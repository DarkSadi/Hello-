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E84" w:rsidRPr="00927735" w:rsidRDefault="00D67E84" w:rsidP="0092773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0"/>
          <w:szCs w:val="34"/>
        </w:rPr>
      </w:pPr>
      <w:r>
        <w:rPr>
          <w:rFonts w:ascii="CMR17" w:hAnsi="CMR17" w:cs="CMR17"/>
          <w:sz w:val="34"/>
          <w:szCs w:val="34"/>
        </w:rPr>
        <w:t xml:space="preserve">Module: </w:t>
      </w:r>
      <w:r w:rsidR="00927735" w:rsidRPr="00927735">
        <w:rPr>
          <w:rFonts w:ascii="CMR17" w:hAnsi="CMR17" w:cs="CMR17"/>
          <w:sz w:val="34"/>
          <w:szCs w:val="34"/>
        </w:rPr>
        <w:t>Mobile Application development (Android)</w:t>
      </w:r>
      <w:r w:rsidR="00927735" w:rsidRPr="00607E65">
        <w:rPr>
          <w:rFonts w:ascii="CMR17" w:hAnsi="CMR17" w:cs="CMR17"/>
          <w:sz w:val="30"/>
          <w:szCs w:val="34"/>
        </w:rPr>
        <w:t xml:space="preserve"> </w:t>
      </w:r>
    </w:p>
    <w:p w:rsidR="00DB580D" w:rsidRDefault="00AF2332" w:rsidP="00BB5F45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ascii="CMR17" w:hAnsi="CMR17" w:cs="CMR17"/>
          <w:sz w:val="34"/>
          <w:szCs w:val="34"/>
        </w:rPr>
        <w:t>Session</w:t>
      </w:r>
      <w:r w:rsidR="0007087B">
        <w:rPr>
          <w:rFonts w:ascii="CMR17" w:hAnsi="CMR17" w:cs="CMR17"/>
          <w:sz w:val="34"/>
          <w:szCs w:val="34"/>
        </w:rPr>
        <w:t xml:space="preserve"> 9</w:t>
      </w:r>
      <w:r w:rsidR="00534600">
        <w:rPr>
          <w:rFonts w:ascii="CMR17" w:hAnsi="CMR17" w:cs="CMR17"/>
          <w:sz w:val="34"/>
          <w:szCs w:val="34"/>
        </w:rPr>
        <w:t>:</w:t>
      </w:r>
      <w:r w:rsidR="0007087B">
        <w:rPr>
          <w:rFonts w:ascii="CMR17" w:hAnsi="CMR17" w:cs="CMR17"/>
          <w:sz w:val="34"/>
          <w:szCs w:val="34"/>
        </w:rPr>
        <w:t xml:space="preserve"> </w:t>
      </w:r>
      <w:r w:rsidR="0007087B" w:rsidRPr="0007087B">
        <w:rPr>
          <w:rFonts w:ascii="CMR17" w:hAnsi="CMR17" w:cs="CMR17"/>
          <w:sz w:val="34"/>
          <w:szCs w:val="34"/>
        </w:rPr>
        <w:t>User Interfaces Using XML Layouts</w:t>
      </w:r>
      <w:r w:rsidR="00B912F3">
        <w:rPr>
          <w:rFonts w:ascii="CMR17" w:hAnsi="CMR17" w:cs="CMR17"/>
          <w:sz w:val="34"/>
          <w:szCs w:val="34"/>
        </w:rPr>
        <w:t xml:space="preserve"> </w:t>
      </w:r>
    </w:p>
    <w:p w:rsidR="00E45242" w:rsidRDefault="00E45242" w:rsidP="00B912F3">
      <w:pPr>
        <w:rPr>
          <w:rFonts w:ascii="CMBX12" w:hAnsi="CMBX12" w:cs="CMBX12"/>
          <w:sz w:val="34"/>
          <w:szCs w:val="34"/>
        </w:rPr>
      </w:pPr>
    </w:p>
    <w:sectPr w:rsidR="00E45242" w:rsidSect="00AB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2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3">
    <w:nsid w:val="00000004"/>
    <w:multiLevelType w:val="singleLevel"/>
    <w:tmpl w:val="00000004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</w:abstractNum>
  <w:abstractNum w:abstractNumId="4">
    <w:nsid w:val="00000005"/>
    <w:multiLevelType w:val="single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5">
    <w:nsid w:val="00000006"/>
    <w:multiLevelType w:val="singleLevel"/>
    <w:tmpl w:val="00000006"/>
    <w:name w:val="WW8Num17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6">
    <w:nsid w:val="00000007"/>
    <w:multiLevelType w:val="singleLevel"/>
    <w:tmpl w:val="00000007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7">
    <w:nsid w:val="00000008"/>
    <w:multiLevelType w:val="singleLevel"/>
    <w:tmpl w:val="00000008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i w:val="0"/>
        <w:color w:val="auto"/>
        <w:sz w:val="24"/>
      </w:rPr>
    </w:lvl>
  </w:abstractNum>
  <w:abstractNum w:abstractNumId="8">
    <w:nsid w:val="00000009"/>
    <w:multiLevelType w:val="singleLevel"/>
    <w:tmpl w:val="00000009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9">
    <w:nsid w:val="0000000A"/>
    <w:multiLevelType w:val="singleLevel"/>
    <w:tmpl w:val="0000000A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B"/>
    <w:multiLevelType w:val="singleLevel"/>
    <w:tmpl w:val="0000000B"/>
    <w:name w:val="WW8Num27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11">
    <w:nsid w:val="0000000C"/>
    <w:multiLevelType w:val="singleLevel"/>
    <w:tmpl w:val="0000000C"/>
    <w:name w:val="WW8Num2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b w:val="0"/>
        <w:i w:val="0"/>
        <w:sz w:val="24"/>
      </w:rPr>
    </w:lvl>
  </w:abstractNum>
  <w:abstractNum w:abstractNumId="12">
    <w:nsid w:val="0000000D"/>
    <w:multiLevelType w:val="singleLevel"/>
    <w:tmpl w:val="0000000D"/>
    <w:name w:val="WW8Num3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</w:rPr>
    </w:lvl>
  </w:abstractNum>
  <w:abstractNum w:abstractNumId="13">
    <w:nsid w:val="0F333EB3"/>
    <w:multiLevelType w:val="hybridMultilevel"/>
    <w:tmpl w:val="15BC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141C07"/>
    <w:multiLevelType w:val="hybridMultilevel"/>
    <w:tmpl w:val="78782C72"/>
    <w:lvl w:ilvl="0" w:tplc="23B060B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12F3"/>
    <w:rsid w:val="0007087B"/>
    <w:rsid w:val="000F1B91"/>
    <w:rsid w:val="002E2253"/>
    <w:rsid w:val="00306061"/>
    <w:rsid w:val="003816DC"/>
    <w:rsid w:val="004005C1"/>
    <w:rsid w:val="00431D3B"/>
    <w:rsid w:val="004A37B4"/>
    <w:rsid w:val="004D7D16"/>
    <w:rsid w:val="00534600"/>
    <w:rsid w:val="007D27E8"/>
    <w:rsid w:val="008260DE"/>
    <w:rsid w:val="00874725"/>
    <w:rsid w:val="00903053"/>
    <w:rsid w:val="00927735"/>
    <w:rsid w:val="00965587"/>
    <w:rsid w:val="009A041F"/>
    <w:rsid w:val="00AA73AF"/>
    <w:rsid w:val="00AB6F90"/>
    <w:rsid w:val="00AF2332"/>
    <w:rsid w:val="00B912F3"/>
    <w:rsid w:val="00BB5F45"/>
    <w:rsid w:val="00C46615"/>
    <w:rsid w:val="00D12959"/>
    <w:rsid w:val="00D67E84"/>
    <w:rsid w:val="00DB580D"/>
    <w:rsid w:val="00E4062F"/>
    <w:rsid w:val="00E45242"/>
    <w:rsid w:val="00E816EC"/>
    <w:rsid w:val="00FC7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0"/>
  </w:style>
  <w:style w:type="paragraph" w:styleId="Heading2">
    <w:name w:val="heading 2"/>
    <w:basedOn w:val="Normal"/>
    <w:next w:val="BodyText"/>
    <w:link w:val="Heading2Char"/>
    <w:qFormat/>
    <w:rsid w:val="00DB580D"/>
    <w:pPr>
      <w:suppressAutoHyphens/>
      <w:spacing w:after="0" w:line="240" w:lineRule="auto"/>
      <w:ind w:left="1440" w:hanging="360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ar-SA"/>
    </w:rPr>
  </w:style>
  <w:style w:type="paragraph" w:styleId="Heading3">
    <w:name w:val="heading 3"/>
    <w:basedOn w:val="Normal"/>
    <w:next w:val="BodyText"/>
    <w:link w:val="Heading3Char"/>
    <w:qFormat/>
    <w:rsid w:val="00DB580D"/>
    <w:pPr>
      <w:suppressAutoHyphens/>
      <w:spacing w:before="280" w:after="58" w:line="240" w:lineRule="auto"/>
      <w:ind w:left="2160" w:hanging="36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DB580D"/>
    <w:pPr>
      <w:keepNext/>
      <w:suppressAutoHyphens/>
      <w:spacing w:after="0" w:line="260" w:lineRule="atLeast"/>
      <w:ind w:left="2880" w:hanging="360"/>
      <w:jc w:val="center"/>
      <w:outlineLvl w:val="3"/>
    </w:pPr>
    <w:rPr>
      <w:rFonts w:ascii="Verdana" w:eastAsia="Times New Roman" w:hAnsi="Verdana" w:cs="Times New Roman"/>
      <w:b/>
      <w:bCs/>
      <w:sz w:val="20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2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D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B580D"/>
    <w:rPr>
      <w:rFonts w:ascii="Times New Roman" w:eastAsia="Times New Roman" w:hAnsi="Times New Roman" w:cs="Times New Roman"/>
      <w:b/>
      <w:bCs/>
      <w:color w:val="000000"/>
      <w:sz w:val="36"/>
      <w:szCs w:val="36"/>
      <w:lang w:eastAsia="ar-SA"/>
    </w:rPr>
  </w:style>
  <w:style w:type="character" w:customStyle="1" w:styleId="Heading3Char">
    <w:name w:val="Heading 3 Char"/>
    <w:basedOn w:val="DefaultParagraphFont"/>
    <w:link w:val="Heading3"/>
    <w:rsid w:val="00DB580D"/>
    <w:rPr>
      <w:rFonts w:ascii="Times New Roman" w:eastAsia="Times New Roman" w:hAnsi="Times New Roman" w:cs="Times New Roman"/>
      <w:b/>
      <w:bCs/>
      <w:sz w:val="27"/>
      <w:szCs w:val="27"/>
      <w:lang w:eastAsia="ar-SA"/>
    </w:rPr>
  </w:style>
  <w:style w:type="character" w:customStyle="1" w:styleId="Heading4Char">
    <w:name w:val="Heading 4 Char"/>
    <w:basedOn w:val="DefaultParagraphFont"/>
    <w:link w:val="Heading4"/>
    <w:rsid w:val="00DB580D"/>
    <w:rPr>
      <w:rFonts w:ascii="Verdana" w:eastAsia="Times New Roman" w:hAnsi="Verdana" w:cs="Times New Roman"/>
      <w:b/>
      <w:bCs/>
      <w:sz w:val="20"/>
      <w:szCs w:val="24"/>
      <w:lang w:eastAsia="ar-SA"/>
    </w:rPr>
  </w:style>
  <w:style w:type="paragraph" w:customStyle="1" w:styleId="western">
    <w:name w:val="western"/>
    <w:basedOn w:val="Normal"/>
    <w:rsid w:val="00DB580D"/>
    <w:pPr>
      <w:suppressAutoHyphens/>
      <w:spacing w:before="280" w:after="274" w:line="240" w:lineRule="auto"/>
      <w:jc w:val="both"/>
    </w:pPr>
    <w:rPr>
      <w:rFonts w:ascii="Verdana" w:eastAsia="Times New Roman" w:hAnsi="Verdana" w:cs="Times New Roman"/>
      <w:color w:val="1D1D1E"/>
      <w:lang w:eastAsia="ar-SA"/>
    </w:rPr>
  </w:style>
  <w:style w:type="paragraph" w:styleId="NormalWeb">
    <w:name w:val="Normal (Web)"/>
    <w:basedOn w:val="Normal"/>
    <w:rsid w:val="00DB580D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BlockText">
    <w:name w:val="Block Text"/>
    <w:basedOn w:val="Normal"/>
    <w:rsid w:val="00DB580D"/>
    <w:pPr>
      <w:suppressAutoHyphens/>
      <w:spacing w:after="0" w:line="240" w:lineRule="auto"/>
      <w:ind w:left="2160" w:right="720"/>
    </w:pPr>
    <w:rPr>
      <w:rFonts w:ascii="Verdana" w:eastAsia="Times New Roman" w:hAnsi="Verdana" w:cs="Times New Roman"/>
      <w:sz w:val="20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B580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58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Admin</dc:creator>
  <cp:lastModifiedBy>IT Admin</cp:lastModifiedBy>
  <cp:revision>23</cp:revision>
  <dcterms:created xsi:type="dcterms:W3CDTF">2015-08-24T03:38:00Z</dcterms:created>
  <dcterms:modified xsi:type="dcterms:W3CDTF">2015-09-14T05:27:00Z</dcterms:modified>
</cp:coreProperties>
</file>