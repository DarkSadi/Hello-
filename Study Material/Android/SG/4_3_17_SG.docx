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Pr="001F4D6E" w:rsidRDefault="00AF2332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Session</w:t>
      </w:r>
      <w:r w:rsidR="001537F0">
        <w:rPr>
          <w:rFonts w:ascii="CMR17" w:hAnsi="CMR17" w:cs="CMR17"/>
          <w:sz w:val="34"/>
          <w:szCs w:val="34"/>
        </w:rPr>
        <w:t xml:space="preserve"> </w:t>
      </w:r>
      <w:r w:rsidR="001F4D6E">
        <w:rPr>
          <w:rFonts w:ascii="CMR17" w:hAnsi="CMR17" w:cs="CMR17"/>
          <w:sz w:val="34"/>
          <w:szCs w:val="34"/>
        </w:rPr>
        <w:t>17</w:t>
      </w:r>
      <w:r w:rsidR="00534600">
        <w:rPr>
          <w:rFonts w:ascii="CMR17" w:hAnsi="CMR17" w:cs="CMR17"/>
          <w:sz w:val="34"/>
          <w:szCs w:val="34"/>
        </w:rPr>
        <w:t>:</w:t>
      </w:r>
      <w:r w:rsidR="001F4D6E">
        <w:rPr>
          <w:rFonts w:ascii="CMR17" w:hAnsi="CMR17" w:cs="CMR17"/>
          <w:sz w:val="34"/>
          <w:szCs w:val="34"/>
        </w:rPr>
        <w:t xml:space="preserve"> </w:t>
      </w:r>
      <w:r w:rsidR="001F4D6E" w:rsidRPr="001F4D6E">
        <w:rPr>
          <w:rFonts w:ascii="CMR17" w:hAnsi="CMR17" w:cs="CMR17"/>
          <w:sz w:val="34"/>
          <w:szCs w:val="34"/>
        </w:rPr>
        <w:t>Fonts</w:t>
      </w:r>
      <w:r w:rsidR="00B912F3">
        <w:rPr>
          <w:rFonts w:ascii="CMR17" w:hAnsi="CMR17" w:cs="CMR17"/>
          <w:sz w:val="34"/>
          <w:szCs w:val="34"/>
        </w:rPr>
        <w:t xml:space="preserve"> 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1537F0"/>
    <w:rsid w:val="001F4D6E"/>
    <w:rsid w:val="002E2253"/>
    <w:rsid w:val="003816DC"/>
    <w:rsid w:val="003835C5"/>
    <w:rsid w:val="004005C1"/>
    <w:rsid w:val="00431D3B"/>
    <w:rsid w:val="004A37B4"/>
    <w:rsid w:val="004D7D16"/>
    <w:rsid w:val="00534600"/>
    <w:rsid w:val="00600281"/>
    <w:rsid w:val="00772EC1"/>
    <w:rsid w:val="007D27E8"/>
    <w:rsid w:val="008260DE"/>
    <w:rsid w:val="00874725"/>
    <w:rsid w:val="008A4833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C46615"/>
    <w:rsid w:val="00D12959"/>
    <w:rsid w:val="00D67E84"/>
    <w:rsid w:val="00DB580D"/>
    <w:rsid w:val="00E4062F"/>
    <w:rsid w:val="00E45242"/>
    <w:rsid w:val="00E816EC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25</cp:revision>
  <dcterms:created xsi:type="dcterms:W3CDTF">2015-08-24T03:38:00Z</dcterms:created>
  <dcterms:modified xsi:type="dcterms:W3CDTF">2015-09-14T05:34:00Z</dcterms:modified>
</cp:coreProperties>
</file>