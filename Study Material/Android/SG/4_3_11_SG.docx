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Default="00AF2332" w:rsidP="00BB5F45">
      <w:pPr>
        <w:autoSpaceDE w:val="0"/>
        <w:autoSpaceDN w:val="0"/>
        <w:adjustRightInd w:val="0"/>
        <w:spacing w:after="0" w:line="240" w:lineRule="auto"/>
        <w:jc w:val="center"/>
      </w:pPr>
      <w:r>
        <w:rPr>
          <w:rFonts w:ascii="CMR17" w:hAnsi="CMR17" w:cs="CMR17"/>
          <w:sz w:val="34"/>
          <w:szCs w:val="34"/>
        </w:rPr>
        <w:t>Session</w:t>
      </w:r>
      <w:r w:rsidR="001537F0">
        <w:rPr>
          <w:rFonts w:ascii="CMR17" w:hAnsi="CMR17" w:cs="CMR17"/>
          <w:sz w:val="34"/>
          <w:szCs w:val="34"/>
        </w:rPr>
        <w:t xml:space="preserve"> </w:t>
      </w:r>
      <w:r w:rsidR="00604066">
        <w:rPr>
          <w:rFonts w:ascii="CMR17" w:hAnsi="CMR17" w:cs="CMR17"/>
          <w:sz w:val="34"/>
          <w:szCs w:val="34"/>
        </w:rPr>
        <w:t>11</w:t>
      </w:r>
      <w:r w:rsidR="00534600">
        <w:rPr>
          <w:rFonts w:ascii="CMR17" w:hAnsi="CMR17" w:cs="CMR17"/>
          <w:sz w:val="34"/>
          <w:szCs w:val="34"/>
        </w:rPr>
        <w:t>:</w:t>
      </w:r>
      <w:r w:rsidR="00604066">
        <w:rPr>
          <w:rFonts w:ascii="CMR17" w:hAnsi="CMR17" w:cs="CMR17"/>
          <w:sz w:val="34"/>
          <w:szCs w:val="34"/>
        </w:rPr>
        <w:t xml:space="preserve"> </w:t>
      </w:r>
      <w:r w:rsidR="00E815E6">
        <w:rPr>
          <w:rFonts w:ascii="CMR17" w:hAnsi="CMR17" w:cs="CMR17"/>
          <w:sz w:val="34"/>
          <w:szCs w:val="34"/>
        </w:rPr>
        <w:t xml:space="preserve">Android </w:t>
      </w:r>
      <w:r w:rsidR="00604066" w:rsidRPr="00604066">
        <w:rPr>
          <w:rFonts w:ascii="CMR17" w:hAnsi="CMR17" w:cs="CMR17"/>
          <w:sz w:val="34"/>
          <w:szCs w:val="34"/>
        </w:rPr>
        <w:t>XML Layouts</w:t>
      </w:r>
    </w:p>
    <w:p w:rsidR="00E45242" w:rsidRDefault="00E45242" w:rsidP="00B912F3">
      <w:pPr>
        <w:rPr>
          <w:rFonts w:ascii="CMBX12" w:hAnsi="CMBX12" w:cs="CMBX12"/>
          <w:sz w:val="34"/>
          <w:szCs w:val="34"/>
        </w:rPr>
      </w:pPr>
    </w:p>
    <w:p w:rsidR="00236590" w:rsidRDefault="00236590" w:rsidP="00E66204">
      <w:pPr>
        <w:pStyle w:val="BodyText"/>
        <w:rPr>
          <w:rFonts w:ascii="CMR17" w:hAnsi="CMR17" w:cs="CMR17"/>
          <w:sz w:val="34"/>
          <w:szCs w:val="34"/>
        </w:rPr>
      </w:pPr>
    </w:p>
    <w:p w:rsidR="00236590" w:rsidRDefault="00236590" w:rsidP="00E66204">
      <w:pPr>
        <w:pStyle w:val="BodyText"/>
        <w:rPr>
          <w:rFonts w:ascii="CMR17" w:hAnsi="CMR17" w:cs="CMR17"/>
          <w:sz w:val="34"/>
          <w:szCs w:val="34"/>
        </w:rPr>
      </w:pPr>
    </w:p>
    <w:p w:rsidR="00236590" w:rsidRDefault="00236590" w:rsidP="00E66204">
      <w:pPr>
        <w:pStyle w:val="BodyText"/>
        <w:rPr>
          <w:rFonts w:ascii="CMR17" w:hAnsi="CMR17" w:cs="CMR17"/>
          <w:sz w:val="34"/>
          <w:szCs w:val="34"/>
        </w:rPr>
      </w:pPr>
    </w:p>
    <w:p w:rsidR="00236590" w:rsidRDefault="00236590" w:rsidP="00E66204">
      <w:pPr>
        <w:pStyle w:val="BodyText"/>
        <w:rPr>
          <w:rFonts w:ascii="CMR17" w:hAnsi="CMR17" w:cs="CMR17"/>
          <w:sz w:val="34"/>
          <w:szCs w:val="34"/>
        </w:rPr>
      </w:pPr>
    </w:p>
    <w:p w:rsidR="00236590" w:rsidRDefault="00236590" w:rsidP="00E66204">
      <w:pPr>
        <w:pStyle w:val="BodyText"/>
        <w:rPr>
          <w:rFonts w:ascii="CMR17" w:hAnsi="CMR17" w:cs="CMR17"/>
          <w:sz w:val="34"/>
          <w:szCs w:val="34"/>
        </w:rPr>
      </w:pPr>
    </w:p>
    <w:p w:rsidR="00236590" w:rsidRDefault="00236590" w:rsidP="00E66204">
      <w:pPr>
        <w:pStyle w:val="BodyText"/>
        <w:rPr>
          <w:rFonts w:ascii="CMR17" w:hAnsi="CMR17" w:cs="CMR17"/>
          <w:sz w:val="34"/>
          <w:szCs w:val="34"/>
        </w:rPr>
      </w:pPr>
    </w:p>
    <w:p w:rsidR="00236590" w:rsidRDefault="00236590" w:rsidP="00E66204">
      <w:pPr>
        <w:pStyle w:val="BodyText"/>
        <w:rPr>
          <w:rFonts w:ascii="CMR17" w:hAnsi="CMR17" w:cs="CMR17"/>
          <w:sz w:val="34"/>
          <w:szCs w:val="34"/>
        </w:rPr>
      </w:pPr>
    </w:p>
    <w:p w:rsidR="00236590" w:rsidRDefault="00236590" w:rsidP="00E66204">
      <w:pPr>
        <w:pStyle w:val="BodyText"/>
        <w:rPr>
          <w:rFonts w:ascii="CMR17" w:hAnsi="CMR17" w:cs="CMR17"/>
          <w:sz w:val="34"/>
          <w:szCs w:val="34"/>
        </w:rPr>
      </w:pPr>
    </w:p>
    <w:p w:rsidR="00E66204" w:rsidRDefault="00E815E6" w:rsidP="00E66204">
      <w:pPr>
        <w:pStyle w:val="BodyText"/>
      </w:pPr>
      <w:r>
        <w:rPr>
          <w:rFonts w:ascii="CMR17" w:hAnsi="CMR17" w:cs="CMR17"/>
          <w:sz w:val="34"/>
          <w:szCs w:val="34"/>
        </w:rPr>
        <w:t xml:space="preserve">Android </w:t>
      </w:r>
      <w:r w:rsidR="00236590" w:rsidRPr="00604066">
        <w:rPr>
          <w:rFonts w:ascii="CMR17" w:hAnsi="CMR17" w:cs="CMR17"/>
          <w:sz w:val="34"/>
          <w:szCs w:val="34"/>
        </w:rPr>
        <w:t xml:space="preserve"> XML Layouts</w:t>
      </w:r>
    </w:p>
    <w:p w:rsidR="00E66204" w:rsidRDefault="00E66204" w:rsidP="00236590">
      <w:pPr>
        <w:pStyle w:val="BodyText"/>
        <w:numPr>
          <w:ilvl w:val="0"/>
          <w:numId w:val="16"/>
        </w:numPr>
      </w:pPr>
      <w:r>
        <w:t>AbsoluteLayout</w:t>
      </w:r>
    </w:p>
    <w:p w:rsidR="00E66204" w:rsidRDefault="00E66204" w:rsidP="00236590">
      <w:pPr>
        <w:pStyle w:val="BodyText"/>
        <w:numPr>
          <w:ilvl w:val="0"/>
          <w:numId w:val="16"/>
        </w:numPr>
      </w:pPr>
      <w:r>
        <w:t>FrameLayout</w:t>
      </w:r>
    </w:p>
    <w:p w:rsidR="00E66204" w:rsidRDefault="00E66204" w:rsidP="00236590">
      <w:pPr>
        <w:pStyle w:val="BodyText"/>
        <w:numPr>
          <w:ilvl w:val="0"/>
          <w:numId w:val="16"/>
        </w:numPr>
      </w:pPr>
      <w:r>
        <w:t>LinearLayout</w:t>
      </w:r>
    </w:p>
    <w:p w:rsidR="00E66204" w:rsidRDefault="00E66204" w:rsidP="00236590">
      <w:pPr>
        <w:pStyle w:val="BodyText"/>
        <w:numPr>
          <w:ilvl w:val="0"/>
          <w:numId w:val="16"/>
        </w:numPr>
      </w:pPr>
      <w:r>
        <w:t>RelativeLayout</w:t>
      </w:r>
    </w:p>
    <w:p w:rsidR="00E66204" w:rsidRDefault="00E66204" w:rsidP="00236590">
      <w:pPr>
        <w:pStyle w:val="BodyText"/>
        <w:numPr>
          <w:ilvl w:val="0"/>
          <w:numId w:val="16"/>
        </w:numPr>
      </w:pPr>
      <w:r>
        <w:t>TableLayout</w:t>
      </w:r>
    </w:p>
    <w:p w:rsidR="00E66204" w:rsidRDefault="00E66204" w:rsidP="00E66204">
      <w:pPr>
        <w:pStyle w:val="BodyText"/>
      </w:pPr>
    </w:p>
    <w:p w:rsidR="00E66204" w:rsidRDefault="00E66204" w:rsidP="00E66204">
      <w:pPr>
        <w:pStyle w:val="BodyText"/>
      </w:pPr>
    </w:p>
    <w:p w:rsidR="00E66204" w:rsidRDefault="00E66204" w:rsidP="00E66204">
      <w:pPr>
        <w:pStyle w:val="BodyText"/>
      </w:pPr>
    </w:p>
    <w:p w:rsidR="00E66204" w:rsidRDefault="00E66204" w:rsidP="00E66204">
      <w:pPr>
        <w:pStyle w:val="BodyText"/>
      </w:pPr>
      <w:r>
        <w:t xml:space="preserve">An Android layout is a class that handles arranging the way its children appear on the screen.  Anything that is a View (or inherits from View) can be a child of a layout. All of the layouts inherit from ViewGroup (which inherits from View) so you can nest layouts.  You could also create your own custom layout by making a class that inherits from ViewGroup. </w:t>
      </w:r>
    </w:p>
    <w:p w:rsidR="00E66204" w:rsidRDefault="00E66204" w:rsidP="00E66204">
      <w:pPr>
        <w:pStyle w:val="BodyText"/>
      </w:pPr>
      <w:r>
        <w:t>The standard Layouts are:</w:t>
      </w:r>
    </w:p>
    <w:p w:rsidR="00E66204" w:rsidRDefault="00E66204" w:rsidP="00E66204">
      <w:pPr>
        <w:pStyle w:val="BodyText"/>
      </w:pPr>
    </w:p>
    <w:p w:rsidR="00E66204" w:rsidRDefault="00E66204" w:rsidP="00E66204">
      <w:pPr>
        <w:pStyle w:val="BodyText"/>
      </w:pPr>
      <w:r>
        <w:t>AbsoluteLayout</w:t>
      </w:r>
    </w:p>
    <w:p w:rsidR="00E66204" w:rsidRDefault="00E66204" w:rsidP="00E66204">
      <w:pPr>
        <w:pStyle w:val="BodyText"/>
      </w:pPr>
      <w:r>
        <w:t>FrameLayout</w:t>
      </w:r>
    </w:p>
    <w:p w:rsidR="00E66204" w:rsidRDefault="00E66204" w:rsidP="00E66204">
      <w:pPr>
        <w:pStyle w:val="BodyText"/>
      </w:pPr>
      <w:r>
        <w:lastRenderedPageBreak/>
        <w:t>LinearLayout</w:t>
      </w:r>
    </w:p>
    <w:p w:rsidR="00E66204" w:rsidRDefault="00E66204" w:rsidP="00E66204">
      <w:pPr>
        <w:pStyle w:val="BodyText"/>
      </w:pPr>
      <w:r>
        <w:t>RelativeLayout</w:t>
      </w:r>
    </w:p>
    <w:p w:rsidR="00E66204" w:rsidRDefault="00E66204" w:rsidP="00E66204">
      <w:pPr>
        <w:pStyle w:val="BodyText"/>
      </w:pPr>
      <w:r>
        <w:t>TableLayout</w:t>
      </w:r>
    </w:p>
    <w:p w:rsidR="00E66204" w:rsidRDefault="00E66204" w:rsidP="00E66204">
      <w:pPr>
        <w:pStyle w:val="BodyText"/>
      </w:pPr>
    </w:p>
    <w:p w:rsidR="00E66204" w:rsidRDefault="00E66204" w:rsidP="00E66204">
      <w:pPr>
        <w:pStyle w:val="Heading2"/>
        <w:keepNext/>
        <w:widowControl w:val="0"/>
        <w:numPr>
          <w:ilvl w:val="1"/>
          <w:numId w:val="0"/>
        </w:numPr>
        <w:tabs>
          <w:tab w:val="num" w:pos="576"/>
        </w:tabs>
        <w:spacing w:before="240" w:after="120"/>
        <w:ind w:left="576" w:hanging="576"/>
      </w:pPr>
      <w:r>
        <w:t>AbsoluteLayout</w:t>
      </w:r>
    </w:p>
    <w:p w:rsidR="00E66204" w:rsidRDefault="00E66204" w:rsidP="00E66204">
      <w:pPr>
        <w:pStyle w:val="BodyText"/>
      </w:pPr>
      <w:r>
        <w:t>AbsoluteLayout is based on the simple idea of placing each control at an absolute position.  You specify the exact x and y coordinates on the screen for each control.  This is not recommended for most UI development (in fact AbsoluteLayout is currently deprecated) since absolutely positioning every element on the screen makes an inflexible UI that is much more difficult to maintain.  Consider what happens if a control needs to be added to the UI. You would have to change the position of every single element that is shifted by the new control.</w:t>
      </w:r>
    </w:p>
    <w:p w:rsidR="00E66204" w:rsidRDefault="00E66204" w:rsidP="00E66204">
      <w:pPr>
        <w:pStyle w:val="BodyText"/>
      </w:pPr>
      <w:r>
        <w:t>Here is a sample Layout XML using AbsoluteLayout.</w:t>
      </w:r>
    </w:p>
    <w:tbl>
      <w:tblPr>
        <w:tblW w:w="0" w:type="auto"/>
        <w:tblInd w:w="55" w:type="dxa"/>
        <w:tblLayout w:type="fixed"/>
        <w:tblCellMar>
          <w:top w:w="55" w:type="dxa"/>
          <w:left w:w="55" w:type="dxa"/>
          <w:bottom w:w="55" w:type="dxa"/>
          <w:right w:w="55" w:type="dxa"/>
        </w:tblCellMar>
        <w:tblLook w:val="0000"/>
      </w:tblPr>
      <w:tblGrid>
        <w:gridCol w:w="9972"/>
      </w:tblGrid>
      <w:tr w:rsidR="00E66204"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E66204" w:rsidRDefault="00E66204" w:rsidP="009A503C">
            <w:pPr>
              <w:pStyle w:val="PreformattedText"/>
              <w:rPr>
                <w:rFonts w:ascii="monospace" w:hAnsi="monospace"/>
                <w:color w:val="FF0000"/>
              </w:rPr>
            </w:pPr>
            <w:r>
              <w:rPr>
                <w:rFonts w:ascii="monospace" w:hAnsi="monospace"/>
                <w:b/>
                <w:color w:val="000000"/>
              </w:rPr>
              <w:t>&lt;AbsoluteLayout</w:t>
            </w:r>
            <w:r>
              <w:rPr>
                <w:rFonts w:ascii="monospace" w:hAnsi="monospace"/>
                <w:color w:val="009900"/>
              </w:rPr>
              <w:t xml:space="preserve"> </w:t>
            </w:r>
            <w:r>
              <w:rPr>
                <w:rFonts w:ascii="monospace" w:hAnsi="monospace"/>
                <w:color w:val="000066"/>
              </w:rPr>
              <w:t>xmlns:android</w:t>
            </w:r>
            <w:r>
              <w:rPr>
                <w:rFonts w:ascii="monospace" w:hAnsi="monospace"/>
                <w:color w:val="009900"/>
              </w:rPr>
              <w:t>=</w:t>
            </w:r>
            <w:r>
              <w:rPr>
                <w:rFonts w:ascii="monospace" w:hAnsi="monospace"/>
                <w:color w:val="FF0000"/>
              </w:rPr>
              <w:t>"http://schemas.android.com/apk/res/android"</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r>
              <w:rPr>
                <w:rFonts w:ascii="monospace" w:hAnsi="monospace"/>
                <w:b/>
                <w:color w:val="000000"/>
              </w:rPr>
              <w:t>&gt;</w:t>
            </w:r>
          </w:p>
          <w:p w:rsidR="00E66204" w:rsidRDefault="00E66204" w:rsidP="009A503C">
            <w:pPr>
              <w:pStyle w:val="PreformattedText"/>
              <w:rPr>
                <w:rFonts w:ascii="monospace" w:hAnsi="monospace"/>
                <w:color w:val="009900"/>
              </w:rPr>
            </w:pPr>
            <w:r>
              <w:t xml:space="preserve">    </w:t>
            </w:r>
            <w:r>
              <w:rPr>
                <w:rFonts w:ascii="monospace" w:hAnsi="monospace"/>
                <w:b/>
                <w:color w:val="000000"/>
              </w:rPr>
              <w:t>&lt;Button</w:t>
            </w:r>
            <w:r>
              <w:rPr>
                <w:rFonts w:ascii="monospace" w:hAnsi="monospace"/>
                <w:color w:val="009900"/>
              </w:rPr>
              <w:t xml:space="preserve"> </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"@+id/backbutton"</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"Back"</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android:layout_x</w:t>
            </w:r>
            <w:r>
              <w:rPr>
                <w:rFonts w:ascii="monospace" w:hAnsi="monospace"/>
                <w:color w:val="009900"/>
              </w:rPr>
              <w:t>=</w:t>
            </w:r>
            <w:r>
              <w:rPr>
                <w:rFonts w:ascii="monospace" w:hAnsi="monospace"/>
                <w:color w:val="FF0000"/>
              </w:rPr>
              <w:t>"10px"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android:layout_y</w:t>
            </w:r>
            <w:r>
              <w:rPr>
                <w:rFonts w:ascii="monospace" w:hAnsi="monospace"/>
                <w:color w:val="009900"/>
              </w:rPr>
              <w:t>=</w:t>
            </w:r>
            <w:r>
              <w:rPr>
                <w:rFonts w:ascii="monospace" w:hAnsi="monospace"/>
                <w:color w:val="FF0000"/>
              </w:rPr>
              <w:t>"5px"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android:layout_x</w:t>
            </w:r>
            <w:r>
              <w:rPr>
                <w:rFonts w:ascii="monospace" w:hAnsi="monospace"/>
                <w:color w:val="009900"/>
              </w:rPr>
              <w:t>=</w:t>
            </w:r>
            <w:r>
              <w:rPr>
                <w:rFonts w:ascii="monospace" w:hAnsi="monospace"/>
                <w:color w:val="FF0000"/>
              </w:rPr>
              <w:t>"10px"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android:layout_y</w:t>
            </w:r>
            <w:r>
              <w:rPr>
                <w:rFonts w:ascii="monospace" w:hAnsi="monospace"/>
                <w:color w:val="009900"/>
              </w:rPr>
              <w:t>=</w:t>
            </w:r>
            <w:r>
              <w:rPr>
                <w:rFonts w:ascii="monospace" w:hAnsi="monospace"/>
                <w:color w:val="FF0000"/>
              </w:rPr>
              <w:t>"110px"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"First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android:layout_x</w:t>
            </w:r>
            <w:r>
              <w:rPr>
                <w:rFonts w:ascii="monospace" w:hAnsi="monospace"/>
                <w:color w:val="009900"/>
              </w:rPr>
              <w:t>=</w:t>
            </w:r>
            <w:r>
              <w:rPr>
                <w:rFonts w:ascii="monospace" w:hAnsi="monospace"/>
                <w:color w:val="FF0000"/>
              </w:rPr>
              <w:t>"150px"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android:layout_y</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android:layout_x</w:t>
            </w:r>
            <w:r>
              <w:rPr>
                <w:rFonts w:ascii="monospace" w:hAnsi="monospace"/>
                <w:color w:val="009900"/>
              </w:rPr>
              <w:t>=</w:t>
            </w:r>
            <w:r>
              <w:rPr>
                <w:rFonts w:ascii="monospace" w:hAnsi="monospace"/>
                <w:color w:val="FF0000"/>
              </w:rPr>
              <w:t>"10px"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android:layout_y</w:t>
            </w:r>
            <w:r>
              <w:rPr>
                <w:rFonts w:ascii="monospace" w:hAnsi="monospace"/>
                <w:color w:val="009900"/>
              </w:rPr>
              <w:t>=</w:t>
            </w:r>
            <w:r>
              <w:rPr>
                <w:rFonts w:ascii="monospace" w:hAnsi="monospace"/>
                <w:color w:val="FF0000"/>
              </w:rPr>
              <w:t>"160px"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"Last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android:layout_x</w:t>
            </w:r>
            <w:r>
              <w:rPr>
                <w:rFonts w:ascii="monospace" w:hAnsi="monospace"/>
                <w:color w:val="009900"/>
              </w:rPr>
              <w:t>=</w:t>
            </w:r>
            <w:r>
              <w:rPr>
                <w:rFonts w:ascii="monospace" w:hAnsi="monospace"/>
                <w:color w:val="FF0000"/>
              </w:rPr>
              <w:t>"150px"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android:layout_y</w:t>
            </w:r>
            <w:r>
              <w:rPr>
                <w:rFonts w:ascii="monospace" w:hAnsi="monospace"/>
                <w:color w:val="009900"/>
              </w:rPr>
              <w:t>=</w:t>
            </w:r>
            <w:r>
              <w:rPr>
                <w:rFonts w:ascii="monospace" w:hAnsi="monospace"/>
                <w:color w:val="FF0000"/>
              </w:rPr>
              <w:t>"150px"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spacing w:after="283"/>
              <w:rPr>
                <w:rFonts w:ascii="monospace" w:hAnsi="monospace"/>
                <w:b/>
                <w:color w:val="000000"/>
              </w:rPr>
            </w:pPr>
            <w:r>
              <w:rPr>
                <w:rFonts w:ascii="monospace" w:hAnsi="monospace"/>
                <w:b/>
                <w:color w:val="000000"/>
              </w:rPr>
              <w:lastRenderedPageBreak/>
              <w:t>&lt;/AbsoluteLayout&gt;</w:t>
            </w:r>
          </w:p>
          <w:p w:rsidR="00E66204" w:rsidRDefault="00E66204" w:rsidP="009A503C">
            <w:pPr>
              <w:pStyle w:val="TableContents"/>
            </w:pPr>
          </w:p>
        </w:tc>
      </w:tr>
    </w:tbl>
    <w:p w:rsidR="00E66204" w:rsidRDefault="00E66204" w:rsidP="00E66204">
      <w:pPr>
        <w:pStyle w:val="BodyText"/>
      </w:pPr>
    </w:p>
    <w:p w:rsidR="00E66204" w:rsidRDefault="00E66204" w:rsidP="00E66204">
      <w:pPr>
        <w:pStyle w:val="BodyText"/>
      </w:pPr>
      <w:r>
        <w:t xml:space="preserve">Note how each element has android:layout_x and android:layout_y specified. Android defines the top left of the screen as (0,0) so the layout_x value will move the control to the right, and the layout_y value will move the control down. Here is a screenshot of the layout produced by this XML. </w:t>
      </w:r>
    </w:p>
    <w:p w:rsidR="00E66204" w:rsidRDefault="00E66204" w:rsidP="00E66204">
      <w:pPr>
        <w:pStyle w:val="BodyText"/>
      </w:pPr>
    </w:p>
    <w:p w:rsidR="00E66204" w:rsidRDefault="00E66204" w:rsidP="00E66204">
      <w:pPr>
        <w:pStyle w:val="BodyText"/>
      </w:pPr>
      <w:r>
        <w:rPr>
          <w:noProof/>
        </w:rPr>
        <w:drawing>
          <wp:inline distT="0" distB="0" distL="0" distR="0">
            <wp:extent cx="3152775" cy="4638675"/>
            <wp:effectExtent l="19050" t="0" r="9525" b="0"/>
            <wp:docPr id="1" name="Picture 1" descr="http://www.learn-android.com/wp-content/uploads/2010/01/Absolute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android.com/wp-content/uploads/2010/01/AbsoluteLayout.png"/>
                    <pic:cNvPicPr>
                      <a:picLocks noChangeAspect="1" noChangeArrowheads="1"/>
                    </pic:cNvPicPr>
                  </pic:nvPicPr>
                  <pic:blipFill>
                    <a:blip r:embed="rId5"/>
                    <a:srcRect/>
                    <a:stretch>
                      <a:fillRect/>
                    </a:stretch>
                  </pic:blipFill>
                  <pic:spPr bwMode="auto">
                    <a:xfrm>
                      <a:off x="0" y="0"/>
                      <a:ext cx="3152775" cy="4638675"/>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p>
    <w:p w:rsidR="00E66204" w:rsidRDefault="00E66204" w:rsidP="00E66204">
      <w:pPr>
        <w:pStyle w:val="BodyText"/>
      </w:pPr>
    </w:p>
    <w:p w:rsidR="00E66204" w:rsidRDefault="00E66204" w:rsidP="00E66204">
      <w:pPr>
        <w:pStyle w:val="Heading2"/>
        <w:keepNext/>
        <w:widowControl w:val="0"/>
        <w:numPr>
          <w:ilvl w:val="1"/>
          <w:numId w:val="0"/>
        </w:numPr>
        <w:tabs>
          <w:tab w:val="num" w:pos="576"/>
        </w:tabs>
        <w:spacing w:before="240" w:after="120"/>
        <w:ind w:left="576" w:hanging="576"/>
      </w:pPr>
      <w:r>
        <w:t>FrameLayout</w:t>
      </w:r>
    </w:p>
    <w:p w:rsidR="00E66204" w:rsidRDefault="00E66204" w:rsidP="00E66204">
      <w:pPr>
        <w:pStyle w:val="BodyText"/>
      </w:pPr>
      <w:r>
        <w:t xml:space="preserve">FrameLayout is designed to display a single item at a time. You can have multiple elements within a FrameLayout but each element will be positioned based on the top left of the screen. Elements that </w:t>
      </w:r>
      <w:r>
        <w:lastRenderedPageBreak/>
        <w:t>overlap will be displayed overlapping. I have created a simple XML layout using FrameLayout that shows how this works.</w:t>
      </w:r>
    </w:p>
    <w:p w:rsidR="00E66204" w:rsidRDefault="00E66204" w:rsidP="00E66204">
      <w:pPr>
        <w:pStyle w:val="BodyText"/>
      </w:pPr>
    </w:p>
    <w:tbl>
      <w:tblPr>
        <w:tblW w:w="0" w:type="auto"/>
        <w:tblInd w:w="55" w:type="dxa"/>
        <w:tblLayout w:type="fixed"/>
        <w:tblCellMar>
          <w:top w:w="55" w:type="dxa"/>
          <w:left w:w="55" w:type="dxa"/>
          <w:bottom w:w="55" w:type="dxa"/>
          <w:right w:w="55" w:type="dxa"/>
        </w:tblCellMar>
        <w:tblLook w:val="0000"/>
      </w:tblPr>
      <w:tblGrid>
        <w:gridCol w:w="9972"/>
      </w:tblGrid>
      <w:tr w:rsidR="00E66204"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E66204" w:rsidRDefault="00E66204" w:rsidP="009A503C">
            <w:pPr>
              <w:pStyle w:val="PreformattedText"/>
              <w:rPr>
                <w:rFonts w:ascii="monospace" w:hAnsi="monospace"/>
                <w:color w:val="009900"/>
              </w:rPr>
            </w:pPr>
            <w:r>
              <w:rPr>
                <w:rFonts w:ascii="monospace" w:hAnsi="monospace"/>
                <w:b/>
                <w:color w:val="000000"/>
              </w:rPr>
              <w:t>&lt;FrameLayout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xmlns:android</w:t>
            </w:r>
            <w:r>
              <w:rPr>
                <w:rFonts w:ascii="monospace" w:hAnsi="monospace"/>
                <w:color w:val="009900"/>
              </w:rPr>
              <w:t>=</w:t>
            </w:r>
            <w:r>
              <w:rPr>
                <w:rFonts w:ascii="monospace" w:hAnsi="monospace"/>
                <w:color w:val="FF0000"/>
              </w:rPr>
              <w:t>"http://schemas.android.com/apk/res/android"</w:t>
            </w:r>
            <w:r>
              <w:rPr>
                <w:rFonts w:ascii="monospace" w:hAnsi="monospace"/>
                <w:b/>
                <w:color w:val="000000"/>
              </w:rPr>
              <w:t>&gt;</w:t>
            </w:r>
          </w:p>
          <w:p w:rsidR="00E66204" w:rsidRDefault="00E66204" w:rsidP="009A503C">
            <w:pPr>
              <w:pStyle w:val="PreformattedText"/>
              <w:rPr>
                <w:rFonts w:ascii="monospace" w:hAnsi="monospace"/>
                <w:color w:val="009900"/>
              </w:rPr>
            </w:pPr>
            <w:r>
              <w:t xml:space="preserve">        </w:t>
            </w:r>
            <w:r>
              <w:rPr>
                <w:rFonts w:ascii="monospace" w:hAnsi="monospace"/>
                <w:b/>
                <w:color w:val="000000"/>
              </w:rPr>
              <w:t>&lt;ImageView</w:t>
            </w:r>
            <w:r>
              <w:rPr>
                <w:rFonts w:ascii="monospace" w:hAnsi="monospace"/>
                <w:color w:val="009900"/>
              </w:rPr>
              <w:t xml:space="preserve"> </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android:src</w:t>
            </w:r>
            <w:r>
              <w:rPr>
                <w:rFonts w:ascii="monospace" w:hAnsi="monospace"/>
                <w:color w:val="009900"/>
              </w:rPr>
              <w:t>=</w:t>
            </w:r>
            <w:r>
              <w:rPr>
                <w:rFonts w:ascii="monospace" w:hAnsi="monospace"/>
                <w:color w:val="FF0000"/>
              </w:rPr>
              <w:t>"@drawable/icon"</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android:scaleType</w:t>
            </w:r>
            <w:r>
              <w:rPr>
                <w:rFonts w:ascii="monospace" w:hAnsi="monospace"/>
                <w:color w:val="009900"/>
              </w:rPr>
              <w:t>=</w:t>
            </w:r>
            <w:r>
              <w:rPr>
                <w:rFonts w:ascii="monospace" w:hAnsi="monospace"/>
                <w:color w:val="FF0000"/>
              </w:rPr>
              <w:t>"fitCenter"</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"Learn-Android.com"</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android:textSize</w:t>
            </w:r>
            <w:r>
              <w:rPr>
                <w:rFonts w:ascii="monospace" w:hAnsi="monospace"/>
                <w:color w:val="009900"/>
              </w:rPr>
              <w:t>=</w:t>
            </w:r>
            <w:r>
              <w:rPr>
                <w:rFonts w:ascii="monospace" w:hAnsi="monospace"/>
                <w:color w:val="FF0000"/>
              </w:rPr>
              <w:t>"24sp"</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android:textColor</w:t>
            </w:r>
            <w:r>
              <w:rPr>
                <w:rFonts w:ascii="monospace" w:hAnsi="monospace"/>
                <w:color w:val="009900"/>
              </w:rPr>
              <w:t>=</w:t>
            </w:r>
            <w:r>
              <w:rPr>
                <w:rFonts w:ascii="monospace" w:hAnsi="monospace"/>
                <w:color w:val="FF0000"/>
              </w:rPr>
              <w:t>"#000000"</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android:gravity</w:t>
            </w:r>
            <w:r>
              <w:rPr>
                <w:rFonts w:ascii="monospace" w:hAnsi="monospace"/>
                <w:color w:val="009900"/>
              </w:rPr>
              <w:t>=</w:t>
            </w:r>
            <w:r>
              <w:rPr>
                <w:rFonts w:ascii="monospace" w:hAnsi="monospace"/>
                <w:color w:val="FF0000"/>
              </w:rPr>
              <w:t>"center"</w:t>
            </w:r>
            <w:r>
              <w:rPr>
                <w:rFonts w:ascii="monospace" w:hAnsi="monospace"/>
                <w:b/>
                <w:color w:val="000000"/>
              </w:rPr>
              <w:t>/&gt;</w:t>
            </w:r>
          </w:p>
          <w:p w:rsidR="00E66204" w:rsidRDefault="00E66204" w:rsidP="009A503C">
            <w:pPr>
              <w:pStyle w:val="PreformattedText"/>
              <w:spacing w:after="283"/>
              <w:rPr>
                <w:rFonts w:ascii="monospace" w:hAnsi="monospace"/>
                <w:b/>
                <w:color w:val="000000"/>
              </w:rPr>
            </w:pPr>
            <w:r>
              <w:rPr>
                <w:rFonts w:ascii="monospace" w:hAnsi="monospace"/>
                <w:b/>
                <w:color w:val="000000"/>
              </w:rPr>
              <w:t>&lt;/FrameLayout&gt;</w:t>
            </w:r>
          </w:p>
          <w:p w:rsidR="00E66204" w:rsidRDefault="00E66204" w:rsidP="009A503C">
            <w:pPr>
              <w:pStyle w:val="TableContents"/>
            </w:pPr>
          </w:p>
        </w:tc>
      </w:tr>
    </w:tbl>
    <w:p w:rsidR="00E66204" w:rsidRDefault="00E66204" w:rsidP="00E66204">
      <w:pPr>
        <w:pStyle w:val="BodyText"/>
      </w:pPr>
    </w:p>
    <w:p w:rsidR="00E66204" w:rsidRDefault="00E66204" w:rsidP="00E66204">
      <w:pPr>
        <w:pStyle w:val="BodyText"/>
      </w:pPr>
      <w:r>
        <w:t xml:space="preserve">Here is the result of this XML. </w:t>
      </w:r>
    </w:p>
    <w:p w:rsidR="00E66204" w:rsidRDefault="00E66204" w:rsidP="00E66204">
      <w:pPr>
        <w:pStyle w:val="BodyText"/>
      </w:pPr>
    </w:p>
    <w:p w:rsidR="00E66204" w:rsidRDefault="00E66204" w:rsidP="00E66204">
      <w:pPr>
        <w:pStyle w:val="BodyText"/>
      </w:pPr>
      <w:r>
        <w:rPr>
          <w:noProof/>
        </w:rPr>
        <w:lastRenderedPageBreak/>
        <w:drawing>
          <wp:inline distT="0" distB="0" distL="0" distR="0">
            <wp:extent cx="3124200" cy="4629150"/>
            <wp:effectExtent l="19050" t="0" r="0" b="0"/>
            <wp:docPr id="2" name="Picture 2" descr="http://www.learn-android.com/wp-content/uploads/2010/01/Frame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arn-android.com/wp-content/uploads/2010/01/FrameLayout.png"/>
                    <pic:cNvPicPr>
                      <a:picLocks noChangeAspect="1" noChangeArrowheads="1"/>
                    </pic:cNvPicPr>
                  </pic:nvPicPr>
                  <pic:blipFill>
                    <a:blip r:embed="rId6"/>
                    <a:srcRect/>
                    <a:stretch>
                      <a:fillRect/>
                    </a:stretch>
                  </pic:blipFill>
                  <pic:spPr bwMode="auto">
                    <a:xfrm>
                      <a:off x="0" y="0"/>
                      <a:ext cx="3124200" cy="4629150"/>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r>
        <w:t xml:space="preserve">You can see I had both the ImageView and TextView fill the parent in both horizontal and vertical layout. Gravity specifies where the text appears within its container, so I set that to center. If I had not set a gravity then the text would have appeared at the top left of the screen. </w:t>
      </w:r>
    </w:p>
    <w:p w:rsidR="00E66204" w:rsidRDefault="00E66204" w:rsidP="00E66204">
      <w:pPr>
        <w:pStyle w:val="BodyText"/>
      </w:pPr>
      <w:r>
        <w:t>FrameLayout can become more useful when elements are hidden and displayed programmatically. You can use the attribute android:visibility in the XML to hide specific elements. You can call setVisibility from the code to accomplish the same thing. The three available visibility values are visible, invisible (does not display, but still takes up space in the layout), and gone (does not display, and does not take space in the layout).</w:t>
      </w:r>
    </w:p>
    <w:p w:rsidR="00E66204" w:rsidRDefault="00E66204" w:rsidP="00E66204">
      <w:pPr>
        <w:pStyle w:val="BodyText"/>
      </w:pPr>
      <w:r>
        <w:t xml:space="preserve">So you could, for example, have a game in a FrameView where text displayed to the user is visible in the middle of the screen at appropriate times (e.g. “Game Over”). </w:t>
      </w:r>
    </w:p>
    <w:p w:rsidR="00E66204" w:rsidRDefault="00E66204" w:rsidP="00E66204">
      <w:pPr>
        <w:pStyle w:val="Heading2"/>
        <w:keepNext/>
        <w:widowControl w:val="0"/>
        <w:numPr>
          <w:ilvl w:val="1"/>
          <w:numId w:val="0"/>
        </w:numPr>
        <w:tabs>
          <w:tab w:val="num" w:pos="576"/>
        </w:tabs>
        <w:spacing w:before="240" w:after="120"/>
        <w:ind w:left="576" w:hanging="576"/>
      </w:pPr>
      <w:r>
        <w:t>LinearLayout</w:t>
      </w:r>
    </w:p>
    <w:p w:rsidR="00E66204" w:rsidRDefault="00E66204" w:rsidP="00E66204">
      <w:pPr>
        <w:pStyle w:val="BodyText"/>
      </w:pPr>
      <w:r>
        <w:t>LinearLayout organizes elements along a single line. You specify whether that line is verticle or horizontal using android:orientation. Here is a sample Layout XML using LinearLayout.</w:t>
      </w:r>
    </w:p>
    <w:p w:rsidR="00E66204" w:rsidRDefault="00E66204" w:rsidP="00E66204">
      <w:pPr>
        <w:pStyle w:val="BodyText"/>
      </w:pPr>
    </w:p>
    <w:p w:rsidR="00E66204" w:rsidRDefault="00E66204" w:rsidP="00E66204">
      <w:pPr>
        <w:pStyle w:val="BodyText"/>
      </w:pPr>
      <w:r>
        <w:rPr>
          <w:noProof/>
        </w:rPr>
        <w:lastRenderedPageBreak/>
        <w:drawing>
          <wp:inline distT="0" distB="0" distL="0" distR="0">
            <wp:extent cx="3124200" cy="4648200"/>
            <wp:effectExtent l="19050" t="0" r="0" b="0"/>
            <wp:docPr id="3" name="Picture 3" descr="http://www.learn-android.com/wp-content/uploads/2010/01/Linea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arn-android.com/wp-content/uploads/2010/01/LinearLayout.png"/>
                    <pic:cNvPicPr>
                      <a:picLocks noChangeAspect="1" noChangeArrowheads="1"/>
                    </pic:cNvPicPr>
                  </pic:nvPicPr>
                  <pic:blipFill>
                    <a:blip r:embed="rId7"/>
                    <a:srcRect/>
                    <a:stretch>
                      <a:fillRect/>
                    </a:stretch>
                  </pic:blipFill>
                  <pic:spPr bwMode="auto">
                    <a:xfrm>
                      <a:off x="0" y="0"/>
                      <a:ext cx="3124200" cy="4648200"/>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p>
    <w:p w:rsidR="00E66204" w:rsidRDefault="00E66204" w:rsidP="00E66204">
      <w:pPr>
        <w:pStyle w:val="BodyText"/>
      </w:pPr>
      <w:r>
        <w:t xml:space="preserve">Here is a screenshot of the same XML except that the android:orientation has been changed to horizontal. </w:t>
      </w:r>
    </w:p>
    <w:p w:rsidR="00E66204" w:rsidRDefault="00E66204" w:rsidP="00E66204">
      <w:pPr>
        <w:pStyle w:val="BodyText"/>
      </w:pPr>
    </w:p>
    <w:p w:rsidR="00E66204" w:rsidRDefault="00E66204" w:rsidP="00E66204">
      <w:pPr>
        <w:pStyle w:val="BodyText"/>
      </w:pPr>
      <w:r>
        <w:rPr>
          <w:noProof/>
        </w:rPr>
        <w:lastRenderedPageBreak/>
        <w:drawing>
          <wp:inline distT="0" distB="0" distL="0" distR="0">
            <wp:extent cx="3152775" cy="4686300"/>
            <wp:effectExtent l="19050" t="0" r="9525" b="0"/>
            <wp:docPr id="4" name="Picture 4" descr="http://www.learn-android.com/wp-content/uploads/2010/01/Linear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arn-android.com/wp-content/uploads/2010/01/LinearLayout2.png"/>
                    <pic:cNvPicPr>
                      <a:picLocks noChangeAspect="1" noChangeArrowheads="1"/>
                    </pic:cNvPicPr>
                  </pic:nvPicPr>
                  <pic:blipFill>
                    <a:blip r:embed="rId8"/>
                    <a:srcRect/>
                    <a:stretch>
                      <a:fillRect/>
                    </a:stretch>
                  </pic:blipFill>
                  <pic:spPr bwMode="auto">
                    <a:xfrm>
                      <a:off x="0" y="0"/>
                      <a:ext cx="3152775" cy="4686300"/>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p>
    <w:p w:rsidR="00E66204" w:rsidRDefault="00E66204" w:rsidP="00E66204">
      <w:pPr>
        <w:pStyle w:val="BodyText"/>
      </w:pPr>
      <w:r>
        <w:t>You might note that the EditText field at the end of the line has had its width reduced in order to fit. Android will try to make adjustments when necessary to fit items on screen. The last page of this tutorial will cover one method to help deal with this.</w:t>
      </w:r>
    </w:p>
    <w:p w:rsidR="00E66204" w:rsidRDefault="00E66204" w:rsidP="00E66204">
      <w:pPr>
        <w:pStyle w:val="BodyText"/>
      </w:pPr>
      <w:r>
        <w:t>I mentioned on the first page that Layouts can be nested. LinearLayout is frequently nested, with horizontal and vertical layouts mixed. Here is an example of this.</w:t>
      </w:r>
    </w:p>
    <w:tbl>
      <w:tblPr>
        <w:tblW w:w="0" w:type="auto"/>
        <w:tblInd w:w="55" w:type="dxa"/>
        <w:tblLayout w:type="fixed"/>
        <w:tblCellMar>
          <w:top w:w="55" w:type="dxa"/>
          <w:left w:w="55" w:type="dxa"/>
          <w:bottom w:w="55" w:type="dxa"/>
          <w:right w:w="55" w:type="dxa"/>
        </w:tblCellMar>
        <w:tblLook w:val="0000"/>
      </w:tblPr>
      <w:tblGrid>
        <w:gridCol w:w="9972"/>
      </w:tblGrid>
      <w:tr w:rsidR="00E66204"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E66204" w:rsidRDefault="00E66204" w:rsidP="009A503C">
            <w:pPr>
              <w:pStyle w:val="PreformattedText"/>
              <w:rPr>
                <w:rFonts w:ascii="monospace" w:hAnsi="monospace"/>
                <w:color w:val="FF0000"/>
              </w:rPr>
            </w:pPr>
            <w:r>
              <w:rPr>
                <w:rFonts w:ascii="monospace" w:hAnsi="monospace"/>
                <w:b/>
                <w:color w:val="000000"/>
              </w:rPr>
              <w:t>&lt;LinearLayout</w:t>
            </w:r>
            <w:r>
              <w:rPr>
                <w:rFonts w:ascii="monospace" w:hAnsi="monospace"/>
                <w:color w:val="009900"/>
              </w:rPr>
              <w:t xml:space="preserve"> </w:t>
            </w:r>
            <w:r>
              <w:rPr>
                <w:rFonts w:ascii="monospace" w:hAnsi="monospace"/>
                <w:color w:val="000066"/>
              </w:rPr>
              <w:t>xmlns:android</w:t>
            </w:r>
            <w:r>
              <w:rPr>
                <w:rFonts w:ascii="monospace" w:hAnsi="monospace"/>
                <w:color w:val="009900"/>
              </w:rPr>
              <w:t>=</w:t>
            </w:r>
            <w:r>
              <w:rPr>
                <w:rFonts w:ascii="monospace" w:hAnsi="monospace"/>
                <w:color w:val="FF0000"/>
              </w:rPr>
              <w:t>"http://schemas.android.com/apk/res/android"</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android:orientation</w:t>
            </w:r>
            <w:r>
              <w:rPr>
                <w:rFonts w:ascii="monospace" w:hAnsi="monospace"/>
                <w:color w:val="009900"/>
              </w:rPr>
              <w:t>=</w:t>
            </w:r>
            <w:r>
              <w:rPr>
                <w:rFonts w:ascii="monospace" w:hAnsi="monospace"/>
                <w:color w:val="FF0000"/>
              </w:rPr>
              <w:t>"vertical"</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r>
              <w:rPr>
                <w:rFonts w:ascii="monospace" w:hAnsi="monospace"/>
                <w:b/>
                <w:color w:val="000000"/>
              </w:rPr>
              <w:t>&gt;</w:t>
            </w:r>
          </w:p>
          <w:p w:rsidR="00E66204" w:rsidRDefault="00E66204" w:rsidP="009A503C">
            <w:pPr>
              <w:pStyle w:val="PreformattedText"/>
              <w:rPr>
                <w:rFonts w:ascii="monospace" w:hAnsi="monospace"/>
                <w:color w:val="009900"/>
              </w:rPr>
            </w:pPr>
            <w:r>
              <w:t xml:space="preserve">     </w:t>
            </w:r>
            <w:r>
              <w:rPr>
                <w:rFonts w:ascii="monospace" w:hAnsi="monospace"/>
                <w:b/>
                <w:color w:val="000000"/>
              </w:rPr>
              <w:t>&lt;Button</w:t>
            </w:r>
            <w:r>
              <w:rPr>
                <w:rFonts w:ascii="monospace" w:hAnsi="monospace"/>
                <w:color w:val="009900"/>
              </w:rPr>
              <w:t xml:space="preserve"> </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"@+id/backbutton"</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"Back"</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&lt;LinearLayout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android:orientation</w:t>
            </w:r>
            <w:r>
              <w:rPr>
                <w:rFonts w:ascii="monospace" w:hAnsi="monospace"/>
                <w:color w:val="009900"/>
              </w:rPr>
              <w:t>=</w:t>
            </w:r>
            <w:r>
              <w:rPr>
                <w:rFonts w:ascii="monospace" w:hAnsi="monospace"/>
                <w:color w:val="FF0000"/>
              </w:rPr>
              <w:t>"horizontal"</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b/>
                <w:color w:val="000000"/>
              </w:rPr>
              <w:t>&gt;</w:t>
            </w:r>
          </w:p>
          <w:p w:rsidR="00E66204" w:rsidRDefault="00E66204" w:rsidP="009A503C">
            <w:pPr>
              <w:pStyle w:val="PreformattedText"/>
              <w:rPr>
                <w:rFonts w:ascii="monospace" w:hAnsi="monospace"/>
                <w:b/>
                <w:color w:val="000000"/>
              </w:rPr>
            </w:pPr>
            <w:r>
              <w:lastRenderedPageBreak/>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"First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r>
              <w:rPr>
                <w:rFonts w:ascii="monospace" w:hAnsi="monospace"/>
              </w:rPr>
              <w:t xml:space="preserve"> </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&lt;/LinearLayout&gt;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&lt;LinearLayout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android:orientation</w:t>
            </w:r>
            <w:r>
              <w:rPr>
                <w:rFonts w:ascii="monospace" w:hAnsi="monospace"/>
                <w:color w:val="009900"/>
              </w:rPr>
              <w:t>=</w:t>
            </w:r>
            <w:r>
              <w:rPr>
                <w:rFonts w:ascii="monospace" w:hAnsi="monospace"/>
                <w:color w:val="FF0000"/>
              </w:rPr>
              <w:t>"horizontal"</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b/>
                <w:color w:val="000000"/>
              </w:rPr>
              <w:t>&gt;</w:t>
            </w:r>
            <w:r>
              <w:rPr>
                <w:rFonts w:ascii="monospace" w:hAnsi="monospace"/>
              </w:rPr>
              <w:t xml:space="preserve">    </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"Last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rPr>
            </w:pPr>
            <w:r>
              <w:t xml:space="preserve">    </w:t>
            </w:r>
            <w:r>
              <w:rPr>
                <w:rFonts w:ascii="monospace" w:hAnsi="monospace"/>
                <w:b/>
                <w:color w:val="000000"/>
              </w:rPr>
              <w:t>&lt;/LinearLayout&gt;</w:t>
            </w:r>
            <w:r>
              <w:rPr>
                <w:rFonts w:ascii="monospace" w:hAnsi="monospace"/>
              </w:rPr>
              <w:t xml:space="preserve"> </w:t>
            </w:r>
          </w:p>
          <w:p w:rsidR="00E66204" w:rsidRDefault="00E66204" w:rsidP="009A503C">
            <w:pPr>
              <w:pStyle w:val="PreformattedText"/>
              <w:spacing w:after="283"/>
              <w:rPr>
                <w:rFonts w:ascii="monospace" w:hAnsi="monospace"/>
                <w:b/>
                <w:color w:val="000000"/>
              </w:rPr>
            </w:pPr>
            <w:r>
              <w:rPr>
                <w:rFonts w:ascii="monospace" w:hAnsi="monospace"/>
                <w:b/>
                <w:color w:val="000000"/>
              </w:rPr>
              <w:t>&lt;/LinearLayout&gt;</w:t>
            </w:r>
          </w:p>
          <w:p w:rsidR="00E66204" w:rsidRDefault="00E66204" w:rsidP="009A503C">
            <w:pPr>
              <w:pStyle w:val="TableContents"/>
            </w:pPr>
          </w:p>
        </w:tc>
      </w:tr>
    </w:tbl>
    <w:p w:rsidR="00E66204" w:rsidRDefault="00E66204" w:rsidP="00E66204">
      <w:pPr>
        <w:pStyle w:val="BodyText"/>
      </w:pPr>
    </w:p>
    <w:p w:rsidR="00E66204" w:rsidRDefault="00E66204" w:rsidP="00E66204">
      <w:pPr>
        <w:pStyle w:val="BodyText"/>
      </w:pPr>
      <w:r>
        <w:t xml:space="preserve">As you can see we have a Vertical LinearLayout whose children are a button, and two horizontal LinearLayouts. Each horizontal LinearLayout has two child controls. You should note that in the child LinearLayout elements I used android:layout_height=”wrap_content” instead of fill_parent. If I had used fill_parent the first name TextView and EditView would have taken all of the available space on the screen, and the Last Name would not have been displayed. Here is what this XML does display. </w:t>
      </w:r>
    </w:p>
    <w:p w:rsidR="00E66204" w:rsidRDefault="00E66204" w:rsidP="00E66204">
      <w:pPr>
        <w:pStyle w:val="BodyText"/>
      </w:pPr>
    </w:p>
    <w:p w:rsidR="00E66204" w:rsidRDefault="00E66204" w:rsidP="00E66204">
      <w:pPr>
        <w:pStyle w:val="BodyText"/>
      </w:pPr>
      <w:r>
        <w:rPr>
          <w:noProof/>
        </w:rPr>
        <w:lastRenderedPageBreak/>
        <w:drawing>
          <wp:inline distT="0" distB="0" distL="0" distR="0">
            <wp:extent cx="3124200" cy="4686300"/>
            <wp:effectExtent l="19050" t="0" r="0" b="0"/>
            <wp:docPr id="5" name="Picture 5" descr="http://www.learn-android.com/wp-content/uploads/2010/01/LinearNe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arn-android.com/wp-content/uploads/2010/01/LinearNested.png"/>
                    <pic:cNvPicPr>
                      <a:picLocks noChangeAspect="1" noChangeArrowheads="1"/>
                    </pic:cNvPicPr>
                  </pic:nvPicPr>
                  <pic:blipFill>
                    <a:blip r:embed="rId9"/>
                    <a:srcRect/>
                    <a:stretch>
                      <a:fillRect/>
                    </a:stretch>
                  </pic:blipFill>
                  <pic:spPr bwMode="auto">
                    <a:xfrm>
                      <a:off x="0" y="0"/>
                      <a:ext cx="3124200" cy="4686300"/>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p>
    <w:p w:rsidR="00E66204" w:rsidRDefault="00E66204" w:rsidP="00E66204">
      <w:pPr>
        <w:pStyle w:val="BodyText"/>
      </w:pPr>
      <w:r>
        <w:t xml:space="preserve">Nested Layouts do not have to be of one type. I could, for example, have a LinearLayout as one of the children in a FrameLayout. </w:t>
      </w:r>
    </w:p>
    <w:p w:rsidR="00E66204" w:rsidRDefault="00E66204" w:rsidP="00E66204">
      <w:pPr>
        <w:pStyle w:val="BodyText"/>
      </w:pPr>
    </w:p>
    <w:p w:rsidR="00E66204" w:rsidRDefault="00E66204" w:rsidP="00E66204">
      <w:pPr>
        <w:pStyle w:val="Heading2"/>
        <w:keepNext/>
        <w:widowControl w:val="0"/>
        <w:numPr>
          <w:ilvl w:val="1"/>
          <w:numId w:val="0"/>
        </w:numPr>
        <w:tabs>
          <w:tab w:val="num" w:pos="576"/>
        </w:tabs>
        <w:spacing w:before="240" w:after="120"/>
        <w:ind w:left="576" w:hanging="576"/>
      </w:pPr>
      <w:r>
        <w:t>RelativeLayout</w:t>
      </w:r>
    </w:p>
    <w:p w:rsidR="00E66204" w:rsidRDefault="00E66204" w:rsidP="00E66204">
      <w:pPr>
        <w:pStyle w:val="BodyText"/>
      </w:pPr>
      <w:r>
        <w:t>RelativeLayout lays out elements based on their relationships with one another, and with the parent container. This is arguably the most complicated layout, and we need several properties to actually get the layout we want.</w:t>
      </w:r>
    </w:p>
    <w:p w:rsidR="00E66204" w:rsidRDefault="00E66204" w:rsidP="00E66204">
      <w:pPr>
        <w:pStyle w:val="Heading3"/>
        <w:keepNext/>
        <w:widowControl w:val="0"/>
        <w:numPr>
          <w:ilvl w:val="2"/>
          <w:numId w:val="0"/>
        </w:numPr>
        <w:tabs>
          <w:tab w:val="num" w:pos="720"/>
        </w:tabs>
        <w:spacing w:before="240" w:after="120"/>
        <w:ind w:left="720" w:hanging="720"/>
      </w:pPr>
      <w:r>
        <w:t>Relative To Container</w:t>
      </w:r>
    </w:p>
    <w:p w:rsidR="00E66204" w:rsidRDefault="00E66204" w:rsidP="00E66204">
      <w:pPr>
        <w:pStyle w:val="BodyText"/>
      </w:pPr>
      <w:r>
        <w:t>These properties will layout elements relative to the parent container.</w:t>
      </w:r>
    </w:p>
    <w:p w:rsidR="00E66204" w:rsidRDefault="00E66204" w:rsidP="00E66204">
      <w:pPr>
        <w:pStyle w:val="BodyText"/>
        <w:widowControl w:val="0"/>
        <w:numPr>
          <w:ilvl w:val="0"/>
          <w:numId w:val="3"/>
        </w:numPr>
        <w:tabs>
          <w:tab w:val="clear" w:pos="432"/>
          <w:tab w:val="left" w:pos="707"/>
        </w:tabs>
        <w:suppressAutoHyphens/>
        <w:spacing w:after="0" w:line="240" w:lineRule="auto"/>
        <w:ind w:left="707" w:hanging="283"/>
      </w:pPr>
      <w:r>
        <w:t xml:space="preserve">android:layout_alignParentBottom – Places the bottom of the element on the bottom of the container </w:t>
      </w:r>
    </w:p>
    <w:p w:rsidR="00E66204" w:rsidRDefault="00E66204" w:rsidP="00E66204">
      <w:pPr>
        <w:pStyle w:val="BodyText"/>
        <w:widowControl w:val="0"/>
        <w:numPr>
          <w:ilvl w:val="0"/>
          <w:numId w:val="3"/>
        </w:numPr>
        <w:tabs>
          <w:tab w:val="clear" w:pos="432"/>
          <w:tab w:val="left" w:pos="707"/>
        </w:tabs>
        <w:suppressAutoHyphens/>
        <w:spacing w:after="0" w:line="240" w:lineRule="auto"/>
        <w:ind w:left="707" w:hanging="283"/>
      </w:pPr>
      <w:r>
        <w:t xml:space="preserve">android:layout_alignParentLeft – Places the left of the element on the left side of the container </w:t>
      </w:r>
    </w:p>
    <w:p w:rsidR="00E66204" w:rsidRDefault="00E66204" w:rsidP="00E66204">
      <w:pPr>
        <w:pStyle w:val="BodyText"/>
        <w:widowControl w:val="0"/>
        <w:numPr>
          <w:ilvl w:val="0"/>
          <w:numId w:val="3"/>
        </w:numPr>
        <w:tabs>
          <w:tab w:val="clear" w:pos="432"/>
          <w:tab w:val="left" w:pos="707"/>
        </w:tabs>
        <w:suppressAutoHyphens/>
        <w:spacing w:after="0" w:line="240" w:lineRule="auto"/>
        <w:ind w:left="707" w:hanging="283"/>
      </w:pPr>
      <w:r>
        <w:t xml:space="preserve">android:layout_alignParentRight – Places the right of the element on the right side of the container </w:t>
      </w:r>
    </w:p>
    <w:p w:rsidR="00E66204" w:rsidRDefault="00E66204" w:rsidP="00E66204">
      <w:pPr>
        <w:pStyle w:val="BodyText"/>
        <w:widowControl w:val="0"/>
        <w:numPr>
          <w:ilvl w:val="0"/>
          <w:numId w:val="3"/>
        </w:numPr>
        <w:tabs>
          <w:tab w:val="clear" w:pos="432"/>
          <w:tab w:val="left" w:pos="707"/>
        </w:tabs>
        <w:suppressAutoHyphens/>
        <w:spacing w:after="0" w:line="240" w:lineRule="auto"/>
        <w:ind w:left="707" w:hanging="283"/>
      </w:pPr>
      <w:r>
        <w:lastRenderedPageBreak/>
        <w:t xml:space="preserve">android:layout_alignParentTop – Places the element at the top of the container </w:t>
      </w:r>
    </w:p>
    <w:p w:rsidR="00E66204" w:rsidRDefault="00E66204" w:rsidP="00E66204">
      <w:pPr>
        <w:pStyle w:val="BodyText"/>
        <w:widowControl w:val="0"/>
        <w:numPr>
          <w:ilvl w:val="0"/>
          <w:numId w:val="3"/>
        </w:numPr>
        <w:tabs>
          <w:tab w:val="clear" w:pos="432"/>
          <w:tab w:val="left" w:pos="707"/>
        </w:tabs>
        <w:suppressAutoHyphens/>
        <w:spacing w:after="0" w:line="240" w:lineRule="auto"/>
        <w:ind w:left="707" w:hanging="283"/>
      </w:pPr>
      <w:r>
        <w:t xml:space="preserve">android:layout_centerHorizontal – Centers the element horizontally within its parent container </w:t>
      </w:r>
    </w:p>
    <w:p w:rsidR="00E66204" w:rsidRDefault="00E66204" w:rsidP="00E66204">
      <w:pPr>
        <w:pStyle w:val="BodyText"/>
        <w:widowControl w:val="0"/>
        <w:numPr>
          <w:ilvl w:val="0"/>
          <w:numId w:val="3"/>
        </w:numPr>
        <w:tabs>
          <w:tab w:val="clear" w:pos="432"/>
          <w:tab w:val="left" w:pos="707"/>
        </w:tabs>
        <w:suppressAutoHyphens/>
        <w:spacing w:after="0" w:line="240" w:lineRule="auto"/>
        <w:ind w:left="707" w:hanging="283"/>
      </w:pPr>
      <w:r>
        <w:t xml:space="preserve">android:layout_centerInParent – Centers the element both horizontally and vertically within its container </w:t>
      </w:r>
    </w:p>
    <w:p w:rsidR="00E66204" w:rsidRDefault="00E66204" w:rsidP="00E66204">
      <w:pPr>
        <w:pStyle w:val="BodyText"/>
        <w:widowControl w:val="0"/>
        <w:numPr>
          <w:ilvl w:val="0"/>
          <w:numId w:val="3"/>
        </w:numPr>
        <w:tabs>
          <w:tab w:val="clear" w:pos="432"/>
          <w:tab w:val="left" w:pos="707"/>
        </w:tabs>
        <w:suppressAutoHyphens/>
        <w:spacing w:line="240" w:lineRule="auto"/>
        <w:ind w:left="707" w:hanging="283"/>
      </w:pPr>
      <w:r>
        <w:t xml:space="preserve">android:layout_centerVertical – Centers the element vertically within its parent container </w:t>
      </w:r>
    </w:p>
    <w:p w:rsidR="00E66204" w:rsidRDefault="00E66204" w:rsidP="00E66204">
      <w:pPr>
        <w:pStyle w:val="Heading3"/>
        <w:keepNext/>
        <w:widowControl w:val="0"/>
        <w:numPr>
          <w:ilvl w:val="2"/>
          <w:numId w:val="0"/>
        </w:numPr>
        <w:tabs>
          <w:tab w:val="num" w:pos="720"/>
        </w:tabs>
        <w:spacing w:before="240" w:after="120"/>
        <w:ind w:left="720" w:hanging="720"/>
      </w:pPr>
      <w:r>
        <w:t>Relative To Other Elements</w:t>
      </w:r>
    </w:p>
    <w:p w:rsidR="00E66204" w:rsidRDefault="00E66204" w:rsidP="00E66204">
      <w:pPr>
        <w:pStyle w:val="BodyText"/>
      </w:pPr>
      <w:r>
        <w:t>These properties allow you to layout elements relative to other elements on screen. The value for each of these elements is the id of the element you are using to layout the new element. Each element that is used in this way must have an ID defined using android:id=”@+id/XXXXX” where XXXXX is replaced with the desired id. You use “@id/XXXXX” to reference an element by its id. One thing to remember is that referencing an element before it has been declared will produce an error.</w:t>
      </w:r>
    </w:p>
    <w:p w:rsidR="00E66204" w:rsidRDefault="00E66204" w:rsidP="00E66204">
      <w:pPr>
        <w:pStyle w:val="BodyText"/>
        <w:widowControl w:val="0"/>
        <w:numPr>
          <w:ilvl w:val="0"/>
          <w:numId w:val="4"/>
        </w:numPr>
        <w:tabs>
          <w:tab w:val="clear" w:pos="1800"/>
          <w:tab w:val="left" w:pos="707"/>
        </w:tabs>
        <w:suppressAutoHyphens/>
        <w:spacing w:after="0" w:line="240" w:lineRule="auto"/>
        <w:ind w:left="707" w:hanging="283"/>
      </w:pPr>
      <w:r>
        <w:t xml:space="preserve">android:layout_above – Places the element above the specified element </w:t>
      </w:r>
    </w:p>
    <w:p w:rsidR="00E66204" w:rsidRDefault="00E66204" w:rsidP="00E66204">
      <w:pPr>
        <w:pStyle w:val="BodyText"/>
        <w:widowControl w:val="0"/>
        <w:numPr>
          <w:ilvl w:val="0"/>
          <w:numId w:val="4"/>
        </w:numPr>
        <w:tabs>
          <w:tab w:val="clear" w:pos="1800"/>
          <w:tab w:val="left" w:pos="707"/>
        </w:tabs>
        <w:suppressAutoHyphens/>
        <w:spacing w:after="0" w:line="240" w:lineRule="auto"/>
        <w:ind w:left="707" w:hanging="283"/>
      </w:pPr>
      <w:r>
        <w:t xml:space="preserve">android:layout_below – Places the element below the specified element </w:t>
      </w:r>
    </w:p>
    <w:p w:rsidR="00E66204" w:rsidRDefault="00E66204" w:rsidP="00E66204">
      <w:pPr>
        <w:pStyle w:val="BodyText"/>
        <w:widowControl w:val="0"/>
        <w:numPr>
          <w:ilvl w:val="0"/>
          <w:numId w:val="4"/>
        </w:numPr>
        <w:tabs>
          <w:tab w:val="clear" w:pos="1800"/>
          <w:tab w:val="left" w:pos="707"/>
        </w:tabs>
        <w:suppressAutoHyphens/>
        <w:spacing w:after="0" w:line="240" w:lineRule="auto"/>
        <w:ind w:left="707" w:hanging="283"/>
      </w:pPr>
      <w:r>
        <w:t xml:space="preserve">android:layout_toLeftOf – Places the element to the left of the specified element </w:t>
      </w:r>
    </w:p>
    <w:p w:rsidR="00E66204" w:rsidRDefault="00E66204" w:rsidP="00E66204">
      <w:pPr>
        <w:pStyle w:val="BodyText"/>
        <w:widowControl w:val="0"/>
        <w:numPr>
          <w:ilvl w:val="0"/>
          <w:numId w:val="4"/>
        </w:numPr>
        <w:tabs>
          <w:tab w:val="clear" w:pos="1800"/>
          <w:tab w:val="left" w:pos="707"/>
        </w:tabs>
        <w:suppressAutoHyphens/>
        <w:spacing w:line="240" w:lineRule="auto"/>
        <w:ind w:left="707" w:hanging="283"/>
      </w:pPr>
      <w:r>
        <w:t xml:space="preserve">android:layout_toRightOf – Places the element to the right of the specified element </w:t>
      </w:r>
    </w:p>
    <w:p w:rsidR="00E66204" w:rsidRDefault="00E66204" w:rsidP="00E66204">
      <w:pPr>
        <w:pStyle w:val="Heading3"/>
        <w:keepNext/>
        <w:widowControl w:val="0"/>
        <w:numPr>
          <w:ilvl w:val="2"/>
          <w:numId w:val="0"/>
        </w:numPr>
        <w:tabs>
          <w:tab w:val="num" w:pos="720"/>
        </w:tabs>
        <w:spacing w:before="240" w:after="120"/>
        <w:ind w:left="720" w:hanging="720"/>
      </w:pPr>
      <w:r>
        <w:t>Alignment With Other Elements</w:t>
      </w:r>
    </w:p>
    <w:p w:rsidR="00E66204" w:rsidRDefault="00E66204" w:rsidP="00E66204">
      <w:pPr>
        <w:pStyle w:val="BodyText"/>
      </w:pPr>
      <w:r>
        <w:t>These properties allow you to specify how elements are aligned in relation to other elements.</w:t>
      </w:r>
    </w:p>
    <w:p w:rsidR="00E66204" w:rsidRDefault="00E66204" w:rsidP="00E66204">
      <w:pPr>
        <w:pStyle w:val="BodyText"/>
        <w:widowControl w:val="0"/>
        <w:numPr>
          <w:ilvl w:val="0"/>
          <w:numId w:val="5"/>
        </w:numPr>
        <w:tabs>
          <w:tab w:val="clear" w:pos="720"/>
          <w:tab w:val="left" w:pos="707"/>
        </w:tabs>
        <w:suppressAutoHyphens/>
        <w:spacing w:after="0" w:line="240" w:lineRule="auto"/>
        <w:ind w:left="707" w:hanging="283"/>
      </w:pPr>
      <w:r>
        <w:t xml:space="preserve">android:layout_alignBaseline – Aligns baseline of the new element with the baseline of the specified element </w:t>
      </w:r>
    </w:p>
    <w:p w:rsidR="00E66204" w:rsidRDefault="00E66204" w:rsidP="00E66204">
      <w:pPr>
        <w:pStyle w:val="BodyText"/>
        <w:widowControl w:val="0"/>
        <w:numPr>
          <w:ilvl w:val="0"/>
          <w:numId w:val="5"/>
        </w:numPr>
        <w:tabs>
          <w:tab w:val="clear" w:pos="720"/>
          <w:tab w:val="left" w:pos="707"/>
        </w:tabs>
        <w:suppressAutoHyphens/>
        <w:spacing w:after="0" w:line="240" w:lineRule="auto"/>
        <w:ind w:left="707" w:hanging="283"/>
      </w:pPr>
      <w:r>
        <w:t xml:space="preserve">android:layout_alignBottom – Aligns the bottom of new element in with the bottom of the specified element </w:t>
      </w:r>
    </w:p>
    <w:p w:rsidR="00E66204" w:rsidRDefault="00E66204" w:rsidP="00E66204">
      <w:pPr>
        <w:pStyle w:val="BodyText"/>
        <w:widowControl w:val="0"/>
        <w:numPr>
          <w:ilvl w:val="0"/>
          <w:numId w:val="5"/>
        </w:numPr>
        <w:tabs>
          <w:tab w:val="clear" w:pos="720"/>
          <w:tab w:val="left" w:pos="707"/>
        </w:tabs>
        <w:suppressAutoHyphens/>
        <w:spacing w:after="0" w:line="240" w:lineRule="auto"/>
        <w:ind w:left="707" w:hanging="283"/>
      </w:pPr>
      <w:r>
        <w:t xml:space="preserve">android:layout_alignLeft – Aligns left edge of the new element with the left edge of the specified element </w:t>
      </w:r>
    </w:p>
    <w:p w:rsidR="00E66204" w:rsidRDefault="00E66204" w:rsidP="00E66204">
      <w:pPr>
        <w:pStyle w:val="BodyText"/>
        <w:widowControl w:val="0"/>
        <w:numPr>
          <w:ilvl w:val="0"/>
          <w:numId w:val="5"/>
        </w:numPr>
        <w:tabs>
          <w:tab w:val="clear" w:pos="720"/>
          <w:tab w:val="left" w:pos="707"/>
        </w:tabs>
        <w:suppressAutoHyphens/>
        <w:spacing w:after="0" w:line="240" w:lineRule="auto"/>
        <w:ind w:left="707" w:hanging="283"/>
      </w:pPr>
      <w:r>
        <w:t xml:space="preserve">android:layout_alignRight – Aligns right edge of the new element with the right edge of the specified element </w:t>
      </w:r>
    </w:p>
    <w:p w:rsidR="00E66204" w:rsidRDefault="00E66204" w:rsidP="00E66204">
      <w:pPr>
        <w:pStyle w:val="BodyText"/>
        <w:widowControl w:val="0"/>
        <w:numPr>
          <w:ilvl w:val="0"/>
          <w:numId w:val="5"/>
        </w:numPr>
        <w:tabs>
          <w:tab w:val="clear" w:pos="720"/>
          <w:tab w:val="left" w:pos="707"/>
        </w:tabs>
        <w:suppressAutoHyphens/>
        <w:spacing w:line="240" w:lineRule="auto"/>
        <w:ind w:left="707" w:hanging="283"/>
      </w:pPr>
      <w:r>
        <w:t xml:space="preserve">android:layout_alignTop – Places top of the new element in alignment with the top of the specified element </w:t>
      </w:r>
    </w:p>
    <w:p w:rsidR="00E66204" w:rsidRDefault="00E66204" w:rsidP="00E66204">
      <w:pPr>
        <w:pStyle w:val="BodyText"/>
      </w:pPr>
      <w:r>
        <w:t>Here is a sample XML Layout</w:t>
      </w:r>
    </w:p>
    <w:tbl>
      <w:tblPr>
        <w:tblW w:w="0" w:type="auto"/>
        <w:tblInd w:w="55" w:type="dxa"/>
        <w:tblLayout w:type="fixed"/>
        <w:tblCellMar>
          <w:top w:w="55" w:type="dxa"/>
          <w:left w:w="55" w:type="dxa"/>
          <w:bottom w:w="55" w:type="dxa"/>
          <w:right w:w="55" w:type="dxa"/>
        </w:tblCellMar>
        <w:tblLook w:val="0000"/>
      </w:tblPr>
      <w:tblGrid>
        <w:gridCol w:w="9972"/>
      </w:tblGrid>
      <w:tr w:rsidR="00E66204"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E66204" w:rsidRDefault="00E66204" w:rsidP="009A503C">
            <w:pPr>
              <w:pStyle w:val="PreformattedText"/>
              <w:rPr>
                <w:rFonts w:ascii="monospace" w:hAnsi="monospace"/>
                <w:color w:val="009900"/>
              </w:rPr>
            </w:pPr>
            <w:r>
              <w:rPr>
                <w:rFonts w:ascii="monospace" w:hAnsi="monospace"/>
                <w:b/>
                <w:color w:val="000000"/>
              </w:rPr>
              <w:t>&lt;RelativeLayout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xmlns:android</w:t>
            </w:r>
            <w:r>
              <w:rPr>
                <w:rFonts w:ascii="monospace" w:hAnsi="monospace"/>
                <w:color w:val="009900"/>
              </w:rPr>
              <w:t>=</w:t>
            </w:r>
            <w:r>
              <w:rPr>
                <w:rFonts w:ascii="monospace" w:hAnsi="monospace"/>
                <w:color w:val="FF0000"/>
              </w:rPr>
              <w:t>"http://schemas.android.com/apk/res/android"</w:t>
            </w:r>
            <w:r>
              <w:rPr>
                <w:rFonts w:ascii="monospace" w:hAnsi="monospace"/>
                <w:b/>
                <w:color w:val="000000"/>
              </w:rPr>
              <w:t>&gt;</w:t>
            </w:r>
          </w:p>
          <w:p w:rsidR="00E66204" w:rsidRDefault="00E66204" w:rsidP="009A503C">
            <w:pPr>
              <w:pStyle w:val="PreformattedText"/>
              <w:rPr>
                <w:rFonts w:ascii="monospace" w:hAnsi="monospace"/>
                <w:color w:val="009900"/>
              </w:rPr>
            </w:pPr>
            <w:r>
              <w:t xml:space="preserve">        </w:t>
            </w:r>
            <w:r>
              <w:rPr>
                <w:rFonts w:ascii="monospace" w:hAnsi="monospace"/>
                <w:b/>
                <w:color w:val="000000"/>
              </w:rPr>
              <w:t>&lt;Button</w:t>
            </w:r>
            <w:r>
              <w:rPr>
                <w:rFonts w:ascii="monospace" w:hAnsi="monospace"/>
                <w:color w:val="009900"/>
              </w:rPr>
              <w:t xml:space="preserve"> </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"@+id/backbutton"</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"Back"</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"@+id/firstName"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"First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android:layout_below</w:t>
            </w:r>
            <w:r>
              <w:rPr>
                <w:rFonts w:ascii="monospace" w:hAnsi="monospace"/>
                <w:color w:val="009900"/>
              </w:rPr>
              <w:t>=</w:t>
            </w:r>
            <w:r>
              <w:rPr>
                <w:rFonts w:ascii="monospace" w:hAnsi="monospace"/>
                <w:color w:val="FF0000"/>
              </w:rPr>
              <w:t>"@id/backbutton"</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lastRenderedPageBreak/>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android:layout_toRightOf</w:t>
            </w:r>
            <w:r>
              <w:rPr>
                <w:rFonts w:ascii="monospace" w:hAnsi="monospace"/>
                <w:color w:val="009900"/>
              </w:rPr>
              <w:t>=</w:t>
            </w:r>
            <w:r>
              <w:rPr>
                <w:rFonts w:ascii="monospace" w:hAnsi="monospace"/>
                <w:color w:val="FF0000"/>
              </w:rPr>
              <w:t>"@id/firstName"</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android:layout_alignBaseline</w:t>
            </w:r>
            <w:r>
              <w:rPr>
                <w:rFonts w:ascii="monospace" w:hAnsi="monospace"/>
                <w:color w:val="009900"/>
              </w:rPr>
              <w:t>=</w:t>
            </w:r>
            <w:r>
              <w:rPr>
                <w:rFonts w:ascii="monospace" w:hAnsi="monospace"/>
                <w:color w:val="FF0000"/>
              </w:rPr>
              <w:t>"@id/firstName"</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"@+id/lastName"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"Last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android:layout_below</w:t>
            </w:r>
            <w:r>
              <w:rPr>
                <w:rFonts w:ascii="monospace" w:hAnsi="monospace"/>
                <w:color w:val="009900"/>
              </w:rPr>
              <w:t>=</w:t>
            </w:r>
            <w:r>
              <w:rPr>
                <w:rFonts w:ascii="monospace" w:hAnsi="monospace"/>
                <w:color w:val="FF0000"/>
              </w:rPr>
              <w:t>"@id/firstName"</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android:layout_toRightOf</w:t>
            </w:r>
            <w:r>
              <w:rPr>
                <w:rFonts w:ascii="monospace" w:hAnsi="monospace"/>
                <w:color w:val="009900"/>
              </w:rPr>
              <w:t>=</w:t>
            </w:r>
            <w:r>
              <w:rPr>
                <w:rFonts w:ascii="monospace" w:hAnsi="monospace"/>
                <w:color w:val="FF0000"/>
              </w:rPr>
              <w:t>"@id/lastName"</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android:layout_alignBaseline</w:t>
            </w:r>
            <w:r>
              <w:rPr>
                <w:rFonts w:ascii="monospace" w:hAnsi="monospace"/>
                <w:color w:val="009900"/>
              </w:rPr>
              <w:t>=</w:t>
            </w:r>
            <w:r>
              <w:rPr>
                <w:rFonts w:ascii="monospace" w:hAnsi="monospace"/>
                <w:color w:val="FF0000"/>
              </w:rPr>
              <w:t>"@id/lastName"</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spacing w:after="283"/>
              <w:rPr>
                <w:rFonts w:ascii="monospace" w:hAnsi="monospace"/>
                <w:b/>
                <w:color w:val="000000"/>
              </w:rPr>
            </w:pPr>
            <w:r>
              <w:rPr>
                <w:rFonts w:ascii="monospace" w:hAnsi="monospace"/>
                <w:b/>
                <w:color w:val="000000"/>
              </w:rPr>
              <w:t>&lt;/RelativeLayout&gt;</w:t>
            </w:r>
          </w:p>
          <w:p w:rsidR="00E66204" w:rsidRDefault="00E66204" w:rsidP="009A503C">
            <w:pPr>
              <w:pStyle w:val="TableContents"/>
            </w:pPr>
          </w:p>
        </w:tc>
      </w:tr>
    </w:tbl>
    <w:p w:rsidR="00E66204" w:rsidRDefault="00E66204" w:rsidP="00E66204">
      <w:pPr>
        <w:pStyle w:val="BodyText"/>
      </w:pPr>
    </w:p>
    <w:p w:rsidR="00E66204" w:rsidRDefault="00E66204" w:rsidP="00E66204">
      <w:pPr>
        <w:pStyle w:val="BodyText"/>
      </w:pPr>
      <w:r>
        <w:t xml:space="preserve">Here is the screen produced by that XML. </w:t>
      </w:r>
    </w:p>
    <w:p w:rsidR="00E66204" w:rsidRDefault="00E66204" w:rsidP="00E66204">
      <w:pPr>
        <w:pStyle w:val="BodyText"/>
      </w:pPr>
      <w:r>
        <w:rPr>
          <w:noProof/>
        </w:rPr>
        <w:lastRenderedPageBreak/>
        <w:drawing>
          <wp:inline distT="0" distB="0" distL="0" distR="0">
            <wp:extent cx="3152775" cy="4676775"/>
            <wp:effectExtent l="19050" t="0" r="9525" b="0"/>
            <wp:docPr id="6" name="Picture 6" descr="http://www.learn-android.com/wp-content/uploads/2010/01/Relat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arn-android.com/wp-content/uploads/2010/01/Relative1.png"/>
                    <pic:cNvPicPr>
                      <a:picLocks noChangeAspect="1" noChangeArrowheads="1"/>
                    </pic:cNvPicPr>
                  </pic:nvPicPr>
                  <pic:blipFill>
                    <a:blip r:embed="rId10"/>
                    <a:srcRect/>
                    <a:stretch>
                      <a:fillRect/>
                    </a:stretch>
                  </pic:blipFill>
                  <pic:spPr bwMode="auto">
                    <a:xfrm>
                      <a:off x="0" y="0"/>
                      <a:ext cx="3152775" cy="4676775"/>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p>
    <w:p w:rsidR="00E66204" w:rsidRDefault="00E66204" w:rsidP="00E66204">
      <w:pPr>
        <w:pStyle w:val="BodyText"/>
      </w:pPr>
    </w:p>
    <w:p w:rsidR="00E66204" w:rsidRDefault="00E66204" w:rsidP="00E66204">
      <w:pPr>
        <w:pStyle w:val="BodyText"/>
      </w:pPr>
      <w:r>
        <w:t xml:space="preserve">I wanted to show this to you because the first time I made a RelativeLayout I did exactly this and then looked at the screen and said, “Hang on a minute, that’s not what I wanted!” The problem here is that when Android draws the TextView lastName below the TextView firstName it only sets aside the space it needs for the TextView. Android only reads the Layout XML one time so it doesn’t know that an EditView is the next item and doesn’t plan for it. So when the EditView is drawn to the right of the TextView it only has the height of the TextView to work with so it overlaps the EditView above it. Here is the Layout XML I wrote to create the form the way it should look. </w:t>
      </w:r>
    </w:p>
    <w:p w:rsidR="00E66204" w:rsidRDefault="00E66204" w:rsidP="00E66204">
      <w:pPr>
        <w:pStyle w:val="BodyText"/>
      </w:pPr>
    </w:p>
    <w:tbl>
      <w:tblPr>
        <w:tblW w:w="0" w:type="auto"/>
        <w:tblInd w:w="55" w:type="dxa"/>
        <w:tblLayout w:type="fixed"/>
        <w:tblCellMar>
          <w:top w:w="55" w:type="dxa"/>
          <w:left w:w="55" w:type="dxa"/>
          <w:bottom w:w="55" w:type="dxa"/>
          <w:right w:w="55" w:type="dxa"/>
        </w:tblCellMar>
        <w:tblLook w:val="0000"/>
      </w:tblPr>
      <w:tblGrid>
        <w:gridCol w:w="9972"/>
      </w:tblGrid>
      <w:tr w:rsidR="00E66204"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E66204" w:rsidRDefault="00E66204" w:rsidP="009A503C">
            <w:pPr>
              <w:pStyle w:val="PreformattedText"/>
              <w:rPr>
                <w:rFonts w:ascii="monospace" w:hAnsi="monospace"/>
                <w:color w:val="009900"/>
              </w:rPr>
            </w:pPr>
            <w:r>
              <w:rPr>
                <w:rFonts w:ascii="monospace" w:hAnsi="monospace"/>
                <w:b/>
                <w:color w:val="000000"/>
              </w:rPr>
              <w:t>&lt;RelativeLayout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xmlns:android</w:t>
            </w:r>
            <w:r>
              <w:rPr>
                <w:rFonts w:ascii="monospace" w:hAnsi="monospace"/>
                <w:color w:val="009900"/>
              </w:rPr>
              <w:t>=</w:t>
            </w:r>
            <w:r>
              <w:rPr>
                <w:rFonts w:ascii="monospace" w:hAnsi="monospace"/>
                <w:color w:val="FF0000"/>
              </w:rPr>
              <w:t>"http://schemas.android.com/apk/res/android"</w:t>
            </w:r>
            <w:r>
              <w:rPr>
                <w:rFonts w:ascii="monospace" w:hAnsi="monospace"/>
                <w:b/>
                <w:color w:val="000000"/>
              </w:rPr>
              <w:t>&gt;</w:t>
            </w:r>
          </w:p>
          <w:p w:rsidR="00E66204" w:rsidRDefault="00E66204" w:rsidP="009A503C">
            <w:pPr>
              <w:pStyle w:val="PreformattedText"/>
              <w:rPr>
                <w:rFonts w:ascii="monospace" w:hAnsi="monospace"/>
                <w:color w:val="009900"/>
              </w:rPr>
            </w:pPr>
            <w:r>
              <w:t xml:space="preserve">        </w:t>
            </w:r>
            <w:r>
              <w:rPr>
                <w:rFonts w:ascii="monospace" w:hAnsi="monospace"/>
                <w:b/>
                <w:color w:val="000000"/>
              </w:rPr>
              <w:t>&lt;Button</w:t>
            </w:r>
            <w:r>
              <w:rPr>
                <w:rFonts w:ascii="monospace" w:hAnsi="monospace"/>
                <w:color w:val="009900"/>
              </w:rPr>
              <w:t xml:space="preserve"> </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"@+id/backbutton"</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"Back"</w:t>
            </w:r>
          </w:p>
          <w:p w:rsidR="00E66204" w:rsidRDefault="00E66204" w:rsidP="009A503C">
            <w:pPr>
              <w:pStyle w:val="PreformattedText"/>
              <w:rPr>
                <w:rFonts w:ascii="monospace" w:hAnsi="monospace"/>
                <w:color w:val="FF0000"/>
              </w:rPr>
            </w:pPr>
            <w:r>
              <w:rPr>
                <w:color w:val="009900"/>
              </w:rPr>
              <w:lastRenderedPageBreak/>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"@+id/firstName"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"First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android:layout_below</w:t>
            </w:r>
            <w:r>
              <w:rPr>
                <w:rFonts w:ascii="monospace" w:hAnsi="monospace"/>
                <w:color w:val="009900"/>
              </w:rPr>
              <w:t>=</w:t>
            </w:r>
            <w:r>
              <w:rPr>
                <w:rFonts w:ascii="monospace" w:hAnsi="monospace"/>
                <w:color w:val="FF0000"/>
              </w:rPr>
              <w:t>"@id/backbutton"</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"@+id/editFirstName"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android:layout_toRightOf</w:t>
            </w:r>
            <w:r>
              <w:rPr>
                <w:rFonts w:ascii="monospace" w:hAnsi="monospace"/>
                <w:color w:val="009900"/>
              </w:rPr>
              <w:t>=</w:t>
            </w:r>
            <w:r>
              <w:rPr>
                <w:rFonts w:ascii="monospace" w:hAnsi="monospace"/>
                <w:color w:val="FF0000"/>
              </w:rPr>
              <w:t>"@id/firstName"</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android:layout_below</w:t>
            </w:r>
            <w:r>
              <w:rPr>
                <w:rFonts w:ascii="monospace" w:hAnsi="monospace"/>
                <w:color w:val="009900"/>
              </w:rPr>
              <w:t>=</w:t>
            </w:r>
            <w:r>
              <w:rPr>
                <w:rFonts w:ascii="monospace" w:hAnsi="monospace"/>
                <w:color w:val="FF0000"/>
              </w:rPr>
              <w:t>"@id/backbutton"</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"@+id/editLastName"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android:layout_below</w:t>
            </w:r>
            <w:r>
              <w:rPr>
                <w:rFonts w:ascii="monospace" w:hAnsi="monospace"/>
                <w:color w:val="009900"/>
              </w:rPr>
              <w:t>=</w:t>
            </w:r>
            <w:r>
              <w:rPr>
                <w:rFonts w:ascii="monospace" w:hAnsi="monospace"/>
                <w:color w:val="FF0000"/>
              </w:rPr>
              <w:t>"@id/editFirstName"</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android:layout_alignLeft</w:t>
            </w:r>
            <w:r>
              <w:rPr>
                <w:rFonts w:ascii="monospace" w:hAnsi="monospace"/>
                <w:color w:val="009900"/>
              </w:rPr>
              <w:t>=</w:t>
            </w:r>
            <w:r>
              <w:rPr>
                <w:rFonts w:ascii="monospace" w:hAnsi="monospace"/>
                <w:color w:val="FF0000"/>
              </w:rPr>
              <w:t>"@id/editFirstName"</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"@+id/lastName"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"Last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android:layout_toLeftOf</w:t>
            </w:r>
            <w:r>
              <w:rPr>
                <w:rFonts w:ascii="monospace" w:hAnsi="monospace"/>
                <w:color w:val="009900"/>
              </w:rPr>
              <w:t>=</w:t>
            </w:r>
            <w:r>
              <w:rPr>
                <w:rFonts w:ascii="monospace" w:hAnsi="monospace"/>
                <w:color w:val="FF0000"/>
              </w:rPr>
              <w:t>"@id/editLastName"</w:t>
            </w:r>
          </w:p>
          <w:p w:rsidR="00E66204" w:rsidRDefault="00E66204" w:rsidP="009A503C">
            <w:pPr>
              <w:pStyle w:val="PreformattedText"/>
              <w:rPr>
                <w:rFonts w:ascii="monospace" w:hAnsi="monospace"/>
              </w:rPr>
            </w:pPr>
            <w:r>
              <w:rPr>
                <w:color w:val="009900"/>
              </w:rPr>
              <w:t xml:space="preserve">                </w:t>
            </w:r>
            <w:r>
              <w:rPr>
                <w:rFonts w:ascii="monospace" w:hAnsi="monospace"/>
                <w:color w:val="000066"/>
              </w:rPr>
              <w:t>android:layout_below</w:t>
            </w:r>
            <w:r>
              <w:rPr>
                <w:rFonts w:ascii="monospace" w:hAnsi="monospace"/>
                <w:color w:val="009900"/>
              </w:rPr>
              <w:t>=</w:t>
            </w:r>
            <w:r>
              <w:rPr>
                <w:rFonts w:ascii="monospace" w:hAnsi="monospace"/>
                <w:color w:val="FF0000"/>
              </w:rPr>
              <w:t>"@id/editFirstName"</w:t>
            </w:r>
            <w:r>
              <w:rPr>
                <w:rFonts w:ascii="monospace" w:hAnsi="monospace"/>
                <w:color w:val="009900"/>
              </w:rPr>
              <w:t xml:space="preserve"> </w:t>
            </w:r>
            <w:r>
              <w:rPr>
                <w:rFonts w:ascii="monospace" w:hAnsi="monospace"/>
                <w:b/>
                <w:color w:val="000000"/>
              </w:rPr>
              <w:t>/&gt;</w:t>
            </w:r>
            <w:r>
              <w:rPr>
                <w:rFonts w:ascii="monospace" w:hAnsi="monospace"/>
              </w:rPr>
              <w:t xml:space="preserve">     </w:t>
            </w:r>
          </w:p>
          <w:p w:rsidR="00E66204" w:rsidRDefault="00E66204" w:rsidP="009A503C">
            <w:pPr>
              <w:pStyle w:val="PreformattedText"/>
              <w:spacing w:after="283"/>
              <w:rPr>
                <w:rFonts w:ascii="monospace" w:hAnsi="monospace"/>
                <w:b/>
                <w:color w:val="000000"/>
              </w:rPr>
            </w:pPr>
            <w:r>
              <w:rPr>
                <w:rFonts w:ascii="monospace" w:hAnsi="monospace"/>
                <w:b/>
                <w:color w:val="000000"/>
              </w:rPr>
              <w:t>&lt;/RelativeLayout&gt;</w:t>
            </w:r>
          </w:p>
          <w:p w:rsidR="00E66204" w:rsidRDefault="00E66204" w:rsidP="009A503C">
            <w:pPr>
              <w:pStyle w:val="TableContents"/>
            </w:pPr>
          </w:p>
        </w:tc>
      </w:tr>
    </w:tbl>
    <w:p w:rsidR="00E66204" w:rsidRDefault="00E66204" w:rsidP="00E66204">
      <w:pPr>
        <w:pStyle w:val="BodyText"/>
      </w:pPr>
    </w:p>
    <w:p w:rsidR="00E66204" w:rsidRDefault="00E66204" w:rsidP="00E66204">
      <w:pPr>
        <w:pStyle w:val="BodyText"/>
      </w:pPr>
      <w:r>
        <w:t xml:space="preserve">You probably noticed that I had to rearrange the elements in the XML since, as I already mentioned, you cannot reference an element that has not already been laid out. Here is what the updated RelativeLayout produces. </w:t>
      </w:r>
    </w:p>
    <w:p w:rsidR="00E66204" w:rsidRDefault="00E66204" w:rsidP="00E66204">
      <w:pPr>
        <w:pStyle w:val="BodyText"/>
      </w:pPr>
    </w:p>
    <w:p w:rsidR="00E66204" w:rsidRDefault="00E66204" w:rsidP="00E66204">
      <w:pPr>
        <w:pStyle w:val="BodyText"/>
      </w:pPr>
    </w:p>
    <w:p w:rsidR="00E66204" w:rsidRDefault="00E66204" w:rsidP="00E66204">
      <w:pPr>
        <w:pStyle w:val="BodyText"/>
      </w:pPr>
      <w:r>
        <w:rPr>
          <w:noProof/>
        </w:rPr>
        <w:lastRenderedPageBreak/>
        <w:drawing>
          <wp:inline distT="0" distB="0" distL="0" distR="0">
            <wp:extent cx="3133725" cy="4676775"/>
            <wp:effectExtent l="19050" t="0" r="9525" b="0"/>
            <wp:docPr id="7" name="Picture 7" descr="http://www.learn-android.com/wp-content/uploads/2010/01/Relati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arn-android.com/wp-content/uploads/2010/01/Relative2.png"/>
                    <pic:cNvPicPr>
                      <a:picLocks noChangeAspect="1" noChangeArrowheads="1"/>
                    </pic:cNvPicPr>
                  </pic:nvPicPr>
                  <pic:blipFill>
                    <a:blip r:embed="rId11"/>
                    <a:srcRect/>
                    <a:stretch>
                      <a:fillRect/>
                    </a:stretch>
                  </pic:blipFill>
                  <pic:spPr bwMode="auto">
                    <a:xfrm>
                      <a:off x="0" y="0"/>
                      <a:ext cx="3133725" cy="4676775"/>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p>
    <w:p w:rsidR="00E66204" w:rsidRDefault="00E66204" w:rsidP="00E66204">
      <w:pPr>
        <w:pStyle w:val="Heading2"/>
        <w:keepNext/>
        <w:widowControl w:val="0"/>
        <w:numPr>
          <w:ilvl w:val="1"/>
          <w:numId w:val="0"/>
        </w:numPr>
        <w:tabs>
          <w:tab w:val="num" w:pos="576"/>
        </w:tabs>
        <w:spacing w:before="240" w:after="120"/>
        <w:ind w:left="576" w:hanging="576"/>
      </w:pPr>
      <w:r>
        <w:t>TableLayout</w:t>
      </w:r>
    </w:p>
    <w:p w:rsidR="00E66204" w:rsidRDefault="00E66204" w:rsidP="00E66204">
      <w:pPr>
        <w:pStyle w:val="BodyText"/>
      </w:pPr>
      <w:r>
        <w:t>TableLayout organizes content into rows and columns. The rows are defined in the layout XML, and the columns are determined automatically by Android. This is done by creating at least one column for each element. So, for example, if you had a row with two elements and a row with five elements then you would have a layout with two rows and five columns.</w:t>
      </w:r>
    </w:p>
    <w:p w:rsidR="00E66204" w:rsidRDefault="00E66204" w:rsidP="00E66204">
      <w:pPr>
        <w:pStyle w:val="BodyText"/>
      </w:pPr>
      <w:r>
        <w:t>You can specify that an element should occupy more than one column using android:layout_span. This can increase the total column count as well, so if we have a row with two elements and each element has android:layout_span=”3″ then you will have at least six columns in your table.</w:t>
      </w:r>
    </w:p>
    <w:p w:rsidR="00E66204" w:rsidRDefault="00E66204" w:rsidP="00E66204">
      <w:pPr>
        <w:pStyle w:val="BodyText"/>
      </w:pPr>
      <w:r>
        <w:t>By default, Android places each element in the first unused column in the row. You can, however, specify the column an element should occupy using android:layout_column.</w:t>
      </w:r>
    </w:p>
    <w:p w:rsidR="00E66204" w:rsidRDefault="00E66204" w:rsidP="00E66204">
      <w:pPr>
        <w:pStyle w:val="BodyText"/>
      </w:pPr>
      <w:r>
        <w:t>Here is some sample XML using TableLayout.</w:t>
      </w:r>
    </w:p>
    <w:tbl>
      <w:tblPr>
        <w:tblW w:w="0" w:type="auto"/>
        <w:tblInd w:w="55" w:type="dxa"/>
        <w:tblLayout w:type="fixed"/>
        <w:tblCellMar>
          <w:top w:w="55" w:type="dxa"/>
          <w:left w:w="55" w:type="dxa"/>
          <w:bottom w:w="55" w:type="dxa"/>
          <w:right w:w="55" w:type="dxa"/>
        </w:tblCellMar>
        <w:tblLook w:val="0000"/>
      </w:tblPr>
      <w:tblGrid>
        <w:gridCol w:w="9972"/>
      </w:tblGrid>
      <w:tr w:rsidR="00E66204"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E66204" w:rsidRDefault="00E66204" w:rsidP="009A503C">
            <w:pPr>
              <w:pStyle w:val="PreformattedText"/>
              <w:rPr>
                <w:rFonts w:ascii="monospace" w:hAnsi="monospace"/>
                <w:color w:val="009900"/>
              </w:rPr>
            </w:pPr>
            <w:r>
              <w:rPr>
                <w:rFonts w:ascii="monospace" w:hAnsi="monospace"/>
                <w:b/>
                <w:color w:val="000000"/>
              </w:rPr>
              <w:t>&lt;TableLayout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color w:val="009900"/>
              </w:rPr>
            </w:pPr>
            <w:r>
              <w:rPr>
                <w:color w:val="009900"/>
              </w:rPr>
              <w:lastRenderedPageBreak/>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r>
              <w:rPr>
                <w:rFonts w:ascii="monospace" w:hAnsi="monospace"/>
                <w:color w:val="009900"/>
              </w:rPr>
              <w:t xml:space="preserve"> </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xmlns:android</w:t>
            </w:r>
            <w:r>
              <w:rPr>
                <w:rFonts w:ascii="monospace" w:hAnsi="monospace"/>
                <w:color w:val="009900"/>
              </w:rPr>
              <w:t>=</w:t>
            </w:r>
            <w:r>
              <w:rPr>
                <w:rFonts w:ascii="monospace" w:hAnsi="monospace"/>
                <w:color w:val="FF0000"/>
              </w:rPr>
              <w:t>"http://schemas.android.com/apk/res/android"</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&lt;TableRow&gt;</w:t>
            </w:r>
          </w:p>
          <w:p w:rsidR="00E66204" w:rsidRDefault="00E66204" w:rsidP="009A503C">
            <w:pPr>
              <w:pStyle w:val="PreformattedText"/>
              <w:rPr>
                <w:rFonts w:ascii="monospace" w:hAnsi="monospace"/>
                <w:color w:val="009900"/>
              </w:rPr>
            </w:pPr>
            <w:r>
              <w:t xml:space="preserve">                </w:t>
            </w:r>
            <w:r>
              <w:rPr>
                <w:rFonts w:ascii="monospace" w:hAnsi="monospace"/>
                <w:b/>
                <w:color w:val="000000"/>
              </w:rPr>
              <w:t>&lt;Button</w:t>
            </w:r>
            <w:r>
              <w:rPr>
                <w:rFonts w:ascii="monospace" w:hAnsi="monospace"/>
                <w:color w:val="009900"/>
              </w:rPr>
              <w:t xml:space="preserve"> </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"@+id/backbutton"</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"Back"</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&lt;/TableRow&gt;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&lt;TableRow&gt;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"First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android:layout_column</w:t>
            </w:r>
            <w:r>
              <w:rPr>
                <w:rFonts w:ascii="monospace" w:hAnsi="monospace"/>
                <w:color w:val="009900"/>
              </w:rPr>
              <w:t>=</w:t>
            </w:r>
            <w:r>
              <w:rPr>
                <w:rFonts w:ascii="monospace" w:hAnsi="monospace"/>
                <w:color w:val="FF0000"/>
              </w:rPr>
              <w:t>"1"</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&lt;/TableRow&gt;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&lt;TableRow&gt;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"Last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android:layout_column</w:t>
            </w:r>
            <w:r>
              <w:rPr>
                <w:rFonts w:ascii="monospace" w:hAnsi="monospace"/>
                <w:color w:val="009900"/>
              </w:rPr>
              <w:t>=</w:t>
            </w:r>
            <w:r>
              <w:rPr>
                <w:rFonts w:ascii="monospace" w:hAnsi="monospace"/>
                <w:color w:val="FF0000"/>
              </w:rPr>
              <w:t>"1"</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r>
              <w:rPr>
                <w:rFonts w:ascii="monospace" w:hAnsi="monospace"/>
              </w:rPr>
              <w:t xml:space="preserve"> </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&lt;/TableRow&gt;</w:t>
            </w:r>
          </w:p>
          <w:p w:rsidR="00E66204" w:rsidRDefault="00E66204" w:rsidP="009A503C">
            <w:pPr>
              <w:pStyle w:val="PreformattedText"/>
              <w:spacing w:after="283"/>
              <w:rPr>
                <w:rFonts w:ascii="monospace" w:hAnsi="monospace"/>
                <w:b/>
                <w:color w:val="000000"/>
              </w:rPr>
            </w:pPr>
            <w:r>
              <w:rPr>
                <w:rFonts w:ascii="monospace" w:hAnsi="monospace"/>
                <w:b/>
                <w:color w:val="000000"/>
              </w:rPr>
              <w:t>&lt;/TableLayout&gt;</w:t>
            </w:r>
          </w:p>
          <w:p w:rsidR="00E66204" w:rsidRDefault="00E66204" w:rsidP="009A503C">
            <w:pPr>
              <w:pStyle w:val="TableContents"/>
            </w:pPr>
          </w:p>
        </w:tc>
      </w:tr>
    </w:tbl>
    <w:p w:rsidR="00E66204" w:rsidRDefault="00E66204" w:rsidP="00E66204">
      <w:pPr>
        <w:pStyle w:val="BodyText"/>
      </w:pPr>
    </w:p>
    <w:p w:rsidR="00E66204" w:rsidRDefault="00E66204" w:rsidP="00E66204">
      <w:pPr>
        <w:pStyle w:val="BodyText"/>
      </w:pPr>
      <w:r>
        <w:t xml:space="preserve">This is the result of that XML </w:t>
      </w:r>
    </w:p>
    <w:p w:rsidR="00E66204" w:rsidRDefault="00E66204" w:rsidP="00E66204">
      <w:pPr>
        <w:pStyle w:val="BodyText"/>
      </w:pPr>
      <w:r>
        <w:rPr>
          <w:noProof/>
        </w:rPr>
        <w:lastRenderedPageBreak/>
        <w:drawing>
          <wp:inline distT="0" distB="0" distL="0" distR="0">
            <wp:extent cx="3143250" cy="4676775"/>
            <wp:effectExtent l="19050" t="0" r="0" b="0"/>
            <wp:docPr id="8" name="Picture 8" descr="http://www.learn-android.com/wp-content/uploads/2010/01/Table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arn-android.com/wp-content/uploads/2010/01/TableLayout.png"/>
                    <pic:cNvPicPr>
                      <a:picLocks noChangeAspect="1" noChangeArrowheads="1"/>
                    </pic:cNvPicPr>
                  </pic:nvPicPr>
                  <pic:blipFill>
                    <a:blip r:embed="rId12"/>
                    <a:srcRect/>
                    <a:stretch>
                      <a:fillRect/>
                    </a:stretch>
                  </pic:blipFill>
                  <pic:spPr bwMode="auto">
                    <a:xfrm>
                      <a:off x="0" y="0"/>
                      <a:ext cx="3143250" cy="4676775"/>
                    </a:xfrm>
                    <a:prstGeom prst="rect">
                      <a:avLst/>
                    </a:prstGeom>
                    <a:noFill/>
                    <a:ln w="9525">
                      <a:noFill/>
                      <a:miter lim="800000"/>
                      <a:headEnd/>
                      <a:tailEnd/>
                    </a:ln>
                  </pic:spPr>
                </pic:pic>
              </a:graphicData>
            </a:graphic>
          </wp:inline>
        </w:drawing>
      </w:r>
      <w:r>
        <w:t xml:space="preserve"> </w:t>
      </w:r>
    </w:p>
    <w:p w:rsidR="00E66204" w:rsidRDefault="00E66204" w:rsidP="00E66204">
      <w:pPr>
        <w:pStyle w:val="BodyText"/>
      </w:pPr>
    </w:p>
    <w:p w:rsidR="00E66204" w:rsidRDefault="00E66204" w:rsidP="00E66204">
      <w:pPr>
        <w:pStyle w:val="Heading2"/>
        <w:keepNext/>
        <w:widowControl w:val="0"/>
        <w:numPr>
          <w:ilvl w:val="1"/>
          <w:numId w:val="0"/>
        </w:numPr>
        <w:tabs>
          <w:tab w:val="num" w:pos="576"/>
        </w:tabs>
        <w:spacing w:before="240" w:after="120"/>
        <w:ind w:left="576" w:hanging="576"/>
      </w:pPr>
      <w:r>
        <w:t>Alternate Layouts</w:t>
      </w:r>
    </w:p>
    <w:p w:rsidR="00E66204" w:rsidRDefault="00E66204" w:rsidP="00E66204">
      <w:pPr>
        <w:pStyle w:val="BodyText"/>
      </w:pPr>
      <w:r>
        <w:t>In LinearLayout topic, I mentioned that Android will shrink elements when they don’t all fit on the screen. You can reduce the need for this by using alternate layouts for different screen orientations. So, for example, you have a LinearLayout that looks pretty good in Landscape but does not have the room it needs in Portrait mode. Before looking in the res/layout folder for your layout XML Android will check for one of these alternate layouts.</w:t>
      </w:r>
    </w:p>
    <w:p w:rsidR="00E66204" w:rsidRDefault="00E66204" w:rsidP="00E66204">
      <w:pPr>
        <w:pStyle w:val="BodyText"/>
        <w:widowControl w:val="0"/>
        <w:numPr>
          <w:ilvl w:val="0"/>
          <w:numId w:val="6"/>
        </w:numPr>
        <w:tabs>
          <w:tab w:val="clear" w:pos="720"/>
          <w:tab w:val="left" w:pos="707"/>
        </w:tabs>
        <w:suppressAutoHyphens/>
        <w:spacing w:after="0" w:line="240" w:lineRule="auto"/>
        <w:ind w:left="707" w:hanging="283"/>
      </w:pPr>
      <w:r>
        <w:t xml:space="preserve">res/layout-land – The alternate layout for a landscape UI </w:t>
      </w:r>
    </w:p>
    <w:p w:rsidR="00E66204" w:rsidRDefault="00E66204" w:rsidP="00E66204">
      <w:pPr>
        <w:pStyle w:val="BodyText"/>
        <w:widowControl w:val="0"/>
        <w:numPr>
          <w:ilvl w:val="0"/>
          <w:numId w:val="6"/>
        </w:numPr>
        <w:tabs>
          <w:tab w:val="clear" w:pos="720"/>
          <w:tab w:val="left" w:pos="707"/>
        </w:tabs>
        <w:suppressAutoHyphens/>
        <w:spacing w:after="0" w:line="240" w:lineRule="auto"/>
        <w:ind w:left="707" w:hanging="283"/>
      </w:pPr>
      <w:r>
        <w:t xml:space="preserve">res/layout-port – The alternate layout for a portrait UI </w:t>
      </w:r>
    </w:p>
    <w:p w:rsidR="00E66204" w:rsidRDefault="00E66204" w:rsidP="00E66204">
      <w:pPr>
        <w:pStyle w:val="BodyText"/>
        <w:widowControl w:val="0"/>
        <w:numPr>
          <w:ilvl w:val="0"/>
          <w:numId w:val="6"/>
        </w:numPr>
        <w:tabs>
          <w:tab w:val="clear" w:pos="720"/>
          <w:tab w:val="left" w:pos="707"/>
        </w:tabs>
        <w:suppressAutoHyphens/>
        <w:spacing w:line="240" w:lineRule="auto"/>
        <w:ind w:left="707" w:hanging="283"/>
      </w:pPr>
      <w:r>
        <w:t xml:space="preserve">res/lauout-square – The alternate layout for a square UI </w:t>
      </w:r>
    </w:p>
    <w:p w:rsidR="00E66204" w:rsidRDefault="00E66204" w:rsidP="00E66204">
      <w:pPr>
        <w:pStyle w:val="BodyText"/>
      </w:pPr>
      <w:r>
        <w:t xml:space="preserve">There are many Alternate Resource types you can use in addition to screen orientation. A more complete list can be found </w:t>
      </w:r>
      <w:hyperlink r:id="rId13" w:anchor="AlternateResources" w:history="1">
        <w:r>
          <w:rPr>
            <w:rStyle w:val="Hyperlink"/>
          </w:rPr>
          <w:t>here</w:t>
        </w:r>
      </w:hyperlink>
      <w:r>
        <w:t>.</w:t>
      </w:r>
    </w:p>
    <w:p w:rsidR="00E66204" w:rsidRDefault="00E66204" w:rsidP="00E66204">
      <w:pPr>
        <w:pStyle w:val="BodyText"/>
      </w:pPr>
      <w:r>
        <w:t>I am going to create a folder named layout-land under the res folder and place this XML under the new folder. The XML file should have the same name it has in the layout folder, in my case linear_layout.xml.</w:t>
      </w:r>
    </w:p>
    <w:p w:rsidR="00E66204" w:rsidRDefault="00E66204" w:rsidP="00E66204">
      <w:pPr>
        <w:pStyle w:val="BodyText"/>
      </w:pPr>
    </w:p>
    <w:p w:rsidR="00E66204" w:rsidRDefault="00E66204" w:rsidP="00E66204">
      <w:pPr>
        <w:pStyle w:val="BodyText"/>
      </w:pPr>
    </w:p>
    <w:p w:rsidR="00E66204" w:rsidRDefault="00E66204" w:rsidP="00E66204">
      <w:pPr>
        <w:pStyle w:val="BodyText"/>
      </w:pPr>
    </w:p>
    <w:tbl>
      <w:tblPr>
        <w:tblW w:w="0" w:type="auto"/>
        <w:tblInd w:w="55" w:type="dxa"/>
        <w:tblLayout w:type="fixed"/>
        <w:tblCellMar>
          <w:top w:w="55" w:type="dxa"/>
          <w:left w:w="55" w:type="dxa"/>
          <w:bottom w:w="55" w:type="dxa"/>
          <w:right w:w="55" w:type="dxa"/>
        </w:tblCellMar>
        <w:tblLook w:val="0000"/>
      </w:tblPr>
      <w:tblGrid>
        <w:gridCol w:w="9972"/>
      </w:tblGrid>
      <w:tr w:rsidR="00E66204"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E66204" w:rsidRDefault="00E66204" w:rsidP="009A503C">
            <w:pPr>
              <w:pStyle w:val="PreformattedText"/>
              <w:rPr>
                <w:rFonts w:ascii="monospace" w:hAnsi="monospace"/>
                <w:color w:val="FF0000"/>
              </w:rPr>
            </w:pPr>
            <w:r>
              <w:rPr>
                <w:rFonts w:ascii="monospace" w:hAnsi="monospace"/>
                <w:b/>
                <w:color w:val="000000"/>
              </w:rPr>
              <w:t>&lt;LinearLayout</w:t>
            </w:r>
            <w:r>
              <w:rPr>
                <w:rFonts w:ascii="monospace" w:hAnsi="monospace"/>
                <w:color w:val="009900"/>
              </w:rPr>
              <w:t xml:space="preserve"> </w:t>
            </w:r>
            <w:r>
              <w:rPr>
                <w:rFonts w:ascii="monospace" w:hAnsi="monospace"/>
                <w:color w:val="000066"/>
              </w:rPr>
              <w:t>xmlns:android</w:t>
            </w:r>
            <w:r>
              <w:rPr>
                <w:rFonts w:ascii="monospace" w:hAnsi="monospace"/>
                <w:color w:val="009900"/>
              </w:rPr>
              <w:t>=</w:t>
            </w:r>
            <w:r>
              <w:rPr>
                <w:rFonts w:ascii="monospace" w:hAnsi="monospace"/>
                <w:color w:val="FF0000"/>
              </w:rPr>
              <w:t>"http://schemas.android.com/apk/res/android"</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android:orientation</w:t>
            </w:r>
            <w:r>
              <w:rPr>
                <w:rFonts w:ascii="monospace" w:hAnsi="monospace"/>
                <w:color w:val="009900"/>
              </w:rPr>
              <w:t>=</w:t>
            </w:r>
            <w:r>
              <w:rPr>
                <w:rFonts w:ascii="monospace" w:hAnsi="monospace"/>
                <w:color w:val="FF0000"/>
              </w:rPr>
              <w:t>"horizontal"</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"fill_parent"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"fill_parent"</w:t>
            </w:r>
            <w:r>
              <w:rPr>
                <w:rFonts w:ascii="monospace" w:hAnsi="monospace"/>
                <w:b/>
                <w:color w:val="000000"/>
              </w:rPr>
              <w:t>&gt;</w:t>
            </w:r>
          </w:p>
          <w:p w:rsidR="00E66204" w:rsidRDefault="00E66204" w:rsidP="009A503C">
            <w:pPr>
              <w:pStyle w:val="PreformattedText"/>
              <w:rPr>
                <w:rFonts w:ascii="monospace" w:hAnsi="monospace"/>
                <w:color w:val="009900"/>
              </w:rPr>
            </w:pPr>
            <w:r>
              <w:t xml:space="preserve">     </w:t>
            </w:r>
            <w:r>
              <w:rPr>
                <w:rFonts w:ascii="monospace" w:hAnsi="monospace"/>
                <w:b/>
                <w:color w:val="000000"/>
              </w:rPr>
              <w:t>&lt;Button</w:t>
            </w:r>
            <w:r>
              <w:rPr>
                <w:rFonts w:ascii="monospace" w:hAnsi="monospace"/>
                <w:color w:val="009900"/>
              </w:rPr>
              <w:t xml:space="preserve"> </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android:id</w:t>
            </w:r>
            <w:r>
              <w:rPr>
                <w:rFonts w:ascii="monospace" w:hAnsi="monospace"/>
                <w:color w:val="009900"/>
              </w:rPr>
              <w:t>=</w:t>
            </w:r>
            <w:r>
              <w:rPr>
                <w:rFonts w:ascii="monospace" w:hAnsi="monospace"/>
                <w:color w:val="FF0000"/>
              </w:rPr>
              <w:t>"@+id/backbutton"</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"Back"</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"First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&lt;TextView</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android:text</w:t>
            </w:r>
            <w:r>
              <w:rPr>
                <w:rFonts w:ascii="monospace" w:hAnsi="monospace"/>
                <w:color w:val="009900"/>
              </w:rPr>
              <w:t>=</w:t>
            </w:r>
            <w:r>
              <w:rPr>
                <w:rFonts w:ascii="monospace" w:hAnsi="monospace"/>
                <w:color w:val="FF0000"/>
              </w:rPr>
              <w:t>"Last Name"</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b/>
                <w:color w:val="000000"/>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p>
          <w:p w:rsidR="00E66204" w:rsidRDefault="00E66204" w:rsidP="009A503C">
            <w:pPr>
              <w:pStyle w:val="PreformattedText"/>
              <w:rPr>
                <w:rFonts w:ascii="monospace" w:hAnsi="monospace"/>
                <w:b/>
                <w:color w:val="000000"/>
              </w:rPr>
            </w:pPr>
            <w:r>
              <w:t xml:space="preserve">    </w:t>
            </w:r>
            <w:r>
              <w:rPr>
                <w:rFonts w:ascii="monospace" w:hAnsi="monospace"/>
                <w:b/>
                <w:color w:val="000000"/>
              </w:rPr>
              <w:t>&lt;EditText</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android:width</w:t>
            </w:r>
            <w:r>
              <w:rPr>
                <w:rFonts w:ascii="monospace" w:hAnsi="monospace"/>
                <w:color w:val="009900"/>
              </w:rPr>
              <w:t>=</w:t>
            </w:r>
            <w:r>
              <w:rPr>
                <w:rFonts w:ascii="monospace" w:hAnsi="monospace"/>
                <w:color w:val="FF0000"/>
              </w:rPr>
              <w:t>"100px"</w:t>
            </w:r>
          </w:p>
          <w:p w:rsidR="00E66204" w:rsidRDefault="00E66204" w:rsidP="009A503C">
            <w:pPr>
              <w:pStyle w:val="PreformattedText"/>
              <w:rPr>
                <w:rFonts w:ascii="monospace" w:hAnsi="monospace"/>
                <w:color w:val="FF0000"/>
              </w:rPr>
            </w:pPr>
            <w:r>
              <w:rPr>
                <w:color w:val="009900"/>
              </w:rPr>
              <w:t xml:space="preserve">        </w:t>
            </w:r>
            <w:r>
              <w:rPr>
                <w:rFonts w:ascii="monospace" w:hAnsi="monospace"/>
                <w:color w:val="000066"/>
              </w:rPr>
              <w:t>android:layout_width</w:t>
            </w:r>
            <w:r>
              <w:rPr>
                <w:rFonts w:ascii="monospace" w:hAnsi="monospace"/>
                <w:color w:val="009900"/>
              </w:rPr>
              <w:t>=</w:t>
            </w:r>
            <w:r>
              <w:rPr>
                <w:rFonts w:ascii="monospace" w:hAnsi="monospace"/>
                <w:color w:val="FF0000"/>
              </w:rPr>
              <w:t>"wrap_content"</w:t>
            </w:r>
          </w:p>
          <w:p w:rsidR="00E66204" w:rsidRDefault="00E66204" w:rsidP="009A503C">
            <w:pPr>
              <w:pStyle w:val="PreformattedText"/>
              <w:rPr>
                <w:rFonts w:ascii="monospace" w:hAnsi="monospace"/>
              </w:rPr>
            </w:pPr>
            <w:r>
              <w:rPr>
                <w:color w:val="009900"/>
              </w:rPr>
              <w:t xml:space="preserve">        </w:t>
            </w:r>
            <w:r>
              <w:rPr>
                <w:rFonts w:ascii="monospace" w:hAnsi="monospace"/>
                <w:color w:val="000066"/>
              </w:rPr>
              <w:t>android:layout_height</w:t>
            </w:r>
            <w:r>
              <w:rPr>
                <w:rFonts w:ascii="monospace" w:hAnsi="monospace"/>
                <w:color w:val="009900"/>
              </w:rPr>
              <w:t>=</w:t>
            </w:r>
            <w:r>
              <w:rPr>
                <w:rFonts w:ascii="monospace" w:hAnsi="monospace"/>
                <w:color w:val="FF0000"/>
              </w:rPr>
              <w:t>"wrap_content"</w:t>
            </w:r>
            <w:r>
              <w:rPr>
                <w:rFonts w:ascii="monospace" w:hAnsi="monospace"/>
                <w:color w:val="009900"/>
              </w:rPr>
              <w:t xml:space="preserve"> </w:t>
            </w:r>
            <w:r>
              <w:rPr>
                <w:rFonts w:ascii="monospace" w:hAnsi="monospace"/>
                <w:b/>
                <w:color w:val="000000"/>
              </w:rPr>
              <w:t>/&gt;</w:t>
            </w:r>
            <w:r>
              <w:rPr>
                <w:rFonts w:ascii="monospace" w:hAnsi="monospace"/>
              </w:rPr>
              <w:t xml:space="preserve"> </w:t>
            </w:r>
          </w:p>
          <w:p w:rsidR="00E66204" w:rsidRDefault="00E66204" w:rsidP="009A503C">
            <w:pPr>
              <w:pStyle w:val="PreformattedText"/>
              <w:spacing w:after="283"/>
              <w:rPr>
                <w:rFonts w:ascii="monospace" w:hAnsi="monospace"/>
                <w:b/>
                <w:color w:val="000000"/>
              </w:rPr>
            </w:pPr>
            <w:r>
              <w:rPr>
                <w:rFonts w:ascii="monospace" w:hAnsi="monospace"/>
                <w:b/>
                <w:color w:val="000000"/>
              </w:rPr>
              <w:t>&lt;/LinearLayout&gt;</w:t>
            </w:r>
          </w:p>
          <w:p w:rsidR="00E66204" w:rsidRDefault="00E66204" w:rsidP="009A503C">
            <w:pPr>
              <w:pStyle w:val="TableContents"/>
            </w:pPr>
          </w:p>
        </w:tc>
      </w:tr>
    </w:tbl>
    <w:p w:rsidR="00E66204" w:rsidRDefault="00E66204" w:rsidP="00E66204">
      <w:pPr>
        <w:pStyle w:val="BodyText"/>
      </w:pPr>
    </w:p>
    <w:p w:rsidR="00E66204" w:rsidRDefault="00E66204" w:rsidP="00E66204">
      <w:pPr>
        <w:pStyle w:val="BodyText"/>
      </w:pPr>
      <w:r>
        <w:t xml:space="preserve">In the Emulator you can press 7 on your numberpad to change between Landscape and Portrait orientations. When I switch to landscape I see the Layout from the layout-land folder. </w:t>
      </w:r>
    </w:p>
    <w:p w:rsidR="00E66204" w:rsidRDefault="00E66204" w:rsidP="00E66204">
      <w:pPr>
        <w:pStyle w:val="BodyText"/>
      </w:pPr>
    </w:p>
    <w:p w:rsidR="00E66204" w:rsidRDefault="00E66204" w:rsidP="00E66204">
      <w:pPr>
        <w:pStyle w:val="BodyText"/>
      </w:pPr>
      <w:r>
        <w:rPr>
          <w:noProof/>
        </w:rPr>
        <w:lastRenderedPageBreak/>
        <w:drawing>
          <wp:inline distT="0" distB="0" distL="0" distR="0">
            <wp:extent cx="4705350" cy="3133725"/>
            <wp:effectExtent l="19050" t="0" r="0" b="0"/>
            <wp:docPr id="9" name="Picture 9" descr="http://www.learn-android.com/wp-content/uploads/2010/01/Linear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arn-android.com/wp-content/uploads/2010/01/LinearLandscape.png"/>
                    <pic:cNvPicPr>
                      <a:picLocks noChangeAspect="1" noChangeArrowheads="1"/>
                    </pic:cNvPicPr>
                  </pic:nvPicPr>
                  <pic:blipFill>
                    <a:blip r:embed="rId14"/>
                    <a:srcRect/>
                    <a:stretch>
                      <a:fillRect/>
                    </a:stretch>
                  </pic:blipFill>
                  <pic:spPr bwMode="auto">
                    <a:xfrm>
                      <a:off x="0" y="0"/>
                      <a:ext cx="4705350" cy="3133725"/>
                    </a:xfrm>
                    <a:prstGeom prst="rect">
                      <a:avLst/>
                    </a:prstGeom>
                    <a:noFill/>
                    <a:ln w="9525">
                      <a:noFill/>
                      <a:miter lim="800000"/>
                      <a:headEnd/>
                      <a:tailEnd/>
                    </a:ln>
                  </pic:spPr>
                </pic:pic>
              </a:graphicData>
            </a:graphic>
          </wp:inline>
        </w:drawing>
      </w:r>
      <w:r>
        <w:t xml:space="preserve"> </w:t>
      </w:r>
    </w:p>
    <w:p w:rsidR="00E66204" w:rsidRDefault="00E66204" w:rsidP="00B912F3">
      <w:pPr>
        <w:rPr>
          <w:rFonts w:ascii="CMBX12" w:hAnsi="CMBX12" w:cs="CMBX12"/>
          <w:sz w:val="34"/>
          <w:szCs w:val="34"/>
        </w:rPr>
      </w:pPr>
    </w:p>
    <w:sectPr w:rsidR="00E66204"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monospac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C06067"/>
    <w:multiLevelType w:val="hybridMultilevel"/>
    <w:tmpl w:val="3BB8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5"/>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12F3"/>
    <w:rsid w:val="000F1B91"/>
    <w:rsid w:val="001537F0"/>
    <w:rsid w:val="001B6B8F"/>
    <w:rsid w:val="00236590"/>
    <w:rsid w:val="002E2253"/>
    <w:rsid w:val="003816DC"/>
    <w:rsid w:val="003835C5"/>
    <w:rsid w:val="004005C1"/>
    <w:rsid w:val="00431D3B"/>
    <w:rsid w:val="004A37B4"/>
    <w:rsid w:val="004D7D16"/>
    <w:rsid w:val="00534600"/>
    <w:rsid w:val="00600281"/>
    <w:rsid w:val="00604066"/>
    <w:rsid w:val="00772EC1"/>
    <w:rsid w:val="007D27E8"/>
    <w:rsid w:val="008260DE"/>
    <w:rsid w:val="00874725"/>
    <w:rsid w:val="00903053"/>
    <w:rsid w:val="00927735"/>
    <w:rsid w:val="00965587"/>
    <w:rsid w:val="009A041F"/>
    <w:rsid w:val="00AA73AF"/>
    <w:rsid w:val="00AB6F90"/>
    <w:rsid w:val="00AF2332"/>
    <w:rsid w:val="00B912F3"/>
    <w:rsid w:val="00B93004"/>
    <w:rsid w:val="00BB5F45"/>
    <w:rsid w:val="00C46615"/>
    <w:rsid w:val="00D12959"/>
    <w:rsid w:val="00D67E84"/>
    <w:rsid w:val="00DB580D"/>
    <w:rsid w:val="00E4062F"/>
    <w:rsid w:val="00E45242"/>
    <w:rsid w:val="00E66204"/>
    <w:rsid w:val="00E815E6"/>
    <w:rsid w:val="00E816EC"/>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rsid w:val="00E66204"/>
    <w:rPr>
      <w:color w:val="000080"/>
      <w:u w:val="single"/>
      <w:lang/>
    </w:rPr>
  </w:style>
  <w:style w:type="paragraph" w:customStyle="1" w:styleId="TableContents">
    <w:name w:val="Table Contents"/>
    <w:basedOn w:val="Normal"/>
    <w:rsid w:val="00E66204"/>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PreformattedText">
    <w:name w:val="Preformatted Text"/>
    <w:basedOn w:val="Normal"/>
    <w:rsid w:val="00E66204"/>
    <w:pPr>
      <w:widowControl w:val="0"/>
      <w:suppressAutoHyphens/>
      <w:spacing w:after="0" w:line="240" w:lineRule="auto"/>
    </w:pPr>
    <w:rPr>
      <w:rFonts w:ascii="Courier New" w:eastAsia="NSimSun" w:hAnsi="Courier New" w:cs="Courier New"/>
      <w:kern w:val="1"/>
      <w:sz w:val="20"/>
      <w:szCs w:val="20"/>
      <w:lang w:eastAsia="hi-IN" w:bidi="hi-IN"/>
    </w:rPr>
  </w:style>
  <w:style w:type="paragraph" w:styleId="BalloonText">
    <w:name w:val="Balloon Text"/>
    <w:basedOn w:val="Normal"/>
    <w:link w:val="BalloonTextChar"/>
    <w:uiPriority w:val="99"/>
    <w:semiHidden/>
    <w:unhideWhenUsed/>
    <w:rsid w:val="00E66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2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eveloper.android.com/guide/topics/resources/resources-i18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18</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2015-09-18T11:19:00Z</dcterms:modified>
</cp:coreProperties>
</file>