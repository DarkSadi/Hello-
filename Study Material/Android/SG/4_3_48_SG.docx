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Default="00AF2332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557F14">
        <w:rPr>
          <w:rFonts w:ascii="CMR17" w:hAnsi="CMR17" w:cs="CMR17"/>
          <w:sz w:val="34"/>
          <w:szCs w:val="34"/>
        </w:rPr>
        <w:t>48</w:t>
      </w:r>
      <w:r w:rsidR="00534600">
        <w:rPr>
          <w:rFonts w:ascii="CMR17" w:hAnsi="CMR17" w:cs="CMR17"/>
          <w:sz w:val="34"/>
          <w:szCs w:val="34"/>
        </w:rPr>
        <w:t>:</w:t>
      </w:r>
      <w:r w:rsidR="00B912F3">
        <w:rPr>
          <w:rFonts w:ascii="CMR17" w:hAnsi="CMR17" w:cs="CMR17"/>
          <w:sz w:val="34"/>
          <w:szCs w:val="34"/>
        </w:rPr>
        <w:t xml:space="preserve"> </w:t>
      </w:r>
      <w:r w:rsidR="00557F14" w:rsidRPr="00557F14">
        <w:rPr>
          <w:rFonts w:ascii="CMR17" w:hAnsi="CMR17" w:cs="CMR17"/>
          <w:sz w:val="34"/>
          <w:szCs w:val="34"/>
        </w:rPr>
        <w:t>Sensor API</w:t>
      </w:r>
    </w:p>
    <w:p w:rsidR="00557F14" w:rsidRDefault="00557F14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557F14" w:rsidRDefault="00557F14" w:rsidP="00557F14">
      <w:pPr>
        <w:jc w:val="center"/>
        <w:rPr>
          <w:rFonts w:ascii="Verdana" w:hAnsi="Verdana"/>
          <w:b/>
          <w:sz w:val="32"/>
          <w:szCs w:val="32"/>
        </w:rPr>
      </w:pPr>
    </w:p>
    <w:p w:rsidR="00557F14" w:rsidRDefault="00557F14" w:rsidP="00557F14">
      <w:pPr>
        <w:jc w:val="center"/>
        <w:rPr>
          <w:rFonts w:ascii="Verdana" w:hAnsi="Verdana"/>
          <w:b/>
          <w:sz w:val="32"/>
          <w:szCs w:val="32"/>
        </w:rPr>
      </w:pPr>
    </w:p>
    <w:p w:rsidR="00557F14" w:rsidRDefault="00557F14" w:rsidP="00557F14">
      <w:pPr>
        <w:jc w:val="center"/>
        <w:rPr>
          <w:rFonts w:ascii="Verdana" w:hAnsi="Verdana"/>
          <w:b/>
          <w:sz w:val="32"/>
          <w:szCs w:val="32"/>
        </w:rPr>
      </w:pPr>
    </w:p>
    <w:p w:rsidR="00557F14" w:rsidRDefault="00557F14" w:rsidP="00557F14">
      <w:pPr>
        <w:jc w:val="center"/>
        <w:rPr>
          <w:rFonts w:ascii="Verdana" w:hAnsi="Verdana"/>
          <w:b/>
          <w:sz w:val="32"/>
          <w:szCs w:val="32"/>
        </w:rPr>
      </w:pPr>
    </w:p>
    <w:p w:rsidR="00557F14" w:rsidRDefault="00557F14" w:rsidP="00557F1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Sensor API</w:t>
      </w:r>
    </w:p>
    <w:p w:rsidR="00557F14" w:rsidRDefault="00557F14" w:rsidP="00557F14">
      <w:pPr>
        <w:rPr>
          <w:b/>
        </w:rPr>
      </w:pPr>
    </w:p>
    <w:p w:rsidR="00557F14" w:rsidRDefault="00557F14" w:rsidP="00557F14">
      <w:pPr>
        <w:pStyle w:val="ListHeading"/>
        <w:rPr>
          <w:rFonts w:ascii="Verdana" w:hAnsi="Verdana"/>
          <w:sz w:val="28"/>
          <w:szCs w:val="28"/>
        </w:rPr>
      </w:pPr>
    </w:p>
    <w:p w:rsidR="00557F14" w:rsidRDefault="00557F14" w:rsidP="00557F14">
      <w:pPr>
        <w:pStyle w:val="ListHead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 Android Sensors </w:t>
      </w:r>
    </w:p>
    <w:p w:rsidR="00557F14" w:rsidRDefault="00557F14" w:rsidP="00557F14">
      <w:pPr>
        <w:pStyle w:val="ListContents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1.1. </w:t>
      </w:r>
      <w:proofErr w:type="spellStart"/>
      <w:r>
        <w:rPr>
          <w:rFonts w:ascii="Verdana" w:hAnsi="Verdana"/>
          <w:sz w:val="28"/>
          <w:szCs w:val="28"/>
        </w:rPr>
        <w:t>SensorManager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</w:p>
    <w:p w:rsidR="00557F14" w:rsidRDefault="00557F14" w:rsidP="00557F14">
      <w:pPr>
        <w:pStyle w:val="ListContents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1.2. Sensor listener </w:t>
      </w:r>
    </w:p>
    <w:p w:rsidR="00557F14" w:rsidRDefault="00557F14" w:rsidP="00557F14">
      <w:pPr>
        <w:pStyle w:val="ListContents"/>
        <w:ind w:lef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2. Accelerometer </w:t>
      </w:r>
    </w:p>
    <w:p w:rsidR="00557F14" w:rsidRDefault="00557F14" w:rsidP="00557F14">
      <w:pPr>
        <w:pStyle w:val="ListContents"/>
        <w:ind w:left="0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3.Building</w:t>
      </w:r>
      <w:proofErr w:type="gramEnd"/>
      <w:r>
        <w:rPr>
          <w:rFonts w:ascii="Verdana" w:hAnsi="Verdana"/>
          <w:sz w:val="28"/>
          <w:szCs w:val="28"/>
        </w:rPr>
        <w:t xml:space="preserve"> a compass </w:t>
      </w:r>
    </w:p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Heading2"/>
        <w:keepNext/>
        <w:widowControl w:val="0"/>
        <w:numPr>
          <w:ilvl w:val="1"/>
          <w:numId w:val="0"/>
        </w:numPr>
        <w:tabs>
          <w:tab w:val="num" w:pos="576"/>
        </w:tabs>
        <w:spacing w:before="240" w:after="1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 Android Sensors </w:t>
      </w:r>
    </w:p>
    <w:p w:rsidR="00557F14" w:rsidRDefault="00557F14" w:rsidP="00557F14">
      <w:pPr>
        <w:pStyle w:val="Heading3"/>
        <w:keepNext/>
        <w:widowControl w:val="0"/>
        <w:numPr>
          <w:ilvl w:val="2"/>
          <w:numId w:val="0"/>
        </w:numPr>
        <w:tabs>
          <w:tab w:val="num" w:pos="720"/>
        </w:tabs>
        <w:spacing w:before="240" w:after="120"/>
        <w:ind w:left="720" w:hanging="720"/>
        <w:rPr>
          <w:rFonts w:ascii="Verdana" w:hAnsi="Verdana"/>
          <w:sz w:val="24"/>
          <w:szCs w:val="24"/>
        </w:rPr>
      </w:pPr>
      <w:bookmarkStart w:id="0" w:name="sensoroverview_manager"/>
      <w:bookmarkEnd w:id="0"/>
      <w:r>
        <w:rPr>
          <w:rFonts w:ascii="Verdana" w:hAnsi="Verdana"/>
          <w:sz w:val="24"/>
          <w:szCs w:val="24"/>
        </w:rPr>
        <w:t xml:space="preserve">1.1. </w:t>
      </w:r>
      <w:proofErr w:type="spellStart"/>
      <w:r>
        <w:rPr>
          <w:rFonts w:ascii="Verdana" w:hAnsi="Verdana"/>
          <w:sz w:val="24"/>
          <w:szCs w:val="24"/>
        </w:rPr>
        <w:t>SensorManager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:rsidR="00557F14" w:rsidRDefault="00557F14" w:rsidP="00557F14">
      <w:pPr>
        <w:pStyle w:val="BodyText"/>
      </w:pPr>
      <w:r>
        <w:t xml:space="preserve">Sensors Android supports several sensors via the </w:t>
      </w:r>
      <w:proofErr w:type="spellStart"/>
      <w:r>
        <w:rPr>
          <w:rStyle w:val="SourceText"/>
        </w:rPr>
        <w:t>SensorManager</w:t>
      </w:r>
      <w:proofErr w:type="spellEnd"/>
      <w:r>
        <w:t xml:space="preserve">, for example the accelerometer. Unfortunately you cannot test the accelerometer on the Android emulator. </w:t>
      </w:r>
    </w:p>
    <w:p w:rsidR="00557F14" w:rsidRDefault="00557F14" w:rsidP="00557F14">
      <w:pPr>
        <w:pStyle w:val="BodyText"/>
      </w:pPr>
      <w:r>
        <w:t xml:space="preserve">You can access a </w:t>
      </w:r>
      <w:proofErr w:type="spellStart"/>
      <w:r>
        <w:rPr>
          <w:rStyle w:val="SourceText"/>
        </w:rPr>
        <w:t>SensorManager</w:t>
      </w:r>
      <w:proofErr w:type="spellEnd"/>
      <w:r>
        <w:t xml:space="preserve"> via </w:t>
      </w:r>
      <w:proofErr w:type="spellStart"/>
      <w:proofErr w:type="gramStart"/>
      <w:r>
        <w:rPr>
          <w:rStyle w:val="SourceText"/>
        </w:rPr>
        <w:t>getSystemService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SENSOR_SERVICE)</w:t>
      </w:r>
      <w:r>
        <w:t xml:space="preserve">. The </w:t>
      </w:r>
      <w:r>
        <w:rPr>
          <w:rStyle w:val="SourceText"/>
        </w:rPr>
        <w:t>Sensor</w:t>
      </w:r>
      <w:r>
        <w:t xml:space="preserve"> class defines several constants for accessing the different sensors. </w:t>
      </w:r>
    </w:p>
    <w:p w:rsidR="00557F14" w:rsidRDefault="00557F14" w:rsidP="00557F14">
      <w:pPr>
        <w:pStyle w:val="BodyText"/>
        <w:widowControl w:val="0"/>
        <w:numPr>
          <w:ilvl w:val="0"/>
          <w:numId w:val="3"/>
        </w:numPr>
        <w:tabs>
          <w:tab w:val="clear" w:pos="432"/>
          <w:tab w:val="left" w:pos="707"/>
        </w:tabs>
        <w:suppressAutoHyphens/>
        <w:spacing w:line="240" w:lineRule="auto"/>
        <w:ind w:left="707" w:hanging="283"/>
      </w:pPr>
      <w:proofErr w:type="spellStart"/>
      <w:r>
        <w:t>Sensor.TYPE_GYROSCOPE</w:t>
      </w:r>
      <w:proofErr w:type="spellEnd"/>
    </w:p>
    <w:p w:rsidR="00557F14" w:rsidRDefault="00557F14" w:rsidP="00557F14">
      <w:pPr>
        <w:pStyle w:val="BodyText"/>
        <w:widowControl w:val="0"/>
        <w:numPr>
          <w:ilvl w:val="0"/>
          <w:numId w:val="3"/>
        </w:numPr>
        <w:tabs>
          <w:tab w:val="clear" w:pos="432"/>
          <w:tab w:val="left" w:pos="707"/>
        </w:tabs>
        <w:suppressAutoHyphens/>
        <w:spacing w:line="240" w:lineRule="auto"/>
        <w:ind w:left="707" w:hanging="283"/>
      </w:pPr>
      <w:proofErr w:type="spellStart"/>
      <w:r>
        <w:t>Sensor.TYPE_MAGNETIC_FIELD</w:t>
      </w:r>
      <w:proofErr w:type="spellEnd"/>
    </w:p>
    <w:p w:rsidR="00557F14" w:rsidRDefault="00557F14" w:rsidP="00557F14">
      <w:pPr>
        <w:pStyle w:val="BodyText"/>
        <w:widowControl w:val="0"/>
        <w:numPr>
          <w:ilvl w:val="0"/>
          <w:numId w:val="3"/>
        </w:numPr>
        <w:tabs>
          <w:tab w:val="clear" w:pos="432"/>
          <w:tab w:val="left" w:pos="707"/>
        </w:tabs>
        <w:suppressAutoHyphens/>
        <w:spacing w:line="240" w:lineRule="auto"/>
        <w:ind w:left="707" w:hanging="283"/>
      </w:pPr>
      <w:proofErr w:type="spellStart"/>
      <w:r>
        <w:t>Sensor.TYPE_ORIENTATION</w:t>
      </w:r>
      <w:proofErr w:type="spellEnd"/>
    </w:p>
    <w:p w:rsidR="00557F14" w:rsidRDefault="00557F14" w:rsidP="00557F14">
      <w:pPr>
        <w:pStyle w:val="BodyText"/>
        <w:widowControl w:val="0"/>
        <w:numPr>
          <w:ilvl w:val="0"/>
          <w:numId w:val="3"/>
        </w:numPr>
        <w:tabs>
          <w:tab w:val="clear" w:pos="432"/>
          <w:tab w:val="left" w:pos="707"/>
        </w:tabs>
        <w:suppressAutoHyphens/>
        <w:spacing w:line="240" w:lineRule="auto"/>
        <w:ind w:left="707" w:hanging="283"/>
      </w:pPr>
      <w:proofErr w:type="spellStart"/>
      <w:r>
        <w:t>Sensor.TYPE_ACCELEROMETER</w:t>
      </w:r>
      <w:proofErr w:type="spellEnd"/>
    </w:p>
    <w:p w:rsidR="00557F14" w:rsidRDefault="00557F14" w:rsidP="00557F14">
      <w:pPr>
        <w:pStyle w:val="BodyText"/>
        <w:rPr>
          <w:rStyle w:val="SourceText"/>
        </w:rPr>
      </w:pPr>
      <w:r>
        <w:t xml:space="preserve">You can access the Sensor via the </w:t>
      </w:r>
      <w:proofErr w:type="spellStart"/>
      <w:proofErr w:type="gramStart"/>
      <w:r>
        <w:rPr>
          <w:rStyle w:val="SourceText"/>
        </w:rPr>
        <w:t>sensorManager.getDefaultSensor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</w:t>
      </w:r>
      <w:r>
        <w:t xml:space="preserve"> method, which take as parameters the sensor type and the </w:t>
      </w:r>
      <w:proofErr w:type="spellStart"/>
      <w:r>
        <w:t>deplay</w:t>
      </w:r>
      <w:proofErr w:type="spellEnd"/>
      <w:r>
        <w:t xml:space="preserve"> defined as constants on </w:t>
      </w:r>
      <w:proofErr w:type="spellStart"/>
      <w:r>
        <w:rPr>
          <w:rStyle w:val="SourceText"/>
        </w:rPr>
        <w:t>SensorManager</w:t>
      </w:r>
      <w:proofErr w:type="spellEnd"/>
    </w:p>
    <w:p w:rsidR="00557F14" w:rsidRDefault="00557F14" w:rsidP="00557F14">
      <w:pPr>
        <w:pStyle w:val="Heading3"/>
        <w:keepNext/>
        <w:spacing w:before="240" w:after="120"/>
        <w:ind w:left="0" w:firstLin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1.2. Sensor listener </w:t>
      </w:r>
    </w:p>
    <w:p w:rsidR="00557F14" w:rsidRDefault="00557F14" w:rsidP="00557F14">
      <w:pPr>
        <w:pStyle w:val="BodyText"/>
      </w:pPr>
      <w:r>
        <w:t xml:space="preserve">Once you acquired a sensor, you can register a </w:t>
      </w:r>
      <w:proofErr w:type="spellStart"/>
      <w:r>
        <w:rPr>
          <w:rStyle w:val="SourceText"/>
        </w:rPr>
        <w:t>SensorEventListener</w:t>
      </w:r>
      <w:proofErr w:type="spellEnd"/>
      <w:r>
        <w:t xml:space="preserve"> object on it. This listener will get informed, if the sensor data changes. </w:t>
      </w:r>
    </w:p>
    <w:p w:rsidR="00557F14" w:rsidRDefault="00557F14" w:rsidP="00557F14">
      <w:pPr>
        <w:pStyle w:val="BodyText"/>
      </w:pPr>
      <w:r>
        <w:t xml:space="preserve">To avoid the unnecessary usage of battery you register your listener in the </w:t>
      </w:r>
      <w:proofErr w:type="spellStart"/>
      <w:proofErr w:type="gramStart"/>
      <w:r>
        <w:rPr>
          <w:rStyle w:val="SourceText"/>
        </w:rPr>
        <w:t>onResume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</w:t>
      </w:r>
      <w:r>
        <w:t xml:space="preserve"> method and de-register it in the </w:t>
      </w:r>
      <w:proofErr w:type="spellStart"/>
      <w:r>
        <w:rPr>
          <w:rStyle w:val="SourceText"/>
        </w:rPr>
        <w:t>onPause</w:t>
      </w:r>
      <w:proofErr w:type="spellEnd"/>
      <w:r>
        <w:rPr>
          <w:rStyle w:val="SourceText"/>
        </w:rPr>
        <w:t>()</w:t>
      </w:r>
      <w:r>
        <w:t xml:space="preserve"> method. </w:t>
      </w:r>
    </w:p>
    <w:p w:rsidR="00557F14" w:rsidRDefault="00557F14" w:rsidP="00557F14">
      <w:pPr>
        <w:pStyle w:val="Heading2"/>
        <w:keepNext/>
        <w:spacing w:before="240" w:after="120"/>
        <w:ind w:left="0" w:firstLine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2. Accelerometer </w:t>
      </w:r>
    </w:p>
    <w:p w:rsidR="00557F14" w:rsidRDefault="00557F14" w:rsidP="00557F14">
      <w:pPr>
        <w:pStyle w:val="BodyText"/>
      </w:pPr>
      <w:r>
        <w:t xml:space="preserve">We will build an application which will change its background color, if it is shuffled. Create a new Android project called </w:t>
      </w:r>
      <w:proofErr w:type="spellStart"/>
      <w:r>
        <w:rPr>
          <w:rStyle w:val="Emphasis"/>
        </w:rPr>
        <w:t>sensorapplication</w:t>
      </w:r>
      <w:proofErr w:type="spellEnd"/>
      <w:r>
        <w:t xml:space="preserve"> with an </w:t>
      </w:r>
      <w:r>
        <w:rPr>
          <w:rStyle w:val="SourceText"/>
        </w:rPr>
        <w:t>Activity</w:t>
      </w:r>
      <w:r>
        <w:t xml:space="preserve"> called </w:t>
      </w:r>
      <w:proofErr w:type="spellStart"/>
      <w:r>
        <w:rPr>
          <w:rStyle w:val="Emphasis"/>
        </w:rPr>
        <w:t>SensorTestActivity</w:t>
      </w:r>
      <w:proofErr w:type="spellEnd"/>
      <w:r>
        <w:t xml:space="preserve">. </w:t>
      </w:r>
    </w:p>
    <w:p w:rsidR="00557F14" w:rsidRDefault="00557F14" w:rsidP="00557F14">
      <w:pPr>
        <w:pStyle w:val="BodyText"/>
      </w:pPr>
      <w:r>
        <w:t xml:space="preserve">Change your layout file to the following code.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2"/>
      </w:tblGrid>
      <w:tr w:rsidR="00557F14" w:rsidTr="009A503C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57F14" w:rsidRDefault="00557F14" w:rsidP="009A503C">
            <w:pPr>
              <w:pStyle w:val="PreformattedText"/>
            </w:pPr>
            <w:proofErr w:type="gramStart"/>
            <w:r>
              <w:t>&lt;?xml</w:t>
            </w:r>
            <w:proofErr w:type="gramEnd"/>
            <w:r>
              <w:t xml:space="preserve"> version=</w:t>
            </w:r>
            <w:r>
              <w:rPr>
                <w:color w:val="0000FF"/>
              </w:rPr>
              <w:t>"1.0"</w:t>
            </w:r>
            <w:r>
              <w:t xml:space="preserve"> encoding=</w:t>
            </w:r>
            <w:r>
              <w:rPr>
                <w:color w:val="0000FF"/>
              </w:rPr>
              <w:t>"utf-8"</w:t>
            </w:r>
            <w:r>
              <w:t>?&gt;</w:t>
            </w:r>
          </w:p>
          <w:p w:rsidR="00557F14" w:rsidRDefault="00557F14" w:rsidP="009A503C">
            <w:pPr>
              <w:pStyle w:val="PreformattedText"/>
              <w:rPr>
                <w:color w:val="0000FF"/>
              </w:rPr>
            </w:pPr>
            <w:r>
              <w:t>&lt;</w:t>
            </w:r>
            <w:proofErr w:type="spellStart"/>
            <w:r>
              <w:t>LinearLayout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</w:t>
            </w:r>
            <w:r>
              <w:rPr>
                <w:color w:val="0000FF"/>
              </w:rPr>
              <w:t>"http://schemas.android.com/apk/res/android"</w:t>
            </w:r>
          </w:p>
          <w:p w:rsidR="00557F14" w:rsidRDefault="00557F14" w:rsidP="009A503C">
            <w:pPr>
              <w:pStyle w:val="PreformattedText"/>
              <w:rPr>
                <w:color w:val="0000FF"/>
              </w:rPr>
            </w:pPr>
            <w:r>
              <w:t xml:space="preserve">    </w:t>
            </w:r>
            <w:proofErr w:type="spellStart"/>
            <w:r>
              <w:t>android:layout_width</w:t>
            </w:r>
            <w:proofErr w:type="spellEnd"/>
            <w:r>
              <w:t>=</w:t>
            </w:r>
            <w:r>
              <w:rPr>
                <w:color w:val="0000FF"/>
              </w:rPr>
              <w:t>"</w:t>
            </w:r>
            <w:proofErr w:type="spellStart"/>
            <w:r>
              <w:rPr>
                <w:color w:val="0000FF"/>
              </w:rPr>
              <w:t>match_parent</w:t>
            </w:r>
            <w:proofErr w:type="spellEnd"/>
            <w:r>
              <w:rPr>
                <w:color w:val="0000FF"/>
              </w:rPr>
              <w:t>"</w:t>
            </w:r>
          </w:p>
          <w:p w:rsidR="00557F14" w:rsidRDefault="00557F14" w:rsidP="009A503C">
            <w:pPr>
              <w:pStyle w:val="PreformattedText"/>
              <w:rPr>
                <w:color w:val="0000FF"/>
              </w:rPr>
            </w:pPr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</w:t>
            </w:r>
            <w:r>
              <w:rPr>
                <w:color w:val="0000FF"/>
              </w:rPr>
              <w:t>"</w:t>
            </w:r>
            <w:proofErr w:type="spellStart"/>
            <w:r>
              <w:rPr>
                <w:color w:val="0000FF"/>
              </w:rPr>
              <w:t>match_parent</w:t>
            </w:r>
            <w:proofErr w:type="spellEnd"/>
            <w:r>
              <w:rPr>
                <w:color w:val="0000FF"/>
              </w:rPr>
              <w:t>"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android:orientation</w:t>
            </w:r>
            <w:proofErr w:type="spellEnd"/>
            <w:r>
              <w:t>=</w:t>
            </w:r>
            <w:r>
              <w:rPr>
                <w:color w:val="0000FF"/>
              </w:rPr>
              <w:t>"vertical"</w:t>
            </w:r>
            <w:r>
              <w:t xml:space="preserve"> &gt;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557F14" w:rsidRDefault="00557F14" w:rsidP="009A503C">
            <w:pPr>
              <w:pStyle w:val="PreformattedText"/>
              <w:rPr>
                <w:color w:val="0000FF"/>
              </w:rPr>
            </w:pPr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</w:t>
            </w:r>
            <w:r>
              <w:rPr>
                <w:color w:val="0000FF"/>
              </w:rPr>
              <w:t>"@+id/</w:t>
            </w:r>
            <w:proofErr w:type="spellStart"/>
            <w:r>
              <w:rPr>
                <w:color w:val="0000FF"/>
              </w:rPr>
              <w:t>textView</w:t>
            </w:r>
            <w:proofErr w:type="spellEnd"/>
            <w:r>
              <w:rPr>
                <w:color w:val="0000FF"/>
              </w:rPr>
              <w:t>"</w:t>
            </w:r>
          </w:p>
          <w:p w:rsidR="00557F14" w:rsidRDefault="00557F14" w:rsidP="009A503C">
            <w:pPr>
              <w:pStyle w:val="PreformattedText"/>
              <w:rPr>
                <w:color w:val="0000FF"/>
              </w:rPr>
            </w:pPr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</w:t>
            </w:r>
            <w:r>
              <w:rPr>
                <w:color w:val="0000FF"/>
              </w:rPr>
              <w:t>"</w:t>
            </w:r>
            <w:proofErr w:type="spellStart"/>
            <w:r>
              <w:rPr>
                <w:color w:val="0000FF"/>
              </w:rPr>
              <w:t>match_parent</w:t>
            </w:r>
            <w:proofErr w:type="spellEnd"/>
            <w:r>
              <w:rPr>
                <w:color w:val="0000FF"/>
              </w:rPr>
              <w:t>"</w:t>
            </w:r>
          </w:p>
          <w:p w:rsidR="00557F14" w:rsidRDefault="00557F14" w:rsidP="009A503C">
            <w:pPr>
              <w:pStyle w:val="PreformattedText"/>
              <w:rPr>
                <w:color w:val="0000FF"/>
              </w:rPr>
            </w:pPr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</w:t>
            </w:r>
            <w:r>
              <w:rPr>
                <w:color w:val="0000FF"/>
              </w:rPr>
              <w:t>"</w:t>
            </w:r>
            <w:proofErr w:type="spellStart"/>
            <w:r>
              <w:rPr>
                <w:color w:val="0000FF"/>
              </w:rPr>
              <w:t>match_parent</w:t>
            </w:r>
            <w:proofErr w:type="spellEnd"/>
            <w:r>
              <w:rPr>
                <w:color w:val="0000FF"/>
              </w:rPr>
              <w:t>"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</w:t>
            </w:r>
            <w:r>
              <w:rPr>
                <w:color w:val="0000FF"/>
              </w:rPr>
              <w:t>"Shake to get a toast and to switch color"</w:t>
            </w:r>
            <w:r>
              <w:t xml:space="preserve"> /&gt;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spacing w:after="283"/>
            </w:pPr>
            <w:r>
              <w:t>&lt;/</w:t>
            </w:r>
            <w:proofErr w:type="spellStart"/>
            <w:r>
              <w:t>LinearLayout</w:t>
            </w:r>
            <w:proofErr w:type="spellEnd"/>
            <w:r>
              <w:t xml:space="preserve">&gt; </w:t>
            </w:r>
          </w:p>
          <w:p w:rsidR="00557F14" w:rsidRDefault="00557F14" w:rsidP="009A503C">
            <w:pPr>
              <w:pStyle w:val="TableContents"/>
            </w:pPr>
          </w:p>
        </w:tc>
      </w:tr>
    </w:tbl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ListContents"/>
        <w:ind w:left="0"/>
        <w:rPr>
          <w:b/>
        </w:rPr>
      </w:pPr>
      <w:r>
        <w:rPr>
          <w:b/>
        </w:rPr>
        <w:t xml:space="preserve">Change your </w:t>
      </w:r>
      <w:r>
        <w:rPr>
          <w:rStyle w:val="Emphasis"/>
        </w:rPr>
        <w:t>activity</w:t>
      </w:r>
      <w:r>
        <w:rPr>
          <w:b/>
        </w:rPr>
        <w:t xml:space="preserve"> class to the following code. </w:t>
      </w:r>
    </w:p>
    <w:p w:rsidR="00557F14" w:rsidRDefault="00557F14" w:rsidP="00557F14">
      <w:pPr>
        <w:pStyle w:val="ListContents"/>
        <w:ind w:left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2"/>
      </w:tblGrid>
      <w:tr w:rsidR="00557F14" w:rsidTr="009A503C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android.app.Activity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android.graphics.Color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android.hardware.SensorEvent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android.hardware.SensorEventListener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android.hardware.SensorManager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android.view.View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android.view.Window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android.view.WindowManager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android.widget.Toast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public class </w:t>
            </w:r>
            <w:proofErr w:type="spellStart"/>
            <w:r>
              <w:t>SensorTestActivity</w:t>
            </w:r>
            <w:proofErr w:type="spellEnd"/>
            <w:r>
              <w:t xml:space="preserve"> extends Activity implements </w:t>
            </w:r>
            <w:proofErr w:type="spellStart"/>
            <w:r>
              <w:t>SensorEventListener</w:t>
            </w:r>
            <w:proofErr w:type="spellEnd"/>
            <w:r>
              <w:t xml:space="preserve"> {</w:t>
            </w:r>
          </w:p>
          <w:p w:rsidR="00557F14" w:rsidRDefault="00557F14" w:rsidP="009A503C">
            <w:pPr>
              <w:pStyle w:val="PreformattedText"/>
            </w:pPr>
            <w:r>
              <w:t xml:space="preserve">  private </w:t>
            </w:r>
            <w:proofErr w:type="spellStart"/>
            <w:r>
              <w:t>SensorManager</w:t>
            </w:r>
            <w:proofErr w:type="spellEnd"/>
            <w:r>
              <w:t xml:space="preserve"> </w:t>
            </w:r>
            <w:proofErr w:type="spellStart"/>
            <w:r>
              <w:t>sensorManager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  private </w:t>
            </w:r>
            <w:proofErr w:type="spellStart"/>
            <w:r>
              <w:t>boolean</w:t>
            </w:r>
            <w:proofErr w:type="spellEnd"/>
            <w:r>
              <w:t xml:space="preserve"> color = false;</w:t>
            </w:r>
          </w:p>
          <w:p w:rsidR="00557F14" w:rsidRDefault="00557F14" w:rsidP="009A503C">
            <w:pPr>
              <w:pStyle w:val="PreformattedText"/>
            </w:pPr>
            <w:r>
              <w:t xml:space="preserve">  private View </w:t>
            </w:r>
            <w:proofErr w:type="spellStart"/>
            <w:r>
              <w:t>view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  private long </w:t>
            </w:r>
            <w:proofErr w:type="spellStart"/>
            <w:r>
              <w:t>lastUpdate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</w:t>
            </w:r>
          </w:p>
          <w:p w:rsidR="00557F14" w:rsidRDefault="00557F14" w:rsidP="009A503C">
            <w:pPr>
              <w:pStyle w:val="PreformattedText"/>
              <w:rPr>
                <w:color w:val="008800"/>
              </w:rPr>
            </w:pPr>
            <w:r>
              <w:rPr>
                <w:color w:val="008800"/>
              </w:rPr>
              <w:t>/** Called when the activity is first created. */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public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requestWindowFeature</w:t>
            </w:r>
            <w:proofErr w:type="spellEnd"/>
            <w:r>
              <w:t>(</w:t>
            </w:r>
            <w:proofErr w:type="spellStart"/>
            <w:r>
              <w:t>Window.FEATURE_NO_TITLE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getWindow</w:t>
            </w:r>
            <w:proofErr w:type="spellEnd"/>
            <w:r>
              <w:t>().</w:t>
            </w:r>
            <w:proofErr w:type="spellStart"/>
            <w:r>
              <w:t>setFlags</w:t>
            </w:r>
            <w:proofErr w:type="spellEnd"/>
            <w:r>
              <w:t>(</w:t>
            </w:r>
            <w:proofErr w:type="spellStart"/>
            <w:r>
              <w:t>WindowManager.LayoutParams.FLAG_FULLSCREEN</w:t>
            </w:r>
            <w:proofErr w:type="spellEnd"/>
            <w:r>
              <w:t>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</w:t>
            </w:r>
            <w:proofErr w:type="spellStart"/>
            <w:r>
              <w:t>WindowManager.LayoutParams.FLAG_FULLSCREEN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R.layout.main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view =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R.id.textView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view.setBackgroundColor</w:t>
            </w:r>
            <w:proofErr w:type="spellEnd"/>
            <w:r>
              <w:t>(</w:t>
            </w:r>
            <w:proofErr w:type="spellStart"/>
            <w:r>
              <w:t>Color.GREEN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sensorManager</w:t>
            </w:r>
            <w:proofErr w:type="spellEnd"/>
            <w:r>
              <w:t xml:space="preserve"> = (</w:t>
            </w:r>
            <w:proofErr w:type="spellStart"/>
            <w:r>
              <w:t>SensorManager</w:t>
            </w:r>
            <w:proofErr w:type="spellEnd"/>
            <w:r>
              <w:t xml:space="preserve">) </w:t>
            </w:r>
            <w:proofErr w:type="spellStart"/>
            <w:r>
              <w:t>getSystemService</w:t>
            </w:r>
            <w:proofErr w:type="spellEnd"/>
            <w:r>
              <w:t>(SENSOR_SERVICE);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lastUpdate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public void </w:t>
            </w:r>
            <w:proofErr w:type="spellStart"/>
            <w:r>
              <w:t>onSensorChanged</w:t>
            </w:r>
            <w:proofErr w:type="spellEnd"/>
            <w:r>
              <w:t>(</w:t>
            </w:r>
            <w:proofErr w:type="spellStart"/>
            <w:r>
              <w:t>SensorEvent</w:t>
            </w:r>
            <w:proofErr w:type="spellEnd"/>
            <w:r>
              <w:t xml:space="preserve"> event)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if (</w:t>
            </w:r>
            <w:proofErr w:type="spellStart"/>
            <w:r>
              <w:t>event.sensor.getType</w:t>
            </w:r>
            <w:proofErr w:type="spellEnd"/>
            <w:r>
              <w:t xml:space="preserve">() == </w:t>
            </w:r>
            <w:proofErr w:type="spellStart"/>
            <w:r>
              <w:t>Sensor.TYPE_ACCELEROMETER</w:t>
            </w:r>
            <w:proofErr w:type="spellEnd"/>
            <w:r>
              <w:t>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getAccelerometer</w:t>
            </w:r>
            <w:proofErr w:type="spellEnd"/>
            <w:r>
              <w:t>(event);</w:t>
            </w:r>
          </w:p>
          <w:p w:rsidR="00557F14" w:rsidRDefault="00557F14" w:rsidP="009A503C">
            <w:pPr>
              <w:pStyle w:val="PreformattedText"/>
            </w:pPr>
            <w:r>
              <w:t xml:space="preserve">  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private void </w:t>
            </w:r>
            <w:proofErr w:type="spellStart"/>
            <w:r>
              <w:t>getAccelerometer</w:t>
            </w:r>
            <w:proofErr w:type="spellEnd"/>
            <w:r>
              <w:t>(</w:t>
            </w:r>
            <w:proofErr w:type="spellStart"/>
            <w:r>
              <w:t>SensorEvent</w:t>
            </w:r>
            <w:proofErr w:type="spellEnd"/>
            <w:r>
              <w:t xml:space="preserve"> event)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float[] values = </w:t>
            </w:r>
            <w:proofErr w:type="spellStart"/>
            <w:r>
              <w:t>event.values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</w:t>
            </w:r>
            <w:r>
              <w:rPr>
                <w:rStyle w:val="Emphasis"/>
                <w:color w:val="008800"/>
              </w:rPr>
              <w:t>// Movement</w:t>
            </w:r>
          </w:p>
          <w:p w:rsidR="00557F14" w:rsidRDefault="00557F14" w:rsidP="009A503C">
            <w:pPr>
              <w:pStyle w:val="PreformattedText"/>
            </w:pPr>
            <w:r>
              <w:t xml:space="preserve">    float x = values[0];</w:t>
            </w:r>
          </w:p>
          <w:p w:rsidR="00557F14" w:rsidRDefault="00557F14" w:rsidP="009A503C">
            <w:pPr>
              <w:pStyle w:val="PreformattedText"/>
            </w:pPr>
            <w:r>
              <w:t xml:space="preserve">    float y = values[1];</w:t>
            </w:r>
          </w:p>
          <w:p w:rsidR="00557F14" w:rsidRDefault="00557F14" w:rsidP="009A503C">
            <w:pPr>
              <w:pStyle w:val="PreformattedText"/>
            </w:pPr>
            <w:r>
              <w:t xml:space="preserve">    float z = values[2];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float </w:t>
            </w:r>
            <w:proofErr w:type="spellStart"/>
            <w:r>
              <w:t>accelationSquareRoot</w:t>
            </w:r>
            <w:proofErr w:type="spellEnd"/>
            <w:r>
              <w:t xml:space="preserve"> = (x * x + y * y + z * z)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/ (</w:t>
            </w:r>
            <w:proofErr w:type="spellStart"/>
            <w:r>
              <w:t>SensorManager.GRAVITY_EARTH</w:t>
            </w:r>
            <w:proofErr w:type="spellEnd"/>
            <w:r>
              <w:t xml:space="preserve"> * </w:t>
            </w:r>
            <w:proofErr w:type="spellStart"/>
            <w:r>
              <w:t>SensorManager.GRAVITY_EARTH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long </w:t>
            </w:r>
            <w:proofErr w:type="spellStart"/>
            <w:r>
              <w:t>actualTime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if (</w:t>
            </w:r>
            <w:proofErr w:type="spellStart"/>
            <w:r>
              <w:t>accelationSquareRoot</w:t>
            </w:r>
            <w:proofErr w:type="spellEnd"/>
            <w:r>
              <w:t xml:space="preserve"> &gt;= 2) </w:t>
            </w:r>
            <w:r>
              <w:rPr>
                <w:rStyle w:val="Emphasis"/>
                <w:color w:val="008800"/>
              </w:rPr>
              <w:t>//</w:t>
            </w:r>
          </w:p>
          <w:p w:rsidR="00557F14" w:rsidRDefault="00557F14" w:rsidP="009A503C">
            <w:pPr>
              <w:pStyle w:val="PreformattedText"/>
            </w:pPr>
            <w:r>
              <w:t xml:space="preserve">   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if (</w:t>
            </w:r>
            <w:proofErr w:type="spellStart"/>
            <w:r>
              <w:t>actualTime</w:t>
            </w:r>
            <w:proofErr w:type="spellEnd"/>
            <w:r>
              <w:t xml:space="preserve"> - </w:t>
            </w:r>
            <w:proofErr w:type="spellStart"/>
            <w:r>
              <w:t>lastUpdate</w:t>
            </w:r>
            <w:proofErr w:type="spellEnd"/>
            <w:r>
              <w:t xml:space="preserve"> &lt; 200)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return;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}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lastUpdate</w:t>
            </w:r>
            <w:proofErr w:type="spellEnd"/>
            <w:r>
              <w:t xml:space="preserve"> = </w:t>
            </w:r>
            <w:proofErr w:type="spellStart"/>
            <w:r>
              <w:t>actualTime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Toast.makeText</w:t>
            </w:r>
            <w:proofErr w:type="spellEnd"/>
            <w:r>
              <w:t xml:space="preserve">(this, </w:t>
            </w:r>
            <w:r>
              <w:rPr>
                <w:color w:val="0000FF"/>
              </w:rPr>
              <w:t xml:space="preserve">"Device was </w:t>
            </w:r>
            <w:proofErr w:type="spellStart"/>
            <w:r>
              <w:rPr>
                <w:color w:val="0000FF"/>
              </w:rPr>
              <w:t>shuffed</w:t>
            </w:r>
            <w:proofErr w:type="spellEnd"/>
            <w:r>
              <w:rPr>
                <w:color w:val="0000FF"/>
              </w:rPr>
              <w:t>"</w:t>
            </w:r>
            <w:r>
              <w:t xml:space="preserve">, </w:t>
            </w:r>
            <w:proofErr w:type="spellStart"/>
            <w:r>
              <w:t>Toast.LENGTH_SHORT</w:t>
            </w:r>
            <w:proofErr w:type="spellEnd"/>
            <w:r>
              <w:t>)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  .show();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if (color)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</w:t>
            </w:r>
            <w:proofErr w:type="spellStart"/>
            <w:r>
              <w:t>view.setBackgroundColor</w:t>
            </w:r>
            <w:proofErr w:type="spellEnd"/>
            <w:r>
              <w:t>(</w:t>
            </w:r>
            <w:proofErr w:type="spellStart"/>
            <w:r>
              <w:t>Color.GREEN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  } else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</w:t>
            </w:r>
            <w:proofErr w:type="spellStart"/>
            <w:r>
              <w:t>view.setBackgroundColor</w:t>
            </w:r>
            <w:proofErr w:type="spellEnd"/>
            <w:r>
              <w:t>(</w:t>
            </w:r>
            <w:proofErr w:type="spellStart"/>
            <w:r>
              <w:t>Color.RED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}</w:t>
            </w:r>
          </w:p>
          <w:p w:rsidR="00557F14" w:rsidRDefault="00557F14" w:rsidP="009A503C">
            <w:pPr>
              <w:pStyle w:val="PreformattedText"/>
            </w:pPr>
            <w:r>
              <w:t xml:space="preserve">      color = !color;</w:t>
            </w:r>
          </w:p>
          <w:p w:rsidR="00557F14" w:rsidRDefault="00557F14" w:rsidP="009A503C">
            <w:pPr>
              <w:pStyle w:val="PreformattedText"/>
            </w:pPr>
            <w:r>
              <w:t xml:space="preserve">    }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public void </w:t>
            </w:r>
            <w:proofErr w:type="spellStart"/>
            <w:r>
              <w:t>onAccuracyChanged</w:t>
            </w:r>
            <w:proofErr w:type="spellEnd"/>
            <w:r>
              <w:t xml:space="preserve">(Sensor sensor, </w:t>
            </w:r>
            <w:proofErr w:type="spellStart"/>
            <w:r>
              <w:t>int</w:t>
            </w:r>
            <w:proofErr w:type="spellEnd"/>
            <w:r>
              <w:t xml:space="preserve"> accuracy) {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protected void </w:t>
            </w:r>
            <w:proofErr w:type="spellStart"/>
            <w:r>
              <w:t>onResume</w:t>
            </w:r>
            <w:proofErr w:type="spellEnd"/>
            <w:r>
              <w:t>()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super.onResume</w:t>
            </w:r>
            <w:proofErr w:type="spellEnd"/>
            <w:r>
              <w:t>();</w:t>
            </w:r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</w:t>
            </w:r>
            <w:r>
              <w:rPr>
                <w:rStyle w:val="Emphasis"/>
                <w:color w:val="008800"/>
              </w:rPr>
              <w:t>// register this class as a listener for the orientation and</w:t>
            </w:r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</w:t>
            </w:r>
            <w:r>
              <w:rPr>
                <w:rStyle w:val="Emphasis"/>
                <w:color w:val="008800"/>
              </w:rPr>
              <w:t>// accelerometer sensors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sensorManager.registerListener</w:t>
            </w:r>
            <w:proofErr w:type="spellEnd"/>
            <w:r>
              <w:t>(this,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</w:t>
            </w:r>
            <w:proofErr w:type="spellStart"/>
            <w:r>
              <w:t>sensorManager.getDefaultSensor</w:t>
            </w:r>
            <w:proofErr w:type="spellEnd"/>
            <w:r>
              <w:t>(</w:t>
            </w:r>
            <w:proofErr w:type="spellStart"/>
            <w:r>
              <w:t>Sensor.TYPE_ACCELEROMETER</w:t>
            </w:r>
            <w:proofErr w:type="spellEnd"/>
            <w:r>
              <w:t>),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</w:t>
            </w:r>
            <w:proofErr w:type="spellStart"/>
            <w:r>
              <w:t>SensorManager.SENSOR_DELAY_NORMAL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protected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</w:t>
            </w:r>
            <w:r>
              <w:rPr>
                <w:rStyle w:val="Emphasis"/>
                <w:color w:val="008800"/>
              </w:rPr>
              <w:t>// unregister listener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super.onPause</w:t>
            </w:r>
            <w:proofErr w:type="spellEnd"/>
            <w:r>
              <w:t>();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sensorManager.unregisterListener</w:t>
            </w:r>
            <w:proofErr w:type="spellEnd"/>
            <w:r>
              <w:t>(this);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  <w:spacing w:after="283"/>
            </w:pPr>
            <w:r>
              <w:t xml:space="preserve">} </w:t>
            </w:r>
          </w:p>
          <w:p w:rsidR="00557F14" w:rsidRDefault="00557F14" w:rsidP="009A503C">
            <w:pPr>
              <w:pStyle w:val="TableContents"/>
            </w:pPr>
          </w:p>
        </w:tc>
      </w:tr>
    </w:tbl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Heading2"/>
        <w:keepNext/>
        <w:widowControl w:val="0"/>
        <w:numPr>
          <w:ilvl w:val="1"/>
          <w:numId w:val="0"/>
        </w:numPr>
        <w:tabs>
          <w:tab w:val="num" w:pos="576"/>
        </w:tabs>
        <w:spacing w:before="240" w:after="1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 Building a compass </w:t>
      </w:r>
    </w:p>
    <w:p w:rsidR="00557F14" w:rsidRDefault="00557F14" w:rsidP="00557F14">
      <w:pPr>
        <w:pStyle w:val="BodyText"/>
      </w:pPr>
    </w:p>
    <w:p w:rsidR="00557F14" w:rsidRDefault="00557F14" w:rsidP="00557F14">
      <w:pPr>
        <w:pStyle w:val="BodyText"/>
        <w:rPr>
          <w:b/>
        </w:rPr>
      </w:pPr>
      <w:r>
        <w:rPr>
          <w:b/>
        </w:rPr>
        <w:t xml:space="preserve">Create a new Android project called </w:t>
      </w:r>
      <w:proofErr w:type="spellStart"/>
      <w:r>
        <w:rPr>
          <w:b/>
        </w:rPr>
        <w:t>sensor</w:t>
      </w:r>
      <w:r>
        <w:rPr>
          <w:rStyle w:val="Emphasis"/>
        </w:rPr>
        <w:t>compassapplication</w:t>
      </w:r>
      <w:proofErr w:type="spellEnd"/>
      <w:r>
        <w:rPr>
          <w:b/>
        </w:rPr>
        <w:t xml:space="preserve"> with an </w:t>
      </w:r>
      <w:r>
        <w:rPr>
          <w:rStyle w:val="SourceText"/>
          <w:b/>
        </w:rPr>
        <w:t>Activity</w:t>
      </w:r>
      <w:r>
        <w:rPr>
          <w:b/>
        </w:rPr>
        <w:t xml:space="preserve"> called </w:t>
      </w:r>
      <w:proofErr w:type="spellStart"/>
      <w:r>
        <w:rPr>
          <w:rStyle w:val="Emphasis"/>
        </w:rPr>
        <w:t>MainActivity</w:t>
      </w:r>
      <w:proofErr w:type="spellEnd"/>
      <w:r>
        <w:rPr>
          <w:b/>
        </w:rPr>
        <w:t xml:space="preserve">. </w:t>
      </w:r>
    </w:p>
    <w:p w:rsidR="00557F14" w:rsidRDefault="00557F14" w:rsidP="00557F14">
      <w:pPr>
        <w:pStyle w:val="BodyText"/>
      </w:pPr>
      <w:r>
        <w:t xml:space="preserve">Create the following custom </w:t>
      </w:r>
      <w:r>
        <w:rPr>
          <w:rStyle w:val="SourceText"/>
        </w:rPr>
        <w:t>View</w:t>
      </w:r>
      <w:r>
        <w:t xml:space="preserve"> class. </w:t>
      </w:r>
    </w:p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ListContents"/>
        <w:ind w:left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2"/>
      </w:tblGrid>
      <w:tr w:rsidR="00557F14" w:rsidTr="009A503C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android.content.Context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android.graphics.Canvas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android.graphics.Color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android.graphics.Paint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android.view.View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public class </w:t>
            </w:r>
            <w:proofErr w:type="spellStart"/>
            <w:r>
              <w:t>MyCompassView</w:t>
            </w:r>
            <w:proofErr w:type="spellEnd"/>
            <w:r>
              <w:t xml:space="preserve"> extends View {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private Paint </w:t>
            </w:r>
            <w:proofErr w:type="spellStart"/>
            <w:r>
              <w:t>paint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  private float position = 0;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public </w:t>
            </w:r>
            <w:proofErr w:type="spellStart"/>
            <w:r>
              <w:t>MyCompassView</w:t>
            </w:r>
            <w:proofErr w:type="spellEnd"/>
            <w:r>
              <w:t>(Context context)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super(context);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init</w:t>
            </w:r>
            <w:proofErr w:type="spellEnd"/>
            <w:r>
              <w:t>();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private void </w:t>
            </w:r>
            <w:proofErr w:type="spellStart"/>
            <w:r>
              <w:t>init</w:t>
            </w:r>
            <w:proofErr w:type="spellEnd"/>
            <w:r>
              <w:t>()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paint = new Paint();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paint.setAntiAlias</w:t>
            </w:r>
            <w:proofErr w:type="spellEnd"/>
            <w:r>
              <w:t>(true);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paint.setStrokeWidth</w:t>
            </w:r>
            <w:proofErr w:type="spellEnd"/>
            <w:r>
              <w:t>(2);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paint.setTextSize</w:t>
            </w:r>
            <w:proofErr w:type="spellEnd"/>
            <w:r>
              <w:t>(25);</w:t>
            </w:r>
          </w:p>
          <w:p w:rsidR="00557F14" w:rsidRDefault="00557F14" w:rsidP="009A503C">
            <w:pPr>
              <w:pStyle w:val="PreformattedText"/>
            </w:pPr>
            <w:r>
              <w:lastRenderedPageBreak/>
              <w:t xml:space="preserve">    </w:t>
            </w:r>
            <w:proofErr w:type="spellStart"/>
            <w:r>
              <w:t>paint.setStyle</w:t>
            </w:r>
            <w:proofErr w:type="spellEnd"/>
            <w:r>
              <w:t>(</w:t>
            </w:r>
            <w:proofErr w:type="spellStart"/>
            <w:r>
              <w:t>Paint.Style.STROKE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paint.setColor</w:t>
            </w:r>
            <w:proofErr w:type="spellEnd"/>
            <w:r>
              <w:t>(</w:t>
            </w:r>
            <w:proofErr w:type="spellStart"/>
            <w:r>
              <w:t>Color.WHITE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protected void </w:t>
            </w:r>
            <w:proofErr w:type="spellStart"/>
            <w:r>
              <w:t>onDraw</w:t>
            </w:r>
            <w:proofErr w:type="spellEnd"/>
            <w:r>
              <w:t>(Canvas canvas)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xPoint</w:t>
            </w:r>
            <w:proofErr w:type="spellEnd"/>
            <w:r>
              <w:t xml:space="preserve"> = </w:t>
            </w:r>
            <w:proofErr w:type="spellStart"/>
            <w:r>
              <w:t>getMeasuredWidth</w:t>
            </w:r>
            <w:proofErr w:type="spellEnd"/>
            <w:r>
              <w:t>() / 2;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yPoint</w:t>
            </w:r>
            <w:proofErr w:type="spellEnd"/>
            <w:r>
              <w:t xml:space="preserve"> = </w:t>
            </w:r>
            <w:proofErr w:type="spellStart"/>
            <w:r>
              <w:t>getMeasuredHeight</w:t>
            </w:r>
            <w:proofErr w:type="spellEnd"/>
            <w:r>
              <w:t>() / 2;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float radius = (float) (Math.max(</w:t>
            </w:r>
            <w:proofErr w:type="spellStart"/>
            <w:r>
              <w:t>xPoint</w:t>
            </w:r>
            <w:proofErr w:type="spellEnd"/>
            <w:r>
              <w:t xml:space="preserve">, </w:t>
            </w:r>
            <w:proofErr w:type="spellStart"/>
            <w:r>
              <w:t>yPoint</w:t>
            </w:r>
            <w:proofErr w:type="spellEnd"/>
            <w:r>
              <w:t>) * 0.6);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canvas.drawCircle</w:t>
            </w:r>
            <w:proofErr w:type="spellEnd"/>
            <w:r>
              <w:t>(</w:t>
            </w:r>
            <w:proofErr w:type="spellStart"/>
            <w:r>
              <w:t>xPoint</w:t>
            </w:r>
            <w:proofErr w:type="spellEnd"/>
            <w:r>
              <w:t xml:space="preserve">, </w:t>
            </w:r>
            <w:proofErr w:type="spellStart"/>
            <w:r>
              <w:t>yPoint</w:t>
            </w:r>
            <w:proofErr w:type="spellEnd"/>
            <w:r>
              <w:t>, radius, paint);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canvas.drawRect</w:t>
            </w:r>
            <w:proofErr w:type="spellEnd"/>
            <w:r>
              <w:t xml:space="preserve">(0, 0, </w:t>
            </w:r>
            <w:proofErr w:type="spellStart"/>
            <w:r>
              <w:t>getMeasuredWidth</w:t>
            </w:r>
            <w:proofErr w:type="spellEnd"/>
            <w:r>
              <w:t xml:space="preserve">(), </w:t>
            </w:r>
            <w:proofErr w:type="spellStart"/>
            <w:r>
              <w:t>getMeasuredHeight</w:t>
            </w:r>
            <w:proofErr w:type="spellEnd"/>
            <w:r>
              <w:t>(), paint);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</w:t>
            </w:r>
            <w:r>
              <w:rPr>
                <w:rStyle w:val="Emphasis"/>
                <w:color w:val="008800"/>
              </w:rPr>
              <w:t>// 3.143 is a good approximation for the circle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canvas.drawLine</w:t>
            </w:r>
            <w:proofErr w:type="spellEnd"/>
            <w:r>
              <w:t>(</w:t>
            </w:r>
            <w:proofErr w:type="spellStart"/>
            <w:r>
              <w:t>xPoint</w:t>
            </w:r>
            <w:proofErr w:type="spellEnd"/>
            <w:r>
              <w:t>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</w:t>
            </w:r>
            <w:proofErr w:type="spellStart"/>
            <w:r>
              <w:t>yPoint</w:t>
            </w:r>
            <w:proofErr w:type="spellEnd"/>
            <w:r>
              <w:t>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(float) (</w:t>
            </w:r>
            <w:proofErr w:type="spellStart"/>
            <w:r>
              <w:t>xPoint</w:t>
            </w:r>
            <w:proofErr w:type="spellEnd"/>
            <w:r>
              <w:t xml:space="preserve"> + radius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    * Math.sin((double) (-position) / 180 * 3.143)),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(float) (</w:t>
            </w:r>
            <w:proofErr w:type="spellStart"/>
            <w:r>
              <w:t>yPoint</w:t>
            </w:r>
            <w:proofErr w:type="spellEnd"/>
            <w:r>
              <w:t xml:space="preserve"> - radius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    * Math.cos((double) (-position) / 180 * 3.143)), paint);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canvas.drawText</w:t>
            </w:r>
            <w:proofErr w:type="spellEnd"/>
            <w:r>
              <w:t>(</w:t>
            </w:r>
            <w:proofErr w:type="spellStart"/>
            <w:r>
              <w:t>String.valueOf</w:t>
            </w:r>
            <w:proofErr w:type="spellEnd"/>
            <w:r>
              <w:t xml:space="preserve">(position), </w:t>
            </w:r>
            <w:proofErr w:type="spellStart"/>
            <w:r>
              <w:t>xPoint</w:t>
            </w:r>
            <w:proofErr w:type="spellEnd"/>
            <w:r>
              <w:t xml:space="preserve">, </w:t>
            </w:r>
            <w:proofErr w:type="spellStart"/>
            <w:r>
              <w:t>yPoint</w:t>
            </w:r>
            <w:proofErr w:type="spellEnd"/>
            <w:r>
              <w:t>, paint);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public void </w:t>
            </w:r>
            <w:proofErr w:type="spellStart"/>
            <w:r>
              <w:t>updateData</w:t>
            </w:r>
            <w:proofErr w:type="spellEnd"/>
            <w:r>
              <w:t>(float position)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this.position</w:t>
            </w:r>
            <w:proofErr w:type="spellEnd"/>
            <w:r>
              <w:t xml:space="preserve"> = position;</w:t>
            </w:r>
          </w:p>
          <w:p w:rsidR="00557F14" w:rsidRDefault="00557F14" w:rsidP="009A503C">
            <w:pPr>
              <w:pStyle w:val="PreformattedText"/>
            </w:pPr>
            <w:r>
              <w:t xml:space="preserve">    invalidate();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spacing w:after="283"/>
            </w:pPr>
            <w:r>
              <w:t xml:space="preserve">} </w:t>
            </w:r>
          </w:p>
          <w:p w:rsidR="00557F14" w:rsidRDefault="00557F14" w:rsidP="009A503C">
            <w:pPr>
              <w:pStyle w:val="TableContents"/>
            </w:pPr>
          </w:p>
        </w:tc>
      </w:tr>
    </w:tbl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ListContents"/>
        <w:ind w:left="0"/>
        <w:rPr>
          <w:b/>
        </w:rPr>
      </w:pPr>
      <w:r>
        <w:rPr>
          <w:b/>
        </w:rPr>
        <w:t xml:space="preserve">Change the coding of your </w:t>
      </w:r>
      <w:r>
        <w:rPr>
          <w:rStyle w:val="SourceText"/>
          <w:b/>
        </w:rPr>
        <w:t>Activity</w:t>
      </w:r>
      <w:r>
        <w:rPr>
          <w:b/>
        </w:rPr>
        <w:t xml:space="preserve">. </w:t>
      </w:r>
    </w:p>
    <w:p w:rsidR="00557F14" w:rsidRDefault="00557F14" w:rsidP="00557F14">
      <w:pPr>
        <w:pStyle w:val="ListContents"/>
        <w:ind w:left="0"/>
      </w:pPr>
    </w:p>
    <w:p w:rsidR="00557F14" w:rsidRDefault="00557F14" w:rsidP="00557F14">
      <w:pPr>
        <w:pStyle w:val="ListContents"/>
        <w:ind w:left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2"/>
      </w:tblGrid>
      <w:tr w:rsidR="00557F14" w:rsidTr="009A503C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android.app.Activity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android.content.Context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android.hardware.SensorEvent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android.hardware.SensorEventListener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android.hardware.SensorManager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android.util.Log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import </w:t>
            </w:r>
            <w:proofErr w:type="spellStart"/>
            <w:r>
              <w:t>android.widget.Toast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Activity {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private static </w:t>
            </w:r>
            <w:proofErr w:type="spellStart"/>
            <w:r>
              <w:t>SensorManager</w:t>
            </w:r>
            <w:proofErr w:type="spellEnd"/>
            <w:r>
              <w:t xml:space="preserve"> </w:t>
            </w:r>
            <w:proofErr w:type="spellStart"/>
            <w:r>
              <w:t>sensorService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  private </w:t>
            </w:r>
            <w:proofErr w:type="spellStart"/>
            <w:r>
              <w:t>MyCompassView</w:t>
            </w:r>
            <w:proofErr w:type="spellEnd"/>
            <w:r>
              <w:t xml:space="preserve"> </w:t>
            </w:r>
            <w:proofErr w:type="spellStart"/>
            <w:r>
              <w:t>compassView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  <w:r>
              <w:t xml:space="preserve">  private Sensor </w:t>
            </w:r>
            <w:proofErr w:type="spellStart"/>
            <w:r>
              <w:t>sensor</w:t>
            </w:r>
            <w:proofErr w:type="spellEnd"/>
            <w:r>
              <w:t>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</w:t>
            </w:r>
          </w:p>
          <w:p w:rsidR="00557F14" w:rsidRDefault="00557F14" w:rsidP="009A503C">
            <w:pPr>
              <w:pStyle w:val="PreformattedText"/>
              <w:rPr>
                <w:color w:val="008800"/>
              </w:rPr>
            </w:pPr>
            <w:r>
              <w:rPr>
                <w:color w:val="008800"/>
              </w:rPr>
              <w:t>/** Called when the activity is first created. */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public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compassView</w:t>
            </w:r>
            <w:proofErr w:type="spellEnd"/>
            <w:r>
              <w:t xml:space="preserve"> = new </w:t>
            </w:r>
            <w:proofErr w:type="spellStart"/>
            <w:r>
              <w:t>MyCompassView</w:t>
            </w:r>
            <w:proofErr w:type="spellEnd"/>
            <w:r>
              <w:t>(this);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compassView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sensorService</w:t>
            </w:r>
            <w:proofErr w:type="spellEnd"/>
            <w:r>
              <w:t xml:space="preserve"> = (</w:t>
            </w:r>
            <w:proofErr w:type="spellStart"/>
            <w:r>
              <w:t>SensorManager</w:t>
            </w:r>
            <w:proofErr w:type="spellEnd"/>
            <w:r>
              <w:t xml:space="preserve">) </w:t>
            </w:r>
            <w:proofErr w:type="spellStart"/>
            <w:r>
              <w:t>getSystemService</w:t>
            </w:r>
            <w:proofErr w:type="spellEnd"/>
            <w:r>
              <w:t>(</w:t>
            </w:r>
            <w:proofErr w:type="spellStart"/>
            <w:r>
              <w:t>Context.SENSOR_SERVICE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sensor = </w:t>
            </w:r>
            <w:proofErr w:type="spellStart"/>
            <w:r>
              <w:t>sensorService.getDefaultSensor</w:t>
            </w:r>
            <w:proofErr w:type="spellEnd"/>
            <w:r>
              <w:t>(</w:t>
            </w:r>
            <w:proofErr w:type="spellStart"/>
            <w:r>
              <w:t>Sensor.TYPE_ORIENTATION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if (sensor != null)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sensorService.registerListener</w:t>
            </w:r>
            <w:proofErr w:type="spellEnd"/>
            <w:r>
              <w:t>(</w:t>
            </w:r>
            <w:proofErr w:type="spellStart"/>
            <w:r>
              <w:t>mySensorEventListener</w:t>
            </w:r>
            <w:proofErr w:type="spellEnd"/>
            <w:r>
              <w:t>, sensor,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  </w:t>
            </w:r>
            <w:proofErr w:type="spellStart"/>
            <w:r>
              <w:t>SensorManager.SENSOR_DELAY_NORMAL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Log.i</w:t>
            </w:r>
            <w:proofErr w:type="spellEnd"/>
            <w:r>
              <w:t>(</w:t>
            </w:r>
            <w:r>
              <w:rPr>
                <w:color w:val="0000FF"/>
              </w:rPr>
              <w:t xml:space="preserve">"Compass </w:t>
            </w:r>
            <w:proofErr w:type="spellStart"/>
            <w:r>
              <w:rPr>
                <w:color w:val="0000FF"/>
              </w:rPr>
              <w:t>MainActivity</w:t>
            </w:r>
            <w:proofErr w:type="spellEnd"/>
            <w:r>
              <w:rPr>
                <w:color w:val="0000FF"/>
              </w:rPr>
              <w:t>"</w:t>
            </w:r>
            <w:r>
              <w:t xml:space="preserve">, </w:t>
            </w:r>
            <w:r>
              <w:rPr>
                <w:color w:val="0000FF"/>
              </w:rPr>
              <w:t>"</w:t>
            </w:r>
            <w:proofErr w:type="spellStart"/>
            <w:r>
              <w:rPr>
                <w:color w:val="0000FF"/>
              </w:rPr>
              <w:t>Registerered</w:t>
            </w:r>
            <w:proofErr w:type="spellEnd"/>
            <w:r>
              <w:rPr>
                <w:color w:val="0000FF"/>
              </w:rPr>
              <w:t xml:space="preserve"> for ORIENTATION Sensor"</w:t>
            </w:r>
            <w:r>
              <w:t>);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  } else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Log.e</w:t>
            </w:r>
            <w:proofErr w:type="spellEnd"/>
            <w:r>
              <w:t>(</w:t>
            </w:r>
            <w:r>
              <w:rPr>
                <w:color w:val="0000FF"/>
              </w:rPr>
              <w:t xml:space="preserve">"Compass </w:t>
            </w:r>
            <w:proofErr w:type="spellStart"/>
            <w:r>
              <w:rPr>
                <w:color w:val="0000FF"/>
              </w:rPr>
              <w:t>MainActivity</w:t>
            </w:r>
            <w:proofErr w:type="spellEnd"/>
            <w:r>
              <w:rPr>
                <w:color w:val="0000FF"/>
              </w:rPr>
              <w:t>"</w:t>
            </w:r>
            <w:r>
              <w:t xml:space="preserve">, </w:t>
            </w:r>
            <w:r>
              <w:rPr>
                <w:color w:val="0000FF"/>
              </w:rPr>
              <w:t>"</w:t>
            </w:r>
            <w:proofErr w:type="spellStart"/>
            <w:r>
              <w:rPr>
                <w:color w:val="0000FF"/>
              </w:rPr>
              <w:t>Registerered</w:t>
            </w:r>
            <w:proofErr w:type="spellEnd"/>
            <w:r>
              <w:rPr>
                <w:color w:val="0000FF"/>
              </w:rPr>
              <w:t xml:space="preserve"> for ORIENTATION Sensor"</w:t>
            </w:r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Toast.makeText</w:t>
            </w:r>
            <w:proofErr w:type="spellEnd"/>
            <w:r>
              <w:t xml:space="preserve">(this, </w:t>
            </w:r>
            <w:r>
              <w:rPr>
                <w:color w:val="0000FF"/>
              </w:rPr>
              <w:t>"ORIENTATION Sensor not found"</w:t>
            </w:r>
            <w:r>
              <w:t>,</w:t>
            </w:r>
          </w:p>
          <w:p w:rsidR="00557F14" w:rsidRDefault="00557F14" w:rsidP="009A503C">
            <w:pPr>
              <w:pStyle w:val="PreformattedText"/>
            </w:pPr>
            <w:r>
              <w:t xml:space="preserve">          </w:t>
            </w:r>
            <w:proofErr w:type="spellStart"/>
            <w:r>
              <w:t>Toast.LENGTH_LONG</w:t>
            </w:r>
            <w:proofErr w:type="spellEnd"/>
            <w:r>
              <w:t>).show();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finish();</w:t>
            </w:r>
          </w:p>
          <w:p w:rsidR="00557F14" w:rsidRDefault="00557F14" w:rsidP="009A503C">
            <w:pPr>
              <w:pStyle w:val="PreformattedText"/>
            </w:pPr>
            <w:r>
              <w:t xml:space="preserve">    }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</w:pPr>
            <w:r>
              <w:t xml:space="preserve">  private </w:t>
            </w:r>
            <w:proofErr w:type="spellStart"/>
            <w:r>
              <w:t>SensorEventListener</w:t>
            </w:r>
            <w:proofErr w:type="spellEnd"/>
            <w:r>
              <w:t xml:space="preserve"> </w:t>
            </w:r>
            <w:proofErr w:type="spellStart"/>
            <w:r>
              <w:t>mySensorEventListener</w:t>
            </w:r>
            <w:proofErr w:type="spellEnd"/>
            <w:r>
              <w:t xml:space="preserve"> = new </w:t>
            </w:r>
            <w:proofErr w:type="spellStart"/>
            <w:r>
              <w:t>SensorEventListener</w:t>
            </w:r>
            <w:proofErr w:type="spellEnd"/>
            <w:r>
              <w:t>() {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  public void </w:t>
            </w:r>
            <w:proofErr w:type="spellStart"/>
            <w:r>
              <w:t>onAccuracyChanged</w:t>
            </w:r>
            <w:proofErr w:type="spellEnd"/>
            <w:r>
              <w:t xml:space="preserve">(Sensor sensor, </w:t>
            </w:r>
            <w:proofErr w:type="spellStart"/>
            <w:r>
              <w:t>int</w:t>
            </w:r>
            <w:proofErr w:type="spellEnd"/>
            <w:r>
              <w:t xml:space="preserve"> accuracy)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  public void </w:t>
            </w:r>
            <w:proofErr w:type="spellStart"/>
            <w:r>
              <w:t>onSensorChanged</w:t>
            </w:r>
            <w:proofErr w:type="spellEnd"/>
            <w:r>
              <w:t>(</w:t>
            </w:r>
            <w:proofErr w:type="spellStart"/>
            <w:r>
              <w:t>SensorEvent</w:t>
            </w:r>
            <w:proofErr w:type="spellEnd"/>
            <w:r>
              <w:t xml:space="preserve"> event) {</w:t>
            </w:r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  </w:t>
            </w:r>
            <w:r>
              <w:rPr>
                <w:rStyle w:val="Emphasis"/>
                <w:color w:val="008800"/>
              </w:rPr>
              <w:t xml:space="preserve">// angle between the magnetic north </w:t>
            </w:r>
            <w:proofErr w:type="spellStart"/>
            <w:r>
              <w:rPr>
                <w:rStyle w:val="Emphasis"/>
                <w:color w:val="008800"/>
              </w:rPr>
              <w:t>directio</w:t>
            </w:r>
            <w:proofErr w:type="spellEnd"/>
          </w:p>
          <w:p w:rsidR="00557F14" w:rsidRDefault="00557F14" w:rsidP="009A503C">
            <w:pPr>
              <w:pStyle w:val="PreformattedText"/>
              <w:rPr>
                <w:rStyle w:val="Emphasis"/>
                <w:color w:val="008800"/>
              </w:rPr>
            </w:pPr>
            <w:r>
              <w:t xml:space="preserve">      </w:t>
            </w:r>
            <w:r>
              <w:rPr>
                <w:rStyle w:val="Emphasis"/>
                <w:color w:val="008800"/>
              </w:rPr>
              <w:t>// 0=North, 90=East, 180=South, 270=West</w:t>
            </w:r>
          </w:p>
          <w:p w:rsidR="00557F14" w:rsidRDefault="00557F14" w:rsidP="009A503C">
            <w:pPr>
              <w:pStyle w:val="PreformattedText"/>
            </w:pPr>
            <w:r>
              <w:t xml:space="preserve">      float azimuth = </w:t>
            </w:r>
            <w:proofErr w:type="spellStart"/>
            <w:r>
              <w:t>event.values</w:t>
            </w:r>
            <w:proofErr w:type="spellEnd"/>
            <w:r>
              <w:t>[0];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compassView.updateData</w:t>
            </w:r>
            <w:proofErr w:type="spellEnd"/>
            <w:r>
              <w:t>(azimuth);</w:t>
            </w:r>
          </w:p>
          <w:p w:rsidR="00557F14" w:rsidRDefault="00557F14" w:rsidP="009A503C">
            <w:pPr>
              <w:pStyle w:val="PreformattedText"/>
            </w:pPr>
            <w:r>
              <w:t xml:space="preserve">    }</w:t>
            </w:r>
          </w:p>
          <w:p w:rsidR="00557F14" w:rsidRDefault="00557F14" w:rsidP="009A503C">
            <w:pPr>
              <w:pStyle w:val="PreformattedText"/>
            </w:pPr>
            <w:r>
              <w:t xml:space="preserve">  };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rPr>
                <w:rStyle w:val="Emphasis"/>
                <w:color w:val="808080"/>
              </w:rPr>
            </w:pPr>
            <w:r>
              <w:t xml:space="preserve">  </w:t>
            </w:r>
            <w:r>
              <w:rPr>
                <w:rStyle w:val="Emphasis"/>
                <w:color w:val="808080"/>
              </w:rPr>
              <w:t>@Override</w:t>
            </w:r>
          </w:p>
          <w:p w:rsidR="00557F14" w:rsidRDefault="00557F14" w:rsidP="009A503C">
            <w:pPr>
              <w:pStyle w:val="PreformattedText"/>
            </w:pPr>
            <w:r>
              <w:t xml:space="preserve">  protected void </w:t>
            </w:r>
            <w:proofErr w:type="spellStart"/>
            <w:r>
              <w:t>onDestroy</w:t>
            </w:r>
            <w:proofErr w:type="spellEnd"/>
            <w:r>
              <w:t>()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</w:t>
            </w:r>
            <w:proofErr w:type="spellStart"/>
            <w:r>
              <w:t>super.onDestroy</w:t>
            </w:r>
            <w:proofErr w:type="spellEnd"/>
            <w:r>
              <w:t>();</w:t>
            </w:r>
          </w:p>
          <w:p w:rsidR="00557F14" w:rsidRDefault="00557F14" w:rsidP="009A503C">
            <w:pPr>
              <w:pStyle w:val="PreformattedText"/>
            </w:pPr>
            <w:r>
              <w:t xml:space="preserve">    if (sensor != null) {</w:t>
            </w:r>
          </w:p>
          <w:p w:rsidR="00557F14" w:rsidRDefault="00557F14" w:rsidP="009A503C">
            <w:pPr>
              <w:pStyle w:val="PreformattedText"/>
            </w:pPr>
            <w:r>
              <w:t xml:space="preserve">      </w:t>
            </w:r>
            <w:proofErr w:type="spellStart"/>
            <w:r>
              <w:t>sensorService.unregisterListener</w:t>
            </w:r>
            <w:proofErr w:type="spellEnd"/>
            <w:r>
              <w:t>(</w:t>
            </w:r>
            <w:proofErr w:type="spellStart"/>
            <w:r>
              <w:t>mySensorEventListener</w:t>
            </w:r>
            <w:proofErr w:type="spellEnd"/>
            <w:r>
              <w:t>);</w:t>
            </w:r>
          </w:p>
          <w:p w:rsidR="00557F14" w:rsidRDefault="00557F14" w:rsidP="009A503C">
            <w:pPr>
              <w:pStyle w:val="PreformattedText"/>
            </w:pPr>
            <w:r>
              <w:t xml:space="preserve">    }</w:t>
            </w:r>
          </w:p>
          <w:p w:rsidR="00557F14" w:rsidRDefault="00557F14" w:rsidP="009A503C">
            <w:pPr>
              <w:pStyle w:val="PreformattedText"/>
            </w:pPr>
            <w:r>
              <w:t xml:space="preserve">  }</w:t>
            </w:r>
          </w:p>
          <w:p w:rsidR="00557F14" w:rsidRDefault="00557F14" w:rsidP="009A503C">
            <w:pPr>
              <w:pStyle w:val="PreformattedText"/>
            </w:pPr>
          </w:p>
          <w:p w:rsidR="00557F14" w:rsidRDefault="00557F14" w:rsidP="009A503C">
            <w:pPr>
              <w:pStyle w:val="PreformattedText"/>
              <w:spacing w:after="283"/>
            </w:pPr>
            <w:r>
              <w:t xml:space="preserve">} </w:t>
            </w:r>
          </w:p>
          <w:p w:rsidR="00557F14" w:rsidRDefault="00557F14" w:rsidP="009A503C">
            <w:pPr>
              <w:pStyle w:val="TableContents"/>
            </w:pPr>
          </w:p>
        </w:tc>
      </w:tr>
    </w:tbl>
    <w:p w:rsidR="00557F14" w:rsidRDefault="00557F14" w:rsidP="00557F14">
      <w:pPr>
        <w:pStyle w:val="ListContents"/>
        <w:ind w:left="0"/>
      </w:pPr>
    </w:p>
    <w:p w:rsidR="00557F14" w:rsidRPr="00F11F4F" w:rsidRDefault="00557F14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534600"/>
    <w:rsid w:val="00557F14"/>
    <w:rsid w:val="00600281"/>
    <w:rsid w:val="00772EC1"/>
    <w:rsid w:val="007D27E8"/>
    <w:rsid w:val="008260DE"/>
    <w:rsid w:val="00826918"/>
    <w:rsid w:val="00874725"/>
    <w:rsid w:val="00891C07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BC17E1"/>
    <w:rsid w:val="00C46615"/>
    <w:rsid w:val="00CB64F0"/>
    <w:rsid w:val="00D12959"/>
    <w:rsid w:val="00D67E84"/>
    <w:rsid w:val="00DB580D"/>
    <w:rsid w:val="00E4062F"/>
    <w:rsid w:val="00E45242"/>
    <w:rsid w:val="00E816EC"/>
    <w:rsid w:val="00F11F4F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  <w:style w:type="character" w:customStyle="1" w:styleId="SourceText">
    <w:name w:val="Source Text"/>
    <w:rsid w:val="00557F14"/>
    <w:rPr>
      <w:rFonts w:ascii="Courier New" w:eastAsia="NSimSun" w:hAnsi="Courier New" w:cs="Courier New"/>
    </w:rPr>
  </w:style>
  <w:style w:type="character" w:styleId="Emphasis">
    <w:name w:val="Emphasis"/>
    <w:qFormat/>
    <w:rsid w:val="00557F14"/>
    <w:rPr>
      <w:i/>
      <w:iCs/>
    </w:rPr>
  </w:style>
  <w:style w:type="paragraph" w:customStyle="1" w:styleId="ListHeading">
    <w:name w:val="List Heading"/>
    <w:basedOn w:val="Normal"/>
    <w:next w:val="ListContents"/>
    <w:rsid w:val="00557F1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ListContents">
    <w:name w:val="List Contents"/>
    <w:basedOn w:val="Normal"/>
    <w:rsid w:val="00557F14"/>
    <w:pPr>
      <w:widowControl w:val="0"/>
      <w:suppressAutoHyphens/>
      <w:spacing w:after="0" w:line="240" w:lineRule="auto"/>
      <w:ind w:left="567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557F14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PreformattedText">
    <w:name w:val="Preformatted Text"/>
    <w:basedOn w:val="Normal"/>
    <w:rsid w:val="00557F1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27</cp:revision>
  <dcterms:created xsi:type="dcterms:W3CDTF">2015-08-24T03:38:00Z</dcterms:created>
  <dcterms:modified xsi:type="dcterms:W3CDTF">2015-09-18T11:15:00Z</dcterms:modified>
</cp:coreProperties>
</file>