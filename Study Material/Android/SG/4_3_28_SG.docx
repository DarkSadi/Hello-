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Pr="00714527" w:rsidRDefault="00D67E84" w:rsidP="00927735">
      <w:pPr>
        <w:autoSpaceDE w:val="0"/>
        <w:autoSpaceDN w:val="0"/>
        <w:adjustRightInd w:val="0"/>
        <w:spacing w:after="0" w:line="240" w:lineRule="auto"/>
        <w:jc w:val="center"/>
        <w:rPr>
          <w:rFonts w:ascii="CMR17" w:hAnsi="CMR17" w:cs="CMR17"/>
          <w:sz w:val="30"/>
          <w:szCs w:val="34"/>
        </w:rPr>
      </w:pPr>
      <w:r w:rsidRPr="00714527">
        <w:rPr>
          <w:rFonts w:ascii="CMR17" w:hAnsi="CMR17" w:cs="CMR17"/>
          <w:sz w:val="34"/>
          <w:szCs w:val="34"/>
        </w:rPr>
        <w:t xml:space="preserve">Module: </w:t>
      </w:r>
      <w:r w:rsidR="00927735" w:rsidRPr="00714527">
        <w:rPr>
          <w:rFonts w:ascii="CMR17" w:hAnsi="CMR17" w:cs="CMR17"/>
          <w:sz w:val="34"/>
          <w:szCs w:val="34"/>
        </w:rPr>
        <w:t>Mobile Application development (Android)</w:t>
      </w:r>
      <w:r w:rsidR="00927735" w:rsidRPr="00714527">
        <w:rPr>
          <w:rFonts w:ascii="CMR17" w:hAnsi="CMR17" w:cs="CMR17"/>
          <w:sz w:val="30"/>
          <w:szCs w:val="34"/>
        </w:rPr>
        <w:t xml:space="preserve"> </w:t>
      </w:r>
    </w:p>
    <w:p w:rsidR="00DB580D" w:rsidRPr="00714527" w:rsidRDefault="00AF2332" w:rsidP="00714527">
      <w:pPr>
        <w:autoSpaceDE w:val="0"/>
        <w:autoSpaceDN w:val="0"/>
        <w:adjustRightInd w:val="0"/>
        <w:jc w:val="center"/>
        <w:rPr>
          <w:rFonts w:ascii="Verdana" w:hAnsi="Verdana" w:cs="CMR12"/>
          <w:sz w:val="20"/>
          <w:szCs w:val="20"/>
        </w:rPr>
      </w:pPr>
      <w:r w:rsidRPr="00714527">
        <w:rPr>
          <w:rFonts w:ascii="CMR17" w:hAnsi="CMR17" w:cs="CMR17"/>
          <w:sz w:val="34"/>
          <w:szCs w:val="34"/>
        </w:rPr>
        <w:t>Session</w:t>
      </w:r>
      <w:r w:rsidR="001537F0" w:rsidRPr="00714527">
        <w:rPr>
          <w:rFonts w:ascii="CMR17" w:hAnsi="CMR17" w:cs="CMR17"/>
          <w:sz w:val="34"/>
          <w:szCs w:val="34"/>
        </w:rPr>
        <w:t xml:space="preserve"> </w:t>
      </w:r>
      <w:r w:rsidR="00714527" w:rsidRPr="00714527">
        <w:rPr>
          <w:rFonts w:ascii="CMR17" w:hAnsi="CMR17" w:cs="CMR17"/>
          <w:sz w:val="34"/>
          <w:szCs w:val="34"/>
        </w:rPr>
        <w:t>28</w:t>
      </w:r>
      <w:r w:rsidR="00534600" w:rsidRPr="00714527">
        <w:rPr>
          <w:rFonts w:ascii="CMR17" w:hAnsi="CMR17" w:cs="CMR17"/>
          <w:sz w:val="34"/>
          <w:szCs w:val="34"/>
        </w:rPr>
        <w:t>:</w:t>
      </w:r>
      <w:r w:rsidR="00B912F3" w:rsidRPr="00714527">
        <w:rPr>
          <w:rFonts w:ascii="CMR17" w:hAnsi="CMR17" w:cs="CMR17"/>
          <w:sz w:val="34"/>
          <w:szCs w:val="34"/>
        </w:rPr>
        <w:t xml:space="preserve"> </w:t>
      </w:r>
      <w:r w:rsidR="00714527" w:rsidRPr="00714527">
        <w:rPr>
          <w:rFonts w:ascii="CMR17" w:hAnsi="CMR17" w:cs="CMR17"/>
          <w:sz w:val="34"/>
          <w:szCs w:val="34"/>
        </w:rPr>
        <w:t>Android Services</w:t>
      </w:r>
    </w:p>
    <w:p w:rsidR="00E45242" w:rsidRPr="00714527" w:rsidRDefault="00E45242" w:rsidP="00B912F3">
      <w:pPr>
        <w:rPr>
          <w:rFonts w:ascii="CMBX12" w:hAnsi="CMBX12" w:cs="CMBX12"/>
          <w:sz w:val="34"/>
          <w:szCs w:val="34"/>
        </w:rPr>
      </w:pPr>
    </w:p>
    <w:p w:rsidR="00714527" w:rsidRPr="00714527" w:rsidRDefault="00714527" w:rsidP="00714527">
      <w:pPr>
        <w:jc w:val="center"/>
        <w:rPr>
          <w:rFonts w:ascii="CMBX12" w:hAnsi="CMBX12" w:cs="CMBX12"/>
          <w:b/>
          <w:sz w:val="52"/>
          <w:szCs w:val="34"/>
        </w:rPr>
      </w:pPr>
      <w:r w:rsidRPr="00714527">
        <w:rPr>
          <w:rFonts w:ascii="CMR17" w:hAnsi="CMR17" w:cs="CMR17"/>
          <w:b/>
          <w:sz w:val="52"/>
          <w:szCs w:val="34"/>
        </w:rPr>
        <w:t>Android Services</w:t>
      </w:r>
    </w:p>
    <w:p w:rsidR="00714527" w:rsidRPr="00714527" w:rsidRDefault="00714527" w:rsidP="00B912F3">
      <w:pPr>
        <w:rPr>
          <w:rFonts w:ascii="CMBX12" w:hAnsi="CMBX12" w:cs="CMBX12"/>
          <w:sz w:val="34"/>
          <w:szCs w:val="34"/>
        </w:rPr>
      </w:pPr>
    </w:p>
    <w:p w:rsidR="00714527" w:rsidRPr="00714527" w:rsidRDefault="00714527" w:rsidP="00714527">
      <w:pPr>
        <w:pStyle w:val="ListParagraph"/>
        <w:numPr>
          <w:ilvl w:val="0"/>
          <w:numId w:val="16"/>
        </w:numPr>
        <w:rPr>
          <w:rFonts w:ascii="CMBX12" w:hAnsi="CMBX12" w:cs="CMBX12"/>
          <w:sz w:val="34"/>
          <w:szCs w:val="34"/>
        </w:rPr>
      </w:pPr>
      <w:r w:rsidRPr="00714527">
        <w:rPr>
          <w:rFonts w:ascii="CMBX12" w:hAnsi="CMBX12" w:cs="CMBX12"/>
          <w:sz w:val="34"/>
          <w:szCs w:val="34"/>
        </w:rPr>
        <w:t>The Basics</w:t>
      </w:r>
    </w:p>
    <w:p w:rsidR="00714527" w:rsidRPr="00714527" w:rsidRDefault="00714527" w:rsidP="00714527">
      <w:pPr>
        <w:pStyle w:val="ListParagraph"/>
        <w:numPr>
          <w:ilvl w:val="0"/>
          <w:numId w:val="16"/>
        </w:numPr>
        <w:rPr>
          <w:rFonts w:ascii="CMBX12" w:hAnsi="CMBX12" w:cs="CMBX12"/>
          <w:sz w:val="34"/>
          <w:szCs w:val="34"/>
        </w:rPr>
      </w:pPr>
      <w:r w:rsidRPr="00714527">
        <w:rPr>
          <w:rFonts w:ascii="CMBX12" w:hAnsi="CMBX12" w:cs="CMBX12"/>
          <w:sz w:val="34"/>
          <w:szCs w:val="34"/>
        </w:rPr>
        <w:t>Declaring a service in the manifest</w:t>
      </w:r>
    </w:p>
    <w:p w:rsidR="00714527" w:rsidRPr="00714527" w:rsidRDefault="00714527" w:rsidP="00714527">
      <w:pPr>
        <w:pStyle w:val="ListParagraph"/>
        <w:numPr>
          <w:ilvl w:val="0"/>
          <w:numId w:val="16"/>
        </w:numPr>
        <w:rPr>
          <w:rFonts w:ascii="CMBX12" w:hAnsi="CMBX12" w:cs="CMBX12"/>
          <w:sz w:val="34"/>
          <w:szCs w:val="34"/>
        </w:rPr>
      </w:pPr>
      <w:r w:rsidRPr="00714527">
        <w:rPr>
          <w:rFonts w:ascii="CMBX12" w:hAnsi="CMBX12" w:cs="CMBX12"/>
          <w:sz w:val="34"/>
          <w:szCs w:val="34"/>
        </w:rPr>
        <w:t>Creating a Started Service</w:t>
      </w:r>
    </w:p>
    <w:p w:rsidR="00714527" w:rsidRPr="00714527" w:rsidRDefault="00714527" w:rsidP="00714527">
      <w:pPr>
        <w:pStyle w:val="ListParagraph"/>
        <w:numPr>
          <w:ilvl w:val="1"/>
          <w:numId w:val="16"/>
        </w:numPr>
        <w:rPr>
          <w:rFonts w:ascii="CMBX12" w:hAnsi="CMBX12" w:cs="CMBX12"/>
          <w:sz w:val="34"/>
          <w:szCs w:val="34"/>
        </w:rPr>
      </w:pPr>
      <w:r w:rsidRPr="00714527">
        <w:rPr>
          <w:rFonts w:ascii="CMBX12" w:hAnsi="CMBX12" w:cs="CMBX12"/>
          <w:sz w:val="34"/>
          <w:szCs w:val="34"/>
        </w:rPr>
        <w:t xml:space="preserve">Extending the </w:t>
      </w:r>
      <w:proofErr w:type="spellStart"/>
      <w:r w:rsidRPr="00714527">
        <w:rPr>
          <w:rFonts w:ascii="CMBX12" w:hAnsi="CMBX12" w:cs="CMBX12"/>
          <w:sz w:val="34"/>
          <w:szCs w:val="34"/>
        </w:rPr>
        <w:t>IntentService</w:t>
      </w:r>
      <w:proofErr w:type="spellEnd"/>
      <w:r w:rsidRPr="00714527">
        <w:rPr>
          <w:rFonts w:ascii="CMBX12" w:hAnsi="CMBX12" w:cs="CMBX12"/>
          <w:sz w:val="34"/>
          <w:szCs w:val="34"/>
        </w:rPr>
        <w:t xml:space="preserve"> class</w:t>
      </w:r>
    </w:p>
    <w:p w:rsidR="00714527" w:rsidRPr="00714527" w:rsidRDefault="00714527" w:rsidP="00714527">
      <w:pPr>
        <w:pStyle w:val="ListParagraph"/>
        <w:numPr>
          <w:ilvl w:val="1"/>
          <w:numId w:val="16"/>
        </w:numPr>
        <w:rPr>
          <w:rFonts w:ascii="CMBX12" w:hAnsi="CMBX12" w:cs="CMBX12"/>
          <w:sz w:val="34"/>
          <w:szCs w:val="34"/>
        </w:rPr>
      </w:pPr>
      <w:r w:rsidRPr="00714527">
        <w:rPr>
          <w:rFonts w:ascii="CMBX12" w:hAnsi="CMBX12" w:cs="CMBX12"/>
          <w:sz w:val="34"/>
          <w:szCs w:val="34"/>
        </w:rPr>
        <w:t>Extending the Service class</w:t>
      </w:r>
    </w:p>
    <w:p w:rsidR="00714527" w:rsidRPr="00714527" w:rsidRDefault="00714527" w:rsidP="00714527">
      <w:pPr>
        <w:pStyle w:val="ListParagraph"/>
        <w:numPr>
          <w:ilvl w:val="1"/>
          <w:numId w:val="16"/>
        </w:numPr>
        <w:rPr>
          <w:rFonts w:ascii="CMBX12" w:hAnsi="CMBX12" w:cs="CMBX12"/>
          <w:sz w:val="34"/>
          <w:szCs w:val="34"/>
        </w:rPr>
      </w:pPr>
      <w:r w:rsidRPr="00714527">
        <w:rPr>
          <w:rFonts w:ascii="CMBX12" w:hAnsi="CMBX12" w:cs="CMBX12"/>
          <w:sz w:val="34"/>
          <w:szCs w:val="34"/>
        </w:rPr>
        <w:t>Starting a service</w:t>
      </w:r>
    </w:p>
    <w:p w:rsidR="00714527" w:rsidRPr="00714527" w:rsidRDefault="00714527" w:rsidP="00714527">
      <w:pPr>
        <w:pStyle w:val="ListParagraph"/>
        <w:numPr>
          <w:ilvl w:val="1"/>
          <w:numId w:val="16"/>
        </w:numPr>
        <w:rPr>
          <w:rFonts w:ascii="CMBX12" w:hAnsi="CMBX12" w:cs="CMBX12"/>
          <w:sz w:val="34"/>
          <w:szCs w:val="34"/>
        </w:rPr>
      </w:pPr>
      <w:r w:rsidRPr="00714527">
        <w:rPr>
          <w:rFonts w:ascii="CMBX12" w:hAnsi="CMBX12" w:cs="CMBX12"/>
          <w:sz w:val="34"/>
          <w:szCs w:val="34"/>
        </w:rPr>
        <w:t>Stopping a service</w:t>
      </w:r>
    </w:p>
    <w:p w:rsidR="00714527" w:rsidRPr="00714527" w:rsidRDefault="00714527" w:rsidP="00714527">
      <w:pPr>
        <w:pStyle w:val="ListParagraph"/>
        <w:numPr>
          <w:ilvl w:val="0"/>
          <w:numId w:val="16"/>
        </w:numPr>
        <w:rPr>
          <w:rFonts w:ascii="CMBX12" w:hAnsi="CMBX12" w:cs="CMBX12"/>
          <w:sz w:val="34"/>
          <w:szCs w:val="34"/>
        </w:rPr>
      </w:pPr>
      <w:r w:rsidRPr="00714527">
        <w:rPr>
          <w:rFonts w:ascii="CMBX12" w:hAnsi="CMBX12" w:cs="CMBX12"/>
          <w:sz w:val="34"/>
          <w:szCs w:val="34"/>
        </w:rPr>
        <w:t>Creating a Bound Service</w:t>
      </w:r>
    </w:p>
    <w:p w:rsidR="00714527" w:rsidRPr="00714527" w:rsidRDefault="00714527" w:rsidP="00714527">
      <w:pPr>
        <w:pStyle w:val="ListParagraph"/>
        <w:numPr>
          <w:ilvl w:val="0"/>
          <w:numId w:val="16"/>
        </w:numPr>
        <w:rPr>
          <w:rFonts w:ascii="CMBX12" w:hAnsi="CMBX12" w:cs="CMBX12"/>
          <w:sz w:val="34"/>
          <w:szCs w:val="34"/>
        </w:rPr>
      </w:pPr>
      <w:r w:rsidRPr="00714527">
        <w:rPr>
          <w:rFonts w:ascii="CMBX12" w:hAnsi="CMBX12" w:cs="CMBX12"/>
          <w:sz w:val="34"/>
          <w:szCs w:val="34"/>
        </w:rPr>
        <w:t>Sending Notifications to the User</w:t>
      </w:r>
    </w:p>
    <w:p w:rsidR="00714527" w:rsidRPr="00714527" w:rsidRDefault="00714527" w:rsidP="00714527">
      <w:pPr>
        <w:pStyle w:val="ListParagraph"/>
        <w:numPr>
          <w:ilvl w:val="0"/>
          <w:numId w:val="16"/>
        </w:numPr>
        <w:rPr>
          <w:rFonts w:ascii="CMBX12" w:hAnsi="CMBX12" w:cs="CMBX12"/>
          <w:sz w:val="34"/>
          <w:szCs w:val="34"/>
        </w:rPr>
      </w:pPr>
      <w:r w:rsidRPr="00714527">
        <w:rPr>
          <w:rFonts w:ascii="CMBX12" w:hAnsi="CMBX12" w:cs="CMBX12"/>
          <w:sz w:val="34"/>
          <w:szCs w:val="34"/>
        </w:rPr>
        <w:t>Running a Service in the Foreground</w:t>
      </w:r>
    </w:p>
    <w:p w:rsidR="00714527" w:rsidRPr="00714527" w:rsidRDefault="00714527" w:rsidP="00714527">
      <w:pPr>
        <w:pStyle w:val="ListParagraph"/>
        <w:numPr>
          <w:ilvl w:val="0"/>
          <w:numId w:val="16"/>
        </w:numPr>
        <w:rPr>
          <w:rFonts w:ascii="CMBX12" w:hAnsi="CMBX12" w:cs="CMBX12"/>
          <w:sz w:val="34"/>
          <w:szCs w:val="34"/>
        </w:rPr>
      </w:pPr>
      <w:r w:rsidRPr="00714527">
        <w:rPr>
          <w:rFonts w:ascii="CMBX12" w:hAnsi="CMBX12" w:cs="CMBX12"/>
          <w:sz w:val="34"/>
          <w:szCs w:val="34"/>
        </w:rPr>
        <w:t>Managing the Lifecycle of a Service</w:t>
      </w:r>
    </w:p>
    <w:p w:rsidR="00714527" w:rsidRPr="00714527" w:rsidRDefault="00714527" w:rsidP="00714527">
      <w:pPr>
        <w:pStyle w:val="ListParagraph"/>
        <w:numPr>
          <w:ilvl w:val="1"/>
          <w:numId w:val="16"/>
        </w:numPr>
        <w:rPr>
          <w:rFonts w:ascii="CMBX12" w:hAnsi="CMBX12" w:cs="CMBX12"/>
          <w:sz w:val="34"/>
          <w:szCs w:val="34"/>
        </w:rPr>
      </w:pPr>
      <w:r w:rsidRPr="00714527">
        <w:rPr>
          <w:rFonts w:ascii="CMBX12" w:hAnsi="CMBX12" w:cs="CMBX12"/>
          <w:sz w:val="34"/>
          <w:szCs w:val="34"/>
        </w:rPr>
        <w:t>Implementing the lifecycle callbacks</w:t>
      </w:r>
    </w:p>
    <w:p w:rsidR="00714527" w:rsidRPr="00714527" w:rsidRDefault="00714527" w:rsidP="00714527">
      <w:pPr>
        <w:rPr>
          <w:rFonts w:ascii="CMBX12" w:hAnsi="CMBX12" w:cs="CMBX12"/>
          <w:sz w:val="34"/>
          <w:szCs w:val="34"/>
        </w:rPr>
      </w:pPr>
    </w:p>
    <w:p w:rsidR="00714527" w:rsidRPr="00714527" w:rsidRDefault="00714527" w:rsidP="00714527">
      <w:pPr>
        <w:shd w:val="clear" w:color="auto" w:fill="FFFFFF"/>
        <w:spacing w:after="240" w:line="360" w:lineRule="atLeast"/>
        <w:rPr>
          <w:rFonts w:ascii="Arial" w:eastAsia="Times New Roman" w:hAnsi="Arial" w:cs="Arial"/>
          <w:sz w:val="24"/>
          <w:szCs w:val="24"/>
        </w:rPr>
      </w:pPr>
      <w:r w:rsidRPr="00714527">
        <w:rPr>
          <w:rFonts w:ascii="Arial" w:eastAsia="Times New Roman" w:hAnsi="Arial" w:cs="Arial"/>
          <w:sz w:val="24"/>
          <w:szCs w:val="24"/>
        </w:rPr>
        <w:t>A </w:t>
      </w:r>
      <w:hyperlink r:id="rId5" w:history="1">
        <w:r w:rsidRPr="00714527">
          <w:rPr>
            <w:rFonts w:ascii="Consolas" w:eastAsia="Times New Roman" w:hAnsi="Consolas" w:cs="Consolas"/>
            <w:sz w:val="20"/>
          </w:rPr>
          <w:t>Service</w:t>
        </w:r>
      </w:hyperlink>
      <w:r w:rsidRPr="00714527">
        <w:rPr>
          <w:rFonts w:ascii="Arial" w:eastAsia="Times New Roman" w:hAnsi="Arial" w:cs="Arial"/>
          <w:sz w:val="24"/>
          <w:szCs w:val="24"/>
        </w:rPr>
        <w:t xml:space="preserve"> is an application component that can perform long-running operations in the background and does not provide a user interface. Another application component can start a service and it will continue to run in the background even if the user switches to another application. Additionally, a component can bind to a service to interact with it and even perform </w:t>
      </w:r>
      <w:proofErr w:type="spellStart"/>
      <w:r w:rsidRPr="00714527">
        <w:rPr>
          <w:rFonts w:ascii="Arial" w:eastAsia="Times New Roman" w:hAnsi="Arial" w:cs="Arial"/>
          <w:sz w:val="24"/>
          <w:szCs w:val="24"/>
        </w:rPr>
        <w:t>interprocess</w:t>
      </w:r>
      <w:proofErr w:type="spellEnd"/>
      <w:r w:rsidRPr="00714527">
        <w:rPr>
          <w:rFonts w:ascii="Arial" w:eastAsia="Times New Roman" w:hAnsi="Arial" w:cs="Arial"/>
          <w:sz w:val="24"/>
          <w:szCs w:val="24"/>
        </w:rPr>
        <w:t xml:space="preserve"> communication (IPC). For example, a service might handle network transactions, play music, perform file I/O, or interact with a content provider, all from the background.</w:t>
      </w:r>
    </w:p>
    <w:p w:rsidR="00714527" w:rsidRPr="00714527" w:rsidRDefault="00714527" w:rsidP="00714527">
      <w:pPr>
        <w:shd w:val="clear" w:color="auto" w:fill="FFFFFF"/>
        <w:spacing w:after="180" w:line="360" w:lineRule="atLeast"/>
        <w:rPr>
          <w:rFonts w:ascii="Arial" w:eastAsia="Times New Roman" w:hAnsi="Arial" w:cs="Arial"/>
          <w:sz w:val="21"/>
          <w:szCs w:val="21"/>
        </w:rPr>
      </w:pPr>
      <w:r w:rsidRPr="00714527">
        <w:rPr>
          <w:rFonts w:ascii="Arial" w:eastAsia="Times New Roman" w:hAnsi="Arial" w:cs="Arial"/>
          <w:sz w:val="21"/>
          <w:szCs w:val="21"/>
        </w:rPr>
        <w:t>A service can essentially take two forms:</w:t>
      </w:r>
    </w:p>
    <w:p w:rsidR="00714527" w:rsidRPr="00714527" w:rsidRDefault="00714527" w:rsidP="00714527">
      <w:pPr>
        <w:shd w:val="clear" w:color="auto" w:fill="FFFFFF"/>
        <w:spacing w:before="360" w:after="180" w:line="360" w:lineRule="atLeast"/>
        <w:rPr>
          <w:rFonts w:ascii="Arial" w:eastAsia="Times New Roman" w:hAnsi="Arial" w:cs="Arial"/>
          <w:sz w:val="21"/>
          <w:szCs w:val="21"/>
        </w:rPr>
      </w:pPr>
      <w:r w:rsidRPr="00714527">
        <w:rPr>
          <w:rFonts w:ascii="Arial" w:eastAsia="Times New Roman" w:hAnsi="Arial" w:cs="Arial"/>
          <w:sz w:val="21"/>
          <w:szCs w:val="21"/>
        </w:rPr>
        <w:lastRenderedPageBreak/>
        <w:t>Started</w:t>
      </w:r>
    </w:p>
    <w:p w:rsidR="00714527" w:rsidRPr="00714527" w:rsidRDefault="00714527" w:rsidP="00714527">
      <w:pPr>
        <w:shd w:val="clear" w:color="auto" w:fill="FFFFFF"/>
        <w:spacing w:after="150" w:line="360" w:lineRule="atLeast"/>
        <w:ind w:left="720"/>
        <w:rPr>
          <w:rFonts w:ascii="Arial" w:eastAsia="Times New Roman" w:hAnsi="Arial" w:cs="Arial"/>
          <w:sz w:val="21"/>
          <w:szCs w:val="21"/>
        </w:rPr>
      </w:pPr>
      <w:r w:rsidRPr="00714527">
        <w:rPr>
          <w:rFonts w:ascii="Arial" w:eastAsia="Times New Roman" w:hAnsi="Arial" w:cs="Arial"/>
          <w:sz w:val="21"/>
          <w:szCs w:val="21"/>
        </w:rPr>
        <w:t>A service is "started" when an application component (such as an activity) starts it by calling</w:t>
      </w:r>
      <w:r w:rsidRPr="00714527">
        <w:rPr>
          <w:rFonts w:ascii="Arial" w:eastAsia="Times New Roman" w:hAnsi="Arial" w:cs="Arial"/>
          <w:sz w:val="21"/>
        </w:rPr>
        <w:t> </w:t>
      </w:r>
      <w:proofErr w:type="spellStart"/>
      <w:r w:rsidRPr="00714527">
        <w:rPr>
          <w:rFonts w:ascii="Consolas" w:eastAsia="Times New Roman" w:hAnsi="Consolas" w:cs="Consolas"/>
          <w:sz w:val="20"/>
        </w:rPr>
        <w:fldChar w:fldCharType="begin"/>
      </w:r>
      <w:r w:rsidRPr="00714527">
        <w:rPr>
          <w:rFonts w:ascii="Consolas" w:eastAsia="Times New Roman" w:hAnsi="Consolas" w:cs="Consolas"/>
          <w:sz w:val="20"/>
        </w:rPr>
        <w:instrText xml:space="preserve"> HYPERLINK "http://developer.android.com/reference/android/content/Context.html" \l "startService(android.content.Intent)" </w:instrText>
      </w:r>
      <w:r w:rsidRPr="00714527">
        <w:rPr>
          <w:rFonts w:ascii="Consolas" w:eastAsia="Times New Roman" w:hAnsi="Consolas" w:cs="Consolas"/>
          <w:sz w:val="20"/>
        </w:rPr>
        <w:fldChar w:fldCharType="separate"/>
      </w:r>
      <w:proofErr w:type="gramStart"/>
      <w:r w:rsidRPr="00714527">
        <w:rPr>
          <w:rFonts w:ascii="Consolas" w:eastAsia="Times New Roman" w:hAnsi="Consolas" w:cs="Consolas"/>
          <w:sz w:val="20"/>
        </w:rPr>
        <w:t>startService</w:t>
      </w:r>
      <w:proofErr w:type="spellEnd"/>
      <w:r w:rsidRPr="00714527">
        <w:rPr>
          <w:rFonts w:ascii="Consolas" w:eastAsia="Times New Roman" w:hAnsi="Consolas" w:cs="Consolas"/>
          <w:sz w:val="20"/>
        </w:rPr>
        <w:t>(</w:t>
      </w:r>
      <w:proofErr w:type="gramEnd"/>
      <w:r w:rsidRPr="00714527">
        <w:rPr>
          <w:rFonts w:ascii="Consolas" w:eastAsia="Times New Roman" w:hAnsi="Consolas" w:cs="Consolas"/>
          <w:sz w:val="20"/>
        </w:rPr>
        <w:t>)</w:t>
      </w:r>
      <w:r w:rsidRPr="00714527">
        <w:rPr>
          <w:rFonts w:ascii="Consolas" w:eastAsia="Times New Roman" w:hAnsi="Consolas" w:cs="Consolas"/>
          <w:sz w:val="20"/>
        </w:rPr>
        <w:fldChar w:fldCharType="end"/>
      </w:r>
      <w:r w:rsidRPr="00714527">
        <w:rPr>
          <w:rFonts w:ascii="Arial" w:eastAsia="Times New Roman" w:hAnsi="Arial" w:cs="Arial"/>
          <w:sz w:val="21"/>
          <w:szCs w:val="21"/>
        </w:rPr>
        <w:t>. Once started, a service can run in the background indefinitely, even if the component that started it is destroyed. Usually, a started service performs a single operation and does not return a result to the caller. For example, it might download or upload a file over the network. When the operation is done, the service should stop itself.</w:t>
      </w:r>
    </w:p>
    <w:p w:rsidR="00714527" w:rsidRPr="00714527" w:rsidRDefault="00714527" w:rsidP="00714527">
      <w:pPr>
        <w:shd w:val="clear" w:color="auto" w:fill="FFFFFF"/>
        <w:spacing w:before="360" w:after="180" w:line="360" w:lineRule="atLeast"/>
        <w:ind w:left="600"/>
        <w:rPr>
          <w:rFonts w:ascii="Arial" w:eastAsia="Times New Roman" w:hAnsi="Arial" w:cs="Arial"/>
          <w:sz w:val="21"/>
          <w:szCs w:val="21"/>
        </w:rPr>
      </w:pPr>
      <w:r w:rsidRPr="00714527">
        <w:rPr>
          <w:rFonts w:ascii="Arial" w:eastAsia="Times New Roman" w:hAnsi="Arial" w:cs="Arial"/>
          <w:sz w:val="21"/>
          <w:szCs w:val="21"/>
        </w:rPr>
        <w:t>Bound</w:t>
      </w:r>
    </w:p>
    <w:p w:rsidR="00714527" w:rsidRPr="00714527" w:rsidRDefault="00714527" w:rsidP="00714527">
      <w:pPr>
        <w:shd w:val="clear" w:color="auto" w:fill="FFFFFF"/>
        <w:spacing w:after="150" w:line="360" w:lineRule="atLeast"/>
        <w:ind w:left="720"/>
        <w:rPr>
          <w:rFonts w:ascii="Arial" w:eastAsia="Times New Roman" w:hAnsi="Arial" w:cs="Arial"/>
          <w:sz w:val="21"/>
          <w:szCs w:val="21"/>
        </w:rPr>
      </w:pPr>
      <w:r w:rsidRPr="00714527">
        <w:rPr>
          <w:rFonts w:ascii="Arial" w:eastAsia="Times New Roman" w:hAnsi="Arial" w:cs="Arial"/>
          <w:sz w:val="21"/>
          <w:szCs w:val="21"/>
        </w:rPr>
        <w:t>A service is "bound" when an application component binds to it by calling</w:t>
      </w:r>
      <w:r w:rsidRPr="00714527">
        <w:rPr>
          <w:rFonts w:ascii="Arial" w:eastAsia="Times New Roman" w:hAnsi="Arial" w:cs="Arial"/>
          <w:sz w:val="21"/>
        </w:rPr>
        <w:t> </w:t>
      </w:r>
      <w:proofErr w:type="spellStart"/>
      <w:r w:rsidRPr="00714527">
        <w:rPr>
          <w:rFonts w:ascii="Consolas" w:eastAsia="Times New Roman" w:hAnsi="Consolas" w:cs="Consolas"/>
          <w:sz w:val="20"/>
        </w:rPr>
        <w:fldChar w:fldCharType="begin"/>
      </w:r>
      <w:r w:rsidRPr="00714527">
        <w:rPr>
          <w:rFonts w:ascii="Consolas" w:eastAsia="Times New Roman" w:hAnsi="Consolas" w:cs="Consolas"/>
          <w:sz w:val="20"/>
        </w:rPr>
        <w:instrText xml:space="preserve"> HYPERLINK "http://developer.android.com/reference/android/content/Context.html" \l "bindService(android.content.Intent, android.content.ServiceConnection, int)" </w:instrText>
      </w:r>
      <w:r w:rsidRPr="00714527">
        <w:rPr>
          <w:rFonts w:ascii="Consolas" w:eastAsia="Times New Roman" w:hAnsi="Consolas" w:cs="Consolas"/>
          <w:sz w:val="20"/>
        </w:rPr>
        <w:fldChar w:fldCharType="separate"/>
      </w:r>
      <w:proofErr w:type="gramStart"/>
      <w:r w:rsidRPr="00714527">
        <w:rPr>
          <w:rFonts w:ascii="Consolas" w:eastAsia="Times New Roman" w:hAnsi="Consolas" w:cs="Consolas"/>
          <w:sz w:val="20"/>
        </w:rPr>
        <w:t>bindService</w:t>
      </w:r>
      <w:proofErr w:type="spellEnd"/>
      <w:r w:rsidRPr="00714527">
        <w:rPr>
          <w:rFonts w:ascii="Consolas" w:eastAsia="Times New Roman" w:hAnsi="Consolas" w:cs="Consolas"/>
          <w:sz w:val="20"/>
        </w:rPr>
        <w:t>(</w:t>
      </w:r>
      <w:proofErr w:type="gramEnd"/>
      <w:r w:rsidRPr="00714527">
        <w:rPr>
          <w:rFonts w:ascii="Consolas" w:eastAsia="Times New Roman" w:hAnsi="Consolas" w:cs="Consolas"/>
          <w:sz w:val="20"/>
        </w:rPr>
        <w:t>)</w:t>
      </w:r>
      <w:r w:rsidRPr="00714527">
        <w:rPr>
          <w:rFonts w:ascii="Consolas" w:eastAsia="Times New Roman" w:hAnsi="Consolas" w:cs="Consolas"/>
          <w:sz w:val="20"/>
        </w:rPr>
        <w:fldChar w:fldCharType="end"/>
      </w:r>
      <w:r w:rsidRPr="00714527">
        <w:rPr>
          <w:rFonts w:ascii="Arial" w:eastAsia="Times New Roman" w:hAnsi="Arial" w:cs="Arial"/>
          <w:sz w:val="21"/>
          <w:szCs w:val="21"/>
        </w:rPr>
        <w:t xml:space="preserve">. A bound service offers a client-server interface that allows components to interact with the service, send requests, get results, and even do so across processes with </w:t>
      </w:r>
      <w:proofErr w:type="spellStart"/>
      <w:r w:rsidRPr="00714527">
        <w:rPr>
          <w:rFonts w:ascii="Arial" w:eastAsia="Times New Roman" w:hAnsi="Arial" w:cs="Arial"/>
          <w:sz w:val="21"/>
          <w:szCs w:val="21"/>
        </w:rPr>
        <w:t>interprocess</w:t>
      </w:r>
      <w:proofErr w:type="spellEnd"/>
      <w:r w:rsidRPr="00714527">
        <w:rPr>
          <w:rFonts w:ascii="Arial" w:eastAsia="Times New Roman" w:hAnsi="Arial" w:cs="Arial"/>
          <w:sz w:val="21"/>
          <w:szCs w:val="21"/>
        </w:rPr>
        <w:t xml:space="preserve"> communication (IPC). A bound service runs only as long as another application component is bound to it. Multiple components can bind to the service at once, but when all of them unbind, the service is destroyed.</w:t>
      </w:r>
    </w:p>
    <w:p w:rsidR="00714527" w:rsidRPr="00714527" w:rsidRDefault="00714527" w:rsidP="00714527">
      <w:pPr>
        <w:shd w:val="clear" w:color="auto" w:fill="FFFFFF"/>
        <w:spacing w:after="180" w:line="360" w:lineRule="atLeast"/>
        <w:ind w:left="1200"/>
        <w:rPr>
          <w:rFonts w:ascii="Arial" w:eastAsia="Times New Roman" w:hAnsi="Arial" w:cs="Arial"/>
          <w:sz w:val="21"/>
          <w:szCs w:val="21"/>
        </w:rPr>
      </w:pPr>
      <w:r w:rsidRPr="00714527">
        <w:rPr>
          <w:rFonts w:ascii="Arial" w:eastAsia="Times New Roman" w:hAnsi="Arial" w:cs="Arial"/>
          <w:sz w:val="21"/>
          <w:szCs w:val="21"/>
        </w:rPr>
        <w:t>Although this documentation generally discusses these two types of services separately, your service can work both ways—it can be started (to run indefinitely) and also allow binding. It's simply a matter of whether you implement a couple callback methods:</w:t>
      </w:r>
      <w:r w:rsidRPr="00714527">
        <w:rPr>
          <w:rFonts w:ascii="Arial" w:eastAsia="Times New Roman" w:hAnsi="Arial" w:cs="Arial"/>
          <w:sz w:val="21"/>
        </w:rPr>
        <w:t> </w:t>
      </w:r>
      <w:proofErr w:type="spellStart"/>
      <w:r w:rsidRPr="00714527">
        <w:rPr>
          <w:rFonts w:ascii="Consolas" w:eastAsia="Times New Roman" w:hAnsi="Consolas" w:cs="Consolas"/>
          <w:sz w:val="20"/>
        </w:rPr>
        <w:fldChar w:fldCharType="begin"/>
      </w:r>
      <w:r w:rsidRPr="00714527">
        <w:rPr>
          <w:rFonts w:ascii="Consolas" w:eastAsia="Times New Roman" w:hAnsi="Consolas" w:cs="Consolas"/>
          <w:sz w:val="20"/>
        </w:rPr>
        <w:instrText xml:space="preserve"> HYPERLINK "http://developer.android.com/reference/android/app/Service.html" \l "onStartCommand(android.content.Intent, int, int)" </w:instrText>
      </w:r>
      <w:r w:rsidRPr="00714527">
        <w:rPr>
          <w:rFonts w:ascii="Consolas" w:eastAsia="Times New Roman" w:hAnsi="Consolas" w:cs="Consolas"/>
          <w:sz w:val="20"/>
        </w:rPr>
        <w:fldChar w:fldCharType="separate"/>
      </w:r>
      <w:proofErr w:type="gramStart"/>
      <w:r w:rsidRPr="00714527">
        <w:rPr>
          <w:rFonts w:ascii="Consolas" w:eastAsia="Times New Roman" w:hAnsi="Consolas" w:cs="Consolas"/>
          <w:sz w:val="20"/>
        </w:rPr>
        <w:t>onStartCommand</w:t>
      </w:r>
      <w:proofErr w:type="spellEnd"/>
      <w:r w:rsidRPr="00714527">
        <w:rPr>
          <w:rFonts w:ascii="Consolas" w:eastAsia="Times New Roman" w:hAnsi="Consolas" w:cs="Consolas"/>
          <w:sz w:val="20"/>
        </w:rPr>
        <w:t>(</w:t>
      </w:r>
      <w:proofErr w:type="gramEnd"/>
      <w:r w:rsidRPr="00714527">
        <w:rPr>
          <w:rFonts w:ascii="Consolas" w:eastAsia="Times New Roman" w:hAnsi="Consolas" w:cs="Consolas"/>
          <w:sz w:val="20"/>
        </w:rPr>
        <w:t>)</w:t>
      </w:r>
      <w:r w:rsidRPr="00714527">
        <w:rPr>
          <w:rFonts w:ascii="Consolas" w:eastAsia="Times New Roman" w:hAnsi="Consolas" w:cs="Consolas"/>
          <w:sz w:val="20"/>
        </w:rPr>
        <w:fldChar w:fldCharType="end"/>
      </w:r>
      <w:r w:rsidRPr="00714527">
        <w:rPr>
          <w:rFonts w:ascii="Arial" w:eastAsia="Times New Roman" w:hAnsi="Arial" w:cs="Arial"/>
          <w:sz w:val="21"/>
        </w:rPr>
        <w:t> </w:t>
      </w:r>
      <w:r w:rsidRPr="00714527">
        <w:rPr>
          <w:rFonts w:ascii="Arial" w:eastAsia="Times New Roman" w:hAnsi="Arial" w:cs="Arial"/>
          <w:sz w:val="21"/>
          <w:szCs w:val="21"/>
        </w:rPr>
        <w:t>to allow components to start it and</w:t>
      </w:r>
      <w:r w:rsidRPr="00714527">
        <w:rPr>
          <w:rFonts w:ascii="Arial" w:eastAsia="Times New Roman" w:hAnsi="Arial" w:cs="Arial"/>
          <w:sz w:val="21"/>
        </w:rPr>
        <w:t> </w:t>
      </w:r>
      <w:proofErr w:type="spellStart"/>
      <w:r w:rsidRPr="00714527">
        <w:rPr>
          <w:rFonts w:ascii="Consolas" w:eastAsia="Times New Roman" w:hAnsi="Consolas" w:cs="Consolas"/>
          <w:sz w:val="20"/>
        </w:rPr>
        <w:fldChar w:fldCharType="begin"/>
      </w:r>
      <w:r w:rsidRPr="00714527">
        <w:rPr>
          <w:rFonts w:ascii="Consolas" w:eastAsia="Times New Roman" w:hAnsi="Consolas" w:cs="Consolas"/>
          <w:sz w:val="20"/>
        </w:rPr>
        <w:instrText xml:space="preserve"> HYPERLINK "http://developer.android.com/reference/android/app/Service.html" \l "onBind(android.content.Intent)" </w:instrText>
      </w:r>
      <w:r w:rsidRPr="00714527">
        <w:rPr>
          <w:rFonts w:ascii="Consolas" w:eastAsia="Times New Roman" w:hAnsi="Consolas" w:cs="Consolas"/>
          <w:sz w:val="20"/>
        </w:rPr>
        <w:fldChar w:fldCharType="separate"/>
      </w:r>
      <w:r w:rsidRPr="00714527">
        <w:rPr>
          <w:rFonts w:ascii="Consolas" w:eastAsia="Times New Roman" w:hAnsi="Consolas" w:cs="Consolas"/>
          <w:sz w:val="20"/>
        </w:rPr>
        <w:t>onBind</w:t>
      </w:r>
      <w:proofErr w:type="spellEnd"/>
      <w:r w:rsidRPr="00714527">
        <w:rPr>
          <w:rFonts w:ascii="Consolas" w:eastAsia="Times New Roman" w:hAnsi="Consolas" w:cs="Consolas"/>
          <w:sz w:val="20"/>
        </w:rPr>
        <w:t>()</w:t>
      </w:r>
      <w:r w:rsidRPr="00714527">
        <w:rPr>
          <w:rFonts w:ascii="Consolas" w:eastAsia="Times New Roman" w:hAnsi="Consolas" w:cs="Consolas"/>
          <w:sz w:val="20"/>
        </w:rPr>
        <w:fldChar w:fldCharType="end"/>
      </w:r>
      <w:r w:rsidRPr="00714527">
        <w:rPr>
          <w:rFonts w:ascii="Arial" w:eastAsia="Times New Roman" w:hAnsi="Arial" w:cs="Arial"/>
          <w:sz w:val="21"/>
        </w:rPr>
        <w:t> </w:t>
      </w:r>
      <w:r w:rsidRPr="00714527">
        <w:rPr>
          <w:rFonts w:ascii="Arial" w:eastAsia="Times New Roman" w:hAnsi="Arial" w:cs="Arial"/>
          <w:sz w:val="21"/>
          <w:szCs w:val="21"/>
        </w:rPr>
        <w:t>to allow binding.</w:t>
      </w:r>
    </w:p>
    <w:p w:rsidR="00714527" w:rsidRPr="00714527" w:rsidRDefault="00714527" w:rsidP="00714527">
      <w:pPr>
        <w:shd w:val="clear" w:color="auto" w:fill="FFFFFF"/>
        <w:spacing w:after="180" w:line="360" w:lineRule="atLeast"/>
        <w:ind w:left="1200"/>
        <w:rPr>
          <w:rFonts w:ascii="Arial" w:eastAsia="Times New Roman" w:hAnsi="Arial" w:cs="Arial"/>
          <w:sz w:val="21"/>
          <w:szCs w:val="21"/>
        </w:rPr>
      </w:pPr>
      <w:r w:rsidRPr="00714527">
        <w:rPr>
          <w:rFonts w:ascii="Arial" w:eastAsia="Times New Roman" w:hAnsi="Arial" w:cs="Arial"/>
          <w:sz w:val="21"/>
          <w:szCs w:val="21"/>
        </w:rPr>
        <w:t>Regardless of whether your application is started, bound, or both, any application component can use the service (even from a separate application), in the same way that any component can use an activity—by starting it with an</w:t>
      </w:r>
      <w:r w:rsidRPr="00714527">
        <w:rPr>
          <w:rFonts w:ascii="Arial" w:eastAsia="Times New Roman" w:hAnsi="Arial" w:cs="Arial"/>
          <w:sz w:val="21"/>
        </w:rPr>
        <w:t> </w:t>
      </w:r>
      <w:r w:rsidRPr="00714527">
        <w:rPr>
          <w:rFonts w:ascii="Consolas" w:eastAsia="Times New Roman" w:hAnsi="Consolas" w:cs="Consolas"/>
          <w:sz w:val="20"/>
        </w:rPr>
        <w:t>Intent</w:t>
      </w:r>
      <w:r w:rsidRPr="00714527">
        <w:rPr>
          <w:rFonts w:ascii="Arial" w:eastAsia="Times New Roman" w:hAnsi="Arial" w:cs="Arial"/>
          <w:sz w:val="21"/>
          <w:szCs w:val="21"/>
        </w:rPr>
        <w:t>. However, you can declare the service as private, in the manifest file, and block access from other applications. This is discussed more in the section about</w:t>
      </w:r>
      <w:r w:rsidRPr="00714527">
        <w:rPr>
          <w:rFonts w:ascii="Arial" w:eastAsia="Times New Roman" w:hAnsi="Arial" w:cs="Arial"/>
          <w:sz w:val="21"/>
        </w:rPr>
        <w:t> </w:t>
      </w:r>
      <w:proofErr w:type="gramStart"/>
      <w:r w:rsidRPr="00714527">
        <w:rPr>
          <w:rFonts w:ascii="Arial" w:eastAsia="Times New Roman" w:hAnsi="Arial" w:cs="Arial"/>
          <w:sz w:val="21"/>
        </w:rPr>
        <w:t>Declaring</w:t>
      </w:r>
      <w:proofErr w:type="gramEnd"/>
      <w:r w:rsidRPr="00714527">
        <w:rPr>
          <w:rFonts w:ascii="Arial" w:eastAsia="Times New Roman" w:hAnsi="Arial" w:cs="Arial"/>
          <w:sz w:val="21"/>
        </w:rPr>
        <w:t xml:space="preserve"> the service in the manifest</w:t>
      </w:r>
      <w:r w:rsidRPr="00714527">
        <w:rPr>
          <w:rFonts w:ascii="Arial" w:eastAsia="Times New Roman" w:hAnsi="Arial" w:cs="Arial"/>
          <w:sz w:val="21"/>
          <w:szCs w:val="21"/>
        </w:rPr>
        <w:t>.</w:t>
      </w:r>
    </w:p>
    <w:p w:rsidR="00714527" w:rsidRPr="00714527" w:rsidRDefault="00714527" w:rsidP="00714527">
      <w:pPr>
        <w:pStyle w:val="Heading2"/>
        <w:shd w:val="clear" w:color="auto" w:fill="FFFFFF"/>
        <w:spacing w:before="360" w:line="480" w:lineRule="atLeast"/>
        <w:rPr>
          <w:rFonts w:ascii="Arial" w:hAnsi="Arial" w:cs="Arial"/>
          <w:b w:val="0"/>
          <w:bCs w:val="0"/>
          <w:color w:val="auto"/>
          <w:sz w:val="42"/>
          <w:szCs w:val="42"/>
        </w:rPr>
      </w:pPr>
      <w:r w:rsidRPr="00714527">
        <w:rPr>
          <w:rFonts w:ascii="Arial" w:hAnsi="Arial" w:cs="Arial"/>
          <w:b w:val="0"/>
          <w:bCs w:val="0"/>
          <w:color w:val="auto"/>
          <w:sz w:val="42"/>
          <w:szCs w:val="42"/>
        </w:rPr>
        <w:t>The Basics</w:t>
      </w:r>
    </w:p>
    <w:p w:rsidR="00714527" w:rsidRPr="00714527" w:rsidRDefault="00714527" w:rsidP="00714527">
      <w:pPr>
        <w:pStyle w:val="NormalWeb"/>
        <w:shd w:val="clear" w:color="auto" w:fill="FFFFFF"/>
        <w:spacing w:before="0" w:after="180" w:line="360" w:lineRule="atLeast"/>
        <w:rPr>
          <w:rFonts w:ascii="Arial" w:hAnsi="Arial" w:cs="Arial"/>
          <w:color w:val="auto"/>
          <w:sz w:val="21"/>
          <w:szCs w:val="21"/>
        </w:rPr>
      </w:pPr>
      <w:r w:rsidRPr="00714527">
        <w:rPr>
          <w:rFonts w:ascii="Arial" w:hAnsi="Arial" w:cs="Arial"/>
          <w:color w:val="auto"/>
          <w:sz w:val="21"/>
          <w:szCs w:val="21"/>
        </w:rPr>
        <w:t>To create a service, you must create a subclass of</w:t>
      </w:r>
      <w:r w:rsidRPr="00714527">
        <w:rPr>
          <w:rStyle w:val="apple-converted-space"/>
          <w:rFonts w:ascii="Arial" w:hAnsi="Arial" w:cs="Arial"/>
          <w:color w:val="auto"/>
          <w:sz w:val="21"/>
          <w:szCs w:val="21"/>
        </w:rPr>
        <w:t> </w:t>
      </w:r>
      <w:hyperlink r:id="rId6" w:history="1">
        <w:r w:rsidRPr="00714527">
          <w:rPr>
            <w:rStyle w:val="Hyperlink"/>
            <w:rFonts w:ascii="Consolas" w:hAnsi="Consolas" w:cs="Consolas"/>
            <w:color w:val="auto"/>
            <w:sz w:val="20"/>
            <w:szCs w:val="20"/>
            <w:shd w:val="clear" w:color="auto" w:fill="F7F7F7"/>
          </w:rPr>
          <w:t>Service</w:t>
        </w:r>
      </w:hyperlink>
      <w:r w:rsidRPr="00714527">
        <w:rPr>
          <w:rStyle w:val="apple-converted-space"/>
          <w:rFonts w:ascii="Arial" w:hAnsi="Arial" w:cs="Arial"/>
          <w:color w:val="auto"/>
          <w:sz w:val="21"/>
          <w:szCs w:val="21"/>
        </w:rPr>
        <w:t> </w:t>
      </w:r>
      <w:r w:rsidRPr="00714527">
        <w:rPr>
          <w:rFonts w:ascii="Arial" w:hAnsi="Arial" w:cs="Arial"/>
          <w:color w:val="auto"/>
          <w:sz w:val="21"/>
          <w:szCs w:val="21"/>
        </w:rPr>
        <w:t>(or one of its existing subclasses). In your implementation, you need to override some callback methods that handle key aspects of the service lifecycle and provide a mechanism for components to bind to the service, if appropriate. The most important callback methods you should override are:</w:t>
      </w:r>
    </w:p>
    <w:p w:rsidR="00714527" w:rsidRPr="00714527" w:rsidRDefault="00714527" w:rsidP="00714527">
      <w:pPr>
        <w:shd w:val="clear" w:color="auto" w:fill="FFFFFF"/>
        <w:spacing w:before="360" w:after="180" w:line="360" w:lineRule="atLeast"/>
        <w:rPr>
          <w:rFonts w:ascii="Arial" w:hAnsi="Arial" w:cs="Arial"/>
          <w:sz w:val="21"/>
          <w:szCs w:val="21"/>
        </w:rPr>
      </w:pPr>
      <w:hyperlink r:id="rId7" w:anchor="onStartCommand(android.content.Intent, int, int)" w:history="1">
        <w:proofErr w:type="spellStart"/>
        <w:proofErr w:type="gramStart"/>
        <w:r w:rsidRPr="00714527">
          <w:rPr>
            <w:rStyle w:val="Hyperlink"/>
            <w:rFonts w:ascii="Consolas" w:hAnsi="Consolas" w:cs="Consolas"/>
            <w:color w:val="auto"/>
            <w:sz w:val="20"/>
            <w:szCs w:val="20"/>
            <w:shd w:val="clear" w:color="auto" w:fill="F7F7F7"/>
          </w:rPr>
          <w:t>onStartCommand</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hyperlink>
    </w:p>
    <w:p w:rsidR="00714527" w:rsidRPr="00714527" w:rsidRDefault="00714527" w:rsidP="00714527">
      <w:pPr>
        <w:shd w:val="clear" w:color="auto" w:fill="FFFFFF"/>
        <w:spacing w:after="150" w:line="360" w:lineRule="atLeast"/>
        <w:ind w:left="720"/>
        <w:rPr>
          <w:rFonts w:ascii="Arial" w:hAnsi="Arial" w:cs="Arial"/>
          <w:sz w:val="21"/>
          <w:szCs w:val="21"/>
        </w:rPr>
      </w:pPr>
      <w:r w:rsidRPr="00714527">
        <w:rPr>
          <w:rFonts w:ascii="Arial" w:hAnsi="Arial" w:cs="Arial"/>
          <w:sz w:val="21"/>
          <w:szCs w:val="21"/>
        </w:rPr>
        <w:lastRenderedPageBreak/>
        <w:t>The system calls this method when another component, such as an activity, requests that the service be started, by calling</w:t>
      </w:r>
      <w:r w:rsidRPr="00714527">
        <w:rPr>
          <w:rStyle w:val="apple-converted-space"/>
          <w:rFonts w:ascii="Arial" w:hAnsi="Arial" w:cs="Arial"/>
          <w:sz w:val="21"/>
          <w:szCs w:val="21"/>
        </w:rPr>
        <w:t> </w:t>
      </w:r>
      <w:proofErr w:type="spellStart"/>
      <w:r w:rsidRPr="00714527">
        <w:rPr>
          <w:rStyle w:val="HTMLCode"/>
          <w:rFonts w:ascii="Consolas" w:eastAsiaTheme="minorHAnsi" w:hAnsi="Consolas" w:cs="Consolas"/>
          <w:shd w:val="clear" w:color="auto" w:fill="F7F7F7"/>
        </w:rPr>
        <w:fldChar w:fldCharType="begin"/>
      </w:r>
      <w:r w:rsidRPr="00714527">
        <w:rPr>
          <w:rStyle w:val="HTMLCode"/>
          <w:rFonts w:ascii="Consolas" w:eastAsiaTheme="minorHAnsi" w:hAnsi="Consolas" w:cs="Consolas"/>
          <w:shd w:val="clear" w:color="auto" w:fill="F7F7F7"/>
        </w:rPr>
        <w:instrText xml:space="preserve"> HYPERLINK "http://developer.android.com/reference/android/content/Context.html" \l "startService(android.content.Intent)" </w:instrText>
      </w:r>
      <w:r w:rsidRPr="00714527">
        <w:rPr>
          <w:rStyle w:val="HTMLCode"/>
          <w:rFonts w:ascii="Consolas" w:eastAsiaTheme="minorHAnsi" w:hAnsi="Consolas" w:cs="Consolas"/>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startService</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eastAsiaTheme="minorHAnsi" w:hAnsi="Consolas" w:cs="Consolas"/>
          <w:shd w:val="clear" w:color="auto" w:fill="F7F7F7"/>
        </w:rPr>
        <w:fldChar w:fldCharType="end"/>
      </w:r>
      <w:r w:rsidRPr="00714527">
        <w:rPr>
          <w:rFonts w:ascii="Arial" w:hAnsi="Arial" w:cs="Arial"/>
          <w:sz w:val="21"/>
          <w:szCs w:val="21"/>
        </w:rPr>
        <w:t xml:space="preserve">. Once this method executes, the service is started and can run in the background indefinitely. If you implement this, it is your responsibility to stop the service when its work is done, by </w:t>
      </w:r>
      <w:proofErr w:type="spellStart"/>
      <w:r w:rsidRPr="00714527">
        <w:rPr>
          <w:rFonts w:ascii="Arial" w:hAnsi="Arial" w:cs="Arial"/>
          <w:sz w:val="21"/>
          <w:szCs w:val="21"/>
        </w:rPr>
        <w:t>calling</w:t>
      </w:r>
      <w:hyperlink r:id="rId8" w:anchor="stopSelf()" w:history="1">
        <w:proofErr w:type="gramStart"/>
        <w:r w:rsidRPr="00714527">
          <w:rPr>
            <w:rStyle w:val="Hyperlink"/>
            <w:rFonts w:ascii="Consolas" w:hAnsi="Consolas" w:cs="Consolas"/>
            <w:color w:val="auto"/>
            <w:sz w:val="20"/>
            <w:szCs w:val="20"/>
            <w:shd w:val="clear" w:color="auto" w:fill="F7F7F7"/>
          </w:rPr>
          <w:t>stopSelf</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hyperlink>
      <w:r w:rsidRPr="00714527">
        <w:rPr>
          <w:rStyle w:val="apple-converted-space"/>
          <w:rFonts w:ascii="Arial" w:hAnsi="Arial" w:cs="Arial"/>
          <w:sz w:val="21"/>
          <w:szCs w:val="21"/>
        </w:rPr>
        <w:t> </w:t>
      </w:r>
      <w:r w:rsidRPr="00714527">
        <w:rPr>
          <w:rFonts w:ascii="Arial" w:hAnsi="Arial" w:cs="Arial"/>
          <w:sz w:val="21"/>
          <w:szCs w:val="21"/>
        </w:rPr>
        <w:t>or</w:t>
      </w:r>
      <w:r w:rsidRPr="00714527">
        <w:rPr>
          <w:rStyle w:val="apple-converted-space"/>
          <w:rFonts w:ascii="Arial" w:hAnsi="Arial" w:cs="Arial"/>
          <w:sz w:val="21"/>
          <w:szCs w:val="21"/>
        </w:rPr>
        <w:t> </w:t>
      </w:r>
      <w:proofErr w:type="spellStart"/>
      <w:r w:rsidRPr="00714527">
        <w:rPr>
          <w:rStyle w:val="HTMLCode"/>
          <w:rFonts w:ascii="Consolas" w:eastAsiaTheme="minorHAnsi" w:hAnsi="Consolas" w:cs="Consolas"/>
          <w:shd w:val="clear" w:color="auto" w:fill="F7F7F7"/>
        </w:rPr>
        <w:fldChar w:fldCharType="begin"/>
      </w:r>
      <w:r w:rsidRPr="00714527">
        <w:rPr>
          <w:rStyle w:val="HTMLCode"/>
          <w:rFonts w:ascii="Consolas" w:eastAsiaTheme="minorHAnsi" w:hAnsi="Consolas" w:cs="Consolas"/>
          <w:shd w:val="clear" w:color="auto" w:fill="F7F7F7"/>
        </w:rPr>
        <w:instrText xml:space="preserve"> HYPERLINK "http://developer.android.com/reference/android/content/Context.html" \l "stopService(android.content.Intent)" </w:instrText>
      </w:r>
      <w:r w:rsidRPr="00714527">
        <w:rPr>
          <w:rStyle w:val="HTMLCode"/>
          <w:rFonts w:ascii="Consolas" w:eastAsiaTheme="minorHAnsi" w:hAnsi="Consolas" w:cs="Consolas"/>
          <w:shd w:val="clear" w:color="auto" w:fill="F7F7F7"/>
        </w:rPr>
        <w:fldChar w:fldCharType="separate"/>
      </w:r>
      <w:r w:rsidRPr="00714527">
        <w:rPr>
          <w:rStyle w:val="Hyperlink"/>
          <w:rFonts w:ascii="Consolas" w:hAnsi="Consolas" w:cs="Consolas"/>
          <w:color w:val="auto"/>
          <w:sz w:val="20"/>
          <w:szCs w:val="20"/>
          <w:shd w:val="clear" w:color="auto" w:fill="F7F7F7"/>
        </w:rPr>
        <w:t>stopService</w:t>
      </w:r>
      <w:proofErr w:type="spellEnd"/>
      <w:r w:rsidRPr="00714527">
        <w:rPr>
          <w:rStyle w:val="Hyperlink"/>
          <w:rFonts w:ascii="Consolas" w:hAnsi="Consolas" w:cs="Consolas"/>
          <w:color w:val="auto"/>
          <w:sz w:val="20"/>
          <w:szCs w:val="20"/>
          <w:shd w:val="clear" w:color="auto" w:fill="F7F7F7"/>
        </w:rPr>
        <w:t>()</w:t>
      </w:r>
      <w:r w:rsidRPr="00714527">
        <w:rPr>
          <w:rStyle w:val="HTMLCode"/>
          <w:rFonts w:ascii="Consolas" w:eastAsiaTheme="minorHAnsi" w:hAnsi="Consolas" w:cs="Consolas"/>
          <w:shd w:val="clear" w:color="auto" w:fill="F7F7F7"/>
        </w:rPr>
        <w:fldChar w:fldCharType="end"/>
      </w:r>
      <w:r w:rsidRPr="00714527">
        <w:rPr>
          <w:rFonts w:ascii="Arial" w:hAnsi="Arial" w:cs="Arial"/>
          <w:sz w:val="21"/>
          <w:szCs w:val="21"/>
        </w:rPr>
        <w:t>. (If you only want to provide binding, you don't need to implement this method.)</w:t>
      </w:r>
    </w:p>
    <w:p w:rsidR="00714527" w:rsidRPr="00714527" w:rsidRDefault="00714527" w:rsidP="00714527">
      <w:pPr>
        <w:shd w:val="clear" w:color="auto" w:fill="FFFFFF"/>
        <w:spacing w:before="360" w:after="180" w:line="360" w:lineRule="atLeast"/>
        <w:ind w:left="600"/>
        <w:rPr>
          <w:rFonts w:ascii="Arial" w:hAnsi="Arial" w:cs="Arial"/>
          <w:sz w:val="21"/>
          <w:szCs w:val="21"/>
        </w:rPr>
      </w:pPr>
      <w:hyperlink r:id="rId9" w:anchor="onBind(android.content.Intent)" w:history="1">
        <w:proofErr w:type="spellStart"/>
        <w:proofErr w:type="gramStart"/>
        <w:r w:rsidRPr="00714527">
          <w:rPr>
            <w:rStyle w:val="Hyperlink"/>
            <w:rFonts w:ascii="Consolas" w:hAnsi="Consolas" w:cs="Consolas"/>
            <w:color w:val="auto"/>
            <w:sz w:val="20"/>
            <w:szCs w:val="20"/>
            <w:shd w:val="clear" w:color="auto" w:fill="F7F7F7"/>
          </w:rPr>
          <w:t>onBind</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hyperlink>
    </w:p>
    <w:p w:rsidR="00714527" w:rsidRPr="00714527" w:rsidRDefault="00714527" w:rsidP="00714527">
      <w:pPr>
        <w:shd w:val="clear" w:color="auto" w:fill="FFFFFF"/>
        <w:spacing w:after="150" w:line="360" w:lineRule="atLeast"/>
        <w:ind w:left="720"/>
        <w:rPr>
          <w:rFonts w:ascii="Arial" w:hAnsi="Arial" w:cs="Arial"/>
          <w:sz w:val="21"/>
          <w:szCs w:val="21"/>
        </w:rPr>
      </w:pPr>
      <w:r w:rsidRPr="00714527">
        <w:rPr>
          <w:rFonts w:ascii="Arial" w:hAnsi="Arial" w:cs="Arial"/>
          <w:sz w:val="21"/>
          <w:szCs w:val="21"/>
        </w:rPr>
        <w:t>The system calls this method when another component wants to bind with the service (such as to perform RPC), by calling</w:t>
      </w:r>
      <w:r w:rsidRPr="00714527">
        <w:rPr>
          <w:rStyle w:val="apple-converted-space"/>
          <w:rFonts w:ascii="Arial" w:hAnsi="Arial" w:cs="Arial"/>
          <w:sz w:val="21"/>
          <w:szCs w:val="21"/>
        </w:rPr>
        <w:t> </w:t>
      </w:r>
      <w:proofErr w:type="spellStart"/>
      <w:r w:rsidRPr="00714527">
        <w:rPr>
          <w:rStyle w:val="HTMLCode"/>
          <w:rFonts w:ascii="Consolas" w:eastAsiaTheme="minorHAnsi" w:hAnsi="Consolas" w:cs="Consolas"/>
          <w:shd w:val="clear" w:color="auto" w:fill="F7F7F7"/>
        </w:rPr>
        <w:fldChar w:fldCharType="begin"/>
      </w:r>
      <w:r w:rsidRPr="00714527">
        <w:rPr>
          <w:rStyle w:val="HTMLCode"/>
          <w:rFonts w:ascii="Consolas" w:eastAsiaTheme="minorHAnsi" w:hAnsi="Consolas" w:cs="Consolas"/>
          <w:shd w:val="clear" w:color="auto" w:fill="F7F7F7"/>
        </w:rPr>
        <w:instrText xml:space="preserve"> HYPERLINK "http://developer.android.com/reference/android/content/Context.html" \l "bindService(android.content.Intent, android.content.ServiceConnection, int)" </w:instrText>
      </w:r>
      <w:r w:rsidRPr="00714527">
        <w:rPr>
          <w:rStyle w:val="HTMLCode"/>
          <w:rFonts w:ascii="Consolas" w:eastAsiaTheme="minorHAnsi" w:hAnsi="Consolas" w:cs="Consolas"/>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bindService</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eastAsiaTheme="minorHAnsi" w:hAnsi="Consolas" w:cs="Consolas"/>
          <w:shd w:val="clear" w:color="auto" w:fill="F7F7F7"/>
        </w:rPr>
        <w:fldChar w:fldCharType="end"/>
      </w:r>
      <w:r w:rsidRPr="00714527">
        <w:rPr>
          <w:rFonts w:ascii="Arial" w:hAnsi="Arial" w:cs="Arial"/>
          <w:sz w:val="21"/>
          <w:szCs w:val="21"/>
        </w:rPr>
        <w:t>. In your implementation of this method, you must provide an interface that clients use to communicate with the service, by returning an</w:t>
      </w:r>
      <w:r w:rsidRPr="00714527">
        <w:rPr>
          <w:rStyle w:val="apple-converted-space"/>
          <w:rFonts w:ascii="Arial" w:hAnsi="Arial" w:cs="Arial"/>
          <w:sz w:val="21"/>
          <w:szCs w:val="21"/>
        </w:rPr>
        <w:t> </w:t>
      </w:r>
      <w:proofErr w:type="spellStart"/>
      <w:r w:rsidRPr="00714527">
        <w:rPr>
          <w:rStyle w:val="HTMLCode"/>
          <w:rFonts w:ascii="Consolas" w:eastAsiaTheme="minorHAnsi" w:hAnsi="Consolas" w:cs="Consolas"/>
          <w:shd w:val="clear" w:color="auto" w:fill="F7F7F7"/>
        </w:rPr>
        <w:fldChar w:fldCharType="begin"/>
      </w:r>
      <w:r w:rsidRPr="00714527">
        <w:rPr>
          <w:rStyle w:val="HTMLCode"/>
          <w:rFonts w:ascii="Consolas" w:eastAsiaTheme="minorHAnsi" w:hAnsi="Consolas" w:cs="Consolas"/>
          <w:shd w:val="clear" w:color="auto" w:fill="F7F7F7"/>
        </w:rPr>
        <w:instrText xml:space="preserve"> HYPERLINK "http://developer.android.com/reference/android/os/IBinder.html" </w:instrText>
      </w:r>
      <w:r w:rsidRPr="00714527">
        <w:rPr>
          <w:rStyle w:val="HTMLCode"/>
          <w:rFonts w:ascii="Consolas" w:eastAsiaTheme="minorHAnsi" w:hAnsi="Consolas" w:cs="Consolas"/>
          <w:shd w:val="clear" w:color="auto" w:fill="F7F7F7"/>
        </w:rPr>
        <w:fldChar w:fldCharType="separate"/>
      </w:r>
      <w:r w:rsidRPr="00714527">
        <w:rPr>
          <w:rStyle w:val="Hyperlink"/>
          <w:rFonts w:ascii="Consolas" w:hAnsi="Consolas" w:cs="Consolas"/>
          <w:color w:val="auto"/>
          <w:sz w:val="20"/>
          <w:szCs w:val="20"/>
          <w:shd w:val="clear" w:color="auto" w:fill="F7F7F7"/>
        </w:rPr>
        <w:t>IBinder</w:t>
      </w:r>
      <w:proofErr w:type="spellEnd"/>
      <w:r w:rsidRPr="00714527">
        <w:rPr>
          <w:rStyle w:val="HTMLCode"/>
          <w:rFonts w:ascii="Consolas" w:eastAsiaTheme="minorHAnsi" w:hAnsi="Consolas" w:cs="Consolas"/>
          <w:shd w:val="clear" w:color="auto" w:fill="F7F7F7"/>
        </w:rPr>
        <w:fldChar w:fldCharType="end"/>
      </w:r>
      <w:r w:rsidRPr="00714527">
        <w:rPr>
          <w:rFonts w:ascii="Arial" w:hAnsi="Arial" w:cs="Arial"/>
          <w:sz w:val="21"/>
          <w:szCs w:val="21"/>
        </w:rPr>
        <w:t>. You must always implement this method, but if you don't want to allow binding, then you should return null.</w:t>
      </w:r>
    </w:p>
    <w:p w:rsidR="00714527" w:rsidRPr="00714527" w:rsidRDefault="00714527" w:rsidP="00714527">
      <w:pPr>
        <w:shd w:val="clear" w:color="auto" w:fill="FFFFFF"/>
        <w:spacing w:before="360" w:after="180" w:line="360" w:lineRule="atLeast"/>
        <w:ind w:left="1200"/>
        <w:rPr>
          <w:rFonts w:ascii="Arial" w:hAnsi="Arial" w:cs="Arial"/>
          <w:sz w:val="21"/>
          <w:szCs w:val="21"/>
        </w:rPr>
      </w:pPr>
      <w:hyperlink r:id="rId10" w:anchor="onCreate()" w:history="1">
        <w:proofErr w:type="spellStart"/>
        <w:proofErr w:type="gramStart"/>
        <w:r w:rsidRPr="00714527">
          <w:rPr>
            <w:rStyle w:val="Hyperlink"/>
            <w:rFonts w:ascii="Consolas" w:hAnsi="Consolas" w:cs="Consolas"/>
            <w:color w:val="auto"/>
            <w:sz w:val="20"/>
            <w:szCs w:val="20"/>
            <w:shd w:val="clear" w:color="auto" w:fill="F7F7F7"/>
          </w:rPr>
          <w:t>onCreate</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hyperlink>
    </w:p>
    <w:p w:rsidR="00714527" w:rsidRPr="00714527" w:rsidRDefault="00714527" w:rsidP="00714527">
      <w:pPr>
        <w:shd w:val="clear" w:color="auto" w:fill="FFFFFF"/>
        <w:spacing w:after="150" w:line="360" w:lineRule="atLeast"/>
        <w:ind w:left="720"/>
        <w:rPr>
          <w:rFonts w:ascii="Arial" w:hAnsi="Arial" w:cs="Arial"/>
          <w:sz w:val="21"/>
          <w:szCs w:val="21"/>
        </w:rPr>
      </w:pPr>
      <w:r w:rsidRPr="00714527">
        <w:rPr>
          <w:rFonts w:ascii="Arial" w:hAnsi="Arial" w:cs="Arial"/>
          <w:sz w:val="21"/>
          <w:szCs w:val="21"/>
        </w:rPr>
        <w:t>The system calls this method when the service is first created, to perform one-time setup procedures (before it calls either</w:t>
      </w:r>
      <w:r w:rsidRPr="00714527">
        <w:rPr>
          <w:rStyle w:val="apple-converted-space"/>
          <w:rFonts w:ascii="Arial" w:hAnsi="Arial" w:cs="Arial"/>
          <w:sz w:val="21"/>
          <w:szCs w:val="21"/>
        </w:rPr>
        <w:t> </w:t>
      </w:r>
      <w:proofErr w:type="spellStart"/>
      <w:r w:rsidRPr="00714527">
        <w:rPr>
          <w:rStyle w:val="HTMLCode"/>
          <w:rFonts w:ascii="Consolas" w:eastAsiaTheme="minorHAnsi" w:hAnsi="Consolas" w:cs="Consolas"/>
          <w:shd w:val="clear" w:color="auto" w:fill="F7F7F7"/>
        </w:rPr>
        <w:fldChar w:fldCharType="begin"/>
      </w:r>
      <w:r w:rsidRPr="00714527">
        <w:rPr>
          <w:rStyle w:val="HTMLCode"/>
          <w:rFonts w:ascii="Consolas" w:eastAsiaTheme="minorHAnsi" w:hAnsi="Consolas" w:cs="Consolas"/>
          <w:shd w:val="clear" w:color="auto" w:fill="F7F7F7"/>
        </w:rPr>
        <w:instrText xml:space="preserve"> HYPERLINK "http://developer.android.com/reference/android/app/Service.html" \l "onStartCommand(android.content.Intent, int, int)" </w:instrText>
      </w:r>
      <w:r w:rsidRPr="00714527">
        <w:rPr>
          <w:rStyle w:val="HTMLCode"/>
          <w:rFonts w:ascii="Consolas" w:eastAsiaTheme="minorHAnsi" w:hAnsi="Consolas" w:cs="Consolas"/>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onStartCommand</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eastAsiaTheme="minorHAnsi" w:hAnsi="Consolas" w:cs="Consolas"/>
          <w:shd w:val="clear" w:color="auto" w:fill="F7F7F7"/>
        </w:rPr>
        <w:fldChar w:fldCharType="end"/>
      </w:r>
      <w:r w:rsidRPr="00714527">
        <w:rPr>
          <w:rStyle w:val="apple-converted-space"/>
          <w:rFonts w:ascii="Arial" w:hAnsi="Arial" w:cs="Arial"/>
          <w:sz w:val="21"/>
          <w:szCs w:val="21"/>
        </w:rPr>
        <w:t> </w:t>
      </w:r>
      <w:r w:rsidRPr="00714527">
        <w:rPr>
          <w:rFonts w:ascii="Arial" w:hAnsi="Arial" w:cs="Arial"/>
          <w:sz w:val="21"/>
          <w:szCs w:val="21"/>
        </w:rPr>
        <w:t>or</w:t>
      </w:r>
      <w:r w:rsidRPr="00714527">
        <w:rPr>
          <w:rStyle w:val="apple-converted-space"/>
          <w:rFonts w:ascii="Arial" w:hAnsi="Arial" w:cs="Arial"/>
          <w:sz w:val="21"/>
          <w:szCs w:val="21"/>
        </w:rPr>
        <w:t> </w:t>
      </w:r>
      <w:proofErr w:type="spellStart"/>
      <w:r w:rsidRPr="00714527">
        <w:rPr>
          <w:rStyle w:val="HTMLCode"/>
          <w:rFonts w:ascii="Consolas" w:eastAsiaTheme="minorHAnsi" w:hAnsi="Consolas" w:cs="Consolas"/>
          <w:shd w:val="clear" w:color="auto" w:fill="F7F7F7"/>
        </w:rPr>
        <w:fldChar w:fldCharType="begin"/>
      </w:r>
      <w:r w:rsidRPr="00714527">
        <w:rPr>
          <w:rStyle w:val="HTMLCode"/>
          <w:rFonts w:ascii="Consolas" w:eastAsiaTheme="minorHAnsi" w:hAnsi="Consolas" w:cs="Consolas"/>
          <w:shd w:val="clear" w:color="auto" w:fill="F7F7F7"/>
        </w:rPr>
        <w:instrText xml:space="preserve"> HYPERLINK "http://developer.android.com/reference/android/app/Service.html" \l "onBind(android.content.Intent)" </w:instrText>
      </w:r>
      <w:r w:rsidRPr="00714527">
        <w:rPr>
          <w:rStyle w:val="HTMLCode"/>
          <w:rFonts w:ascii="Consolas" w:eastAsiaTheme="minorHAnsi" w:hAnsi="Consolas" w:cs="Consolas"/>
          <w:shd w:val="clear" w:color="auto" w:fill="F7F7F7"/>
        </w:rPr>
        <w:fldChar w:fldCharType="separate"/>
      </w:r>
      <w:r w:rsidRPr="00714527">
        <w:rPr>
          <w:rStyle w:val="Hyperlink"/>
          <w:rFonts w:ascii="Consolas" w:hAnsi="Consolas" w:cs="Consolas"/>
          <w:color w:val="auto"/>
          <w:sz w:val="20"/>
          <w:szCs w:val="20"/>
          <w:shd w:val="clear" w:color="auto" w:fill="F7F7F7"/>
        </w:rPr>
        <w:t>onBind</w:t>
      </w:r>
      <w:proofErr w:type="spellEnd"/>
      <w:r w:rsidRPr="00714527">
        <w:rPr>
          <w:rStyle w:val="Hyperlink"/>
          <w:rFonts w:ascii="Consolas" w:hAnsi="Consolas" w:cs="Consolas"/>
          <w:color w:val="auto"/>
          <w:sz w:val="20"/>
          <w:szCs w:val="20"/>
          <w:shd w:val="clear" w:color="auto" w:fill="F7F7F7"/>
        </w:rPr>
        <w:t>()</w:t>
      </w:r>
      <w:r w:rsidRPr="00714527">
        <w:rPr>
          <w:rStyle w:val="HTMLCode"/>
          <w:rFonts w:ascii="Consolas" w:eastAsiaTheme="minorHAnsi" w:hAnsi="Consolas" w:cs="Consolas"/>
          <w:shd w:val="clear" w:color="auto" w:fill="F7F7F7"/>
        </w:rPr>
        <w:fldChar w:fldCharType="end"/>
      </w:r>
      <w:r w:rsidRPr="00714527">
        <w:rPr>
          <w:rFonts w:ascii="Arial" w:hAnsi="Arial" w:cs="Arial"/>
          <w:sz w:val="21"/>
          <w:szCs w:val="21"/>
        </w:rPr>
        <w:t>). If the service is already running, this method is not called.</w:t>
      </w:r>
    </w:p>
    <w:p w:rsidR="00714527" w:rsidRPr="00714527" w:rsidRDefault="00714527" w:rsidP="00714527">
      <w:pPr>
        <w:shd w:val="clear" w:color="auto" w:fill="FFFFFF"/>
        <w:spacing w:before="360" w:after="180" w:line="360" w:lineRule="atLeast"/>
        <w:ind w:left="1800"/>
        <w:rPr>
          <w:rFonts w:ascii="Arial" w:hAnsi="Arial" w:cs="Arial"/>
          <w:sz w:val="21"/>
          <w:szCs w:val="21"/>
        </w:rPr>
      </w:pPr>
      <w:hyperlink r:id="rId11" w:anchor="onDestroy()" w:history="1">
        <w:proofErr w:type="spellStart"/>
        <w:proofErr w:type="gramStart"/>
        <w:r w:rsidRPr="00714527">
          <w:rPr>
            <w:rStyle w:val="Hyperlink"/>
            <w:rFonts w:ascii="Consolas" w:hAnsi="Consolas" w:cs="Consolas"/>
            <w:color w:val="auto"/>
            <w:sz w:val="20"/>
            <w:szCs w:val="20"/>
            <w:shd w:val="clear" w:color="auto" w:fill="F7F7F7"/>
          </w:rPr>
          <w:t>onDestroy</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hyperlink>
    </w:p>
    <w:p w:rsidR="00714527" w:rsidRPr="00714527" w:rsidRDefault="00714527" w:rsidP="00714527">
      <w:pPr>
        <w:shd w:val="clear" w:color="auto" w:fill="FFFFFF"/>
        <w:spacing w:after="150" w:line="360" w:lineRule="atLeast"/>
        <w:ind w:left="720"/>
        <w:rPr>
          <w:rFonts w:ascii="Arial" w:hAnsi="Arial" w:cs="Arial"/>
          <w:sz w:val="21"/>
          <w:szCs w:val="21"/>
        </w:rPr>
      </w:pPr>
      <w:r w:rsidRPr="00714527">
        <w:rPr>
          <w:rFonts w:ascii="Arial" w:hAnsi="Arial" w:cs="Arial"/>
          <w:sz w:val="21"/>
          <w:szCs w:val="21"/>
        </w:rPr>
        <w:t>The system calls this method when the service is no longer used and is being destroyed. Your service should implement this to clean up any resources such as threads, registered listeners, receivers, etc. This is the last call the service receives.</w:t>
      </w:r>
    </w:p>
    <w:p w:rsidR="00714527" w:rsidRPr="00714527" w:rsidRDefault="00714527" w:rsidP="00714527">
      <w:pPr>
        <w:pStyle w:val="NormalWeb"/>
        <w:shd w:val="clear" w:color="auto" w:fill="FFFFFF"/>
        <w:spacing w:before="0" w:after="180" w:line="360" w:lineRule="atLeast"/>
        <w:ind w:left="2400"/>
        <w:rPr>
          <w:rFonts w:ascii="Arial" w:hAnsi="Arial" w:cs="Arial"/>
          <w:color w:val="auto"/>
          <w:sz w:val="21"/>
          <w:szCs w:val="21"/>
        </w:rPr>
      </w:pPr>
      <w:r w:rsidRPr="00714527">
        <w:rPr>
          <w:rFonts w:ascii="Arial" w:hAnsi="Arial" w:cs="Arial"/>
          <w:color w:val="auto"/>
          <w:sz w:val="21"/>
          <w:szCs w:val="21"/>
        </w:rPr>
        <w:t>If a component starts the service by calling</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"http://developer.android.com/reference/android/content/Context.html" \l "startService(android.content.Intent)" </w:instrText>
      </w:r>
      <w:r w:rsidRPr="00714527">
        <w:rPr>
          <w:rStyle w:val="HTMLCode"/>
          <w:rFonts w:ascii="Consolas" w:hAnsi="Consolas" w:cs="Consolas"/>
          <w:color w:val="auto"/>
          <w:shd w:val="clear" w:color="auto" w:fill="F7F7F7"/>
        </w:rPr>
        <w:fldChar w:fldCharType="separate"/>
      </w:r>
      <w:r w:rsidRPr="00714527">
        <w:rPr>
          <w:rStyle w:val="Hyperlink"/>
          <w:rFonts w:ascii="Consolas" w:hAnsi="Consolas" w:cs="Consolas"/>
          <w:color w:val="auto"/>
          <w:sz w:val="20"/>
          <w:szCs w:val="20"/>
          <w:shd w:val="clear" w:color="auto" w:fill="F7F7F7"/>
        </w:rPr>
        <w:t>startService</w:t>
      </w:r>
      <w:proofErr w:type="spell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Style w:val="apple-converted-space"/>
          <w:rFonts w:ascii="Arial" w:hAnsi="Arial" w:cs="Arial"/>
          <w:color w:val="auto"/>
          <w:sz w:val="21"/>
          <w:szCs w:val="21"/>
        </w:rPr>
        <w:t> </w:t>
      </w:r>
      <w:r w:rsidRPr="00714527">
        <w:rPr>
          <w:rFonts w:ascii="Arial" w:hAnsi="Arial" w:cs="Arial"/>
          <w:color w:val="auto"/>
          <w:sz w:val="21"/>
          <w:szCs w:val="21"/>
        </w:rPr>
        <w:t>(which results in a call to</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"http://developer.android.com/reference/android/app/Service.html" \l "onStartCommand(android.content.Intent, int, int)" </w:instrText>
      </w:r>
      <w:r w:rsidRPr="00714527">
        <w:rPr>
          <w:rStyle w:val="HTMLCode"/>
          <w:rFonts w:ascii="Consolas" w:hAnsi="Consolas" w:cs="Consolas"/>
          <w:color w:val="auto"/>
          <w:shd w:val="clear" w:color="auto" w:fill="F7F7F7"/>
        </w:rPr>
        <w:fldChar w:fldCharType="separate"/>
      </w:r>
      <w:r w:rsidRPr="00714527">
        <w:rPr>
          <w:rStyle w:val="Hyperlink"/>
          <w:rFonts w:ascii="Consolas" w:hAnsi="Consolas" w:cs="Consolas"/>
          <w:color w:val="auto"/>
          <w:sz w:val="20"/>
          <w:szCs w:val="20"/>
          <w:shd w:val="clear" w:color="auto" w:fill="F7F7F7"/>
        </w:rPr>
        <w:t>onStartCommand</w:t>
      </w:r>
      <w:proofErr w:type="spell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Fonts w:ascii="Arial" w:hAnsi="Arial" w:cs="Arial"/>
          <w:color w:val="auto"/>
          <w:sz w:val="21"/>
          <w:szCs w:val="21"/>
        </w:rPr>
        <w:t>), then the service remains running until it stops itself with</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"http://developer.android.com/reference/android/app/Service.html" \l "stopSelf()" </w:instrText>
      </w:r>
      <w:r w:rsidRPr="00714527">
        <w:rPr>
          <w:rStyle w:val="HTMLCode"/>
          <w:rFonts w:ascii="Consolas" w:hAnsi="Consolas" w:cs="Consolas"/>
          <w:color w:val="auto"/>
          <w:shd w:val="clear" w:color="auto" w:fill="F7F7F7"/>
        </w:rPr>
        <w:fldChar w:fldCharType="separate"/>
      </w:r>
      <w:r w:rsidRPr="00714527">
        <w:rPr>
          <w:rStyle w:val="Hyperlink"/>
          <w:rFonts w:ascii="Consolas" w:hAnsi="Consolas" w:cs="Consolas"/>
          <w:color w:val="auto"/>
          <w:sz w:val="20"/>
          <w:szCs w:val="20"/>
          <w:shd w:val="clear" w:color="auto" w:fill="F7F7F7"/>
        </w:rPr>
        <w:t>stopSelf</w:t>
      </w:r>
      <w:proofErr w:type="spell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Style w:val="apple-converted-space"/>
          <w:rFonts w:ascii="Arial" w:hAnsi="Arial" w:cs="Arial"/>
          <w:color w:val="auto"/>
          <w:sz w:val="21"/>
          <w:szCs w:val="21"/>
        </w:rPr>
        <w:t> </w:t>
      </w:r>
      <w:r w:rsidRPr="00714527">
        <w:rPr>
          <w:rFonts w:ascii="Arial" w:hAnsi="Arial" w:cs="Arial"/>
          <w:color w:val="auto"/>
          <w:sz w:val="21"/>
          <w:szCs w:val="21"/>
        </w:rPr>
        <w:t xml:space="preserve">or another component stops it by </w:t>
      </w:r>
      <w:proofErr w:type="spellStart"/>
      <w:r w:rsidRPr="00714527">
        <w:rPr>
          <w:rFonts w:ascii="Arial" w:hAnsi="Arial" w:cs="Arial"/>
          <w:color w:val="auto"/>
          <w:sz w:val="21"/>
          <w:szCs w:val="21"/>
        </w:rPr>
        <w:t>calling</w:t>
      </w:r>
      <w:hyperlink r:id="rId12" w:anchor="stopService(android.content.Intent)" w:history="1">
        <w:r w:rsidRPr="00714527">
          <w:rPr>
            <w:rStyle w:val="Hyperlink"/>
            <w:rFonts w:ascii="Consolas" w:hAnsi="Consolas" w:cs="Consolas"/>
            <w:color w:val="auto"/>
            <w:sz w:val="20"/>
            <w:szCs w:val="20"/>
            <w:shd w:val="clear" w:color="auto" w:fill="F7F7F7"/>
          </w:rPr>
          <w:t>stopService</w:t>
        </w:r>
        <w:proofErr w:type="spellEnd"/>
        <w:r w:rsidRPr="00714527">
          <w:rPr>
            <w:rStyle w:val="Hyperlink"/>
            <w:rFonts w:ascii="Consolas" w:hAnsi="Consolas" w:cs="Consolas"/>
            <w:color w:val="auto"/>
            <w:sz w:val="20"/>
            <w:szCs w:val="20"/>
            <w:shd w:val="clear" w:color="auto" w:fill="F7F7F7"/>
          </w:rPr>
          <w:t>()</w:t>
        </w:r>
      </w:hyperlink>
      <w:r w:rsidRPr="00714527">
        <w:rPr>
          <w:rFonts w:ascii="Arial" w:hAnsi="Arial" w:cs="Arial"/>
          <w:color w:val="auto"/>
          <w:sz w:val="21"/>
          <w:szCs w:val="21"/>
        </w:rPr>
        <w:t>.</w:t>
      </w:r>
    </w:p>
    <w:p w:rsidR="00714527" w:rsidRPr="00714527" w:rsidRDefault="00714527" w:rsidP="00714527">
      <w:pPr>
        <w:pStyle w:val="NormalWeb"/>
        <w:shd w:val="clear" w:color="auto" w:fill="FFFFFF"/>
        <w:spacing w:before="0" w:after="180" w:line="360" w:lineRule="atLeast"/>
        <w:ind w:left="2400"/>
        <w:rPr>
          <w:rFonts w:ascii="Arial" w:hAnsi="Arial" w:cs="Arial"/>
          <w:color w:val="auto"/>
          <w:sz w:val="21"/>
          <w:szCs w:val="21"/>
        </w:rPr>
      </w:pPr>
      <w:r w:rsidRPr="00714527">
        <w:rPr>
          <w:rFonts w:ascii="Arial" w:hAnsi="Arial" w:cs="Arial"/>
          <w:color w:val="auto"/>
          <w:sz w:val="21"/>
          <w:szCs w:val="21"/>
        </w:rPr>
        <w:t>If a component calls</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"http://developer.android.com/reference/android/content/Context.html" \l "bindService(android.content.Intent, android.content.ServiceConnection, int)" </w:instrText>
      </w:r>
      <w:r w:rsidRPr="00714527">
        <w:rPr>
          <w:rStyle w:val="HTMLCode"/>
          <w:rFonts w:ascii="Consolas" w:hAnsi="Consolas" w:cs="Consolas"/>
          <w:color w:val="auto"/>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bindService</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Style w:val="apple-converted-space"/>
          <w:rFonts w:ascii="Arial" w:hAnsi="Arial" w:cs="Arial"/>
          <w:color w:val="auto"/>
          <w:sz w:val="21"/>
          <w:szCs w:val="21"/>
        </w:rPr>
        <w:t> </w:t>
      </w:r>
      <w:r w:rsidRPr="00714527">
        <w:rPr>
          <w:rFonts w:ascii="Arial" w:hAnsi="Arial" w:cs="Arial"/>
          <w:color w:val="auto"/>
          <w:sz w:val="21"/>
          <w:szCs w:val="21"/>
        </w:rPr>
        <w:t>to create the service (and</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"http://developer.android.com/reference/android/app/Service.html" \l "onStartCommand(android.content.Intent, int, int)" </w:instrText>
      </w:r>
      <w:r w:rsidRPr="00714527">
        <w:rPr>
          <w:rStyle w:val="HTMLCode"/>
          <w:rFonts w:ascii="Consolas" w:hAnsi="Consolas" w:cs="Consolas"/>
          <w:color w:val="auto"/>
          <w:shd w:val="clear" w:color="auto" w:fill="F7F7F7"/>
        </w:rPr>
        <w:fldChar w:fldCharType="separate"/>
      </w:r>
      <w:r w:rsidRPr="00714527">
        <w:rPr>
          <w:rStyle w:val="Hyperlink"/>
          <w:rFonts w:ascii="Consolas" w:hAnsi="Consolas" w:cs="Consolas"/>
          <w:color w:val="auto"/>
          <w:sz w:val="20"/>
          <w:szCs w:val="20"/>
          <w:shd w:val="clear" w:color="auto" w:fill="F7F7F7"/>
        </w:rPr>
        <w:t>onStartCommand</w:t>
      </w:r>
      <w:proofErr w:type="spell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Style w:val="apple-converted-space"/>
          <w:rFonts w:ascii="Arial" w:hAnsi="Arial" w:cs="Arial"/>
          <w:color w:val="auto"/>
          <w:sz w:val="21"/>
          <w:szCs w:val="21"/>
        </w:rPr>
        <w:t> </w:t>
      </w:r>
      <w:r w:rsidRPr="00714527">
        <w:rPr>
          <w:rFonts w:ascii="Arial" w:hAnsi="Arial" w:cs="Arial"/>
          <w:color w:val="auto"/>
          <w:sz w:val="21"/>
          <w:szCs w:val="21"/>
        </w:rPr>
        <w:t>is</w:t>
      </w:r>
      <w:r w:rsidRPr="00714527">
        <w:rPr>
          <w:rStyle w:val="apple-converted-space"/>
          <w:rFonts w:ascii="Arial" w:hAnsi="Arial" w:cs="Arial"/>
          <w:color w:val="auto"/>
          <w:sz w:val="21"/>
          <w:szCs w:val="21"/>
        </w:rPr>
        <w:t> </w:t>
      </w:r>
      <w:r w:rsidRPr="00714527">
        <w:rPr>
          <w:rStyle w:val="Emphasis"/>
          <w:rFonts w:ascii="Arial" w:hAnsi="Arial" w:cs="Arial"/>
          <w:color w:val="auto"/>
          <w:sz w:val="21"/>
          <w:szCs w:val="21"/>
        </w:rPr>
        <w:t>not</w:t>
      </w:r>
      <w:r w:rsidRPr="00714527">
        <w:rPr>
          <w:rStyle w:val="apple-converted-space"/>
          <w:rFonts w:ascii="Arial" w:hAnsi="Arial" w:cs="Arial"/>
          <w:color w:val="auto"/>
          <w:sz w:val="21"/>
          <w:szCs w:val="21"/>
        </w:rPr>
        <w:t> </w:t>
      </w:r>
      <w:r w:rsidRPr="00714527">
        <w:rPr>
          <w:rFonts w:ascii="Arial" w:hAnsi="Arial" w:cs="Arial"/>
          <w:color w:val="auto"/>
          <w:sz w:val="21"/>
          <w:szCs w:val="21"/>
        </w:rPr>
        <w:t>called), then the service runs only as long as the component is bound to it. Once the service is unbound from all clients, the system destroys it.</w:t>
      </w:r>
    </w:p>
    <w:p w:rsidR="00714527" w:rsidRPr="00714527" w:rsidRDefault="00714527" w:rsidP="00714527">
      <w:pPr>
        <w:pStyle w:val="NormalWeb"/>
        <w:shd w:val="clear" w:color="auto" w:fill="FFFFFF"/>
        <w:spacing w:before="0" w:after="180" w:line="360" w:lineRule="atLeast"/>
        <w:ind w:left="2400"/>
        <w:rPr>
          <w:rFonts w:ascii="Arial" w:hAnsi="Arial" w:cs="Arial"/>
          <w:color w:val="auto"/>
          <w:sz w:val="21"/>
          <w:szCs w:val="21"/>
        </w:rPr>
      </w:pPr>
      <w:proofErr w:type="gramStart"/>
      <w:r w:rsidRPr="00714527">
        <w:rPr>
          <w:rFonts w:ascii="Arial" w:hAnsi="Arial" w:cs="Arial"/>
          <w:color w:val="auto"/>
          <w:sz w:val="21"/>
          <w:szCs w:val="21"/>
        </w:rPr>
        <w:t>The Android system will force-stop a service only when memory is low and it must recover system resources for the activity that has user focus.</w:t>
      </w:r>
      <w:proofErr w:type="gramEnd"/>
      <w:r w:rsidRPr="00714527">
        <w:rPr>
          <w:rFonts w:ascii="Arial" w:hAnsi="Arial" w:cs="Arial"/>
          <w:color w:val="auto"/>
          <w:sz w:val="21"/>
          <w:szCs w:val="21"/>
        </w:rPr>
        <w:t xml:space="preserve"> If the </w:t>
      </w:r>
      <w:r w:rsidRPr="00714527">
        <w:rPr>
          <w:rFonts w:ascii="Arial" w:hAnsi="Arial" w:cs="Arial"/>
          <w:color w:val="auto"/>
          <w:sz w:val="21"/>
          <w:szCs w:val="21"/>
        </w:rPr>
        <w:lastRenderedPageBreak/>
        <w:t>service is bound to an activity that has user focus, then it's less likely to be killed, and if the service is declared to</w:t>
      </w:r>
      <w:r w:rsidRPr="00714527">
        <w:rPr>
          <w:rStyle w:val="apple-converted-space"/>
          <w:rFonts w:ascii="Arial" w:hAnsi="Arial" w:cs="Arial"/>
          <w:color w:val="auto"/>
          <w:sz w:val="21"/>
          <w:szCs w:val="21"/>
        </w:rPr>
        <w:t> </w:t>
      </w:r>
      <w:hyperlink r:id="rId13" w:anchor="Foreground" w:history="1">
        <w:r w:rsidRPr="00714527">
          <w:rPr>
            <w:rStyle w:val="Hyperlink"/>
            <w:rFonts w:ascii="Arial" w:hAnsi="Arial" w:cs="Arial"/>
            <w:color w:val="auto"/>
            <w:sz w:val="21"/>
            <w:szCs w:val="21"/>
          </w:rPr>
          <w:t>run in the foreground</w:t>
        </w:r>
      </w:hyperlink>
      <w:r w:rsidRPr="00714527">
        <w:rPr>
          <w:rStyle w:val="apple-converted-space"/>
          <w:rFonts w:ascii="Arial" w:hAnsi="Arial" w:cs="Arial"/>
          <w:color w:val="auto"/>
          <w:sz w:val="21"/>
          <w:szCs w:val="21"/>
        </w:rPr>
        <w:t> </w:t>
      </w:r>
      <w:r w:rsidRPr="00714527">
        <w:rPr>
          <w:rFonts w:ascii="Arial" w:hAnsi="Arial" w:cs="Arial"/>
          <w:color w:val="auto"/>
          <w:sz w:val="21"/>
          <w:szCs w:val="21"/>
        </w:rPr>
        <w:t xml:space="preserve">(discussed later), then it will almost never be killed. Otherwise, if the service was started and is long-running, then the system will lower its position in the list of background tasks over time and the service will become highly susceptible to killing—if your service is started, then you must design it to gracefully handle restarts by the system. If the system kills your service, it restarts it as soon as resources become available again (though this also depends on the value you return </w:t>
      </w:r>
      <w:proofErr w:type="spellStart"/>
      <w:r w:rsidRPr="00714527">
        <w:rPr>
          <w:rFonts w:ascii="Arial" w:hAnsi="Arial" w:cs="Arial"/>
          <w:color w:val="auto"/>
          <w:sz w:val="21"/>
          <w:szCs w:val="21"/>
        </w:rPr>
        <w:t>from</w:t>
      </w:r>
      <w:hyperlink r:id="rId14" w:anchor="onStartCommand(android.content.Intent, int, int)" w:history="1">
        <w:proofErr w:type="gramStart"/>
        <w:r w:rsidRPr="00714527">
          <w:rPr>
            <w:rStyle w:val="Hyperlink"/>
            <w:rFonts w:ascii="Consolas" w:hAnsi="Consolas" w:cs="Consolas"/>
            <w:color w:val="auto"/>
            <w:sz w:val="20"/>
            <w:szCs w:val="20"/>
            <w:shd w:val="clear" w:color="auto" w:fill="F7F7F7"/>
          </w:rPr>
          <w:t>onStartCommand</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hyperlink>
      <w:r w:rsidRPr="00714527">
        <w:rPr>
          <w:rFonts w:ascii="Arial" w:hAnsi="Arial" w:cs="Arial"/>
          <w:color w:val="auto"/>
          <w:sz w:val="21"/>
          <w:szCs w:val="21"/>
        </w:rPr>
        <w:t>, as discussed later). For more information about when the system might destroy a service, see the</w:t>
      </w:r>
      <w:r w:rsidRPr="00714527">
        <w:rPr>
          <w:rStyle w:val="apple-converted-space"/>
          <w:rFonts w:ascii="Arial" w:hAnsi="Arial" w:cs="Arial"/>
          <w:color w:val="auto"/>
          <w:sz w:val="21"/>
          <w:szCs w:val="21"/>
        </w:rPr>
        <w:t> </w:t>
      </w:r>
      <w:hyperlink r:id="rId15" w:history="1">
        <w:r w:rsidRPr="00714527">
          <w:rPr>
            <w:rStyle w:val="Hyperlink"/>
            <w:rFonts w:ascii="Arial" w:hAnsi="Arial" w:cs="Arial"/>
            <w:color w:val="auto"/>
            <w:sz w:val="21"/>
            <w:szCs w:val="21"/>
          </w:rPr>
          <w:t>Processes and Threading</w:t>
        </w:r>
      </w:hyperlink>
      <w:r w:rsidRPr="00714527">
        <w:rPr>
          <w:rStyle w:val="apple-converted-space"/>
          <w:rFonts w:ascii="Arial" w:hAnsi="Arial" w:cs="Arial"/>
          <w:color w:val="auto"/>
          <w:sz w:val="21"/>
          <w:szCs w:val="21"/>
        </w:rPr>
        <w:t> </w:t>
      </w:r>
      <w:r w:rsidRPr="00714527">
        <w:rPr>
          <w:rFonts w:ascii="Arial" w:hAnsi="Arial" w:cs="Arial"/>
          <w:color w:val="auto"/>
          <w:sz w:val="21"/>
          <w:szCs w:val="21"/>
        </w:rPr>
        <w:t>document.</w:t>
      </w:r>
    </w:p>
    <w:p w:rsidR="00714527" w:rsidRPr="00714527" w:rsidRDefault="00714527" w:rsidP="00714527">
      <w:pPr>
        <w:pStyle w:val="NormalWeb"/>
        <w:shd w:val="clear" w:color="auto" w:fill="FFFFFF"/>
        <w:spacing w:before="0" w:after="180" w:line="360" w:lineRule="atLeast"/>
        <w:ind w:left="2400"/>
        <w:rPr>
          <w:rFonts w:ascii="Arial" w:hAnsi="Arial" w:cs="Arial"/>
          <w:color w:val="auto"/>
          <w:sz w:val="21"/>
          <w:szCs w:val="21"/>
        </w:rPr>
      </w:pPr>
      <w:r w:rsidRPr="00714527">
        <w:rPr>
          <w:rFonts w:ascii="Arial" w:hAnsi="Arial" w:cs="Arial"/>
          <w:color w:val="auto"/>
          <w:sz w:val="21"/>
          <w:szCs w:val="21"/>
        </w:rPr>
        <w:t>In the following sections, you'll see how you can create each type of service and how to use it from other application components.</w:t>
      </w:r>
    </w:p>
    <w:p w:rsidR="00714527" w:rsidRPr="00714527" w:rsidRDefault="00714527" w:rsidP="00714527">
      <w:pPr>
        <w:pStyle w:val="Heading3"/>
        <w:shd w:val="clear" w:color="auto" w:fill="FFFFFF"/>
        <w:spacing w:before="240" w:after="240" w:line="480" w:lineRule="atLeast"/>
        <w:rPr>
          <w:rFonts w:ascii="Arial" w:hAnsi="Arial" w:cs="Arial"/>
          <w:b w:val="0"/>
          <w:bCs w:val="0"/>
          <w:sz w:val="36"/>
          <w:szCs w:val="36"/>
        </w:rPr>
      </w:pPr>
      <w:r w:rsidRPr="00714527">
        <w:rPr>
          <w:rFonts w:ascii="Arial" w:hAnsi="Arial" w:cs="Arial"/>
          <w:b w:val="0"/>
          <w:bCs w:val="0"/>
          <w:sz w:val="36"/>
          <w:szCs w:val="36"/>
        </w:rPr>
        <w:t>Declaring a service in the manifest</w:t>
      </w:r>
    </w:p>
    <w:p w:rsidR="00714527" w:rsidRPr="00714527" w:rsidRDefault="00714527" w:rsidP="00714527">
      <w:pPr>
        <w:pStyle w:val="NormalWeb"/>
        <w:shd w:val="clear" w:color="auto" w:fill="FFFFFF"/>
        <w:spacing w:before="0" w:after="180" w:line="360" w:lineRule="atLeast"/>
        <w:rPr>
          <w:rFonts w:ascii="Arial" w:hAnsi="Arial" w:cs="Arial"/>
          <w:color w:val="auto"/>
          <w:sz w:val="21"/>
          <w:szCs w:val="21"/>
        </w:rPr>
      </w:pPr>
      <w:r w:rsidRPr="00714527">
        <w:rPr>
          <w:rFonts w:ascii="Arial" w:hAnsi="Arial" w:cs="Arial"/>
          <w:color w:val="auto"/>
          <w:sz w:val="21"/>
          <w:szCs w:val="21"/>
        </w:rPr>
        <w:t>Like activities (and other components), you must declare all services in your application's manifest file.</w:t>
      </w:r>
    </w:p>
    <w:p w:rsidR="00714527" w:rsidRPr="00714527" w:rsidRDefault="00714527" w:rsidP="00714527">
      <w:pPr>
        <w:pStyle w:val="NormalWeb"/>
        <w:shd w:val="clear" w:color="auto" w:fill="FFFFFF"/>
        <w:spacing w:before="0" w:after="180" w:line="360" w:lineRule="atLeast"/>
        <w:rPr>
          <w:rFonts w:ascii="Arial" w:hAnsi="Arial" w:cs="Arial"/>
          <w:color w:val="auto"/>
          <w:sz w:val="21"/>
          <w:szCs w:val="21"/>
        </w:rPr>
      </w:pPr>
      <w:r w:rsidRPr="00714527">
        <w:rPr>
          <w:rFonts w:ascii="Arial" w:hAnsi="Arial" w:cs="Arial"/>
          <w:color w:val="auto"/>
          <w:sz w:val="21"/>
          <w:szCs w:val="21"/>
        </w:rPr>
        <w:t>To declare your service, add a</w:t>
      </w:r>
      <w:r w:rsidRPr="00714527">
        <w:rPr>
          <w:rStyle w:val="apple-converted-space"/>
          <w:rFonts w:ascii="Arial" w:hAnsi="Arial" w:cs="Arial"/>
          <w:color w:val="auto"/>
          <w:sz w:val="21"/>
          <w:szCs w:val="21"/>
        </w:rPr>
        <w:t> </w:t>
      </w:r>
      <w:hyperlink r:id="rId16" w:history="1">
        <w:r w:rsidRPr="00714527">
          <w:rPr>
            <w:rStyle w:val="HTMLCode"/>
            <w:rFonts w:ascii="Consolas" w:hAnsi="Consolas" w:cs="Consolas"/>
            <w:color w:val="auto"/>
            <w:shd w:val="clear" w:color="auto" w:fill="F7F7F7"/>
          </w:rPr>
          <w:t>&lt;service&gt;</w:t>
        </w:r>
      </w:hyperlink>
      <w:r w:rsidRPr="00714527">
        <w:rPr>
          <w:rStyle w:val="apple-converted-space"/>
          <w:rFonts w:ascii="Arial" w:hAnsi="Arial" w:cs="Arial"/>
          <w:color w:val="auto"/>
          <w:sz w:val="21"/>
          <w:szCs w:val="21"/>
        </w:rPr>
        <w:t> </w:t>
      </w:r>
      <w:r w:rsidRPr="00714527">
        <w:rPr>
          <w:rFonts w:ascii="Arial" w:hAnsi="Arial" w:cs="Arial"/>
          <w:color w:val="auto"/>
          <w:sz w:val="21"/>
          <w:szCs w:val="21"/>
        </w:rPr>
        <w:t>element as a child of the</w:t>
      </w:r>
      <w:r w:rsidRPr="00714527">
        <w:rPr>
          <w:rStyle w:val="apple-converted-space"/>
          <w:rFonts w:ascii="Arial" w:hAnsi="Arial" w:cs="Arial"/>
          <w:color w:val="auto"/>
          <w:sz w:val="21"/>
          <w:szCs w:val="21"/>
        </w:rPr>
        <w:t> </w:t>
      </w:r>
      <w:hyperlink r:id="rId17" w:history="1">
        <w:r w:rsidRPr="00714527">
          <w:rPr>
            <w:rStyle w:val="HTMLCode"/>
            <w:rFonts w:ascii="Consolas" w:hAnsi="Consolas" w:cs="Consolas"/>
            <w:color w:val="auto"/>
            <w:shd w:val="clear" w:color="auto" w:fill="F7F7F7"/>
          </w:rPr>
          <w:t>&lt;application&gt;</w:t>
        </w:r>
      </w:hyperlink>
      <w:r w:rsidRPr="00714527">
        <w:rPr>
          <w:rStyle w:val="apple-converted-space"/>
          <w:rFonts w:ascii="Arial" w:hAnsi="Arial" w:cs="Arial"/>
          <w:color w:val="auto"/>
          <w:sz w:val="21"/>
          <w:szCs w:val="21"/>
        </w:rPr>
        <w:t> </w:t>
      </w:r>
      <w:r w:rsidRPr="00714527">
        <w:rPr>
          <w:rFonts w:ascii="Arial" w:hAnsi="Arial" w:cs="Arial"/>
          <w:color w:val="auto"/>
          <w:sz w:val="21"/>
          <w:szCs w:val="21"/>
        </w:rPr>
        <w:t>element. For example:</w:t>
      </w:r>
    </w:p>
    <w:p w:rsidR="00714527" w:rsidRPr="00714527" w:rsidRDefault="00714527" w:rsidP="00714527">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s="Consolas"/>
        </w:rPr>
      </w:pPr>
      <w:r w:rsidRPr="00714527">
        <w:rPr>
          <w:rStyle w:val="tag"/>
          <w:rFonts w:ascii="Consolas" w:hAnsi="Consolas" w:cs="Consolas"/>
        </w:rPr>
        <w:t>&lt;</w:t>
      </w:r>
      <w:proofErr w:type="gramStart"/>
      <w:r w:rsidRPr="00714527">
        <w:rPr>
          <w:rStyle w:val="tag"/>
          <w:rFonts w:ascii="Consolas" w:hAnsi="Consolas" w:cs="Consolas"/>
        </w:rPr>
        <w:t>manifest</w:t>
      </w:r>
      <w:proofErr w:type="gramEnd"/>
      <w:r w:rsidRPr="00714527">
        <w:rPr>
          <w:rStyle w:val="pln"/>
          <w:rFonts w:ascii="Consolas" w:hAnsi="Consolas" w:cs="Consolas"/>
        </w:rPr>
        <w:t xml:space="preserve"> ... </w:t>
      </w:r>
      <w:r w:rsidRPr="00714527">
        <w:rPr>
          <w:rStyle w:val="tag"/>
          <w:rFonts w:ascii="Consolas" w:hAnsi="Consolas" w:cs="Consolas"/>
        </w:rPr>
        <w:t>&gt;</w:t>
      </w:r>
      <w:r w:rsidRPr="00714527">
        <w:rPr>
          <w:rFonts w:ascii="Consolas" w:hAnsi="Consolas" w:cs="Consolas"/>
        </w:rPr>
        <w:br/>
      </w:r>
      <w:r w:rsidRPr="00714527">
        <w:rPr>
          <w:rStyle w:val="pln"/>
          <w:rFonts w:ascii="Consolas" w:hAnsi="Consolas" w:cs="Consolas"/>
        </w:rPr>
        <w:t>  ...</w:t>
      </w:r>
      <w:r w:rsidRPr="00714527">
        <w:rPr>
          <w:rFonts w:ascii="Consolas" w:hAnsi="Consolas" w:cs="Consolas"/>
        </w:rPr>
        <w:br/>
      </w:r>
      <w:r w:rsidRPr="00714527">
        <w:rPr>
          <w:rStyle w:val="pln"/>
          <w:rFonts w:ascii="Consolas" w:hAnsi="Consolas" w:cs="Consolas"/>
        </w:rPr>
        <w:t xml:space="preserve">  </w:t>
      </w:r>
      <w:r w:rsidRPr="00714527">
        <w:rPr>
          <w:rStyle w:val="tag"/>
          <w:rFonts w:ascii="Consolas" w:hAnsi="Consolas" w:cs="Consolas"/>
        </w:rPr>
        <w:t>&lt;application</w:t>
      </w:r>
      <w:r w:rsidRPr="00714527">
        <w:rPr>
          <w:rStyle w:val="pln"/>
          <w:rFonts w:ascii="Consolas" w:hAnsi="Consolas" w:cs="Consolas"/>
        </w:rPr>
        <w:t xml:space="preserve"> ... </w:t>
      </w:r>
      <w:r w:rsidRPr="00714527">
        <w:rPr>
          <w:rStyle w:val="tag"/>
          <w:rFonts w:ascii="Consolas" w:hAnsi="Consolas" w:cs="Consolas"/>
        </w:rPr>
        <w:t>&gt;</w:t>
      </w:r>
      <w:r w:rsidRPr="00714527">
        <w:rPr>
          <w:rFonts w:ascii="Consolas" w:hAnsi="Consolas" w:cs="Consolas"/>
        </w:rPr>
        <w:br/>
      </w:r>
      <w:r w:rsidRPr="00714527">
        <w:rPr>
          <w:rStyle w:val="pln"/>
          <w:rFonts w:ascii="Consolas" w:hAnsi="Consolas" w:cs="Consolas"/>
        </w:rPr>
        <w:t xml:space="preserve">      </w:t>
      </w:r>
      <w:r w:rsidRPr="00714527">
        <w:rPr>
          <w:rStyle w:val="tag"/>
          <w:rFonts w:ascii="Consolas" w:hAnsi="Consolas" w:cs="Consolas"/>
        </w:rPr>
        <w:t>&lt;service</w:t>
      </w:r>
      <w:r w:rsidRPr="00714527">
        <w:rPr>
          <w:rStyle w:val="pln"/>
          <w:rFonts w:ascii="Consolas" w:hAnsi="Consolas" w:cs="Consolas"/>
        </w:rPr>
        <w:t xml:space="preserve"> </w:t>
      </w:r>
      <w:proofErr w:type="spellStart"/>
      <w:r w:rsidRPr="00714527">
        <w:rPr>
          <w:rStyle w:val="atn"/>
          <w:rFonts w:ascii="Consolas" w:hAnsi="Consolas" w:cs="Consolas"/>
        </w:rPr>
        <w:t>android:name</w:t>
      </w:r>
      <w:proofErr w:type="spellEnd"/>
      <w:r w:rsidRPr="00714527">
        <w:rPr>
          <w:rStyle w:val="pun"/>
          <w:rFonts w:ascii="Consolas" w:hAnsi="Consolas" w:cs="Consolas"/>
        </w:rPr>
        <w:t>=</w:t>
      </w:r>
      <w:r w:rsidRPr="00714527">
        <w:rPr>
          <w:rStyle w:val="atv"/>
          <w:rFonts w:ascii="Consolas" w:hAnsi="Consolas" w:cs="Consolas"/>
        </w:rPr>
        <w:t>".</w:t>
      </w:r>
      <w:proofErr w:type="spellStart"/>
      <w:r w:rsidRPr="00714527">
        <w:rPr>
          <w:rStyle w:val="atv"/>
          <w:rFonts w:ascii="Consolas" w:hAnsi="Consolas" w:cs="Consolas"/>
        </w:rPr>
        <w:t>ExampleService</w:t>
      </w:r>
      <w:proofErr w:type="spellEnd"/>
      <w:r w:rsidRPr="00714527">
        <w:rPr>
          <w:rStyle w:val="atv"/>
          <w:rFonts w:ascii="Consolas" w:hAnsi="Consolas" w:cs="Consolas"/>
        </w:rPr>
        <w:t>"</w:t>
      </w:r>
      <w:r w:rsidRPr="00714527">
        <w:rPr>
          <w:rStyle w:val="pln"/>
          <w:rFonts w:ascii="Consolas" w:hAnsi="Consolas" w:cs="Consolas"/>
        </w:rPr>
        <w:t xml:space="preserve"> </w:t>
      </w:r>
      <w:r w:rsidRPr="00714527">
        <w:rPr>
          <w:rStyle w:val="tag"/>
          <w:rFonts w:ascii="Consolas" w:hAnsi="Consolas" w:cs="Consolas"/>
        </w:rPr>
        <w:t>/&gt;</w:t>
      </w:r>
      <w:r w:rsidRPr="00714527">
        <w:rPr>
          <w:rFonts w:ascii="Consolas" w:hAnsi="Consolas" w:cs="Consolas"/>
        </w:rPr>
        <w:br/>
      </w:r>
      <w:r w:rsidRPr="00714527">
        <w:rPr>
          <w:rStyle w:val="pln"/>
          <w:rFonts w:ascii="Consolas" w:hAnsi="Consolas" w:cs="Consolas"/>
        </w:rPr>
        <w:t>      ...</w:t>
      </w:r>
      <w:r w:rsidRPr="00714527">
        <w:rPr>
          <w:rFonts w:ascii="Consolas" w:hAnsi="Consolas" w:cs="Consolas"/>
        </w:rPr>
        <w:br/>
      </w:r>
      <w:r w:rsidRPr="00714527">
        <w:rPr>
          <w:rStyle w:val="pln"/>
          <w:rFonts w:ascii="Consolas" w:hAnsi="Consolas" w:cs="Consolas"/>
        </w:rPr>
        <w:t xml:space="preserve">  </w:t>
      </w:r>
      <w:r w:rsidRPr="00714527">
        <w:rPr>
          <w:rStyle w:val="tag"/>
          <w:rFonts w:ascii="Consolas" w:hAnsi="Consolas" w:cs="Consolas"/>
        </w:rPr>
        <w:t>&lt;/application&gt;</w:t>
      </w:r>
      <w:r w:rsidRPr="00714527">
        <w:rPr>
          <w:rFonts w:ascii="Consolas" w:hAnsi="Consolas" w:cs="Consolas"/>
        </w:rPr>
        <w:br/>
      </w:r>
      <w:r w:rsidRPr="00714527">
        <w:rPr>
          <w:rStyle w:val="tag"/>
          <w:rFonts w:ascii="Consolas" w:hAnsi="Consolas" w:cs="Consolas"/>
        </w:rPr>
        <w:t>&lt;/manifest&gt;</w:t>
      </w:r>
    </w:p>
    <w:p w:rsidR="00714527" w:rsidRPr="00714527" w:rsidRDefault="00714527" w:rsidP="00714527">
      <w:pPr>
        <w:pStyle w:val="NormalWeb"/>
        <w:shd w:val="clear" w:color="auto" w:fill="FFFFFF"/>
        <w:spacing w:before="0" w:after="180" w:line="360" w:lineRule="atLeast"/>
        <w:rPr>
          <w:rFonts w:ascii="Arial" w:hAnsi="Arial" w:cs="Arial"/>
          <w:color w:val="auto"/>
          <w:sz w:val="21"/>
          <w:szCs w:val="21"/>
        </w:rPr>
      </w:pPr>
      <w:r w:rsidRPr="00714527">
        <w:rPr>
          <w:rFonts w:ascii="Arial" w:hAnsi="Arial" w:cs="Arial"/>
          <w:color w:val="auto"/>
          <w:sz w:val="21"/>
          <w:szCs w:val="21"/>
        </w:rPr>
        <w:t>See the</w:t>
      </w:r>
      <w:r w:rsidRPr="00714527">
        <w:rPr>
          <w:rStyle w:val="apple-converted-space"/>
          <w:rFonts w:ascii="Arial" w:hAnsi="Arial" w:cs="Arial"/>
          <w:color w:val="auto"/>
          <w:sz w:val="21"/>
          <w:szCs w:val="21"/>
        </w:rPr>
        <w:t> </w:t>
      </w:r>
      <w:hyperlink r:id="rId18" w:history="1">
        <w:r w:rsidRPr="00714527">
          <w:rPr>
            <w:rStyle w:val="HTMLCode"/>
            <w:rFonts w:ascii="Consolas" w:hAnsi="Consolas" w:cs="Consolas"/>
            <w:color w:val="auto"/>
            <w:shd w:val="clear" w:color="auto" w:fill="F7F7F7"/>
          </w:rPr>
          <w:t>&lt;service&gt;</w:t>
        </w:r>
      </w:hyperlink>
      <w:r w:rsidRPr="00714527">
        <w:rPr>
          <w:rStyle w:val="apple-converted-space"/>
          <w:rFonts w:ascii="Arial" w:hAnsi="Arial" w:cs="Arial"/>
          <w:color w:val="auto"/>
          <w:sz w:val="21"/>
          <w:szCs w:val="21"/>
        </w:rPr>
        <w:t> </w:t>
      </w:r>
      <w:r w:rsidRPr="00714527">
        <w:rPr>
          <w:rFonts w:ascii="Arial" w:hAnsi="Arial" w:cs="Arial"/>
          <w:color w:val="auto"/>
          <w:sz w:val="21"/>
          <w:szCs w:val="21"/>
        </w:rPr>
        <w:t>element reference for more information about declaring your service in the manifest.</w:t>
      </w:r>
    </w:p>
    <w:p w:rsidR="00714527" w:rsidRPr="00714527" w:rsidRDefault="00714527" w:rsidP="00714527">
      <w:pPr>
        <w:pStyle w:val="NormalWeb"/>
        <w:shd w:val="clear" w:color="auto" w:fill="FFFFFF"/>
        <w:spacing w:before="0" w:after="180" w:line="360" w:lineRule="atLeast"/>
        <w:rPr>
          <w:rFonts w:ascii="Arial" w:hAnsi="Arial" w:cs="Arial"/>
          <w:color w:val="auto"/>
          <w:sz w:val="21"/>
          <w:szCs w:val="21"/>
        </w:rPr>
      </w:pPr>
      <w:r w:rsidRPr="00714527">
        <w:rPr>
          <w:rFonts w:ascii="Arial" w:hAnsi="Arial" w:cs="Arial"/>
          <w:color w:val="auto"/>
          <w:sz w:val="21"/>
          <w:szCs w:val="21"/>
        </w:rPr>
        <w:t>There are other attributes you can include in the</w:t>
      </w:r>
      <w:r w:rsidRPr="00714527">
        <w:rPr>
          <w:rStyle w:val="apple-converted-space"/>
          <w:rFonts w:ascii="Arial" w:hAnsi="Arial" w:cs="Arial"/>
          <w:color w:val="auto"/>
          <w:sz w:val="21"/>
          <w:szCs w:val="21"/>
        </w:rPr>
        <w:t> </w:t>
      </w:r>
      <w:hyperlink r:id="rId19" w:history="1">
        <w:r w:rsidRPr="00714527">
          <w:rPr>
            <w:rStyle w:val="HTMLCode"/>
            <w:rFonts w:ascii="Consolas" w:hAnsi="Consolas" w:cs="Consolas"/>
            <w:color w:val="auto"/>
            <w:shd w:val="clear" w:color="auto" w:fill="F7F7F7"/>
          </w:rPr>
          <w:t>&lt;service&gt;</w:t>
        </w:r>
      </w:hyperlink>
      <w:r w:rsidRPr="00714527">
        <w:rPr>
          <w:rStyle w:val="apple-converted-space"/>
          <w:rFonts w:ascii="Arial" w:hAnsi="Arial" w:cs="Arial"/>
          <w:color w:val="auto"/>
          <w:sz w:val="21"/>
          <w:szCs w:val="21"/>
        </w:rPr>
        <w:t> </w:t>
      </w:r>
      <w:r w:rsidRPr="00714527">
        <w:rPr>
          <w:rFonts w:ascii="Arial" w:hAnsi="Arial" w:cs="Arial"/>
          <w:color w:val="auto"/>
          <w:sz w:val="21"/>
          <w:szCs w:val="21"/>
        </w:rPr>
        <w:t>element to define properties such as permissions required to start the service and the process in which the service should run. The</w:t>
      </w:r>
      <w:r w:rsidRPr="00714527">
        <w:rPr>
          <w:rStyle w:val="apple-converted-space"/>
          <w:rFonts w:ascii="Arial" w:hAnsi="Arial" w:cs="Arial"/>
          <w:color w:val="auto"/>
          <w:sz w:val="21"/>
          <w:szCs w:val="21"/>
        </w:rPr>
        <w:t> </w:t>
      </w:r>
      <w:proofErr w:type="spellStart"/>
      <w:r w:rsidRPr="00714527">
        <w:rPr>
          <w:rFonts w:ascii="Arial" w:hAnsi="Arial" w:cs="Arial"/>
          <w:color w:val="auto"/>
          <w:sz w:val="21"/>
          <w:szCs w:val="21"/>
        </w:rPr>
        <w:fldChar w:fldCharType="begin"/>
      </w:r>
      <w:r w:rsidRPr="00714527">
        <w:rPr>
          <w:rFonts w:ascii="Arial" w:hAnsi="Arial" w:cs="Arial"/>
          <w:color w:val="auto"/>
          <w:sz w:val="21"/>
          <w:szCs w:val="21"/>
        </w:rPr>
        <w:instrText xml:space="preserve"> HYPERLINK "http://developer.android.com/guide/topics/manifest/service-element.html" \l "nm" </w:instrText>
      </w:r>
      <w:r w:rsidRPr="00714527">
        <w:rPr>
          <w:rFonts w:ascii="Arial" w:hAnsi="Arial" w:cs="Arial"/>
          <w:color w:val="auto"/>
          <w:sz w:val="21"/>
          <w:szCs w:val="21"/>
        </w:rPr>
        <w:fldChar w:fldCharType="separate"/>
      </w:r>
      <w:r w:rsidRPr="00714527">
        <w:rPr>
          <w:rStyle w:val="HTMLCode"/>
          <w:rFonts w:ascii="Consolas" w:hAnsi="Consolas" w:cs="Consolas"/>
          <w:color w:val="auto"/>
          <w:shd w:val="clear" w:color="auto" w:fill="F7F7F7"/>
        </w:rPr>
        <w:t>android</w:t>
      </w:r>
      <w:proofErr w:type="gramStart"/>
      <w:r w:rsidRPr="00714527">
        <w:rPr>
          <w:rStyle w:val="HTMLCode"/>
          <w:rFonts w:ascii="Consolas" w:hAnsi="Consolas" w:cs="Consolas"/>
          <w:color w:val="auto"/>
          <w:shd w:val="clear" w:color="auto" w:fill="F7F7F7"/>
        </w:rPr>
        <w:t>:name</w:t>
      </w:r>
      <w:proofErr w:type="spellEnd"/>
      <w:proofErr w:type="gramEnd"/>
      <w:r w:rsidRPr="00714527">
        <w:rPr>
          <w:rFonts w:ascii="Arial" w:hAnsi="Arial" w:cs="Arial"/>
          <w:color w:val="auto"/>
          <w:sz w:val="21"/>
          <w:szCs w:val="21"/>
        </w:rPr>
        <w:fldChar w:fldCharType="end"/>
      </w:r>
      <w:r w:rsidRPr="00714527">
        <w:rPr>
          <w:rStyle w:val="apple-converted-space"/>
          <w:rFonts w:ascii="Arial" w:hAnsi="Arial" w:cs="Arial"/>
          <w:color w:val="auto"/>
          <w:sz w:val="21"/>
          <w:szCs w:val="21"/>
        </w:rPr>
        <w:t> </w:t>
      </w:r>
      <w:r w:rsidRPr="00714527">
        <w:rPr>
          <w:rFonts w:ascii="Arial" w:hAnsi="Arial" w:cs="Arial"/>
          <w:color w:val="auto"/>
          <w:sz w:val="21"/>
          <w:szCs w:val="21"/>
        </w:rPr>
        <w:t xml:space="preserve">attribute is the only required attribute—it specifies the class name of the service. Once you publish your application, you should not change this name, because if you do, you risk </w:t>
      </w:r>
      <w:r w:rsidRPr="00714527">
        <w:rPr>
          <w:rFonts w:ascii="Arial" w:hAnsi="Arial" w:cs="Arial"/>
          <w:color w:val="auto"/>
          <w:sz w:val="21"/>
          <w:szCs w:val="21"/>
        </w:rPr>
        <w:lastRenderedPageBreak/>
        <w:t>breaking code due to dependence on explicit intents to start or bind the service (read the blog post,</w:t>
      </w:r>
      <w:r w:rsidRPr="00714527">
        <w:rPr>
          <w:rStyle w:val="apple-converted-space"/>
          <w:rFonts w:ascii="Arial" w:hAnsi="Arial" w:cs="Arial"/>
          <w:color w:val="auto"/>
          <w:sz w:val="21"/>
          <w:szCs w:val="21"/>
        </w:rPr>
        <w:t> </w:t>
      </w:r>
      <w:hyperlink r:id="rId20" w:history="1">
        <w:r w:rsidRPr="00714527">
          <w:rPr>
            <w:rStyle w:val="Hyperlink"/>
            <w:rFonts w:ascii="Arial" w:hAnsi="Arial" w:cs="Arial"/>
            <w:color w:val="auto"/>
            <w:sz w:val="21"/>
            <w:szCs w:val="21"/>
          </w:rPr>
          <w:t>Things That Cannot Change</w:t>
        </w:r>
      </w:hyperlink>
      <w:r w:rsidRPr="00714527">
        <w:rPr>
          <w:rFonts w:ascii="Arial" w:hAnsi="Arial" w:cs="Arial"/>
          <w:color w:val="auto"/>
          <w:sz w:val="21"/>
          <w:szCs w:val="21"/>
        </w:rPr>
        <w:t>).</w:t>
      </w:r>
    </w:p>
    <w:p w:rsidR="00714527" w:rsidRPr="00714527" w:rsidRDefault="00714527" w:rsidP="00714527">
      <w:pPr>
        <w:pStyle w:val="NormalWeb"/>
        <w:shd w:val="clear" w:color="auto" w:fill="FFFFFF"/>
        <w:spacing w:before="0" w:after="180" w:line="360" w:lineRule="atLeast"/>
        <w:rPr>
          <w:rFonts w:ascii="Arial" w:hAnsi="Arial" w:cs="Arial"/>
          <w:color w:val="auto"/>
          <w:sz w:val="21"/>
          <w:szCs w:val="21"/>
        </w:rPr>
      </w:pPr>
      <w:r w:rsidRPr="00714527">
        <w:rPr>
          <w:rFonts w:ascii="Arial" w:hAnsi="Arial" w:cs="Arial"/>
          <w:color w:val="auto"/>
          <w:sz w:val="21"/>
          <w:szCs w:val="21"/>
        </w:rPr>
        <w:t>To ensure your app is secure,</w:t>
      </w:r>
      <w:r w:rsidRPr="00714527">
        <w:rPr>
          <w:rStyle w:val="apple-converted-space"/>
          <w:rFonts w:ascii="Arial" w:hAnsi="Arial" w:cs="Arial"/>
          <w:color w:val="auto"/>
          <w:sz w:val="21"/>
          <w:szCs w:val="21"/>
        </w:rPr>
        <w:t> </w:t>
      </w:r>
      <w:r w:rsidRPr="00714527">
        <w:rPr>
          <w:rStyle w:val="Strong"/>
          <w:rFonts w:ascii="Arial" w:hAnsi="Arial" w:cs="Arial"/>
          <w:color w:val="auto"/>
          <w:sz w:val="21"/>
          <w:szCs w:val="21"/>
        </w:rPr>
        <w:t>always use an explicit intent when starting or binding your</w:t>
      </w:r>
      <w:r w:rsidRPr="00714527">
        <w:rPr>
          <w:rStyle w:val="apple-converted-space"/>
          <w:rFonts w:ascii="Arial" w:hAnsi="Arial" w:cs="Arial"/>
          <w:b/>
          <w:bCs/>
          <w:color w:val="auto"/>
          <w:sz w:val="21"/>
          <w:szCs w:val="21"/>
        </w:rPr>
        <w:t> </w:t>
      </w:r>
      <w:hyperlink r:id="rId21" w:history="1">
        <w:r w:rsidRPr="00714527">
          <w:rPr>
            <w:rStyle w:val="Hyperlink"/>
            <w:rFonts w:ascii="Consolas" w:hAnsi="Consolas" w:cs="Consolas"/>
            <w:color w:val="auto"/>
            <w:sz w:val="20"/>
            <w:szCs w:val="20"/>
            <w:shd w:val="clear" w:color="auto" w:fill="F7F7F7"/>
          </w:rPr>
          <w:t>Service</w:t>
        </w:r>
      </w:hyperlink>
      <w:r w:rsidRPr="00714527">
        <w:rPr>
          <w:rStyle w:val="apple-converted-space"/>
          <w:rFonts w:ascii="Arial" w:hAnsi="Arial" w:cs="Arial"/>
          <w:color w:val="auto"/>
          <w:sz w:val="21"/>
          <w:szCs w:val="21"/>
        </w:rPr>
        <w:t> </w:t>
      </w:r>
      <w:r w:rsidRPr="00714527">
        <w:rPr>
          <w:rFonts w:ascii="Arial" w:hAnsi="Arial" w:cs="Arial"/>
          <w:color w:val="auto"/>
          <w:sz w:val="21"/>
          <w:szCs w:val="21"/>
        </w:rPr>
        <w:t>and do not declare intent filters for the service. If it's critical that you allow for some amount of ambiguity as to which service starts, you can supply intent filters for your services and exclude the component name from the</w:t>
      </w:r>
      <w:r w:rsidRPr="00714527">
        <w:rPr>
          <w:rStyle w:val="apple-converted-space"/>
          <w:rFonts w:ascii="Arial" w:hAnsi="Arial" w:cs="Arial"/>
          <w:color w:val="auto"/>
          <w:sz w:val="21"/>
          <w:szCs w:val="21"/>
        </w:rPr>
        <w:t> </w:t>
      </w:r>
      <w:hyperlink r:id="rId22" w:history="1">
        <w:r w:rsidRPr="00714527">
          <w:rPr>
            <w:rStyle w:val="Hyperlink"/>
            <w:rFonts w:ascii="Consolas" w:hAnsi="Consolas" w:cs="Consolas"/>
            <w:color w:val="auto"/>
            <w:sz w:val="20"/>
            <w:szCs w:val="20"/>
            <w:shd w:val="clear" w:color="auto" w:fill="F7F7F7"/>
          </w:rPr>
          <w:t>Intent</w:t>
        </w:r>
      </w:hyperlink>
      <w:r w:rsidRPr="00714527">
        <w:rPr>
          <w:rFonts w:ascii="Arial" w:hAnsi="Arial" w:cs="Arial"/>
          <w:color w:val="auto"/>
          <w:sz w:val="21"/>
          <w:szCs w:val="21"/>
        </w:rPr>
        <w:t>, but you then must set the package for the intent with</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"http://developer.android.com/reference/android/content/Intent.html" \l "setPackage(java.lang.String)" </w:instrText>
      </w:r>
      <w:r w:rsidRPr="00714527">
        <w:rPr>
          <w:rStyle w:val="HTMLCode"/>
          <w:rFonts w:ascii="Consolas" w:hAnsi="Consolas" w:cs="Consolas"/>
          <w:color w:val="auto"/>
          <w:shd w:val="clear" w:color="auto" w:fill="F7F7F7"/>
        </w:rPr>
        <w:fldChar w:fldCharType="separate"/>
      </w:r>
      <w:r w:rsidRPr="00714527">
        <w:rPr>
          <w:rStyle w:val="Hyperlink"/>
          <w:rFonts w:ascii="Consolas" w:hAnsi="Consolas" w:cs="Consolas"/>
          <w:color w:val="auto"/>
          <w:sz w:val="20"/>
          <w:szCs w:val="20"/>
          <w:shd w:val="clear" w:color="auto" w:fill="F7F7F7"/>
        </w:rPr>
        <w:t>setPackage</w:t>
      </w:r>
      <w:proofErr w:type="spell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Fonts w:ascii="Arial" w:hAnsi="Arial" w:cs="Arial"/>
          <w:color w:val="auto"/>
          <w:sz w:val="21"/>
          <w:szCs w:val="21"/>
        </w:rPr>
        <w:t>, which provides sufficient disambiguation for the target service.</w:t>
      </w:r>
    </w:p>
    <w:p w:rsidR="00714527" w:rsidRPr="00714527" w:rsidRDefault="00714527" w:rsidP="00714527">
      <w:pPr>
        <w:pStyle w:val="NormalWeb"/>
        <w:shd w:val="clear" w:color="auto" w:fill="FFFFFF"/>
        <w:spacing w:before="0" w:after="180" w:line="360" w:lineRule="atLeast"/>
        <w:rPr>
          <w:rFonts w:ascii="Arial" w:hAnsi="Arial" w:cs="Arial"/>
          <w:color w:val="auto"/>
          <w:sz w:val="21"/>
          <w:szCs w:val="21"/>
        </w:rPr>
      </w:pPr>
      <w:r w:rsidRPr="00714527">
        <w:rPr>
          <w:rFonts w:ascii="Arial" w:hAnsi="Arial" w:cs="Arial"/>
          <w:color w:val="auto"/>
          <w:sz w:val="21"/>
          <w:szCs w:val="21"/>
        </w:rPr>
        <w:t>Additionally, you can ensure that your service is available to only your app by including the</w:t>
      </w:r>
      <w:r w:rsidRPr="00714527">
        <w:rPr>
          <w:rStyle w:val="apple-converted-space"/>
          <w:rFonts w:ascii="Arial" w:hAnsi="Arial" w:cs="Arial"/>
          <w:color w:val="auto"/>
          <w:sz w:val="21"/>
          <w:szCs w:val="21"/>
        </w:rPr>
        <w:t> </w:t>
      </w:r>
      <w:proofErr w:type="spellStart"/>
      <w:r w:rsidRPr="00714527">
        <w:rPr>
          <w:rFonts w:ascii="Arial" w:hAnsi="Arial" w:cs="Arial"/>
          <w:color w:val="auto"/>
          <w:sz w:val="21"/>
          <w:szCs w:val="21"/>
        </w:rPr>
        <w:fldChar w:fldCharType="begin"/>
      </w:r>
      <w:r w:rsidRPr="00714527">
        <w:rPr>
          <w:rFonts w:ascii="Arial" w:hAnsi="Arial" w:cs="Arial"/>
          <w:color w:val="auto"/>
          <w:sz w:val="21"/>
          <w:szCs w:val="21"/>
        </w:rPr>
        <w:instrText xml:space="preserve"> HYPERLINK "http://developer.android.com/guide/topics/manifest/service-element.html" \l "exported" </w:instrText>
      </w:r>
      <w:r w:rsidRPr="00714527">
        <w:rPr>
          <w:rFonts w:ascii="Arial" w:hAnsi="Arial" w:cs="Arial"/>
          <w:color w:val="auto"/>
          <w:sz w:val="21"/>
          <w:szCs w:val="21"/>
        </w:rPr>
        <w:fldChar w:fldCharType="separate"/>
      </w:r>
      <w:r w:rsidRPr="00714527">
        <w:rPr>
          <w:rStyle w:val="HTMLCode"/>
          <w:rFonts w:ascii="Consolas" w:hAnsi="Consolas" w:cs="Consolas"/>
          <w:color w:val="auto"/>
          <w:shd w:val="clear" w:color="auto" w:fill="F7F7F7"/>
        </w:rPr>
        <w:t>android</w:t>
      </w:r>
      <w:proofErr w:type="gramStart"/>
      <w:r w:rsidRPr="00714527">
        <w:rPr>
          <w:rStyle w:val="HTMLCode"/>
          <w:rFonts w:ascii="Consolas" w:hAnsi="Consolas" w:cs="Consolas"/>
          <w:color w:val="auto"/>
          <w:shd w:val="clear" w:color="auto" w:fill="F7F7F7"/>
        </w:rPr>
        <w:t>:exported</w:t>
      </w:r>
      <w:proofErr w:type="gramEnd"/>
      <w:r w:rsidRPr="00714527">
        <w:rPr>
          <w:rFonts w:ascii="Arial" w:hAnsi="Arial" w:cs="Arial"/>
          <w:color w:val="auto"/>
          <w:sz w:val="21"/>
          <w:szCs w:val="21"/>
        </w:rPr>
        <w:fldChar w:fldCharType="end"/>
      </w:r>
      <w:r w:rsidRPr="00714527">
        <w:rPr>
          <w:rFonts w:ascii="Arial" w:hAnsi="Arial" w:cs="Arial"/>
          <w:color w:val="auto"/>
          <w:sz w:val="21"/>
          <w:szCs w:val="21"/>
        </w:rPr>
        <w:t>attribute</w:t>
      </w:r>
      <w:proofErr w:type="spellEnd"/>
      <w:r w:rsidRPr="00714527">
        <w:rPr>
          <w:rFonts w:ascii="Arial" w:hAnsi="Arial" w:cs="Arial"/>
          <w:color w:val="auto"/>
          <w:sz w:val="21"/>
          <w:szCs w:val="21"/>
        </w:rPr>
        <w:t xml:space="preserve"> and setting it to</w:t>
      </w:r>
      <w:r w:rsidRPr="00714527">
        <w:rPr>
          <w:rStyle w:val="apple-converted-space"/>
          <w:rFonts w:ascii="Arial" w:hAnsi="Arial" w:cs="Arial"/>
          <w:color w:val="auto"/>
          <w:sz w:val="21"/>
          <w:szCs w:val="21"/>
        </w:rPr>
        <w:t> </w:t>
      </w:r>
      <w:r w:rsidRPr="00714527">
        <w:rPr>
          <w:rStyle w:val="HTMLCode"/>
          <w:rFonts w:ascii="Consolas" w:hAnsi="Consolas" w:cs="Consolas"/>
          <w:color w:val="auto"/>
          <w:shd w:val="clear" w:color="auto" w:fill="F7F7F7"/>
        </w:rPr>
        <w:t>"false"</w:t>
      </w:r>
      <w:r w:rsidRPr="00714527">
        <w:rPr>
          <w:rFonts w:ascii="Arial" w:hAnsi="Arial" w:cs="Arial"/>
          <w:color w:val="auto"/>
          <w:sz w:val="21"/>
          <w:szCs w:val="21"/>
        </w:rPr>
        <w:t>. This effectively stops other apps from starting your service, even when using an explicit intent.</w:t>
      </w:r>
    </w:p>
    <w:p w:rsidR="00714527" w:rsidRPr="00714527" w:rsidRDefault="00714527" w:rsidP="00714527">
      <w:pPr>
        <w:pStyle w:val="Heading2"/>
        <w:shd w:val="clear" w:color="auto" w:fill="FFFFFF"/>
        <w:spacing w:before="360" w:line="480" w:lineRule="atLeast"/>
        <w:rPr>
          <w:rFonts w:ascii="Arial" w:hAnsi="Arial" w:cs="Arial"/>
          <w:b w:val="0"/>
          <w:bCs w:val="0"/>
          <w:color w:val="auto"/>
          <w:sz w:val="42"/>
          <w:szCs w:val="42"/>
        </w:rPr>
      </w:pPr>
      <w:r w:rsidRPr="00714527">
        <w:rPr>
          <w:rFonts w:ascii="Arial" w:hAnsi="Arial" w:cs="Arial"/>
          <w:b w:val="0"/>
          <w:bCs w:val="0"/>
          <w:color w:val="auto"/>
          <w:sz w:val="42"/>
          <w:szCs w:val="42"/>
        </w:rPr>
        <w:t>Creating a Started Service</w:t>
      </w:r>
    </w:p>
    <w:p w:rsidR="00714527" w:rsidRPr="00714527" w:rsidRDefault="00714527" w:rsidP="00714527">
      <w:pPr>
        <w:spacing w:before="105" w:after="180"/>
        <w:rPr>
          <w:rFonts w:ascii="Times New Roman" w:hAnsi="Times New Roman" w:cs="Times New Roman"/>
          <w:sz w:val="24"/>
          <w:szCs w:val="24"/>
        </w:rPr>
      </w:pPr>
      <w:r w:rsidRPr="00714527">
        <w:pict>
          <v:rect id="_x0000_i1025" style="width:0;height:.75pt" o:hralign="center" o:hrstd="t" o:hr="t" fillcolor="#a0a0a0" stroked="f"/>
        </w:pict>
      </w:r>
    </w:p>
    <w:p w:rsidR="00714527" w:rsidRPr="00714527" w:rsidRDefault="00714527" w:rsidP="00714527">
      <w:pPr>
        <w:pStyle w:val="NormalWeb"/>
        <w:shd w:val="clear" w:color="auto" w:fill="FFFFFF"/>
        <w:spacing w:before="0" w:after="180" w:line="360" w:lineRule="atLeast"/>
        <w:rPr>
          <w:rFonts w:ascii="Arial" w:hAnsi="Arial" w:cs="Arial"/>
          <w:color w:val="auto"/>
          <w:sz w:val="21"/>
          <w:szCs w:val="21"/>
        </w:rPr>
      </w:pPr>
      <w:r w:rsidRPr="00714527">
        <w:rPr>
          <w:rFonts w:ascii="Arial" w:hAnsi="Arial" w:cs="Arial"/>
          <w:color w:val="auto"/>
          <w:sz w:val="21"/>
          <w:szCs w:val="21"/>
        </w:rPr>
        <w:t>A started service is one that another component starts by calling</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"http://developer.android.com/reference/android/content/Context.html" \l "startService(android.content.Intent)" </w:instrText>
      </w:r>
      <w:r w:rsidRPr="00714527">
        <w:rPr>
          <w:rStyle w:val="HTMLCode"/>
          <w:rFonts w:ascii="Consolas" w:hAnsi="Consolas" w:cs="Consolas"/>
          <w:color w:val="auto"/>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startService</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Fonts w:ascii="Arial" w:hAnsi="Arial" w:cs="Arial"/>
          <w:color w:val="auto"/>
          <w:sz w:val="21"/>
          <w:szCs w:val="21"/>
        </w:rPr>
        <w:t>, resulting in a call to the service's</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"http://developer.android.com/reference/android/app/Service.html" \l "onStartCommand(android.content.Intent, int, int)" </w:instrText>
      </w:r>
      <w:r w:rsidRPr="00714527">
        <w:rPr>
          <w:rStyle w:val="HTMLCode"/>
          <w:rFonts w:ascii="Consolas" w:hAnsi="Consolas" w:cs="Consolas"/>
          <w:color w:val="auto"/>
          <w:shd w:val="clear" w:color="auto" w:fill="F7F7F7"/>
        </w:rPr>
        <w:fldChar w:fldCharType="separate"/>
      </w:r>
      <w:r w:rsidRPr="00714527">
        <w:rPr>
          <w:rStyle w:val="Hyperlink"/>
          <w:rFonts w:ascii="Consolas" w:hAnsi="Consolas" w:cs="Consolas"/>
          <w:color w:val="auto"/>
          <w:sz w:val="20"/>
          <w:szCs w:val="20"/>
          <w:shd w:val="clear" w:color="auto" w:fill="F7F7F7"/>
        </w:rPr>
        <w:t>onStartCommand</w:t>
      </w:r>
      <w:proofErr w:type="spell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Style w:val="apple-converted-space"/>
          <w:rFonts w:ascii="Arial" w:hAnsi="Arial" w:cs="Arial"/>
          <w:color w:val="auto"/>
          <w:sz w:val="21"/>
          <w:szCs w:val="21"/>
        </w:rPr>
        <w:t> </w:t>
      </w:r>
      <w:r w:rsidRPr="00714527">
        <w:rPr>
          <w:rFonts w:ascii="Arial" w:hAnsi="Arial" w:cs="Arial"/>
          <w:color w:val="auto"/>
          <w:sz w:val="21"/>
          <w:szCs w:val="21"/>
        </w:rPr>
        <w:t>method.</w:t>
      </w:r>
    </w:p>
    <w:p w:rsidR="00714527" w:rsidRPr="00714527" w:rsidRDefault="00714527" w:rsidP="00714527">
      <w:pPr>
        <w:pStyle w:val="NormalWeb"/>
        <w:shd w:val="clear" w:color="auto" w:fill="FFFFFF"/>
        <w:spacing w:before="0" w:after="180" w:line="360" w:lineRule="atLeast"/>
        <w:rPr>
          <w:rFonts w:ascii="Arial" w:hAnsi="Arial" w:cs="Arial"/>
          <w:color w:val="auto"/>
          <w:sz w:val="21"/>
          <w:szCs w:val="21"/>
        </w:rPr>
      </w:pPr>
      <w:r w:rsidRPr="00714527">
        <w:rPr>
          <w:rFonts w:ascii="Arial" w:hAnsi="Arial" w:cs="Arial"/>
          <w:color w:val="auto"/>
          <w:sz w:val="21"/>
          <w:szCs w:val="21"/>
        </w:rPr>
        <w:t>When a service is started, it has a lifecycle that's independent of the component that started it and the service can run in the background indefinitely, even if the component that started it is destroyed. As such, the service should stop itself when its job is done by calling</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"http://developer.android.com/reference/android/app/Service.html" \l "stopSelf()" </w:instrText>
      </w:r>
      <w:r w:rsidRPr="00714527">
        <w:rPr>
          <w:rStyle w:val="HTMLCode"/>
          <w:rFonts w:ascii="Consolas" w:hAnsi="Consolas" w:cs="Consolas"/>
          <w:color w:val="auto"/>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stopSelf</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Fonts w:ascii="Arial" w:hAnsi="Arial" w:cs="Arial"/>
          <w:color w:val="auto"/>
          <w:sz w:val="21"/>
          <w:szCs w:val="21"/>
        </w:rPr>
        <w:t xml:space="preserve">, or another component can stop it by </w:t>
      </w:r>
      <w:proofErr w:type="spellStart"/>
      <w:r w:rsidRPr="00714527">
        <w:rPr>
          <w:rFonts w:ascii="Arial" w:hAnsi="Arial" w:cs="Arial"/>
          <w:color w:val="auto"/>
          <w:sz w:val="21"/>
          <w:szCs w:val="21"/>
        </w:rPr>
        <w:t>calling</w:t>
      </w:r>
      <w:hyperlink r:id="rId23" w:anchor="stopService(android.content.Intent)" w:history="1">
        <w:r w:rsidRPr="00714527">
          <w:rPr>
            <w:rStyle w:val="Hyperlink"/>
            <w:rFonts w:ascii="Consolas" w:hAnsi="Consolas" w:cs="Consolas"/>
            <w:color w:val="auto"/>
            <w:sz w:val="20"/>
            <w:szCs w:val="20"/>
            <w:shd w:val="clear" w:color="auto" w:fill="F7F7F7"/>
          </w:rPr>
          <w:t>stopService</w:t>
        </w:r>
        <w:proofErr w:type="spellEnd"/>
        <w:r w:rsidRPr="00714527">
          <w:rPr>
            <w:rStyle w:val="Hyperlink"/>
            <w:rFonts w:ascii="Consolas" w:hAnsi="Consolas" w:cs="Consolas"/>
            <w:color w:val="auto"/>
            <w:sz w:val="20"/>
            <w:szCs w:val="20"/>
            <w:shd w:val="clear" w:color="auto" w:fill="F7F7F7"/>
          </w:rPr>
          <w:t>()</w:t>
        </w:r>
      </w:hyperlink>
      <w:r w:rsidRPr="00714527">
        <w:rPr>
          <w:rFonts w:ascii="Arial" w:hAnsi="Arial" w:cs="Arial"/>
          <w:color w:val="auto"/>
          <w:sz w:val="21"/>
          <w:szCs w:val="21"/>
        </w:rPr>
        <w:t>.</w:t>
      </w:r>
    </w:p>
    <w:p w:rsidR="00714527" w:rsidRPr="00714527" w:rsidRDefault="00714527" w:rsidP="00714527">
      <w:pPr>
        <w:pStyle w:val="NormalWeb"/>
        <w:shd w:val="clear" w:color="auto" w:fill="FFFFFF"/>
        <w:spacing w:before="0" w:after="180" w:line="360" w:lineRule="atLeast"/>
        <w:rPr>
          <w:rFonts w:ascii="Arial" w:hAnsi="Arial" w:cs="Arial"/>
          <w:color w:val="auto"/>
          <w:sz w:val="21"/>
          <w:szCs w:val="21"/>
        </w:rPr>
      </w:pPr>
      <w:r w:rsidRPr="00714527">
        <w:rPr>
          <w:rFonts w:ascii="Arial" w:hAnsi="Arial" w:cs="Arial"/>
          <w:color w:val="auto"/>
          <w:sz w:val="21"/>
          <w:szCs w:val="21"/>
        </w:rPr>
        <w:t>An application component such as an activity can start the service by calling</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"http://developer.android.com/reference/android/content/Context.html" \l "startService(android.content.Intent)" </w:instrText>
      </w:r>
      <w:r w:rsidRPr="00714527">
        <w:rPr>
          <w:rStyle w:val="HTMLCode"/>
          <w:rFonts w:ascii="Consolas" w:hAnsi="Consolas" w:cs="Consolas"/>
          <w:color w:val="auto"/>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startService</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Style w:val="apple-converted-space"/>
          <w:rFonts w:ascii="Arial" w:hAnsi="Arial" w:cs="Arial"/>
          <w:color w:val="auto"/>
          <w:sz w:val="21"/>
          <w:szCs w:val="21"/>
        </w:rPr>
        <w:t> </w:t>
      </w:r>
      <w:r w:rsidRPr="00714527">
        <w:rPr>
          <w:rFonts w:ascii="Arial" w:hAnsi="Arial" w:cs="Arial"/>
          <w:color w:val="auto"/>
          <w:sz w:val="21"/>
          <w:szCs w:val="21"/>
        </w:rPr>
        <w:t xml:space="preserve">and passing </w:t>
      </w:r>
      <w:proofErr w:type="spellStart"/>
      <w:r w:rsidRPr="00714527">
        <w:rPr>
          <w:rFonts w:ascii="Arial" w:hAnsi="Arial" w:cs="Arial"/>
          <w:color w:val="auto"/>
          <w:sz w:val="21"/>
          <w:szCs w:val="21"/>
        </w:rPr>
        <w:t>an</w:t>
      </w:r>
      <w:hyperlink r:id="rId24" w:history="1">
        <w:r w:rsidRPr="00714527">
          <w:rPr>
            <w:rStyle w:val="Hyperlink"/>
            <w:rFonts w:ascii="Consolas" w:hAnsi="Consolas" w:cs="Consolas"/>
            <w:color w:val="auto"/>
            <w:sz w:val="20"/>
            <w:szCs w:val="20"/>
            <w:shd w:val="clear" w:color="auto" w:fill="F7F7F7"/>
          </w:rPr>
          <w:t>Intent</w:t>
        </w:r>
        <w:proofErr w:type="spellEnd"/>
      </w:hyperlink>
      <w:r w:rsidRPr="00714527">
        <w:rPr>
          <w:rStyle w:val="apple-converted-space"/>
          <w:rFonts w:ascii="Arial" w:hAnsi="Arial" w:cs="Arial"/>
          <w:color w:val="auto"/>
          <w:sz w:val="21"/>
          <w:szCs w:val="21"/>
        </w:rPr>
        <w:t> </w:t>
      </w:r>
      <w:r w:rsidRPr="00714527">
        <w:rPr>
          <w:rFonts w:ascii="Arial" w:hAnsi="Arial" w:cs="Arial"/>
          <w:color w:val="auto"/>
          <w:sz w:val="21"/>
          <w:szCs w:val="21"/>
        </w:rPr>
        <w:t xml:space="preserve">that specifies the service and includes any data for the service to use. The service receives </w:t>
      </w:r>
      <w:proofErr w:type="spellStart"/>
      <w:r w:rsidRPr="00714527">
        <w:rPr>
          <w:rFonts w:ascii="Arial" w:hAnsi="Arial" w:cs="Arial"/>
          <w:color w:val="auto"/>
          <w:sz w:val="21"/>
          <w:szCs w:val="21"/>
        </w:rPr>
        <w:t>this</w:t>
      </w:r>
      <w:hyperlink r:id="rId25" w:history="1">
        <w:r w:rsidRPr="00714527">
          <w:rPr>
            <w:rStyle w:val="Hyperlink"/>
            <w:rFonts w:ascii="Consolas" w:hAnsi="Consolas" w:cs="Consolas"/>
            <w:color w:val="auto"/>
            <w:sz w:val="20"/>
            <w:szCs w:val="20"/>
            <w:shd w:val="clear" w:color="auto" w:fill="F7F7F7"/>
          </w:rPr>
          <w:t>Intent</w:t>
        </w:r>
        <w:proofErr w:type="spellEnd"/>
      </w:hyperlink>
      <w:r w:rsidRPr="00714527">
        <w:rPr>
          <w:rStyle w:val="apple-converted-space"/>
          <w:rFonts w:ascii="Arial" w:hAnsi="Arial" w:cs="Arial"/>
          <w:color w:val="auto"/>
          <w:sz w:val="21"/>
          <w:szCs w:val="21"/>
        </w:rPr>
        <w:t> </w:t>
      </w:r>
      <w:r w:rsidRPr="00714527">
        <w:rPr>
          <w:rFonts w:ascii="Arial" w:hAnsi="Arial" w:cs="Arial"/>
          <w:color w:val="auto"/>
          <w:sz w:val="21"/>
          <w:szCs w:val="21"/>
        </w:rPr>
        <w:t>in the</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"http://developer.android.com/reference/android/app/Service.html" \l "onStartCommand(android.content.Intent, int, int)" </w:instrText>
      </w:r>
      <w:r w:rsidRPr="00714527">
        <w:rPr>
          <w:rStyle w:val="HTMLCode"/>
          <w:rFonts w:ascii="Consolas" w:hAnsi="Consolas" w:cs="Consolas"/>
          <w:color w:val="auto"/>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onStartCommand</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Style w:val="apple-converted-space"/>
          <w:rFonts w:ascii="Arial" w:hAnsi="Arial" w:cs="Arial"/>
          <w:color w:val="auto"/>
          <w:sz w:val="21"/>
          <w:szCs w:val="21"/>
        </w:rPr>
        <w:t> </w:t>
      </w:r>
      <w:r w:rsidRPr="00714527">
        <w:rPr>
          <w:rFonts w:ascii="Arial" w:hAnsi="Arial" w:cs="Arial"/>
          <w:color w:val="auto"/>
          <w:sz w:val="21"/>
          <w:szCs w:val="21"/>
        </w:rPr>
        <w:t>method.</w:t>
      </w:r>
    </w:p>
    <w:p w:rsidR="00714527" w:rsidRPr="00714527" w:rsidRDefault="00714527" w:rsidP="00714527">
      <w:pPr>
        <w:pStyle w:val="NormalWeb"/>
        <w:shd w:val="clear" w:color="auto" w:fill="FFFFFF"/>
        <w:spacing w:before="0" w:after="180" w:line="360" w:lineRule="atLeast"/>
        <w:rPr>
          <w:rFonts w:ascii="Arial" w:hAnsi="Arial" w:cs="Arial"/>
          <w:color w:val="auto"/>
          <w:sz w:val="21"/>
          <w:szCs w:val="21"/>
        </w:rPr>
      </w:pPr>
      <w:r w:rsidRPr="00714527">
        <w:rPr>
          <w:rFonts w:ascii="Arial" w:hAnsi="Arial" w:cs="Arial"/>
          <w:color w:val="auto"/>
          <w:sz w:val="21"/>
          <w:szCs w:val="21"/>
        </w:rPr>
        <w:t>For instance, suppose an activity needs to save some data to an online database. The activity can start a companion service and deliver it the data to save by passing an intent to</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"http://developer.android.com/reference/android/content/Context.html" \l "startService(android.content.Intent)" </w:instrText>
      </w:r>
      <w:r w:rsidRPr="00714527">
        <w:rPr>
          <w:rStyle w:val="HTMLCode"/>
          <w:rFonts w:ascii="Consolas" w:hAnsi="Consolas" w:cs="Consolas"/>
          <w:color w:val="auto"/>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startService</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Fonts w:ascii="Arial" w:hAnsi="Arial" w:cs="Arial"/>
          <w:color w:val="auto"/>
          <w:sz w:val="21"/>
          <w:szCs w:val="21"/>
        </w:rPr>
        <w:t>. The service receives the intent in</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"http://developer.android.com/reference/android/app/Service.html" \l "onStartCommand(android.content.Intent, int, int)" </w:instrText>
      </w:r>
      <w:r w:rsidRPr="00714527">
        <w:rPr>
          <w:rStyle w:val="HTMLCode"/>
          <w:rFonts w:ascii="Consolas" w:hAnsi="Consolas" w:cs="Consolas"/>
          <w:color w:val="auto"/>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onStartCommand</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Fonts w:ascii="Arial" w:hAnsi="Arial" w:cs="Arial"/>
          <w:color w:val="auto"/>
          <w:sz w:val="21"/>
          <w:szCs w:val="21"/>
        </w:rPr>
        <w:t>, connects to the Internet and performs the database transaction. When the transaction is done, the service stops itself and it is destroyed.</w:t>
      </w:r>
    </w:p>
    <w:p w:rsidR="00714527" w:rsidRPr="00714527" w:rsidRDefault="00714527" w:rsidP="00714527">
      <w:pPr>
        <w:pStyle w:val="NormalWeb"/>
        <w:shd w:val="clear" w:color="auto" w:fill="FFFFFF"/>
        <w:spacing w:before="0" w:after="180" w:line="360" w:lineRule="atLeast"/>
        <w:rPr>
          <w:rFonts w:ascii="Arial" w:hAnsi="Arial" w:cs="Arial"/>
          <w:color w:val="auto"/>
          <w:sz w:val="21"/>
          <w:szCs w:val="21"/>
        </w:rPr>
      </w:pPr>
      <w:r w:rsidRPr="00714527">
        <w:rPr>
          <w:rFonts w:ascii="Arial" w:hAnsi="Arial" w:cs="Arial"/>
          <w:color w:val="auto"/>
          <w:sz w:val="21"/>
          <w:szCs w:val="21"/>
        </w:rPr>
        <w:t>Traditionally, there are two classes you can extend to create a started service:</w:t>
      </w:r>
    </w:p>
    <w:p w:rsidR="00714527" w:rsidRPr="00714527" w:rsidRDefault="00714527" w:rsidP="00714527">
      <w:pPr>
        <w:shd w:val="clear" w:color="auto" w:fill="FFFFFF"/>
        <w:spacing w:before="360" w:after="180" w:line="360" w:lineRule="atLeast"/>
        <w:rPr>
          <w:rFonts w:ascii="Arial" w:hAnsi="Arial" w:cs="Arial"/>
          <w:sz w:val="21"/>
          <w:szCs w:val="21"/>
        </w:rPr>
      </w:pPr>
      <w:hyperlink r:id="rId26" w:history="1">
        <w:r w:rsidRPr="00714527">
          <w:rPr>
            <w:rStyle w:val="Hyperlink"/>
            <w:rFonts w:ascii="Consolas" w:hAnsi="Consolas" w:cs="Consolas"/>
            <w:color w:val="auto"/>
            <w:sz w:val="20"/>
            <w:szCs w:val="20"/>
            <w:shd w:val="clear" w:color="auto" w:fill="F7F7F7"/>
          </w:rPr>
          <w:t>Service</w:t>
        </w:r>
      </w:hyperlink>
    </w:p>
    <w:p w:rsidR="00714527" w:rsidRPr="00714527" w:rsidRDefault="00714527" w:rsidP="00714527">
      <w:pPr>
        <w:shd w:val="clear" w:color="auto" w:fill="FFFFFF"/>
        <w:spacing w:after="150" w:line="360" w:lineRule="atLeast"/>
        <w:ind w:left="720"/>
        <w:rPr>
          <w:rFonts w:ascii="Arial" w:hAnsi="Arial" w:cs="Arial"/>
          <w:sz w:val="21"/>
          <w:szCs w:val="21"/>
        </w:rPr>
      </w:pPr>
      <w:r w:rsidRPr="00714527">
        <w:rPr>
          <w:rFonts w:ascii="Arial" w:hAnsi="Arial" w:cs="Arial"/>
          <w:sz w:val="21"/>
          <w:szCs w:val="21"/>
        </w:rPr>
        <w:t xml:space="preserve">This is the base class for all services. When you extend this class, it's important that you create a new thread in which to do all the service's work, because the service uses your </w:t>
      </w:r>
      <w:r w:rsidRPr="00714527">
        <w:rPr>
          <w:rFonts w:ascii="Arial" w:hAnsi="Arial" w:cs="Arial"/>
          <w:sz w:val="21"/>
          <w:szCs w:val="21"/>
        </w:rPr>
        <w:lastRenderedPageBreak/>
        <w:t>application's main thread, by default, which could slow the performance of any activity your application is running.</w:t>
      </w:r>
    </w:p>
    <w:p w:rsidR="00714527" w:rsidRPr="00714527" w:rsidRDefault="00714527" w:rsidP="00714527">
      <w:pPr>
        <w:shd w:val="clear" w:color="auto" w:fill="FFFFFF"/>
        <w:spacing w:before="360" w:after="180" w:line="360" w:lineRule="atLeast"/>
        <w:ind w:left="600"/>
        <w:rPr>
          <w:rFonts w:ascii="Arial" w:hAnsi="Arial" w:cs="Arial"/>
          <w:sz w:val="21"/>
          <w:szCs w:val="21"/>
        </w:rPr>
      </w:pPr>
      <w:hyperlink r:id="rId27" w:history="1">
        <w:proofErr w:type="spellStart"/>
        <w:r w:rsidRPr="00714527">
          <w:rPr>
            <w:rStyle w:val="Hyperlink"/>
            <w:rFonts w:ascii="Consolas" w:hAnsi="Consolas" w:cs="Consolas"/>
            <w:color w:val="auto"/>
            <w:sz w:val="20"/>
            <w:szCs w:val="20"/>
            <w:shd w:val="clear" w:color="auto" w:fill="F7F7F7"/>
          </w:rPr>
          <w:t>IntentService</w:t>
        </w:r>
        <w:proofErr w:type="spellEnd"/>
      </w:hyperlink>
    </w:p>
    <w:p w:rsidR="00714527" w:rsidRPr="00714527" w:rsidRDefault="00714527" w:rsidP="00714527">
      <w:pPr>
        <w:shd w:val="clear" w:color="auto" w:fill="FFFFFF"/>
        <w:spacing w:after="150" w:line="360" w:lineRule="atLeast"/>
        <w:ind w:left="720"/>
        <w:rPr>
          <w:rFonts w:ascii="Arial" w:hAnsi="Arial" w:cs="Arial"/>
          <w:sz w:val="21"/>
          <w:szCs w:val="21"/>
        </w:rPr>
      </w:pPr>
      <w:r w:rsidRPr="00714527">
        <w:rPr>
          <w:rFonts w:ascii="Arial" w:hAnsi="Arial" w:cs="Arial"/>
          <w:sz w:val="21"/>
          <w:szCs w:val="21"/>
        </w:rPr>
        <w:t>This is a subclass of</w:t>
      </w:r>
      <w:r w:rsidRPr="00714527">
        <w:rPr>
          <w:rStyle w:val="apple-converted-space"/>
          <w:rFonts w:ascii="Arial" w:hAnsi="Arial" w:cs="Arial"/>
          <w:sz w:val="21"/>
          <w:szCs w:val="21"/>
        </w:rPr>
        <w:t> </w:t>
      </w:r>
      <w:hyperlink r:id="rId28" w:history="1">
        <w:r w:rsidRPr="00714527">
          <w:rPr>
            <w:rStyle w:val="Hyperlink"/>
            <w:rFonts w:ascii="Consolas" w:hAnsi="Consolas" w:cs="Consolas"/>
            <w:color w:val="auto"/>
            <w:sz w:val="20"/>
            <w:szCs w:val="20"/>
            <w:shd w:val="clear" w:color="auto" w:fill="F7F7F7"/>
          </w:rPr>
          <w:t>Service</w:t>
        </w:r>
      </w:hyperlink>
      <w:r w:rsidRPr="00714527">
        <w:rPr>
          <w:rStyle w:val="apple-converted-space"/>
          <w:rFonts w:ascii="Arial" w:hAnsi="Arial" w:cs="Arial"/>
          <w:sz w:val="21"/>
          <w:szCs w:val="21"/>
        </w:rPr>
        <w:t> </w:t>
      </w:r>
      <w:r w:rsidRPr="00714527">
        <w:rPr>
          <w:rFonts w:ascii="Arial" w:hAnsi="Arial" w:cs="Arial"/>
          <w:sz w:val="21"/>
          <w:szCs w:val="21"/>
        </w:rPr>
        <w:t>that uses a worker thread to handle all start requests, one at a time. This is the best option if you don't require that your service handle multiple requests simultaneously. All you need to do is implement</w:t>
      </w:r>
      <w:r w:rsidRPr="00714527">
        <w:rPr>
          <w:rStyle w:val="apple-converted-space"/>
          <w:rFonts w:ascii="Arial" w:hAnsi="Arial" w:cs="Arial"/>
          <w:sz w:val="21"/>
          <w:szCs w:val="21"/>
        </w:rPr>
        <w:t> </w:t>
      </w:r>
      <w:proofErr w:type="spellStart"/>
      <w:r w:rsidRPr="00714527">
        <w:rPr>
          <w:rStyle w:val="HTMLCode"/>
          <w:rFonts w:ascii="Consolas" w:eastAsiaTheme="minorHAnsi" w:hAnsi="Consolas" w:cs="Consolas"/>
          <w:shd w:val="clear" w:color="auto" w:fill="F7F7F7"/>
        </w:rPr>
        <w:fldChar w:fldCharType="begin"/>
      </w:r>
      <w:r w:rsidRPr="00714527">
        <w:rPr>
          <w:rStyle w:val="HTMLCode"/>
          <w:rFonts w:ascii="Consolas" w:eastAsiaTheme="minorHAnsi" w:hAnsi="Consolas" w:cs="Consolas"/>
          <w:shd w:val="clear" w:color="auto" w:fill="F7F7F7"/>
        </w:rPr>
        <w:instrText xml:space="preserve"> HYPERLINK "http://developer.android.com/reference/android/app/IntentService.html" \l "onHandleIntent(android.content.Intent)" </w:instrText>
      </w:r>
      <w:r w:rsidRPr="00714527">
        <w:rPr>
          <w:rStyle w:val="HTMLCode"/>
          <w:rFonts w:ascii="Consolas" w:eastAsiaTheme="minorHAnsi" w:hAnsi="Consolas" w:cs="Consolas"/>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onHandleIntent</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eastAsiaTheme="minorHAnsi" w:hAnsi="Consolas" w:cs="Consolas"/>
          <w:shd w:val="clear" w:color="auto" w:fill="F7F7F7"/>
        </w:rPr>
        <w:fldChar w:fldCharType="end"/>
      </w:r>
      <w:r w:rsidRPr="00714527">
        <w:rPr>
          <w:rFonts w:ascii="Arial" w:hAnsi="Arial" w:cs="Arial"/>
          <w:sz w:val="21"/>
          <w:szCs w:val="21"/>
        </w:rPr>
        <w:t>, which receives the intent for each start request so you can do the background work.</w:t>
      </w:r>
    </w:p>
    <w:p w:rsidR="00714527" w:rsidRPr="00714527" w:rsidRDefault="00714527" w:rsidP="00714527">
      <w:pPr>
        <w:pStyle w:val="NormalWeb"/>
        <w:shd w:val="clear" w:color="auto" w:fill="FFFFFF"/>
        <w:spacing w:before="0" w:after="180" w:line="360" w:lineRule="atLeast"/>
        <w:ind w:left="1200"/>
        <w:rPr>
          <w:rFonts w:ascii="Arial" w:hAnsi="Arial" w:cs="Arial"/>
          <w:color w:val="auto"/>
          <w:sz w:val="21"/>
          <w:szCs w:val="21"/>
        </w:rPr>
      </w:pPr>
      <w:r w:rsidRPr="00714527">
        <w:rPr>
          <w:rFonts w:ascii="Arial" w:hAnsi="Arial" w:cs="Arial"/>
          <w:color w:val="auto"/>
          <w:sz w:val="21"/>
          <w:szCs w:val="21"/>
        </w:rPr>
        <w:t>The following sections describe how you can implement your service using either one for these classes.</w:t>
      </w:r>
    </w:p>
    <w:p w:rsidR="00714527" w:rsidRPr="00714527" w:rsidRDefault="00714527" w:rsidP="00714527">
      <w:pPr>
        <w:pStyle w:val="Heading3"/>
        <w:shd w:val="clear" w:color="auto" w:fill="FFFFFF"/>
        <w:spacing w:before="240" w:after="240" w:line="480" w:lineRule="atLeast"/>
        <w:ind w:left="1200"/>
        <w:rPr>
          <w:rFonts w:ascii="Arial" w:hAnsi="Arial" w:cs="Arial"/>
          <w:b w:val="0"/>
          <w:bCs w:val="0"/>
          <w:sz w:val="36"/>
          <w:szCs w:val="36"/>
        </w:rPr>
      </w:pPr>
      <w:r w:rsidRPr="00714527">
        <w:rPr>
          <w:rFonts w:ascii="Arial" w:hAnsi="Arial" w:cs="Arial"/>
          <w:b w:val="0"/>
          <w:bCs w:val="0"/>
          <w:sz w:val="36"/>
          <w:szCs w:val="36"/>
        </w:rPr>
        <w:t xml:space="preserve">Extending the </w:t>
      </w:r>
      <w:proofErr w:type="spellStart"/>
      <w:r w:rsidRPr="00714527">
        <w:rPr>
          <w:rFonts w:ascii="Arial" w:hAnsi="Arial" w:cs="Arial"/>
          <w:b w:val="0"/>
          <w:bCs w:val="0"/>
          <w:sz w:val="36"/>
          <w:szCs w:val="36"/>
        </w:rPr>
        <w:t>IntentService</w:t>
      </w:r>
      <w:proofErr w:type="spellEnd"/>
      <w:r w:rsidRPr="00714527">
        <w:rPr>
          <w:rFonts w:ascii="Arial" w:hAnsi="Arial" w:cs="Arial"/>
          <w:b w:val="0"/>
          <w:bCs w:val="0"/>
          <w:sz w:val="36"/>
          <w:szCs w:val="36"/>
        </w:rPr>
        <w:t xml:space="preserve"> class</w:t>
      </w:r>
    </w:p>
    <w:p w:rsidR="00714527" w:rsidRPr="00714527" w:rsidRDefault="00714527" w:rsidP="00714527">
      <w:pPr>
        <w:pStyle w:val="NormalWeb"/>
        <w:shd w:val="clear" w:color="auto" w:fill="FFFFFF"/>
        <w:spacing w:before="0" w:after="180" w:line="360" w:lineRule="atLeast"/>
        <w:ind w:left="1200"/>
        <w:rPr>
          <w:rFonts w:ascii="Arial" w:hAnsi="Arial" w:cs="Arial"/>
          <w:color w:val="auto"/>
          <w:sz w:val="21"/>
          <w:szCs w:val="21"/>
        </w:rPr>
      </w:pPr>
      <w:r w:rsidRPr="00714527">
        <w:rPr>
          <w:rFonts w:ascii="Arial" w:hAnsi="Arial" w:cs="Arial"/>
          <w:color w:val="auto"/>
          <w:sz w:val="21"/>
          <w:szCs w:val="21"/>
        </w:rPr>
        <w:t>Because most started services don't need to handle multiple requests simultaneously (which can actually be a dangerous multi-threading scenario), it's probably best if you implement your service using the</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"http://developer.android.com/reference/android/app/IntentService.html" </w:instrText>
      </w:r>
      <w:r w:rsidRPr="00714527">
        <w:rPr>
          <w:rStyle w:val="HTMLCode"/>
          <w:rFonts w:ascii="Consolas" w:hAnsi="Consolas" w:cs="Consolas"/>
          <w:color w:val="auto"/>
          <w:shd w:val="clear" w:color="auto" w:fill="F7F7F7"/>
        </w:rPr>
        <w:fldChar w:fldCharType="separate"/>
      </w:r>
      <w:r w:rsidRPr="00714527">
        <w:rPr>
          <w:rStyle w:val="Hyperlink"/>
          <w:rFonts w:ascii="Consolas" w:hAnsi="Consolas" w:cs="Consolas"/>
          <w:color w:val="auto"/>
          <w:sz w:val="20"/>
          <w:szCs w:val="20"/>
          <w:shd w:val="clear" w:color="auto" w:fill="F7F7F7"/>
        </w:rPr>
        <w:t>IntentService</w:t>
      </w:r>
      <w:r w:rsidRPr="00714527">
        <w:rPr>
          <w:rStyle w:val="HTMLCode"/>
          <w:rFonts w:ascii="Consolas" w:hAnsi="Consolas" w:cs="Consolas"/>
          <w:color w:val="auto"/>
          <w:shd w:val="clear" w:color="auto" w:fill="F7F7F7"/>
        </w:rPr>
        <w:fldChar w:fldCharType="end"/>
      </w:r>
      <w:r w:rsidRPr="00714527">
        <w:rPr>
          <w:rFonts w:ascii="Arial" w:hAnsi="Arial" w:cs="Arial"/>
          <w:color w:val="auto"/>
          <w:sz w:val="21"/>
          <w:szCs w:val="21"/>
        </w:rPr>
        <w:t>class</w:t>
      </w:r>
      <w:proofErr w:type="spellEnd"/>
      <w:r w:rsidRPr="00714527">
        <w:rPr>
          <w:rFonts w:ascii="Arial" w:hAnsi="Arial" w:cs="Arial"/>
          <w:color w:val="auto"/>
          <w:sz w:val="21"/>
          <w:szCs w:val="21"/>
        </w:rPr>
        <w:t>.</w:t>
      </w:r>
    </w:p>
    <w:p w:rsidR="00714527" w:rsidRPr="00714527" w:rsidRDefault="00714527" w:rsidP="00714527">
      <w:pPr>
        <w:pStyle w:val="NormalWeb"/>
        <w:shd w:val="clear" w:color="auto" w:fill="FFFFFF"/>
        <w:spacing w:before="0" w:after="180" w:line="360" w:lineRule="atLeast"/>
        <w:ind w:left="1200"/>
        <w:rPr>
          <w:rFonts w:ascii="Arial" w:hAnsi="Arial" w:cs="Arial"/>
          <w:color w:val="auto"/>
          <w:sz w:val="21"/>
          <w:szCs w:val="21"/>
        </w:rPr>
      </w:pPr>
      <w:r w:rsidRPr="00714527">
        <w:rPr>
          <w:rFonts w:ascii="Arial" w:hAnsi="Arial" w:cs="Arial"/>
          <w:color w:val="auto"/>
          <w:sz w:val="21"/>
          <w:szCs w:val="21"/>
        </w:rPr>
        <w:t>The</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"http://developer.android.com/reference/android/app/IntentService.html" </w:instrText>
      </w:r>
      <w:r w:rsidRPr="00714527">
        <w:rPr>
          <w:rStyle w:val="HTMLCode"/>
          <w:rFonts w:ascii="Consolas" w:hAnsi="Consolas" w:cs="Consolas"/>
          <w:color w:val="auto"/>
          <w:shd w:val="clear" w:color="auto" w:fill="F7F7F7"/>
        </w:rPr>
        <w:fldChar w:fldCharType="separate"/>
      </w:r>
      <w:r w:rsidRPr="00714527">
        <w:rPr>
          <w:rStyle w:val="Hyperlink"/>
          <w:rFonts w:ascii="Consolas" w:hAnsi="Consolas" w:cs="Consolas"/>
          <w:color w:val="auto"/>
          <w:sz w:val="20"/>
          <w:szCs w:val="20"/>
          <w:shd w:val="clear" w:color="auto" w:fill="F7F7F7"/>
        </w:rPr>
        <w:t>IntentService</w:t>
      </w:r>
      <w:proofErr w:type="spellEnd"/>
      <w:r w:rsidRPr="00714527">
        <w:rPr>
          <w:rStyle w:val="HTMLCode"/>
          <w:rFonts w:ascii="Consolas" w:hAnsi="Consolas" w:cs="Consolas"/>
          <w:color w:val="auto"/>
          <w:shd w:val="clear" w:color="auto" w:fill="F7F7F7"/>
        </w:rPr>
        <w:fldChar w:fldCharType="end"/>
      </w:r>
      <w:r w:rsidRPr="00714527">
        <w:rPr>
          <w:rStyle w:val="apple-converted-space"/>
          <w:rFonts w:ascii="Arial" w:hAnsi="Arial" w:cs="Arial"/>
          <w:color w:val="auto"/>
          <w:sz w:val="21"/>
          <w:szCs w:val="21"/>
        </w:rPr>
        <w:t> </w:t>
      </w:r>
      <w:r w:rsidRPr="00714527">
        <w:rPr>
          <w:rFonts w:ascii="Arial" w:hAnsi="Arial" w:cs="Arial"/>
          <w:color w:val="auto"/>
          <w:sz w:val="21"/>
          <w:szCs w:val="21"/>
        </w:rPr>
        <w:t>does the following:</w:t>
      </w:r>
    </w:p>
    <w:p w:rsidR="00714527" w:rsidRPr="00714527" w:rsidRDefault="00714527" w:rsidP="00714527">
      <w:pPr>
        <w:numPr>
          <w:ilvl w:val="0"/>
          <w:numId w:val="17"/>
        </w:numPr>
        <w:shd w:val="clear" w:color="auto" w:fill="FFFFFF"/>
        <w:spacing w:after="180" w:line="360" w:lineRule="atLeast"/>
        <w:ind w:left="1500"/>
        <w:rPr>
          <w:rFonts w:ascii="Arial" w:hAnsi="Arial" w:cs="Arial"/>
          <w:sz w:val="21"/>
          <w:szCs w:val="21"/>
        </w:rPr>
      </w:pPr>
      <w:r w:rsidRPr="00714527">
        <w:rPr>
          <w:rFonts w:ascii="Arial" w:hAnsi="Arial" w:cs="Arial"/>
          <w:sz w:val="21"/>
          <w:szCs w:val="21"/>
        </w:rPr>
        <w:t>Creates a default worker thread that executes all intents delivered to</w:t>
      </w:r>
      <w:r w:rsidRPr="00714527">
        <w:rPr>
          <w:rStyle w:val="apple-converted-space"/>
          <w:rFonts w:ascii="Arial" w:hAnsi="Arial" w:cs="Arial"/>
          <w:sz w:val="21"/>
          <w:szCs w:val="21"/>
        </w:rPr>
        <w:t> </w:t>
      </w:r>
      <w:proofErr w:type="spellStart"/>
      <w:r w:rsidRPr="00714527">
        <w:rPr>
          <w:rStyle w:val="HTMLCode"/>
          <w:rFonts w:ascii="Consolas" w:eastAsiaTheme="minorHAnsi" w:hAnsi="Consolas" w:cs="Consolas"/>
          <w:shd w:val="clear" w:color="auto" w:fill="F7F7F7"/>
        </w:rPr>
        <w:fldChar w:fldCharType="begin"/>
      </w:r>
      <w:r w:rsidRPr="00714527">
        <w:rPr>
          <w:rStyle w:val="HTMLCode"/>
          <w:rFonts w:ascii="Consolas" w:eastAsiaTheme="minorHAnsi" w:hAnsi="Consolas" w:cs="Consolas"/>
          <w:shd w:val="clear" w:color="auto" w:fill="F7F7F7"/>
        </w:rPr>
        <w:instrText xml:space="preserve"> HYPERLINK "http://developer.android.com/reference/android/app/Service.html" \l "onStartCommand(android.content.Intent, int, int)" </w:instrText>
      </w:r>
      <w:r w:rsidRPr="00714527">
        <w:rPr>
          <w:rStyle w:val="HTMLCode"/>
          <w:rFonts w:ascii="Consolas" w:eastAsiaTheme="minorHAnsi" w:hAnsi="Consolas" w:cs="Consolas"/>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onStartCommand</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eastAsiaTheme="minorHAnsi" w:hAnsi="Consolas" w:cs="Consolas"/>
          <w:shd w:val="clear" w:color="auto" w:fill="F7F7F7"/>
        </w:rPr>
        <w:fldChar w:fldCharType="end"/>
      </w:r>
      <w:r w:rsidRPr="00714527">
        <w:rPr>
          <w:rStyle w:val="apple-converted-space"/>
          <w:rFonts w:ascii="Arial" w:hAnsi="Arial" w:cs="Arial"/>
          <w:sz w:val="21"/>
          <w:szCs w:val="21"/>
        </w:rPr>
        <w:t> </w:t>
      </w:r>
      <w:r w:rsidRPr="00714527">
        <w:rPr>
          <w:rFonts w:ascii="Arial" w:hAnsi="Arial" w:cs="Arial"/>
          <w:sz w:val="21"/>
          <w:szCs w:val="21"/>
        </w:rPr>
        <w:t>separate from your application's main thread.</w:t>
      </w:r>
    </w:p>
    <w:p w:rsidR="00714527" w:rsidRPr="00714527" w:rsidRDefault="00714527" w:rsidP="00714527">
      <w:pPr>
        <w:numPr>
          <w:ilvl w:val="0"/>
          <w:numId w:val="17"/>
        </w:numPr>
        <w:shd w:val="clear" w:color="auto" w:fill="FFFFFF"/>
        <w:spacing w:after="180" w:line="360" w:lineRule="atLeast"/>
        <w:ind w:left="1500"/>
        <w:rPr>
          <w:rFonts w:ascii="Arial" w:hAnsi="Arial" w:cs="Arial"/>
          <w:sz w:val="21"/>
          <w:szCs w:val="21"/>
        </w:rPr>
      </w:pPr>
      <w:r w:rsidRPr="00714527">
        <w:rPr>
          <w:rFonts w:ascii="Arial" w:hAnsi="Arial" w:cs="Arial"/>
          <w:sz w:val="21"/>
          <w:szCs w:val="21"/>
        </w:rPr>
        <w:t>Creates a work queue that passes one intent at a time to your</w:t>
      </w:r>
      <w:r w:rsidRPr="00714527">
        <w:rPr>
          <w:rStyle w:val="apple-converted-space"/>
          <w:rFonts w:ascii="Arial" w:hAnsi="Arial" w:cs="Arial"/>
          <w:sz w:val="21"/>
          <w:szCs w:val="21"/>
        </w:rPr>
        <w:t> </w:t>
      </w:r>
      <w:proofErr w:type="spellStart"/>
      <w:r w:rsidRPr="00714527">
        <w:rPr>
          <w:rStyle w:val="HTMLCode"/>
          <w:rFonts w:ascii="Consolas" w:eastAsiaTheme="minorHAnsi" w:hAnsi="Consolas" w:cs="Consolas"/>
          <w:shd w:val="clear" w:color="auto" w:fill="F7F7F7"/>
        </w:rPr>
        <w:fldChar w:fldCharType="begin"/>
      </w:r>
      <w:r w:rsidRPr="00714527">
        <w:rPr>
          <w:rStyle w:val="HTMLCode"/>
          <w:rFonts w:ascii="Consolas" w:eastAsiaTheme="minorHAnsi" w:hAnsi="Consolas" w:cs="Consolas"/>
          <w:shd w:val="clear" w:color="auto" w:fill="F7F7F7"/>
        </w:rPr>
        <w:instrText xml:space="preserve"> HYPERLINK "http://developer.android.com/reference/android/app/IntentService.html" \l "onHandleIntent(android.content.Intent)" </w:instrText>
      </w:r>
      <w:r w:rsidRPr="00714527">
        <w:rPr>
          <w:rStyle w:val="HTMLCode"/>
          <w:rFonts w:ascii="Consolas" w:eastAsiaTheme="minorHAnsi" w:hAnsi="Consolas" w:cs="Consolas"/>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onHandleIntent</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eastAsiaTheme="minorHAnsi" w:hAnsi="Consolas" w:cs="Consolas"/>
          <w:shd w:val="clear" w:color="auto" w:fill="F7F7F7"/>
        </w:rPr>
        <w:fldChar w:fldCharType="end"/>
      </w:r>
      <w:r w:rsidRPr="00714527">
        <w:rPr>
          <w:rStyle w:val="apple-converted-space"/>
          <w:rFonts w:ascii="Arial" w:hAnsi="Arial" w:cs="Arial"/>
          <w:sz w:val="21"/>
          <w:szCs w:val="21"/>
        </w:rPr>
        <w:t> </w:t>
      </w:r>
      <w:r w:rsidRPr="00714527">
        <w:rPr>
          <w:rFonts w:ascii="Arial" w:hAnsi="Arial" w:cs="Arial"/>
          <w:sz w:val="21"/>
          <w:szCs w:val="21"/>
        </w:rPr>
        <w:t>implementation, so you never have to worry about multi-threading.</w:t>
      </w:r>
    </w:p>
    <w:p w:rsidR="00714527" w:rsidRPr="00714527" w:rsidRDefault="00714527" w:rsidP="00714527">
      <w:pPr>
        <w:numPr>
          <w:ilvl w:val="0"/>
          <w:numId w:val="17"/>
        </w:numPr>
        <w:shd w:val="clear" w:color="auto" w:fill="FFFFFF"/>
        <w:spacing w:after="180" w:line="360" w:lineRule="atLeast"/>
        <w:ind w:left="1500"/>
        <w:rPr>
          <w:rFonts w:ascii="Arial" w:hAnsi="Arial" w:cs="Arial"/>
          <w:sz w:val="21"/>
          <w:szCs w:val="21"/>
        </w:rPr>
      </w:pPr>
      <w:r w:rsidRPr="00714527">
        <w:rPr>
          <w:rFonts w:ascii="Arial" w:hAnsi="Arial" w:cs="Arial"/>
          <w:sz w:val="21"/>
          <w:szCs w:val="21"/>
        </w:rPr>
        <w:t>Stops the service after all start requests have been handled, so you never have to call</w:t>
      </w:r>
      <w:r w:rsidRPr="00714527">
        <w:rPr>
          <w:rStyle w:val="apple-converted-space"/>
          <w:rFonts w:ascii="Arial" w:hAnsi="Arial" w:cs="Arial"/>
          <w:sz w:val="21"/>
          <w:szCs w:val="21"/>
        </w:rPr>
        <w:t> </w:t>
      </w:r>
      <w:proofErr w:type="spellStart"/>
      <w:r w:rsidRPr="00714527">
        <w:rPr>
          <w:rStyle w:val="HTMLCode"/>
          <w:rFonts w:ascii="Consolas" w:eastAsiaTheme="minorHAnsi" w:hAnsi="Consolas" w:cs="Consolas"/>
          <w:shd w:val="clear" w:color="auto" w:fill="F7F7F7"/>
        </w:rPr>
        <w:fldChar w:fldCharType="begin"/>
      </w:r>
      <w:r w:rsidRPr="00714527">
        <w:rPr>
          <w:rStyle w:val="HTMLCode"/>
          <w:rFonts w:ascii="Consolas" w:eastAsiaTheme="minorHAnsi" w:hAnsi="Consolas" w:cs="Consolas"/>
          <w:shd w:val="clear" w:color="auto" w:fill="F7F7F7"/>
        </w:rPr>
        <w:instrText xml:space="preserve"> HYPERLINK "http://developer.android.com/reference/android/app/Service.html" \l "stopSelf()" </w:instrText>
      </w:r>
      <w:r w:rsidRPr="00714527">
        <w:rPr>
          <w:rStyle w:val="HTMLCode"/>
          <w:rFonts w:ascii="Consolas" w:eastAsiaTheme="minorHAnsi" w:hAnsi="Consolas" w:cs="Consolas"/>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stopSelf</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eastAsiaTheme="minorHAnsi" w:hAnsi="Consolas" w:cs="Consolas"/>
          <w:shd w:val="clear" w:color="auto" w:fill="F7F7F7"/>
        </w:rPr>
        <w:fldChar w:fldCharType="end"/>
      </w:r>
      <w:r w:rsidRPr="00714527">
        <w:rPr>
          <w:rFonts w:ascii="Arial" w:hAnsi="Arial" w:cs="Arial"/>
          <w:sz w:val="21"/>
          <w:szCs w:val="21"/>
        </w:rPr>
        <w:t>.</w:t>
      </w:r>
    </w:p>
    <w:p w:rsidR="00714527" w:rsidRPr="00714527" w:rsidRDefault="00714527" w:rsidP="00714527">
      <w:pPr>
        <w:numPr>
          <w:ilvl w:val="0"/>
          <w:numId w:val="17"/>
        </w:numPr>
        <w:shd w:val="clear" w:color="auto" w:fill="FFFFFF"/>
        <w:spacing w:after="180" w:line="360" w:lineRule="atLeast"/>
        <w:ind w:left="1500"/>
        <w:rPr>
          <w:rFonts w:ascii="Arial" w:hAnsi="Arial" w:cs="Arial"/>
          <w:sz w:val="21"/>
          <w:szCs w:val="21"/>
        </w:rPr>
      </w:pPr>
      <w:r w:rsidRPr="00714527">
        <w:rPr>
          <w:rFonts w:ascii="Arial" w:hAnsi="Arial" w:cs="Arial"/>
          <w:sz w:val="21"/>
          <w:szCs w:val="21"/>
        </w:rPr>
        <w:t>Provides default implementation of</w:t>
      </w:r>
      <w:r w:rsidRPr="00714527">
        <w:rPr>
          <w:rStyle w:val="apple-converted-space"/>
          <w:rFonts w:ascii="Arial" w:hAnsi="Arial" w:cs="Arial"/>
          <w:sz w:val="21"/>
          <w:szCs w:val="21"/>
        </w:rPr>
        <w:t> </w:t>
      </w:r>
      <w:proofErr w:type="spellStart"/>
      <w:r w:rsidRPr="00714527">
        <w:rPr>
          <w:rStyle w:val="HTMLCode"/>
          <w:rFonts w:ascii="Consolas" w:eastAsiaTheme="minorHAnsi" w:hAnsi="Consolas" w:cs="Consolas"/>
          <w:shd w:val="clear" w:color="auto" w:fill="F7F7F7"/>
        </w:rPr>
        <w:fldChar w:fldCharType="begin"/>
      </w:r>
      <w:r w:rsidRPr="00714527">
        <w:rPr>
          <w:rStyle w:val="HTMLCode"/>
          <w:rFonts w:ascii="Consolas" w:eastAsiaTheme="minorHAnsi" w:hAnsi="Consolas" w:cs="Consolas"/>
          <w:shd w:val="clear" w:color="auto" w:fill="F7F7F7"/>
        </w:rPr>
        <w:instrText xml:space="preserve"> HYPERLINK "http://developer.android.com/reference/android/app/IntentService.html" \l "onBind(android.content.Intent)" </w:instrText>
      </w:r>
      <w:r w:rsidRPr="00714527">
        <w:rPr>
          <w:rStyle w:val="HTMLCode"/>
          <w:rFonts w:ascii="Consolas" w:eastAsiaTheme="minorHAnsi" w:hAnsi="Consolas" w:cs="Consolas"/>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onBind</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eastAsiaTheme="minorHAnsi" w:hAnsi="Consolas" w:cs="Consolas"/>
          <w:shd w:val="clear" w:color="auto" w:fill="F7F7F7"/>
        </w:rPr>
        <w:fldChar w:fldCharType="end"/>
      </w:r>
      <w:r w:rsidRPr="00714527">
        <w:rPr>
          <w:rStyle w:val="apple-converted-space"/>
          <w:rFonts w:ascii="Arial" w:hAnsi="Arial" w:cs="Arial"/>
          <w:sz w:val="21"/>
          <w:szCs w:val="21"/>
        </w:rPr>
        <w:t> </w:t>
      </w:r>
      <w:r w:rsidRPr="00714527">
        <w:rPr>
          <w:rFonts w:ascii="Arial" w:hAnsi="Arial" w:cs="Arial"/>
          <w:sz w:val="21"/>
          <w:szCs w:val="21"/>
        </w:rPr>
        <w:t>that returns null.</w:t>
      </w:r>
    </w:p>
    <w:p w:rsidR="00714527" w:rsidRPr="00714527" w:rsidRDefault="00714527" w:rsidP="00714527">
      <w:pPr>
        <w:numPr>
          <w:ilvl w:val="0"/>
          <w:numId w:val="17"/>
        </w:numPr>
        <w:shd w:val="clear" w:color="auto" w:fill="FFFFFF"/>
        <w:spacing w:after="180" w:line="360" w:lineRule="atLeast"/>
        <w:ind w:left="1500"/>
        <w:rPr>
          <w:rFonts w:ascii="Arial" w:hAnsi="Arial" w:cs="Arial"/>
          <w:sz w:val="21"/>
          <w:szCs w:val="21"/>
        </w:rPr>
      </w:pPr>
      <w:r w:rsidRPr="00714527">
        <w:rPr>
          <w:rFonts w:ascii="Arial" w:hAnsi="Arial" w:cs="Arial"/>
          <w:sz w:val="21"/>
          <w:szCs w:val="21"/>
        </w:rPr>
        <w:t>Provides a default implementation of</w:t>
      </w:r>
      <w:r w:rsidRPr="00714527">
        <w:rPr>
          <w:rStyle w:val="apple-converted-space"/>
          <w:rFonts w:ascii="Arial" w:hAnsi="Arial" w:cs="Arial"/>
          <w:sz w:val="21"/>
          <w:szCs w:val="21"/>
        </w:rPr>
        <w:t> </w:t>
      </w:r>
      <w:proofErr w:type="spellStart"/>
      <w:r w:rsidRPr="00714527">
        <w:rPr>
          <w:rStyle w:val="HTMLCode"/>
          <w:rFonts w:ascii="Consolas" w:eastAsiaTheme="minorHAnsi" w:hAnsi="Consolas" w:cs="Consolas"/>
          <w:shd w:val="clear" w:color="auto" w:fill="F7F7F7"/>
        </w:rPr>
        <w:fldChar w:fldCharType="begin"/>
      </w:r>
      <w:r w:rsidRPr="00714527">
        <w:rPr>
          <w:rStyle w:val="HTMLCode"/>
          <w:rFonts w:ascii="Consolas" w:eastAsiaTheme="minorHAnsi" w:hAnsi="Consolas" w:cs="Consolas"/>
          <w:shd w:val="clear" w:color="auto" w:fill="F7F7F7"/>
        </w:rPr>
        <w:instrText xml:space="preserve"> HYPERLINK "http://developer.android.com/reference/android/app/IntentService.html" \l "onStartCommand(android.content.Intent, int, int)" </w:instrText>
      </w:r>
      <w:r w:rsidRPr="00714527">
        <w:rPr>
          <w:rStyle w:val="HTMLCode"/>
          <w:rFonts w:ascii="Consolas" w:eastAsiaTheme="minorHAnsi" w:hAnsi="Consolas" w:cs="Consolas"/>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onStartCommand</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eastAsiaTheme="minorHAnsi" w:hAnsi="Consolas" w:cs="Consolas"/>
          <w:shd w:val="clear" w:color="auto" w:fill="F7F7F7"/>
        </w:rPr>
        <w:fldChar w:fldCharType="end"/>
      </w:r>
      <w:r w:rsidRPr="00714527">
        <w:rPr>
          <w:rStyle w:val="apple-converted-space"/>
          <w:rFonts w:ascii="Arial" w:hAnsi="Arial" w:cs="Arial"/>
          <w:sz w:val="21"/>
          <w:szCs w:val="21"/>
        </w:rPr>
        <w:t> </w:t>
      </w:r>
      <w:r w:rsidRPr="00714527">
        <w:rPr>
          <w:rFonts w:ascii="Arial" w:hAnsi="Arial" w:cs="Arial"/>
          <w:sz w:val="21"/>
          <w:szCs w:val="21"/>
        </w:rPr>
        <w:t>that sends the intent to the work queue and then to your</w:t>
      </w:r>
      <w:r w:rsidRPr="00714527">
        <w:rPr>
          <w:rStyle w:val="apple-converted-space"/>
          <w:rFonts w:ascii="Arial" w:hAnsi="Arial" w:cs="Arial"/>
          <w:sz w:val="21"/>
          <w:szCs w:val="21"/>
        </w:rPr>
        <w:t> </w:t>
      </w:r>
      <w:proofErr w:type="spellStart"/>
      <w:r w:rsidRPr="00714527">
        <w:rPr>
          <w:rStyle w:val="HTMLCode"/>
          <w:rFonts w:ascii="Consolas" w:eastAsiaTheme="minorHAnsi" w:hAnsi="Consolas" w:cs="Consolas"/>
          <w:shd w:val="clear" w:color="auto" w:fill="F7F7F7"/>
        </w:rPr>
        <w:fldChar w:fldCharType="begin"/>
      </w:r>
      <w:r w:rsidRPr="00714527">
        <w:rPr>
          <w:rStyle w:val="HTMLCode"/>
          <w:rFonts w:ascii="Consolas" w:eastAsiaTheme="minorHAnsi" w:hAnsi="Consolas" w:cs="Consolas"/>
          <w:shd w:val="clear" w:color="auto" w:fill="F7F7F7"/>
        </w:rPr>
        <w:instrText xml:space="preserve"> HYPERLINK "http://developer.android.com/reference/android/app/IntentService.html" \l "onHandleIntent(android.content.Intent)" </w:instrText>
      </w:r>
      <w:r w:rsidRPr="00714527">
        <w:rPr>
          <w:rStyle w:val="HTMLCode"/>
          <w:rFonts w:ascii="Consolas" w:eastAsiaTheme="minorHAnsi" w:hAnsi="Consolas" w:cs="Consolas"/>
          <w:shd w:val="clear" w:color="auto" w:fill="F7F7F7"/>
        </w:rPr>
        <w:fldChar w:fldCharType="separate"/>
      </w:r>
      <w:r w:rsidRPr="00714527">
        <w:rPr>
          <w:rStyle w:val="Hyperlink"/>
          <w:rFonts w:ascii="Consolas" w:hAnsi="Consolas" w:cs="Consolas"/>
          <w:color w:val="auto"/>
          <w:sz w:val="20"/>
          <w:szCs w:val="20"/>
          <w:shd w:val="clear" w:color="auto" w:fill="F7F7F7"/>
        </w:rPr>
        <w:t>onHandleIntent</w:t>
      </w:r>
      <w:proofErr w:type="spellEnd"/>
      <w:r w:rsidRPr="00714527">
        <w:rPr>
          <w:rStyle w:val="Hyperlink"/>
          <w:rFonts w:ascii="Consolas" w:hAnsi="Consolas" w:cs="Consolas"/>
          <w:color w:val="auto"/>
          <w:sz w:val="20"/>
          <w:szCs w:val="20"/>
          <w:shd w:val="clear" w:color="auto" w:fill="F7F7F7"/>
        </w:rPr>
        <w:t>()</w:t>
      </w:r>
      <w:r w:rsidRPr="00714527">
        <w:rPr>
          <w:rStyle w:val="HTMLCode"/>
          <w:rFonts w:ascii="Consolas" w:eastAsiaTheme="minorHAnsi" w:hAnsi="Consolas" w:cs="Consolas"/>
          <w:shd w:val="clear" w:color="auto" w:fill="F7F7F7"/>
        </w:rPr>
        <w:fldChar w:fldCharType="end"/>
      </w:r>
      <w:r w:rsidRPr="00714527">
        <w:rPr>
          <w:rStyle w:val="apple-converted-space"/>
          <w:rFonts w:ascii="Arial" w:hAnsi="Arial" w:cs="Arial"/>
          <w:sz w:val="21"/>
          <w:szCs w:val="21"/>
        </w:rPr>
        <w:t> </w:t>
      </w:r>
      <w:r w:rsidRPr="00714527">
        <w:rPr>
          <w:rFonts w:ascii="Arial" w:hAnsi="Arial" w:cs="Arial"/>
          <w:sz w:val="21"/>
          <w:szCs w:val="21"/>
        </w:rPr>
        <w:t>implementation.</w:t>
      </w:r>
    </w:p>
    <w:p w:rsidR="00714527" w:rsidRPr="00714527" w:rsidRDefault="00714527" w:rsidP="00714527">
      <w:pPr>
        <w:pStyle w:val="NormalWeb"/>
        <w:shd w:val="clear" w:color="auto" w:fill="FFFFFF"/>
        <w:spacing w:before="0" w:after="180" w:line="360" w:lineRule="atLeast"/>
        <w:ind w:left="1200"/>
        <w:rPr>
          <w:rFonts w:ascii="Arial" w:hAnsi="Arial" w:cs="Arial"/>
          <w:color w:val="auto"/>
          <w:sz w:val="21"/>
          <w:szCs w:val="21"/>
        </w:rPr>
      </w:pPr>
      <w:r w:rsidRPr="00714527">
        <w:rPr>
          <w:rFonts w:ascii="Arial" w:hAnsi="Arial" w:cs="Arial"/>
          <w:color w:val="auto"/>
          <w:sz w:val="21"/>
          <w:szCs w:val="21"/>
        </w:rPr>
        <w:t>All this adds up to the fact that all you need to do is implement</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"http://developer.android.com/reference/android/app/IntentService.html" \l "onHandleIntent(android.content.Intent)" </w:instrText>
      </w:r>
      <w:r w:rsidRPr="00714527">
        <w:rPr>
          <w:rStyle w:val="HTMLCode"/>
          <w:rFonts w:ascii="Consolas" w:hAnsi="Consolas" w:cs="Consolas"/>
          <w:color w:val="auto"/>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onHandleIntent</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Style w:val="apple-converted-space"/>
          <w:rFonts w:ascii="Arial" w:hAnsi="Arial" w:cs="Arial"/>
          <w:color w:val="auto"/>
          <w:sz w:val="21"/>
          <w:szCs w:val="21"/>
        </w:rPr>
        <w:t> </w:t>
      </w:r>
      <w:r w:rsidRPr="00714527">
        <w:rPr>
          <w:rFonts w:ascii="Arial" w:hAnsi="Arial" w:cs="Arial"/>
          <w:color w:val="auto"/>
          <w:sz w:val="21"/>
          <w:szCs w:val="21"/>
        </w:rPr>
        <w:t>to do the work provided by the client. (Though, you also need to provide a small constructor for the service.)</w:t>
      </w:r>
    </w:p>
    <w:p w:rsidR="00714527" w:rsidRPr="00714527" w:rsidRDefault="00714527" w:rsidP="00714527">
      <w:pPr>
        <w:pStyle w:val="NormalWeb"/>
        <w:shd w:val="clear" w:color="auto" w:fill="FFFFFF"/>
        <w:spacing w:before="0" w:after="180" w:line="360" w:lineRule="atLeast"/>
        <w:ind w:left="1200"/>
        <w:rPr>
          <w:rFonts w:ascii="Arial" w:hAnsi="Arial" w:cs="Arial"/>
          <w:color w:val="auto"/>
          <w:sz w:val="21"/>
          <w:szCs w:val="21"/>
        </w:rPr>
      </w:pPr>
      <w:r w:rsidRPr="00714527">
        <w:rPr>
          <w:rFonts w:ascii="Arial" w:hAnsi="Arial" w:cs="Arial"/>
          <w:color w:val="auto"/>
          <w:sz w:val="21"/>
          <w:szCs w:val="21"/>
        </w:rPr>
        <w:t>Here's an example implementation of</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"http://developer.android.com/reference/android/app/IntentService.html" </w:instrText>
      </w:r>
      <w:r w:rsidRPr="00714527">
        <w:rPr>
          <w:rStyle w:val="HTMLCode"/>
          <w:rFonts w:ascii="Consolas" w:hAnsi="Consolas" w:cs="Consolas"/>
          <w:color w:val="auto"/>
          <w:shd w:val="clear" w:color="auto" w:fill="F7F7F7"/>
        </w:rPr>
        <w:fldChar w:fldCharType="separate"/>
      </w:r>
      <w:r w:rsidRPr="00714527">
        <w:rPr>
          <w:rStyle w:val="Hyperlink"/>
          <w:rFonts w:ascii="Consolas" w:hAnsi="Consolas" w:cs="Consolas"/>
          <w:color w:val="auto"/>
          <w:sz w:val="20"/>
          <w:szCs w:val="20"/>
          <w:shd w:val="clear" w:color="auto" w:fill="F7F7F7"/>
        </w:rPr>
        <w:t>IntentService</w:t>
      </w:r>
      <w:proofErr w:type="spellEnd"/>
      <w:r w:rsidRPr="00714527">
        <w:rPr>
          <w:rStyle w:val="HTMLCode"/>
          <w:rFonts w:ascii="Consolas" w:hAnsi="Consolas" w:cs="Consolas"/>
          <w:color w:val="auto"/>
          <w:shd w:val="clear" w:color="auto" w:fill="F7F7F7"/>
        </w:rPr>
        <w:fldChar w:fldCharType="end"/>
      </w:r>
      <w:r w:rsidRPr="00714527">
        <w:rPr>
          <w:rFonts w:ascii="Arial" w:hAnsi="Arial" w:cs="Arial"/>
          <w:color w:val="auto"/>
          <w:sz w:val="21"/>
          <w:szCs w:val="21"/>
        </w:rPr>
        <w:t>:</w:t>
      </w:r>
    </w:p>
    <w:p w:rsidR="00714527" w:rsidRPr="00714527" w:rsidRDefault="00714527" w:rsidP="00714527">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200"/>
        <w:rPr>
          <w:rFonts w:ascii="Consolas" w:hAnsi="Consolas" w:cs="Consolas"/>
        </w:rPr>
      </w:pPr>
      <w:proofErr w:type="gramStart"/>
      <w:r w:rsidRPr="00714527">
        <w:rPr>
          <w:rStyle w:val="kwd"/>
          <w:rFonts w:ascii="Consolas" w:hAnsi="Consolas" w:cs="Consolas"/>
        </w:rPr>
        <w:lastRenderedPageBreak/>
        <w:t>public</w:t>
      </w:r>
      <w:proofErr w:type="gramEnd"/>
      <w:r w:rsidRPr="00714527">
        <w:rPr>
          <w:rStyle w:val="pln"/>
          <w:rFonts w:ascii="Consolas" w:hAnsi="Consolas" w:cs="Consolas"/>
        </w:rPr>
        <w:t xml:space="preserve"> </w:t>
      </w:r>
      <w:r w:rsidRPr="00714527">
        <w:rPr>
          <w:rStyle w:val="kwd"/>
          <w:rFonts w:ascii="Consolas" w:hAnsi="Consolas" w:cs="Consolas"/>
        </w:rPr>
        <w:t>class</w:t>
      </w:r>
      <w:r w:rsidRPr="00714527">
        <w:rPr>
          <w:rStyle w:val="pln"/>
          <w:rFonts w:ascii="Consolas" w:hAnsi="Consolas" w:cs="Consolas"/>
        </w:rPr>
        <w:t xml:space="preserve"> </w:t>
      </w:r>
      <w:proofErr w:type="spellStart"/>
      <w:r w:rsidRPr="00714527">
        <w:rPr>
          <w:rStyle w:val="typ"/>
          <w:rFonts w:ascii="Consolas" w:hAnsi="Consolas" w:cs="Consolas"/>
        </w:rPr>
        <w:t>HelloIntentService</w:t>
      </w:r>
      <w:proofErr w:type="spellEnd"/>
      <w:r w:rsidRPr="00714527">
        <w:rPr>
          <w:rStyle w:val="pln"/>
          <w:rFonts w:ascii="Consolas" w:hAnsi="Consolas" w:cs="Consolas"/>
        </w:rPr>
        <w:t xml:space="preserve"> </w:t>
      </w:r>
      <w:r w:rsidRPr="00714527">
        <w:rPr>
          <w:rStyle w:val="kwd"/>
          <w:rFonts w:ascii="Consolas" w:hAnsi="Consolas" w:cs="Consolas"/>
        </w:rPr>
        <w:t>extends</w:t>
      </w:r>
      <w:r w:rsidRPr="00714527">
        <w:rPr>
          <w:rStyle w:val="pln"/>
          <w:rFonts w:ascii="Consolas" w:hAnsi="Consolas" w:cs="Consolas"/>
        </w:rPr>
        <w:t xml:space="preserve"> </w:t>
      </w:r>
      <w:proofErr w:type="spellStart"/>
      <w:r w:rsidRPr="00714527">
        <w:rPr>
          <w:rStyle w:val="typ"/>
          <w:rFonts w:ascii="Consolas" w:hAnsi="Consolas" w:cs="Consolas"/>
        </w:rPr>
        <w:t>IntentService</w:t>
      </w:r>
      <w:proofErr w:type="spellEnd"/>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Fonts w:ascii="Consolas" w:hAnsi="Consolas" w:cs="Consolas"/>
        </w:rPr>
        <w:br/>
      </w:r>
      <w:r w:rsidRPr="00714527">
        <w:rPr>
          <w:rStyle w:val="pln"/>
          <w:rFonts w:ascii="Consolas" w:hAnsi="Consolas" w:cs="Consolas"/>
        </w:rPr>
        <w:t xml:space="preserve">  </w:t>
      </w:r>
      <w:r w:rsidRPr="00714527">
        <w:rPr>
          <w:rStyle w:val="com"/>
          <w:rFonts w:ascii="Consolas" w:hAnsi="Consolas" w:cs="Consolas"/>
        </w:rPr>
        <w:t>/**</w:t>
      </w:r>
      <w:r w:rsidRPr="00714527">
        <w:rPr>
          <w:rFonts w:ascii="Consolas" w:hAnsi="Consolas" w:cs="Consolas"/>
        </w:rPr>
        <w:br/>
      </w:r>
      <w:r w:rsidRPr="00714527">
        <w:rPr>
          <w:rStyle w:val="com"/>
          <w:rFonts w:ascii="Consolas" w:hAnsi="Consolas" w:cs="Consolas"/>
        </w:rPr>
        <w:t xml:space="preserve">   * A constructor is required, and must call the super </w:t>
      </w:r>
      <w:hyperlink r:id="rId29" w:anchor="IntentService(java.lang.String)" w:history="1">
        <w:proofErr w:type="spellStart"/>
        <w:r w:rsidRPr="00714527">
          <w:rPr>
            <w:rStyle w:val="com"/>
            <w:rFonts w:ascii="Consolas" w:hAnsi="Consolas" w:cs="Consolas"/>
            <w:shd w:val="clear" w:color="auto" w:fill="F7F7F7"/>
          </w:rPr>
          <w:t>IntentService</w:t>
        </w:r>
        <w:proofErr w:type="spellEnd"/>
        <w:r w:rsidRPr="00714527">
          <w:rPr>
            <w:rStyle w:val="com"/>
            <w:rFonts w:ascii="Consolas" w:hAnsi="Consolas" w:cs="Consolas"/>
            <w:shd w:val="clear" w:color="auto" w:fill="F7F7F7"/>
          </w:rPr>
          <w:t>(String)</w:t>
        </w:r>
      </w:hyperlink>
      <w:r w:rsidRPr="00714527">
        <w:rPr>
          <w:rFonts w:ascii="Consolas" w:hAnsi="Consolas" w:cs="Consolas"/>
        </w:rPr>
        <w:br/>
      </w:r>
      <w:r w:rsidRPr="00714527">
        <w:rPr>
          <w:rStyle w:val="com"/>
          <w:rFonts w:ascii="Consolas" w:hAnsi="Consolas" w:cs="Consolas"/>
        </w:rPr>
        <w:t>   * constructor with a name for the worker thread.</w:t>
      </w:r>
      <w:r w:rsidRPr="00714527">
        <w:rPr>
          <w:rFonts w:ascii="Consolas" w:hAnsi="Consolas" w:cs="Consolas"/>
        </w:rPr>
        <w:br/>
      </w:r>
      <w:r w:rsidRPr="00714527">
        <w:rPr>
          <w:rStyle w:val="com"/>
          <w:rFonts w:ascii="Consolas" w:hAnsi="Consolas" w:cs="Consolas"/>
        </w:rPr>
        <w:t>   */</w:t>
      </w:r>
      <w:r w:rsidRPr="00714527">
        <w:rPr>
          <w:rFonts w:ascii="Consolas" w:hAnsi="Consolas" w:cs="Consolas"/>
        </w:rPr>
        <w:br/>
      </w:r>
      <w:r w:rsidRPr="00714527">
        <w:rPr>
          <w:rStyle w:val="pln"/>
          <w:rFonts w:ascii="Consolas" w:hAnsi="Consolas" w:cs="Consolas"/>
        </w:rPr>
        <w:t xml:space="preserve">  </w:t>
      </w:r>
      <w:r w:rsidRPr="00714527">
        <w:rPr>
          <w:rStyle w:val="kwd"/>
          <w:rFonts w:ascii="Consolas" w:hAnsi="Consolas" w:cs="Consolas"/>
        </w:rPr>
        <w:t>public</w:t>
      </w:r>
      <w:r w:rsidRPr="00714527">
        <w:rPr>
          <w:rStyle w:val="pln"/>
          <w:rFonts w:ascii="Consolas" w:hAnsi="Consolas" w:cs="Consolas"/>
        </w:rPr>
        <w:t xml:space="preserve"> </w:t>
      </w:r>
      <w:proofErr w:type="spellStart"/>
      <w:proofErr w:type="gramStart"/>
      <w:r w:rsidRPr="00714527">
        <w:rPr>
          <w:rStyle w:val="typ"/>
          <w:rFonts w:ascii="Consolas" w:hAnsi="Consolas" w:cs="Consolas"/>
        </w:rPr>
        <w:t>HelloIntentService</w:t>
      </w:r>
      <w:proofErr w:type="spellEnd"/>
      <w:r w:rsidRPr="00714527">
        <w:rPr>
          <w:rStyle w:val="pun"/>
          <w:rFonts w:ascii="Consolas" w:hAnsi="Consolas" w:cs="Consolas"/>
        </w:rPr>
        <w:t>(</w:t>
      </w:r>
      <w:proofErr w:type="gramEnd"/>
      <w:r w:rsidRPr="00714527">
        <w:rPr>
          <w:rStyle w:val="pun"/>
          <w:rFonts w:ascii="Consolas" w:hAnsi="Consolas" w:cs="Consolas"/>
        </w:rPr>
        <w:t>)</w:t>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kwd"/>
          <w:rFonts w:ascii="Consolas" w:hAnsi="Consolas" w:cs="Consolas"/>
        </w:rPr>
        <w:t>super</w:t>
      </w:r>
      <w:r w:rsidRPr="00714527">
        <w:rPr>
          <w:rStyle w:val="pun"/>
          <w:rFonts w:ascii="Consolas" w:hAnsi="Consolas" w:cs="Consolas"/>
        </w:rPr>
        <w:t>(</w:t>
      </w:r>
      <w:r w:rsidRPr="00714527">
        <w:rPr>
          <w:rStyle w:val="str"/>
          <w:rFonts w:ascii="Consolas" w:hAnsi="Consolas" w:cs="Consolas"/>
        </w:rPr>
        <w:t>"</w:t>
      </w:r>
      <w:proofErr w:type="spellStart"/>
      <w:r w:rsidRPr="00714527">
        <w:rPr>
          <w:rStyle w:val="str"/>
          <w:rFonts w:ascii="Consolas" w:hAnsi="Consolas" w:cs="Consolas"/>
        </w:rPr>
        <w:t>HelloIntentService</w:t>
      </w:r>
      <w:proofErr w:type="spellEnd"/>
      <w:r w:rsidRPr="00714527">
        <w:rPr>
          <w:rStyle w:val="str"/>
          <w:rFonts w:ascii="Consolas" w:hAnsi="Consolas" w:cs="Consolas"/>
        </w:rPr>
        <w:t>"</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Fonts w:ascii="Consolas" w:hAnsi="Consolas" w:cs="Consolas"/>
        </w:rPr>
        <w:br/>
      </w:r>
      <w:r w:rsidRPr="00714527">
        <w:rPr>
          <w:rStyle w:val="pln"/>
          <w:rFonts w:ascii="Consolas" w:hAnsi="Consolas" w:cs="Consolas"/>
        </w:rPr>
        <w:t xml:space="preserve">  </w:t>
      </w:r>
      <w:r w:rsidRPr="00714527">
        <w:rPr>
          <w:rStyle w:val="com"/>
          <w:rFonts w:ascii="Consolas" w:hAnsi="Consolas" w:cs="Consolas"/>
        </w:rPr>
        <w:t>/**</w:t>
      </w:r>
      <w:r w:rsidRPr="00714527">
        <w:rPr>
          <w:rFonts w:ascii="Consolas" w:hAnsi="Consolas" w:cs="Consolas"/>
        </w:rPr>
        <w:br/>
      </w:r>
      <w:r w:rsidRPr="00714527">
        <w:rPr>
          <w:rStyle w:val="com"/>
          <w:rFonts w:ascii="Consolas" w:hAnsi="Consolas" w:cs="Consolas"/>
        </w:rPr>
        <w:t xml:space="preserve">   * The </w:t>
      </w:r>
      <w:proofErr w:type="spellStart"/>
      <w:r w:rsidRPr="00714527">
        <w:rPr>
          <w:rStyle w:val="com"/>
          <w:rFonts w:ascii="Consolas" w:hAnsi="Consolas" w:cs="Consolas"/>
        </w:rPr>
        <w:t>IntentService</w:t>
      </w:r>
      <w:proofErr w:type="spellEnd"/>
      <w:r w:rsidRPr="00714527">
        <w:rPr>
          <w:rStyle w:val="com"/>
          <w:rFonts w:ascii="Consolas" w:hAnsi="Consolas" w:cs="Consolas"/>
        </w:rPr>
        <w:t xml:space="preserve"> calls this method from the default worker thread with</w:t>
      </w:r>
      <w:r w:rsidRPr="00714527">
        <w:rPr>
          <w:rFonts w:ascii="Consolas" w:hAnsi="Consolas" w:cs="Consolas"/>
        </w:rPr>
        <w:br/>
      </w:r>
      <w:r w:rsidRPr="00714527">
        <w:rPr>
          <w:rStyle w:val="com"/>
          <w:rFonts w:ascii="Consolas" w:hAnsi="Consolas" w:cs="Consolas"/>
        </w:rPr>
        <w:t xml:space="preserve">   * the intent that started the service. </w:t>
      </w:r>
      <w:proofErr w:type="gramStart"/>
      <w:r w:rsidRPr="00714527">
        <w:rPr>
          <w:rStyle w:val="com"/>
          <w:rFonts w:ascii="Consolas" w:hAnsi="Consolas" w:cs="Consolas"/>
        </w:rPr>
        <w:t xml:space="preserve">When this method returns, </w:t>
      </w:r>
      <w:proofErr w:type="spellStart"/>
      <w:r w:rsidRPr="00714527">
        <w:rPr>
          <w:rStyle w:val="com"/>
          <w:rFonts w:ascii="Consolas" w:hAnsi="Consolas" w:cs="Consolas"/>
        </w:rPr>
        <w:t>IntentService</w:t>
      </w:r>
      <w:proofErr w:type="spellEnd"/>
      <w:r w:rsidRPr="00714527">
        <w:rPr>
          <w:rFonts w:ascii="Consolas" w:hAnsi="Consolas" w:cs="Consolas"/>
        </w:rPr>
        <w:br/>
      </w:r>
      <w:r w:rsidRPr="00714527">
        <w:rPr>
          <w:rStyle w:val="com"/>
          <w:rFonts w:ascii="Consolas" w:hAnsi="Consolas" w:cs="Consolas"/>
        </w:rPr>
        <w:t>   * stops the service, as appropriate.</w:t>
      </w:r>
      <w:proofErr w:type="gramEnd"/>
      <w:r w:rsidRPr="00714527">
        <w:rPr>
          <w:rFonts w:ascii="Consolas" w:hAnsi="Consolas" w:cs="Consolas"/>
        </w:rPr>
        <w:br/>
      </w:r>
      <w:r w:rsidRPr="00714527">
        <w:rPr>
          <w:rStyle w:val="com"/>
          <w:rFonts w:ascii="Consolas" w:hAnsi="Consolas" w:cs="Consolas"/>
        </w:rPr>
        <w:t>   */</w:t>
      </w:r>
      <w:r w:rsidRPr="00714527">
        <w:rPr>
          <w:rFonts w:ascii="Consolas" w:hAnsi="Consolas" w:cs="Consolas"/>
        </w:rPr>
        <w:br/>
      </w:r>
      <w:r w:rsidRPr="00714527">
        <w:rPr>
          <w:rStyle w:val="pln"/>
          <w:rFonts w:ascii="Consolas" w:hAnsi="Consolas" w:cs="Consolas"/>
        </w:rPr>
        <w:t xml:space="preserve">  </w:t>
      </w:r>
      <w:r w:rsidRPr="00714527">
        <w:rPr>
          <w:rStyle w:val="lit"/>
          <w:rFonts w:ascii="Consolas" w:hAnsi="Consolas" w:cs="Consolas"/>
        </w:rPr>
        <w:t>@Override</w:t>
      </w:r>
      <w:r w:rsidRPr="00714527">
        <w:rPr>
          <w:rFonts w:ascii="Consolas" w:hAnsi="Consolas" w:cs="Consolas"/>
        </w:rPr>
        <w:br/>
      </w:r>
      <w:r w:rsidRPr="00714527">
        <w:rPr>
          <w:rStyle w:val="pln"/>
          <w:rFonts w:ascii="Consolas" w:hAnsi="Consolas" w:cs="Consolas"/>
        </w:rPr>
        <w:t xml:space="preserve">  </w:t>
      </w:r>
      <w:r w:rsidRPr="00714527">
        <w:rPr>
          <w:rStyle w:val="kwd"/>
          <w:rFonts w:ascii="Consolas" w:hAnsi="Consolas" w:cs="Consolas"/>
        </w:rPr>
        <w:t>protected</w:t>
      </w:r>
      <w:r w:rsidRPr="00714527">
        <w:rPr>
          <w:rStyle w:val="pln"/>
          <w:rFonts w:ascii="Consolas" w:hAnsi="Consolas" w:cs="Consolas"/>
        </w:rPr>
        <w:t xml:space="preserve"> </w:t>
      </w:r>
      <w:r w:rsidRPr="00714527">
        <w:rPr>
          <w:rStyle w:val="kwd"/>
          <w:rFonts w:ascii="Consolas" w:hAnsi="Consolas" w:cs="Consolas"/>
        </w:rPr>
        <w:t>void</w:t>
      </w:r>
      <w:r w:rsidRPr="00714527">
        <w:rPr>
          <w:rStyle w:val="pln"/>
          <w:rFonts w:ascii="Consolas" w:hAnsi="Consolas" w:cs="Consolas"/>
        </w:rPr>
        <w:t xml:space="preserve"> </w:t>
      </w:r>
      <w:proofErr w:type="spellStart"/>
      <w:proofErr w:type="gramStart"/>
      <w:r w:rsidRPr="00714527">
        <w:rPr>
          <w:rStyle w:val="pln"/>
          <w:rFonts w:ascii="Consolas" w:hAnsi="Consolas" w:cs="Consolas"/>
        </w:rPr>
        <w:t>onHandleIntent</w:t>
      </w:r>
      <w:proofErr w:type="spellEnd"/>
      <w:r w:rsidRPr="00714527">
        <w:rPr>
          <w:rStyle w:val="pun"/>
          <w:rFonts w:ascii="Consolas" w:hAnsi="Consolas" w:cs="Consolas"/>
        </w:rPr>
        <w:t>(</w:t>
      </w:r>
      <w:proofErr w:type="gramEnd"/>
      <w:r w:rsidRPr="00714527">
        <w:rPr>
          <w:rStyle w:val="typ"/>
          <w:rFonts w:ascii="Consolas" w:hAnsi="Consolas" w:cs="Consolas"/>
        </w:rPr>
        <w:t>Intent</w:t>
      </w:r>
      <w:r w:rsidRPr="00714527">
        <w:rPr>
          <w:rStyle w:val="pln"/>
          <w:rFonts w:ascii="Consolas" w:hAnsi="Consolas" w:cs="Consolas"/>
        </w:rPr>
        <w:t xml:space="preserve"> intent</w:t>
      </w:r>
      <w:r w:rsidRPr="00714527">
        <w:rPr>
          <w:rStyle w:val="pun"/>
          <w:rFonts w:ascii="Consolas" w:hAnsi="Consolas" w:cs="Consolas"/>
        </w:rPr>
        <w:t>)</w:t>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com"/>
          <w:rFonts w:ascii="Consolas" w:hAnsi="Consolas" w:cs="Consolas"/>
        </w:rPr>
        <w:t>// Normally we would do some work here, like download a file.</w:t>
      </w:r>
      <w:r w:rsidRPr="00714527">
        <w:rPr>
          <w:rFonts w:ascii="Consolas" w:hAnsi="Consolas" w:cs="Consolas"/>
        </w:rPr>
        <w:br/>
      </w:r>
      <w:r w:rsidRPr="00714527">
        <w:rPr>
          <w:rStyle w:val="pln"/>
          <w:rFonts w:ascii="Consolas" w:hAnsi="Consolas" w:cs="Consolas"/>
        </w:rPr>
        <w:t xml:space="preserve">      </w:t>
      </w:r>
      <w:r w:rsidRPr="00714527">
        <w:rPr>
          <w:rStyle w:val="com"/>
          <w:rFonts w:ascii="Consolas" w:hAnsi="Consolas" w:cs="Consolas"/>
        </w:rPr>
        <w:t xml:space="preserve">// </w:t>
      </w:r>
      <w:proofErr w:type="gramStart"/>
      <w:r w:rsidRPr="00714527">
        <w:rPr>
          <w:rStyle w:val="com"/>
          <w:rFonts w:ascii="Consolas" w:hAnsi="Consolas" w:cs="Consolas"/>
        </w:rPr>
        <w:t>For</w:t>
      </w:r>
      <w:proofErr w:type="gramEnd"/>
      <w:r w:rsidRPr="00714527">
        <w:rPr>
          <w:rStyle w:val="com"/>
          <w:rFonts w:ascii="Consolas" w:hAnsi="Consolas" w:cs="Consolas"/>
        </w:rPr>
        <w:t xml:space="preserve"> our sample, we just sleep for 5 seconds.</w:t>
      </w:r>
      <w:r w:rsidRPr="00714527">
        <w:rPr>
          <w:rFonts w:ascii="Consolas" w:hAnsi="Consolas" w:cs="Consolas"/>
        </w:rPr>
        <w:br/>
      </w:r>
      <w:r w:rsidRPr="00714527">
        <w:rPr>
          <w:rStyle w:val="pln"/>
          <w:rFonts w:ascii="Consolas" w:hAnsi="Consolas" w:cs="Consolas"/>
        </w:rPr>
        <w:t xml:space="preserve">      </w:t>
      </w:r>
      <w:r w:rsidRPr="00714527">
        <w:rPr>
          <w:rStyle w:val="kwd"/>
          <w:rFonts w:ascii="Consolas" w:hAnsi="Consolas" w:cs="Consolas"/>
        </w:rPr>
        <w:t>long</w:t>
      </w:r>
      <w:r w:rsidRPr="00714527">
        <w:rPr>
          <w:rStyle w:val="pln"/>
          <w:rFonts w:ascii="Consolas" w:hAnsi="Consolas" w:cs="Consolas"/>
        </w:rPr>
        <w:t xml:space="preserve"> </w:t>
      </w:r>
      <w:proofErr w:type="spellStart"/>
      <w:r w:rsidRPr="00714527">
        <w:rPr>
          <w:rStyle w:val="pln"/>
          <w:rFonts w:ascii="Consolas" w:hAnsi="Consolas" w:cs="Consolas"/>
        </w:rPr>
        <w:t>endTime</w:t>
      </w:r>
      <w:proofErr w:type="spellEnd"/>
      <w:r w:rsidRPr="00714527">
        <w:rPr>
          <w:rStyle w:val="pln"/>
          <w:rFonts w:ascii="Consolas" w:hAnsi="Consolas" w:cs="Consolas"/>
        </w:rPr>
        <w:t xml:space="preserve"> </w:t>
      </w:r>
      <w:r w:rsidRPr="00714527">
        <w:rPr>
          <w:rStyle w:val="pun"/>
          <w:rFonts w:ascii="Consolas" w:hAnsi="Consolas" w:cs="Consolas"/>
        </w:rPr>
        <w:t>=</w:t>
      </w:r>
      <w:r w:rsidRPr="00714527">
        <w:rPr>
          <w:rStyle w:val="pln"/>
          <w:rFonts w:ascii="Consolas" w:hAnsi="Consolas" w:cs="Consolas"/>
        </w:rPr>
        <w:t xml:space="preserve"> </w:t>
      </w:r>
      <w:proofErr w:type="spellStart"/>
      <w:proofErr w:type="gramStart"/>
      <w:r w:rsidRPr="00714527">
        <w:rPr>
          <w:rStyle w:val="typ"/>
          <w:rFonts w:ascii="Consolas" w:hAnsi="Consolas" w:cs="Consolas"/>
        </w:rPr>
        <w:t>System</w:t>
      </w:r>
      <w:r w:rsidRPr="00714527">
        <w:rPr>
          <w:rStyle w:val="pun"/>
          <w:rFonts w:ascii="Consolas" w:hAnsi="Consolas" w:cs="Consolas"/>
        </w:rPr>
        <w:t>.</w:t>
      </w:r>
      <w:r w:rsidRPr="00714527">
        <w:rPr>
          <w:rStyle w:val="pln"/>
          <w:rFonts w:ascii="Consolas" w:hAnsi="Consolas" w:cs="Consolas"/>
        </w:rPr>
        <w:t>currentTimeMillis</w:t>
      </w:r>
      <w:proofErr w:type="spellEnd"/>
      <w:r w:rsidRPr="00714527">
        <w:rPr>
          <w:rStyle w:val="pun"/>
          <w:rFonts w:ascii="Consolas" w:hAnsi="Consolas" w:cs="Consolas"/>
        </w:rPr>
        <w:t>(</w:t>
      </w:r>
      <w:proofErr w:type="gramEnd"/>
      <w:r w:rsidRPr="00714527">
        <w:rPr>
          <w:rStyle w:val="pun"/>
          <w:rFonts w:ascii="Consolas" w:hAnsi="Consolas" w:cs="Consolas"/>
        </w:rPr>
        <w:t>)</w:t>
      </w:r>
      <w:r w:rsidRPr="00714527">
        <w:rPr>
          <w:rStyle w:val="pln"/>
          <w:rFonts w:ascii="Consolas" w:hAnsi="Consolas" w:cs="Consolas"/>
        </w:rPr>
        <w:t xml:space="preserve"> </w:t>
      </w:r>
      <w:r w:rsidRPr="00714527">
        <w:rPr>
          <w:rStyle w:val="pun"/>
          <w:rFonts w:ascii="Consolas" w:hAnsi="Consolas" w:cs="Consolas"/>
        </w:rPr>
        <w:t>+</w:t>
      </w:r>
      <w:r w:rsidRPr="00714527">
        <w:rPr>
          <w:rStyle w:val="pln"/>
          <w:rFonts w:ascii="Consolas" w:hAnsi="Consolas" w:cs="Consolas"/>
        </w:rPr>
        <w:t xml:space="preserve"> </w:t>
      </w:r>
      <w:r w:rsidRPr="00714527">
        <w:rPr>
          <w:rStyle w:val="lit"/>
          <w:rFonts w:ascii="Consolas" w:hAnsi="Consolas" w:cs="Consolas"/>
        </w:rPr>
        <w:t>5</w:t>
      </w:r>
      <w:r w:rsidRPr="00714527">
        <w:rPr>
          <w:rStyle w:val="pun"/>
          <w:rFonts w:ascii="Consolas" w:hAnsi="Consolas" w:cs="Consolas"/>
        </w:rPr>
        <w:t>*</w:t>
      </w:r>
      <w:r w:rsidRPr="00714527">
        <w:rPr>
          <w:rStyle w:val="lit"/>
          <w:rFonts w:ascii="Consolas" w:hAnsi="Consolas" w:cs="Consolas"/>
        </w:rPr>
        <w:t>1000</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kwd"/>
          <w:rFonts w:ascii="Consolas" w:hAnsi="Consolas" w:cs="Consolas"/>
        </w:rPr>
        <w:t>while</w:t>
      </w:r>
      <w:r w:rsidRPr="00714527">
        <w:rPr>
          <w:rStyle w:val="pln"/>
          <w:rFonts w:ascii="Consolas" w:hAnsi="Consolas" w:cs="Consolas"/>
        </w:rPr>
        <w:t xml:space="preserve"> </w:t>
      </w:r>
      <w:r w:rsidRPr="00714527">
        <w:rPr>
          <w:rStyle w:val="pun"/>
          <w:rFonts w:ascii="Consolas" w:hAnsi="Consolas" w:cs="Consolas"/>
        </w:rPr>
        <w:t>(</w:t>
      </w:r>
      <w:proofErr w:type="spellStart"/>
      <w:r w:rsidRPr="00714527">
        <w:rPr>
          <w:rStyle w:val="typ"/>
          <w:rFonts w:ascii="Consolas" w:hAnsi="Consolas" w:cs="Consolas"/>
        </w:rPr>
        <w:t>System</w:t>
      </w:r>
      <w:r w:rsidRPr="00714527">
        <w:rPr>
          <w:rStyle w:val="pun"/>
          <w:rFonts w:ascii="Consolas" w:hAnsi="Consolas" w:cs="Consolas"/>
        </w:rPr>
        <w:t>.</w:t>
      </w:r>
      <w:r w:rsidRPr="00714527">
        <w:rPr>
          <w:rStyle w:val="pln"/>
          <w:rFonts w:ascii="Consolas" w:hAnsi="Consolas" w:cs="Consolas"/>
        </w:rPr>
        <w:t>currentTimeMillis</w:t>
      </w:r>
      <w:proofErr w:type="spellEnd"/>
      <w:r w:rsidRPr="00714527">
        <w:rPr>
          <w:rStyle w:val="pun"/>
          <w:rFonts w:ascii="Consolas" w:hAnsi="Consolas" w:cs="Consolas"/>
        </w:rPr>
        <w:t>()</w:t>
      </w:r>
      <w:r w:rsidRPr="00714527">
        <w:rPr>
          <w:rStyle w:val="pln"/>
          <w:rFonts w:ascii="Consolas" w:hAnsi="Consolas" w:cs="Consolas"/>
        </w:rPr>
        <w:t xml:space="preserve"> </w:t>
      </w:r>
      <w:r w:rsidRPr="00714527">
        <w:rPr>
          <w:rStyle w:val="pun"/>
          <w:rFonts w:ascii="Consolas" w:hAnsi="Consolas" w:cs="Consolas"/>
        </w:rPr>
        <w:t>&lt;</w:t>
      </w:r>
      <w:r w:rsidRPr="00714527">
        <w:rPr>
          <w:rStyle w:val="pln"/>
          <w:rFonts w:ascii="Consolas" w:hAnsi="Consolas" w:cs="Consolas"/>
        </w:rPr>
        <w:t xml:space="preserve"> </w:t>
      </w:r>
      <w:proofErr w:type="spellStart"/>
      <w:r w:rsidRPr="00714527">
        <w:rPr>
          <w:rStyle w:val="pln"/>
          <w:rFonts w:ascii="Consolas" w:hAnsi="Consolas" w:cs="Consolas"/>
        </w:rPr>
        <w:t>endTime</w:t>
      </w:r>
      <w:proofErr w:type="spellEnd"/>
      <w:r w:rsidRPr="00714527">
        <w:rPr>
          <w:rStyle w:val="pun"/>
          <w:rFonts w:ascii="Consolas" w:hAnsi="Consolas" w:cs="Consolas"/>
        </w:rPr>
        <w:t>)</w:t>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kwd"/>
          <w:rFonts w:ascii="Consolas" w:hAnsi="Consolas" w:cs="Consolas"/>
        </w:rPr>
        <w:t>synchronized</w:t>
      </w:r>
      <w:r w:rsidRPr="00714527">
        <w:rPr>
          <w:rStyle w:val="pln"/>
          <w:rFonts w:ascii="Consolas" w:hAnsi="Consolas" w:cs="Consolas"/>
        </w:rPr>
        <w:t xml:space="preserve"> </w:t>
      </w:r>
      <w:r w:rsidRPr="00714527">
        <w:rPr>
          <w:rStyle w:val="pun"/>
          <w:rFonts w:ascii="Consolas" w:hAnsi="Consolas" w:cs="Consolas"/>
        </w:rPr>
        <w:t>(</w:t>
      </w:r>
      <w:r w:rsidRPr="00714527">
        <w:rPr>
          <w:rStyle w:val="kwd"/>
          <w:rFonts w:ascii="Consolas" w:hAnsi="Consolas" w:cs="Consolas"/>
        </w:rPr>
        <w:t>this</w:t>
      </w:r>
      <w:r w:rsidRPr="00714527">
        <w:rPr>
          <w:rStyle w:val="pun"/>
          <w:rFonts w:ascii="Consolas" w:hAnsi="Consolas" w:cs="Consolas"/>
        </w:rPr>
        <w:t>)</w:t>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kwd"/>
          <w:rFonts w:ascii="Consolas" w:hAnsi="Consolas" w:cs="Consolas"/>
        </w:rPr>
        <w:t>try</w:t>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wait</w:t>
      </w:r>
      <w:r w:rsidRPr="00714527">
        <w:rPr>
          <w:rStyle w:val="pun"/>
          <w:rFonts w:ascii="Consolas" w:hAnsi="Consolas" w:cs="Consolas"/>
        </w:rPr>
        <w:t>(</w:t>
      </w:r>
      <w:proofErr w:type="spellStart"/>
      <w:r w:rsidRPr="00714527">
        <w:rPr>
          <w:rStyle w:val="pln"/>
          <w:rFonts w:ascii="Consolas" w:hAnsi="Consolas" w:cs="Consolas"/>
        </w:rPr>
        <w:t>endTime</w:t>
      </w:r>
      <w:proofErr w:type="spellEnd"/>
      <w:r w:rsidRPr="00714527">
        <w:rPr>
          <w:rStyle w:val="pln"/>
          <w:rFonts w:ascii="Consolas" w:hAnsi="Consolas" w:cs="Consolas"/>
        </w:rPr>
        <w:t xml:space="preserve"> </w:t>
      </w:r>
      <w:r w:rsidRPr="00714527">
        <w:rPr>
          <w:rStyle w:val="pun"/>
          <w:rFonts w:ascii="Consolas" w:hAnsi="Consolas" w:cs="Consolas"/>
        </w:rPr>
        <w:t>-</w:t>
      </w:r>
      <w:r w:rsidRPr="00714527">
        <w:rPr>
          <w:rStyle w:val="pln"/>
          <w:rFonts w:ascii="Consolas" w:hAnsi="Consolas" w:cs="Consolas"/>
        </w:rPr>
        <w:t xml:space="preserve"> </w:t>
      </w:r>
      <w:proofErr w:type="spellStart"/>
      <w:r w:rsidRPr="00714527">
        <w:rPr>
          <w:rStyle w:val="typ"/>
          <w:rFonts w:ascii="Consolas" w:hAnsi="Consolas" w:cs="Consolas"/>
        </w:rPr>
        <w:t>System</w:t>
      </w:r>
      <w:r w:rsidRPr="00714527">
        <w:rPr>
          <w:rStyle w:val="pun"/>
          <w:rFonts w:ascii="Consolas" w:hAnsi="Consolas" w:cs="Consolas"/>
        </w:rPr>
        <w:t>.</w:t>
      </w:r>
      <w:r w:rsidRPr="00714527">
        <w:rPr>
          <w:rStyle w:val="pln"/>
          <w:rFonts w:ascii="Consolas" w:hAnsi="Consolas" w:cs="Consolas"/>
        </w:rPr>
        <w:t>currentTimeMillis</w:t>
      </w:r>
      <w:proofErr w:type="spellEnd"/>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pun"/>
          <w:rFonts w:ascii="Consolas" w:hAnsi="Consolas" w:cs="Consolas"/>
        </w:rPr>
        <w:t>}</w:t>
      </w:r>
      <w:r w:rsidRPr="00714527">
        <w:rPr>
          <w:rStyle w:val="pln"/>
          <w:rFonts w:ascii="Consolas" w:hAnsi="Consolas" w:cs="Consolas"/>
        </w:rPr>
        <w:t xml:space="preserve"> </w:t>
      </w:r>
      <w:r w:rsidRPr="00714527">
        <w:rPr>
          <w:rStyle w:val="kwd"/>
          <w:rFonts w:ascii="Consolas" w:hAnsi="Consolas" w:cs="Consolas"/>
        </w:rPr>
        <w:t>catch</w:t>
      </w:r>
      <w:r w:rsidRPr="00714527">
        <w:rPr>
          <w:rStyle w:val="pln"/>
          <w:rFonts w:ascii="Consolas" w:hAnsi="Consolas" w:cs="Consolas"/>
        </w:rPr>
        <w:t xml:space="preserve"> </w:t>
      </w:r>
      <w:r w:rsidRPr="00714527">
        <w:rPr>
          <w:rStyle w:val="pun"/>
          <w:rFonts w:ascii="Consolas" w:hAnsi="Consolas" w:cs="Consolas"/>
        </w:rPr>
        <w:t>(</w:t>
      </w:r>
      <w:r w:rsidRPr="00714527">
        <w:rPr>
          <w:rStyle w:val="typ"/>
          <w:rFonts w:ascii="Consolas" w:hAnsi="Consolas" w:cs="Consolas"/>
        </w:rPr>
        <w:t>Exception</w:t>
      </w:r>
      <w:r w:rsidRPr="00714527">
        <w:rPr>
          <w:rStyle w:val="pln"/>
          <w:rFonts w:ascii="Consolas" w:hAnsi="Consolas" w:cs="Consolas"/>
        </w:rPr>
        <w:t xml:space="preserve"> e</w:t>
      </w:r>
      <w:r w:rsidRPr="00714527">
        <w:rPr>
          <w:rStyle w:val="pun"/>
          <w:rFonts w:ascii="Consolas" w:hAnsi="Consolas" w:cs="Consolas"/>
        </w:rPr>
        <w:t>)</w:t>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Style w:val="pun"/>
          <w:rFonts w:ascii="Consolas" w:hAnsi="Consolas" w:cs="Consolas"/>
        </w:rPr>
        <w:t>}</w:t>
      </w:r>
    </w:p>
    <w:p w:rsidR="00714527" w:rsidRPr="00714527" w:rsidRDefault="00714527" w:rsidP="00714527">
      <w:pPr>
        <w:pStyle w:val="NormalWeb"/>
        <w:shd w:val="clear" w:color="auto" w:fill="FFFFFF"/>
        <w:spacing w:before="0" w:after="180" w:line="360" w:lineRule="atLeast"/>
        <w:ind w:left="1200"/>
        <w:rPr>
          <w:rFonts w:ascii="Arial" w:hAnsi="Arial" w:cs="Arial"/>
          <w:color w:val="auto"/>
          <w:sz w:val="21"/>
          <w:szCs w:val="21"/>
        </w:rPr>
      </w:pPr>
      <w:r w:rsidRPr="00714527">
        <w:rPr>
          <w:rFonts w:ascii="Arial" w:hAnsi="Arial" w:cs="Arial"/>
          <w:color w:val="auto"/>
          <w:sz w:val="21"/>
          <w:szCs w:val="21"/>
        </w:rPr>
        <w:t>That's all you need: a constructor and an implementation of</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"http://developer.android.com/reference/android/app/IntentService.html" \l "onHandleIntent(android.content.Intent)" </w:instrText>
      </w:r>
      <w:r w:rsidRPr="00714527">
        <w:rPr>
          <w:rStyle w:val="HTMLCode"/>
          <w:rFonts w:ascii="Consolas" w:hAnsi="Consolas" w:cs="Consolas"/>
          <w:color w:val="auto"/>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onHandleIntent</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Fonts w:ascii="Arial" w:hAnsi="Arial" w:cs="Arial"/>
          <w:color w:val="auto"/>
          <w:sz w:val="21"/>
          <w:szCs w:val="21"/>
        </w:rPr>
        <w:t>.</w:t>
      </w:r>
    </w:p>
    <w:p w:rsidR="00714527" w:rsidRPr="00714527" w:rsidRDefault="00714527" w:rsidP="00714527">
      <w:pPr>
        <w:pStyle w:val="NormalWeb"/>
        <w:shd w:val="clear" w:color="auto" w:fill="FFFFFF"/>
        <w:spacing w:before="0" w:after="180" w:line="360" w:lineRule="atLeast"/>
        <w:ind w:left="1200"/>
        <w:rPr>
          <w:rFonts w:ascii="Arial" w:hAnsi="Arial" w:cs="Arial"/>
          <w:color w:val="auto"/>
          <w:sz w:val="21"/>
          <w:szCs w:val="21"/>
        </w:rPr>
      </w:pPr>
      <w:r w:rsidRPr="00714527">
        <w:rPr>
          <w:rFonts w:ascii="Arial" w:hAnsi="Arial" w:cs="Arial"/>
          <w:color w:val="auto"/>
          <w:sz w:val="21"/>
          <w:szCs w:val="21"/>
        </w:rPr>
        <w:t>If you decide to also override other callback methods, such as</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"http://developer.android.com/reference/android/app/IntentService.html" \l "onCreate()" </w:instrText>
      </w:r>
      <w:r w:rsidRPr="00714527">
        <w:rPr>
          <w:rStyle w:val="HTMLCode"/>
          <w:rFonts w:ascii="Consolas" w:hAnsi="Consolas" w:cs="Consolas"/>
          <w:color w:val="auto"/>
          <w:shd w:val="clear" w:color="auto" w:fill="F7F7F7"/>
        </w:rPr>
        <w:fldChar w:fldCharType="separate"/>
      </w:r>
      <w:r w:rsidRPr="00714527">
        <w:rPr>
          <w:rStyle w:val="Hyperlink"/>
          <w:rFonts w:ascii="Consolas" w:hAnsi="Consolas" w:cs="Consolas"/>
          <w:color w:val="auto"/>
          <w:sz w:val="20"/>
          <w:szCs w:val="20"/>
          <w:shd w:val="clear" w:color="auto" w:fill="F7F7F7"/>
        </w:rPr>
        <w:t>onCreate</w:t>
      </w:r>
      <w:proofErr w:type="spell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Fonts w:ascii="Arial" w:hAnsi="Arial" w:cs="Arial"/>
          <w:color w:val="auto"/>
          <w:sz w:val="21"/>
          <w:szCs w:val="21"/>
        </w:rPr>
        <w:t>,</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"http://developer.android.com/reference/android/app/IntentService.html" \l "onStartCommand(android.content.Intent, int, int)" </w:instrText>
      </w:r>
      <w:r w:rsidRPr="00714527">
        <w:rPr>
          <w:rStyle w:val="HTMLCode"/>
          <w:rFonts w:ascii="Consolas" w:hAnsi="Consolas" w:cs="Consolas"/>
          <w:color w:val="auto"/>
          <w:shd w:val="clear" w:color="auto" w:fill="F7F7F7"/>
        </w:rPr>
        <w:fldChar w:fldCharType="separate"/>
      </w:r>
      <w:r w:rsidRPr="00714527">
        <w:rPr>
          <w:rStyle w:val="Hyperlink"/>
          <w:rFonts w:ascii="Consolas" w:hAnsi="Consolas" w:cs="Consolas"/>
          <w:color w:val="auto"/>
          <w:sz w:val="20"/>
          <w:szCs w:val="20"/>
          <w:shd w:val="clear" w:color="auto" w:fill="F7F7F7"/>
        </w:rPr>
        <w:t>onStartCommand</w:t>
      </w:r>
      <w:proofErr w:type="spell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Fonts w:ascii="Arial" w:hAnsi="Arial" w:cs="Arial"/>
          <w:color w:val="auto"/>
          <w:sz w:val="21"/>
          <w:szCs w:val="21"/>
        </w:rPr>
        <w:t xml:space="preserve">, </w:t>
      </w:r>
      <w:proofErr w:type="spellStart"/>
      <w:r w:rsidRPr="00714527">
        <w:rPr>
          <w:rFonts w:ascii="Arial" w:hAnsi="Arial" w:cs="Arial"/>
          <w:color w:val="auto"/>
          <w:sz w:val="21"/>
          <w:szCs w:val="21"/>
        </w:rPr>
        <w:t>or</w:t>
      </w:r>
      <w:hyperlink r:id="rId30" w:anchor="onDestroy()" w:history="1">
        <w:r w:rsidRPr="00714527">
          <w:rPr>
            <w:rStyle w:val="Hyperlink"/>
            <w:rFonts w:ascii="Consolas" w:hAnsi="Consolas" w:cs="Consolas"/>
            <w:color w:val="auto"/>
            <w:sz w:val="20"/>
            <w:szCs w:val="20"/>
            <w:shd w:val="clear" w:color="auto" w:fill="F7F7F7"/>
          </w:rPr>
          <w:t>onDestroy</w:t>
        </w:r>
        <w:proofErr w:type="spellEnd"/>
        <w:r w:rsidRPr="00714527">
          <w:rPr>
            <w:rStyle w:val="Hyperlink"/>
            <w:rFonts w:ascii="Consolas" w:hAnsi="Consolas" w:cs="Consolas"/>
            <w:color w:val="auto"/>
            <w:sz w:val="20"/>
            <w:szCs w:val="20"/>
            <w:shd w:val="clear" w:color="auto" w:fill="F7F7F7"/>
          </w:rPr>
          <w:t>()</w:t>
        </w:r>
      </w:hyperlink>
      <w:r w:rsidRPr="00714527">
        <w:rPr>
          <w:rFonts w:ascii="Arial" w:hAnsi="Arial" w:cs="Arial"/>
          <w:color w:val="auto"/>
          <w:sz w:val="21"/>
          <w:szCs w:val="21"/>
        </w:rPr>
        <w:t>, be sure to call the super implementation, so that the</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"http://developer.android.com/reference/android/app/IntentService.html" </w:instrText>
      </w:r>
      <w:r w:rsidRPr="00714527">
        <w:rPr>
          <w:rStyle w:val="HTMLCode"/>
          <w:rFonts w:ascii="Consolas" w:hAnsi="Consolas" w:cs="Consolas"/>
          <w:color w:val="auto"/>
          <w:shd w:val="clear" w:color="auto" w:fill="F7F7F7"/>
        </w:rPr>
        <w:fldChar w:fldCharType="separate"/>
      </w:r>
      <w:r w:rsidRPr="00714527">
        <w:rPr>
          <w:rStyle w:val="Hyperlink"/>
          <w:rFonts w:ascii="Consolas" w:hAnsi="Consolas" w:cs="Consolas"/>
          <w:color w:val="auto"/>
          <w:sz w:val="20"/>
          <w:szCs w:val="20"/>
          <w:shd w:val="clear" w:color="auto" w:fill="F7F7F7"/>
        </w:rPr>
        <w:t>IntentService</w:t>
      </w:r>
      <w:proofErr w:type="spellEnd"/>
      <w:r w:rsidRPr="00714527">
        <w:rPr>
          <w:rStyle w:val="HTMLCode"/>
          <w:rFonts w:ascii="Consolas" w:hAnsi="Consolas" w:cs="Consolas"/>
          <w:color w:val="auto"/>
          <w:shd w:val="clear" w:color="auto" w:fill="F7F7F7"/>
        </w:rPr>
        <w:fldChar w:fldCharType="end"/>
      </w:r>
      <w:r w:rsidRPr="00714527">
        <w:rPr>
          <w:rStyle w:val="apple-converted-space"/>
          <w:rFonts w:ascii="Arial" w:hAnsi="Arial" w:cs="Arial"/>
          <w:color w:val="auto"/>
          <w:sz w:val="21"/>
          <w:szCs w:val="21"/>
        </w:rPr>
        <w:t> </w:t>
      </w:r>
      <w:r w:rsidRPr="00714527">
        <w:rPr>
          <w:rFonts w:ascii="Arial" w:hAnsi="Arial" w:cs="Arial"/>
          <w:color w:val="auto"/>
          <w:sz w:val="21"/>
          <w:szCs w:val="21"/>
        </w:rPr>
        <w:t>can properly handle the life of the worker thread.</w:t>
      </w:r>
    </w:p>
    <w:p w:rsidR="00714527" w:rsidRPr="00714527" w:rsidRDefault="00714527" w:rsidP="00714527">
      <w:pPr>
        <w:pStyle w:val="NormalWeb"/>
        <w:shd w:val="clear" w:color="auto" w:fill="FFFFFF"/>
        <w:spacing w:before="0" w:after="180" w:line="360" w:lineRule="atLeast"/>
        <w:ind w:left="1200"/>
        <w:rPr>
          <w:rFonts w:ascii="Arial" w:hAnsi="Arial" w:cs="Arial"/>
          <w:color w:val="auto"/>
          <w:sz w:val="21"/>
          <w:szCs w:val="21"/>
        </w:rPr>
      </w:pPr>
      <w:r w:rsidRPr="00714527">
        <w:rPr>
          <w:rFonts w:ascii="Arial" w:hAnsi="Arial" w:cs="Arial"/>
          <w:color w:val="auto"/>
          <w:sz w:val="21"/>
          <w:szCs w:val="21"/>
        </w:rPr>
        <w:t>For example,</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"http://developer.android.com/reference/android/app/IntentService.html" \l "onStartCommand(android.content.Intent, int, int)" </w:instrText>
      </w:r>
      <w:r w:rsidRPr="00714527">
        <w:rPr>
          <w:rStyle w:val="HTMLCode"/>
          <w:rFonts w:ascii="Consolas" w:hAnsi="Consolas" w:cs="Consolas"/>
          <w:color w:val="auto"/>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onStartCommand</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Style w:val="apple-converted-space"/>
          <w:rFonts w:ascii="Arial" w:hAnsi="Arial" w:cs="Arial"/>
          <w:color w:val="auto"/>
          <w:sz w:val="21"/>
          <w:szCs w:val="21"/>
        </w:rPr>
        <w:t> </w:t>
      </w:r>
      <w:r w:rsidRPr="00714527">
        <w:rPr>
          <w:rFonts w:ascii="Arial" w:hAnsi="Arial" w:cs="Arial"/>
          <w:color w:val="auto"/>
          <w:sz w:val="21"/>
          <w:szCs w:val="21"/>
        </w:rPr>
        <w:t>must return the default implementation (which is how the intent gets delivered to</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"http://developer.android.com/reference/android/app/IntentService.html" \l "onHandleIntent(android.content.Intent)" </w:instrText>
      </w:r>
      <w:r w:rsidRPr="00714527">
        <w:rPr>
          <w:rStyle w:val="HTMLCode"/>
          <w:rFonts w:ascii="Consolas" w:hAnsi="Consolas" w:cs="Consolas"/>
          <w:color w:val="auto"/>
          <w:shd w:val="clear" w:color="auto" w:fill="F7F7F7"/>
        </w:rPr>
        <w:fldChar w:fldCharType="separate"/>
      </w:r>
      <w:r w:rsidRPr="00714527">
        <w:rPr>
          <w:rStyle w:val="Hyperlink"/>
          <w:rFonts w:ascii="Consolas" w:hAnsi="Consolas" w:cs="Consolas"/>
          <w:color w:val="auto"/>
          <w:sz w:val="20"/>
          <w:szCs w:val="20"/>
          <w:shd w:val="clear" w:color="auto" w:fill="F7F7F7"/>
        </w:rPr>
        <w:t>onHandleIntent</w:t>
      </w:r>
      <w:proofErr w:type="spell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Fonts w:ascii="Arial" w:hAnsi="Arial" w:cs="Arial"/>
          <w:color w:val="auto"/>
          <w:sz w:val="21"/>
          <w:szCs w:val="21"/>
        </w:rPr>
        <w:t>):</w:t>
      </w:r>
    </w:p>
    <w:p w:rsidR="00714527" w:rsidRPr="00714527" w:rsidRDefault="00714527" w:rsidP="00714527">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200"/>
        <w:rPr>
          <w:rFonts w:ascii="Consolas" w:hAnsi="Consolas" w:cs="Consolas"/>
        </w:rPr>
      </w:pPr>
      <w:r w:rsidRPr="00714527">
        <w:rPr>
          <w:rStyle w:val="lit"/>
          <w:rFonts w:ascii="Consolas" w:hAnsi="Consolas" w:cs="Consolas"/>
        </w:rPr>
        <w:lastRenderedPageBreak/>
        <w:t>@Override</w:t>
      </w:r>
      <w:r w:rsidRPr="00714527">
        <w:rPr>
          <w:rFonts w:ascii="Consolas" w:hAnsi="Consolas" w:cs="Consolas"/>
        </w:rPr>
        <w:br/>
      </w:r>
      <w:r w:rsidRPr="00714527">
        <w:rPr>
          <w:rStyle w:val="kwd"/>
          <w:rFonts w:ascii="Consolas" w:hAnsi="Consolas" w:cs="Consolas"/>
        </w:rPr>
        <w:t>public</w:t>
      </w:r>
      <w:r w:rsidRPr="00714527">
        <w:rPr>
          <w:rStyle w:val="pln"/>
          <w:rFonts w:ascii="Consolas" w:hAnsi="Consolas" w:cs="Consolas"/>
        </w:rPr>
        <w:t xml:space="preserve"> </w:t>
      </w:r>
      <w:proofErr w:type="spellStart"/>
      <w:r w:rsidRPr="00714527">
        <w:rPr>
          <w:rStyle w:val="kwd"/>
          <w:rFonts w:ascii="Consolas" w:hAnsi="Consolas" w:cs="Consolas"/>
        </w:rPr>
        <w:t>int</w:t>
      </w:r>
      <w:proofErr w:type="spellEnd"/>
      <w:r w:rsidRPr="00714527">
        <w:rPr>
          <w:rStyle w:val="pln"/>
          <w:rFonts w:ascii="Consolas" w:hAnsi="Consolas" w:cs="Consolas"/>
        </w:rPr>
        <w:t xml:space="preserve"> </w:t>
      </w:r>
      <w:proofErr w:type="spellStart"/>
      <w:proofErr w:type="gramStart"/>
      <w:r w:rsidRPr="00714527">
        <w:rPr>
          <w:rStyle w:val="pln"/>
          <w:rFonts w:ascii="Consolas" w:hAnsi="Consolas" w:cs="Consolas"/>
        </w:rPr>
        <w:t>onStartCommand</w:t>
      </w:r>
      <w:proofErr w:type="spellEnd"/>
      <w:r w:rsidRPr="00714527">
        <w:rPr>
          <w:rStyle w:val="pun"/>
          <w:rFonts w:ascii="Consolas" w:hAnsi="Consolas" w:cs="Consolas"/>
        </w:rPr>
        <w:t>(</w:t>
      </w:r>
      <w:proofErr w:type="gramEnd"/>
      <w:r w:rsidRPr="00714527">
        <w:rPr>
          <w:rStyle w:val="typ"/>
          <w:rFonts w:ascii="Consolas" w:hAnsi="Consolas" w:cs="Consolas"/>
        </w:rPr>
        <w:t>Intent</w:t>
      </w:r>
      <w:r w:rsidRPr="00714527">
        <w:rPr>
          <w:rStyle w:val="pln"/>
          <w:rFonts w:ascii="Consolas" w:hAnsi="Consolas" w:cs="Consolas"/>
        </w:rPr>
        <w:t xml:space="preserve"> intent</w:t>
      </w:r>
      <w:r w:rsidRPr="00714527">
        <w:rPr>
          <w:rStyle w:val="pun"/>
          <w:rFonts w:ascii="Consolas" w:hAnsi="Consolas" w:cs="Consolas"/>
        </w:rPr>
        <w:t>,</w:t>
      </w:r>
      <w:r w:rsidRPr="00714527">
        <w:rPr>
          <w:rStyle w:val="pln"/>
          <w:rFonts w:ascii="Consolas" w:hAnsi="Consolas" w:cs="Consolas"/>
        </w:rPr>
        <w:t xml:space="preserve"> </w:t>
      </w:r>
      <w:proofErr w:type="spellStart"/>
      <w:r w:rsidRPr="00714527">
        <w:rPr>
          <w:rStyle w:val="kwd"/>
          <w:rFonts w:ascii="Consolas" w:hAnsi="Consolas" w:cs="Consolas"/>
        </w:rPr>
        <w:t>int</w:t>
      </w:r>
      <w:proofErr w:type="spellEnd"/>
      <w:r w:rsidRPr="00714527">
        <w:rPr>
          <w:rStyle w:val="pln"/>
          <w:rFonts w:ascii="Consolas" w:hAnsi="Consolas" w:cs="Consolas"/>
        </w:rPr>
        <w:t xml:space="preserve"> flags</w:t>
      </w:r>
      <w:r w:rsidRPr="00714527">
        <w:rPr>
          <w:rStyle w:val="pun"/>
          <w:rFonts w:ascii="Consolas" w:hAnsi="Consolas" w:cs="Consolas"/>
        </w:rPr>
        <w:t>,</w:t>
      </w:r>
      <w:r w:rsidRPr="00714527">
        <w:rPr>
          <w:rStyle w:val="pln"/>
          <w:rFonts w:ascii="Consolas" w:hAnsi="Consolas" w:cs="Consolas"/>
        </w:rPr>
        <w:t xml:space="preserve"> </w:t>
      </w:r>
      <w:proofErr w:type="spellStart"/>
      <w:r w:rsidRPr="00714527">
        <w:rPr>
          <w:rStyle w:val="kwd"/>
          <w:rFonts w:ascii="Consolas" w:hAnsi="Consolas" w:cs="Consolas"/>
        </w:rPr>
        <w:t>int</w:t>
      </w:r>
      <w:proofErr w:type="spellEnd"/>
      <w:r w:rsidRPr="00714527">
        <w:rPr>
          <w:rStyle w:val="pln"/>
          <w:rFonts w:ascii="Consolas" w:hAnsi="Consolas" w:cs="Consolas"/>
        </w:rPr>
        <w:t xml:space="preserve"> </w:t>
      </w:r>
      <w:proofErr w:type="spellStart"/>
      <w:r w:rsidRPr="00714527">
        <w:rPr>
          <w:rStyle w:val="pln"/>
          <w:rFonts w:ascii="Consolas" w:hAnsi="Consolas" w:cs="Consolas"/>
        </w:rPr>
        <w:t>startId</w:t>
      </w:r>
      <w:proofErr w:type="spellEnd"/>
      <w:r w:rsidRPr="00714527">
        <w:rPr>
          <w:rStyle w:val="pun"/>
          <w:rFonts w:ascii="Consolas" w:hAnsi="Consolas" w:cs="Consolas"/>
        </w:rPr>
        <w:t>)</w:t>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proofErr w:type="spellStart"/>
      <w:r w:rsidRPr="00714527">
        <w:rPr>
          <w:rStyle w:val="typ"/>
          <w:rFonts w:ascii="Consolas" w:hAnsi="Consolas" w:cs="Consolas"/>
        </w:rPr>
        <w:t>Toast</w:t>
      </w:r>
      <w:r w:rsidRPr="00714527">
        <w:rPr>
          <w:rStyle w:val="pun"/>
          <w:rFonts w:ascii="Consolas" w:hAnsi="Consolas" w:cs="Consolas"/>
        </w:rPr>
        <w:t>.</w:t>
      </w:r>
      <w:r w:rsidRPr="00714527">
        <w:rPr>
          <w:rStyle w:val="pln"/>
          <w:rFonts w:ascii="Consolas" w:hAnsi="Consolas" w:cs="Consolas"/>
        </w:rPr>
        <w:t>makeText</w:t>
      </w:r>
      <w:proofErr w:type="spellEnd"/>
      <w:r w:rsidRPr="00714527">
        <w:rPr>
          <w:rStyle w:val="pun"/>
          <w:rFonts w:ascii="Consolas" w:hAnsi="Consolas" w:cs="Consolas"/>
        </w:rPr>
        <w:t>(</w:t>
      </w:r>
      <w:r w:rsidRPr="00714527">
        <w:rPr>
          <w:rStyle w:val="kwd"/>
          <w:rFonts w:ascii="Consolas" w:hAnsi="Consolas" w:cs="Consolas"/>
        </w:rPr>
        <w:t>this</w:t>
      </w:r>
      <w:r w:rsidRPr="00714527">
        <w:rPr>
          <w:rStyle w:val="pun"/>
          <w:rFonts w:ascii="Consolas" w:hAnsi="Consolas" w:cs="Consolas"/>
        </w:rPr>
        <w:t>,</w:t>
      </w:r>
      <w:r w:rsidRPr="00714527">
        <w:rPr>
          <w:rStyle w:val="pln"/>
          <w:rFonts w:ascii="Consolas" w:hAnsi="Consolas" w:cs="Consolas"/>
        </w:rPr>
        <w:t xml:space="preserve"> </w:t>
      </w:r>
      <w:r w:rsidRPr="00714527">
        <w:rPr>
          <w:rStyle w:val="str"/>
          <w:rFonts w:ascii="Consolas" w:hAnsi="Consolas" w:cs="Consolas"/>
        </w:rPr>
        <w:t>"service starting"</w:t>
      </w:r>
      <w:r w:rsidRPr="00714527">
        <w:rPr>
          <w:rStyle w:val="pun"/>
          <w:rFonts w:ascii="Consolas" w:hAnsi="Consolas" w:cs="Consolas"/>
        </w:rPr>
        <w:t>,</w:t>
      </w:r>
      <w:r w:rsidRPr="00714527">
        <w:rPr>
          <w:rStyle w:val="pln"/>
          <w:rFonts w:ascii="Consolas" w:hAnsi="Consolas" w:cs="Consolas"/>
        </w:rPr>
        <w:t xml:space="preserve"> </w:t>
      </w:r>
      <w:proofErr w:type="spellStart"/>
      <w:r w:rsidRPr="00714527">
        <w:rPr>
          <w:rStyle w:val="typ"/>
          <w:rFonts w:ascii="Consolas" w:hAnsi="Consolas" w:cs="Consolas"/>
        </w:rPr>
        <w:t>Toast</w:t>
      </w:r>
      <w:r w:rsidRPr="00714527">
        <w:rPr>
          <w:rStyle w:val="pun"/>
          <w:rFonts w:ascii="Consolas" w:hAnsi="Consolas" w:cs="Consolas"/>
        </w:rPr>
        <w:t>.</w:t>
      </w:r>
      <w:r w:rsidRPr="00714527">
        <w:rPr>
          <w:rStyle w:val="pln"/>
          <w:rFonts w:ascii="Consolas" w:hAnsi="Consolas" w:cs="Consolas"/>
        </w:rPr>
        <w:t>LENGTH_SHORT</w:t>
      </w:r>
      <w:proofErr w:type="spellEnd"/>
      <w:r w:rsidRPr="00714527">
        <w:rPr>
          <w:rStyle w:val="pun"/>
          <w:rFonts w:ascii="Consolas" w:hAnsi="Consolas" w:cs="Consolas"/>
        </w:rPr>
        <w:t>).</w:t>
      </w:r>
      <w:r w:rsidRPr="00714527">
        <w:rPr>
          <w:rStyle w:val="pln"/>
          <w:rFonts w:ascii="Consolas" w:hAnsi="Consolas" w:cs="Consolas"/>
        </w:rPr>
        <w:t>show</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kwd"/>
          <w:rFonts w:ascii="Consolas" w:hAnsi="Consolas" w:cs="Consolas"/>
        </w:rPr>
        <w:t>return</w:t>
      </w:r>
      <w:r w:rsidRPr="00714527">
        <w:rPr>
          <w:rStyle w:val="pln"/>
          <w:rFonts w:ascii="Consolas" w:hAnsi="Consolas" w:cs="Consolas"/>
        </w:rPr>
        <w:t xml:space="preserve"> </w:t>
      </w:r>
      <w:proofErr w:type="spellStart"/>
      <w:r w:rsidRPr="00714527">
        <w:rPr>
          <w:rStyle w:val="kwd"/>
          <w:rFonts w:ascii="Consolas" w:hAnsi="Consolas" w:cs="Consolas"/>
        </w:rPr>
        <w:t>super</w:t>
      </w:r>
      <w:r w:rsidRPr="00714527">
        <w:rPr>
          <w:rStyle w:val="pun"/>
          <w:rFonts w:ascii="Consolas" w:hAnsi="Consolas" w:cs="Consolas"/>
        </w:rPr>
        <w:t>.</w:t>
      </w:r>
      <w:r w:rsidRPr="00714527">
        <w:rPr>
          <w:rStyle w:val="pln"/>
          <w:rFonts w:ascii="Consolas" w:hAnsi="Consolas" w:cs="Consolas"/>
        </w:rPr>
        <w:t>onStartCommand</w:t>
      </w:r>
      <w:proofErr w:type="spellEnd"/>
      <w:r w:rsidRPr="00714527">
        <w:rPr>
          <w:rStyle w:val="pun"/>
          <w:rFonts w:ascii="Consolas" w:hAnsi="Consolas" w:cs="Consolas"/>
        </w:rPr>
        <w:t>(</w:t>
      </w:r>
      <w:proofErr w:type="spellStart"/>
      <w:r w:rsidRPr="00714527">
        <w:rPr>
          <w:rStyle w:val="pln"/>
          <w:rFonts w:ascii="Consolas" w:hAnsi="Consolas" w:cs="Consolas"/>
        </w:rPr>
        <w:t>intent</w:t>
      </w:r>
      <w:r w:rsidRPr="00714527">
        <w:rPr>
          <w:rStyle w:val="pun"/>
          <w:rFonts w:ascii="Consolas" w:hAnsi="Consolas" w:cs="Consolas"/>
        </w:rPr>
        <w:t>,</w:t>
      </w:r>
      <w:r w:rsidRPr="00714527">
        <w:rPr>
          <w:rStyle w:val="pln"/>
          <w:rFonts w:ascii="Consolas" w:hAnsi="Consolas" w:cs="Consolas"/>
        </w:rPr>
        <w:t>flags</w:t>
      </w:r>
      <w:r w:rsidRPr="00714527">
        <w:rPr>
          <w:rStyle w:val="pun"/>
          <w:rFonts w:ascii="Consolas" w:hAnsi="Consolas" w:cs="Consolas"/>
        </w:rPr>
        <w:t>,</w:t>
      </w:r>
      <w:r w:rsidRPr="00714527">
        <w:rPr>
          <w:rStyle w:val="pln"/>
          <w:rFonts w:ascii="Consolas" w:hAnsi="Consolas" w:cs="Consolas"/>
        </w:rPr>
        <w:t>startId</w:t>
      </w:r>
      <w:proofErr w:type="spellEnd"/>
      <w:r w:rsidRPr="00714527">
        <w:rPr>
          <w:rStyle w:val="pun"/>
          <w:rFonts w:ascii="Consolas" w:hAnsi="Consolas" w:cs="Consolas"/>
        </w:rPr>
        <w:t>);</w:t>
      </w:r>
      <w:r w:rsidRPr="00714527">
        <w:rPr>
          <w:rFonts w:ascii="Consolas" w:hAnsi="Consolas" w:cs="Consolas"/>
        </w:rPr>
        <w:br/>
      </w:r>
      <w:r w:rsidRPr="00714527">
        <w:rPr>
          <w:rStyle w:val="pun"/>
          <w:rFonts w:ascii="Consolas" w:hAnsi="Consolas" w:cs="Consolas"/>
        </w:rPr>
        <w:t>}</w:t>
      </w:r>
    </w:p>
    <w:p w:rsidR="00714527" w:rsidRPr="00714527" w:rsidRDefault="00714527" w:rsidP="00714527">
      <w:pPr>
        <w:pStyle w:val="NormalWeb"/>
        <w:shd w:val="clear" w:color="auto" w:fill="FFFFFF"/>
        <w:spacing w:before="0" w:after="180" w:line="360" w:lineRule="atLeast"/>
        <w:ind w:left="1200"/>
        <w:rPr>
          <w:rFonts w:ascii="Arial" w:hAnsi="Arial" w:cs="Arial"/>
          <w:color w:val="auto"/>
          <w:sz w:val="21"/>
          <w:szCs w:val="21"/>
        </w:rPr>
      </w:pPr>
      <w:r w:rsidRPr="00714527">
        <w:rPr>
          <w:rFonts w:ascii="Arial" w:hAnsi="Arial" w:cs="Arial"/>
          <w:color w:val="auto"/>
          <w:sz w:val="21"/>
          <w:szCs w:val="21"/>
        </w:rPr>
        <w:t>Besides</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"http://developer.android.com/reference/android/app/IntentService.html" \l "onHandleIntent(android.content.Intent)" </w:instrText>
      </w:r>
      <w:r w:rsidRPr="00714527">
        <w:rPr>
          <w:rStyle w:val="HTMLCode"/>
          <w:rFonts w:ascii="Consolas" w:hAnsi="Consolas" w:cs="Consolas"/>
          <w:color w:val="auto"/>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onHandleIntent</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Fonts w:ascii="Arial" w:hAnsi="Arial" w:cs="Arial"/>
          <w:color w:val="auto"/>
          <w:sz w:val="21"/>
          <w:szCs w:val="21"/>
        </w:rPr>
        <w:t>, the only method from which you don't need to call the super class is</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"http://developer.android.com/reference/android/app/IntentService.html" \l "onBind(android.content.Intent)" </w:instrText>
      </w:r>
      <w:r w:rsidRPr="00714527">
        <w:rPr>
          <w:rStyle w:val="HTMLCode"/>
          <w:rFonts w:ascii="Consolas" w:hAnsi="Consolas" w:cs="Consolas"/>
          <w:color w:val="auto"/>
          <w:shd w:val="clear" w:color="auto" w:fill="F7F7F7"/>
        </w:rPr>
        <w:fldChar w:fldCharType="separate"/>
      </w:r>
      <w:r w:rsidRPr="00714527">
        <w:rPr>
          <w:rStyle w:val="Hyperlink"/>
          <w:rFonts w:ascii="Consolas" w:hAnsi="Consolas" w:cs="Consolas"/>
          <w:color w:val="auto"/>
          <w:sz w:val="20"/>
          <w:szCs w:val="20"/>
          <w:shd w:val="clear" w:color="auto" w:fill="F7F7F7"/>
        </w:rPr>
        <w:t>onBind</w:t>
      </w:r>
      <w:proofErr w:type="spell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Fonts w:ascii="Arial" w:hAnsi="Arial" w:cs="Arial"/>
          <w:color w:val="auto"/>
          <w:sz w:val="21"/>
          <w:szCs w:val="21"/>
        </w:rPr>
        <w:t>(but you only need to implement that if your service allows binding).</w:t>
      </w:r>
    </w:p>
    <w:p w:rsidR="00714527" w:rsidRPr="00714527" w:rsidRDefault="00714527" w:rsidP="00714527">
      <w:pPr>
        <w:pStyle w:val="NormalWeb"/>
        <w:shd w:val="clear" w:color="auto" w:fill="FFFFFF"/>
        <w:spacing w:before="0" w:after="180" w:line="360" w:lineRule="atLeast"/>
        <w:ind w:left="1200"/>
        <w:rPr>
          <w:rFonts w:ascii="Arial" w:hAnsi="Arial" w:cs="Arial"/>
          <w:color w:val="auto"/>
          <w:sz w:val="21"/>
          <w:szCs w:val="21"/>
        </w:rPr>
      </w:pPr>
      <w:r w:rsidRPr="00714527">
        <w:rPr>
          <w:rFonts w:ascii="Arial" w:hAnsi="Arial" w:cs="Arial"/>
          <w:color w:val="auto"/>
          <w:sz w:val="21"/>
          <w:szCs w:val="21"/>
        </w:rPr>
        <w:t>In the next section, you'll see how the same kind of service is implemented when extending the base</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"http://developer.android.com/reference/android/app/Service.html" </w:instrText>
      </w:r>
      <w:r w:rsidRPr="00714527">
        <w:rPr>
          <w:rStyle w:val="HTMLCode"/>
          <w:rFonts w:ascii="Consolas" w:hAnsi="Consolas" w:cs="Consolas"/>
          <w:color w:val="auto"/>
          <w:shd w:val="clear" w:color="auto" w:fill="F7F7F7"/>
        </w:rPr>
        <w:fldChar w:fldCharType="separate"/>
      </w:r>
      <w:r w:rsidRPr="00714527">
        <w:rPr>
          <w:rStyle w:val="Hyperlink"/>
          <w:rFonts w:ascii="Consolas" w:hAnsi="Consolas" w:cs="Consolas"/>
          <w:color w:val="auto"/>
          <w:sz w:val="20"/>
          <w:szCs w:val="20"/>
          <w:shd w:val="clear" w:color="auto" w:fill="F7F7F7"/>
        </w:rPr>
        <w:t>Service</w:t>
      </w:r>
      <w:r w:rsidRPr="00714527">
        <w:rPr>
          <w:rStyle w:val="HTMLCode"/>
          <w:rFonts w:ascii="Consolas" w:hAnsi="Consolas" w:cs="Consolas"/>
          <w:color w:val="auto"/>
          <w:shd w:val="clear" w:color="auto" w:fill="F7F7F7"/>
        </w:rPr>
        <w:fldChar w:fldCharType="end"/>
      </w:r>
      <w:r w:rsidRPr="00714527">
        <w:rPr>
          <w:rFonts w:ascii="Arial" w:hAnsi="Arial" w:cs="Arial"/>
          <w:color w:val="auto"/>
          <w:sz w:val="21"/>
          <w:szCs w:val="21"/>
        </w:rPr>
        <w:t>class</w:t>
      </w:r>
      <w:proofErr w:type="spellEnd"/>
      <w:r w:rsidRPr="00714527">
        <w:rPr>
          <w:rFonts w:ascii="Arial" w:hAnsi="Arial" w:cs="Arial"/>
          <w:color w:val="auto"/>
          <w:sz w:val="21"/>
          <w:szCs w:val="21"/>
        </w:rPr>
        <w:t>, which is a lot more code, but which might be appropriate if you need to handle simultaneous start requests.</w:t>
      </w:r>
    </w:p>
    <w:p w:rsidR="00714527" w:rsidRPr="00714527" w:rsidRDefault="00714527" w:rsidP="00714527">
      <w:pPr>
        <w:pStyle w:val="Heading3"/>
        <w:shd w:val="clear" w:color="auto" w:fill="FFFFFF"/>
        <w:spacing w:before="240" w:after="240" w:line="480" w:lineRule="atLeast"/>
        <w:ind w:left="1200"/>
        <w:rPr>
          <w:rFonts w:ascii="Arial" w:hAnsi="Arial" w:cs="Arial"/>
          <w:b w:val="0"/>
          <w:bCs w:val="0"/>
          <w:sz w:val="36"/>
          <w:szCs w:val="36"/>
        </w:rPr>
      </w:pPr>
      <w:r w:rsidRPr="00714527">
        <w:rPr>
          <w:rFonts w:ascii="Arial" w:hAnsi="Arial" w:cs="Arial"/>
          <w:b w:val="0"/>
          <w:bCs w:val="0"/>
          <w:sz w:val="36"/>
          <w:szCs w:val="36"/>
        </w:rPr>
        <w:t>Extending the Service class</w:t>
      </w:r>
    </w:p>
    <w:p w:rsidR="00714527" w:rsidRPr="00714527" w:rsidRDefault="00714527" w:rsidP="00714527">
      <w:pPr>
        <w:pStyle w:val="NormalWeb"/>
        <w:shd w:val="clear" w:color="auto" w:fill="FFFFFF"/>
        <w:spacing w:before="0" w:after="180" w:line="360" w:lineRule="atLeast"/>
        <w:ind w:left="1200"/>
        <w:rPr>
          <w:rFonts w:ascii="Arial" w:hAnsi="Arial" w:cs="Arial"/>
          <w:color w:val="auto"/>
          <w:sz w:val="21"/>
          <w:szCs w:val="21"/>
        </w:rPr>
      </w:pPr>
      <w:r w:rsidRPr="00714527">
        <w:rPr>
          <w:rFonts w:ascii="Arial" w:hAnsi="Arial" w:cs="Arial"/>
          <w:color w:val="auto"/>
          <w:sz w:val="21"/>
          <w:szCs w:val="21"/>
        </w:rPr>
        <w:t>As you saw in the previous section, using</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"http://developer.android.com/reference/android/app/IntentService.html" </w:instrText>
      </w:r>
      <w:r w:rsidRPr="00714527">
        <w:rPr>
          <w:rStyle w:val="HTMLCode"/>
          <w:rFonts w:ascii="Consolas" w:hAnsi="Consolas" w:cs="Consolas"/>
          <w:color w:val="auto"/>
          <w:shd w:val="clear" w:color="auto" w:fill="F7F7F7"/>
        </w:rPr>
        <w:fldChar w:fldCharType="separate"/>
      </w:r>
      <w:r w:rsidRPr="00714527">
        <w:rPr>
          <w:rStyle w:val="Hyperlink"/>
          <w:rFonts w:ascii="Consolas" w:hAnsi="Consolas" w:cs="Consolas"/>
          <w:color w:val="auto"/>
          <w:sz w:val="20"/>
          <w:szCs w:val="20"/>
          <w:shd w:val="clear" w:color="auto" w:fill="F7F7F7"/>
        </w:rPr>
        <w:t>IntentService</w:t>
      </w:r>
      <w:proofErr w:type="spellEnd"/>
      <w:r w:rsidRPr="00714527">
        <w:rPr>
          <w:rStyle w:val="HTMLCode"/>
          <w:rFonts w:ascii="Consolas" w:hAnsi="Consolas" w:cs="Consolas"/>
          <w:color w:val="auto"/>
          <w:shd w:val="clear" w:color="auto" w:fill="F7F7F7"/>
        </w:rPr>
        <w:fldChar w:fldCharType="end"/>
      </w:r>
      <w:r w:rsidRPr="00714527">
        <w:rPr>
          <w:rStyle w:val="apple-converted-space"/>
          <w:rFonts w:ascii="Arial" w:hAnsi="Arial" w:cs="Arial"/>
          <w:color w:val="auto"/>
          <w:sz w:val="21"/>
          <w:szCs w:val="21"/>
        </w:rPr>
        <w:t> </w:t>
      </w:r>
      <w:r w:rsidRPr="00714527">
        <w:rPr>
          <w:rFonts w:ascii="Arial" w:hAnsi="Arial" w:cs="Arial"/>
          <w:color w:val="auto"/>
          <w:sz w:val="21"/>
          <w:szCs w:val="21"/>
        </w:rPr>
        <w:t>makes your implementation of a started service very simple. If, however, you require your service to perform multi-threading (instead of processing start requests through a work queue), then you can extend the</w:t>
      </w:r>
      <w:r w:rsidRPr="00714527">
        <w:rPr>
          <w:rStyle w:val="apple-converted-space"/>
          <w:rFonts w:ascii="Arial" w:hAnsi="Arial" w:cs="Arial"/>
          <w:color w:val="auto"/>
          <w:sz w:val="21"/>
          <w:szCs w:val="21"/>
        </w:rPr>
        <w:t> </w:t>
      </w:r>
      <w:hyperlink r:id="rId31" w:history="1">
        <w:r w:rsidRPr="00714527">
          <w:rPr>
            <w:rStyle w:val="Hyperlink"/>
            <w:rFonts w:ascii="Consolas" w:hAnsi="Consolas" w:cs="Consolas"/>
            <w:color w:val="auto"/>
            <w:sz w:val="20"/>
            <w:szCs w:val="20"/>
            <w:shd w:val="clear" w:color="auto" w:fill="F7F7F7"/>
          </w:rPr>
          <w:t>Service</w:t>
        </w:r>
      </w:hyperlink>
      <w:r w:rsidRPr="00714527">
        <w:rPr>
          <w:rStyle w:val="apple-converted-space"/>
          <w:rFonts w:ascii="Arial" w:hAnsi="Arial" w:cs="Arial"/>
          <w:color w:val="auto"/>
          <w:sz w:val="21"/>
          <w:szCs w:val="21"/>
        </w:rPr>
        <w:t> </w:t>
      </w:r>
      <w:r w:rsidRPr="00714527">
        <w:rPr>
          <w:rFonts w:ascii="Arial" w:hAnsi="Arial" w:cs="Arial"/>
          <w:color w:val="auto"/>
          <w:sz w:val="21"/>
          <w:szCs w:val="21"/>
        </w:rPr>
        <w:t>class to handle each intent.</w:t>
      </w:r>
    </w:p>
    <w:p w:rsidR="00714527" w:rsidRPr="00714527" w:rsidRDefault="00714527" w:rsidP="00714527">
      <w:pPr>
        <w:pStyle w:val="NormalWeb"/>
        <w:shd w:val="clear" w:color="auto" w:fill="FFFFFF"/>
        <w:spacing w:before="0" w:after="180" w:line="360" w:lineRule="atLeast"/>
        <w:ind w:left="1200"/>
        <w:rPr>
          <w:rFonts w:ascii="Arial" w:hAnsi="Arial" w:cs="Arial"/>
          <w:color w:val="auto"/>
          <w:sz w:val="21"/>
          <w:szCs w:val="21"/>
        </w:rPr>
      </w:pPr>
      <w:r w:rsidRPr="00714527">
        <w:rPr>
          <w:rFonts w:ascii="Arial" w:hAnsi="Arial" w:cs="Arial"/>
          <w:color w:val="auto"/>
          <w:sz w:val="21"/>
          <w:szCs w:val="21"/>
        </w:rPr>
        <w:t>For comparison, the following example code is an implementation of the</w:t>
      </w:r>
      <w:r w:rsidRPr="00714527">
        <w:rPr>
          <w:rStyle w:val="apple-converted-space"/>
          <w:rFonts w:ascii="Arial" w:hAnsi="Arial" w:cs="Arial"/>
          <w:color w:val="auto"/>
          <w:sz w:val="21"/>
          <w:szCs w:val="21"/>
        </w:rPr>
        <w:t> </w:t>
      </w:r>
      <w:hyperlink r:id="rId32" w:history="1">
        <w:r w:rsidRPr="00714527">
          <w:rPr>
            <w:rStyle w:val="Hyperlink"/>
            <w:rFonts w:ascii="Consolas" w:hAnsi="Consolas" w:cs="Consolas"/>
            <w:color w:val="auto"/>
            <w:sz w:val="20"/>
            <w:szCs w:val="20"/>
            <w:shd w:val="clear" w:color="auto" w:fill="F7F7F7"/>
          </w:rPr>
          <w:t>Service</w:t>
        </w:r>
      </w:hyperlink>
      <w:r w:rsidRPr="00714527">
        <w:rPr>
          <w:rStyle w:val="apple-converted-space"/>
          <w:rFonts w:ascii="Arial" w:hAnsi="Arial" w:cs="Arial"/>
          <w:color w:val="auto"/>
          <w:sz w:val="21"/>
          <w:szCs w:val="21"/>
        </w:rPr>
        <w:t> </w:t>
      </w:r>
      <w:r w:rsidRPr="00714527">
        <w:rPr>
          <w:rFonts w:ascii="Arial" w:hAnsi="Arial" w:cs="Arial"/>
          <w:color w:val="auto"/>
          <w:sz w:val="21"/>
          <w:szCs w:val="21"/>
        </w:rPr>
        <w:t>class that performs the exact same work as the example above using</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"http://developer.android.com/reference/android/app/IntentService.html" </w:instrText>
      </w:r>
      <w:r w:rsidRPr="00714527">
        <w:rPr>
          <w:rStyle w:val="HTMLCode"/>
          <w:rFonts w:ascii="Consolas" w:hAnsi="Consolas" w:cs="Consolas"/>
          <w:color w:val="auto"/>
          <w:shd w:val="clear" w:color="auto" w:fill="F7F7F7"/>
        </w:rPr>
        <w:fldChar w:fldCharType="separate"/>
      </w:r>
      <w:r w:rsidRPr="00714527">
        <w:rPr>
          <w:rStyle w:val="Hyperlink"/>
          <w:rFonts w:ascii="Consolas" w:hAnsi="Consolas" w:cs="Consolas"/>
          <w:color w:val="auto"/>
          <w:sz w:val="20"/>
          <w:szCs w:val="20"/>
          <w:shd w:val="clear" w:color="auto" w:fill="F7F7F7"/>
        </w:rPr>
        <w:t>IntentService</w:t>
      </w:r>
      <w:proofErr w:type="spellEnd"/>
      <w:r w:rsidRPr="00714527">
        <w:rPr>
          <w:rStyle w:val="HTMLCode"/>
          <w:rFonts w:ascii="Consolas" w:hAnsi="Consolas" w:cs="Consolas"/>
          <w:color w:val="auto"/>
          <w:shd w:val="clear" w:color="auto" w:fill="F7F7F7"/>
        </w:rPr>
        <w:fldChar w:fldCharType="end"/>
      </w:r>
      <w:r w:rsidRPr="00714527">
        <w:rPr>
          <w:rFonts w:ascii="Arial" w:hAnsi="Arial" w:cs="Arial"/>
          <w:color w:val="auto"/>
          <w:sz w:val="21"/>
          <w:szCs w:val="21"/>
        </w:rPr>
        <w:t>. That is, for each start request, it uses a worker thread to perform the job and processes only one request at a time.</w:t>
      </w:r>
    </w:p>
    <w:p w:rsidR="00714527" w:rsidRPr="00714527" w:rsidRDefault="00714527" w:rsidP="00714527">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1200"/>
        <w:rPr>
          <w:rFonts w:ascii="Consolas" w:hAnsi="Consolas" w:cs="Consolas"/>
        </w:rPr>
      </w:pPr>
      <w:proofErr w:type="gramStart"/>
      <w:r w:rsidRPr="00714527">
        <w:rPr>
          <w:rStyle w:val="kwd"/>
          <w:rFonts w:ascii="Consolas" w:hAnsi="Consolas" w:cs="Consolas"/>
        </w:rPr>
        <w:t>public</w:t>
      </w:r>
      <w:proofErr w:type="gramEnd"/>
      <w:r w:rsidRPr="00714527">
        <w:rPr>
          <w:rStyle w:val="pln"/>
          <w:rFonts w:ascii="Consolas" w:hAnsi="Consolas" w:cs="Consolas"/>
        </w:rPr>
        <w:t xml:space="preserve"> </w:t>
      </w:r>
      <w:r w:rsidRPr="00714527">
        <w:rPr>
          <w:rStyle w:val="kwd"/>
          <w:rFonts w:ascii="Consolas" w:hAnsi="Consolas" w:cs="Consolas"/>
        </w:rPr>
        <w:t>class</w:t>
      </w:r>
      <w:r w:rsidRPr="00714527">
        <w:rPr>
          <w:rStyle w:val="pln"/>
          <w:rFonts w:ascii="Consolas" w:hAnsi="Consolas" w:cs="Consolas"/>
        </w:rPr>
        <w:t xml:space="preserve"> </w:t>
      </w:r>
      <w:proofErr w:type="spellStart"/>
      <w:r w:rsidRPr="00714527">
        <w:rPr>
          <w:rStyle w:val="typ"/>
          <w:rFonts w:ascii="Consolas" w:hAnsi="Consolas" w:cs="Consolas"/>
        </w:rPr>
        <w:t>HelloService</w:t>
      </w:r>
      <w:proofErr w:type="spellEnd"/>
      <w:r w:rsidRPr="00714527">
        <w:rPr>
          <w:rStyle w:val="pln"/>
          <w:rFonts w:ascii="Consolas" w:hAnsi="Consolas" w:cs="Consolas"/>
        </w:rPr>
        <w:t xml:space="preserve"> </w:t>
      </w:r>
      <w:r w:rsidRPr="00714527">
        <w:rPr>
          <w:rStyle w:val="kwd"/>
          <w:rFonts w:ascii="Consolas" w:hAnsi="Consolas" w:cs="Consolas"/>
        </w:rPr>
        <w:t>extends</w:t>
      </w:r>
      <w:r w:rsidRPr="00714527">
        <w:rPr>
          <w:rStyle w:val="pln"/>
          <w:rFonts w:ascii="Consolas" w:hAnsi="Consolas" w:cs="Consolas"/>
        </w:rPr>
        <w:t xml:space="preserve"> </w:t>
      </w:r>
      <w:r w:rsidRPr="00714527">
        <w:rPr>
          <w:rStyle w:val="typ"/>
          <w:rFonts w:ascii="Consolas" w:hAnsi="Consolas" w:cs="Consolas"/>
        </w:rPr>
        <w:t>Service</w:t>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kwd"/>
          <w:rFonts w:ascii="Consolas" w:hAnsi="Consolas" w:cs="Consolas"/>
        </w:rPr>
        <w:t>private</w:t>
      </w:r>
      <w:r w:rsidRPr="00714527">
        <w:rPr>
          <w:rStyle w:val="pln"/>
          <w:rFonts w:ascii="Consolas" w:hAnsi="Consolas" w:cs="Consolas"/>
        </w:rPr>
        <w:t xml:space="preserve"> </w:t>
      </w:r>
      <w:proofErr w:type="spellStart"/>
      <w:r w:rsidRPr="00714527">
        <w:rPr>
          <w:rStyle w:val="typ"/>
          <w:rFonts w:ascii="Consolas" w:hAnsi="Consolas" w:cs="Consolas"/>
        </w:rPr>
        <w:t>Looper</w:t>
      </w:r>
      <w:proofErr w:type="spellEnd"/>
      <w:r w:rsidRPr="00714527">
        <w:rPr>
          <w:rStyle w:val="pln"/>
          <w:rFonts w:ascii="Consolas" w:hAnsi="Consolas" w:cs="Consolas"/>
        </w:rPr>
        <w:t xml:space="preserve"> </w:t>
      </w:r>
      <w:proofErr w:type="spellStart"/>
      <w:r w:rsidRPr="00714527">
        <w:rPr>
          <w:rStyle w:val="pln"/>
          <w:rFonts w:ascii="Consolas" w:hAnsi="Consolas" w:cs="Consolas"/>
        </w:rPr>
        <w:t>mServiceLooper</w:t>
      </w:r>
      <w:proofErr w:type="spellEnd"/>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kwd"/>
          <w:rFonts w:ascii="Consolas" w:hAnsi="Consolas" w:cs="Consolas"/>
        </w:rPr>
        <w:t>private</w:t>
      </w:r>
      <w:r w:rsidRPr="00714527">
        <w:rPr>
          <w:rStyle w:val="pln"/>
          <w:rFonts w:ascii="Consolas" w:hAnsi="Consolas" w:cs="Consolas"/>
        </w:rPr>
        <w:t xml:space="preserve"> </w:t>
      </w:r>
      <w:proofErr w:type="spellStart"/>
      <w:r w:rsidRPr="00714527">
        <w:rPr>
          <w:rStyle w:val="typ"/>
          <w:rFonts w:ascii="Consolas" w:hAnsi="Consolas" w:cs="Consolas"/>
        </w:rPr>
        <w:t>ServiceHandler</w:t>
      </w:r>
      <w:proofErr w:type="spellEnd"/>
      <w:r w:rsidRPr="00714527">
        <w:rPr>
          <w:rStyle w:val="pln"/>
          <w:rFonts w:ascii="Consolas" w:hAnsi="Consolas" w:cs="Consolas"/>
        </w:rPr>
        <w:t xml:space="preserve"> </w:t>
      </w:r>
      <w:proofErr w:type="spellStart"/>
      <w:r w:rsidRPr="00714527">
        <w:rPr>
          <w:rStyle w:val="pln"/>
          <w:rFonts w:ascii="Consolas" w:hAnsi="Consolas" w:cs="Consolas"/>
        </w:rPr>
        <w:t>mServiceHandler</w:t>
      </w:r>
      <w:proofErr w:type="spellEnd"/>
      <w:r w:rsidRPr="00714527">
        <w:rPr>
          <w:rStyle w:val="pun"/>
          <w:rFonts w:ascii="Consolas" w:hAnsi="Consolas" w:cs="Consolas"/>
        </w:rPr>
        <w:t>;</w:t>
      </w:r>
      <w:r w:rsidRPr="00714527">
        <w:rPr>
          <w:rFonts w:ascii="Consolas" w:hAnsi="Consolas" w:cs="Consolas"/>
        </w:rPr>
        <w:br/>
      </w:r>
      <w:r w:rsidRPr="00714527">
        <w:rPr>
          <w:rFonts w:ascii="Consolas" w:hAnsi="Consolas" w:cs="Consolas"/>
        </w:rPr>
        <w:br/>
      </w:r>
      <w:r w:rsidRPr="00714527">
        <w:rPr>
          <w:rStyle w:val="pln"/>
          <w:rFonts w:ascii="Consolas" w:hAnsi="Consolas" w:cs="Consolas"/>
        </w:rPr>
        <w:t xml:space="preserve">  </w:t>
      </w:r>
      <w:r w:rsidRPr="00714527">
        <w:rPr>
          <w:rStyle w:val="com"/>
          <w:rFonts w:ascii="Consolas" w:hAnsi="Consolas" w:cs="Consolas"/>
        </w:rPr>
        <w:t>// Handler that receives messages from the thread</w:t>
      </w:r>
      <w:r w:rsidRPr="00714527">
        <w:rPr>
          <w:rFonts w:ascii="Consolas" w:hAnsi="Consolas" w:cs="Consolas"/>
        </w:rPr>
        <w:br/>
      </w:r>
      <w:r w:rsidRPr="00714527">
        <w:rPr>
          <w:rStyle w:val="pln"/>
          <w:rFonts w:ascii="Consolas" w:hAnsi="Consolas" w:cs="Consolas"/>
        </w:rPr>
        <w:t xml:space="preserve">  </w:t>
      </w:r>
      <w:r w:rsidRPr="00714527">
        <w:rPr>
          <w:rStyle w:val="kwd"/>
          <w:rFonts w:ascii="Consolas" w:hAnsi="Consolas" w:cs="Consolas"/>
        </w:rPr>
        <w:t>private</w:t>
      </w:r>
      <w:r w:rsidRPr="00714527">
        <w:rPr>
          <w:rStyle w:val="pln"/>
          <w:rFonts w:ascii="Consolas" w:hAnsi="Consolas" w:cs="Consolas"/>
        </w:rPr>
        <w:t xml:space="preserve"> </w:t>
      </w:r>
      <w:r w:rsidRPr="00714527">
        <w:rPr>
          <w:rStyle w:val="kwd"/>
          <w:rFonts w:ascii="Consolas" w:hAnsi="Consolas" w:cs="Consolas"/>
        </w:rPr>
        <w:t>final</w:t>
      </w:r>
      <w:r w:rsidRPr="00714527">
        <w:rPr>
          <w:rStyle w:val="pln"/>
          <w:rFonts w:ascii="Consolas" w:hAnsi="Consolas" w:cs="Consolas"/>
        </w:rPr>
        <w:t xml:space="preserve"> </w:t>
      </w:r>
      <w:r w:rsidRPr="00714527">
        <w:rPr>
          <w:rStyle w:val="kwd"/>
          <w:rFonts w:ascii="Consolas" w:hAnsi="Consolas" w:cs="Consolas"/>
        </w:rPr>
        <w:t>class</w:t>
      </w:r>
      <w:r w:rsidRPr="00714527">
        <w:rPr>
          <w:rStyle w:val="pln"/>
          <w:rFonts w:ascii="Consolas" w:hAnsi="Consolas" w:cs="Consolas"/>
        </w:rPr>
        <w:t xml:space="preserve"> </w:t>
      </w:r>
      <w:proofErr w:type="spellStart"/>
      <w:r w:rsidRPr="00714527">
        <w:rPr>
          <w:rStyle w:val="typ"/>
          <w:rFonts w:ascii="Consolas" w:hAnsi="Consolas" w:cs="Consolas"/>
        </w:rPr>
        <w:t>ServiceHandler</w:t>
      </w:r>
      <w:proofErr w:type="spellEnd"/>
      <w:r w:rsidRPr="00714527">
        <w:rPr>
          <w:rStyle w:val="pln"/>
          <w:rFonts w:ascii="Consolas" w:hAnsi="Consolas" w:cs="Consolas"/>
        </w:rPr>
        <w:t xml:space="preserve"> </w:t>
      </w:r>
      <w:r w:rsidRPr="00714527">
        <w:rPr>
          <w:rStyle w:val="kwd"/>
          <w:rFonts w:ascii="Consolas" w:hAnsi="Consolas" w:cs="Consolas"/>
        </w:rPr>
        <w:t>extends</w:t>
      </w:r>
      <w:r w:rsidRPr="00714527">
        <w:rPr>
          <w:rStyle w:val="pln"/>
          <w:rFonts w:ascii="Consolas" w:hAnsi="Consolas" w:cs="Consolas"/>
        </w:rPr>
        <w:t xml:space="preserve"> </w:t>
      </w:r>
      <w:r w:rsidRPr="00714527">
        <w:rPr>
          <w:rStyle w:val="typ"/>
          <w:rFonts w:ascii="Consolas" w:hAnsi="Consolas" w:cs="Consolas"/>
        </w:rPr>
        <w:t>Handler</w:t>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kwd"/>
          <w:rFonts w:ascii="Consolas" w:hAnsi="Consolas" w:cs="Consolas"/>
        </w:rPr>
        <w:t>public</w:t>
      </w:r>
      <w:r w:rsidRPr="00714527">
        <w:rPr>
          <w:rStyle w:val="pln"/>
          <w:rFonts w:ascii="Consolas" w:hAnsi="Consolas" w:cs="Consolas"/>
        </w:rPr>
        <w:t xml:space="preserve"> </w:t>
      </w:r>
      <w:proofErr w:type="spellStart"/>
      <w:r w:rsidRPr="00714527">
        <w:rPr>
          <w:rStyle w:val="typ"/>
          <w:rFonts w:ascii="Consolas" w:hAnsi="Consolas" w:cs="Consolas"/>
        </w:rPr>
        <w:t>ServiceHandler</w:t>
      </w:r>
      <w:proofErr w:type="spellEnd"/>
      <w:r w:rsidRPr="00714527">
        <w:rPr>
          <w:rStyle w:val="pun"/>
          <w:rFonts w:ascii="Consolas" w:hAnsi="Consolas" w:cs="Consolas"/>
        </w:rPr>
        <w:t>(</w:t>
      </w:r>
      <w:proofErr w:type="spellStart"/>
      <w:r w:rsidRPr="00714527">
        <w:rPr>
          <w:rStyle w:val="typ"/>
          <w:rFonts w:ascii="Consolas" w:hAnsi="Consolas" w:cs="Consolas"/>
        </w:rPr>
        <w:t>Looper</w:t>
      </w:r>
      <w:proofErr w:type="spellEnd"/>
      <w:r w:rsidRPr="00714527">
        <w:rPr>
          <w:rStyle w:val="pln"/>
          <w:rFonts w:ascii="Consolas" w:hAnsi="Consolas" w:cs="Consolas"/>
        </w:rPr>
        <w:t xml:space="preserve"> </w:t>
      </w:r>
      <w:proofErr w:type="spellStart"/>
      <w:r w:rsidRPr="00714527">
        <w:rPr>
          <w:rStyle w:val="pln"/>
          <w:rFonts w:ascii="Consolas" w:hAnsi="Consolas" w:cs="Consolas"/>
        </w:rPr>
        <w:t>looper</w:t>
      </w:r>
      <w:proofErr w:type="spellEnd"/>
      <w:r w:rsidRPr="00714527">
        <w:rPr>
          <w:rStyle w:val="pun"/>
          <w:rFonts w:ascii="Consolas" w:hAnsi="Consolas" w:cs="Consolas"/>
        </w:rPr>
        <w:t>)</w:t>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kwd"/>
          <w:rFonts w:ascii="Consolas" w:hAnsi="Consolas" w:cs="Consolas"/>
        </w:rPr>
        <w:t>super</w:t>
      </w:r>
      <w:r w:rsidRPr="00714527">
        <w:rPr>
          <w:rStyle w:val="pun"/>
          <w:rFonts w:ascii="Consolas" w:hAnsi="Consolas" w:cs="Consolas"/>
        </w:rPr>
        <w:t>(</w:t>
      </w:r>
      <w:proofErr w:type="spellStart"/>
      <w:r w:rsidRPr="00714527">
        <w:rPr>
          <w:rStyle w:val="pln"/>
          <w:rFonts w:ascii="Consolas" w:hAnsi="Consolas" w:cs="Consolas"/>
        </w:rPr>
        <w:t>looper</w:t>
      </w:r>
      <w:proofErr w:type="spellEnd"/>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lit"/>
          <w:rFonts w:ascii="Consolas" w:hAnsi="Consolas" w:cs="Consolas"/>
        </w:rPr>
        <w:t>@Override</w:t>
      </w:r>
      <w:r w:rsidRPr="00714527">
        <w:rPr>
          <w:rFonts w:ascii="Consolas" w:hAnsi="Consolas" w:cs="Consolas"/>
        </w:rPr>
        <w:br/>
      </w:r>
      <w:r w:rsidRPr="00714527">
        <w:rPr>
          <w:rStyle w:val="pln"/>
          <w:rFonts w:ascii="Consolas" w:hAnsi="Consolas" w:cs="Consolas"/>
        </w:rPr>
        <w:t xml:space="preserve">      </w:t>
      </w:r>
      <w:r w:rsidRPr="00714527">
        <w:rPr>
          <w:rStyle w:val="kwd"/>
          <w:rFonts w:ascii="Consolas" w:hAnsi="Consolas" w:cs="Consolas"/>
        </w:rPr>
        <w:t>public</w:t>
      </w:r>
      <w:r w:rsidRPr="00714527">
        <w:rPr>
          <w:rStyle w:val="pln"/>
          <w:rFonts w:ascii="Consolas" w:hAnsi="Consolas" w:cs="Consolas"/>
        </w:rPr>
        <w:t xml:space="preserve"> </w:t>
      </w:r>
      <w:r w:rsidRPr="00714527">
        <w:rPr>
          <w:rStyle w:val="kwd"/>
          <w:rFonts w:ascii="Consolas" w:hAnsi="Consolas" w:cs="Consolas"/>
        </w:rPr>
        <w:t>void</w:t>
      </w:r>
      <w:r w:rsidRPr="00714527">
        <w:rPr>
          <w:rStyle w:val="pln"/>
          <w:rFonts w:ascii="Consolas" w:hAnsi="Consolas" w:cs="Consolas"/>
        </w:rPr>
        <w:t xml:space="preserve"> </w:t>
      </w:r>
      <w:proofErr w:type="spellStart"/>
      <w:r w:rsidRPr="00714527">
        <w:rPr>
          <w:rStyle w:val="pln"/>
          <w:rFonts w:ascii="Consolas" w:hAnsi="Consolas" w:cs="Consolas"/>
        </w:rPr>
        <w:t>handleMessage</w:t>
      </w:r>
      <w:proofErr w:type="spellEnd"/>
      <w:r w:rsidRPr="00714527">
        <w:rPr>
          <w:rStyle w:val="pun"/>
          <w:rFonts w:ascii="Consolas" w:hAnsi="Consolas" w:cs="Consolas"/>
        </w:rPr>
        <w:t>(</w:t>
      </w:r>
      <w:r w:rsidRPr="00714527">
        <w:rPr>
          <w:rStyle w:val="typ"/>
          <w:rFonts w:ascii="Consolas" w:hAnsi="Consolas" w:cs="Consolas"/>
        </w:rPr>
        <w:t>Message</w:t>
      </w:r>
      <w:r w:rsidRPr="00714527">
        <w:rPr>
          <w:rStyle w:val="pln"/>
          <w:rFonts w:ascii="Consolas" w:hAnsi="Consolas" w:cs="Consolas"/>
        </w:rPr>
        <w:t xml:space="preserve"> </w:t>
      </w:r>
      <w:proofErr w:type="spellStart"/>
      <w:r w:rsidRPr="00714527">
        <w:rPr>
          <w:rStyle w:val="pln"/>
          <w:rFonts w:ascii="Consolas" w:hAnsi="Consolas" w:cs="Consolas"/>
        </w:rPr>
        <w:t>msg</w:t>
      </w:r>
      <w:proofErr w:type="spellEnd"/>
      <w:r w:rsidRPr="00714527">
        <w:rPr>
          <w:rStyle w:val="pun"/>
          <w:rFonts w:ascii="Consolas" w:hAnsi="Consolas" w:cs="Consolas"/>
        </w:rPr>
        <w:t>)</w:t>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com"/>
          <w:rFonts w:ascii="Consolas" w:hAnsi="Consolas" w:cs="Consolas"/>
        </w:rPr>
        <w:t>// Normally we would do some work here, like download a file.</w:t>
      </w:r>
      <w:r w:rsidRPr="00714527">
        <w:rPr>
          <w:rFonts w:ascii="Consolas" w:hAnsi="Consolas" w:cs="Consolas"/>
        </w:rPr>
        <w:br/>
      </w:r>
      <w:r w:rsidRPr="00714527">
        <w:rPr>
          <w:rStyle w:val="pln"/>
          <w:rFonts w:ascii="Consolas" w:hAnsi="Consolas" w:cs="Consolas"/>
        </w:rPr>
        <w:t xml:space="preserve">          </w:t>
      </w:r>
      <w:r w:rsidRPr="00714527">
        <w:rPr>
          <w:rStyle w:val="com"/>
          <w:rFonts w:ascii="Consolas" w:hAnsi="Consolas" w:cs="Consolas"/>
        </w:rPr>
        <w:t xml:space="preserve">// </w:t>
      </w:r>
      <w:proofErr w:type="gramStart"/>
      <w:r w:rsidRPr="00714527">
        <w:rPr>
          <w:rStyle w:val="com"/>
          <w:rFonts w:ascii="Consolas" w:hAnsi="Consolas" w:cs="Consolas"/>
        </w:rPr>
        <w:t>For</w:t>
      </w:r>
      <w:proofErr w:type="gramEnd"/>
      <w:r w:rsidRPr="00714527">
        <w:rPr>
          <w:rStyle w:val="com"/>
          <w:rFonts w:ascii="Consolas" w:hAnsi="Consolas" w:cs="Consolas"/>
        </w:rPr>
        <w:t xml:space="preserve"> our sample, we just sleep for 5 seconds.</w:t>
      </w:r>
      <w:r w:rsidRPr="00714527">
        <w:rPr>
          <w:rFonts w:ascii="Consolas" w:hAnsi="Consolas" w:cs="Consolas"/>
        </w:rPr>
        <w:br/>
      </w:r>
      <w:r w:rsidRPr="00714527">
        <w:rPr>
          <w:rStyle w:val="pln"/>
          <w:rFonts w:ascii="Consolas" w:hAnsi="Consolas" w:cs="Consolas"/>
        </w:rPr>
        <w:t xml:space="preserve">          </w:t>
      </w:r>
      <w:r w:rsidRPr="00714527">
        <w:rPr>
          <w:rStyle w:val="kwd"/>
          <w:rFonts w:ascii="Consolas" w:hAnsi="Consolas" w:cs="Consolas"/>
        </w:rPr>
        <w:t>long</w:t>
      </w:r>
      <w:r w:rsidRPr="00714527">
        <w:rPr>
          <w:rStyle w:val="pln"/>
          <w:rFonts w:ascii="Consolas" w:hAnsi="Consolas" w:cs="Consolas"/>
        </w:rPr>
        <w:t xml:space="preserve"> </w:t>
      </w:r>
      <w:proofErr w:type="spellStart"/>
      <w:r w:rsidRPr="00714527">
        <w:rPr>
          <w:rStyle w:val="pln"/>
          <w:rFonts w:ascii="Consolas" w:hAnsi="Consolas" w:cs="Consolas"/>
        </w:rPr>
        <w:t>endTime</w:t>
      </w:r>
      <w:proofErr w:type="spellEnd"/>
      <w:r w:rsidRPr="00714527">
        <w:rPr>
          <w:rStyle w:val="pln"/>
          <w:rFonts w:ascii="Consolas" w:hAnsi="Consolas" w:cs="Consolas"/>
        </w:rPr>
        <w:t xml:space="preserve"> </w:t>
      </w:r>
      <w:r w:rsidRPr="00714527">
        <w:rPr>
          <w:rStyle w:val="pun"/>
          <w:rFonts w:ascii="Consolas" w:hAnsi="Consolas" w:cs="Consolas"/>
        </w:rPr>
        <w:t>=</w:t>
      </w:r>
      <w:r w:rsidRPr="00714527">
        <w:rPr>
          <w:rStyle w:val="pln"/>
          <w:rFonts w:ascii="Consolas" w:hAnsi="Consolas" w:cs="Consolas"/>
        </w:rPr>
        <w:t xml:space="preserve"> </w:t>
      </w:r>
      <w:proofErr w:type="spellStart"/>
      <w:r w:rsidRPr="00714527">
        <w:rPr>
          <w:rStyle w:val="typ"/>
          <w:rFonts w:ascii="Consolas" w:hAnsi="Consolas" w:cs="Consolas"/>
        </w:rPr>
        <w:t>System</w:t>
      </w:r>
      <w:r w:rsidRPr="00714527">
        <w:rPr>
          <w:rStyle w:val="pun"/>
          <w:rFonts w:ascii="Consolas" w:hAnsi="Consolas" w:cs="Consolas"/>
        </w:rPr>
        <w:t>.</w:t>
      </w:r>
      <w:r w:rsidRPr="00714527">
        <w:rPr>
          <w:rStyle w:val="pln"/>
          <w:rFonts w:ascii="Consolas" w:hAnsi="Consolas" w:cs="Consolas"/>
        </w:rPr>
        <w:t>currentTimeMillis</w:t>
      </w:r>
      <w:proofErr w:type="spellEnd"/>
      <w:r w:rsidRPr="00714527">
        <w:rPr>
          <w:rStyle w:val="pun"/>
          <w:rFonts w:ascii="Consolas" w:hAnsi="Consolas" w:cs="Consolas"/>
        </w:rPr>
        <w:t>()</w:t>
      </w:r>
      <w:r w:rsidRPr="00714527">
        <w:rPr>
          <w:rStyle w:val="pln"/>
          <w:rFonts w:ascii="Consolas" w:hAnsi="Consolas" w:cs="Consolas"/>
        </w:rPr>
        <w:t xml:space="preserve"> </w:t>
      </w:r>
      <w:r w:rsidRPr="00714527">
        <w:rPr>
          <w:rStyle w:val="pun"/>
          <w:rFonts w:ascii="Consolas" w:hAnsi="Consolas" w:cs="Consolas"/>
        </w:rPr>
        <w:t>+</w:t>
      </w:r>
      <w:r w:rsidRPr="00714527">
        <w:rPr>
          <w:rStyle w:val="pln"/>
          <w:rFonts w:ascii="Consolas" w:hAnsi="Consolas" w:cs="Consolas"/>
        </w:rPr>
        <w:t xml:space="preserve"> </w:t>
      </w:r>
      <w:r w:rsidRPr="00714527">
        <w:rPr>
          <w:rStyle w:val="lit"/>
          <w:rFonts w:ascii="Consolas" w:hAnsi="Consolas" w:cs="Consolas"/>
        </w:rPr>
        <w:t>5</w:t>
      </w:r>
      <w:r w:rsidRPr="00714527">
        <w:rPr>
          <w:rStyle w:val="pun"/>
          <w:rFonts w:ascii="Consolas" w:hAnsi="Consolas" w:cs="Consolas"/>
        </w:rPr>
        <w:t>*</w:t>
      </w:r>
      <w:r w:rsidRPr="00714527">
        <w:rPr>
          <w:rStyle w:val="lit"/>
          <w:rFonts w:ascii="Consolas" w:hAnsi="Consolas" w:cs="Consolas"/>
        </w:rPr>
        <w:t>1000</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lastRenderedPageBreak/>
        <w:t xml:space="preserve">          </w:t>
      </w:r>
      <w:r w:rsidRPr="00714527">
        <w:rPr>
          <w:rStyle w:val="kwd"/>
          <w:rFonts w:ascii="Consolas" w:hAnsi="Consolas" w:cs="Consolas"/>
        </w:rPr>
        <w:t>while</w:t>
      </w:r>
      <w:r w:rsidRPr="00714527">
        <w:rPr>
          <w:rStyle w:val="pln"/>
          <w:rFonts w:ascii="Consolas" w:hAnsi="Consolas" w:cs="Consolas"/>
        </w:rPr>
        <w:t xml:space="preserve"> </w:t>
      </w:r>
      <w:r w:rsidRPr="00714527">
        <w:rPr>
          <w:rStyle w:val="pun"/>
          <w:rFonts w:ascii="Consolas" w:hAnsi="Consolas" w:cs="Consolas"/>
        </w:rPr>
        <w:t>(</w:t>
      </w:r>
      <w:proofErr w:type="spellStart"/>
      <w:r w:rsidRPr="00714527">
        <w:rPr>
          <w:rStyle w:val="typ"/>
          <w:rFonts w:ascii="Consolas" w:hAnsi="Consolas" w:cs="Consolas"/>
        </w:rPr>
        <w:t>System</w:t>
      </w:r>
      <w:r w:rsidRPr="00714527">
        <w:rPr>
          <w:rStyle w:val="pun"/>
          <w:rFonts w:ascii="Consolas" w:hAnsi="Consolas" w:cs="Consolas"/>
        </w:rPr>
        <w:t>.</w:t>
      </w:r>
      <w:r w:rsidRPr="00714527">
        <w:rPr>
          <w:rStyle w:val="pln"/>
          <w:rFonts w:ascii="Consolas" w:hAnsi="Consolas" w:cs="Consolas"/>
        </w:rPr>
        <w:t>currentTimeMillis</w:t>
      </w:r>
      <w:proofErr w:type="spellEnd"/>
      <w:r w:rsidRPr="00714527">
        <w:rPr>
          <w:rStyle w:val="pun"/>
          <w:rFonts w:ascii="Consolas" w:hAnsi="Consolas" w:cs="Consolas"/>
        </w:rPr>
        <w:t>()</w:t>
      </w:r>
      <w:r w:rsidRPr="00714527">
        <w:rPr>
          <w:rStyle w:val="pln"/>
          <w:rFonts w:ascii="Consolas" w:hAnsi="Consolas" w:cs="Consolas"/>
        </w:rPr>
        <w:t xml:space="preserve"> </w:t>
      </w:r>
      <w:r w:rsidRPr="00714527">
        <w:rPr>
          <w:rStyle w:val="pun"/>
          <w:rFonts w:ascii="Consolas" w:hAnsi="Consolas" w:cs="Consolas"/>
        </w:rPr>
        <w:t>&lt;</w:t>
      </w:r>
      <w:r w:rsidRPr="00714527">
        <w:rPr>
          <w:rStyle w:val="pln"/>
          <w:rFonts w:ascii="Consolas" w:hAnsi="Consolas" w:cs="Consolas"/>
        </w:rPr>
        <w:t xml:space="preserve"> </w:t>
      </w:r>
      <w:proofErr w:type="spellStart"/>
      <w:r w:rsidRPr="00714527">
        <w:rPr>
          <w:rStyle w:val="pln"/>
          <w:rFonts w:ascii="Consolas" w:hAnsi="Consolas" w:cs="Consolas"/>
        </w:rPr>
        <w:t>endTime</w:t>
      </w:r>
      <w:proofErr w:type="spellEnd"/>
      <w:r w:rsidRPr="00714527">
        <w:rPr>
          <w:rStyle w:val="pun"/>
          <w:rFonts w:ascii="Consolas" w:hAnsi="Consolas" w:cs="Consolas"/>
        </w:rPr>
        <w:t>)</w:t>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kwd"/>
          <w:rFonts w:ascii="Consolas" w:hAnsi="Consolas" w:cs="Consolas"/>
        </w:rPr>
        <w:t>synchronized</w:t>
      </w:r>
      <w:r w:rsidRPr="00714527">
        <w:rPr>
          <w:rStyle w:val="pln"/>
          <w:rFonts w:ascii="Consolas" w:hAnsi="Consolas" w:cs="Consolas"/>
        </w:rPr>
        <w:t xml:space="preserve"> </w:t>
      </w:r>
      <w:r w:rsidRPr="00714527">
        <w:rPr>
          <w:rStyle w:val="pun"/>
          <w:rFonts w:ascii="Consolas" w:hAnsi="Consolas" w:cs="Consolas"/>
        </w:rPr>
        <w:t>(</w:t>
      </w:r>
      <w:r w:rsidRPr="00714527">
        <w:rPr>
          <w:rStyle w:val="kwd"/>
          <w:rFonts w:ascii="Consolas" w:hAnsi="Consolas" w:cs="Consolas"/>
        </w:rPr>
        <w:t>this</w:t>
      </w:r>
      <w:r w:rsidRPr="00714527">
        <w:rPr>
          <w:rStyle w:val="pun"/>
          <w:rFonts w:ascii="Consolas" w:hAnsi="Consolas" w:cs="Consolas"/>
        </w:rPr>
        <w:t>)</w:t>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kwd"/>
          <w:rFonts w:ascii="Consolas" w:hAnsi="Consolas" w:cs="Consolas"/>
        </w:rPr>
        <w:t>try</w:t>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wait</w:t>
      </w:r>
      <w:r w:rsidRPr="00714527">
        <w:rPr>
          <w:rStyle w:val="pun"/>
          <w:rFonts w:ascii="Consolas" w:hAnsi="Consolas" w:cs="Consolas"/>
        </w:rPr>
        <w:t>(</w:t>
      </w:r>
      <w:proofErr w:type="spellStart"/>
      <w:r w:rsidRPr="00714527">
        <w:rPr>
          <w:rStyle w:val="pln"/>
          <w:rFonts w:ascii="Consolas" w:hAnsi="Consolas" w:cs="Consolas"/>
        </w:rPr>
        <w:t>endTime</w:t>
      </w:r>
      <w:proofErr w:type="spellEnd"/>
      <w:r w:rsidRPr="00714527">
        <w:rPr>
          <w:rStyle w:val="pln"/>
          <w:rFonts w:ascii="Consolas" w:hAnsi="Consolas" w:cs="Consolas"/>
        </w:rPr>
        <w:t xml:space="preserve"> </w:t>
      </w:r>
      <w:r w:rsidRPr="00714527">
        <w:rPr>
          <w:rStyle w:val="pun"/>
          <w:rFonts w:ascii="Consolas" w:hAnsi="Consolas" w:cs="Consolas"/>
        </w:rPr>
        <w:t>-</w:t>
      </w:r>
      <w:r w:rsidRPr="00714527">
        <w:rPr>
          <w:rStyle w:val="pln"/>
          <w:rFonts w:ascii="Consolas" w:hAnsi="Consolas" w:cs="Consolas"/>
        </w:rPr>
        <w:t xml:space="preserve"> </w:t>
      </w:r>
      <w:proofErr w:type="spellStart"/>
      <w:r w:rsidRPr="00714527">
        <w:rPr>
          <w:rStyle w:val="typ"/>
          <w:rFonts w:ascii="Consolas" w:hAnsi="Consolas" w:cs="Consolas"/>
        </w:rPr>
        <w:t>System</w:t>
      </w:r>
      <w:r w:rsidRPr="00714527">
        <w:rPr>
          <w:rStyle w:val="pun"/>
          <w:rFonts w:ascii="Consolas" w:hAnsi="Consolas" w:cs="Consolas"/>
        </w:rPr>
        <w:t>.</w:t>
      </w:r>
      <w:r w:rsidRPr="00714527">
        <w:rPr>
          <w:rStyle w:val="pln"/>
          <w:rFonts w:ascii="Consolas" w:hAnsi="Consolas" w:cs="Consolas"/>
        </w:rPr>
        <w:t>currentTimeMillis</w:t>
      </w:r>
      <w:proofErr w:type="spellEnd"/>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pun"/>
          <w:rFonts w:ascii="Consolas" w:hAnsi="Consolas" w:cs="Consolas"/>
        </w:rPr>
        <w:t>}</w:t>
      </w:r>
      <w:r w:rsidRPr="00714527">
        <w:rPr>
          <w:rStyle w:val="pln"/>
          <w:rFonts w:ascii="Consolas" w:hAnsi="Consolas" w:cs="Consolas"/>
        </w:rPr>
        <w:t xml:space="preserve"> </w:t>
      </w:r>
      <w:r w:rsidRPr="00714527">
        <w:rPr>
          <w:rStyle w:val="kwd"/>
          <w:rFonts w:ascii="Consolas" w:hAnsi="Consolas" w:cs="Consolas"/>
        </w:rPr>
        <w:t>catch</w:t>
      </w:r>
      <w:r w:rsidRPr="00714527">
        <w:rPr>
          <w:rStyle w:val="pln"/>
          <w:rFonts w:ascii="Consolas" w:hAnsi="Consolas" w:cs="Consolas"/>
        </w:rPr>
        <w:t xml:space="preserve"> </w:t>
      </w:r>
      <w:r w:rsidRPr="00714527">
        <w:rPr>
          <w:rStyle w:val="pun"/>
          <w:rFonts w:ascii="Consolas" w:hAnsi="Consolas" w:cs="Consolas"/>
        </w:rPr>
        <w:t>(</w:t>
      </w:r>
      <w:r w:rsidRPr="00714527">
        <w:rPr>
          <w:rStyle w:val="typ"/>
          <w:rFonts w:ascii="Consolas" w:hAnsi="Consolas" w:cs="Consolas"/>
        </w:rPr>
        <w:t>Exception</w:t>
      </w:r>
      <w:r w:rsidRPr="00714527">
        <w:rPr>
          <w:rStyle w:val="pln"/>
          <w:rFonts w:ascii="Consolas" w:hAnsi="Consolas" w:cs="Consolas"/>
        </w:rPr>
        <w:t xml:space="preserve"> e</w:t>
      </w:r>
      <w:r w:rsidRPr="00714527">
        <w:rPr>
          <w:rStyle w:val="pun"/>
          <w:rFonts w:ascii="Consolas" w:hAnsi="Consolas" w:cs="Consolas"/>
        </w:rPr>
        <w:t>)</w:t>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com"/>
          <w:rFonts w:ascii="Consolas" w:hAnsi="Consolas" w:cs="Consolas"/>
        </w:rPr>
        <w:t xml:space="preserve">// Stop the service using the </w:t>
      </w:r>
      <w:proofErr w:type="spellStart"/>
      <w:r w:rsidRPr="00714527">
        <w:rPr>
          <w:rStyle w:val="com"/>
          <w:rFonts w:ascii="Consolas" w:hAnsi="Consolas" w:cs="Consolas"/>
        </w:rPr>
        <w:t>startId</w:t>
      </w:r>
      <w:proofErr w:type="spellEnd"/>
      <w:r w:rsidRPr="00714527">
        <w:rPr>
          <w:rStyle w:val="com"/>
          <w:rFonts w:ascii="Consolas" w:hAnsi="Consolas" w:cs="Consolas"/>
        </w:rPr>
        <w:t>, so that we don't stop</w:t>
      </w:r>
      <w:r w:rsidRPr="00714527">
        <w:rPr>
          <w:rFonts w:ascii="Consolas" w:hAnsi="Consolas" w:cs="Consolas"/>
        </w:rPr>
        <w:br/>
      </w:r>
      <w:r w:rsidRPr="00714527">
        <w:rPr>
          <w:rStyle w:val="pln"/>
          <w:rFonts w:ascii="Consolas" w:hAnsi="Consolas" w:cs="Consolas"/>
        </w:rPr>
        <w:t xml:space="preserve">          </w:t>
      </w:r>
      <w:r w:rsidRPr="00714527">
        <w:rPr>
          <w:rStyle w:val="com"/>
          <w:rFonts w:ascii="Consolas" w:hAnsi="Consolas" w:cs="Consolas"/>
        </w:rPr>
        <w:t>// the service in the middle of handling another job</w:t>
      </w:r>
      <w:r w:rsidRPr="00714527">
        <w:rPr>
          <w:rFonts w:ascii="Consolas" w:hAnsi="Consolas" w:cs="Consolas"/>
        </w:rPr>
        <w:br/>
      </w:r>
      <w:r w:rsidRPr="00714527">
        <w:rPr>
          <w:rStyle w:val="pln"/>
          <w:rFonts w:ascii="Consolas" w:hAnsi="Consolas" w:cs="Consolas"/>
        </w:rPr>
        <w:t xml:space="preserve">          </w:t>
      </w:r>
      <w:proofErr w:type="spellStart"/>
      <w:r w:rsidRPr="00714527">
        <w:rPr>
          <w:rStyle w:val="pln"/>
          <w:rFonts w:ascii="Consolas" w:hAnsi="Consolas" w:cs="Consolas"/>
        </w:rPr>
        <w:t>stopSelf</w:t>
      </w:r>
      <w:proofErr w:type="spellEnd"/>
      <w:r w:rsidRPr="00714527">
        <w:rPr>
          <w:rStyle w:val="pun"/>
          <w:rFonts w:ascii="Consolas" w:hAnsi="Consolas" w:cs="Consolas"/>
        </w:rPr>
        <w:t>(</w:t>
      </w:r>
      <w:r w:rsidRPr="00714527">
        <w:rPr>
          <w:rStyle w:val="pln"/>
          <w:rFonts w:ascii="Consolas" w:hAnsi="Consolas" w:cs="Consolas"/>
        </w:rPr>
        <w:t>msg</w:t>
      </w:r>
      <w:r w:rsidRPr="00714527">
        <w:rPr>
          <w:rStyle w:val="pun"/>
          <w:rFonts w:ascii="Consolas" w:hAnsi="Consolas" w:cs="Consolas"/>
        </w:rPr>
        <w:t>.</w:t>
      </w:r>
      <w:r w:rsidRPr="00714527">
        <w:rPr>
          <w:rStyle w:val="pln"/>
          <w:rFonts w:ascii="Consolas" w:hAnsi="Consolas" w:cs="Consolas"/>
        </w:rPr>
        <w:t>arg1</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Fonts w:ascii="Consolas" w:hAnsi="Consolas" w:cs="Consolas"/>
        </w:rPr>
        <w:br/>
      </w:r>
      <w:r w:rsidRPr="00714527">
        <w:rPr>
          <w:rStyle w:val="pln"/>
          <w:rFonts w:ascii="Consolas" w:hAnsi="Consolas" w:cs="Consolas"/>
        </w:rPr>
        <w:t xml:space="preserve">  </w:t>
      </w:r>
      <w:r w:rsidRPr="00714527">
        <w:rPr>
          <w:rStyle w:val="lit"/>
          <w:rFonts w:ascii="Consolas" w:hAnsi="Consolas" w:cs="Consolas"/>
        </w:rPr>
        <w:t>@Override</w:t>
      </w:r>
      <w:r w:rsidRPr="00714527">
        <w:rPr>
          <w:rFonts w:ascii="Consolas" w:hAnsi="Consolas" w:cs="Consolas"/>
        </w:rPr>
        <w:br/>
      </w:r>
      <w:r w:rsidRPr="00714527">
        <w:rPr>
          <w:rStyle w:val="pln"/>
          <w:rFonts w:ascii="Consolas" w:hAnsi="Consolas" w:cs="Consolas"/>
        </w:rPr>
        <w:t xml:space="preserve">  </w:t>
      </w:r>
      <w:r w:rsidRPr="00714527">
        <w:rPr>
          <w:rStyle w:val="kwd"/>
          <w:rFonts w:ascii="Consolas" w:hAnsi="Consolas" w:cs="Consolas"/>
        </w:rPr>
        <w:t>public</w:t>
      </w:r>
      <w:r w:rsidRPr="00714527">
        <w:rPr>
          <w:rStyle w:val="pln"/>
          <w:rFonts w:ascii="Consolas" w:hAnsi="Consolas" w:cs="Consolas"/>
        </w:rPr>
        <w:t xml:space="preserve"> </w:t>
      </w:r>
      <w:r w:rsidRPr="00714527">
        <w:rPr>
          <w:rStyle w:val="kwd"/>
          <w:rFonts w:ascii="Consolas" w:hAnsi="Consolas" w:cs="Consolas"/>
        </w:rPr>
        <w:t>void</w:t>
      </w:r>
      <w:r w:rsidRPr="00714527">
        <w:rPr>
          <w:rStyle w:val="pln"/>
          <w:rFonts w:ascii="Consolas" w:hAnsi="Consolas" w:cs="Consolas"/>
        </w:rPr>
        <w:t xml:space="preserve"> </w:t>
      </w:r>
      <w:proofErr w:type="spellStart"/>
      <w:r w:rsidRPr="00714527">
        <w:rPr>
          <w:rStyle w:val="pln"/>
          <w:rFonts w:ascii="Consolas" w:hAnsi="Consolas" w:cs="Consolas"/>
        </w:rPr>
        <w:t>onCreate</w:t>
      </w:r>
      <w:proofErr w:type="spellEnd"/>
      <w:r w:rsidRPr="00714527">
        <w:rPr>
          <w:rStyle w:val="pun"/>
          <w:rFonts w:ascii="Consolas" w:hAnsi="Consolas" w:cs="Consolas"/>
        </w:rPr>
        <w:t>()</w:t>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com"/>
          <w:rFonts w:ascii="Consolas" w:hAnsi="Consolas" w:cs="Consolas"/>
        </w:rPr>
        <w:t>// Start up the thread running the service.  Note that we create a</w:t>
      </w:r>
      <w:r w:rsidRPr="00714527">
        <w:rPr>
          <w:rFonts w:ascii="Consolas" w:hAnsi="Consolas" w:cs="Consolas"/>
        </w:rPr>
        <w:br/>
      </w:r>
      <w:r w:rsidRPr="00714527">
        <w:rPr>
          <w:rStyle w:val="pln"/>
          <w:rFonts w:ascii="Consolas" w:hAnsi="Consolas" w:cs="Consolas"/>
        </w:rPr>
        <w:t xml:space="preserve">    </w:t>
      </w:r>
      <w:r w:rsidRPr="00714527">
        <w:rPr>
          <w:rStyle w:val="com"/>
          <w:rFonts w:ascii="Consolas" w:hAnsi="Consolas" w:cs="Consolas"/>
        </w:rPr>
        <w:t>// separate thread because the service normally runs in the process's</w:t>
      </w:r>
      <w:r w:rsidRPr="00714527">
        <w:rPr>
          <w:rFonts w:ascii="Consolas" w:hAnsi="Consolas" w:cs="Consolas"/>
        </w:rPr>
        <w:br/>
      </w:r>
      <w:r w:rsidRPr="00714527">
        <w:rPr>
          <w:rStyle w:val="pln"/>
          <w:rFonts w:ascii="Consolas" w:hAnsi="Consolas" w:cs="Consolas"/>
        </w:rPr>
        <w:t xml:space="preserve">    </w:t>
      </w:r>
      <w:r w:rsidRPr="00714527">
        <w:rPr>
          <w:rStyle w:val="com"/>
          <w:rFonts w:ascii="Consolas" w:hAnsi="Consolas" w:cs="Consolas"/>
        </w:rPr>
        <w:t>// main thread, which we don't want to block.  We also make it</w:t>
      </w:r>
      <w:r w:rsidRPr="00714527">
        <w:rPr>
          <w:rFonts w:ascii="Consolas" w:hAnsi="Consolas" w:cs="Consolas"/>
        </w:rPr>
        <w:br/>
      </w:r>
      <w:r w:rsidRPr="00714527">
        <w:rPr>
          <w:rStyle w:val="pln"/>
          <w:rFonts w:ascii="Consolas" w:hAnsi="Consolas" w:cs="Consolas"/>
        </w:rPr>
        <w:t xml:space="preserve">    </w:t>
      </w:r>
      <w:r w:rsidRPr="00714527">
        <w:rPr>
          <w:rStyle w:val="com"/>
          <w:rFonts w:ascii="Consolas" w:hAnsi="Consolas" w:cs="Consolas"/>
        </w:rPr>
        <w:t>// background priority so CPU-intensive work will not disrupt our UI.</w:t>
      </w:r>
      <w:r w:rsidRPr="00714527">
        <w:rPr>
          <w:rFonts w:ascii="Consolas" w:hAnsi="Consolas" w:cs="Consolas"/>
        </w:rPr>
        <w:br/>
      </w:r>
      <w:r w:rsidRPr="00714527">
        <w:rPr>
          <w:rStyle w:val="pln"/>
          <w:rFonts w:ascii="Consolas" w:hAnsi="Consolas" w:cs="Consolas"/>
        </w:rPr>
        <w:t xml:space="preserve">    </w:t>
      </w:r>
      <w:proofErr w:type="spellStart"/>
      <w:r w:rsidRPr="00714527">
        <w:rPr>
          <w:rStyle w:val="typ"/>
          <w:rFonts w:ascii="Consolas" w:hAnsi="Consolas" w:cs="Consolas"/>
        </w:rPr>
        <w:t>HandlerThread</w:t>
      </w:r>
      <w:proofErr w:type="spellEnd"/>
      <w:r w:rsidRPr="00714527">
        <w:rPr>
          <w:rStyle w:val="pln"/>
          <w:rFonts w:ascii="Consolas" w:hAnsi="Consolas" w:cs="Consolas"/>
        </w:rPr>
        <w:t xml:space="preserve"> thread </w:t>
      </w:r>
      <w:r w:rsidRPr="00714527">
        <w:rPr>
          <w:rStyle w:val="pun"/>
          <w:rFonts w:ascii="Consolas" w:hAnsi="Consolas" w:cs="Consolas"/>
        </w:rPr>
        <w:t>=</w:t>
      </w:r>
      <w:r w:rsidRPr="00714527">
        <w:rPr>
          <w:rStyle w:val="pln"/>
          <w:rFonts w:ascii="Consolas" w:hAnsi="Consolas" w:cs="Consolas"/>
        </w:rPr>
        <w:t xml:space="preserve"> </w:t>
      </w:r>
      <w:r w:rsidRPr="00714527">
        <w:rPr>
          <w:rStyle w:val="kwd"/>
          <w:rFonts w:ascii="Consolas" w:hAnsi="Consolas" w:cs="Consolas"/>
        </w:rPr>
        <w:t>new</w:t>
      </w:r>
      <w:r w:rsidRPr="00714527">
        <w:rPr>
          <w:rStyle w:val="pln"/>
          <w:rFonts w:ascii="Consolas" w:hAnsi="Consolas" w:cs="Consolas"/>
        </w:rPr>
        <w:t xml:space="preserve"> </w:t>
      </w:r>
      <w:proofErr w:type="spellStart"/>
      <w:r w:rsidRPr="00714527">
        <w:rPr>
          <w:rStyle w:val="typ"/>
          <w:rFonts w:ascii="Consolas" w:hAnsi="Consolas" w:cs="Consolas"/>
        </w:rPr>
        <w:t>HandlerThread</w:t>
      </w:r>
      <w:proofErr w:type="spellEnd"/>
      <w:r w:rsidRPr="00714527">
        <w:rPr>
          <w:rStyle w:val="pun"/>
          <w:rFonts w:ascii="Consolas" w:hAnsi="Consolas" w:cs="Consolas"/>
        </w:rPr>
        <w:t>(</w:t>
      </w:r>
      <w:r w:rsidRPr="00714527">
        <w:rPr>
          <w:rStyle w:val="str"/>
          <w:rFonts w:ascii="Consolas" w:hAnsi="Consolas" w:cs="Consolas"/>
        </w:rPr>
        <w:t>"</w:t>
      </w:r>
      <w:proofErr w:type="spellStart"/>
      <w:r w:rsidRPr="00714527">
        <w:rPr>
          <w:rStyle w:val="str"/>
          <w:rFonts w:ascii="Consolas" w:hAnsi="Consolas" w:cs="Consolas"/>
        </w:rPr>
        <w:t>ServiceStartArguments</w:t>
      </w:r>
      <w:proofErr w:type="spellEnd"/>
      <w:r w:rsidRPr="00714527">
        <w:rPr>
          <w:rStyle w:val="str"/>
          <w:rFonts w:ascii="Consolas" w:hAnsi="Consolas" w:cs="Consolas"/>
        </w:rPr>
        <w:t>"</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proofErr w:type="spellStart"/>
      <w:r w:rsidRPr="00714527">
        <w:rPr>
          <w:rStyle w:val="typ"/>
          <w:rFonts w:ascii="Consolas" w:hAnsi="Consolas" w:cs="Consolas"/>
        </w:rPr>
        <w:t>Process</w:t>
      </w:r>
      <w:r w:rsidRPr="00714527">
        <w:rPr>
          <w:rStyle w:val="pun"/>
          <w:rFonts w:ascii="Consolas" w:hAnsi="Consolas" w:cs="Consolas"/>
        </w:rPr>
        <w:t>.</w:t>
      </w:r>
      <w:r w:rsidRPr="00714527">
        <w:rPr>
          <w:rStyle w:val="pln"/>
          <w:rFonts w:ascii="Consolas" w:hAnsi="Consolas" w:cs="Consolas"/>
        </w:rPr>
        <w:t>THREAD_PRIORITY_BACKGROUND</w:t>
      </w:r>
      <w:proofErr w:type="spellEnd"/>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proofErr w:type="spellStart"/>
      <w:r w:rsidRPr="00714527">
        <w:rPr>
          <w:rStyle w:val="pln"/>
          <w:rFonts w:ascii="Consolas" w:hAnsi="Consolas" w:cs="Consolas"/>
        </w:rPr>
        <w:t>thread</w:t>
      </w:r>
      <w:r w:rsidRPr="00714527">
        <w:rPr>
          <w:rStyle w:val="pun"/>
          <w:rFonts w:ascii="Consolas" w:hAnsi="Consolas" w:cs="Consolas"/>
        </w:rPr>
        <w:t>.</w:t>
      </w:r>
      <w:r w:rsidRPr="00714527">
        <w:rPr>
          <w:rStyle w:val="pln"/>
          <w:rFonts w:ascii="Consolas" w:hAnsi="Consolas" w:cs="Consolas"/>
        </w:rPr>
        <w:t>start</w:t>
      </w:r>
      <w:proofErr w:type="spellEnd"/>
      <w:r w:rsidRPr="00714527">
        <w:rPr>
          <w:rStyle w:val="pun"/>
          <w:rFonts w:ascii="Consolas" w:hAnsi="Consolas" w:cs="Consolas"/>
        </w:rPr>
        <w:t>();</w:t>
      </w:r>
      <w:r w:rsidRPr="00714527">
        <w:rPr>
          <w:rFonts w:ascii="Consolas" w:hAnsi="Consolas" w:cs="Consolas"/>
        </w:rPr>
        <w:br/>
      </w:r>
      <w:r w:rsidRPr="00714527">
        <w:rPr>
          <w:rFonts w:ascii="Consolas" w:hAnsi="Consolas" w:cs="Consolas"/>
        </w:rPr>
        <w:br/>
      </w:r>
      <w:r w:rsidRPr="00714527">
        <w:rPr>
          <w:rStyle w:val="pln"/>
          <w:rFonts w:ascii="Consolas" w:hAnsi="Consolas" w:cs="Consolas"/>
        </w:rPr>
        <w:t xml:space="preserve">    </w:t>
      </w:r>
      <w:r w:rsidRPr="00714527">
        <w:rPr>
          <w:rStyle w:val="com"/>
          <w:rFonts w:ascii="Consolas" w:hAnsi="Consolas" w:cs="Consolas"/>
        </w:rPr>
        <w:t xml:space="preserve">// Get the </w:t>
      </w:r>
      <w:proofErr w:type="spellStart"/>
      <w:r w:rsidRPr="00714527">
        <w:rPr>
          <w:rStyle w:val="com"/>
          <w:rFonts w:ascii="Consolas" w:hAnsi="Consolas" w:cs="Consolas"/>
        </w:rPr>
        <w:t>HandlerThread's</w:t>
      </w:r>
      <w:proofErr w:type="spellEnd"/>
      <w:r w:rsidRPr="00714527">
        <w:rPr>
          <w:rStyle w:val="com"/>
          <w:rFonts w:ascii="Consolas" w:hAnsi="Consolas" w:cs="Consolas"/>
        </w:rPr>
        <w:t xml:space="preserve"> </w:t>
      </w:r>
      <w:proofErr w:type="spellStart"/>
      <w:r w:rsidRPr="00714527">
        <w:rPr>
          <w:rStyle w:val="com"/>
          <w:rFonts w:ascii="Consolas" w:hAnsi="Consolas" w:cs="Consolas"/>
        </w:rPr>
        <w:t>Looper</w:t>
      </w:r>
      <w:proofErr w:type="spellEnd"/>
      <w:r w:rsidRPr="00714527">
        <w:rPr>
          <w:rStyle w:val="com"/>
          <w:rFonts w:ascii="Consolas" w:hAnsi="Consolas" w:cs="Consolas"/>
        </w:rPr>
        <w:t xml:space="preserve"> and use it for our Handler</w:t>
      </w:r>
      <w:r w:rsidRPr="00714527">
        <w:rPr>
          <w:rFonts w:ascii="Consolas" w:hAnsi="Consolas" w:cs="Consolas"/>
        </w:rPr>
        <w:br/>
      </w:r>
      <w:r w:rsidRPr="00714527">
        <w:rPr>
          <w:rStyle w:val="pln"/>
          <w:rFonts w:ascii="Consolas" w:hAnsi="Consolas" w:cs="Consolas"/>
        </w:rPr>
        <w:t xml:space="preserve">    </w:t>
      </w:r>
      <w:proofErr w:type="spellStart"/>
      <w:r w:rsidRPr="00714527">
        <w:rPr>
          <w:rStyle w:val="pln"/>
          <w:rFonts w:ascii="Consolas" w:hAnsi="Consolas" w:cs="Consolas"/>
        </w:rPr>
        <w:t>mServiceLooper</w:t>
      </w:r>
      <w:proofErr w:type="spellEnd"/>
      <w:r w:rsidRPr="00714527">
        <w:rPr>
          <w:rStyle w:val="pln"/>
          <w:rFonts w:ascii="Consolas" w:hAnsi="Consolas" w:cs="Consolas"/>
        </w:rPr>
        <w:t xml:space="preserve"> </w:t>
      </w:r>
      <w:r w:rsidRPr="00714527">
        <w:rPr>
          <w:rStyle w:val="pun"/>
          <w:rFonts w:ascii="Consolas" w:hAnsi="Consolas" w:cs="Consolas"/>
        </w:rPr>
        <w:t>=</w:t>
      </w:r>
      <w:r w:rsidRPr="00714527">
        <w:rPr>
          <w:rStyle w:val="pln"/>
          <w:rFonts w:ascii="Consolas" w:hAnsi="Consolas" w:cs="Consolas"/>
        </w:rPr>
        <w:t xml:space="preserve"> </w:t>
      </w:r>
      <w:proofErr w:type="spellStart"/>
      <w:r w:rsidRPr="00714527">
        <w:rPr>
          <w:rStyle w:val="pln"/>
          <w:rFonts w:ascii="Consolas" w:hAnsi="Consolas" w:cs="Consolas"/>
        </w:rPr>
        <w:t>thread</w:t>
      </w:r>
      <w:r w:rsidRPr="00714527">
        <w:rPr>
          <w:rStyle w:val="pun"/>
          <w:rFonts w:ascii="Consolas" w:hAnsi="Consolas" w:cs="Consolas"/>
        </w:rPr>
        <w:t>.</w:t>
      </w:r>
      <w:r w:rsidRPr="00714527">
        <w:rPr>
          <w:rStyle w:val="pln"/>
          <w:rFonts w:ascii="Consolas" w:hAnsi="Consolas" w:cs="Consolas"/>
        </w:rPr>
        <w:t>getLooper</w:t>
      </w:r>
      <w:proofErr w:type="spellEnd"/>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proofErr w:type="spellStart"/>
      <w:r w:rsidRPr="00714527">
        <w:rPr>
          <w:rStyle w:val="pln"/>
          <w:rFonts w:ascii="Consolas" w:hAnsi="Consolas" w:cs="Consolas"/>
        </w:rPr>
        <w:t>mServiceHandler</w:t>
      </w:r>
      <w:proofErr w:type="spellEnd"/>
      <w:r w:rsidRPr="00714527">
        <w:rPr>
          <w:rStyle w:val="pln"/>
          <w:rFonts w:ascii="Consolas" w:hAnsi="Consolas" w:cs="Consolas"/>
        </w:rPr>
        <w:t xml:space="preserve"> </w:t>
      </w:r>
      <w:r w:rsidRPr="00714527">
        <w:rPr>
          <w:rStyle w:val="pun"/>
          <w:rFonts w:ascii="Consolas" w:hAnsi="Consolas" w:cs="Consolas"/>
        </w:rPr>
        <w:t>=</w:t>
      </w:r>
      <w:r w:rsidRPr="00714527">
        <w:rPr>
          <w:rStyle w:val="pln"/>
          <w:rFonts w:ascii="Consolas" w:hAnsi="Consolas" w:cs="Consolas"/>
        </w:rPr>
        <w:t xml:space="preserve"> </w:t>
      </w:r>
      <w:r w:rsidRPr="00714527">
        <w:rPr>
          <w:rStyle w:val="kwd"/>
          <w:rFonts w:ascii="Consolas" w:hAnsi="Consolas" w:cs="Consolas"/>
        </w:rPr>
        <w:t>new</w:t>
      </w:r>
      <w:r w:rsidRPr="00714527">
        <w:rPr>
          <w:rStyle w:val="pln"/>
          <w:rFonts w:ascii="Consolas" w:hAnsi="Consolas" w:cs="Consolas"/>
        </w:rPr>
        <w:t xml:space="preserve"> </w:t>
      </w:r>
      <w:proofErr w:type="spellStart"/>
      <w:r w:rsidRPr="00714527">
        <w:rPr>
          <w:rStyle w:val="typ"/>
          <w:rFonts w:ascii="Consolas" w:hAnsi="Consolas" w:cs="Consolas"/>
        </w:rPr>
        <w:t>ServiceHandler</w:t>
      </w:r>
      <w:proofErr w:type="spellEnd"/>
      <w:r w:rsidRPr="00714527">
        <w:rPr>
          <w:rStyle w:val="pun"/>
          <w:rFonts w:ascii="Consolas" w:hAnsi="Consolas" w:cs="Consolas"/>
        </w:rPr>
        <w:t>(</w:t>
      </w:r>
      <w:proofErr w:type="spellStart"/>
      <w:r w:rsidRPr="00714527">
        <w:rPr>
          <w:rStyle w:val="pln"/>
          <w:rFonts w:ascii="Consolas" w:hAnsi="Consolas" w:cs="Consolas"/>
        </w:rPr>
        <w:t>mServiceLooper</w:t>
      </w:r>
      <w:proofErr w:type="spellEnd"/>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Fonts w:ascii="Consolas" w:hAnsi="Consolas" w:cs="Consolas"/>
        </w:rPr>
        <w:br/>
      </w:r>
      <w:r w:rsidRPr="00714527">
        <w:rPr>
          <w:rStyle w:val="pln"/>
          <w:rFonts w:ascii="Consolas" w:hAnsi="Consolas" w:cs="Consolas"/>
        </w:rPr>
        <w:t xml:space="preserve">  </w:t>
      </w:r>
      <w:r w:rsidRPr="00714527">
        <w:rPr>
          <w:rStyle w:val="lit"/>
          <w:rFonts w:ascii="Consolas" w:hAnsi="Consolas" w:cs="Consolas"/>
        </w:rPr>
        <w:t>@Override</w:t>
      </w:r>
      <w:r w:rsidRPr="00714527">
        <w:rPr>
          <w:rFonts w:ascii="Consolas" w:hAnsi="Consolas" w:cs="Consolas"/>
        </w:rPr>
        <w:br/>
      </w:r>
      <w:r w:rsidRPr="00714527">
        <w:rPr>
          <w:rStyle w:val="pln"/>
          <w:rFonts w:ascii="Consolas" w:hAnsi="Consolas" w:cs="Consolas"/>
        </w:rPr>
        <w:t xml:space="preserve">  </w:t>
      </w:r>
      <w:r w:rsidRPr="00714527">
        <w:rPr>
          <w:rStyle w:val="kwd"/>
          <w:rFonts w:ascii="Consolas" w:hAnsi="Consolas" w:cs="Consolas"/>
        </w:rPr>
        <w:t>public</w:t>
      </w:r>
      <w:r w:rsidRPr="00714527">
        <w:rPr>
          <w:rStyle w:val="pln"/>
          <w:rFonts w:ascii="Consolas" w:hAnsi="Consolas" w:cs="Consolas"/>
        </w:rPr>
        <w:t xml:space="preserve"> </w:t>
      </w:r>
      <w:proofErr w:type="spellStart"/>
      <w:r w:rsidRPr="00714527">
        <w:rPr>
          <w:rStyle w:val="kwd"/>
          <w:rFonts w:ascii="Consolas" w:hAnsi="Consolas" w:cs="Consolas"/>
        </w:rPr>
        <w:t>int</w:t>
      </w:r>
      <w:proofErr w:type="spellEnd"/>
      <w:r w:rsidRPr="00714527">
        <w:rPr>
          <w:rStyle w:val="pln"/>
          <w:rFonts w:ascii="Consolas" w:hAnsi="Consolas" w:cs="Consolas"/>
        </w:rPr>
        <w:t xml:space="preserve"> </w:t>
      </w:r>
      <w:proofErr w:type="spellStart"/>
      <w:r w:rsidRPr="00714527">
        <w:rPr>
          <w:rStyle w:val="pln"/>
          <w:rFonts w:ascii="Consolas" w:hAnsi="Consolas" w:cs="Consolas"/>
        </w:rPr>
        <w:t>onStartCommand</w:t>
      </w:r>
      <w:proofErr w:type="spellEnd"/>
      <w:r w:rsidRPr="00714527">
        <w:rPr>
          <w:rStyle w:val="pun"/>
          <w:rFonts w:ascii="Consolas" w:hAnsi="Consolas" w:cs="Consolas"/>
        </w:rPr>
        <w:t>(</w:t>
      </w:r>
      <w:r w:rsidRPr="00714527">
        <w:rPr>
          <w:rStyle w:val="typ"/>
          <w:rFonts w:ascii="Consolas" w:hAnsi="Consolas" w:cs="Consolas"/>
        </w:rPr>
        <w:t>Intent</w:t>
      </w:r>
      <w:r w:rsidRPr="00714527">
        <w:rPr>
          <w:rStyle w:val="pln"/>
          <w:rFonts w:ascii="Consolas" w:hAnsi="Consolas" w:cs="Consolas"/>
        </w:rPr>
        <w:t xml:space="preserve"> intent</w:t>
      </w:r>
      <w:r w:rsidRPr="00714527">
        <w:rPr>
          <w:rStyle w:val="pun"/>
          <w:rFonts w:ascii="Consolas" w:hAnsi="Consolas" w:cs="Consolas"/>
        </w:rPr>
        <w:t>,</w:t>
      </w:r>
      <w:r w:rsidRPr="00714527">
        <w:rPr>
          <w:rStyle w:val="pln"/>
          <w:rFonts w:ascii="Consolas" w:hAnsi="Consolas" w:cs="Consolas"/>
        </w:rPr>
        <w:t xml:space="preserve"> </w:t>
      </w:r>
      <w:proofErr w:type="spellStart"/>
      <w:r w:rsidRPr="00714527">
        <w:rPr>
          <w:rStyle w:val="kwd"/>
          <w:rFonts w:ascii="Consolas" w:hAnsi="Consolas" w:cs="Consolas"/>
        </w:rPr>
        <w:t>int</w:t>
      </w:r>
      <w:proofErr w:type="spellEnd"/>
      <w:r w:rsidRPr="00714527">
        <w:rPr>
          <w:rStyle w:val="pln"/>
          <w:rFonts w:ascii="Consolas" w:hAnsi="Consolas" w:cs="Consolas"/>
        </w:rPr>
        <w:t xml:space="preserve"> flags</w:t>
      </w:r>
      <w:r w:rsidRPr="00714527">
        <w:rPr>
          <w:rStyle w:val="pun"/>
          <w:rFonts w:ascii="Consolas" w:hAnsi="Consolas" w:cs="Consolas"/>
        </w:rPr>
        <w:t>,</w:t>
      </w:r>
      <w:r w:rsidRPr="00714527">
        <w:rPr>
          <w:rStyle w:val="pln"/>
          <w:rFonts w:ascii="Consolas" w:hAnsi="Consolas" w:cs="Consolas"/>
        </w:rPr>
        <w:t xml:space="preserve"> </w:t>
      </w:r>
      <w:proofErr w:type="spellStart"/>
      <w:r w:rsidRPr="00714527">
        <w:rPr>
          <w:rStyle w:val="kwd"/>
          <w:rFonts w:ascii="Consolas" w:hAnsi="Consolas" w:cs="Consolas"/>
        </w:rPr>
        <w:t>int</w:t>
      </w:r>
      <w:proofErr w:type="spellEnd"/>
      <w:r w:rsidRPr="00714527">
        <w:rPr>
          <w:rStyle w:val="pln"/>
          <w:rFonts w:ascii="Consolas" w:hAnsi="Consolas" w:cs="Consolas"/>
        </w:rPr>
        <w:t xml:space="preserve"> </w:t>
      </w:r>
      <w:proofErr w:type="spellStart"/>
      <w:r w:rsidRPr="00714527">
        <w:rPr>
          <w:rStyle w:val="pln"/>
          <w:rFonts w:ascii="Consolas" w:hAnsi="Consolas" w:cs="Consolas"/>
        </w:rPr>
        <w:t>startId</w:t>
      </w:r>
      <w:proofErr w:type="spellEnd"/>
      <w:r w:rsidRPr="00714527">
        <w:rPr>
          <w:rStyle w:val="pun"/>
          <w:rFonts w:ascii="Consolas" w:hAnsi="Consolas" w:cs="Consolas"/>
        </w:rPr>
        <w:t>)</w:t>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proofErr w:type="spellStart"/>
      <w:r w:rsidRPr="00714527">
        <w:rPr>
          <w:rStyle w:val="typ"/>
          <w:rFonts w:ascii="Consolas" w:hAnsi="Consolas" w:cs="Consolas"/>
        </w:rPr>
        <w:t>Toast</w:t>
      </w:r>
      <w:r w:rsidRPr="00714527">
        <w:rPr>
          <w:rStyle w:val="pun"/>
          <w:rFonts w:ascii="Consolas" w:hAnsi="Consolas" w:cs="Consolas"/>
        </w:rPr>
        <w:t>.</w:t>
      </w:r>
      <w:r w:rsidRPr="00714527">
        <w:rPr>
          <w:rStyle w:val="pln"/>
          <w:rFonts w:ascii="Consolas" w:hAnsi="Consolas" w:cs="Consolas"/>
        </w:rPr>
        <w:t>makeText</w:t>
      </w:r>
      <w:proofErr w:type="spellEnd"/>
      <w:r w:rsidRPr="00714527">
        <w:rPr>
          <w:rStyle w:val="pun"/>
          <w:rFonts w:ascii="Consolas" w:hAnsi="Consolas" w:cs="Consolas"/>
        </w:rPr>
        <w:t>(</w:t>
      </w:r>
      <w:r w:rsidRPr="00714527">
        <w:rPr>
          <w:rStyle w:val="kwd"/>
          <w:rFonts w:ascii="Consolas" w:hAnsi="Consolas" w:cs="Consolas"/>
        </w:rPr>
        <w:t>this</w:t>
      </w:r>
      <w:r w:rsidRPr="00714527">
        <w:rPr>
          <w:rStyle w:val="pun"/>
          <w:rFonts w:ascii="Consolas" w:hAnsi="Consolas" w:cs="Consolas"/>
        </w:rPr>
        <w:t>,</w:t>
      </w:r>
      <w:r w:rsidRPr="00714527">
        <w:rPr>
          <w:rStyle w:val="pln"/>
          <w:rFonts w:ascii="Consolas" w:hAnsi="Consolas" w:cs="Consolas"/>
        </w:rPr>
        <w:t xml:space="preserve"> </w:t>
      </w:r>
      <w:r w:rsidRPr="00714527">
        <w:rPr>
          <w:rStyle w:val="str"/>
          <w:rFonts w:ascii="Consolas" w:hAnsi="Consolas" w:cs="Consolas"/>
        </w:rPr>
        <w:t>"service starting"</w:t>
      </w:r>
      <w:r w:rsidRPr="00714527">
        <w:rPr>
          <w:rStyle w:val="pun"/>
          <w:rFonts w:ascii="Consolas" w:hAnsi="Consolas" w:cs="Consolas"/>
        </w:rPr>
        <w:t>,</w:t>
      </w:r>
      <w:r w:rsidRPr="00714527">
        <w:rPr>
          <w:rStyle w:val="pln"/>
          <w:rFonts w:ascii="Consolas" w:hAnsi="Consolas" w:cs="Consolas"/>
        </w:rPr>
        <w:t xml:space="preserve"> </w:t>
      </w:r>
      <w:proofErr w:type="spellStart"/>
      <w:r w:rsidRPr="00714527">
        <w:rPr>
          <w:rStyle w:val="typ"/>
          <w:rFonts w:ascii="Consolas" w:hAnsi="Consolas" w:cs="Consolas"/>
        </w:rPr>
        <w:t>Toast</w:t>
      </w:r>
      <w:r w:rsidRPr="00714527">
        <w:rPr>
          <w:rStyle w:val="pun"/>
          <w:rFonts w:ascii="Consolas" w:hAnsi="Consolas" w:cs="Consolas"/>
        </w:rPr>
        <w:t>.</w:t>
      </w:r>
      <w:r w:rsidRPr="00714527">
        <w:rPr>
          <w:rStyle w:val="pln"/>
          <w:rFonts w:ascii="Consolas" w:hAnsi="Consolas" w:cs="Consolas"/>
        </w:rPr>
        <w:t>LENGTH_SHORT</w:t>
      </w:r>
      <w:proofErr w:type="spellEnd"/>
      <w:r w:rsidRPr="00714527">
        <w:rPr>
          <w:rStyle w:val="pun"/>
          <w:rFonts w:ascii="Consolas" w:hAnsi="Consolas" w:cs="Consolas"/>
        </w:rPr>
        <w:t>).</w:t>
      </w:r>
      <w:r w:rsidRPr="00714527">
        <w:rPr>
          <w:rStyle w:val="pln"/>
          <w:rFonts w:ascii="Consolas" w:hAnsi="Consolas" w:cs="Consolas"/>
        </w:rPr>
        <w:t>show</w:t>
      </w:r>
      <w:r w:rsidRPr="00714527">
        <w:rPr>
          <w:rStyle w:val="pun"/>
          <w:rFonts w:ascii="Consolas" w:hAnsi="Consolas" w:cs="Consolas"/>
        </w:rPr>
        <w:t>();</w:t>
      </w:r>
      <w:r w:rsidRPr="00714527">
        <w:rPr>
          <w:rFonts w:ascii="Consolas" w:hAnsi="Consolas" w:cs="Consolas"/>
        </w:rPr>
        <w:br/>
      </w:r>
      <w:r w:rsidRPr="00714527">
        <w:rPr>
          <w:rFonts w:ascii="Consolas" w:hAnsi="Consolas" w:cs="Consolas"/>
        </w:rPr>
        <w:br/>
      </w:r>
      <w:r w:rsidRPr="00714527">
        <w:rPr>
          <w:rStyle w:val="pln"/>
          <w:rFonts w:ascii="Consolas" w:hAnsi="Consolas" w:cs="Consolas"/>
        </w:rPr>
        <w:t xml:space="preserve">      </w:t>
      </w:r>
      <w:r w:rsidRPr="00714527">
        <w:rPr>
          <w:rStyle w:val="com"/>
          <w:rFonts w:ascii="Consolas" w:hAnsi="Consolas" w:cs="Consolas"/>
        </w:rPr>
        <w:t>// For each start request, send a message to start a job and deliver the</w:t>
      </w:r>
      <w:r w:rsidRPr="00714527">
        <w:rPr>
          <w:rFonts w:ascii="Consolas" w:hAnsi="Consolas" w:cs="Consolas"/>
        </w:rPr>
        <w:br/>
      </w:r>
      <w:r w:rsidRPr="00714527">
        <w:rPr>
          <w:rStyle w:val="pln"/>
          <w:rFonts w:ascii="Consolas" w:hAnsi="Consolas" w:cs="Consolas"/>
        </w:rPr>
        <w:t xml:space="preserve">      </w:t>
      </w:r>
      <w:r w:rsidRPr="00714527">
        <w:rPr>
          <w:rStyle w:val="com"/>
          <w:rFonts w:ascii="Consolas" w:hAnsi="Consolas" w:cs="Consolas"/>
        </w:rPr>
        <w:t>// start ID so we know which request we're stopping when we finish the job</w:t>
      </w:r>
      <w:r w:rsidRPr="00714527">
        <w:rPr>
          <w:rFonts w:ascii="Consolas" w:hAnsi="Consolas" w:cs="Consolas"/>
        </w:rPr>
        <w:br/>
      </w:r>
      <w:r w:rsidRPr="00714527">
        <w:rPr>
          <w:rStyle w:val="pln"/>
          <w:rFonts w:ascii="Consolas" w:hAnsi="Consolas" w:cs="Consolas"/>
        </w:rPr>
        <w:t xml:space="preserve">      </w:t>
      </w:r>
      <w:r w:rsidRPr="00714527">
        <w:rPr>
          <w:rStyle w:val="typ"/>
          <w:rFonts w:ascii="Consolas" w:hAnsi="Consolas" w:cs="Consolas"/>
        </w:rPr>
        <w:t>Message</w:t>
      </w:r>
      <w:r w:rsidRPr="00714527">
        <w:rPr>
          <w:rStyle w:val="pln"/>
          <w:rFonts w:ascii="Consolas" w:hAnsi="Consolas" w:cs="Consolas"/>
        </w:rPr>
        <w:t xml:space="preserve"> </w:t>
      </w:r>
      <w:proofErr w:type="spellStart"/>
      <w:r w:rsidRPr="00714527">
        <w:rPr>
          <w:rStyle w:val="pln"/>
          <w:rFonts w:ascii="Consolas" w:hAnsi="Consolas" w:cs="Consolas"/>
        </w:rPr>
        <w:t>msg</w:t>
      </w:r>
      <w:proofErr w:type="spellEnd"/>
      <w:r w:rsidRPr="00714527">
        <w:rPr>
          <w:rStyle w:val="pln"/>
          <w:rFonts w:ascii="Consolas" w:hAnsi="Consolas" w:cs="Consolas"/>
        </w:rPr>
        <w:t xml:space="preserve"> </w:t>
      </w:r>
      <w:r w:rsidRPr="00714527">
        <w:rPr>
          <w:rStyle w:val="pun"/>
          <w:rFonts w:ascii="Consolas" w:hAnsi="Consolas" w:cs="Consolas"/>
        </w:rPr>
        <w:t>=</w:t>
      </w:r>
      <w:r w:rsidRPr="00714527">
        <w:rPr>
          <w:rStyle w:val="pln"/>
          <w:rFonts w:ascii="Consolas" w:hAnsi="Consolas" w:cs="Consolas"/>
        </w:rPr>
        <w:t xml:space="preserve"> </w:t>
      </w:r>
      <w:proofErr w:type="spellStart"/>
      <w:r w:rsidRPr="00714527">
        <w:rPr>
          <w:rStyle w:val="pln"/>
          <w:rFonts w:ascii="Consolas" w:hAnsi="Consolas" w:cs="Consolas"/>
        </w:rPr>
        <w:t>mServiceHandler</w:t>
      </w:r>
      <w:r w:rsidRPr="00714527">
        <w:rPr>
          <w:rStyle w:val="pun"/>
          <w:rFonts w:ascii="Consolas" w:hAnsi="Consolas" w:cs="Consolas"/>
        </w:rPr>
        <w:t>.</w:t>
      </w:r>
      <w:r w:rsidRPr="00714527">
        <w:rPr>
          <w:rStyle w:val="pln"/>
          <w:rFonts w:ascii="Consolas" w:hAnsi="Consolas" w:cs="Consolas"/>
        </w:rPr>
        <w:t>obtainMessage</w:t>
      </w:r>
      <w:proofErr w:type="spellEnd"/>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msg</w:t>
      </w:r>
      <w:r w:rsidRPr="00714527">
        <w:rPr>
          <w:rStyle w:val="pun"/>
          <w:rFonts w:ascii="Consolas" w:hAnsi="Consolas" w:cs="Consolas"/>
        </w:rPr>
        <w:t>.</w:t>
      </w:r>
      <w:r w:rsidRPr="00714527">
        <w:rPr>
          <w:rStyle w:val="pln"/>
          <w:rFonts w:ascii="Consolas" w:hAnsi="Consolas" w:cs="Consolas"/>
        </w:rPr>
        <w:t xml:space="preserve">arg1 </w:t>
      </w:r>
      <w:r w:rsidRPr="00714527">
        <w:rPr>
          <w:rStyle w:val="pun"/>
          <w:rFonts w:ascii="Consolas" w:hAnsi="Consolas" w:cs="Consolas"/>
        </w:rPr>
        <w:t>=</w:t>
      </w:r>
      <w:r w:rsidRPr="00714527">
        <w:rPr>
          <w:rStyle w:val="pln"/>
          <w:rFonts w:ascii="Consolas" w:hAnsi="Consolas" w:cs="Consolas"/>
        </w:rPr>
        <w:t xml:space="preserve"> </w:t>
      </w:r>
      <w:proofErr w:type="spellStart"/>
      <w:r w:rsidRPr="00714527">
        <w:rPr>
          <w:rStyle w:val="pln"/>
          <w:rFonts w:ascii="Consolas" w:hAnsi="Consolas" w:cs="Consolas"/>
        </w:rPr>
        <w:t>startId</w:t>
      </w:r>
      <w:proofErr w:type="spellEnd"/>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proofErr w:type="spellStart"/>
      <w:r w:rsidRPr="00714527">
        <w:rPr>
          <w:rStyle w:val="pln"/>
          <w:rFonts w:ascii="Consolas" w:hAnsi="Consolas" w:cs="Consolas"/>
        </w:rPr>
        <w:t>mServiceHandler</w:t>
      </w:r>
      <w:r w:rsidRPr="00714527">
        <w:rPr>
          <w:rStyle w:val="pun"/>
          <w:rFonts w:ascii="Consolas" w:hAnsi="Consolas" w:cs="Consolas"/>
        </w:rPr>
        <w:t>.</w:t>
      </w:r>
      <w:r w:rsidRPr="00714527">
        <w:rPr>
          <w:rStyle w:val="pln"/>
          <w:rFonts w:ascii="Consolas" w:hAnsi="Consolas" w:cs="Consolas"/>
        </w:rPr>
        <w:t>sendMessage</w:t>
      </w:r>
      <w:proofErr w:type="spellEnd"/>
      <w:r w:rsidRPr="00714527">
        <w:rPr>
          <w:rStyle w:val="pun"/>
          <w:rFonts w:ascii="Consolas" w:hAnsi="Consolas" w:cs="Consolas"/>
        </w:rPr>
        <w:t>(</w:t>
      </w:r>
      <w:proofErr w:type="spellStart"/>
      <w:r w:rsidRPr="00714527">
        <w:rPr>
          <w:rStyle w:val="pln"/>
          <w:rFonts w:ascii="Consolas" w:hAnsi="Consolas" w:cs="Consolas"/>
        </w:rPr>
        <w:t>msg</w:t>
      </w:r>
      <w:proofErr w:type="spellEnd"/>
      <w:r w:rsidRPr="00714527">
        <w:rPr>
          <w:rStyle w:val="pun"/>
          <w:rFonts w:ascii="Consolas" w:hAnsi="Consolas" w:cs="Consolas"/>
        </w:rPr>
        <w:t>);</w:t>
      </w:r>
      <w:r w:rsidRPr="00714527">
        <w:rPr>
          <w:rFonts w:ascii="Consolas" w:hAnsi="Consolas" w:cs="Consolas"/>
        </w:rPr>
        <w:br/>
      </w:r>
      <w:r w:rsidRPr="00714527">
        <w:rPr>
          <w:rFonts w:ascii="Consolas" w:hAnsi="Consolas" w:cs="Consolas"/>
        </w:rPr>
        <w:br/>
      </w:r>
      <w:r w:rsidRPr="00714527">
        <w:rPr>
          <w:rStyle w:val="pln"/>
          <w:rFonts w:ascii="Consolas" w:hAnsi="Consolas" w:cs="Consolas"/>
        </w:rPr>
        <w:t xml:space="preserve">      </w:t>
      </w:r>
      <w:r w:rsidRPr="00714527">
        <w:rPr>
          <w:rStyle w:val="com"/>
          <w:rFonts w:ascii="Consolas" w:hAnsi="Consolas" w:cs="Consolas"/>
        </w:rPr>
        <w:t>// If we get killed, after returning from here, restart</w:t>
      </w:r>
      <w:r w:rsidRPr="00714527">
        <w:rPr>
          <w:rFonts w:ascii="Consolas" w:hAnsi="Consolas" w:cs="Consolas"/>
        </w:rPr>
        <w:br/>
      </w:r>
      <w:r w:rsidRPr="00714527">
        <w:rPr>
          <w:rStyle w:val="pln"/>
          <w:rFonts w:ascii="Consolas" w:hAnsi="Consolas" w:cs="Consolas"/>
        </w:rPr>
        <w:t xml:space="preserve">      </w:t>
      </w:r>
      <w:r w:rsidRPr="00714527">
        <w:rPr>
          <w:rStyle w:val="kwd"/>
          <w:rFonts w:ascii="Consolas" w:hAnsi="Consolas" w:cs="Consolas"/>
        </w:rPr>
        <w:t>return</w:t>
      </w:r>
      <w:r w:rsidRPr="00714527">
        <w:rPr>
          <w:rStyle w:val="pln"/>
          <w:rFonts w:ascii="Consolas" w:hAnsi="Consolas" w:cs="Consolas"/>
        </w:rPr>
        <w:t xml:space="preserve"> START_STICKY</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Fonts w:ascii="Consolas" w:hAnsi="Consolas" w:cs="Consolas"/>
        </w:rPr>
        <w:br/>
      </w:r>
      <w:r w:rsidRPr="00714527">
        <w:rPr>
          <w:rStyle w:val="pln"/>
          <w:rFonts w:ascii="Consolas" w:hAnsi="Consolas" w:cs="Consolas"/>
        </w:rPr>
        <w:t xml:space="preserve">  </w:t>
      </w:r>
      <w:r w:rsidRPr="00714527">
        <w:rPr>
          <w:rStyle w:val="lit"/>
          <w:rFonts w:ascii="Consolas" w:hAnsi="Consolas" w:cs="Consolas"/>
        </w:rPr>
        <w:t>@Override</w:t>
      </w:r>
      <w:r w:rsidRPr="00714527">
        <w:rPr>
          <w:rFonts w:ascii="Consolas" w:hAnsi="Consolas" w:cs="Consolas"/>
        </w:rPr>
        <w:br/>
      </w:r>
      <w:r w:rsidRPr="00714527">
        <w:rPr>
          <w:rStyle w:val="pln"/>
          <w:rFonts w:ascii="Consolas" w:hAnsi="Consolas" w:cs="Consolas"/>
        </w:rPr>
        <w:t xml:space="preserve">  </w:t>
      </w:r>
      <w:r w:rsidRPr="00714527">
        <w:rPr>
          <w:rStyle w:val="kwd"/>
          <w:rFonts w:ascii="Consolas" w:hAnsi="Consolas" w:cs="Consolas"/>
        </w:rPr>
        <w:t>public</w:t>
      </w:r>
      <w:r w:rsidRPr="00714527">
        <w:rPr>
          <w:rStyle w:val="pln"/>
          <w:rFonts w:ascii="Consolas" w:hAnsi="Consolas" w:cs="Consolas"/>
        </w:rPr>
        <w:t xml:space="preserve"> </w:t>
      </w:r>
      <w:proofErr w:type="spellStart"/>
      <w:r w:rsidRPr="00714527">
        <w:rPr>
          <w:rStyle w:val="typ"/>
          <w:rFonts w:ascii="Consolas" w:hAnsi="Consolas" w:cs="Consolas"/>
        </w:rPr>
        <w:t>IBinder</w:t>
      </w:r>
      <w:proofErr w:type="spellEnd"/>
      <w:r w:rsidRPr="00714527">
        <w:rPr>
          <w:rStyle w:val="pln"/>
          <w:rFonts w:ascii="Consolas" w:hAnsi="Consolas" w:cs="Consolas"/>
        </w:rPr>
        <w:t xml:space="preserve"> </w:t>
      </w:r>
      <w:proofErr w:type="spellStart"/>
      <w:r w:rsidRPr="00714527">
        <w:rPr>
          <w:rStyle w:val="pln"/>
          <w:rFonts w:ascii="Consolas" w:hAnsi="Consolas" w:cs="Consolas"/>
        </w:rPr>
        <w:t>onBind</w:t>
      </w:r>
      <w:proofErr w:type="spellEnd"/>
      <w:r w:rsidRPr="00714527">
        <w:rPr>
          <w:rStyle w:val="pun"/>
          <w:rFonts w:ascii="Consolas" w:hAnsi="Consolas" w:cs="Consolas"/>
        </w:rPr>
        <w:t>(</w:t>
      </w:r>
      <w:r w:rsidRPr="00714527">
        <w:rPr>
          <w:rStyle w:val="typ"/>
          <w:rFonts w:ascii="Consolas" w:hAnsi="Consolas" w:cs="Consolas"/>
        </w:rPr>
        <w:t>Intent</w:t>
      </w:r>
      <w:r w:rsidRPr="00714527">
        <w:rPr>
          <w:rStyle w:val="pln"/>
          <w:rFonts w:ascii="Consolas" w:hAnsi="Consolas" w:cs="Consolas"/>
        </w:rPr>
        <w:t xml:space="preserve"> intent</w:t>
      </w:r>
      <w:r w:rsidRPr="00714527">
        <w:rPr>
          <w:rStyle w:val="pun"/>
          <w:rFonts w:ascii="Consolas" w:hAnsi="Consolas" w:cs="Consolas"/>
        </w:rPr>
        <w:t>)</w:t>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lastRenderedPageBreak/>
        <w:t xml:space="preserve">      </w:t>
      </w:r>
      <w:r w:rsidRPr="00714527">
        <w:rPr>
          <w:rStyle w:val="com"/>
          <w:rFonts w:ascii="Consolas" w:hAnsi="Consolas" w:cs="Consolas"/>
        </w:rPr>
        <w:t>// We don't provide binding, so return null</w:t>
      </w:r>
      <w:r w:rsidRPr="00714527">
        <w:rPr>
          <w:rFonts w:ascii="Consolas" w:hAnsi="Consolas" w:cs="Consolas"/>
        </w:rPr>
        <w:br/>
      </w:r>
      <w:r w:rsidRPr="00714527">
        <w:rPr>
          <w:rStyle w:val="pln"/>
          <w:rFonts w:ascii="Consolas" w:hAnsi="Consolas" w:cs="Consolas"/>
        </w:rPr>
        <w:t xml:space="preserve">      </w:t>
      </w:r>
      <w:r w:rsidRPr="00714527">
        <w:rPr>
          <w:rStyle w:val="kwd"/>
          <w:rFonts w:ascii="Consolas" w:hAnsi="Consolas" w:cs="Consolas"/>
        </w:rPr>
        <w:t>return</w:t>
      </w:r>
      <w:r w:rsidRPr="00714527">
        <w:rPr>
          <w:rStyle w:val="pln"/>
          <w:rFonts w:ascii="Consolas" w:hAnsi="Consolas" w:cs="Consolas"/>
        </w:rPr>
        <w:t xml:space="preserve"> </w:t>
      </w:r>
      <w:r w:rsidRPr="00714527">
        <w:rPr>
          <w:rStyle w:val="kwd"/>
          <w:rFonts w:ascii="Consolas" w:hAnsi="Consolas" w:cs="Consolas"/>
        </w:rPr>
        <w:t>null</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Fonts w:ascii="Consolas" w:hAnsi="Consolas" w:cs="Consolas"/>
        </w:rPr>
        <w:br/>
      </w:r>
      <w:r w:rsidRPr="00714527">
        <w:rPr>
          <w:rStyle w:val="pln"/>
          <w:rFonts w:ascii="Consolas" w:hAnsi="Consolas" w:cs="Consolas"/>
        </w:rPr>
        <w:t xml:space="preserve">  </w:t>
      </w:r>
      <w:r w:rsidRPr="00714527">
        <w:rPr>
          <w:rStyle w:val="lit"/>
          <w:rFonts w:ascii="Consolas" w:hAnsi="Consolas" w:cs="Consolas"/>
        </w:rPr>
        <w:t>@Override</w:t>
      </w:r>
      <w:r w:rsidRPr="00714527">
        <w:rPr>
          <w:rFonts w:ascii="Consolas" w:hAnsi="Consolas" w:cs="Consolas"/>
        </w:rPr>
        <w:br/>
      </w:r>
      <w:r w:rsidRPr="00714527">
        <w:rPr>
          <w:rStyle w:val="pln"/>
          <w:rFonts w:ascii="Consolas" w:hAnsi="Consolas" w:cs="Consolas"/>
        </w:rPr>
        <w:t xml:space="preserve">  </w:t>
      </w:r>
      <w:r w:rsidRPr="00714527">
        <w:rPr>
          <w:rStyle w:val="kwd"/>
          <w:rFonts w:ascii="Consolas" w:hAnsi="Consolas" w:cs="Consolas"/>
        </w:rPr>
        <w:t>public</w:t>
      </w:r>
      <w:r w:rsidRPr="00714527">
        <w:rPr>
          <w:rStyle w:val="pln"/>
          <w:rFonts w:ascii="Consolas" w:hAnsi="Consolas" w:cs="Consolas"/>
        </w:rPr>
        <w:t xml:space="preserve"> </w:t>
      </w:r>
      <w:r w:rsidRPr="00714527">
        <w:rPr>
          <w:rStyle w:val="kwd"/>
          <w:rFonts w:ascii="Consolas" w:hAnsi="Consolas" w:cs="Consolas"/>
        </w:rPr>
        <w:t>void</w:t>
      </w:r>
      <w:r w:rsidRPr="00714527">
        <w:rPr>
          <w:rStyle w:val="pln"/>
          <w:rFonts w:ascii="Consolas" w:hAnsi="Consolas" w:cs="Consolas"/>
        </w:rPr>
        <w:t xml:space="preserve"> </w:t>
      </w:r>
      <w:proofErr w:type="spellStart"/>
      <w:r w:rsidRPr="00714527">
        <w:rPr>
          <w:rStyle w:val="pln"/>
          <w:rFonts w:ascii="Consolas" w:hAnsi="Consolas" w:cs="Consolas"/>
        </w:rPr>
        <w:t>onDestroy</w:t>
      </w:r>
      <w:proofErr w:type="spellEnd"/>
      <w:r w:rsidRPr="00714527">
        <w:rPr>
          <w:rStyle w:val="pun"/>
          <w:rFonts w:ascii="Consolas" w:hAnsi="Consolas" w:cs="Consolas"/>
        </w:rPr>
        <w:t>()</w:t>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proofErr w:type="spellStart"/>
      <w:r w:rsidRPr="00714527">
        <w:rPr>
          <w:rStyle w:val="typ"/>
          <w:rFonts w:ascii="Consolas" w:hAnsi="Consolas" w:cs="Consolas"/>
        </w:rPr>
        <w:t>Toast</w:t>
      </w:r>
      <w:r w:rsidRPr="00714527">
        <w:rPr>
          <w:rStyle w:val="pun"/>
          <w:rFonts w:ascii="Consolas" w:hAnsi="Consolas" w:cs="Consolas"/>
        </w:rPr>
        <w:t>.</w:t>
      </w:r>
      <w:r w:rsidRPr="00714527">
        <w:rPr>
          <w:rStyle w:val="pln"/>
          <w:rFonts w:ascii="Consolas" w:hAnsi="Consolas" w:cs="Consolas"/>
        </w:rPr>
        <w:t>makeText</w:t>
      </w:r>
      <w:proofErr w:type="spellEnd"/>
      <w:r w:rsidRPr="00714527">
        <w:rPr>
          <w:rStyle w:val="pun"/>
          <w:rFonts w:ascii="Consolas" w:hAnsi="Consolas" w:cs="Consolas"/>
        </w:rPr>
        <w:t>(</w:t>
      </w:r>
      <w:r w:rsidRPr="00714527">
        <w:rPr>
          <w:rStyle w:val="kwd"/>
          <w:rFonts w:ascii="Consolas" w:hAnsi="Consolas" w:cs="Consolas"/>
        </w:rPr>
        <w:t>this</w:t>
      </w:r>
      <w:r w:rsidRPr="00714527">
        <w:rPr>
          <w:rStyle w:val="pun"/>
          <w:rFonts w:ascii="Consolas" w:hAnsi="Consolas" w:cs="Consolas"/>
        </w:rPr>
        <w:t>,</w:t>
      </w:r>
      <w:r w:rsidRPr="00714527">
        <w:rPr>
          <w:rStyle w:val="pln"/>
          <w:rFonts w:ascii="Consolas" w:hAnsi="Consolas" w:cs="Consolas"/>
        </w:rPr>
        <w:t xml:space="preserve"> </w:t>
      </w:r>
      <w:r w:rsidRPr="00714527">
        <w:rPr>
          <w:rStyle w:val="str"/>
          <w:rFonts w:ascii="Consolas" w:hAnsi="Consolas" w:cs="Consolas"/>
        </w:rPr>
        <w:t>"service done"</w:t>
      </w:r>
      <w:r w:rsidRPr="00714527">
        <w:rPr>
          <w:rStyle w:val="pun"/>
          <w:rFonts w:ascii="Consolas" w:hAnsi="Consolas" w:cs="Consolas"/>
        </w:rPr>
        <w:t>,</w:t>
      </w:r>
      <w:r w:rsidRPr="00714527">
        <w:rPr>
          <w:rStyle w:val="pln"/>
          <w:rFonts w:ascii="Consolas" w:hAnsi="Consolas" w:cs="Consolas"/>
        </w:rPr>
        <w:t xml:space="preserve"> </w:t>
      </w:r>
      <w:proofErr w:type="spellStart"/>
      <w:r w:rsidRPr="00714527">
        <w:rPr>
          <w:rStyle w:val="typ"/>
          <w:rFonts w:ascii="Consolas" w:hAnsi="Consolas" w:cs="Consolas"/>
        </w:rPr>
        <w:t>Toast</w:t>
      </w:r>
      <w:r w:rsidRPr="00714527">
        <w:rPr>
          <w:rStyle w:val="pun"/>
          <w:rFonts w:ascii="Consolas" w:hAnsi="Consolas" w:cs="Consolas"/>
        </w:rPr>
        <w:t>.</w:t>
      </w:r>
      <w:r w:rsidRPr="00714527">
        <w:rPr>
          <w:rStyle w:val="pln"/>
          <w:rFonts w:ascii="Consolas" w:hAnsi="Consolas" w:cs="Consolas"/>
        </w:rPr>
        <w:t>LENGTH_SHORT</w:t>
      </w:r>
      <w:proofErr w:type="spellEnd"/>
      <w:r w:rsidRPr="00714527">
        <w:rPr>
          <w:rStyle w:val="pun"/>
          <w:rFonts w:ascii="Consolas" w:hAnsi="Consolas" w:cs="Consolas"/>
        </w:rPr>
        <w:t>).</w:t>
      </w:r>
      <w:r w:rsidRPr="00714527">
        <w:rPr>
          <w:rStyle w:val="pln"/>
          <w:rFonts w:ascii="Consolas" w:hAnsi="Consolas" w:cs="Consolas"/>
        </w:rPr>
        <w:t>show</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Style w:val="pun"/>
          <w:rFonts w:ascii="Consolas" w:hAnsi="Consolas" w:cs="Consolas"/>
        </w:rPr>
        <w:t>}</w:t>
      </w:r>
    </w:p>
    <w:p w:rsidR="00714527" w:rsidRPr="00714527" w:rsidRDefault="00714527" w:rsidP="00714527">
      <w:pPr>
        <w:pStyle w:val="NormalWeb"/>
        <w:shd w:val="clear" w:color="auto" w:fill="FFFFFF"/>
        <w:spacing w:before="0" w:after="180" w:line="360" w:lineRule="atLeast"/>
        <w:ind w:left="1200"/>
        <w:rPr>
          <w:rFonts w:ascii="Arial" w:hAnsi="Arial" w:cs="Arial"/>
          <w:color w:val="auto"/>
          <w:sz w:val="21"/>
          <w:szCs w:val="21"/>
        </w:rPr>
      </w:pPr>
      <w:r w:rsidRPr="00714527">
        <w:rPr>
          <w:rFonts w:ascii="Arial" w:hAnsi="Arial" w:cs="Arial"/>
          <w:color w:val="auto"/>
          <w:sz w:val="21"/>
          <w:szCs w:val="21"/>
        </w:rPr>
        <w:t>As you can see, it's a lot more work than using</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"http://developer.android.com/reference/android/app/IntentService.html" </w:instrText>
      </w:r>
      <w:r w:rsidRPr="00714527">
        <w:rPr>
          <w:rStyle w:val="HTMLCode"/>
          <w:rFonts w:ascii="Consolas" w:hAnsi="Consolas" w:cs="Consolas"/>
          <w:color w:val="auto"/>
          <w:shd w:val="clear" w:color="auto" w:fill="F7F7F7"/>
        </w:rPr>
        <w:fldChar w:fldCharType="separate"/>
      </w:r>
      <w:r w:rsidRPr="00714527">
        <w:rPr>
          <w:rStyle w:val="Hyperlink"/>
          <w:rFonts w:ascii="Consolas" w:hAnsi="Consolas" w:cs="Consolas"/>
          <w:color w:val="auto"/>
          <w:sz w:val="20"/>
          <w:szCs w:val="20"/>
          <w:shd w:val="clear" w:color="auto" w:fill="F7F7F7"/>
        </w:rPr>
        <w:t>IntentService</w:t>
      </w:r>
      <w:proofErr w:type="spellEnd"/>
      <w:r w:rsidRPr="00714527">
        <w:rPr>
          <w:rStyle w:val="HTMLCode"/>
          <w:rFonts w:ascii="Consolas" w:hAnsi="Consolas" w:cs="Consolas"/>
          <w:color w:val="auto"/>
          <w:shd w:val="clear" w:color="auto" w:fill="F7F7F7"/>
        </w:rPr>
        <w:fldChar w:fldCharType="end"/>
      </w:r>
      <w:r w:rsidRPr="00714527">
        <w:rPr>
          <w:rFonts w:ascii="Arial" w:hAnsi="Arial" w:cs="Arial"/>
          <w:color w:val="auto"/>
          <w:sz w:val="21"/>
          <w:szCs w:val="21"/>
        </w:rPr>
        <w:t>.</w:t>
      </w:r>
    </w:p>
    <w:p w:rsidR="00714527" w:rsidRPr="00714527" w:rsidRDefault="00714527" w:rsidP="00714527">
      <w:pPr>
        <w:pStyle w:val="NormalWeb"/>
        <w:shd w:val="clear" w:color="auto" w:fill="FFFFFF"/>
        <w:spacing w:before="0" w:after="180" w:line="360" w:lineRule="atLeast"/>
        <w:ind w:left="1200"/>
        <w:rPr>
          <w:rFonts w:ascii="Arial" w:hAnsi="Arial" w:cs="Arial"/>
          <w:color w:val="auto"/>
          <w:sz w:val="21"/>
          <w:szCs w:val="21"/>
        </w:rPr>
      </w:pPr>
      <w:r w:rsidRPr="00714527">
        <w:rPr>
          <w:rFonts w:ascii="Arial" w:hAnsi="Arial" w:cs="Arial"/>
          <w:color w:val="auto"/>
          <w:sz w:val="21"/>
          <w:szCs w:val="21"/>
        </w:rPr>
        <w:t>However, because you handle each call to</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"http://developer.android.com/reference/android/app/Service.html" \l "onStartCommand(android.content.Intent, int, int)" </w:instrText>
      </w:r>
      <w:r w:rsidRPr="00714527">
        <w:rPr>
          <w:rStyle w:val="HTMLCode"/>
          <w:rFonts w:ascii="Consolas" w:hAnsi="Consolas" w:cs="Consolas"/>
          <w:color w:val="auto"/>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onStartCommand</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Style w:val="apple-converted-space"/>
          <w:rFonts w:ascii="Arial" w:hAnsi="Arial" w:cs="Arial"/>
          <w:color w:val="auto"/>
          <w:sz w:val="21"/>
          <w:szCs w:val="21"/>
        </w:rPr>
        <w:t> </w:t>
      </w:r>
      <w:r w:rsidRPr="00714527">
        <w:rPr>
          <w:rFonts w:ascii="Arial" w:hAnsi="Arial" w:cs="Arial"/>
          <w:color w:val="auto"/>
          <w:sz w:val="21"/>
          <w:szCs w:val="21"/>
        </w:rPr>
        <w:t>yourself, you can perform multiple requests simultaneously. That's not what this example does, but if that's what you want, then you can create a new thread for each request and run them right away (instead of waiting for the previous request to finish).</w:t>
      </w:r>
    </w:p>
    <w:p w:rsidR="00714527" w:rsidRPr="00714527" w:rsidRDefault="00714527" w:rsidP="00714527">
      <w:pPr>
        <w:pStyle w:val="NormalWeb"/>
        <w:shd w:val="clear" w:color="auto" w:fill="FFFFFF"/>
        <w:spacing w:before="0" w:after="180" w:line="360" w:lineRule="atLeast"/>
        <w:ind w:left="1200"/>
        <w:rPr>
          <w:rFonts w:ascii="Arial" w:hAnsi="Arial" w:cs="Arial"/>
          <w:color w:val="auto"/>
          <w:sz w:val="21"/>
          <w:szCs w:val="21"/>
        </w:rPr>
      </w:pPr>
      <w:r w:rsidRPr="00714527">
        <w:rPr>
          <w:rFonts w:ascii="Arial" w:hAnsi="Arial" w:cs="Arial"/>
          <w:color w:val="auto"/>
          <w:sz w:val="21"/>
          <w:szCs w:val="21"/>
        </w:rPr>
        <w:t>Notice that the</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"http://developer.android.com/reference/android/app/Service.html" \l "onStartCommand(android.content.Intent, int, int)" </w:instrText>
      </w:r>
      <w:r w:rsidRPr="00714527">
        <w:rPr>
          <w:rStyle w:val="HTMLCode"/>
          <w:rFonts w:ascii="Consolas" w:hAnsi="Consolas" w:cs="Consolas"/>
          <w:color w:val="auto"/>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onStartCommand</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Style w:val="apple-converted-space"/>
          <w:rFonts w:ascii="Arial" w:hAnsi="Arial" w:cs="Arial"/>
          <w:color w:val="auto"/>
          <w:sz w:val="21"/>
          <w:szCs w:val="21"/>
        </w:rPr>
        <w:t> </w:t>
      </w:r>
      <w:r w:rsidRPr="00714527">
        <w:rPr>
          <w:rFonts w:ascii="Arial" w:hAnsi="Arial" w:cs="Arial"/>
          <w:color w:val="auto"/>
          <w:sz w:val="21"/>
          <w:szCs w:val="21"/>
        </w:rPr>
        <w:t>method must return an integer. The integer is a value that describes how the system should continue the service in the event that the system kills it (as discussed above, the default implementation for</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"http://developer.android.com/reference/android/app/IntentService.html" </w:instrText>
      </w:r>
      <w:r w:rsidRPr="00714527">
        <w:rPr>
          <w:rStyle w:val="HTMLCode"/>
          <w:rFonts w:ascii="Consolas" w:hAnsi="Consolas" w:cs="Consolas"/>
          <w:color w:val="auto"/>
          <w:shd w:val="clear" w:color="auto" w:fill="F7F7F7"/>
        </w:rPr>
        <w:fldChar w:fldCharType="separate"/>
      </w:r>
      <w:r w:rsidRPr="00714527">
        <w:rPr>
          <w:rStyle w:val="Hyperlink"/>
          <w:rFonts w:ascii="Consolas" w:hAnsi="Consolas" w:cs="Consolas"/>
          <w:color w:val="auto"/>
          <w:sz w:val="20"/>
          <w:szCs w:val="20"/>
          <w:shd w:val="clear" w:color="auto" w:fill="F7F7F7"/>
        </w:rPr>
        <w:t>IntentService</w:t>
      </w:r>
      <w:proofErr w:type="spellEnd"/>
      <w:r w:rsidRPr="00714527">
        <w:rPr>
          <w:rStyle w:val="HTMLCode"/>
          <w:rFonts w:ascii="Consolas" w:hAnsi="Consolas" w:cs="Consolas"/>
          <w:color w:val="auto"/>
          <w:shd w:val="clear" w:color="auto" w:fill="F7F7F7"/>
        </w:rPr>
        <w:fldChar w:fldCharType="end"/>
      </w:r>
      <w:r w:rsidRPr="00714527">
        <w:rPr>
          <w:rStyle w:val="apple-converted-space"/>
          <w:rFonts w:ascii="Arial" w:hAnsi="Arial" w:cs="Arial"/>
          <w:color w:val="auto"/>
          <w:sz w:val="21"/>
          <w:szCs w:val="21"/>
        </w:rPr>
        <w:t> </w:t>
      </w:r>
      <w:r w:rsidRPr="00714527">
        <w:rPr>
          <w:rFonts w:ascii="Arial" w:hAnsi="Arial" w:cs="Arial"/>
          <w:color w:val="auto"/>
          <w:sz w:val="21"/>
          <w:szCs w:val="21"/>
        </w:rPr>
        <w:t xml:space="preserve">handles this for you, though you are able to modify it). The return value </w:t>
      </w:r>
      <w:proofErr w:type="spellStart"/>
      <w:r w:rsidRPr="00714527">
        <w:rPr>
          <w:rFonts w:ascii="Arial" w:hAnsi="Arial" w:cs="Arial"/>
          <w:color w:val="auto"/>
          <w:sz w:val="21"/>
          <w:szCs w:val="21"/>
        </w:rPr>
        <w:t>from</w:t>
      </w:r>
      <w:hyperlink r:id="rId33" w:anchor="onStartCommand(android.content.Intent, int, int)" w:history="1">
        <w:proofErr w:type="gramStart"/>
        <w:r w:rsidRPr="00714527">
          <w:rPr>
            <w:rStyle w:val="Hyperlink"/>
            <w:rFonts w:ascii="Consolas" w:hAnsi="Consolas" w:cs="Consolas"/>
            <w:color w:val="auto"/>
            <w:sz w:val="20"/>
            <w:szCs w:val="20"/>
            <w:shd w:val="clear" w:color="auto" w:fill="F7F7F7"/>
          </w:rPr>
          <w:t>onStartCommand</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hyperlink>
      <w:r w:rsidRPr="00714527">
        <w:rPr>
          <w:rStyle w:val="apple-converted-space"/>
          <w:rFonts w:ascii="Arial" w:hAnsi="Arial" w:cs="Arial"/>
          <w:color w:val="auto"/>
          <w:sz w:val="21"/>
          <w:szCs w:val="21"/>
        </w:rPr>
        <w:t> </w:t>
      </w:r>
      <w:r w:rsidRPr="00714527">
        <w:rPr>
          <w:rFonts w:ascii="Arial" w:hAnsi="Arial" w:cs="Arial"/>
          <w:color w:val="auto"/>
          <w:sz w:val="21"/>
          <w:szCs w:val="21"/>
        </w:rPr>
        <w:t>must be one of the following constants:</w:t>
      </w:r>
    </w:p>
    <w:p w:rsidR="00714527" w:rsidRPr="00714527" w:rsidRDefault="00714527" w:rsidP="00714527">
      <w:pPr>
        <w:shd w:val="clear" w:color="auto" w:fill="FFFFFF"/>
        <w:spacing w:before="360" w:after="180" w:line="360" w:lineRule="atLeast"/>
        <w:ind w:left="1200"/>
        <w:rPr>
          <w:rFonts w:ascii="Arial" w:hAnsi="Arial" w:cs="Arial"/>
          <w:sz w:val="21"/>
          <w:szCs w:val="21"/>
        </w:rPr>
      </w:pPr>
      <w:hyperlink r:id="rId34" w:anchor="START_NOT_STICKY" w:history="1">
        <w:r w:rsidRPr="00714527">
          <w:rPr>
            <w:rStyle w:val="Hyperlink"/>
            <w:rFonts w:ascii="Consolas" w:hAnsi="Consolas" w:cs="Consolas"/>
            <w:color w:val="auto"/>
            <w:sz w:val="20"/>
            <w:szCs w:val="20"/>
            <w:shd w:val="clear" w:color="auto" w:fill="F7F7F7"/>
          </w:rPr>
          <w:t>START_NOT_STICKY</w:t>
        </w:r>
      </w:hyperlink>
    </w:p>
    <w:p w:rsidR="00714527" w:rsidRPr="00714527" w:rsidRDefault="00714527" w:rsidP="00714527">
      <w:pPr>
        <w:shd w:val="clear" w:color="auto" w:fill="FFFFFF"/>
        <w:spacing w:after="150" w:line="360" w:lineRule="atLeast"/>
        <w:ind w:left="720"/>
        <w:rPr>
          <w:rFonts w:ascii="Arial" w:hAnsi="Arial" w:cs="Arial"/>
          <w:sz w:val="21"/>
          <w:szCs w:val="21"/>
        </w:rPr>
      </w:pPr>
      <w:r w:rsidRPr="00714527">
        <w:rPr>
          <w:rFonts w:ascii="Arial" w:hAnsi="Arial" w:cs="Arial"/>
          <w:sz w:val="21"/>
          <w:szCs w:val="21"/>
        </w:rPr>
        <w:t>If the system kills the service after</w:t>
      </w:r>
      <w:r w:rsidRPr="00714527">
        <w:rPr>
          <w:rStyle w:val="apple-converted-space"/>
          <w:rFonts w:ascii="Arial" w:hAnsi="Arial" w:cs="Arial"/>
          <w:sz w:val="21"/>
          <w:szCs w:val="21"/>
        </w:rPr>
        <w:t> </w:t>
      </w:r>
      <w:proofErr w:type="spellStart"/>
      <w:r w:rsidRPr="00714527">
        <w:rPr>
          <w:rStyle w:val="HTMLCode"/>
          <w:rFonts w:ascii="Consolas" w:eastAsiaTheme="minorHAnsi" w:hAnsi="Consolas" w:cs="Consolas"/>
          <w:shd w:val="clear" w:color="auto" w:fill="F7F7F7"/>
        </w:rPr>
        <w:fldChar w:fldCharType="begin"/>
      </w:r>
      <w:r w:rsidRPr="00714527">
        <w:rPr>
          <w:rStyle w:val="HTMLCode"/>
          <w:rFonts w:ascii="Consolas" w:eastAsiaTheme="minorHAnsi" w:hAnsi="Consolas" w:cs="Consolas"/>
          <w:shd w:val="clear" w:color="auto" w:fill="F7F7F7"/>
        </w:rPr>
        <w:instrText xml:space="preserve"> HYPERLINK "http://developer.android.com/reference/android/app/Service.html" \l "onStartCommand(android.content.Intent, int, int)" </w:instrText>
      </w:r>
      <w:r w:rsidRPr="00714527">
        <w:rPr>
          <w:rStyle w:val="HTMLCode"/>
          <w:rFonts w:ascii="Consolas" w:eastAsiaTheme="minorHAnsi" w:hAnsi="Consolas" w:cs="Consolas"/>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onStartCommand</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eastAsiaTheme="minorHAnsi" w:hAnsi="Consolas" w:cs="Consolas"/>
          <w:shd w:val="clear" w:color="auto" w:fill="F7F7F7"/>
        </w:rPr>
        <w:fldChar w:fldCharType="end"/>
      </w:r>
      <w:r w:rsidRPr="00714527">
        <w:rPr>
          <w:rStyle w:val="apple-converted-space"/>
          <w:rFonts w:ascii="Arial" w:hAnsi="Arial" w:cs="Arial"/>
          <w:sz w:val="21"/>
          <w:szCs w:val="21"/>
        </w:rPr>
        <w:t> </w:t>
      </w:r>
      <w:r w:rsidRPr="00714527">
        <w:rPr>
          <w:rFonts w:ascii="Arial" w:hAnsi="Arial" w:cs="Arial"/>
          <w:sz w:val="21"/>
          <w:szCs w:val="21"/>
        </w:rPr>
        <w:t>returns,</w:t>
      </w:r>
      <w:r w:rsidRPr="00714527">
        <w:rPr>
          <w:rStyle w:val="apple-converted-space"/>
          <w:rFonts w:ascii="Arial" w:hAnsi="Arial" w:cs="Arial"/>
          <w:sz w:val="21"/>
          <w:szCs w:val="21"/>
        </w:rPr>
        <w:t> </w:t>
      </w:r>
      <w:r w:rsidRPr="00714527">
        <w:rPr>
          <w:rStyle w:val="Emphasis"/>
          <w:rFonts w:ascii="Arial" w:hAnsi="Arial" w:cs="Arial"/>
          <w:sz w:val="21"/>
          <w:szCs w:val="21"/>
        </w:rPr>
        <w:t>do not</w:t>
      </w:r>
      <w:r w:rsidRPr="00714527">
        <w:rPr>
          <w:rStyle w:val="apple-converted-space"/>
          <w:rFonts w:ascii="Arial" w:hAnsi="Arial" w:cs="Arial"/>
          <w:sz w:val="21"/>
          <w:szCs w:val="21"/>
        </w:rPr>
        <w:t> </w:t>
      </w:r>
      <w:r w:rsidRPr="00714527">
        <w:rPr>
          <w:rFonts w:ascii="Arial" w:hAnsi="Arial" w:cs="Arial"/>
          <w:sz w:val="21"/>
          <w:szCs w:val="21"/>
        </w:rPr>
        <w:t>recreate the service, unless there are pending intents to deliver. This is the safest option to avoid running your service when not necessary and when your application can simply restart any unfinished jobs.</w:t>
      </w:r>
    </w:p>
    <w:p w:rsidR="00714527" w:rsidRPr="00714527" w:rsidRDefault="00714527" w:rsidP="00714527">
      <w:pPr>
        <w:shd w:val="clear" w:color="auto" w:fill="FFFFFF"/>
        <w:spacing w:before="360" w:after="180" w:line="360" w:lineRule="atLeast"/>
        <w:ind w:left="1800"/>
        <w:rPr>
          <w:rFonts w:ascii="Arial" w:hAnsi="Arial" w:cs="Arial"/>
          <w:sz w:val="21"/>
          <w:szCs w:val="21"/>
        </w:rPr>
      </w:pPr>
      <w:hyperlink r:id="rId35" w:anchor="START_STICKY" w:history="1">
        <w:r w:rsidRPr="00714527">
          <w:rPr>
            <w:rStyle w:val="Hyperlink"/>
            <w:rFonts w:ascii="Consolas" w:hAnsi="Consolas" w:cs="Consolas"/>
            <w:color w:val="auto"/>
            <w:sz w:val="20"/>
            <w:szCs w:val="20"/>
            <w:shd w:val="clear" w:color="auto" w:fill="F7F7F7"/>
          </w:rPr>
          <w:t>START_STICKY</w:t>
        </w:r>
      </w:hyperlink>
    </w:p>
    <w:p w:rsidR="00714527" w:rsidRPr="00714527" w:rsidRDefault="00714527" w:rsidP="00714527">
      <w:pPr>
        <w:shd w:val="clear" w:color="auto" w:fill="FFFFFF"/>
        <w:spacing w:after="150" w:line="360" w:lineRule="atLeast"/>
        <w:ind w:left="720"/>
        <w:rPr>
          <w:rFonts w:ascii="Arial" w:hAnsi="Arial" w:cs="Arial"/>
          <w:sz w:val="21"/>
          <w:szCs w:val="21"/>
        </w:rPr>
      </w:pPr>
      <w:r w:rsidRPr="00714527">
        <w:rPr>
          <w:rFonts w:ascii="Arial" w:hAnsi="Arial" w:cs="Arial"/>
          <w:sz w:val="21"/>
          <w:szCs w:val="21"/>
        </w:rPr>
        <w:t>If the system kills the service after</w:t>
      </w:r>
      <w:r w:rsidRPr="00714527">
        <w:rPr>
          <w:rStyle w:val="apple-converted-space"/>
          <w:rFonts w:ascii="Arial" w:hAnsi="Arial" w:cs="Arial"/>
          <w:sz w:val="21"/>
          <w:szCs w:val="21"/>
        </w:rPr>
        <w:t> </w:t>
      </w:r>
      <w:proofErr w:type="spellStart"/>
      <w:r w:rsidRPr="00714527">
        <w:rPr>
          <w:rStyle w:val="HTMLCode"/>
          <w:rFonts w:ascii="Consolas" w:eastAsiaTheme="minorHAnsi" w:hAnsi="Consolas" w:cs="Consolas"/>
          <w:shd w:val="clear" w:color="auto" w:fill="F7F7F7"/>
        </w:rPr>
        <w:fldChar w:fldCharType="begin"/>
      </w:r>
      <w:r w:rsidRPr="00714527">
        <w:rPr>
          <w:rStyle w:val="HTMLCode"/>
          <w:rFonts w:ascii="Consolas" w:eastAsiaTheme="minorHAnsi" w:hAnsi="Consolas" w:cs="Consolas"/>
          <w:shd w:val="clear" w:color="auto" w:fill="F7F7F7"/>
        </w:rPr>
        <w:instrText xml:space="preserve"> HYPERLINK "http://developer.android.com/reference/android/app/Service.html" \l "onStartCommand(android.content.Intent, int, int)" </w:instrText>
      </w:r>
      <w:r w:rsidRPr="00714527">
        <w:rPr>
          <w:rStyle w:val="HTMLCode"/>
          <w:rFonts w:ascii="Consolas" w:eastAsiaTheme="minorHAnsi" w:hAnsi="Consolas" w:cs="Consolas"/>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onStartCommand</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eastAsiaTheme="minorHAnsi" w:hAnsi="Consolas" w:cs="Consolas"/>
          <w:shd w:val="clear" w:color="auto" w:fill="F7F7F7"/>
        </w:rPr>
        <w:fldChar w:fldCharType="end"/>
      </w:r>
      <w:r w:rsidRPr="00714527">
        <w:rPr>
          <w:rStyle w:val="apple-converted-space"/>
          <w:rFonts w:ascii="Arial" w:hAnsi="Arial" w:cs="Arial"/>
          <w:sz w:val="21"/>
          <w:szCs w:val="21"/>
        </w:rPr>
        <w:t> </w:t>
      </w:r>
      <w:r w:rsidRPr="00714527">
        <w:rPr>
          <w:rFonts w:ascii="Arial" w:hAnsi="Arial" w:cs="Arial"/>
          <w:sz w:val="21"/>
          <w:szCs w:val="21"/>
        </w:rPr>
        <w:t xml:space="preserve">returns, recreate the service and </w:t>
      </w:r>
      <w:proofErr w:type="spellStart"/>
      <w:r w:rsidRPr="00714527">
        <w:rPr>
          <w:rFonts w:ascii="Arial" w:hAnsi="Arial" w:cs="Arial"/>
          <w:sz w:val="21"/>
          <w:szCs w:val="21"/>
        </w:rPr>
        <w:t>call</w:t>
      </w:r>
      <w:hyperlink r:id="rId36" w:anchor="onStartCommand(android.content.Intent, int, int)" w:history="1">
        <w:r w:rsidRPr="00714527">
          <w:rPr>
            <w:rStyle w:val="Hyperlink"/>
            <w:rFonts w:ascii="Consolas" w:hAnsi="Consolas" w:cs="Consolas"/>
            <w:color w:val="auto"/>
            <w:sz w:val="20"/>
            <w:szCs w:val="20"/>
            <w:shd w:val="clear" w:color="auto" w:fill="F7F7F7"/>
          </w:rPr>
          <w:t>onStartCommand</w:t>
        </w:r>
        <w:proofErr w:type="spellEnd"/>
        <w:r w:rsidRPr="00714527">
          <w:rPr>
            <w:rStyle w:val="Hyperlink"/>
            <w:rFonts w:ascii="Consolas" w:hAnsi="Consolas" w:cs="Consolas"/>
            <w:color w:val="auto"/>
            <w:sz w:val="20"/>
            <w:szCs w:val="20"/>
            <w:shd w:val="clear" w:color="auto" w:fill="F7F7F7"/>
          </w:rPr>
          <w:t>()</w:t>
        </w:r>
      </w:hyperlink>
      <w:r w:rsidRPr="00714527">
        <w:rPr>
          <w:rFonts w:ascii="Arial" w:hAnsi="Arial" w:cs="Arial"/>
          <w:sz w:val="21"/>
          <w:szCs w:val="21"/>
        </w:rPr>
        <w:t>, but</w:t>
      </w:r>
      <w:r w:rsidRPr="00714527">
        <w:rPr>
          <w:rStyle w:val="apple-converted-space"/>
          <w:rFonts w:ascii="Arial" w:hAnsi="Arial" w:cs="Arial"/>
          <w:sz w:val="21"/>
          <w:szCs w:val="21"/>
        </w:rPr>
        <w:t> </w:t>
      </w:r>
      <w:r w:rsidRPr="00714527">
        <w:rPr>
          <w:rStyle w:val="Emphasis"/>
          <w:rFonts w:ascii="Arial" w:hAnsi="Arial" w:cs="Arial"/>
          <w:sz w:val="21"/>
          <w:szCs w:val="21"/>
        </w:rPr>
        <w:t>do not</w:t>
      </w:r>
      <w:r w:rsidRPr="00714527">
        <w:rPr>
          <w:rStyle w:val="apple-converted-space"/>
          <w:rFonts w:ascii="Arial" w:hAnsi="Arial" w:cs="Arial"/>
          <w:sz w:val="21"/>
          <w:szCs w:val="21"/>
        </w:rPr>
        <w:t> </w:t>
      </w:r>
      <w:r w:rsidRPr="00714527">
        <w:rPr>
          <w:rFonts w:ascii="Arial" w:hAnsi="Arial" w:cs="Arial"/>
          <w:sz w:val="21"/>
          <w:szCs w:val="21"/>
        </w:rPr>
        <w:t>redeliver the last intent. Instead, the system calls</w:t>
      </w:r>
      <w:r w:rsidRPr="00714527">
        <w:rPr>
          <w:rStyle w:val="apple-converted-space"/>
          <w:rFonts w:ascii="Arial" w:hAnsi="Arial" w:cs="Arial"/>
          <w:sz w:val="21"/>
          <w:szCs w:val="21"/>
        </w:rPr>
        <w:t> </w:t>
      </w:r>
      <w:proofErr w:type="spellStart"/>
      <w:r w:rsidRPr="00714527">
        <w:rPr>
          <w:rStyle w:val="HTMLCode"/>
          <w:rFonts w:ascii="Consolas" w:eastAsiaTheme="minorHAnsi" w:hAnsi="Consolas" w:cs="Consolas"/>
          <w:shd w:val="clear" w:color="auto" w:fill="F7F7F7"/>
        </w:rPr>
        <w:fldChar w:fldCharType="begin"/>
      </w:r>
      <w:r w:rsidRPr="00714527">
        <w:rPr>
          <w:rStyle w:val="HTMLCode"/>
          <w:rFonts w:ascii="Consolas" w:eastAsiaTheme="minorHAnsi" w:hAnsi="Consolas" w:cs="Consolas"/>
          <w:shd w:val="clear" w:color="auto" w:fill="F7F7F7"/>
        </w:rPr>
        <w:instrText xml:space="preserve"> HYPERLINK "http://developer.android.com/reference/android/app/Service.html" \l "onStartCommand(android.content.Intent, int, int)" </w:instrText>
      </w:r>
      <w:r w:rsidRPr="00714527">
        <w:rPr>
          <w:rStyle w:val="HTMLCode"/>
          <w:rFonts w:ascii="Consolas" w:eastAsiaTheme="minorHAnsi" w:hAnsi="Consolas" w:cs="Consolas"/>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onStartCommand</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eastAsiaTheme="minorHAnsi" w:hAnsi="Consolas" w:cs="Consolas"/>
          <w:shd w:val="clear" w:color="auto" w:fill="F7F7F7"/>
        </w:rPr>
        <w:fldChar w:fldCharType="end"/>
      </w:r>
      <w:r w:rsidRPr="00714527">
        <w:rPr>
          <w:rStyle w:val="apple-converted-space"/>
          <w:rFonts w:ascii="Arial" w:hAnsi="Arial" w:cs="Arial"/>
          <w:sz w:val="21"/>
          <w:szCs w:val="21"/>
        </w:rPr>
        <w:t> </w:t>
      </w:r>
      <w:r w:rsidRPr="00714527">
        <w:rPr>
          <w:rFonts w:ascii="Arial" w:hAnsi="Arial" w:cs="Arial"/>
          <w:sz w:val="21"/>
          <w:szCs w:val="21"/>
        </w:rPr>
        <w:t>with a null intent, unless there were pending intents to start the service, in which case, those intents are delivered. This is suitable for media players (or similar services) that are not executing commands, but running indefinitely and waiting for a job.</w:t>
      </w:r>
    </w:p>
    <w:p w:rsidR="00714527" w:rsidRPr="00714527" w:rsidRDefault="00714527" w:rsidP="00714527">
      <w:pPr>
        <w:shd w:val="clear" w:color="auto" w:fill="FFFFFF"/>
        <w:spacing w:before="360" w:after="180" w:line="360" w:lineRule="atLeast"/>
        <w:ind w:left="2400"/>
        <w:rPr>
          <w:rFonts w:ascii="Arial" w:hAnsi="Arial" w:cs="Arial"/>
          <w:sz w:val="21"/>
          <w:szCs w:val="21"/>
        </w:rPr>
      </w:pPr>
      <w:hyperlink r:id="rId37" w:anchor="START_REDELIVER_INTENT" w:history="1">
        <w:r w:rsidRPr="00714527">
          <w:rPr>
            <w:rStyle w:val="Hyperlink"/>
            <w:rFonts w:ascii="Consolas" w:hAnsi="Consolas" w:cs="Consolas"/>
            <w:color w:val="auto"/>
            <w:sz w:val="20"/>
            <w:szCs w:val="20"/>
            <w:shd w:val="clear" w:color="auto" w:fill="F7F7F7"/>
          </w:rPr>
          <w:t>START_REDELIVER_INTENT</w:t>
        </w:r>
      </w:hyperlink>
    </w:p>
    <w:p w:rsidR="00714527" w:rsidRPr="00714527" w:rsidRDefault="00714527" w:rsidP="00714527">
      <w:pPr>
        <w:shd w:val="clear" w:color="auto" w:fill="FFFFFF"/>
        <w:spacing w:after="150" w:line="360" w:lineRule="atLeast"/>
        <w:ind w:left="720"/>
        <w:rPr>
          <w:rFonts w:ascii="Arial" w:hAnsi="Arial" w:cs="Arial"/>
          <w:sz w:val="21"/>
          <w:szCs w:val="21"/>
        </w:rPr>
      </w:pPr>
      <w:r w:rsidRPr="00714527">
        <w:rPr>
          <w:rFonts w:ascii="Arial" w:hAnsi="Arial" w:cs="Arial"/>
          <w:sz w:val="21"/>
          <w:szCs w:val="21"/>
        </w:rPr>
        <w:t>If the system kills the service after</w:t>
      </w:r>
      <w:r w:rsidRPr="00714527">
        <w:rPr>
          <w:rStyle w:val="apple-converted-space"/>
          <w:rFonts w:ascii="Arial" w:hAnsi="Arial" w:cs="Arial"/>
          <w:sz w:val="21"/>
          <w:szCs w:val="21"/>
        </w:rPr>
        <w:t> </w:t>
      </w:r>
      <w:proofErr w:type="spellStart"/>
      <w:r w:rsidRPr="00714527">
        <w:rPr>
          <w:rStyle w:val="HTMLCode"/>
          <w:rFonts w:ascii="Consolas" w:eastAsiaTheme="minorHAnsi" w:hAnsi="Consolas" w:cs="Consolas"/>
          <w:shd w:val="clear" w:color="auto" w:fill="F7F7F7"/>
        </w:rPr>
        <w:fldChar w:fldCharType="begin"/>
      </w:r>
      <w:r w:rsidRPr="00714527">
        <w:rPr>
          <w:rStyle w:val="HTMLCode"/>
          <w:rFonts w:ascii="Consolas" w:eastAsiaTheme="minorHAnsi" w:hAnsi="Consolas" w:cs="Consolas"/>
          <w:shd w:val="clear" w:color="auto" w:fill="F7F7F7"/>
        </w:rPr>
        <w:instrText xml:space="preserve"> HYPERLINK "http://developer.android.com/reference/android/app/Service.html" \l "onStartCommand(android.content.Intent, int, int)" </w:instrText>
      </w:r>
      <w:r w:rsidRPr="00714527">
        <w:rPr>
          <w:rStyle w:val="HTMLCode"/>
          <w:rFonts w:ascii="Consolas" w:eastAsiaTheme="minorHAnsi" w:hAnsi="Consolas" w:cs="Consolas"/>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onStartCommand</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eastAsiaTheme="minorHAnsi" w:hAnsi="Consolas" w:cs="Consolas"/>
          <w:shd w:val="clear" w:color="auto" w:fill="F7F7F7"/>
        </w:rPr>
        <w:fldChar w:fldCharType="end"/>
      </w:r>
      <w:r w:rsidRPr="00714527">
        <w:rPr>
          <w:rStyle w:val="apple-converted-space"/>
          <w:rFonts w:ascii="Arial" w:hAnsi="Arial" w:cs="Arial"/>
          <w:sz w:val="21"/>
          <w:szCs w:val="21"/>
        </w:rPr>
        <w:t> </w:t>
      </w:r>
      <w:r w:rsidRPr="00714527">
        <w:rPr>
          <w:rFonts w:ascii="Arial" w:hAnsi="Arial" w:cs="Arial"/>
          <w:sz w:val="21"/>
          <w:szCs w:val="21"/>
        </w:rPr>
        <w:t xml:space="preserve">returns, recreate the service and </w:t>
      </w:r>
      <w:proofErr w:type="spellStart"/>
      <w:r w:rsidRPr="00714527">
        <w:rPr>
          <w:rFonts w:ascii="Arial" w:hAnsi="Arial" w:cs="Arial"/>
          <w:sz w:val="21"/>
          <w:szCs w:val="21"/>
        </w:rPr>
        <w:t>call</w:t>
      </w:r>
      <w:hyperlink r:id="rId38" w:anchor="onStartCommand(android.content.Intent, int, int)" w:history="1">
        <w:r w:rsidRPr="00714527">
          <w:rPr>
            <w:rStyle w:val="Hyperlink"/>
            <w:rFonts w:ascii="Consolas" w:hAnsi="Consolas" w:cs="Consolas"/>
            <w:color w:val="auto"/>
            <w:sz w:val="20"/>
            <w:szCs w:val="20"/>
            <w:shd w:val="clear" w:color="auto" w:fill="F7F7F7"/>
          </w:rPr>
          <w:t>onStartCommand</w:t>
        </w:r>
        <w:proofErr w:type="spellEnd"/>
        <w:r w:rsidRPr="00714527">
          <w:rPr>
            <w:rStyle w:val="Hyperlink"/>
            <w:rFonts w:ascii="Consolas" w:hAnsi="Consolas" w:cs="Consolas"/>
            <w:color w:val="auto"/>
            <w:sz w:val="20"/>
            <w:szCs w:val="20"/>
            <w:shd w:val="clear" w:color="auto" w:fill="F7F7F7"/>
          </w:rPr>
          <w:t>()</w:t>
        </w:r>
      </w:hyperlink>
      <w:r w:rsidRPr="00714527">
        <w:rPr>
          <w:rStyle w:val="apple-converted-space"/>
          <w:rFonts w:ascii="Arial" w:hAnsi="Arial" w:cs="Arial"/>
          <w:sz w:val="21"/>
          <w:szCs w:val="21"/>
        </w:rPr>
        <w:t> </w:t>
      </w:r>
      <w:r w:rsidRPr="00714527">
        <w:rPr>
          <w:rFonts w:ascii="Arial" w:hAnsi="Arial" w:cs="Arial"/>
          <w:sz w:val="21"/>
          <w:szCs w:val="21"/>
        </w:rPr>
        <w:t>with the last intent that was delivered to the service. Any pending intents are delivered in turn. This is suitable for services that are actively performing a job that should be immediately resumed, such as downloading a file.</w:t>
      </w:r>
    </w:p>
    <w:p w:rsidR="00714527" w:rsidRPr="00714527" w:rsidRDefault="00714527" w:rsidP="00714527">
      <w:pPr>
        <w:pStyle w:val="NormalWeb"/>
        <w:shd w:val="clear" w:color="auto" w:fill="FFFFFF"/>
        <w:spacing w:before="0" w:after="180" w:line="360" w:lineRule="atLeast"/>
        <w:ind w:left="3000"/>
        <w:rPr>
          <w:rFonts w:ascii="Arial" w:hAnsi="Arial" w:cs="Arial"/>
          <w:color w:val="auto"/>
          <w:sz w:val="21"/>
          <w:szCs w:val="21"/>
        </w:rPr>
      </w:pPr>
      <w:r w:rsidRPr="00714527">
        <w:rPr>
          <w:rFonts w:ascii="Arial" w:hAnsi="Arial" w:cs="Arial"/>
          <w:color w:val="auto"/>
          <w:sz w:val="21"/>
          <w:szCs w:val="21"/>
        </w:rPr>
        <w:t>For more details about these return values, see the linked reference documentation for each constant.</w:t>
      </w:r>
    </w:p>
    <w:p w:rsidR="00714527" w:rsidRPr="00714527" w:rsidRDefault="00714527" w:rsidP="00714527">
      <w:pPr>
        <w:pStyle w:val="Heading3"/>
        <w:shd w:val="clear" w:color="auto" w:fill="FFFFFF"/>
        <w:spacing w:before="240" w:after="240" w:line="480" w:lineRule="atLeast"/>
        <w:ind w:left="3000"/>
        <w:rPr>
          <w:rFonts w:ascii="Arial" w:hAnsi="Arial" w:cs="Arial"/>
          <w:b w:val="0"/>
          <w:bCs w:val="0"/>
          <w:sz w:val="36"/>
          <w:szCs w:val="36"/>
        </w:rPr>
      </w:pPr>
      <w:r w:rsidRPr="00714527">
        <w:rPr>
          <w:rFonts w:ascii="Arial" w:hAnsi="Arial" w:cs="Arial"/>
          <w:b w:val="0"/>
          <w:bCs w:val="0"/>
          <w:sz w:val="36"/>
          <w:szCs w:val="36"/>
        </w:rPr>
        <w:t>Starting a Service</w:t>
      </w:r>
    </w:p>
    <w:p w:rsidR="00714527" w:rsidRPr="00714527" w:rsidRDefault="00714527" w:rsidP="00714527">
      <w:pPr>
        <w:pStyle w:val="NormalWeb"/>
        <w:shd w:val="clear" w:color="auto" w:fill="FFFFFF"/>
        <w:spacing w:before="0" w:after="180" w:line="360" w:lineRule="atLeast"/>
        <w:ind w:left="3000"/>
        <w:rPr>
          <w:rFonts w:ascii="Arial" w:hAnsi="Arial" w:cs="Arial"/>
          <w:color w:val="auto"/>
          <w:sz w:val="21"/>
          <w:szCs w:val="21"/>
        </w:rPr>
      </w:pPr>
      <w:r w:rsidRPr="00714527">
        <w:rPr>
          <w:rFonts w:ascii="Arial" w:hAnsi="Arial" w:cs="Arial"/>
          <w:color w:val="auto"/>
          <w:sz w:val="21"/>
          <w:szCs w:val="21"/>
        </w:rPr>
        <w:t>You can start a service from an activity or other application component by passing an</w:t>
      </w:r>
      <w:r w:rsidRPr="00714527">
        <w:rPr>
          <w:rStyle w:val="apple-converted-space"/>
          <w:rFonts w:ascii="Arial" w:hAnsi="Arial" w:cs="Arial"/>
          <w:color w:val="auto"/>
          <w:sz w:val="21"/>
          <w:szCs w:val="21"/>
        </w:rPr>
        <w:t> </w:t>
      </w:r>
      <w:hyperlink r:id="rId39" w:history="1">
        <w:r w:rsidRPr="00714527">
          <w:rPr>
            <w:rStyle w:val="Hyperlink"/>
            <w:rFonts w:ascii="Consolas" w:hAnsi="Consolas" w:cs="Consolas"/>
            <w:color w:val="auto"/>
            <w:sz w:val="20"/>
            <w:szCs w:val="20"/>
            <w:shd w:val="clear" w:color="auto" w:fill="F7F7F7"/>
          </w:rPr>
          <w:t>Intent</w:t>
        </w:r>
      </w:hyperlink>
      <w:r w:rsidRPr="00714527">
        <w:rPr>
          <w:rStyle w:val="apple-converted-space"/>
          <w:rFonts w:ascii="Arial" w:hAnsi="Arial" w:cs="Arial"/>
          <w:color w:val="auto"/>
          <w:sz w:val="21"/>
          <w:szCs w:val="21"/>
        </w:rPr>
        <w:t> </w:t>
      </w:r>
      <w:r w:rsidRPr="00714527">
        <w:rPr>
          <w:rFonts w:ascii="Arial" w:hAnsi="Arial" w:cs="Arial"/>
          <w:color w:val="auto"/>
          <w:sz w:val="21"/>
          <w:szCs w:val="21"/>
        </w:rPr>
        <w:t>(specifying the service to start) to</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"http://developer.android.com/reference/android/content/Context.html" \l "startService(android.content.Intent)" </w:instrText>
      </w:r>
      <w:r w:rsidRPr="00714527">
        <w:rPr>
          <w:rStyle w:val="HTMLCode"/>
          <w:rFonts w:ascii="Consolas" w:hAnsi="Consolas" w:cs="Consolas"/>
          <w:color w:val="auto"/>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startService</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Fonts w:ascii="Arial" w:hAnsi="Arial" w:cs="Arial"/>
          <w:color w:val="auto"/>
          <w:sz w:val="21"/>
          <w:szCs w:val="21"/>
        </w:rPr>
        <w:t>. The Android system calls the service's</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"http://developer.android.com/reference/android/app/Service.html" \l "onStartCommand(android.content.Intent, int, int)" </w:instrText>
      </w:r>
      <w:r w:rsidRPr="00714527">
        <w:rPr>
          <w:rStyle w:val="HTMLCode"/>
          <w:rFonts w:ascii="Consolas" w:hAnsi="Consolas" w:cs="Consolas"/>
          <w:color w:val="auto"/>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onStartCommand</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Style w:val="apple-converted-space"/>
          <w:rFonts w:ascii="Arial" w:hAnsi="Arial" w:cs="Arial"/>
          <w:color w:val="auto"/>
          <w:sz w:val="21"/>
          <w:szCs w:val="21"/>
        </w:rPr>
        <w:t> </w:t>
      </w:r>
      <w:r w:rsidRPr="00714527">
        <w:rPr>
          <w:rFonts w:ascii="Arial" w:hAnsi="Arial" w:cs="Arial"/>
          <w:color w:val="auto"/>
          <w:sz w:val="21"/>
          <w:szCs w:val="21"/>
        </w:rPr>
        <w:t>method and passes it the</w:t>
      </w:r>
      <w:r w:rsidRPr="00714527">
        <w:rPr>
          <w:rStyle w:val="apple-converted-space"/>
          <w:rFonts w:ascii="Arial" w:hAnsi="Arial" w:cs="Arial"/>
          <w:color w:val="auto"/>
          <w:sz w:val="21"/>
          <w:szCs w:val="21"/>
        </w:rPr>
        <w:t> </w:t>
      </w:r>
      <w:hyperlink r:id="rId40" w:history="1">
        <w:r w:rsidRPr="00714527">
          <w:rPr>
            <w:rStyle w:val="Hyperlink"/>
            <w:rFonts w:ascii="Consolas" w:hAnsi="Consolas" w:cs="Consolas"/>
            <w:color w:val="auto"/>
            <w:sz w:val="20"/>
            <w:szCs w:val="20"/>
            <w:shd w:val="clear" w:color="auto" w:fill="F7F7F7"/>
          </w:rPr>
          <w:t>Intent</w:t>
        </w:r>
      </w:hyperlink>
      <w:r w:rsidRPr="00714527">
        <w:rPr>
          <w:rFonts w:ascii="Arial" w:hAnsi="Arial" w:cs="Arial"/>
          <w:color w:val="auto"/>
          <w:sz w:val="21"/>
          <w:szCs w:val="21"/>
        </w:rPr>
        <w:t>. (You should never call</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"http://developer.android.com/reference/android/app/Service.html" \l "onStartCommand(android.content.Intent, int, int)" </w:instrText>
      </w:r>
      <w:r w:rsidRPr="00714527">
        <w:rPr>
          <w:rStyle w:val="HTMLCode"/>
          <w:rFonts w:ascii="Consolas" w:hAnsi="Consolas" w:cs="Consolas"/>
          <w:color w:val="auto"/>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onStartCommand</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Style w:val="apple-converted-space"/>
          <w:rFonts w:ascii="Arial" w:hAnsi="Arial" w:cs="Arial"/>
          <w:color w:val="auto"/>
          <w:sz w:val="21"/>
          <w:szCs w:val="21"/>
        </w:rPr>
        <w:t> </w:t>
      </w:r>
      <w:r w:rsidRPr="00714527">
        <w:rPr>
          <w:rFonts w:ascii="Arial" w:hAnsi="Arial" w:cs="Arial"/>
          <w:color w:val="auto"/>
          <w:sz w:val="21"/>
          <w:szCs w:val="21"/>
        </w:rPr>
        <w:t>directly.)</w:t>
      </w:r>
    </w:p>
    <w:p w:rsidR="00714527" w:rsidRPr="00714527" w:rsidRDefault="00714527" w:rsidP="00714527">
      <w:pPr>
        <w:pStyle w:val="NormalWeb"/>
        <w:shd w:val="clear" w:color="auto" w:fill="FFFFFF"/>
        <w:spacing w:before="0" w:after="180" w:line="360" w:lineRule="atLeast"/>
        <w:ind w:left="3000"/>
        <w:rPr>
          <w:rFonts w:ascii="Arial" w:hAnsi="Arial" w:cs="Arial"/>
          <w:color w:val="auto"/>
          <w:sz w:val="21"/>
          <w:szCs w:val="21"/>
        </w:rPr>
      </w:pPr>
      <w:r w:rsidRPr="00714527">
        <w:rPr>
          <w:rFonts w:ascii="Arial" w:hAnsi="Arial" w:cs="Arial"/>
          <w:color w:val="auto"/>
          <w:sz w:val="21"/>
          <w:szCs w:val="21"/>
        </w:rPr>
        <w:t>For example, an activity can start the example service in the previous section (</w:t>
      </w:r>
      <w:proofErr w:type="spellStart"/>
      <w:r w:rsidRPr="00714527">
        <w:rPr>
          <w:rStyle w:val="HTMLCode"/>
          <w:rFonts w:ascii="Consolas" w:hAnsi="Consolas" w:cs="Consolas"/>
          <w:color w:val="auto"/>
          <w:shd w:val="clear" w:color="auto" w:fill="F7F7F7"/>
        </w:rPr>
        <w:t>HelloSevice</w:t>
      </w:r>
      <w:proofErr w:type="spellEnd"/>
      <w:r w:rsidRPr="00714527">
        <w:rPr>
          <w:rFonts w:ascii="Arial" w:hAnsi="Arial" w:cs="Arial"/>
          <w:color w:val="auto"/>
          <w:sz w:val="21"/>
          <w:szCs w:val="21"/>
        </w:rPr>
        <w:t>) using an explicit intent with</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"http://developer.android.com/reference/android/content/Context.html" \l "startService(android.content.Intent)" </w:instrText>
      </w:r>
      <w:r w:rsidRPr="00714527">
        <w:rPr>
          <w:rStyle w:val="HTMLCode"/>
          <w:rFonts w:ascii="Consolas" w:hAnsi="Consolas" w:cs="Consolas"/>
          <w:color w:val="auto"/>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startService</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Fonts w:ascii="Arial" w:hAnsi="Arial" w:cs="Arial"/>
          <w:color w:val="auto"/>
          <w:sz w:val="21"/>
          <w:szCs w:val="21"/>
        </w:rPr>
        <w:t>:</w:t>
      </w:r>
    </w:p>
    <w:p w:rsidR="00714527" w:rsidRPr="00714527" w:rsidRDefault="00714527" w:rsidP="00714527">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3000"/>
        <w:rPr>
          <w:rFonts w:ascii="Consolas" w:hAnsi="Consolas" w:cs="Consolas"/>
        </w:rPr>
      </w:pPr>
      <w:r w:rsidRPr="00714527">
        <w:rPr>
          <w:rStyle w:val="typ"/>
          <w:rFonts w:ascii="Consolas" w:hAnsi="Consolas" w:cs="Consolas"/>
        </w:rPr>
        <w:t>Intent</w:t>
      </w:r>
      <w:r w:rsidRPr="00714527">
        <w:rPr>
          <w:rStyle w:val="pln"/>
          <w:rFonts w:ascii="Consolas" w:hAnsi="Consolas" w:cs="Consolas"/>
        </w:rPr>
        <w:t xml:space="preserve"> </w:t>
      </w:r>
      <w:proofErr w:type="spellStart"/>
      <w:r w:rsidRPr="00714527">
        <w:rPr>
          <w:rStyle w:val="pln"/>
          <w:rFonts w:ascii="Consolas" w:hAnsi="Consolas" w:cs="Consolas"/>
        </w:rPr>
        <w:t>intent</w:t>
      </w:r>
      <w:proofErr w:type="spellEnd"/>
      <w:r w:rsidRPr="00714527">
        <w:rPr>
          <w:rStyle w:val="pln"/>
          <w:rFonts w:ascii="Consolas" w:hAnsi="Consolas" w:cs="Consolas"/>
        </w:rPr>
        <w:t xml:space="preserve"> </w:t>
      </w:r>
      <w:r w:rsidRPr="00714527">
        <w:rPr>
          <w:rStyle w:val="pun"/>
          <w:rFonts w:ascii="Consolas" w:hAnsi="Consolas" w:cs="Consolas"/>
        </w:rPr>
        <w:t>=</w:t>
      </w:r>
      <w:r w:rsidRPr="00714527">
        <w:rPr>
          <w:rStyle w:val="pln"/>
          <w:rFonts w:ascii="Consolas" w:hAnsi="Consolas" w:cs="Consolas"/>
        </w:rPr>
        <w:t xml:space="preserve"> </w:t>
      </w:r>
      <w:r w:rsidRPr="00714527">
        <w:rPr>
          <w:rStyle w:val="kwd"/>
          <w:rFonts w:ascii="Consolas" w:hAnsi="Consolas" w:cs="Consolas"/>
        </w:rPr>
        <w:t>new</w:t>
      </w:r>
      <w:r w:rsidRPr="00714527">
        <w:rPr>
          <w:rStyle w:val="pln"/>
          <w:rFonts w:ascii="Consolas" w:hAnsi="Consolas" w:cs="Consolas"/>
        </w:rPr>
        <w:t xml:space="preserve"> </w:t>
      </w:r>
      <w:proofErr w:type="gramStart"/>
      <w:r w:rsidRPr="00714527">
        <w:rPr>
          <w:rStyle w:val="typ"/>
          <w:rFonts w:ascii="Consolas" w:hAnsi="Consolas" w:cs="Consolas"/>
        </w:rPr>
        <w:t>Intent</w:t>
      </w:r>
      <w:r w:rsidRPr="00714527">
        <w:rPr>
          <w:rStyle w:val="pun"/>
          <w:rFonts w:ascii="Consolas" w:hAnsi="Consolas" w:cs="Consolas"/>
        </w:rPr>
        <w:t>(</w:t>
      </w:r>
      <w:proofErr w:type="gramEnd"/>
      <w:r w:rsidRPr="00714527">
        <w:rPr>
          <w:rStyle w:val="kwd"/>
          <w:rFonts w:ascii="Consolas" w:hAnsi="Consolas" w:cs="Consolas"/>
        </w:rPr>
        <w:t>this</w:t>
      </w:r>
      <w:r w:rsidRPr="00714527">
        <w:rPr>
          <w:rStyle w:val="pun"/>
          <w:rFonts w:ascii="Consolas" w:hAnsi="Consolas" w:cs="Consolas"/>
        </w:rPr>
        <w:t>,</w:t>
      </w:r>
      <w:r w:rsidRPr="00714527">
        <w:rPr>
          <w:rStyle w:val="pln"/>
          <w:rFonts w:ascii="Consolas" w:hAnsi="Consolas" w:cs="Consolas"/>
        </w:rPr>
        <w:t xml:space="preserve"> </w:t>
      </w:r>
      <w:proofErr w:type="spellStart"/>
      <w:r w:rsidRPr="00714527">
        <w:rPr>
          <w:rStyle w:val="typ"/>
          <w:rFonts w:ascii="Consolas" w:hAnsi="Consolas" w:cs="Consolas"/>
        </w:rPr>
        <w:t>HelloService</w:t>
      </w:r>
      <w:r w:rsidRPr="00714527">
        <w:rPr>
          <w:rStyle w:val="pun"/>
          <w:rFonts w:ascii="Consolas" w:hAnsi="Consolas" w:cs="Consolas"/>
        </w:rPr>
        <w:t>.</w:t>
      </w:r>
      <w:r w:rsidRPr="00714527">
        <w:rPr>
          <w:rStyle w:val="kwd"/>
          <w:rFonts w:ascii="Consolas" w:hAnsi="Consolas" w:cs="Consolas"/>
        </w:rPr>
        <w:t>class</w:t>
      </w:r>
      <w:proofErr w:type="spellEnd"/>
      <w:r w:rsidRPr="00714527">
        <w:rPr>
          <w:rStyle w:val="pun"/>
          <w:rFonts w:ascii="Consolas" w:hAnsi="Consolas" w:cs="Consolas"/>
        </w:rPr>
        <w:t>);</w:t>
      </w:r>
      <w:r w:rsidRPr="00714527">
        <w:rPr>
          <w:rFonts w:ascii="Consolas" w:hAnsi="Consolas" w:cs="Consolas"/>
        </w:rPr>
        <w:br/>
      </w:r>
      <w:proofErr w:type="spellStart"/>
      <w:r w:rsidRPr="00714527">
        <w:rPr>
          <w:rStyle w:val="pln"/>
          <w:rFonts w:ascii="Consolas" w:hAnsi="Consolas" w:cs="Consolas"/>
        </w:rPr>
        <w:t>startService</w:t>
      </w:r>
      <w:proofErr w:type="spellEnd"/>
      <w:r w:rsidRPr="00714527">
        <w:rPr>
          <w:rStyle w:val="pun"/>
          <w:rFonts w:ascii="Consolas" w:hAnsi="Consolas" w:cs="Consolas"/>
        </w:rPr>
        <w:t>(</w:t>
      </w:r>
      <w:r w:rsidRPr="00714527">
        <w:rPr>
          <w:rStyle w:val="pln"/>
          <w:rFonts w:ascii="Consolas" w:hAnsi="Consolas" w:cs="Consolas"/>
        </w:rPr>
        <w:t>intent</w:t>
      </w:r>
      <w:r w:rsidRPr="00714527">
        <w:rPr>
          <w:rStyle w:val="pun"/>
          <w:rFonts w:ascii="Consolas" w:hAnsi="Consolas" w:cs="Consolas"/>
        </w:rPr>
        <w:t>);</w:t>
      </w:r>
    </w:p>
    <w:p w:rsidR="00714527" w:rsidRPr="00714527" w:rsidRDefault="00714527" w:rsidP="00714527">
      <w:pPr>
        <w:pStyle w:val="NormalWeb"/>
        <w:shd w:val="clear" w:color="auto" w:fill="FFFFFF"/>
        <w:spacing w:before="0" w:after="180" w:line="360" w:lineRule="atLeast"/>
        <w:ind w:left="3000"/>
        <w:rPr>
          <w:rFonts w:ascii="Arial" w:hAnsi="Arial" w:cs="Arial"/>
          <w:color w:val="auto"/>
          <w:sz w:val="21"/>
          <w:szCs w:val="21"/>
        </w:rPr>
      </w:pPr>
      <w:r w:rsidRPr="00714527">
        <w:rPr>
          <w:rFonts w:ascii="Arial" w:hAnsi="Arial" w:cs="Arial"/>
          <w:color w:val="auto"/>
          <w:sz w:val="21"/>
          <w:szCs w:val="21"/>
        </w:rPr>
        <w:t>The</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"http://developer.android.com/reference/android/content/Context.html" \l "startService(android.content.Intent)" </w:instrText>
      </w:r>
      <w:r w:rsidRPr="00714527">
        <w:rPr>
          <w:rStyle w:val="HTMLCode"/>
          <w:rFonts w:ascii="Consolas" w:hAnsi="Consolas" w:cs="Consolas"/>
          <w:color w:val="auto"/>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startService</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Style w:val="apple-converted-space"/>
          <w:rFonts w:ascii="Arial" w:hAnsi="Arial" w:cs="Arial"/>
          <w:color w:val="auto"/>
          <w:sz w:val="21"/>
          <w:szCs w:val="21"/>
        </w:rPr>
        <w:t> </w:t>
      </w:r>
      <w:r w:rsidRPr="00714527">
        <w:rPr>
          <w:rFonts w:ascii="Arial" w:hAnsi="Arial" w:cs="Arial"/>
          <w:color w:val="auto"/>
          <w:sz w:val="21"/>
          <w:szCs w:val="21"/>
        </w:rPr>
        <w:t xml:space="preserve">method returns immediately and the Android system calls the </w:t>
      </w:r>
      <w:proofErr w:type="spellStart"/>
      <w:r w:rsidRPr="00714527">
        <w:rPr>
          <w:rFonts w:ascii="Arial" w:hAnsi="Arial" w:cs="Arial"/>
          <w:color w:val="auto"/>
          <w:sz w:val="21"/>
          <w:szCs w:val="21"/>
        </w:rPr>
        <w:t>service's</w:t>
      </w:r>
      <w:hyperlink r:id="rId41" w:anchor="onStartCommand(android.content.Intent, int, int)" w:history="1">
        <w:r w:rsidRPr="00714527">
          <w:rPr>
            <w:rStyle w:val="Hyperlink"/>
            <w:rFonts w:ascii="Consolas" w:hAnsi="Consolas" w:cs="Consolas"/>
            <w:color w:val="auto"/>
            <w:sz w:val="20"/>
            <w:szCs w:val="20"/>
            <w:shd w:val="clear" w:color="auto" w:fill="F7F7F7"/>
          </w:rPr>
          <w:t>onStartCommand</w:t>
        </w:r>
        <w:proofErr w:type="spellEnd"/>
        <w:r w:rsidRPr="00714527">
          <w:rPr>
            <w:rStyle w:val="Hyperlink"/>
            <w:rFonts w:ascii="Consolas" w:hAnsi="Consolas" w:cs="Consolas"/>
            <w:color w:val="auto"/>
            <w:sz w:val="20"/>
            <w:szCs w:val="20"/>
            <w:shd w:val="clear" w:color="auto" w:fill="F7F7F7"/>
          </w:rPr>
          <w:t>()</w:t>
        </w:r>
      </w:hyperlink>
      <w:r w:rsidRPr="00714527">
        <w:rPr>
          <w:rStyle w:val="apple-converted-space"/>
          <w:rFonts w:ascii="Arial" w:hAnsi="Arial" w:cs="Arial"/>
          <w:color w:val="auto"/>
          <w:sz w:val="21"/>
          <w:szCs w:val="21"/>
        </w:rPr>
        <w:t> </w:t>
      </w:r>
      <w:r w:rsidRPr="00714527">
        <w:rPr>
          <w:rFonts w:ascii="Arial" w:hAnsi="Arial" w:cs="Arial"/>
          <w:color w:val="auto"/>
          <w:sz w:val="21"/>
          <w:szCs w:val="21"/>
        </w:rPr>
        <w:t>method. If the service is not already running, the system first calls</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"http://developer.android.com/reference/android/app/Service.html" \l "onCreate()" </w:instrText>
      </w:r>
      <w:r w:rsidRPr="00714527">
        <w:rPr>
          <w:rStyle w:val="HTMLCode"/>
          <w:rFonts w:ascii="Consolas" w:hAnsi="Consolas" w:cs="Consolas"/>
          <w:color w:val="auto"/>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onCreate</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Fonts w:ascii="Arial" w:hAnsi="Arial" w:cs="Arial"/>
          <w:color w:val="auto"/>
          <w:sz w:val="21"/>
          <w:szCs w:val="21"/>
        </w:rPr>
        <w:t xml:space="preserve">, then </w:t>
      </w:r>
      <w:proofErr w:type="spellStart"/>
      <w:r w:rsidRPr="00714527">
        <w:rPr>
          <w:rFonts w:ascii="Arial" w:hAnsi="Arial" w:cs="Arial"/>
          <w:color w:val="auto"/>
          <w:sz w:val="21"/>
          <w:szCs w:val="21"/>
        </w:rPr>
        <w:t>calls</w:t>
      </w:r>
      <w:hyperlink r:id="rId42" w:anchor="onStartCommand(android.content.Intent, int, int)" w:history="1">
        <w:r w:rsidRPr="00714527">
          <w:rPr>
            <w:rStyle w:val="Hyperlink"/>
            <w:rFonts w:ascii="Consolas" w:hAnsi="Consolas" w:cs="Consolas"/>
            <w:color w:val="auto"/>
            <w:sz w:val="20"/>
            <w:szCs w:val="20"/>
            <w:shd w:val="clear" w:color="auto" w:fill="F7F7F7"/>
          </w:rPr>
          <w:t>onStartCommand</w:t>
        </w:r>
        <w:proofErr w:type="spellEnd"/>
        <w:r w:rsidRPr="00714527">
          <w:rPr>
            <w:rStyle w:val="Hyperlink"/>
            <w:rFonts w:ascii="Consolas" w:hAnsi="Consolas" w:cs="Consolas"/>
            <w:color w:val="auto"/>
            <w:sz w:val="20"/>
            <w:szCs w:val="20"/>
            <w:shd w:val="clear" w:color="auto" w:fill="F7F7F7"/>
          </w:rPr>
          <w:t>()</w:t>
        </w:r>
      </w:hyperlink>
      <w:r w:rsidRPr="00714527">
        <w:rPr>
          <w:rFonts w:ascii="Arial" w:hAnsi="Arial" w:cs="Arial"/>
          <w:color w:val="auto"/>
          <w:sz w:val="21"/>
          <w:szCs w:val="21"/>
        </w:rPr>
        <w:t>.</w:t>
      </w:r>
    </w:p>
    <w:p w:rsidR="00714527" w:rsidRPr="00714527" w:rsidRDefault="00714527" w:rsidP="00714527">
      <w:pPr>
        <w:pStyle w:val="NormalWeb"/>
        <w:shd w:val="clear" w:color="auto" w:fill="FFFFFF"/>
        <w:spacing w:before="0" w:after="180" w:line="360" w:lineRule="atLeast"/>
        <w:ind w:left="3000"/>
        <w:rPr>
          <w:rFonts w:ascii="Arial" w:hAnsi="Arial" w:cs="Arial"/>
          <w:color w:val="auto"/>
          <w:sz w:val="21"/>
          <w:szCs w:val="21"/>
        </w:rPr>
      </w:pPr>
      <w:r w:rsidRPr="00714527">
        <w:rPr>
          <w:rFonts w:ascii="Arial" w:hAnsi="Arial" w:cs="Arial"/>
          <w:color w:val="auto"/>
          <w:sz w:val="21"/>
          <w:szCs w:val="21"/>
        </w:rPr>
        <w:t>If the service does not also provide binding, the intent delivered with</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"http://developer.android.com/reference/android/content/Context.html" \l "startService(android.content.Intent)" </w:instrText>
      </w:r>
      <w:r w:rsidRPr="00714527">
        <w:rPr>
          <w:rStyle w:val="HTMLCode"/>
          <w:rFonts w:ascii="Consolas" w:hAnsi="Consolas" w:cs="Consolas"/>
          <w:color w:val="auto"/>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startService</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Style w:val="apple-converted-space"/>
          <w:rFonts w:ascii="Arial" w:hAnsi="Arial" w:cs="Arial"/>
          <w:color w:val="auto"/>
          <w:sz w:val="21"/>
          <w:szCs w:val="21"/>
        </w:rPr>
        <w:t> </w:t>
      </w:r>
      <w:r w:rsidRPr="00714527">
        <w:rPr>
          <w:rFonts w:ascii="Arial" w:hAnsi="Arial" w:cs="Arial"/>
          <w:color w:val="auto"/>
          <w:sz w:val="21"/>
          <w:szCs w:val="21"/>
        </w:rPr>
        <w:t>is the only mode of communication between the application component and the service. However, if you want the service to send a result back, then the client that starts the service can create a</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"http://developer.android.com/reference/android/app/PendingIntent.html" </w:instrText>
      </w:r>
      <w:r w:rsidRPr="00714527">
        <w:rPr>
          <w:rStyle w:val="HTMLCode"/>
          <w:rFonts w:ascii="Consolas" w:hAnsi="Consolas" w:cs="Consolas"/>
          <w:color w:val="auto"/>
          <w:shd w:val="clear" w:color="auto" w:fill="F7F7F7"/>
        </w:rPr>
        <w:fldChar w:fldCharType="separate"/>
      </w:r>
      <w:r w:rsidRPr="00714527">
        <w:rPr>
          <w:rStyle w:val="Hyperlink"/>
          <w:rFonts w:ascii="Consolas" w:hAnsi="Consolas" w:cs="Consolas"/>
          <w:color w:val="auto"/>
          <w:sz w:val="20"/>
          <w:szCs w:val="20"/>
          <w:shd w:val="clear" w:color="auto" w:fill="F7F7F7"/>
        </w:rPr>
        <w:t>PendingIntent</w:t>
      </w:r>
      <w:proofErr w:type="spellEnd"/>
      <w:r w:rsidRPr="00714527">
        <w:rPr>
          <w:rStyle w:val="HTMLCode"/>
          <w:rFonts w:ascii="Consolas" w:hAnsi="Consolas" w:cs="Consolas"/>
          <w:color w:val="auto"/>
          <w:shd w:val="clear" w:color="auto" w:fill="F7F7F7"/>
        </w:rPr>
        <w:fldChar w:fldCharType="end"/>
      </w:r>
      <w:r w:rsidRPr="00714527">
        <w:rPr>
          <w:rStyle w:val="apple-converted-space"/>
          <w:rFonts w:ascii="Arial" w:hAnsi="Arial" w:cs="Arial"/>
          <w:color w:val="auto"/>
          <w:sz w:val="21"/>
          <w:szCs w:val="21"/>
        </w:rPr>
        <w:t> </w:t>
      </w:r>
      <w:r w:rsidRPr="00714527">
        <w:rPr>
          <w:rFonts w:ascii="Arial" w:hAnsi="Arial" w:cs="Arial"/>
          <w:color w:val="auto"/>
          <w:sz w:val="21"/>
          <w:szCs w:val="21"/>
        </w:rPr>
        <w:t>for a broadcast (</w:t>
      </w:r>
      <w:proofErr w:type="spellStart"/>
      <w:r w:rsidRPr="00714527">
        <w:rPr>
          <w:rFonts w:ascii="Arial" w:hAnsi="Arial" w:cs="Arial"/>
          <w:color w:val="auto"/>
          <w:sz w:val="21"/>
          <w:szCs w:val="21"/>
        </w:rPr>
        <w:t>with</w:t>
      </w:r>
      <w:hyperlink r:id="rId43" w:anchor="getBroadcast(android.content.Context, int, android.content.Intent, int)" w:history="1">
        <w:r w:rsidRPr="00714527">
          <w:rPr>
            <w:rStyle w:val="Hyperlink"/>
            <w:rFonts w:ascii="Consolas" w:hAnsi="Consolas" w:cs="Consolas"/>
            <w:color w:val="auto"/>
            <w:sz w:val="20"/>
            <w:szCs w:val="20"/>
            <w:shd w:val="clear" w:color="auto" w:fill="F7F7F7"/>
          </w:rPr>
          <w:t>getBroadcast</w:t>
        </w:r>
        <w:proofErr w:type="spellEnd"/>
        <w:r w:rsidRPr="00714527">
          <w:rPr>
            <w:rStyle w:val="Hyperlink"/>
            <w:rFonts w:ascii="Consolas" w:hAnsi="Consolas" w:cs="Consolas"/>
            <w:color w:val="auto"/>
            <w:sz w:val="20"/>
            <w:szCs w:val="20"/>
            <w:shd w:val="clear" w:color="auto" w:fill="F7F7F7"/>
          </w:rPr>
          <w:t>()</w:t>
        </w:r>
      </w:hyperlink>
      <w:r w:rsidRPr="00714527">
        <w:rPr>
          <w:rFonts w:ascii="Arial" w:hAnsi="Arial" w:cs="Arial"/>
          <w:color w:val="auto"/>
          <w:sz w:val="21"/>
          <w:szCs w:val="21"/>
        </w:rPr>
        <w:t>) and deliver it to the service in the</w:t>
      </w:r>
      <w:r w:rsidRPr="00714527">
        <w:rPr>
          <w:rStyle w:val="apple-converted-space"/>
          <w:rFonts w:ascii="Arial" w:hAnsi="Arial" w:cs="Arial"/>
          <w:color w:val="auto"/>
          <w:sz w:val="21"/>
          <w:szCs w:val="21"/>
        </w:rPr>
        <w:t> </w:t>
      </w:r>
      <w:hyperlink r:id="rId44" w:history="1">
        <w:r w:rsidRPr="00714527">
          <w:rPr>
            <w:rStyle w:val="Hyperlink"/>
            <w:rFonts w:ascii="Consolas" w:hAnsi="Consolas" w:cs="Consolas"/>
            <w:color w:val="auto"/>
            <w:sz w:val="20"/>
            <w:szCs w:val="20"/>
            <w:shd w:val="clear" w:color="auto" w:fill="F7F7F7"/>
          </w:rPr>
          <w:t>Intent</w:t>
        </w:r>
      </w:hyperlink>
      <w:r w:rsidRPr="00714527">
        <w:rPr>
          <w:rStyle w:val="apple-converted-space"/>
          <w:rFonts w:ascii="Arial" w:hAnsi="Arial" w:cs="Arial"/>
          <w:color w:val="auto"/>
          <w:sz w:val="21"/>
          <w:szCs w:val="21"/>
        </w:rPr>
        <w:t> </w:t>
      </w:r>
      <w:r w:rsidRPr="00714527">
        <w:rPr>
          <w:rFonts w:ascii="Arial" w:hAnsi="Arial" w:cs="Arial"/>
          <w:color w:val="auto"/>
          <w:sz w:val="21"/>
          <w:szCs w:val="21"/>
        </w:rPr>
        <w:t>that starts the service. The service can then use the broadcast to deliver a result.</w:t>
      </w:r>
    </w:p>
    <w:p w:rsidR="00714527" w:rsidRPr="00714527" w:rsidRDefault="00714527" w:rsidP="00714527">
      <w:pPr>
        <w:pStyle w:val="NormalWeb"/>
        <w:shd w:val="clear" w:color="auto" w:fill="FFFFFF"/>
        <w:spacing w:before="0" w:after="180" w:line="360" w:lineRule="atLeast"/>
        <w:ind w:left="3000"/>
        <w:rPr>
          <w:rFonts w:ascii="Arial" w:hAnsi="Arial" w:cs="Arial"/>
          <w:color w:val="auto"/>
          <w:sz w:val="21"/>
          <w:szCs w:val="21"/>
        </w:rPr>
      </w:pPr>
      <w:r w:rsidRPr="00714527">
        <w:rPr>
          <w:rFonts w:ascii="Arial" w:hAnsi="Arial" w:cs="Arial"/>
          <w:color w:val="auto"/>
          <w:sz w:val="21"/>
          <w:szCs w:val="21"/>
        </w:rPr>
        <w:lastRenderedPageBreak/>
        <w:t>Multiple requests to start the service result in multiple corresponding calls to the service's</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"http://developer.android.com/reference/android/app/Service.html" \l "onStartCommand(android.content.Intent, int, int)" </w:instrText>
      </w:r>
      <w:r w:rsidRPr="00714527">
        <w:rPr>
          <w:rStyle w:val="HTMLCode"/>
          <w:rFonts w:ascii="Consolas" w:hAnsi="Consolas" w:cs="Consolas"/>
          <w:color w:val="auto"/>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onStartCommand</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Fonts w:ascii="Arial" w:hAnsi="Arial" w:cs="Arial"/>
          <w:color w:val="auto"/>
          <w:sz w:val="21"/>
          <w:szCs w:val="21"/>
        </w:rPr>
        <w:t>. However, only one request to stop the service (with</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"http://developer.android.com/reference/android/app/Service.html" \l "stopSelf()" </w:instrText>
      </w:r>
      <w:r w:rsidRPr="00714527">
        <w:rPr>
          <w:rStyle w:val="HTMLCode"/>
          <w:rFonts w:ascii="Consolas" w:hAnsi="Consolas" w:cs="Consolas"/>
          <w:color w:val="auto"/>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stopSelf</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Style w:val="apple-converted-space"/>
          <w:rFonts w:ascii="Arial" w:hAnsi="Arial" w:cs="Arial"/>
          <w:color w:val="auto"/>
          <w:sz w:val="21"/>
          <w:szCs w:val="21"/>
        </w:rPr>
        <w:t> </w:t>
      </w:r>
      <w:r w:rsidRPr="00714527">
        <w:rPr>
          <w:rFonts w:ascii="Arial" w:hAnsi="Arial" w:cs="Arial"/>
          <w:color w:val="auto"/>
          <w:sz w:val="21"/>
          <w:szCs w:val="21"/>
        </w:rPr>
        <w:t>or</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"http://developer.android.com/reference/android/content/Context.html" \l "stopService(android.content.Intent)" </w:instrText>
      </w:r>
      <w:r w:rsidRPr="00714527">
        <w:rPr>
          <w:rStyle w:val="HTMLCode"/>
          <w:rFonts w:ascii="Consolas" w:hAnsi="Consolas" w:cs="Consolas"/>
          <w:color w:val="auto"/>
          <w:shd w:val="clear" w:color="auto" w:fill="F7F7F7"/>
        </w:rPr>
        <w:fldChar w:fldCharType="separate"/>
      </w:r>
      <w:r w:rsidRPr="00714527">
        <w:rPr>
          <w:rStyle w:val="Hyperlink"/>
          <w:rFonts w:ascii="Consolas" w:hAnsi="Consolas" w:cs="Consolas"/>
          <w:color w:val="auto"/>
          <w:sz w:val="20"/>
          <w:szCs w:val="20"/>
          <w:shd w:val="clear" w:color="auto" w:fill="F7F7F7"/>
        </w:rPr>
        <w:t>stopService</w:t>
      </w:r>
      <w:proofErr w:type="spell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Fonts w:ascii="Arial" w:hAnsi="Arial" w:cs="Arial"/>
          <w:color w:val="auto"/>
          <w:sz w:val="21"/>
          <w:szCs w:val="21"/>
        </w:rPr>
        <w:t>) is required to stop it.</w:t>
      </w:r>
    </w:p>
    <w:p w:rsidR="00714527" w:rsidRPr="00714527" w:rsidRDefault="00714527" w:rsidP="00714527">
      <w:pPr>
        <w:pStyle w:val="Heading3"/>
        <w:shd w:val="clear" w:color="auto" w:fill="FFFFFF"/>
        <w:spacing w:before="240" w:after="240" w:line="480" w:lineRule="atLeast"/>
        <w:ind w:left="3000"/>
        <w:rPr>
          <w:rFonts w:ascii="Arial" w:hAnsi="Arial" w:cs="Arial"/>
          <w:b w:val="0"/>
          <w:bCs w:val="0"/>
          <w:sz w:val="36"/>
          <w:szCs w:val="36"/>
        </w:rPr>
      </w:pPr>
      <w:r w:rsidRPr="00714527">
        <w:rPr>
          <w:rFonts w:ascii="Arial" w:hAnsi="Arial" w:cs="Arial"/>
          <w:b w:val="0"/>
          <w:bCs w:val="0"/>
          <w:sz w:val="36"/>
          <w:szCs w:val="36"/>
        </w:rPr>
        <w:t>Stopping a service</w:t>
      </w:r>
    </w:p>
    <w:p w:rsidR="00714527" w:rsidRPr="00714527" w:rsidRDefault="00714527" w:rsidP="00714527">
      <w:pPr>
        <w:pStyle w:val="NormalWeb"/>
        <w:shd w:val="clear" w:color="auto" w:fill="FFFFFF"/>
        <w:spacing w:before="0" w:after="180" w:line="360" w:lineRule="atLeast"/>
        <w:ind w:left="3000"/>
        <w:rPr>
          <w:rFonts w:ascii="Arial" w:hAnsi="Arial" w:cs="Arial"/>
          <w:color w:val="auto"/>
          <w:sz w:val="21"/>
          <w:szCs w:val="21"/>
        </w:rPr>
      </w:pPr>
      <w:r w:rsidRPr="00714527">
        <w:rPr>
          <w:rFonts w:ascii="Arial" w:hAnsi="Arial" w:cs="Arial"/>
          <w:color w:val="auto"/>
          <w:sz w:val="21"/>
          <w:szCs w:val="21"/>
        </w:rPr>
        <w:t>A started service must manage its own lifecycle. That is, the system does not stop or destroy the service unless it must recover system memory and the service continues to run after</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"http://developer.android.com/reference/android/app/Service.html" \l "onStartCommand(android.content.Intent, int, int)" </w:instrText>
      </w:r>
      <w:r w:rsidRPr="00714527">
        <w:rPr>
          <w:rStyle w:val="HTMLCode"/>
          <w:rFonts w:ascii="Consolas" w:hAnsi="Consolas" w:cs="Consolas"/>
          <w:color w:val="auto"/>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onStartCommand</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Style w:val="apple-converted-space"/>
          <w:rFonts w:ascii="Arial" w:hAnsi="Arial" w:cs="Arial"/>
          <w:color w:val="auto"/>
          <w:sz w:val="21"/>
          <w:szCs w:val="21"/>
        </w:rPr>
        <w:t> </w:t>
      </w:r>
      <w:r w:rsidRPr="00714527">
        <w:rPr>
          <w:rFonts w:ascii="Arial" w:hAnsi="Arial" w:cs="Arial"/>
          <w:color w:val="auto"/>
          <w:sz w:val="21"/>
          <w:szCs w:val="21"/>
        </w:rPr>
        <w:t>returns. So, the service must stop itself by calling</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"http://developer.android.com/reference/android/app/Service.html" \l "stopSelf()" </w:instrText>
      </w:r>
      <w:r w:rsidRPr="00714527">
        <w:rPr>
          <w:rStyle w:val="HTMLCode"/>
          <w:rFonts w:ascii="Consolas" w:hAnsi="Consolas" w:cs="Consolas"/>
          <w:color w:val="auto"/>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stopSelf</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Style w:val="apple-converted-space"/>
          <w:rFonts w:ascii="Arial" w:hAnsi="Arial" w:cs="Arial"/>
          <w:color w:val="auto"/>
          <w:sz w:val="21"/>
          <w:szCs w:val="21"/>
        </w:rPr>
        <w:t> </w:t>
      </w:r>
      <w:r w:rsidRPr="00714527">
        <w:rPr>
          <w:rFonts w:ascii="Arial" w:hAnsi="Arial" w:cs="Arial"/>
          <w:color w:val="auto"/>
          <w:sz w:val="21"/>
          <w:szCs w:val="21"/>
        </w:rPr>
        <w:t>or another component can stop it by calling</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"http://developer.android.com/reference/android/content/Context.html" \l "stopService(android.content.Intent)" </w:instrText>
      </w:r>
      <w:r w:rsidRPr="00714527">
        <w:rPr>
          <w:rStyle w:val="HTMLCode"/>
          <w:rFonts w:ascii="Consolas" w:hAnsi="Consolas" w:cs="Consolas"/>
          <w:color w:val="auto"/>
          <w:shd w:val="clear" w:color="auto" w:fill="F7F7F7"/>
        </w:rPr>
        <w:fldChar w:fldCharType="separate"/>
      </w:r>
      <w:r w:rsidRPr="00714527">
        <w:rPr>
          <w:rStyle w:val="Hyperlink"/>
          <w:rFonts w:ascii="Consolas" w:hAnsi="Consolas" w:cs="Consolas"/>
          <w:color w:val="auto"/>
          <w:sz w:val="20"/>
          <w:szCs w:val="20"/>
          <w:shd w:val="clear" w:color="auto" w:fill="F7F7F7"/>
        </w:rPr>
        <w:t>stopService</w:t>
      </w:r>
      <w:proofErr w:type="spell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Fonts w:ascii="Arial" w:hAnsi="Arial" w:cs="Arial"/>
          <w:color w:val="auto"/>
          <w:sz w:val="21"/>
          <w:szCs w:val="21"/>
        </w:rPr>
        <w:t>.</w:t>
      </w:r>
    </w:p>
    <w:p w:rsidR="00714527" w:rsidRPr="00714527" w:rsidRDefault="00714527" w:rsidP="00714527">
      <w:pPr>
        <w:pStyle w:val="NormalWeb"/>
        <w:shd w:val="clear" w:color="auto" w:fill="FFFFFF"/>
        <w:spacing w:before="0" w:after="180" w:line="360" w:lineRule="atLeast"/>
        <w:ind w:left="3000"/>
        <w:rPr>
          <w:rFonts w:ascii="Arial" w:hAnsi="Arial" w:cs="Arial"/>
          <w:color w:val="auto"/>
          <w:sz w:val="21"/>
          <w:szCs w:val="21"/>
        </w:rPr>
      </w:pPr>
      <w:r w:rsidRPr="00714527">
        <w:rPr>
          <w:rFonts w:ascii="Arial" w:hAnsi="Arial" w:cs="Arial"/>
          <w:color w:val="auto"/>
          <w:sz w:val="21"/>
          <w:szCs w:val="21"/>
        </w:rPr>
        <w:t>Once requested to stop with</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"http://developer.android.com/reference/android/app/Service.html" \l "stopSelf()" </w:instrText>
      </w:r>
      <w:r w:rsidRPr="00714527">
        <w:rPr>
          <w:rStyle w:val="HTMLCode"/>
          <w:rFonts w:ascii="Consolas" w:hAnsi="Consolas" w:cs="Consolas"/>
          <w:color w:val="auto"/>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stopSelf</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Style w:val="apple-converted-space"/>
          <w:rFonts w:ascii="Arial" w:hAnsi="Arial" w:cs="Arial"/>
          <w:color w:val="auto"/>
          <w:sz w:val="21"/>
          <w:szCs w:val="21"/>
        </w:rPr>
        <w:t> </w:t>
      </w:r>
      <w:r w:rsidRPr="00714527">
        <w:rPr>
          <w:rFonts w:ascii="Arial" w:hAnsi="Arial" w:cs="Arial"/>
          <w:color w:val="auto"/>
          <w:sz w:val="21"/>
          <w:szCs w:val="21"/>
        </w:rPr>
        <w:t>or</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"http://developer.android.com/reference/android/content/Context.html" \l "stopService(android.content.Intent)" </w:instrText>
      </w:r>
      <w:r w:rsidRPr="00714527">
        <w:rPr>
          <w:rStyle w:val="HTMLCode"/>
          <w:rFonts w:ascii="Consolas" w:hAnsi="Consolas" w:cs="Consolas"/>
          <w:color w:val="auto"/>
          <w:shd w:val="clear" w:color="auto" w:fill="F7F7F7"/>
        </w:rPr>
        <w:fldChar w:fldCharType="separate"/>
      </w:r>
      <w:r w:rsidRPr="00714527">
        <w:rPr>
          <w:rStyle w:val="Hyperlink"/>
          <w:rFonts w:ascii="Consolas" w:hAnsi="Consolas" w:cs="Consolas"/>
          <w:color w:val="auto"/>
          <w:sz w:val="20"/>
          <w:szCs w:val="20"/>
          <w:shd w:val="clear" w:color="auto" w:fill="F7F7F7"/>
        </w:rPr>
        <w:t>stopService</w:t>
      </w:r>
      <w:proofErr w:type="spell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Fonts w:ascii="Arial" w:hAnsi="Arial" w:cs="Arial"/>
          <w:color w:val="auto"/>
          <w:sz w:val="21"/>
          <w:szCs w:val="21"/>
        </w:rPr>
        <w:t>, the system destroys the service as soon as possible.</w:t>
      </w:r>
    </w:p>
    <w:p w:rsidR="00714527" w:rsidRPr="00714527" w:rsidRDefault="00714527" w:rsidP="00714527">
      <w:pPr>
        <w:pStyle w:val="NormalWeb"/>
        <w:shd w:val="clear" w:color="auto" w:fill="FFFFFF"/>
        <w:spacing w:before="0" w:after="180" w:line="360" w:lineRule="atLeast"/>
        <w:ind w:left="3000"/>
        <w:rPr>
          <w:rFonts w:ascii="Arial" w:hAnsi="Arial" w:cs="Arial"/>
          <w:color w:val="auto"/>
          <w:sz w:val="21"/>
          <w:szCs w:val="21"/>
        </w:rPr>
      </w:pPr>
      <w:r w:rsidRPr="00714527">
        <w:rPr>
          <w:rFonts w:ascii="Arial" w:hAnsi="Arial" w:cs="Arial"/>
          <w:color w:val="auto"/>
          <w:sz w:val="21"/>
          <w:szCs w:val="21"/>
        </w:rPr>
        <w:t>However, if your service handles multiple requests to</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"http://developer.android.com/reference/android/app/Service.html" \l "onStartCommand(android.content.Intent, int, int)" </w:instrText>
      </w:r>
      <w:r w:rsidRPr="00714527">
        <w:rPr>
          <w:rStyle w:val="HTMLCode"/>
          <w:rFonts w:ascii="Consolas" w:hAnsi="Consolas" w:cs="Consolas"/>
          <w:color w:val="auto"/>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onStartCommand</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Style w:val="apple-converted-space"/>
          <w:rFonts w:ascii="Arial" w:hAnsi="Arial" w:cs="Arial"/>
          <w:color w:val="auto"/>
          <w:sz w:val="21"/>
          <w:szCs w:val="21"/>
        </w:rPr>
        <w:t> </w:t>
      </w:r>
      <w:r w:rsidRPr="00714527">
        <w:rPr>
          <w:rFonts w:ascii="Arial" w:hAnsi="Arial" w:cs="Arial"/>
          <w:color w:val="auto"/>
          <w:sz w:val="21"/>
          <w:szCs w:val="21"/>
        </w:rPr>
        <w:t>concurrently, then you shouldn't stop the service when you're done processing a start request, because you might have since received a new start request (stopping at the end of the first request would terminate the second one). To avoid this problem, you can use</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"http://developer.android.com/reference/android/app/Service.html" \l "stopSelf(int)" </w:instrText>
      </w:r>
      <w:r w:rsidRPr="00714527">
        <w:rPr>
          <w:rStyle w:val="HTMLCode"/>
          <w:rFonts w:ascii="Consolas" w:hAnsi="Consolas" w:cs="Consolas"/>
          <w:color w:val="auto"/>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stopSelf</w:t>
      </w:r>
      <w:proofErr w:type="spellEnd"/>
      <w:r w:rsidRPr="00714527">
        <w:rPr>
          <w:rStyle w:val="Hyperlink"/>
          <w:rFonts w:ascii="Consolas" w:hAnsi="Consolas" w:cs="Consolas"/>
          <w:color w:val="auto"/>
          <w:sz w:val="20"/>
          <w:szCs w:val="20"/>
          <w:shd w:val="clear" w:color="auto" w:fill="F7F7F7"/>
        </w:rPr>
        <w:t>(</w:t>
      </w:r>
      <w:proofErr w:type="spellStart"/>
      <w:proofErr w:type="gramEnd"/>
      <w:r w:rsidRPr="00714527">
        <w:rPr>
          <w:rStyle w:val="Hyperlink"/>
          <w:rFonts w:ascii="Consolas" w:hAnsi="Consolas" w:cs="Consolas"/>
          <w:color w:val="auto"/>
          <w:sz w:val="20"/>
          <w:szCs w:val="20"/>
          <w:shd w:val="clear" w:color="auto" w:fill="F7F7F7"/>
        </w:rPr>
        <w:t>int</w:t>
      </w:r>
      <w:proofErr w:type="spell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Style w:val="apple-converted-space"/>
          <w:rFonts w:ascii="Arial" w:hAnsi="Arial" w:cs="Arial"/>
          <w:color w:val="auto"/>
          <w:sz w:val="21"/>
          <w:szCs w:val="21"/>
        </w:rPr>
        <w:t> </w:t>
      </w:r>
      <w:r w:rsidRPr="00714527">
        <w:rPr>
          <w:rFonts w:ascii="Arial" w:hAnsi="Arial" w:cs="Arial"/>
          <w:color w:val="auto"/>
          <w:sz w:val="21"/>
          <w:szCs w:val="21"/>
        </w:rPr>
        <w:t>to ensure that your request to stop the service is always based on the most recent start request. That is, when you call</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"http://developer.android.com/reference/android/app/Service.html" \l "stopSelf(int)" </w:instrText>
      </w:r>
      <w:r w:rsidRPr="00714527">
        <w:rPr>
          <w:rStyle w:val="HTMLCode"/>
          <w:rFonts w:ascii="Consolas" w:hAnsi="Consolas" w:cs="Consolas"/>
          <w:color w:val="auto"/>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stopSelf</w:t>
      </w:r>
      <w:proofErr w:type="spellEnd"/>
      <w:r w:rsidRPr="00714527">
        <w:rPr>
          <w:rStyle w:val="Hyperlink"/>
          <w:rFonts w:ascii="Consolas" w:hAnsi="Consolas" w:cs="Consolas"/>
          <w:color w:val="auto"/>
          <w:sz w:val="20"/>
          <w:szCs w:val="20"/>
          <w:shd w:val="clear" w:color="auto" w:fill="F7F7F7"/>
        </w:rPr>
        <w:t>(</w:t>
      </w:r>
      <w:proofErr w:type="spellStart"/>
      <w:proofErr w:type="gramEnd"/>
      <w:r w:rsidRPr="00714527">
        <w:rPr>
          <w:rStyle w:val="Hyperlink"/>
          <w:rFonts w:ascii="Consolas" w:hAnsi="Consolas" w:cs="Consolas"/>
          <w:color w:val="auto"/>
          <w:sz w:val="20"/>
          <w:szCs w:val="20"/>
          <w:shd w:val="clear" w:color="auto" w:fill="F7F7F7"/>
        </w:rPr>
        <w:t>int</w:t>
      </w:r>
      <w:proofErr w:type="spell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Fonts w:ascii="Arial" w:hAnsi="Arial" w:cs="Arial"/>
          <w:color w:val="auto"/>
          <w:sz w:val="21"/>
          <w:szCs w:val="21"/>
        </w:rPr>
        <w:t>, you pass the ID of the start request (the</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t>startId</w:t>
      </w:r>
      <w:proofErr w:type="spellEnd"/>
      <w:r w:rsidRPr="00714527">
        <w:rPr>
          <w:rStyle w:val="apple-converted-space"/>
          <w:rFonts w:ascii="Arial" w:hAnsi="Arial" w:cs="Arial"/>
          <w:color w:val="auto"/>
          <w:sz w:val="21"/>
          <w:szCs w:val="21"/>
        </w:rPr>
        <w:t> </w:t>
      </w:r>
      <w:r w:rsidRPr="00714527">
        <w:rPr>
          <w:rFonts w:ascii="Arial" w:hAnsi="Arial" w:cs="Arial"/>
          <w:color w:val="auto"/>
          <w:sz w:val="21"/>
          <w:szCs w:val="21"/>
        </w:rPr>
        <w:t xml:space="preserve">delivered </w:t>
      </w:r>
      <w:proofErr w:type="spellStart"/>
      <w:r w:rsidRPr="00714527">
        <w:rPr>
          <w:rFonts w:ascii="Arial" w:hAnsi="Arial" w:cs="Arial"/>
          <w:color w:val="auto"/>
          <w:sz w:val="21"/>
          <w:szCs w:val="21"/>
        </w:rPr>
        <w:t>to</w:t>
      </w:r>
      <w:hyperlink r:id="rId45" w:anchor="onStartCommand(android.content.Intent, int, int)" w:history="1">
        <w:r w:rsidRPr="00714527">
          <w:rPr>
            <w:rStyle w:val="Hyperlink"/>
            <w:rFonts w:ascii="Consolas" w:hAnsi="Consolas" w:cs="Consolas"/>
            <w:color w:val="auto"/>
            <w:sz w:val="20"/>
            <w:szCs w:val="20"/>
            <w:shd w:val="clear" w:color="auto" w:fill="F7F7F7"/>
          </w:rPr>
          <w:t>onStartCommand</w:t>
        </w:r>
        <w:proofErr w:type="spellEnd"/>
        <w:r w:rsidRPr="00714527">
          <w:rPr>
            <w:rStyle w:val="Hyperlink"/>
            <w:rFonts w:ascii="Consolas" w:hAnsi="Consolas" w:cs="Consolas"/>
            <w:color w:val="auto"/>
            <w:sz w:val="20"/>
            <w:szCs w:val="20"/>
            <w:shd w:val="clear" w:color="auto" w:fill="F7F7F7"/>
          </w:rPr>
          <w:t>()</w:t>
        </w:r>
      </w:hyperlink>
      <w:r w:rsidRPr="00714527">
        <w:rPr>
          <w:rFonts w:ascii="Arial" w:hAnsi="Arial" w:cs="Arial"/>
          <w:color w:val="auto"/>
          <w:sz w:val="21"/>
          <w:szCs w:val="21"/>
        </w:rPr>
        <w:t>) to which your stop request corresponds. Then if the service received a new start request before you were able to call</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"http://developer.android.com/reference/android/app/Service.html" \l "stopSelf(int)" </w:instrText>
      </w:r>
      <w:r w:rsidRPr="00714527">
        <w:rPr>
          <w:rStyle w:val="HTMLCode"/>
          <w:rFonts w:ascii="Consolas" w:hAnsi="Consolas" w:cs="Consolas"/>
          <w:color w:val="auto"/>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stopSelf</w:t>
      </w:r>
      <w:proofErr w:type="spellEnd"/>
      <w:r w:rsidRPr="00714527">
        <w:rPr>
          <w:rStyle w:val="Hyperlink"/>
          <w:rFonts w:ascii="Consolas" w:hAnsi="Consolas" w:cs="Consolas"/>
          <w:color w:val="auto"/>
          <w:sz w:val="20"/>
          <w:szCs w:val="20"/>
          <w:shd w:val="clear" w:color="auto" w:fill="F7F7F7"/>
        </w:rPr>
        <w:t>(</w:t>
      </w:r>
      <w:proofErr w:type="spellStart"/>
      <w:proofErr w:type="gramEnd"/>
      <w:r w:rsidRPr="00714527">
        <w:rPr>
          <w:rStyle w:val="Hyperlink"/>
          <w:rFonts w:ascii="Consolas" w:hAnsi="Consolas" w:cs="Consolas"/>
          <w:color w:val="auto"/>
          <w:sz w:val="20"/>
          <w:szCs w:val="20"/>
          <w:shd w:val="clear" w:color="auto" w:fill="F7F7F7"/>
        </w:rPr>
        <w:t>int</w:t>
      </w:r>
      <w:proofErr w:type="spell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Fonts w:ascii="Arial" w:hAnsi="Arial" w:cs="Arial"/>
          <w:color w:val="auto"/>
          <w:sz w:val="21"/>
          <w:szCs w:val="21"/>
        </w:rPr>
        <w:t>, then the ID will not match and the service will not stop.</w:t>
      </w:r>
    </w:p>
    <w:p w:rsidR="00714527" w:rsidRPr="00714527" w:rsidRDefault="00714527" w:rsidP="00714527">
      <w:pPr>
        <w:pStyle w:val="NormalWeb"/>
        <w:shd w:val="clear" w:color="auto" w:fill="FFFFFF"/>
        <w:spacing w:before="0" w:after="180" w:line="360" w:lineRule="atLeast"/>
        <w:ind w:left="3000"/>
        <w:rPr>
          <w:rFonts w:ascii="Arial" w:hAnsi="Arial" w:cs="Arial"/>
          <w:color w:val="auto"/>
          <w:sz w:val="21"/>
          <w:szCs w:val="21"/>
        </w:rPr>
      </w:pPr>
      <w:r w:rsidRPr="00714527">
        <w:rPr>
          <w:rFonts w:ascii="Arial" w:hAnsi="Arial" w:cs="Arial"/>
          <w:color w:val="auto"/>
          <w:sz w:val="21"/>
          <w:szCs w:val="21"/>
        </w:rPr>
        <w:t>For more information about the lifecycle of a service, see the section below about</w:t>
      </w:r>
      <w:r w:rsidRPr="00714527">
        <w:rPr>
          <w:rStyle w:val="apple-converted-space"/>
          <w:rFonts w:ascii="Arial" w:hAnsi="Arial" w:cs="Arial"/>
          <w:color w:val="auto"/>
          <w:sz w:val="21"/>
          <w:szCs w:val="21"/>
        </w:rPr>
        <w:t> </w:t>
      </w:r>
      <w:hyperlink r:id="rId46" w:anchor="Lifecycle" w:history="1">
        <w:r w:rsidRPr="00714527">
          <w:rPr>
            <w:rStyle w:val="Hyperlink"/>
            <w:rFonts w:ascii="Arial" w:hAnsi="Arial" w:cs="Arial"/>
            <w:color w:val="auto"/>
            <w:sz w:val="21"/>
            <w:szCs w:val="21"/>
          </w:rPr>
          <w:t>Managing the Lifecycle of a Service</w:t>
        </w:r>
      </w:hyperlink>
      <w:r w:rsidRPr="00714527">
        <w:rPr>
          <w:rFonts w:ascii="Arial" w:hAnsi="Arial" w:cs="Arial"/>
          <w:color w:val="auto"/>
          <w:sz w:val="21"/>
          <w:szCs w:val="21"/>
        </w:rPr>
        <w:t>.</w:t>
      </w:r>
    </w:p>
    <w:p w:rsidR="00714527" w:rsidRPr="00714527" w:rsidRDefault="00714527" w:rsidP="00714527">
      <w:pPr>
        <w:pStyle w:val="Heading2"/>
        <w:shd w:val="clear" w:color="auto" w:fill="FFFFFF"/>
        <w:spacing w:before="360" w:line="480" w:lineRule="atLeast"/>
        <w:ind w:left="3000"/>
        <w:rPr>
          <w:rFonts w:ascii="Arial" w:hAnsi="Arial" w:cs="Arial"/>
          <w:b w:val="0"/>
          <w:bCs w:val="0"/>
          <w:color w:val="auto"/>
          <w:sz w:val="42"/>
          <w:szCs w:val="42"/>
        </w:rPr>
      </w:pPr>
      <w:r w:rsidRPr="00714527">
        <w:rPr>
          <w:rFonts w:ascii="Arial" w:hAnsi="Arial" w:cs="Arial"/>
          <w:b w:val="0"/>
          <w:bCs w:val="0"/>
          <w:color w:val="auto"/>
          <w:sz w:val="42"/>
          <w:szCs w:val="42"/>
        </w:rPr>
        <w:t>Creating a Bound Service</w:t>
      </w:r>
    </w:p>
    <w:p w:rsidR="00714527" w:rsidRPr="00714527" w:rsidRDefault="00714527" w:rsidP="00714527">
      <w:pPr>
        <w:spacing w:before="105" w:after="180"/>
        <w:ind w:left="3000"/>
        <w:rPr>
          <w:rFonts w:ascii="Times New Roman" w:hAnsi="Times New Roman" w:cs="Times New Roman"/>
          <w:sz w:val="24"/>
          <w:szCs w:val="24"/>
        </w:rPr>
      </w:pPr>
      <w:r w:rsidRPr="00714527">
        <w:pict>
          <v:rect id="_x0000_i1026" style="width:0;height:.75pt" o:hralign="center" o:hrstd="t" o:hr="t" fillcolor="#a0a0a0" stroked="f"/>
        </w:pict>
      </w:r>
    </w:p>
    <w:p w:rsidR="00714527" w:rsidRPr="00714527" w:rsidRDefault="00714527" w:rsidP="00714527">
      <w:pPr>
        <w:pStyle w:val="NormalWeb"/>
        <w:shd w:val="clear" w:color="auto" w:fill="FFFFFF"/>
        <w:spacing w:before="0" w:after="180" w:line="360" w:lineRule="atLeast"/>
        <w:ind w:left="3000"/>
        <w:rPr>
          <w:rFonts w:ascii="Arial" w:hAnsi="Arial" w:cs="Arial"/>
          <w:color w:val="auto"/>
          <w:sz w:val="21"/>
          <w:szCs w:val="21"/>
        </w:rPr>
      </w:pPr>
      <w:r w:rsidRPr="00714527">
        <w:rPr>
          <w:rFonts w:ascii="Arial" w:hAnsi="Arial" w:cs="Arial"/>
          <w:color w:val="auto"/>
          <w:sz w:val="21"/>
          <w:szCs w:val="21"/>
        </w:rPr>
        <w:lastRenderedPageBreak/>
        <w:t>A bound service is one that allows application components to bind to it by calling</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"http://developer.android.com/reference/android/content/Context.html" \l "bindService(android.content.Intent, android.content.ServiceConnection, int)" </w:instrText>
      </w:r>
      <w:r w:rsidRPr="00714527">
        <w:rPr>
          <w:rStyle w:val="HTMLCode"/>
          <w:rFonts w:ascii="Consolas" w:hAnsi="Consolas" w:cs="Consolas"/>
          <w:color w:val="auto"/>
          <w:shd w:val="clear" w:color="auto" w:fill="F7F7F7"/>
        </w:rPr>
        <w:fldChar w:fldCharType="separate"/>
      </w:r>
      <w:r w:rsidRPr="00714527">
        <w:rPr>
          <w:rStyle w:val="Hyperlink"/>
          <w:rFonts w:ascii="Consolas" w:hAnsi="Consolas" w:cs="Consolas"/>
          <w:color w:val="auto"/>
          <w:sz w:val="20"/>
          <w:szCs w:val="20"/>
          <w:shd w:val="clear" w:color="auto" w:fill="F7F7F7"/>
        </w:rPr>
        <w:t>bindService</w:t>
      </w:r>
      <w:proofErr w:type="spell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Style w:val="apple-converted-space"/>
          <w:rFonts w:ascii="Arial" w:hAnsi="Arial" w:cs="Arial"/>
          <w:color w:val="auto"/>
          <w:sz w:val="21"/>
          <w:szCs w:val="21"/>
        </w:rPr>
        <w:t> </w:t>
      </w:r>
      <w:r w:rsidRPr="00714527">
        <w:rPr>
          <w:rFonts w:ascii="Arial" w:hAnsi="Arial" w:cs="Arial"/>
          <w:color w:val="auto"/>
          <w:sz w:val="21"/>
          <w:szCs w:val="21"/>
        </w:rPr>
        <w:t>in order to create a long-standing connection (and generally does not allow components to</w:t>
      </w:r>
      <w:r w:rsidRPr="00714527">
        <w:rPr>
          <w:rStyle w:val="apple-converted-space"/>
          <w:rFonts w:ascii="Arial" w:hAnsi="Arial" w:cs="Arial"/>
          <w:color w:val="auto"/>
          <w:sz w:val="21"/>
          <w:szCs w:val="21"/>
        </w:rPr>
        <w:t> </w:t>
      </w:r>
      <w:r w:rsidRPr="00714527">
        <w:rPr>
          <w:rStyle w:val="Emphasis"/>
          <w:rFonts w:ascii="Arial" w:hAnsi="Arial" w:cs="Arial"/>
          <w:color w:val="auto"/>
          <w:sz w:val="21"/>
          <w:szCs w:val="21"/>
        </w:rPr>
        <w:t>start</w:t>
      </w:r>
      <w:r w:rsidRPr="00714527">
        <w:rPr>
          <w:rStyle w:val="apple-converted-space"/>
          <w:rFonts w:ascii="Arial" w:hAnsi="Arial" w:cs="Arial"/>
          <w:color w:val="auto"/>
          <w:sz w:val="21"/>
          <w:szCs w:val="21"/>
        </w:rPr>
        <w:t> </w:t>
      </w:r>
      <w:r w:rsidRPr="00714527">
        <w:rPr>
          <w:rFonts w:ascii="Arial" w:hAnsi="Arial" w:cs="Arial"/>
          <w:color w:val="auto"/>
          <w:sz w:val="21"/>
          <w:szCs w:val="21"/>
        </w:rPr>
        <w:t xml:space="preserve">it by </w:t>
      </w:r>
      <w:proofErr w:type="spellStart"/>
      <w:r w:rsidRPr="00714527">
        <w:rPr>
          <w:rFonts w:ascii="Arial" w:hAnsi="Arial" w:cs="Arial"/>
          <w:color w:val="auto"/>
          <w:sz w:val="21"/>
          <w:szCs w:val="21"/>
        </w:rPr>
        <w:t>calling</w:t>
      </w:r>
      <w:hyperlink r:id="rId47" w:anchor="startService(android.content.Intent)" w:history="1">
        <w:r w:rsidRPr="00714527">
          <w:rPr>
            <w:rStyle w:val="Hyperlink"/>
            <w:rFonts w:ascii="Consolas" w:hAnsi="Consolas" w:cs="Consolas"/>
            <w:color w:val="auto"/>
            <w:sz w:val="20"/>
            <w:szCs w:val="20"/>
            <w:shd w:val="clear" w:color="auto" w:fill="F7F7F7"/>
          </w:rPr>
          <w:t>startService</w:t>
        </w:r>
        <w:proofErr w:type="spellEnd"/>
        <w:r w:rsidRPr="00714527">
          <w:rPr>
            <w:rStyle w:val="Hyperlink"/>
            <w:rFonts w:ascii="Consolas" w:hAnsi="Consolas" w:cs="Consolas"/>
            <w:color w:val="auto"/>
            <w:sz w:val="20"/>
            <w:szCs w:val="20"/>
            <w:shd w:val="clear" w:color="auto" w:fill="F7F7F7"/>
          </w:rPr>
          <w:t>()</w:t>
        </w:r>
      </w:hyperlink>
      <w:r w:rsidRPr="00714527">
        <w:rPr>
          <w:rFonts w:ascii="Arial" w:hAnsi="Arial" w:cs="Arial"/>
          <w:color w:val="auto"/>
          <w:sz w:val="21"/>
          <w:szCs w:val="21"/>
        </w:rPr>
        <w:t>).</w:t>
      </w:r>
    </w:p>
    <w:p w:rsidR="00714527" w:rsidRPr="00714527" w:rsidRDefault="00714527" w:rsidP="00714527">
      <w:pPr>
        <w:pStyle w:val="NormalWeb"/>
        <w:shd w:val="clear" w:color="auto" w:fill="FFFFFF"/>
        <w:spacing w:before="0" w:after="180" w:line="360" w:lineRule="atLeast"/>
        <w:ind w:left="3000"/>
        <w:rPr>
          <w:rFonts w:ascii="Arial" w:hAnsi="Arial" w:cs="Arial"/>
          <w:color w:val="auto"/>
          <w:sz w:val="21"/>
          <w:szCs w:val="21"/>
        </w:rPr>
      </w:pPr>
      <w:r w:rsidRPr="00714527">
        <w:rPr>
          <w:rFonts w:ascii="Arial" w:hAnsi="Arial" w:cs="Arial"/>
          <w:color w:val="auto"/>
          <w:sz w:val="21"/>
          <w:szCs w:val="21"/>
        </w:rPr>
        <w:t xml:space="preserve">You should create a bound service when you want to interact with the service from activities and other components in your application or to expose some of your application's functionality to other applications, through </w:t>
      </w:r>
      <w:proofErr w:type="spellStart"/>
      <w:r w:rsidRPr="00714527">
        <w:rPr>
          <w:rFonts w:ascii="Arial" w:hAnsi="Arial" w:cs="Arial"/>
          <w:color w:val="auto"/>
          <w:sz w:val="21"/>
          <w:szCs w:val="21"/>
        </w:rPr>
        <w:t>interprocess</w:t>
      </w:r>
      <w:proofErr w:type="spellEnd"/>
      <w:r w:rsidRPr="00714527">
        <w:rPr>
          <w:rFonts w:ascii="Arial" w:hAnsi="Arial" w:cs="Arial"/>
          <w:color w:val="auto"/>
          <w:sz w:val="21"/>
          <w:szCs w:val="21"/>
        </w:rPr>
        <w:t xml:space="preserve"> communication (IPC).</w:t>
      </w:r>
    </w:p>
    <w:p w:rsidR="00714527" w:rsidRPr="00714527" w:rsidRDefault="00714527" w:rsidP="00714527">
      <w:pPr>
        <w:pStyle w:val="NormalWeb"/>
        <w:shd w:val="clear" w:color="auto" w:fill="FFFFFF"/>
        <w:spacing w:before="0" w:after="180" w:line="360" w:lineRule="atLeast"/>
        <w:ind w:left="3000"/>
        <w:rPr>
          <w:rFonts w:ascii="Arial" w:hAnsi="Arial" w:cs="Arial"/>
          <w:color w:val="auto"/>
          <w:sz w:val="21"/>
          <w:szCs w:val="21"/>
        </w:rPr>
      </w:pPr>
      <w:r w:rsidRPr="00714527">
        <w:rPr>
          <w:rFonts w:ascii="Arial" w:hAnsi="Arial" w:cs="Arial"/>
          <w:color w:val="auto"/>
          <w:sz w:val="21"/>
          <w:szCs w:val="21"/>
        </w:rPr>
        <w:t>To create a bound service, you must implement the</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"http://developer.android.com/reference/android/app/Service.html" \l "onBind(android.content.Intent)" </w:instrText>
      </w:r>
      <w:r w:rsidRPr="00714527">
        <w:rPr>
          <w:rStyle w:val="HTMLCode"/>
          <w:rFonts w:ascii="Consolas" w:hAnsi="Consolas" w:cs="Consolas"/>
          <w:color w:val="auto"/>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onBind</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Style w:val="apple-converted-space"/>
          <w:rFonts w:ascii="Arial" w:hAnsi="Arial" w:cs="Arial"/>
          <w:color w:val="auto"/>
          <w:sz w:val="21"/>
          <w:szCs w:val="21"/>
        </w:rPr>
        <w:t> </w:t>
      </w:r>
      <w:r w:rsidRPr="00714527">
        <w:rPr>
          <w:rFonts w:ascii="Arial" w:hAnsi="Arial" w:cs="Arial"/>
          <w:color w:val="auto"/>
          <w:sz w:val="21"/>
          <w:szCs w:val="21"/>
        </w:rPr>
        <w:t>callback method to return an</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"http://developer.android.com/reference/android/os/IBinder.html" </w:instrText>
      </w:r>
      <w:r w:rsidRPr="00714527">
        <w:rPr>
          <w:rStyle w:val="HTMLCode"/>
          <w:rFonts w:ascii="Consolas" w:hAnsi="Consolas" w:cs="Consolas"/>
          <w:color w:val="auto"/>
          <w:shd w:val="clear" w:color="auto" w:fill="F7F7F7"/>
        </w:rPr>
        <w:fldChar w:fldCharType="separate"/>
      </w:r>
      <w:r w:rsidRPr="00714527">
        <w:rPr>
          <w:rStyle w:val="Hyperlink"/>
          <w:rFonts w:ascii="Consolas" w:hAnsi="Consolas" w:cs="Consolas"/>
          <w:color w:val="auto"/>
          <w:sz w:val="20"/>
          <w:szCs w:val="20"/>
          <w:shd w:val="clear" w:color="auto" w:fill="F7F7F7"/>
        </w:rPr>
        <w:t>IBinder</w:t>
      </w:r>
      <w:proofErr w:type="spellEnd"/>
      <w:r w:rsidRPr="00714527">
        <w:rPr>
          <w:rStyle w:val="HTMLCode"/>
          <w:rFonts w:ascii="Consolas" w:hAnsi="Consolas" w:cs="Consolas"/>
          <w:color w:val="auto"/>
          <w:shd w:val="clear" w:color="auto" w:fill="F7F7F7"/>
        </w:rPr>
        <w:fldChar w:fldCharType="end"/>
      </w:r>
      <w:r w:rsidRPr="00714527">
        <w:rPr>
          <w:rStyle w:val="apple-converted-space"/>
          <w:rFonts w:ascii="Arial" w:hAnsi="Arial" w:cs="Arial"/>
          <w:color w:val="auto"/>
          <w:sz w:val="21"/>
          <w:szCs w:val="21"/>
        </w:rPr>
        <w:t> </w:t>
      </w:r>
      <w:r w:rsidRPr="00714527">
        <w:rPr>
          <w:rFonts w:ascii="Arial" w:hAnsi="Arial" w:cs="Arial"/>
          <w:color w:val="auto"/>
          <w:sz w:val="21"/>
          <w:szCs w:val="21"/>
        </w:rPr>
        <w:t xml:space="preserve">that defines the interface for communication with the service. Other application components can then </w:t>
      </w:r>
      <w:proofErr w:type="spellStart"/>
      <w:r w:rsidRPr="00714527">
        <w:rPr>
          <w:rFonts w:ascii="Arial" w:hAnsi="Arial" w:cs="Arial"/>
          <w:color w:val="auto"/>
          <w:sz w:val="21"/>
          <w:szCs w:val="21"/>
        </w:rPr>
        <w:t>call</w:t>
      </w:r>
      <w:hyperlink r:id="rId48" w:anchor="bindService(android.content.Intent, android.content.ServiceConnection, int)" w:history="1">
        <w:proofErr w:type="gramStart"/>
        <w:r w:rsidRPr="00714527">
          <w:rPr>
            <w:rStyle w:val="Hyperlink"/>
            <w:rFonts w:ascii="Consolas" w:hAnsi="Consolas" w:cs="Consolas"/>
            <w:color w:val="auto"/>
            <w:sz w:val="20"/>
            <w:szCs w:val="20"/>
            <w:shd w:val="clear" w:color="auto" w:fill="F7F7F7"/>
          </w:rPr>
          <w:t>bindService</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hyperlink>
      <w:r w:rsidRPr="00714527">
        <w:rPr>
          <w:rStyle w:val="apple-converted-space"/>
          <w:rFonts w:ascii="Arial" w:hAnsi="Arial" w:cs="Arial"/>
          <w:color w:val="auto"/>
          <w:sz w:val="21"/>
          <w:szCs w:val="21"/>
        </w:rPr>
        <w:t> </w:t>
      </w:r>
      <w:r w:rsidRPr="00714527">
        <w:rPr>
          <w:rFonts w:ascii="Arial" w:hAnsi="Arial" w:cs="Arial"/>
          <w:color w:val="auto"/>
          <w:sz w:val="21"/>
          <w:szCs w:val="21"/>
        </w:rPr>
        <w:t>to retrieve the interface and begin calling methods on the service. The service lives only to serve the application component that is bound to it, so when there are no components bound to the service, the system destroys it (you do</w:t>
      </w:r>
      <w:r w:rsidRPr="00714527">
        <w:rPr>
          <w:rStyle w:val="apple-converted-space"/>
          <w:rFonts w:ascii="Arial" w:hAnsi="Arial" w:cs="Arial"/>
          <w:color w:val="auto"/>
          <w:sz w:val="21"/>
          <w:szCs w:val="21"/>
        </w:rPr>
        <w:t> </w:t>
      </w:r>
      <w:r w:rsidRPr="00714527">
        <w:rPr>
          <w:rStyle w:val="Emphasis"/>
          <w:rFonts w:ascii="Arial" w:hAnsi="Arial" w:cs="Arial"/>
          <w:color w:val="auto"/>
          <w:sz w:val="21"/>
          <w:szCs w:val="21"/>
        </w:rPr>
        <w:t>not</w:t>
      </w:r>
      <w:r w:rsidRPr="00714527">
        <w:rPr>
          <w:rStyle w:val="apple-converted-space"/>
          <w:rFonts w:ascii="Arial" w:hAnsi="Arial" w:cs="Arial"/>
          <w:color w:val="auto"/>
          <w:sz w:val="21"/>
          <w:szCs w:val="21"/>
        </w:rPr>
        <w:t> </w:t>
      </w:r>
      <w:r w:rsidRPr="00714527">
        <w:rPr>
          <w:rFonts w:ascii="Arial" w:hAnsi="Arial" w:cs="Arial"/>
          <w:color w:val="auto"/>
          <w:sz w:val="21"/>
          <w:szCs w:val="21"/>
        </w:rPr>
        <w:t>need to stop a bound service in the way you must when the service is started through</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"http://developer.android.com/reference/android/app/Service.html" \l "onStartCommand(android.content.Intent, int, int)" </w:instrText>
      </w:r>
      <w:r w:rsidRPr="00714527">
        <w:rPr>
          <w:rStyle w:val="HTMLCode"/>
          <w:rFonts w:ascii="Consolas" w:hAnsi="Consolas" w:cs="Consolas"/>
          <w:color w:val="auto"/>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onStartCommand</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Fonts w:ascii="Arial" w:hAnsi="Arial" w:cs="Arial"/>
          <w:color w:val="auto"/>
          <w:sz w:val="21"/>
          <w:szCs w:val="21"/>
        </w:rPr>
        <w:t>).</w:t>
      </w:r>
    </w:p>
    <w:p w:rsidR="00714527" w:rsidRPr="00714527" w:rsidRDefault="00714527" w:rsidP="00714527">
      <w:pPr>
        <w:pStyle w:val="NormalWeb"/>
        <w:shd w:val="clear" w:color="auto" w:fill="FFFFFF"/>
        <w:spacing w:before="0" w:after="180" w:line="360" w:lineRule="atLeast"/>
        <w:ind w:left="3000"/>
        <w:rPr>
          <w:rFonts w:ascii="Arial" w:hAnsi="Arial" w:cs="Arial"/>
          <w:color w:val="auto"/>
          <w:sz w:val="21"/>
          <w:szCs w:val="21"/>
        </w:rPr>
      </w:pPr>
      <w:r w:rsidRPr="00714527">
        <w:rPr>
          <w:rFonts w:ascii="Arial" w:hAnsi="Arial" w:cs="Arial"/>
          <w:color w:val="auto"/>
          <w:sz w:val="21"/>
          <w:szCs w:val="21"/>
        </w:rPr>
        <w:t xml:space="preserve">To create a bound service, the first thing you must do is define the interface that specifies how a client can communicate with the service. This interface between the service and a client must be an implementation </w:t>
      </w:r>
      <w:proofErr w:type="spellStart"/>
      <w:r w:rsidRPr="00714527">
        <w:rPr>
          <w:rFonts w:ascii="Arial" w:hAnsi="Arial" w:cs="Arial"/>
          <w:color w:val="auto"/>
          <w:sz w:val="21"/>
          <w:szCs w:val="21"/>
        </w:rPr>
        <w:t>of</w:t>
      </w:r>
      <w:hyperlink r:id="rId49" w:history="1">
        <w:r w:rsidRPr="00714527">
          <w:rPr>
            <w:rStyle w:val="Hyperlink"/>
            <w:rFonts w:ascii="Consolas" w:hAnsi="Consolas" w:cs="Consolas"/>
            <w:color w:val="auto"/>
            <w:sz w:val="20"/>
            <w:szCs w:val="20"/>
            <w:shd w:val="clear" w:color="auto" w:fill="F7F7F7"/>
          </w:rPr>
          <w:t>IBinder</w:t>
        </w:r>
        <w:proofErr w:type="spellEnd"/>
      </w:hyperlink>
      <w:r w:rsidRPr="00714527">
        <w:rPr>
          <w:rStyle w:val="apple-converted-space"/>
          <w:rFonts w:ascii="Arial" w:hAnsi="Arial" w:cs="Arial"/>
          <w:color w:val="auto"/>
          <w:sz w:val="21"/>
          <w:szCs w:val="21"/>
        </w:rPr>
        <w:t> </w:t>
      </w:r>
      <w:r w:rsidRPr="00714527">
        <w:rPr>
          <w:rFonts w:ascii="Arial" w:hAnsi="Arial" w:cs="Arial"/>
          <w:color w:val="auto"/>
          <w:sz w:val="21"/>
          <w:szCs w:val="21"/>
        </w:rPr>
        <w:t>and is what your service must return from the</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"http://developer.android.com/reference/android/app/Service.html" \l "onBind(android.content.Intent)" </w:instrText>
      </w:r>
      <w:r w:rsidRPr="00714527">
        <w:rPr>
          <w:rStyle w:val="HTMLCode"/>
          <w:rFonts w:ascii="Consolas" w:hAnsi="Consolas" w:cs="Consolas"/>
          <w:color w:val="auto"/>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onBind</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Style w:val="apple-converted-space"/>
          <w:rFonts w:ascii="Arial" w:hAnsi="Arial" w:cs="Arial"/>
          <w:color w:val="auto"/>
          <w:sz w:val="21"/>
          <w:szCs w:val="21"/>
        </w:rPr>
        <w:t> </w:t>
      </w:r>
      <w:r w:rsidRPr="00714527">
        <w:rPr>
          <w:rFonts w:ascii="Arial" w:hAnsi="Arial" w:cs="Arial"/>
          <w:color w:val="auto"/>
          <w:sz w:val="21"/>
          <w:szCs w:val="21"/>
        </w:rPr>
        <w:t>callback method. Once the client receives the</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"http://developer.android.com/reference/android/os/IBinder.html" </w:instrText>
      </w:r>
      <w:r w:rsidRPr="00714527">
        <w:rPr>
          <w:rStyle w:val="HTMLCode"/>
          <w:rFonts w:ascii="Consolas" w:hAnsi="Consolas" w:cs="Consolas"/>
          <w:color w:val="auto"/>
          <w:shd w:val="clear" w:color="auto" w:fill="F7F7F7"/>
        </w:rPr>
        <w:fldChar w:fldCharType="separate"/>
      </w:r>
      <w:r w:rsidRPr="00714527">
        <w:rPr>
          <w:rStyle w:val="Hyperlink"/>
          <w:rFonts w:ascii="Consolas" w:hAnsi="Consolas" w:cs="Consolas"/>
          <w:color w:val="auto"/>
          <w:sz w:val="20"/>
          <w:szCs w:val="20"/>
          <w:shd w:val="clear" w:color="auto" w:fill="F7F7F7"/>
        </w:rPr>
        <w:t>IBinder</w:t>
      </w:r>
      <w:proofErr w:type="spellEnd"/>
      <w:r w:rsidRPr="00714527">
        <w:rPr>
          <w:rStyle w:val="HTMLCode"/>
          <w:rFonts w:ascii="Consolas" w:hAnsi="Consolas" w:cs="Consolas"/>
          <w:color w:val="auto"/>
          <w:shd w:val="clear" w:color="auto" w:fill="F7F7F7"/>
        </w:rPr>
        <w:fldChar w:fldCharType="end"/>
      </w:r>
      <w:r w:rsidRPr="00714527">
        <w:rPr>
          <w:rFonts w:ascii="Arial" w:hAnsi="Arial" w:cs="Arial"/>
          <w:color w:val="auto"/>
          <w:sz w:val="21"/>
          <w:szCs w:val="21"/>
        </w:rPr>
        <w:t>, it can begin interacting with the service through that interface.</w:t>
      </w:r>
    </w:p>
    <w:p w:rsidR="00714527" w:rsidRPr="00714527" w:rsidRDefault="00714527" w:rsidP="00714527">
      <w:pPr>
        <w:pStyle w:val="NormalWeb"/>
        <w:shd w:val="clear" w:color="auto" w:fill="FFFFFF"/>
        <w:spacing w:before="0" w:after="180" w:line="360" w:lineRule="atLeast"/>
        <w:ind w:left="3000"/>
        <w:rPr>
          <w:rFonts w:ascii="Arial" w:hAnsi="Arial" w:cs="Arial"/>
          <w:color w:val="auto"/>
          <w:sz w:val="21"/>
          <w:szCs w:val="21"/>
        </w:rPr>
      </w:pPr>
      <w:r w:rsidRPr="00714527">
        <w:rPr>
          <w:rFonts w:ascii="Arial" w:hAnsi="Arial" w:cs="Arial"/>
          <w:color w:val="auto"/>
          <w:sz w:val="21"/>
          <w:szCs w:val="21"/>
        </w:rPr>
        <w:t xml:space="preserve">Multiple clients can bind to the service at once. When a client is done interacting with the service, it </w:t>
      </w:r>
      <w:proofErr w:type="spellStart"/>
      <w:r w:rsidRPr="00714527">
        <w:rPr>
          <w:rFonts w:ascii="Arial" w:hAnsi="Arial" w:cs="Arial"/>
          <w:color w:val="auto"/>
          <w:sz w:val="21"/>
          <w:szCs w:val="21"/>
        </w:rPr>
        <w:t>calls</w:t>
      </w:r>
      <w:hyperlink r:id="rId50" w:anchor="unbindService(android.content.ServiceConnection)" w:history="1">
        <w:proofErr w:type="gramStart"/>
        <w:r w:rsidRPr="00714527">
          <w:rPr>
            <w:rStyle w:val="Hyperlink"/>
            <w:rFonts w:ascii="Consolas" w:hAnsi="Consolas" w:cs="Consolas"/>
            <w:color w:val="auto"/>
            <w:sz w:val="20"/>
            <w:szCs w:val="20"/>
            <w:shd w:val="clear" w:color="auto" w:fill="F7F7F7"/>
          </w:rPr>
          <w:t>unbindService</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hyperlink>
      <w:r w:rsidRPr="00714527">
        <w:rPr>
          <w:rStyle w:val="apple-converted-space"/>
          <w:rFonts w:ascii="Arial" w:hAnsi="Arial" w:cs="Arial"/>
          <w:color w:val="auto"/>
          <w:sz w:val="21"/>
          <w:szCs w:val="21"/>
        </w:rPr>
        <w:t> </w:t>
      </w:r>
      <w:r w:rsidRPr="00714527">
        <w:rPr>
          <w:rFonts w:ascii="Arial" w:hAnsi="Arial" w:cs="Arial"/>
          <w:color w:val="auto"/>
          <w:sz w:val="21"/>
          <w:szCs w:val="21"/>
        </w:rPr>
        <w:t>to unbind. Once there are no clients bound to the service, the system destroys the service.</w:t>
      </w:r>
    </w:p>
    <w:p w:rsidR="00714527" w:rsidRPr="00714527" w:rsidRDefault="00714527" w:rsidP="00714527">
      <w:pPr>
        <w:pStyle w:val="NormalWeb"/>
        <w:shd w:val="clear" w:color="auto" w:fill="FFFFFF"/>
        <w:spacing w:before="0" w:after="180" w:line="360" w:lineRule="atLeast"/>
        <w:ind w:left="3000"/>
        <w:rPr>
          <w:rFonts w:ascii="Arial" w:hAnsi="Arial" w:cs="Arial"/>
          <w:color w:val="auto"/>
          <w:sz w:val="21"/>
          <w:szCs w:val="21"/>
        </w:rPr>
      </w:pPr>
      <w:r w:rsidRPr="00714527">
        <w:rPr>
          <w:rFonts w:ascii="Arial" w:hAnsi="Arial" w:cs="Arial"/>
          <w:color w:val="auto"/>
          <w:sz w:val="21"/>
          <w:szCs w:val="21"/>
        </w:rPr>
        <w:t>There are multiple ways to implement a bound service and the implementation is more complicated than a started service, so the bound service discussion appears in a separate document about</w:t>
      </w:r>
      <w:r w:rsidRPr="00714527">
        <w:rPr>
          <w:rStyle w:val="apple-converted-space"/>
          <w:rFonts w:ascii="Arial" w:hAnsi="Arial" w:cs="Arial"/>
          <w:color w:val="auto"/>
          <w:sz w:val="21"/>
          <w:szCs w:val="21"/>
        </w:rPr>
        <w:t> </w:t>
      </w:r>
      <w:hyperlink r:id="rId51" w:history="1">
        <w:r w:rsidRPr="00714527">
          <w:rPr>
            <w:rStyle w:val="Hyperlink"/>
            <w:rFonts w:ascii="Arial" w:hAnsi="Arial" w:cs="Arial"/>
            <w:color w:val="auto"/>
            <w:sz w:val="21"/>
            <w:szCs w:val="21"/>
          </w:rPr>
          <w:t>Bound Services</w:t>
        </w:r>
      </w:hyperlink>
      <w:r w:rsidRPr="00714527">
        <w:rPr>
          <w:rFonts w:ascii="Arial" w:hAnsi="Arial" w:cs="Arial"/>
          <w:color w:val="auto"/>
          <w:sz w:val="21"/>
          <w:szCs w:val="21"/>
        </w:rPr>
        <w:t>.</w:t>
      </w:r>
    </w:p>
    <w:p w:rsidR="00714527" w:rsidRPr="00714527" w:rsidRDefault="00714527" w:rsidP="00714527">
      <w:pPr>
        <w:pStyle w:val="Heading2"/>
        <w:shd w:val="clear" w:color="auto" w:fill="FFFFFF"/>
        <w:spacing w:before="360" w:line="480" w:lineRule="atLeast"/>
        <w:ind w:left="3000"/>
        <w:rPr>
          <w:rFonts w:ascii="Arial" w:hAnsi="Arial" w:cs="Arial"/>
          <w:b w:val="0"/>
          <w:bCs w:val="0"/>
          <w:color w:val="auto"/>
          <w:sz w:val="42"/>
          <w:szCs w:val="42"/>
        </w:rPr>
      </w:pPr>
      <w:r w:rsidRPr="00714527">
        <w:rPr>
          <w:rFonts w:ascii="Arial" w:hAnsi="Arial" w:cs="Arial"/>
          <w:b w:val="0"/>
          <w:bCs w:val="0"/>
          <w:color w:val="auto"/>
          <w:sz w:val="42"/>
          <w:szCs w:val="42"/>
        </w:rPr>
        <w:lastRenderedPageBreak/>
        <w:t>Sending Notifications to the User</w:t>
      </w:r>
    </w:p>
    <w:p w:rsidR="00714527" w:rsidRPr="00714527" w:rsidRDefault="00714527" w:rsidP="00714527">
      <w:pPr>
        <w:spacing w:before="105" w:after="180"/>
        <w:ind w:left="3000"/>
        <w:rPr>
          <w:rFonts w:ascii="Times New Roman" w:hAnsi="Times New Roman" w:cs="Times New Roman"/>
          <w:sz w:val="24"/>
          <w:szCs w:val="24"/>
        </w:rPr>
      </w:pPr>
      <w:r w:rsidRPr="00714527">
        <w:pict>
          <v:rect id="_x0000_i1027" style="width:0;height:.75pt" o:hralign="center" o:hrstd="t" o:hr="t" fillcolor="#a0a0a0" stroked="f"/>
        </w:pict>
      </w:r>
    </w:p>
    <w:p w:rsidR="00714527" w:rsidRPr="00714527" w:rsidRDefault="00714527" w:rsidP="00714527">
      <w:pPr>
        <w:pStyle w:val="NormalWeb"/>
        <w:shd w:val="clear" w:color="auto" w:fill="FFFFFF"/>
        <w:spacing w:before="0" w:after="180" w:line="360" w:lineRule="atLeast"/>
        <w:ind w:left="3000"/>
        <w:rPr>
          <w:rFonts w:ascii="Arial" w:hAnsi="Arial" w:cs="Arial"/>
          <w:color w:val="auto"/>
          <w:sz w:val="21"/>
          <w:szCs w:val="21"/>
        </w:rPr>
      </w:pPr>
      <w:r w:rsidRPr="00714527">
        <w:rPr>
          <w:rFonts w:ascii="Arial" w:hAnsi="Arial" w:cs="Arial"/>
          <w:color w:val="auto"/>
          <w:sz w:val="21"/>
          <w:szCs w:val="21"/>
        </w:rPr>
        <w:t>Once running, a service can notify the user of events using</w:t>
      </w:r>
      <w:r w:rsidRPr="00714527">
        <w:rPr>
          <w:rStyle w:val="apple-converted-space"/>
          <w:rFonts w:ascii="Arial" w:hAnsi="Arial" w:cs="Arial"/>
          <w:color w:val="auto"/>
          <w:sz w:val="21"/>
          <w:szCs w:val="21"/>
        </w:rPr>
        <w:t> </w:t>
      </w:r>
      <w:hyperlink r:id="rId52" w:history="1">
        <w:r w:rsidRPr="00714527">
          <w:rPr>
            <w:rStyle w:val="Hyperlink"/>
            <w:rFonts w:ascii="Arial" w:hAnsi="Arial" w:cs="Arial"/>
            <w:color w:val="auto"/>
            <w:sz w:val="21"/>
            <w:szCs w:val="21"/>
          </w:rPr>
          <w:t>Toast Notifications</w:t>
        </w:r>
      </w:hyperlink>
      <w:r w:rsidRPr="00714527">
        <w:rPr>
          <w:rStyle w:val="apple-converted-space"/>
          <w:rFonts w:ascii="Arial" w:hAnsi="Arial" w:cs="Arial"/>
          <w:color w:val="auto"/>
          <w:sz w:val="21"/>
          <w:szCs w:val="21"/>
        </w:rPr>
        <w:t> </w:t>
      </w:r>
      <w:r w:rsidRPr="00714527">
        <w:rPr>
          <w:rFonts w:ascii="Arial" w:hAnsi="Arial" w:cs="Arial"/>
          <w:color w:val="auto"/>
          <w:sz w:val="21"/>
          <w:szCs w:val="21"/>
        </w:rPr>
        <w:t>or</w:t>
      </w:r>
      <w:r w:rsidRPr="00714527">
        <w:rPr>
          <w:rStyle w:val="apple-converted-space"/>
          <w:rFonts w:ascii="Arial" w:hAnsi="Arial" w:cs="Arial"/>
          <w:color w:val="auto"/>
          <w:sz w:val="21"/>
          <w:szCs w:val="21"/>
        </w:rPr>
        <w:t> </w:t>
      </w:r>
      <w:hyperlink r:id="rId53" w:history="1">
        <w:r w:rsidRPr="00714527">
          <w:rPr>
            <w:rStyle w:val="Hyperlink"/>
            <w:rFonts w:ascii="Arial" w:hAnsi="Arial" w:cs="Arial"/>
            <w:color w:val="auto"/>
            <w:sz w:val="21"/>
            <w:szCs w:val="21"/>
          </w:rPr>
          <w:t>Status Bar Notifications</w:t>
        </w:r>
      </w:hyperlink>
      <w:r w:rsidRPr="00714527">
        <w:rPr>
          <w:rFonts w:ascii="Arial" w:hAnsi="Arial" w:cs="Arial"/>
          <w:color w:val="auto"/>
          <w:sz w:val="21"/>
          <w:szCs w:val="21"/>
        </w:rPr>
        <w:t>.</w:t>
      </w:r>
    </w:p>
    <w:p w:rsidR="00714527" w:rsidRPr="00714527" w:rsidRDefault="00714527" w:rsidP="00714527">
      <w:pPr>
        <w:pStyle w:val="NormalWeb"/>
        <w:shd w:val="clear" w:color="auto" w:fill="FFFFFF"/>
        <w:spacing w:before="0" w:after="180" w:line="360" w:lineRule="atLeast"/>
        <w:ind w:left="3000"/>
        <w:rPr>
          <w:rFonts w:ascii="Arial" w:hAnsi="Arial" w:cs="Arial"/>
          <w:color w:val="auto"/>
          <w:sz w:val="21"/>
          <w:szCs w:val="21"/>
        </w:rPr>
      </w:pPr>
      <w:r w:rsidRPr="00714527">
        <w:rPr>
          <w:rFonts w:ascii="Arial" w:hAnsi="Arial" w:cs="Arial"/>
          <w:color w:val="auto"/>
          <w:sz w:val="21"/>
          <w:szCs w:val="21"/>
        </w:rPr>
        <w:t>A toast notification is a message that appears on the surface of the current window for a moment then disappears, while a status bar notification provides an icon in the status bar with a message, which the user can select in order to take an action (such as start an activity).</w:t>
      </w:r>
    </w:p>
    <w:p w:rsidR="00714527" w:rsidRPr="00714527" w:rsidRDefault="00714527" w:rsidP="00714527">
      <w:pPr>
        <w:pStyle w:val="NormalWeb"/>
        <w:shd w:val="clear" w:color="auto" w:fill="FFFFFF"/>
        <w:spacing w:before="0" w:after="180" w:line="360" w:lineRule="atLeast"/>
        <w:ind w:left="3000"/>
        <w:rPr>
          <w:rFonts w:ascii="Arial" w:hAnsi="Arial" w:cs="Arial"/>
          <w:color w:val="auto"/>
          <w:sz w:val="21"/>
          <w:szCs w:val="21"/>
        </w:rPr>
      </w:pPr>
      <w:r w:rsidRPr="00714527">
        <w:rPr>
          <w:rFonts w:ascii="Arial" w:hAnsi="Arial" w:cs="Arial"/>
          <w:color w:val="auto"/>
          <w:sz w:val="21"/>
          <w:szCs w:val="21"/>
        </w:rPr>
        <w:t>Usually, a status bar notification is the best technique when some background work has completed (such as a file completed downloading) and the user can now act on it. When the user selects the notification from the expanded view, the notification can start an activity (such as to view the downloaded file).</w:t>
      </w:r>
    </w:p>
    <w:p w:rsidR="00714527" w:rsidRPr="00714527" w:rsidRDefault="00714527" w:rsidP="00714527">
      <w:pPr>
        <w:pStyle w:val="NormalWeb"/>
        <w:shd w:val="clear" w:color="auto" w:fill="FFFFFF"/>
        <w:spacing w:before="0" w:after="180" w:line="360" w:lineRule="atLeast"/>
        <w:ind w:left="3000"/>
        <w:rPr>
          <w:rFonts w:ascii="Arial" w:hAnsi="Arial" w:cs="Arial"/>
          <w:color w:val="auto"/>
          <w:sz w:val="21"/>
          <w:szCs w:val="21"/>
        </w:rPr>
      </w:pPr>
      <w:r w:rsidRPr="00714527">
        <w:rPr>
          <w:rFonts w:ascii="Arial" w:hAnsi="Arial" w:cs="Arial"/>
          <w:color w:val="auto"/>
          <w:sz w:val="21"/>
          <w:szCs w:val="21"/>
        </w:rPr>
        <w:t>See the</w:t>
      </w:r>
      <w:r w:rsidRPr="00714527">
        <w:rPr>
          <w:rStyle w:val="apple-converted-space"/>
          <w:rFonts w:ascii="Arial" w:hAnsi="Arial" w:cs="Arial"/>
          <w:color w:val="auto"/>
          <w:sz w:val="21"/>
          <w:szCs w:val="21"/>
        </w:rPr>
        <w:t> </w:t>
      </w:r>
      <w:hyperlink r:id="rId54" w:history="1">
        <w:r w:rsidRPr="00714527">
          <w:rPr>
            <w:rStyle w:val="Hyperlink"/>
            <w:rFonts w:ascii="Arial" w:hAnsi="Arial" w:cs="Arial"/>
            <w:color w:val="auto"/>
            <w:sz w:val="21"/>
            <w:szCs w:val="21"/>
          </w:rPr>
          <w:t>Toast Notifications</w:t>
        </w:r>
      </w:hyperlink>
      <w:r w:rsidRPr="00714527">
        <w:rPr>
          <w:rStyle w:val="apple-converted-space"/>
          <w:rFonts w:ascii="Arial" w:hAnsi="Arial" w:cs="Arial"/>
          <w:color w:val="auto"/>
          <w:sz w:val="21"/>
          <w:szCs w:val="21"/>
        </w:rPr>
        <w:t> </w:t>
      </w:r>
      <w:r w:rsidRPr="00714527">
        <w:rPr>
          <w:rFonts w:ascii="Arial" w:hAnsi="Arial" w:cs="Arial"/>
          <w:color w:val="auto"/>
          <w:sz w:val="21"/>
          <w:szCs w:val="21"/>
        </w:rPr>
        <w:t>or</w:t>
      </w:r>
      <w:r w:rsidRPr="00714527">
        <w:rPr>
          <w:rStyle w:val="apple-converted-space"/>
          <w:rFonts w:ascii="Arial" w:hAnsi="Arial" w:cs="Arial"/>
          <w:color w:val="auto"/>
          <w:sz w:val="21"/>
          <w:szCs w:val="21"/>
        </w:rPr>
        <w:t> </w:t>
      </w:r>
      <w:hyperlink r:id="rId55" w:history="1">
        <w:r w:rsidRPr="00714527">
          <w:rPr>
            <w:rStyle w:val="Hyperlink"/>
            <w:rFonts w:ascii="Arial" w:hAnsi="Arial" w:cs="Arial"/>
            <w:color w:val="auto"/>
            <w:sz w:val="21"/>
            <w:szCs w:val="21"/>
          </w:rPr>
          <w:t>Status Bar Notifications</w:t>
        </w:r>
      </w:hyperlink>
      <w:r w:rsidRPr="00714527">
        <w:rPr>
          <w:rStyle w:val="apple-converted-space"/>
          <w:rFonts w:ascii="Arial" w:hAnsi="Arial" w:cs="Arial"/>
          <w:color w:val="auto"/>
          <w:sz w:val="21"/>
          <w:szCs w:val="21"/>
        </w:rPr>
        <w:t> </w:t>
      </w:r>
      <w:r w:rsidRPr="00714527">
        <w:rPr>
          <w:rFonts w:ascii="Arial" w:hAnsi="Arial" w:cs="Arial"/>
          <w:color w:val="auto"/>
          <w:sz w:val="21"/>
          <w:szCs w:val="21"/>
        </w:rPr>
        <w:t>developer guides for more information.</w:t>
      </w:r>
    </w:p>
    <w:p w:rsidR="00714527" w:rsidRPr="00714527" w:rsidRDefault="00714527" w:rsidP="00714527">
      <w:pPr>
        <w:pStyle w:val="Heading2"/>
        <w:shd w:val="clear" w:color="auto" w:fill="FFFFFF"/>
        <w:spacing w:before="360" w:line="480" w:lineRule="atLeast"/>
        <w:ind w:left="3000"/>
        <w:rPr>
          <w:rFonts w:ascii="Arial" w:hAnsi="Arial" w:cs="Arial"/>
          <w:b w:val="0"/>
          <w:bCs w:val="0"/>
          <w:color w:val="auto"/>
          <w:sz w:val="42"/>
          <w:szCs w:val="42"/>
        </w:rPr>
      </w:pPr>
      <w:r w:rsidRPr="00714527">
        <w:rPr>
          <w:rFonts w:ascii="Arial" w:hAnsi="Arial" w:cs="Arial"/>
          <w:b w:val="0"/>
          <w:bCs w:val="0"/>
          <w:color w:val="auto"/>
          <w:sz w:val="42"/>
          <w:szCs w:val="42"/>
        </w:rPr>
        <w:t>Running a Service in the Foreground</w:t>
      </w:r>
    </w:p>
    <w:p w:rsidR="00714527" w:rsidRPr="00714527" w:rsidRDefault="00714527" w:rsidP="00714527">
      <w:pPr>
        <w:spacing w:before="105" w:after="180"/>
        <w:ind w:left="3000"/>
        <w:rPr>
          <w:rFonts w:ascii="Times New Roman" w:hAnsi="Times New Roman" w:cs="Times New Roman"/>
          <w:sz w:val="24"/>
          <w:szCs w:val="24"/>
        </w:rPr>
      </w:pPr>
      <w:r w:rsidRPr="00714527">
        <w:pict>
          <v:rect id="_x0000_i1028" style="width:0;height:.75pt" o:hralign="center" o:hrstd="t" o:hr="t" fillcolor="#a0a0a0" stroked="f"/>
        </w:pict>
      </w:r>
    </w:p>
    <w:p w:rsidR="00714527" w:rsidRPr="00714527" w:rsidRDefault="00714527" w:rsidP="00714527">
      <w:pPr>
        <w:pStyle w:val="NormalWeb"/>
        <w:shd w:val="clear" w:color="auto" w:fill="FFFFFF"/>
        <w:spacing w:before="0" w:after="180" w:line="360" w:lineRule="atLeast"/>
        <w:ind w:left="3000"/>
        <w:rPr>
          <w:rFonts w:ascii="Arial" w:hAnsi="Arial" w:cs="Arial"/>
          <w:color w:val="auto"/>
          <w:sz w:val="21"/>
          <w:szCs w:val="21"/>
        </w:rPr>
      </w:pPr>
      <w:r w:rsidRPr="00714527">
        <w:rPr>
          <w:rFonts w:ascii="Arial" w:hAnsi="Arial" w:cs="Arial"/>
          <w:color w:val="auto"/>
          <w:sz w:val="21"/>
          <w:szCs w:val="21"/>
        </w:rPr>
        <w:t>A foreground service is a service that's considered to be something the user is actively aware of and thus not a candidate for the system to kill when low on memory. A foreground service must provide a notification for the status bar, which is placed under the "Ongoing" heading, which means that the notification cannot be dismissed unless the service is either stopped or removed from the foreground.</w:t>
      </w:r>
    </w:p>
    <w:p w:rsidR="00714527" w:rsidRPr="00714527" w:rsidRDefault="00714527" w:rsidP="00714527">
      <w:pPr>
        <w:pStyle w:val="NormalWeb"/>
        <w:shd w:val="clear" w:color="auto" w:fill="FFFFFF"/>
        <w:spacing w:before="0" w:after="180" w:line="360" w:lineRule="atLeast"/>
        <w:ind w:left="3000"/>
        <w:rPr>
          <w:rFonts w:ascii="Arial" w:hAnsi="Arial" w:cs="Arial"/>
          <w:color w:val="auto"/>
          <w:sz w:val="21"/>
          <w:szCs w:val="21"/>
        </w:rPr>
      </w:pPr>
      <w:r w:rsidRPr="00714527">
        <w:rPr>
          <w:rFonts w:ascii="Arial" w:hAnsi="Arial" w:cs="Arial"/>
          <w:color w:val="auto"/>
          <w:sz w:val="21"/>
          <w:szCs w:val="21"/>
        </w:rPr>
        <w:t xml:space="preserve">For example, a music player that plays music from a service should be set to run in the foreground, because the user is explicitly aware of its operation. The notification in the status bar might indicate the </w:t>
      </w:r>
      <w:r w:rsidRPr="00714527">
        <w:rPr>
          <w:rFonts w:ascii="Arial" w:hAnsi="Arial" w:cs="Arial"/>
          <w:color w:val="auto"/>
          <w:sz w:val="21"/>
          <w:szCs w:val="21"/>
        </w:rPr>
        <w:lastRenderedPageBreak/>
        <w:t>current song and allow the user to launch an activity to interact with the music player.</w:t>
      </w:r>
    </w:p>
    <w:p w:rsidR="00714527" w:rsidRPr="00714527" w:rsidRDefault="00714527" w:rsidP="00714527">
      <w:pPr>
        <w:pStyle w:val="NormalWeb"/>
        <w:shd w:val="clear" w:color="auto" w:fill="FFFFFF"/>
        <w:spacing w:before="0" w:after="180" w:line="360" w:lineRule="atLeast"/>
        <w:ind w:left="3000"/>
        <w:rPr>
          <w:rFonts w:ascii="Arial" w:hAnsi="Arial" w:cs="Arial"/>
          <w:color w:val="auto"/>
          <w:sz w:val="21"/>
          <w:szCs w:val="21"/>
        </w:rPr>
      </w:pPr>
      <w:r w:rsidRPr="00714527">
        <w:rPr>
          <w:rFonts w:ascii="Arial" w:hAnsi="Arial" w:cs="Arial"/>
          <w:color w:val="auto"/>
          <w:sz w:val="21"/>
          <w:szCs w:val="21"/>
        </w:rPr>
        <w:t>To request that your service run in the foreground, call</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"http://developer.android.com/reference/android/app/Service.html" \l "startForeground(int, android.app.Notification)" </w:instrText>
      </w:r>
      <w:r w:rsidRPr="00714527">
        <w:rPr>
          <w:rStyle w:val="HTMLCode"/>
          <w:rFonts w:ascii="Consolas" w:hAnsi="Consolas" w:cs="Consolas"/>
          <w:color w:val="auto"/>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startForeground</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Fonts w:ascii="Arial" w:hAnsi="Arial" w:cs="Arial"/>
          <w:color w:val="auto"/>
          <w:sz w:val="21"/>
          <w:szCs w:val="21"/>
        </w:rPr>
        <w:t>. This method takes two parameters: an integer that uniquely identifies the notification and the</w:t>
      </w:r>
      <w:r w:rsidRPr="00714527">
        <w:rPr>
          <w:rStyle w:val="apple-converted-space"/>
          <w:rFonts w:ascii="Arial" w:hAnsi="Arial" w:cs="Arial"/>
          <w:color w:val="auto"/>
          <w:sz w:val="21"/>
          <w:szCs w:val="21"/>
        </w:rPr>
        <w:t> </w:t>
      </w:r>
      <w:hyperlink r:id="rId56" w:history="1">
        <w:r w:rsidRPr="00714527">
          <w:rPr>
            <w:rStyle w:val="Hyperlink"/>
            <w:rFonts w:ascii="Consolas" w:hAnsi="Consolas" w:cs="Consolas"/>
            <w:color w:val="auto"/>
            <w:sz w:val="20"/>
            <w:szCs w:val="20"/>
            <w:shd w:val="clear" w:color="auto" w:fill="F7F7F7"/>
          </w:rPr>
          <w:t>Notification</w:t>
        </w:r>
      </w:hyperlink>
      <w:r w:rsidRPr="00714527">
        <w:rPr>
          <w:rStyle w:val="apple-converted-space"/>
          <w:rFonts w:ascii="Arial" w:hAnsi="Arial" w:cs="Arial"/>
          <w:color w:val="auto"/>
          <w:sz w:val="21"/>
          <w:szCs w:val="21"/>
        </w:rPr>
        <w:t> </w:t>
      </w:r>
      <w:r w:rsidRPr="00714527">
        <w:rPr>
          <w:rFonts w:ascii="Arial" w:hAnsi="Arial" w:cs="Arial"/>
          <w:color w:val="auto"/>
          <w:sz w:val="21"/>
          <w:szCs w:val="21"/>
        </w:rPr>
        <w:t>for the status bar. For example:</w:t>
      </w:r>
    </w:p>
    <w:p w:rsidR="00714527" w:rsidRPr="00714527" w:rsidRDefault="00714527" w:rsidP="00714527">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3000"/>
        <w:rPr>
          <w:rFonts w:ascii="Consolas" w:hAnsi="Consolas" w:cs="Consolas"/>
        </w:rPr>
      </w:pPr>
      <w:r w:rsidRPr="00714527">
        <w:rPr>
          <w:rStyle w:val="typ"/>
          <w:rFonts w:ascii="Consolas" w:hAnsi="Consolas" w:cs="Consolas"/>
        </w:rPr>
        <w:t>Notification</w:t>
      </w:r>
      <w:r w:rsidRPr="00714527">
        <w:rPr>
          <w:rStyle w:val="pln"/>
          <w:rFonts w:ascii="Consolas" w:hAnsi="Consolas" w:cs="Consolas"/>
        </w:rPr>
        <w:t xml:space="preserve"> </w:t>
      </w:r>
      <w:proofErr w:type="spellStart"/>
      <w:r w:rsidRPr="00714527">
        <w:rPr>
          <w:rStyle w:val="pln"/>
          <w:rFonts w:ascii="Consolas" w:hAnsi="Consolas" w:cs="Consolas"/>
        </w:rPr>
        <w:t>notification</w:t>
      </w:r>
      <w:proofErr w:type="spellEnd"/>
      <w:r w:rsidRPr="00714527">
        <w:rPr>
          <w:rStyle w:val="pln"/>
          <w:rFonts w:ascii="Consolas" w:hAnsi="Consolas" w:cs="Consolas"/>
        </w:rPr>
        <w:t xml:space="preserve"> </w:t>
      </w:r>
      <w:r w:rsidRPr="00714527">
        <w:rPr>
          <w:rStyle w:val="pun"/>
          <w:rFonts w:ascii="Consolas" w:hAnsi="Consolas" w:cs="Consolas"/>
        </w:rPr>
        <w:t>=</w:t>
      </w:r>
      <w:r w:rsidRPr="00714527">
        <w:rPr>
          <w:rStyle w:val="pln"/>
          <w:rFonts w:ascii="Consolas" w:hAnsi="Consolas" w:cs="Consolas"/>
        </w:rPr>
        <w:t xml:space="preserve"> </w:t>
      </w:r>
      <w:r w:rsidRPr="00714527">
        <w:rPr>
          <w:rStyle w:val="kwd"/>
          <w:rFonts w:ascii="Consolas" w:hAnsi="Consolas" w:cs="Consolas"/>
        </w:rPr>
        <w:t>new</w:t>
      </w:r>
      <w:r w:rsidRPr="00714527">
        <w:rPr>
          <w:rStyle w:val="pln"/>
          <w:rFonts w:ascii="Consolas" w:hAnsi="Consolas" w:cs="Consolas"/>
        </w:rPr>
        <w:t xml:space="preserve"> </w:t>
      </w:r>
      <w:r w:rsidRPr="00714527">
        <w:rPr>
          <w:rStyle w:val="typ"/>
          <w:rFonts w:ascii="Consolas" w:hAnsi="Consolas" w:cs="Consolas"/>
        </w:rPr>
        <w:t>Notification</w:t>
      </w:r>
      <w:r w:rsidRPr="00714527">
        <w:rPr>
          <w:rStyle w:val="pun"/>
          <w:rFonts w:ascii="Consolas" w:hAnsi="Consolas" w:cs="Consolas"/>
        </w:rPr>
        <w:t>(</w:t>
      </w:r>
      <w:proofErr w:type="spellStart"/>
      <w:r w:rsidRPr="00714527">
        <w:rPr>
          <w:rStyle w:val="pln"/>
          <w:rFonts w:ascii="Consolas" w:hAnsi="Consolas" w:cs="Consolas"/>
        </w:rPr>
        <w:t>R</w:t>
      </w:r>
      <w:r w:rsidRPr="00714527">
        <w:rPr>
          <w:rStyle w:val="pun"/>
          <w:rFonts w:ascii="Consolas" w:hAnsi="Consolas" w:cs="Consolas"/>
        </w:rPr>
        <w:t>.</w:t>
      </w:r>
      <w:r w:rsidRPr="00714527">
        <w:rPr>
          <w:rStyle w:val="pln"/>
          <w:rFonts w:ascii="Consolas" w:hAnsi="Consolas" w:cs="Consolas"/>
        </w:rPr>
        <w:t>drawable</w:t>
      </w:r>
      <w:r w:rsidRPr="00714527">
        <w:rPr>
          <w:rStyle w:val="pun"/>
          <w:rFonts w:ascii="Consolas" w:hAnsi="Consolas" w:cs="Consolas"/>
        </w:rPr>
        <w:t>.</w:t>
      </w:r>
      <w:r w:rsidRPr="00714527">
        <w:rPr>
          <w:rStyle w:val="pln"/>
          <w:rFonts w:ascii="Consolas" w:hAnsi="Consolas" w:cs="Consolas"/>
        </w:rPr>
        <w:t>icon</w:t>
      </w:r>
      <w:proofErr w:type="spellEnd"/>
      <w:r w:rsidRPr="00714527">
        <w:rPr>
          <w:rStyle w:val="pun"/>
          <w:rFonts w:ascii="Consolas" w:hAnsi="Consolas" w:cs="Consolas"/>
        </w:rPr>
        <w:t>,</w:t>
      </w:r>
      <w:r w:rsidRPr="00714527">
        <w:rPr>
          <w:rStyle w:val="pln"/>
          <w:rFonts w:ascii="Consolas" w:hAnsi="Consolas" w:cs="Consolas"/>
        </w:rPr>
        <w:t xml:space="preserve"> </w:t>
      </w:r>
      <w:proofErr w:type="spellStart"/>
      <w:r w:rsidRPr="00714527">
        <w:rPr>
          <w:rStyle w:val="pln"/>
          <w:rFonts w:ascii="Consolas" w:hAnsi="Consolas" w:cs="Consolas"/>
        </w:rPr>
        <w:t>getText</w:t>
      </w:r>
      <w:proofErr w:type="spellEnd"/>
      <w:r w:rsidRPr="00714527">
        <w:rPr>
          <w:rStyle w:val="pun"/>
          <w:rFonts w:ascii="Consolas" w:hAnsi="Consolas" w:cs="Consolas"/>
        </w:rPr>
        <w:t>(</w:t>
      </w:r>
      <w:proofErr w:type="spellStart"/>
      <w:r w:rsidRPr="00714527">
        <w:rPr>
          <w:rStyle w:val="pln"/>
          <w:rFonts w:ascii="Consolas" w:hAnsi="Consolas" w:cs="Consolas"/>
        </w:rPr>
        <w:t>R</w:t>
      </w:r>
      <w:r w:rsidRPr="00714527">
        <w:rPr>
          <w:rStyle w:val="pun"/>
          <w:rFonts w:ascii="Consolas" w:hAnsi="Consolas" w:cs="Consolas"/>
        </w:rPr>
        <w:t>.</w:t>
      </w:r>
      <w:r w:rsidRPr="00714527">
        <w:rPr>
          <w:rStyle w:val="kwd"/>
          <w:rFonts w:ascii="Consolas" w:hAnsi="Consolas" w:cs="Consolas"/>
        </w:rPr>
        <w:t>string</w:t>
      </w:r>
      <w:r w:rsidRPr="00714527">
        <w:rPr>
          <w:rStyle w:val="pun"/>
          <w:rFonts w:ascii="Consolas" w:hAnsi="Consolas" w:cs="Consolas"/>
        </w:rPr>
        <w:t>.</w:t>
      </w:r>
      <w:r w:rsidRPr="00714527">
        <w:rPr>
          <w:rStyle w:val="pln"/>
          <w:rFonts w:ascii="Consolas" w:hAnsi="Consolas" w:cs="Consolas"/>
        </w:rPr>
        <w:t>ticker_text</w:t>
      </w:r>
      <w:proofErr w:type="spellEnd"/>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proofErr w:type="spellStart"/>
      <w:r w:rsidRPr="00714527">
        <w:rPr>
          <w:rStyle w:val="typ"/>
          <w:rFonts w:ascii="Consolas" w:hAnsi="Consolas" w:cs="Consolas"/>
        </w:rPr>
        <w:t>System</w:t>
      </w:r>
      <w:r w:rsidRPr="00714527">
        <w:rPr>
          <w:rStyle w:val="pun"/>
          <w:rFonts w:ascii="Consolas" w:hAnsi="Consolas" w:cs="Consolas"/>
        </w:rPr>
        <w:t>.</w:t>
      </w:r>
      <w:r w:rsidRPr="00714527">
        <w:rPr>
          <w:rStyle w:val="pln"/>
          <w:rFonts w:ascii="Consolas" w:hAnsi="Consolas" w:cs="Consolas"/>
        </w:rPr>
        <w:t>currentTimeMillis</w:t>
      </w:r>
      <w:proofErr w:type="spellEnd"/>
      <w:r w:rsidRPr="00714527">
        <w:rPr>
          <w:rStyle w:val="pun"/>
          <w:rFonts w:ascii="Consolas" w:hAnsi="Consolas" w:cs="Consolas"/>
        </w:rPr>
        <w:t>());</w:t>
      </w:r>
      <w:r w:rsidRPr="00714527">
        <w:rPr>
          <w:rFonts w:ascii="Consolas" w:hAnsi="Consolas" w:cs="Consolas"/>
        </w:rPr>
        <w:br/>
      </w:r>
      <w:r w:rsidRPr="00714527">
        <w:rPr>
          <w:rStyle w:val="typ"/>
          <w:rFonts w:ascii="Consolas" w:hAnsi="Consolas" w:cs="Consolas"/>
        </w:rPr>
        <w:t>Intent</w:t>
      </w:r>
      <w:r w:rsidRPr="00714527">
        <w:rPr>
          <w:rStyle w:val="pln"/>
          <w:rFonts w:ascii="Consolas" w:hAnsi="Consolas" w:cs="Consolas"/>
        </w:rPr>
        <w:t xml:space="preserve"> </w:t>
      </w:r>
      <w:proofErr w:type="spellStart"/>
      <w:r w:rsidRPr="00714527">
        <w:rPr>
          <w:rStyle w:val="pln"/>
          <w:rFonts w:ascii="Consolas" w:hAnsi="Consolas" w:cs="Consolas"/>
        </w:rPr>
        <w:t>notificationIntent</w:t>
      </w:r>
      <w:proofErr w:type="spellEnd"/>
      <w:r w:rsidRPr="00714527">
        <w:rPr>
          <w:rStyle w:val="pln"/>
          <w:rFonts w:ascii="Consolas" w:hAnsi="Consolas" w:cs="Consolas"/>
        </w:rPr>
        <w:t xml:space="preserve"> </w:t>
      </w:r>
      <w:r w:rsidRPr="00714527">
        <w:rPr>
          <w:rStyle w:val="pun"/>
          <w:rFonts w:ascii="Consolas" w:hAnsi="Consolas" w:cs="Consolas"/>
        </w:rPr>
        <w:t>=</w:t>
      </w:r>
      <w:r w:rsidRPr="00714527">
        <w:rPr>
          <w:rStyle w:val="pln"/>
          <w:rFonts w:ascii="Consolas" w:hAnsi="Consolas" w:cs="Consolas"/>
        </w:rPr>
        <w:t xml:space="preserve"> </w:t>
      </w:r>
      <w:r w:rsidRPr="00714527">
        <w:rPr>
          <w:rStyle w:val="kwd"/>
          <w:rFonts w:ascii="Consolas" w:hAnsi="Consolas" w:cs="Consolas"/>
        </w:rPr>
        <w:t>new</w:t>
      </w:r>
      <w:r w:rsidRPr="00714527">
        <w:rPr>
          <w:rStyle w:val="pln"/>
          <w:rFonts w:ascii="Consolas" w:hAnsi="Consolas" w:cs="Consolas"/>
        </w:rPr>
        <w:t xml:space="preserve"> </w:t>
      </w:r>
      <w:r w:rsidRPr="00714527">
        <w:rPr>
          <w:rStyle w:val="typ"/>
          <w:rFonts w:ascii="Consolas" w:hAnsi="Consolas" w:cs="Consolas"/>
        </w:rPr>
        <w:t>Intent</w:t>
      </w:r>
      <w:r w:rsidRPr="00714527">
        <w:rPr>
          <w:rStyle w:val="pun"/>
          <w:rFonts w:ascii="Consolas" w:hAnsi="Consolas" w:cs="Consolas"/>
        </w:rPr>
        <w:t>(</w:t>
      </w:r>
      <w:r w:rsidRPr="00714527">
        <w:rPr>
          <w:rStyle w:val="kwd"/>
          <w:rFonts w:ascii="Consolas" w:hAnsi="Consolas" w:cs="Consolas"/>
        </w:rPr>
        <w:t>this</w:t>
      </w:r>
      <w:r w:rsidRPr="00714527">
        <w:rPr>
          <w:rStyle w:val="pun"/>
          <w:rFonts w:ascii="Consolas" w:hAnsi="Consolas" w:cs="Consolas"/>
        </w:rPr>
        <w:t>,</w:t>
      </w:r>
      <w:r w:rsidRPr="00714527">
        <w:rPr>
          <w:rStyle w:val="pln"/>
          <w:rFonts w:ascii="Consolas" w:hAnsi="Consolas" w:cs="Consolas"/>
        </w:rPr>
        <w:t xml:space="preserve"> </w:t>
      </w:r>
      <w:proofErr w:type="spellStart"/>
      <w:r w:rsidRPr="00714527">
        <w:rPr>
          <w:rStyle w:val="typ"/>
          <w:rFonts w:ascii="Consolas" w:hAnsi="Consolas" w:cs="Consolas"/>
        </w:rPr>
        <w:t>ExampleActivity</w:t>
      </w:r>
      <w:r w:rsidRPr="00714527">
        <w:rPr>
          <w:rStyle w:val="pun"/>
          <w:rFonts w:ascii="Consolas" w:hAnsi="Consolas" w:cs="Consolas"/>
        </w:rPr>
        <w:t>.</w:t>
      </w:r>
      <w:r w:rsidRPr="00714527">
        <w:rPr>
          <w:rStyle w:val="kwd"/>
          <w:rFonts w:ascii="Consolas" w:hAnsi="Consolas" w:cs="Consolas"/>
        </w:rPr>
        <w:t>class</w:t>
      </w:r>
      <w:proofErr w:type="spellEnd"/>
      <w:r w:rsidRPr="00714527">
        <w:rPr>
          <w:rStyle w:val="pun"/>
          <w:rFonts w:ascii="Consolas" w:hAnsi="Consolas" w:cs="Consolas"/>
        </w:rPr>
        <w:t>);</w:t>
      </w:r>
      <w:r w:rsidRPr="00714527">
        <w:rPr>
          <w:rFonts w:ascii="Consolas" w:hAnsi="Consolas" w:cs="Consolas"/>
        </w:rPr>
        <w:br/>
      </w:r>
      <w:proofErr w:type="spellStart"/>
      <w:r w:rsidRPr="00714527">
        <w:rPr>
          <w:rStyle w:val="typ"/>
          <w:rFonts w:ascii="Consolas" w:hAnsi="Consolas" w:cs="Consolas"/>
        </w:rPr>
        <w:t>PendingIntent</w:t>
      </w:r>
      <w:proofErr w:type="spellEnd"/>
      <w:r w:rsidRPr="00714527">
        <w:rPr>
          <w:rStyle w:val="pln"/>
          <w:rFonts w:ascii="Consolas" w:hAnsi="Consolas" w:cs="Consolas"/>
        </w:rPr>
        <w:t xml:space="preserve"> </w:t>
      </w:r>
      <w:proofErr w:type="spellStart"/>
      <w:r w:rsidRPr="00714527">
        <w:rPr>
          <w:rStyle w:val="pln"/>
          <w:rFonts w:ascii="Consolas" w:hAnsi="Consolas" w:cs="Consolas"/>
        </w:rPr>
        <w:t>pendingIntent</w:t>
      </w:r>
      <w:proofErr w:type="spellEnd"/>
      <w:r w:rsidRPr="00714527">
        <w:rPr>
          <w:rStyle w:val="pln"/>
          <w:rFonts w:ascii="Consolas" w:hAnsi="Consolas" w:cs="Consolas"/>
        </w:rPr>
        <w:t xml:space="preserve"> </w:t>
      </w:r>
      <w:r w:rsidRPr="00714527">
        <w:rPr>
          <w:rStyle w:val="pun"/>
          <w:rFonts w:ascii="Consolas" w:hAnsi="Consolas" w:cs="Consolas"/>
        </w:rPr>
        <w:t>=</w:t>
      </w:r>
      <w:r w:rsidRPr="00714527">
        <w:rPr>
          <w:rStyle w:val="pln"/>
          <w:rFonts w:ascii="Consolas" w:hAnsi="Consolas" w:cs="Consolas"/>
        </w:rPr>
        <w:t xml:space="preserve"> </w:t>
      </w:r>
      <w:proofErr w:type="spellStart"/>
      <w:r w:rsidRPr="00714527">
        <w:rPr>
          <w:rStyle w:val="typ"/>
          <w:rFonts w:ascii="Consolas" w:hAnsi="Consolas" w:cs="Consolas"/>
        </w:rPr>
        <w:t>PendingIntent</w:t>
      </w:r>
      <w:r w:rsidRPr="00714527">
        <w:rPr>
          <w:rStyle w:val="pun"/>
          <w:rFonts w:ascii="Consolas" w:hAnsi="Consolas" w:cs="Consolas"/>
        </w:rPr>
        <w:t>.</w:t>
      </w:r>
      <w:r w:rsidRPr="00714527">
        <w:rPr>
          <w:rStyle w:val="pln"/>
          <w:rFonts w:ascii="Consolas" w:hAnsi="Consolas" w:cs="Consolas"/>
        </w:rPr>
        <w:t>getActivity</w:t>
      </w:r>
      <w:proofErr w:type="spellEnd"/>
      <w:r w:rsidRPr="00714527">
        <w:rPr>
          <w:rStyle w:val="pun"/>
          <w:rFonts w:ascii="Consolas" w:hAnsi="Consolas" w:cs="Consolas"/>
        </w:rPr>
        <w:t>(</w:t>
      </w:r>
      <w:r w:rsidRPr="00714527">
        <w:rPr>
          <w:rStyle w:val="kwd"/>
          <w:rFonts w:ascii="Consolas" w:hAnsi="Consolas" w:cs="Consolas"/>
        </w:rPr>
        <w:t>this</w:t>
      </w:r>
      <w:r w:rsidRPr="00714527">
        <w:rPr>
          <w:rStyle w:val="pun"/>
          <w:rFonts w:ascii="Consolas" w:hAnsi="Consolas" w:cs="Consolas"/>
        </w:rPr>
        <w:t>,</w:t>
      </w:r>
      <w:r w:rsidRPr="00714527">
        <w:rPr>
          <w:rStyle w:val="pln"/>
          <w:rFonts w:ascii="Consolas" w:hAnsi="Consolas" w:cs="Consolas"/>
        </w:rPr>
        <w:t xml:space="preserve"> </w:t>
      </w:r>
      <w:r w:rsidRPr="00714527">
        <w:rPr>
          <w:rStyle w:val="lit"/>
          <w:rFonts w:ascii="Consolas" w:hAnsi="Consolas" w:cs="Consolas"/>
        </w:rPr>
        <w:t>0</w:t>
      </w:r>
      <w:r w:rsidRPr="00714527">
        <w:rPr>
          <w:rStyle w:val="pun"/>
          <w:rFonts w:ascii="Consolas" w:hAnsi="Consolas" w:cs="Consolas"/>
        </w:rPr>
        <w:t>,</w:t>
      </w:r>
      <w:r w:rsidRPr="00714527">
        <w:rPr>
          <w:rStyle w:val="pln"/>
          <w:rFonts w:ascii="Consolas" w:hAnsi="Consolas" w:cs="Consolas"/>
        </w:rPr>
        <w:t xml:space="preserve"> </w:t>
      </w:r>
      <w:proofErr w:type="spellStart"/>
      <w:r w:rsidRPr="00714527">
        <w:rPr>
          <w:rStyle w:val="pln"/>
          <w:rFonts w:ascii="Consolas" w:hAnsi="Consolas" w:cs="Consolas"/>
        </w:rPr>
        <w:t>notificationIntent</w:t>
      </w:r>
      <w:proofErr w:type="spellEnd"/>
      <w:r w:rsidRPr="00714527">
        <w:rPr>
          <w:rStyle w:val="pun"/>
          <w:rFonts w:ascii="Consolas" w:hAnsi="Consolas" w:cs="Consolas"/>
        </w:rPr>
        <w:t>,</w:t>
      </w:r>
      <w:r w:rsidRPr="00714527">
        <w:rPr>
          <w:rStyle w:val="pln"/>
          <w:rFonts w:ascii="Consolas" w:hAnsi="Consolas" w:cs="Consolas"/>
        </w:rPr>
        <w:t xml:space="preserve"> </w:t>
      </w:r>
      <w:r w:rsidRPr="00714527">
        <w:rPr>
          <w:rStyle w:val="lit"/>
          <w:rFonts w:ascii="Consolas" w:hAnsi="Consolas" w:cs="Consolas"/>
        </w:rPr>
        <w:t>0</w:t>
      </w:r>
      <w:r w:rsidRPr="00714527">
        <w:rPr>
          <w:rStyle w:val="pun"/>
          <w:rFonts w:ascii="Consolas" w:hAnsi="Consolas" w:cs="Consolas"/>
        </w:rPr>
        <w:t>);</w:t>
      </w:r>
      <w:r w:rsidRPr="00714527">
        <w:rPr>
          <w:rFonts w:ascii="Consolas" w:hAnsi="Consolas" w:cs="Consolas"/>
        </w:rPr>
        <w:br/>
      </w:r>
      <w:proofErr w:type="spellStart"/>
      <w:r w:rsidRPr="00714527">
        <w:rPr>
          <w:rStyle w:val="pln"/>
          <w:rFonts w:ascii="Consolas" w:hAnsi="Consolas" w:cs="Consolas"/>
        </w:rPr>
        <w:t>notification</w:t>
      </w:r>
      <w:r w:rsidRPr="00714527">
        <w:rPr>
          <w:rStyle w:val="pun"/>
          <w:rFonts w:ascii="Consolas" w:hAnsi="Consolas" w:cs="Consolas"/>
        </w:rPr>
        <w:t>.</w:t>
      </w:r>
      <w:r w:rsidRPr="00714527">
        <w:rPr>
          <w:rStyle w:val="pln"/>
          <w:rFonts w:ascii="Consolas" w:hAnsi="Consolas" w:cs="Consolas"/>
        </w:rPr>
        <w:t>setLatestEventInfo</w:t>
      </w:r>
      <w:proofErr w:type="spellEnd"/>
      <w:r w:rsidRPr="00714527">
        <w:rPr>
          <w:rStyle w:val="pun"/>
          <w:rFonts w:ascii="Consolas" w:hAnsi="Consolas" w:cs="Consolas"/>
        </w:rPr>
        <w:t>(</w:t>
      </w:r>
      <w:r w:rsidRPr="00714527">
        <w:rPr>
          <w:rStyle w:val="kwd"/>
          <w:rFonts w:ascii="Consolas" w:hAnsi="Consolas" w:cs="Consolas"/>
        </w:rPr>
        <w:t>this</w:t>
      </w:r>
      <w:r w:rsidRPr="00714527">
        <w:rPr>
          <w:rStyle w:val="pun"/>
          <w:rFonts w:ascii="Consolas" w:hAnsi="Consolas" w:cs="Consolas"/>
        </w:rPr>
        <w:t>,</w:t>
      </w:r>
      <w:r w:rsidRPr="00714527">
        <w:rPr>
          <w:rStyle w:val="pln"/>
          <w:rFonts w:ascii="Consolas" w:hAnsi="Consolas" w:cs="Consolas"/>
        </w:rPr>
        <w:t xml:space="preserve"> </w:t>
      </w:r>
      <w:proofErr w:type="spellStart"/>
      <w:r w:rsidRPr="00714527">
        <w:rPr>
          <w:rStyle w:val="pln"/>
          <w:rFonts w:ascii="Consolas" w:hAnsi="Consolas" w:cs="Consolas"/>
        </w:rPr>
        <w:t>getText</w:t>
      </w:r>
      <w:proofErr w:type="spellEnd"/>
      <w:r w:rsidRPr="00714527">
        <w:rPr>
          <w:rStyle w:val="pun"/>
          <w:rFonts w:ascii="Consolas" w:hAnsi="Consolas" w:cs="Consolas"/>
        </w:rPr>
        <w:t>(</w:t>
      </w:r>
      <w:proofErr w:type="spellStart"/>
      <w:r w:rsidRPr="00714527">
        <w:rPr>
          <w:rStyle w:val="pln"/>
          <w:rFonts w:ascii="Consolas" w:hAnsi="Consolas" w:cs="Consolas"/>
        </w:rPr>
        <w:t>R</w:t>
      </w:r>
      <w:r w:rsidRPr="00714527">
        <w:rPr>
          <w:rStyle w:val="pun"/>
          <w:rFonts w:ascii="Consolas" w:hAnsi="Consolas" w:cs="Consolas"/>
        </w:rPr>
        <w:t>.</w:t>
      </w:r>
      <w:r w:rsidRPr="00714527">
        <w:rPr>
          <w:rStyle w:val="kwd"/>
          <w:rFonts w:ascii="Consolas" w:hAnsi="Consolas" w:cs="Consolas"/>
        </w:rPr>
        <w:t>string</w:t>
      </w:r>
      <w:r w:rsidRPr="00714527">
        <w:rPr>
          <w:rStyle w:val="pun"/>
          <w:rFonts w:ascii="Consolas" w:hAnsi="Consolas" w:cs="Consolas"/>
        </w:rPr>
        <w:t>.</w:t>
      </w:r>
      <w:r w:rsidRPr="00714527">
        <w:rPr>
          <w:rStyle w:val="pln"/>
          <w:rFonts w:ascii="Consolas" w:hAnsi="Consolas" w:cs="Consolas"/>
        </w:rPr>
        <w:t>notification_title</w:t>
      </w:r>
      <w:proofErr w:type="spellEnd"/>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proofErr w:type="spellStart"/>
      <w:r w:rsidRPr="00714527">
        <w:rPr>
          <w:rStyle w:val="pln"/>
          <w:rFonts w:ascii="Consolas" w:hAnsi="Consolas" w:cs="Consolas"/>
        </w:rPr>
        <w:t>getText</w:t>
      </w:r>
      <w:proofErr w:type="spellEnd"/>
      <w:r w:rsidRPr="00714527">
        <w:rPr>
          <w:rStyle w:val="pun"/>
          <w:rFonts w:ascii="Consolas" w:hAnsi="Consolas" w:cs="Consolas"/>
        </w:rPr>
        <w:t>(</w:t>
      </w:r>
      <w:proofErr w:type="spellStart"/>
      <w:r w:rsidRPr="00714527">
        <w:rPr>
          <w:rStyle w:val="pln"/>
          <w:rFonts w:ascii="Consolas" w:hAnsi="Consolas" w:cs="Consolas"/>
        </w:rPr>
        <w:t>R</w:t>
      </w:r>
      <w:r w:rsidRPr="00714527">
        <w:rPr>
          <w:rStyle w:val="pun"/>
          <w:rFonts w:ascii="Consolas" w:hAnsi="Consolas" w:cs="Consolas"/>
        </w:rPr>
        <w:t>.</w:t>
      </w:r>
      <w:r w:rsidRPr="00714527">
        <w:rPr>
          <w:rStyle w:val="kwd"/>
          <w:rFonts w:ascii="Consolas" w:hAnsi="Consolas" w:cs="Consolas"/>
        </w:rPr>
        <w:t>string</w:t>
      </w:r>
      <w:r w:rsidRPr="00714527">
        <w:rPr>
          <w:rStyle w:val="pun"/>
          <w:rFonts w:ascii="Consolas" w:hAnsi="Consolas" w:cs="Consolas"/>
        </w:rPr>
        <w:t>.</w:t>
      </w:r>
      <w:r w:rsidRPr="00714527">
        <w:rPr>
          <w:rStyle w:val="pln"/>
          <w:rFonts w:ascii="Consolas" w:hAnsi="Consolas" w:cs="Consolas"/>
        </w:rPr>
        <w:t>notification_message</w:t>
      </w:r>
      <w:proofErr w:type="spellEnd"/>
      <w:r w:rsidRPr="00714527">
        <w:rPr>
          <w:rStyle w:val="pun"/>
          <w:rFonts w:ascii="Consolas" w:hAnsi="Consolas" w:cs="Consolas"/>
        </w:rPr>
        <w:t>),</w:t>
      </w:r>
      <w:r w:rsidRPr="00714527">
        <w:rPr>
          <w:rStyle w:val="pln"/>
          <w:rFonts w:ascii="Consolas" w:hAnsi="Consolas" w:cs="Consolas"/>
        </w:rPr>
        <w:t xml:space="preserve"> </w:t>
      </w:r>
      <w:proofErr w:type="spellStart"/>
      <w:r w:rsidRPr="00714527">
        <w:rPr>
          <w:rStyle w:val="pln"/>
          <w:rFonts w:ascii="Consolas" w:hAnsi="Consolas" w:cs="Consolas"/>
        </w:rPr>
        <w:t>pendingIntent</w:t>
      </w:r>
      <w:proofErr w:type="spellEnd"/>
      <w:r w:rsidRPr="00714527">
        <w:rPr>
          <w:rStyle w:val="pun"/>
          <w:rFonts w:ascii="Consolas" w:hAnsi="Consolas" w:cs="Consolas"/>
        </w:rPr>
        <w:t>);</w:t>
      </w:r>
      <w:r w:rsidRPr="00714527">
        <w:rPr>
          <w:rFonts w:ascii="Consolas" w:hAnsi="Consolas" w:cs="Consolas"/>
        </w:rPr>
        <w:br/>
      </w:r>
      <w:proofErr w:type="spellStart"/>
      <w:r w:rsidRPr="00714527">
        <w:rPr>
          <w:rStyle w:val="pln"/>
          <w:rFonts w:ascii="Consolas" w:hAnsi="Consolas" w:cs="Consolas"/>
        </w:rPr>
        <w:t>startForeground</w:t>
      </w:r>
      <w:proofErr w:type="spellEnd"/>
      <w:r w:rsidRPr="00714527">
        <w:rPr>
          <w:rStyle w:val="pun"/>
          <w:rFonts w:ascii="Consolas" w:hAnsi="Consolas" w:cs="Consolas"/>
        </w:rPr>
        <w:t>(</w:t>
      </w:r>
      <w:r w:rsidRPr="00714527">
        <w:rPr>
          <w:rStyle w:val="pln"/>
          <w:rFonts w:ascii="Consolas" w:hAnsi="Consolas" w:cs="Consolas"/>
        </w:rPr>
        <w:t>ONGOING_NOTIFICATION_ID</w:t>
      </w:r>
      <w:r w:rsidRPr="00714527">
        <w:rPr>
          <w:rStyle w:val="pun"/>
          <w:rFonts w:ascii="Consolas" w:hAnsi="Consolas" w:cs="Consolas"/>
        </w:rPr>
        <w:t>,</w:t>
      </w:r>
      <w:r w:rsidRPr="00714527">
        <w:rPr>
          <w:rStyle w:val="pln"/>
          <w:rFonts w:ascii="Consolas" w:hAnsi="Consolas" w:cs="Consolas"/>
        </w:rPr>
        <w:t xml:space="preserve"> notification</w:t>
      </w:r>
      <w:r w:rsidRPr="00714527">
        <w:rPr>
          <w:rStyle w:val="pun"/>
          <w:rFonts w:ascii="Consolas" w:hAnsi="Consolas" w:cs="Consolas"/>
        </w:rPr>
        <w:t>);</w:t>
      </w:r>
    </w:p>
    <w:p w:rsidR="00714527" w:rsidRPr="00714527" w:rsidRDefault="00714527" w:rsidP="00714527">
      <w:pPr>
        <w:pStyle w:val="NormalWeb"/>
        <w:shd w:val="clear" w:color="auto" w:fill="FFFFFF"/>
        <w:spacing w:before="0" w:after="180" w:line="360" w:lineRule="atLeast"/>
        <w:ind w:left="3000"/>
        <w:rPr>
          <w:rFonts w:ascii="Arial" w:hAnsi="Arial" w:cs="Arial"/>
          <w:color w:val="auto"/>
          <w:sz w:val="21"/>
          <w:szCs w:val="21"/>
        </w:rPr>
      </w:pPr>
      <w:r w:rsidRPr="00714527">
        <w:rPr>
          <w:rFonts w:ascii="Arial" w:hAnsi="Arial" w:cs="Arial"/>
          <w:color w:val="auto"/>
          <w:sz w:val="21"/>
          <w:szCs w:val="21"/>
        </w:rPr>
        <w:t>To remove the service from the foreground, call</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"http://developer.android.com/reference/android/app/Service.html" \l "stopForeground(boolean)" </w:instrText>
      </w:r>
      <w:r w:rsidRPr="00714527">
        <w:rPr>
          <w:rStyle w:val="HTMLCode"/>
          <w:rFonts w:ascii="Consolas" w:hAnsi="Consolas" w:cs="Consolas"/>
          <w:color w:val="auto"/>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stopForeground</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Fonts w:ascii="Arial" w:hAnsi="Arial" w:cs="Arial"/>
          <w:color w:val="auto"/>
          <w:sz w:val="21"/>
          <w:szCs w:val="21"/>
        </w:rPr>
        <w:t xml:space="preserve">. This method takes a </w:t>
      </w:r>
      <w:proofErr w:type="spellStart"/>
      <w:proofErr w:type="gramStart"/>
      <w:r w:rsidRPr="00714527">
        <w:rPr>
          <w:rFonts w:ascii="Arial" w:hAnsi="Arial" w:cs="Arial"/>
          <w:color w:val="auto"/>
          <w:sz w:val="21"/>
          <w:szCs w:val="21"/>
        </w:rPr>
        <w:t>boolean</w:t>
      </w:r>
      <w:proofErr w:type="spellEnd"/>
      <w:proofErr w:type="gramEnd"/>
      <w:r w:rsidRPr="00714527">
        <w:rPr>
          <w:rFonts w:ascii="Arial" w:hAnsi="Arial" w:cs="Arial"/>
          <w:color w:val="auto"/>
          <w:sz w:val="21"/>
          <w:szCs w:val="21"/>
        </w:rPr>
        <w:t>, indicating whether to remove the status bar notification as well. This method does</w:t>
      </w:r>
      <w:r w:rsidRPr="00714527">
        <w:rPr>
          <w:rStyle w:val="apple-converted-space"/>
          <w:rFonts w:ascii="Arial" w:hAnsi="Arial" w:cs="Arial"/>
          <w:color w:val="auto"/>
          <w:sz w:val="21"/>
          <w:szCs w:val="21"/>
        </w:rPr>
        <w:t> </w:t>
      </w:r>
      <w:r w:rsidRPr="00714527">
        <w:rPr>
          <w:rStyle w:val="Emphasis"/>
          <w:rFonts w:ascii="Arial" w:hAnsi="Arial" w:cs="Arial"/>
          <w:color w:val="auto"/>
          <w:sz w:val="21"/>
          <w:szCs w:val="21"/>
        </w:rPr>
        <w:t>not</w:t>
      </w:r>
      <w:r w:rsidRPr="00714527">
        <w:rPr>
          <w:rStyle w:val="apple-converted-space"/>
          <w:rFonts w:ascii="Arial" w:hAnsi="Arial" w:cs="Arial"/>
          <w:color w:val="auto"/>
          <w:sz w:val="21"/>
          <w:szCs w:val="21"/>
        </w:rPr>
        <w:t> </w:t>
      </w:r>
      <w:r w:rsidRPr="00714527">
        <w:rPr>
          <w:rFonts w:ascii="Arial" w:hAnsi="Arial" w:cs="Arial"/>
          <w:color w:val="auto"/>
          <w:sz w:val="21"/>
          <w:szCs w:val="21"/>
        </w:rPr>
        <w:t>stop the service. However, if you stop the service while it's still running in the foreground, then the notification is also removed.</w:t>
      </w:r>
    </w:p>
    <w:p w:rsidR="00714527" w:rsidRPr="00714527" w:rsidRDefault="00714527" w:rsidP="00714527">
      <w:pPr>
        <w:pStyle w:val="NormalWeb"/>
        <w:shd w:val="clear" w:color="auto" w:fill="FFFFFF"/>
        <w:spacing w:before="0" w:after="180" w:line="360" w:lineRule="atLeast"/>
        <w:ind w:left="3000"/>
        <w:rPr>
          <w:rFonts w:ascii="Arial" w:hAnsi="Arial" w:cs="Arial"/>
          <w:color w:val="auto"/>
          <w:sz w:val="21"/>
          <w:szCs w:val="21"/>
        </w:rPr>
      </w:pPr>
      <w:r w:rsidRPr="00714527">
        <w:rPr>
          <w:rFonts w:ascii="Arial" w:hAnsi="Arial" w:cs="Arial"/>
          <w:color w:val="auto"/>
          <w:sz w:val="21"/>
          <w:szCs w:val="21"/>
        </w:rPr>
        <w:t>For more information about notifications, see</w:t>
      </w:r>
      <w:r w:rsidRPr="00714527">
        <w:rPr>
          <w:rStyle w:val="apple-converted-space"/>
          <w:rFonts w:ascii="Arial" w:hAnsi="Arial" w:cs="Arial"/>
          <w:color w:val="auto"/>
          <w:sz w:val="21"/>
          <w:szCs w:val="21"/>
        </w:rPr>
        <w:t> </w:t>
      </w:r>
      <w:hyperlink r:id="rId57" w:history="1">
        <w:r w:rsidRPr="00714527">
          <w:rPr>
            <w:rStyle w:val="Hyperlink"/>
            <w:rFonts w:ascii="Arial" w:hAnsi="Arial" w:cs="Arial"/>
            <w:color w:val="auto"/>
            <w:sz w:val="21"/>
            <w:szCs w:val="21"/>
          </w:rPr>
          <w:t>Creating Status Bar Notifications</w:t>
        </w:r>
      </w:hyperlink>
      <w:r w:rsidRPr="00714527">
        <w:rPr>
          <w:rFonts w:ascii="Arial" w:hAnsi="Arial" w:cs="Arial"/>
          <w:color w:val="auto"/>
          <w:sz w:val="21"/>
          <w:szCs w:val="21"/>
        </w:rPr>
        <w:t>.</w:t>
      </w:r>
    </w:p>
    <w:p w:rsidR="00714527" w:rsidRPr="00714527" w:rsidRDefault="00714527" w:rsidP="00714527">
      <w:pPr>
        <w:pStyle w:val="Heading2"/>
        <w:shd w:val="clear" w:color="auto" w:fill="FFFFFF"/>
        <w:spacing w:before="360" w:line="480" w:lineRule="atLeast"/>
        <w:ind w:left="3000"/>
        <w:rPr>
          <w:rFonts w:ascii="Arial" w:hAnsi="Arial" w:cs="Arial"/>
          <w:b w:val="0"/>
          <w:bCs w:val="0"/>
          <w:color w:val="auto"/>
          <w:sz w:val="42"/>
          <w:szCs w:val="42"/>
        </w:rPr>
      </w:pPr>
      <w:r w:rsidRPr="00714527">
        <w:rPr>
          <w:rFonts w:ascii="Arial" w:hAnsi="Arial" w:cs="Arial"/>
          <w:b w:val="0"/>
          <w:bCs w:val="0"/>
          <w:color w:val="auto"/>
          <w:sz w:val="42"/>
          <w:szCs w:val="42"/>
        </w:rPr>
        <w:t>Managing the Lifecycle of a Service</w:t>
      </w:r>
    </w:p>
    <w:p w:rsidR="00714527" w:rsidRPr="00714527" w:rsidRDefault="00714527" w:rsidP="00714527">
      <w:pPr>
        <w:spacing w:before="105" w:after="180"/>
        <w:ind w:left="3000"/>
        <w:rPr>
          <w:rFonts w:ascii="Times New Roman" w:hAnsi="Times New Roman" w:cs="Times New Roman"/>
          <w:sz w:val="24"/>
          <w:szCs w:val="24"/>
        </w:rPr>
      </w:pPr>
      <w:r w:rsidRPr="00714527">
        <w:pict>
          <v:rect id="_x0000_i1029" style="width:0;height:.75pt" o:hralign="center" o:hrstd="t" o:hr="t" fillcolor="#a0a0a0" stroked="f"/>
        </w:pict>
      </w:r>
    </w:p>
    <w:p w:rsidR="00714527" w:rsidRPr="00714527" w:rsidRDefault="00714527" w:rsidP="00714527">
      <w:pPr>
        <w:pStyle w:val="NormalWeb"/>
        <w:shd w:val="clear" w:color="auto" w:fill="FFFFFF"/>
        <w:spacing w:before="0" w:after="180" w:line="360" w:lineRule="atLeast"/>
        <w:ind w:left="3000"/>
        <w:rPr>
          <w:rFonts w:ascii="Arial" w:hAnsi="Arial" w:cs="Arial"/>
          <w:color w:val="auto"/>
          <w:sz w:val="21"/>
          <w:szCs w:val="21"/>
        </w:rPr>
      </w:pPr>
      <w:r w:rsidRPr="00714527">
        <w:rPr>
          <w:rFonts w:ascii="Arial" w:hAnsi="Arial" w:cs="Arial"/>
          <w:color w:val="auto"/>
          <w:sz w:val="21"/>
          <w:szCs w:val="21"/>
        </w:rPr>
        <w:t>The lifecycle of a service is much simpler than that of an activity. However, it's even more important that you pay close attention to how your service is created and destroyed, because a service can run in the background without the user being aware.</w:t>
      </w:r>
    </w:p>
    <w:p w:rsidR="00714527" w:rsidRPr="00714527" w:rsidRDefault="00714527" w:rsidP="00714527">
      <w:pPr>
        <w:pStyle w:val="NormalWeb"/>
        <w:shd w:val="clear" w:color="auto" w:fill="FFFFFF"/>
        <w:spacing w:before="0" w:after="180" w:line="360" w:lineRule="atLeast"/>
        <w:ind w:left="3000"/>
        <w:rPr>
          <w:rFonts w:ascii="Arial" w:hAnsi="Arial" w:cs="Arial"/>
          <w:color w:val="auto"/>
          <w:sz w:val="21"/>
          <w:szCs w:val="21"/>
        </w:rPr>
      </w:pPr>
      <w:r w:rsidRPr="00714527">
        <w:rPr>
          <w:rFonts w:ascii="Arial" w:hAnsi="Arial" w:cs="Arial"/>
          <w:color w:val="auto"/>
          <w:sz w:val="21"/>
          <w:szCs w:val="21"/>
        </w:rPr>
        <w:lastRenderedPageBreak/>
        <w:t>The service lifecycle—from when it's created to when it's destroyed—can follow two different paths:</w:t>
      </w:r>
    </w:p>
    <w:p w:rsidR="00714527" w:rsidRPr="00714527" w:rsidRDefault="00714527" w:rsidP="00714527">
      <w:pPr>
        <w:numPr>
          <w:ilvl w:val="0"/>
          <w:numId w:val="18"/>
        </w:numPr>
        <w:shd w:val="clear" w:color="auto" w:fill="FFFFFF"/>
        <w:spacing w:after="180" w:line="360" w:lineRule="atLeast"/>
        <w:ind w:left="3300"/>
        <w:rPr>
          <w:rFonts w:ascii="Arial" w:hAnsi="Arial" w:cs="Arial"/>
          <w:sz w:val="21"/>
          <w:szCs w:val="21"/>
        </w:rPr>
      </w:pPr>
      <w:r w:rsidRPr="00714527">
        <w:rPr>
          <w:rFonts w:ascii="Arial" w:hAnsi="Arial" w:cs="Arial"/>
          <w:sz w:val="21"/>
          <w:szCs w:val="21"/>
        </w:rPr>
        <w:t>A started service</w:t>
      </w:r>
    </w:p>
    <w:p w:rsidR="00714527" w:rsidRPr="00714527" w:rsidRDefault="00714527" w:rsidP="00714527">
      <w:pPr>
        <w:pStyle w:val="NormalWeb"/>
        <w:shd w:val="clear" w:color="auto" w:fill="FFFFFF"/>
        <w:spacing w:before="90" w:after="90" w:line="360" w:lineRule="atLeast"/>
        <w:ind w:left="3300"/>
        <w:rPr>
          <w:rFonts w:ascii="Arial" w:hAnsi="Arial" w:cs="Arial"/>
          <w:color w:val="auto"/>
          <w:sz w:val="21"/>
          <w:szCs w:val="21"/>
        </w:rPr>
      </w:pPr>
      <w:r w:rsidRPr="00714527">
        <w:rPr>
          <w:rFonts w:ascii="Arial" w:hAnsi="Arial" w:cs="Arial"/>
          <w:color w:val="auto"/>
          <w:sz w:val="21"/>
          <w:szCs w:val="21"/>
        </w:rPr>
        <w:t>The service is created when another component calls</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"http://developer.android.com/reference/android/content/Context.html" \l "startService(android.content.Intent)" </w:instrText>
      </w:r>
      <w:r w:rsidRPr="00714527">
        <w:rPr>
          <w:rStyle w:val="HTMLCode"/>
          <w:rFonts w:ascii="Consolas" w:hAnsi="Consolas" w:cs="Consolas"/>
          <w:color w:val="auto"/>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startService</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Fonts w:ascii="Arial" w:hAnsi="Arial" w:cs="Arial"/>
          <w:color w:val="auto"/>
          <w:sz w:val="21"/>
          <w:szCs w:val="21"/>
        </w:rPr>
        <w:t>. The service then runs indefinitely and must stop itself by calling</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"http://developer.android.com/reference/android/app/Service.html" \l "stopSelf()" </w:instrText>
      </w:r>
      <w:r w:rsidRPr="00714527">
        <w:rPr>
          <w:rStyle w:val="HTMLCode"/>
          <w:rFonts w:ascii="Consolas" w:hAnsi="Consolas" w:cs="Consolas"/>
          <w:color w:val="auto"/>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stopSelf</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Fonts w:ascii="Arial" w:hAnsi="Arial" w:cs="Arial"/>
          <w:color w:val="auto"/>
          <w:sz w:val="21"/>
          <w:szCs w:val="21"/>
        </w:rPr>
        <w:t xml:space="preserve">. Another component can also stop the service by </w:t>
      </w:r>
      <w:proofErr w:type="spellStart"/>
      <w:r w:rsidRPr="00714527">
        <w:rPr>
          <w:rFonts w:ascii="Arial" w:hAnsi="Arial" w:cs="Arial"/>
          <w:color w:val="auto"/>
          <w:sz w:val="21"/>
          <w:szCs w:val="21"/>
        </w:rPr>
        <w:t>calling</w:t>
      </w:r>
      <w:hyperlink r:id="rId58" w:anchor="stopService(android.content.Intent)" w:history="1">
        <w:proofErr w:type="gramStart"/>
        <w:r w:rsidRPr="00714527">
          <w:rPr>
            <w:rStyle w:val="Hyperlink"/>
            <w:rFonts w:ascii="Consolas" w:hAnsi="Consolas" w:cs="Consolas"/>
            <w:color w:val="auto"/>
            <w:sz w:val="20"/>
            <w:szCs w:val="20"/>
            <w:shd w:val="clear" w:color="auto" w:fill="F7F7F7"/>
          </w:rPr>
          <w:t>stopService</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hyperlink>
      <w:r w:rsidRPr="00714527">
        <w:rPr>
          <w:rFonts w:ascii="Arial" w:hAnsi="Arial" w:cs="Arial"/>
          <w:color w:val="auto"/>
          <w:sz w:val="21"/>
          <w:szCs w:val="21"/>
        </w:rPr>
        <w:t>. When the service is stopped, the system destroys it</w:t>
      </w:r>
      <w:proofErr w:type="gramStart"/>
      <w:r w:rsidRPr="00714527">
        <w:rPr>
          <w:rFonts w:ascii="Arial" w:hAnsi="Arial" w:cs="Arial"/>
          <w:color w:val="auto"/>
          <w:sz w:val="21"/>
          <w:szCs w:val="21"/>
        </w:rPr>
        <w:t>..</w:t>
      </w:r>
      <w:proofErr w:type="gramEnd"/>
    </w:p>
    <w:p w:rsidR="00714527" w:rsidRPr="00714527" w:rsidRDefault="00714527" w:rsidP="00714527">
      <w:pPr>
        <w:numPr>
          <w:ilvl w:val="0"/>
          <w:numId w:val="18"/>
        </w:numPr>
        <w:shd w:val="clear" w:color="auto" w:fill="FFFFFF"/>
        <w:spacing w:after="180" w:line="360" w:lineRule="atLeast"/>
        <w:ind w:left="3300"/>
        <w:rPr>
          <w:rFonts w:ascii="Arial" w:hAnsi="Arial" w:cs="Arial"/>
          <w:sz w:val="21"/>
          <w:szCs w:val="21"/>
        </w:rPr>
      </w:pPr>
      <w:r w:rsidRPr="00714527">
        <w:rPr>
          <w:rFonts w:ascii="Arial" w:hAnsi="Arial" w:cs="Arial"/>
          <w:sz w:val="21"/>
          <w:szCs w:val="21"/>
        </w:rPr>
        <w:t>A bound service</w:t>
      </w:r>
    </w:p>
    <w:p w:rsidR="00714527" w:rsidRPr="00714527" w:rsidRDefault="00714527" w:rsidP="00714527">
      <w:pPr>
        <w:pStyle w:val="NormalWeb"/>
        <w:shd w:val="clear" w:color="auto" w:fill="FFFFFF"/>
        <w:spacing w:before="90" w:after="90" w:line="360" w:lineRule="atLeast"/>
        <w:ind w:left="3300"/>
        <w:rPr>
          <w:rFonts w:ascii="Arial" w:hAnsi="Arial" w:cs="Arial"/>
          <w:color w:val="auto"/>
          <w:sz w:val="21"/>
          <w:szCs w:val="21"/>
        </w:rPr>
      </w:pPr>
      <w:r w:rsidRPr="00714527">
        <w:rPr>
          <w:rFonts w:ascii="Arial" w:hAnsi="Arial" w:cs="Arial"/>
          <w:color w:val="auto"/>
          <w:sz w:val="21"/>
          <w:szCs w:val="21"/>
        </w:rPr>
        <w:t>The service is created when another component (a client) calls</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"http://developer.android.com/reference/android/content/Context.html" \l "bindService(android.content.Intent, android.content.ServiceConnection, int)" </w:instrText>
      </w:r>
      <w:r w:rsidRPr="00714527">
        <w:rPr>
          <w:rStyle w:val="HTMLCode"/>
          <w:rFonts w:ascii="Consolas" w:hAnsi="Consolas" w:cs="Consolas"/>
          <w:color w:val="auto"/>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bindService</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Fonts w:ascii="Arial" w:hAnsi="Arial" w:cs="Arial"/>
          <w:color w:val="auto"/>
          <w:sz w:val="21"/>
          <w:szCs w:val="21"/>
        </w:rPr>
        <w:t>. The client then communicates with the service through an</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"http://developer.android.com/reference/android/os/IBinder.html" </w:instrText>
      </w:r>
      <w:r w:rsidRPr="00714527">
        <w:rPr>
          <w:rStyle w:val="HTMLCode"/>
          <w:rFonts w:ascii="Consolas" w:hAnsi="Consolas" w:cs="Consolas"/>
          <w:color w:val="auto"/>
          <w:shd w:val="clear" w:color="auto" w:fill="F7F7F7"/>
        </w:rPr>
        <w:fldChar w:fldCharType="separate"/>
      </w:r>
      <w:r w:rsidRPr="00714527">
        <w:rPr>
          <w:rStyle w:val="Hyperlink"/>
          <w:rFonts w:ascii="Consolas" w:hAnsi="Consolas" w:cs="Consolas"/>
          <w:color w:val="auto"/>
          <w:sz w:val="20"/>
          <w:szCs w:val="20"/>
          <w:shd w:val="clear" w:color="auto" w:fill="F7F7F7"/>
        </w:rPr>
        <w:t>IBinder</w:t>
      </w:r>
      <w:proofErr w:type="spellEnd"/>
      <w:r w:rsidRPr="00714527">
        <w:rPr>
          <w:rStyle w:val="HTMLCode"/>
          <w:rFonts w:ascii="Consolas" w:hAnsi="Consolas" w:cs="Consolas"/>
          <w:color w:val="auto"/>
          <w:shd w:val="clear" w:color="auto" w:fill="F7F7F7"/>
        </w:rPr>
        <w:fldChar w:fldCharType="end"/>
      </w:r>
      <w:r w:rsidRPr="00714527">
        <w:rPr>
          <w:rStyle w:val="apple-converted-space"/>
          <w:rFonts w:ascii="Arial" w:hAnsi="Arial" w:cs="Arial"/>
          <w:color w:val="auto"/>
          <w:sz w:val="21"/>
          <w:szCs w:val="21"/>
        </w:rPr>
        <w:t> </w:t>
      </w:r>
      <w:r w:rsidRPr="00714527">
        <w:rPr>
          <w:rFonts w:ascii="Arial" w:hAnsi="Arial" w:cs="Arial"/>
          <w:color w:val="auto"/>
          <w:sz w:val="21"/>
          <w:szCs w:val="21"/>
        </w:rPr>
        <w:t xml:space="preserve">interface. The client can close the connection by </w:t>
      </w:r>
      <w:proofErr w:type="spellStart"/>
      <w:r w:rsidRPr="00714527">
        <w:rPr>
          <w:rFonts w:ascii="Arial" w:hAnsi="Arial" w:cs="Arial"/>
          <w:color w:val="auto"/>
          <w:sz w:val="21"/>
          <w:szCs w:val="21"/>
        </w:rPr>
        <w:t>calling</w:t>
      </w:r>
      <w:hyperlink r:id="rId59" w:anchor="unbindService(android.content.ServiceConnection)" w:history="1">
        <w:proofErr w:type="gramStart"/>
        <w:r w:rsidRPr="00714527">
          <w:rPr>
            <w:rStyle w:val="Hyperlink"/>
            <w:rFonts w:ascii="Consolas" w:hAnsi="Consolas" w:cs="Consolas"/>
            <w:color w:val="auto"/>
            <w:sz w:val="20"/>
            <w:szCs w:val="20"/>
            <w:shd w:val="clear" w:color="auto" w:fill="F7F7F7"/>
          </w:rPr>
          <w:t>unbindService</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hyperlink>
      <w:r w:rsidRPr="00714527">
        <w:rPr>
          <w:rFonts w:ascii="Arial" w:hAnsi="Arial" w:cs="Arial"/>
          <w:color w:val="auto"/>
          <w:sz w:val="21"/>
          <w:szCs w:val="21"/>
        </w:rPr>
        <w:t>. Multiple clients can bind to the same service and when all of them unbind, the system destroys the service. (The service does</w:t>
      </w:r>
      <w:r w:rsidRPr="00714527">
        <w:rPr>
          <w:rStyle w:val="apple-converted-space"/>
          <w:rFonts w:ascii="Arial" w:hAnsi="Arial" w:cs="Arial"/>
          <w:color w:val="auto"/>
          <w:sz w:val="21"/>
          <w:szCs w:val="21"/>
        </w:rPr>
        <w:t> </w:t>
      </w:r>
      <w:r w:rsidRPr="00714527">
        <w:rPr>
          <w:rStyle w:val="Emphasis"/>
          <w:rFonts w:ascii="Arial" w:hAnsi="Arial" w:cs="Arial"/>
          <w:color w:val="auto"/>
          <w:sz w:val="21"/>
          <w:szCs w:val="21"/>
        </w:rPr>
        <w:t>not</w:t>
      </w:r>
      <w:r w:rsidRPr="00714527">
        <w:rPr>
          <w:rStyle w:val="apple-converted-space"/>
          <w:rFonts w:ascii="Arial" w:hAnsi="Arial" w:cs="Arial"/>
          <w:color w:val="auto"/>
          <w:sz w:val="21"/>
          <w:szCs w:val="21"/>
        </w:rPr>
        <w:t> </w:t>
      </w:r>
      <w:r w:rsidRPr="00714527">
        <w:rPr>
          <w:rFonts w:ascii="Arial" w:hAnsi="Arial" w:cs="Arial"/>
          <w:color w:val="auto"/>
          <w:sz w:val="21"/>
          <w:szCs w:val="21"/>
        </w:rPr>
        <w:t>need to stop itself.)</w:t>
      </w:r>
    </w:p>
    <w:p w:rsidR="00714527" w:rsidRPr="00714527" w:rsidRDefault="00714527" w:rsidP="00714527">
      <w:pPr>
        <w:pStyle w:val="NormalWeb"/>
        <w:shd w:val="clear" w:color="auto" w:fill="FFFFFF"/>
        <w:spacing w:before="0" w:after="180" w:line="360" w:lineRule="atLeast"/>
        <w:ind w:left="3000"/>
        <w:rPr>
          <w:rFonts w:ascii="Arial" w:hAnsi="Arial" w:cs="Arial"/>
          <w:color w:val="auto"/>
          <w:sz w:val="21"/>
          <w:szCs w:val="21"/>
        </w:rPr>
      </w:pPr>
      <w:r w:rsidRPr="00714527">
        <w:rPr>
          <w:rFonts w:ascii="Arial" w:hAnsi="Arial" w:cs="Arial"/>
          <w:color w:val="auto"/>
          <w:sz w:val="21"/>
          <w:szCs w:val="21"/>
        </w:rPr>
        <w:t xml:space="preserve">These two paths are not entirely separate. That is, you can bind to a service that was already started </w:t>
      </w:r>
      <w:proofErr w:type="spellStart"/>
      <w:r w:rsidRPr="00714527">
        <w:rPr>
          <w:rFonts w:ascii="Arial" w:hAnsi="Arial" w:cs="Arial"/>
          <w:color w:val="auto"/>
          <w:sz w:val="21"/>
          <w:szCs w:val="21"/>
        </w:rPr>
        <w:t>with</w:t>
      </w:r>
      <w:hyperlink r:id="rId60" w:anchor="startService(android.content.Intent)" w:history="1">
        <w:proofErr w:type="gramStart"/>
        <w:r w:rsidRPr="00714527">
          <w:rPr>
            <w:rStyle w:val="Hyperlink"/>
            <w:rFonts w:ascii="Consolas" w:hAnsi="Consolas" w:cs="Consolas"/>
            <w:color w:val="auto"/>
            <w:sz w:val="20"/>
            <w:szCs w:val="20"/>
            <w:shd w:val="clear" w:color="auto" w:fill="F7F7F7"/>
          </w:rPr>
          <w:t>startService</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hyperlink>
      <w:r w:rsidRPr="00714527">
        <w:rPr>
          <w:rFonts w:ascii="Arial" w:hAnsi="Arial" w:cs="Arial"/>
          <w:color w:val="auto"/>
          <w:sz w:val="21"/>
          <w:szCs w:val="21"/>
        </w:rPr>
        <w:t>. For example, a background music service could be started by calling</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"http://developer.android.com/reference/android/content/Context.html" \l "startService(android.content.Intent)" </w:instrText>
      </w:r>
      <w:r w:rsidRPr="00714527">
        <w:rPr>
          <w:rStyle w:val="HTMLCode"/>
          <w:rFonts w:ascii="Consolas" w:hAnsi="Consolas" w:cs="Consolas"/>
          <w:color w:val="auto"/>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startService</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Style w:val="apple-converted-space"/>
          <w:rFonts w:ascii="Arial" w:hAnsi="Arial" w:cs="Arial"/>
          <w:color w:val="auto"/>
          <w:sz w:val="21"/>
          <w:szCs w:val="21"/>
        </w:rPr>
        <w:t> </w:t>
      </w:r>
      <w:r w:rsidRPr="00714527">
        <w:rPr>
          <w:rFonts w:ascii="Arial" w:hAnsi="Arial" w:cs="Arial"/>
          <w:color w:val="auto"/>
          <w:sz w:val="21"/>
          <w:szCs w:val="21"/>
        </w:rPr>
        <w:t>with an</w:t>
      </w:r>
      <w:r w:rsidRPr="00714527">
        <w:rPr>
          <w:rStyle w:val="apple-converted-space"/>
          <w:rFonts w:ascii="Arial" w:hAnsi="Arial" w:cs="Arial"/>
          <w:color w:val="auto"/>
          <w:sz w:val="21"/>
          <w:szCs w:val="21"/>
        </w:rPr>
        <w:t> </w:t>
      </w:r>
      <w:hyperlink r:id="rId61" w:history="1">
        <w:r w:rsidRPr="00714527">
          <w:rPr>
            <w:rStyle w:val="Hyperlink"/>
            <w:rFonts w:ascii="Consolas" w:hAnsi="Consolas" w:cs="Consolas"/>
            <w:color w:val="auto"/>
            <w:sz w:val="20"/>
            <w:szCs w:val="20"/>
            <w:shd w:val="clear" w:color="auto" w:fill="F7F7F7"/>
          </w:rPr>
          <w:t>Intent</w:t>
        </w:r>
      </w:hyperlink>
      <w:r w:rsidRPr="00714527">
        <w:rPr>
          <w:rStyle w:val="apple-converted-space"/>
          <w:rFonts w:ascii="Arial" w:hAnsi="Arial" w:cs="Arial"/>
          <w:color w:val="auto"/>
          <w:sz w:val="21"/>
          <w:szCs w:val="21"/>
        </w:rPr>
        <w:t> </w:t>
      </w:r>
      <w:r w:rsidRPr="00714527">
        <w:rPr>
          <w:rFonts w:ascii="Arial" w:hAnsi="Arial" w:cs="Arial"/>
          <w:color w:val="auto"/>
          <w:sz w:val="21"/>
          <w:szCs w:val="21"/>
        </w:rPr>
        <w:t xml:space="preserve">that identifies the music to play. Later, possibly when the user wants to exercise some control over the player or get information about the current song, an activity can bind to the service by </w:t>
      </w:r>
      <w:proofErr w:type="spellStart"/>
      <w:r w:rsidRPr="00714527">
        <w:rPr>
          <w:rFonts w:ascii="Arial" w:hAnsi="Arial" w:cs="Arial"/>
          <w:color w:val="auto"/>
          <w:sz w:val="21"/>
          <w:szCs w:val="21"/>
        </w:rPr>
        <w:t>calling</w:t>
      </w:r>
      <w:hyperlink r:id="rId62" w:anchor="bindService(android.content.Intent, android.content.ServiceConnection, int)" w:history="1">
        <w:r w:rsidRPr="00714527">
          <w:rPr>
            <w:rStyle w:val="Hyperlink"/>
            <w:rFonts w:ascii="Consolas" w:hAnsi="Consolas" w:cs="Consolas"/>
            <w:color w:val="auto"/>
            <w:sz w:val="20"/>
            <w:szCs w:val="20"/>
            <w:shd w:val="clear" w:color="auto" w:fill="F7F7F7"/>
          </w:rPr>
          <w:t>bindService</w:t>
        </w:r>
        <w:proofErr w:type="spellEnd"/>
        <w:r w:rsidRPr="00714527">
          <w:rPr>
            <w:rStyle w:val="Hyperlink"/>
            <w:rFonts w:ascii="Consolas" w:hAnsi="Consolas" w:cs="Consolas"/>
            <w:color w:val="auto"/>
            <w:sz w:val="20"/>
            <w:szCs w:val="20"/>
            <w:shd w:val="clear" w:color="auto" w:fill="F7F7F7"/>
          </w:rPr>
          <w:t>()</w:t>
        </w:r>
      </w:hyperlink>
      <w:r w:rsidRPr="00714527">
        <w:rPr>
          <w:rFonts w:ascii="Arial" w:hAnsi="Arial" w:cs="Arial"/>
          <w:color w:val="auto"/>
          <w:sz w:val="21"/>
          <w:szCs w:val="21"/>
        </w:rPr>
        <w:t>. In cases like this,</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"http://developer.android.com/reference/android/content/Context.html" \l "stopService(android.content.Intent)" </w:instrText>
      </w:r>
      <w:r w:rsidRPr="00714527">
        <w:rPr>
          <w:rStyle w:val="HTMLCode"/>
          <w:rFonts w:ascii="Consolas" w:hAnsi="Consolas" w:cs="Consolas"/>
          <w:color w:val="auto"/>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stopService</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Style w:val="apple-converted-space"/>
          <w:rFonts w:ascii="Arial" w:hAnsi="Arial" w:cs="Arial"/>
          <w:color w:val="auto"/>
          <w:sz w:val="21"/>
          <w:szCs w:val="21"/>
        </w:rPr>
        <w:t> </w:t>
      </w:r>
      <w:r w:rsidRPr="00714527">
        <w:rPr>
          <w:rFonts w:ascii="Arial" w:hAnsi="Arial" w:cs="Arial"/>
          <w:color w:val="auto"/>
          <w:sz w:val="21"/>
          <w:szCs w:val="21"/>
        </w:rPr>
        <w:t>or</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"http://developer.android.com/reference/android/app/Service.html" \l "stopSelf()" </w:instrText>
      </w:r>
      <w:r w:rsidRPr="00714527">
        <w:rPr>
          <w:rStyle w:val="HTMLCode"/>
          <w:rFonts w:ascii="Consolas" w:hAnsi="Consolas" w:cs="Consolas"/>
          <w:color w:val="auto"/>
          <w:shd w:val="clear" w:color="auto" w:fill="F7F7F7"/>
        </w:rPr>
        <w:fldChar w:fldCharType="separate"/>
      </w:r>
      <w:r w:rsidRPr="00714527">
        <w:rPr>
          <w:rStyle w:val="Hyperlink"/>
          <w:rFonts w:ascii="Consolas" w:hAnsi="Consolas" w:cs="Consolas"/>
          <w:color w:val="auto"/>
          <w:sz w:val="20"/>
          <w:szCs w:val="20"/>
          <w:shd w:val="clear" w:color="auto" w:fill="F7F7F7"/>
        </w:rPr>
        <w:t>stopSelf</w:t>
      </w:r>
      <w:proofErr w:type="spell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Style w:val="apple-converted-space"/>
          <w:rFonts w:ascii="Arial" w:hAnsi="Arial" w:cs="Arial"/>
          <w:color w:val="auto"/>
          <w:sz w:val="21"/>
          <w:szCs w:val="21"/>
        </w:rPr>
        <w:t> </w:t>
      </w:r>
      <w:r w:rsidRPr="00714527">
        <w:rPr>
          <w:rFonts w:ascii="Arial" w:hAnsi="Arial" w:cs="Arial"/>
          <w:color w:val="auto"/>
          <w:sz w:val="21"/>
          <w:szCs w:val="21"/>
        </w:rPr>
        <w:t>does not actually stop the service until all clients unbind.</w:t>
      </w:r>
    </w:p>
    <w:p w:rsidR="00714527" w:rsidRPr="00714527" w:rsidRDefault="00714527" w:rsidP="00714527">
      <w:pPr>
        <w:pStyle w:val="Heading3"/>
        <w:shd w:val="clear" w:color="auto" w:fill="FFFFFF"/>
        <w:spacing w:before="240" w:after="240" w:line="480" w:lineRule="atLeast"/>
        <w:ind w:left="3000"/>
        <w:rPr>
          <w:rFonts w:ascii="Arial" w:hAnsi="Arial" w:cs="Arial"/>
          <w:b w:val="0"/>
          <w:bCs w:val="0"/>
          <w:sz w:val="36"/>
          <w:szCs w:val="36"/>
        </w:rPr>
      </w:pPr>
      <w:r w:rsidRPr="00714527">
        <w:rPr>
          <w:rFonts w:ascii="Arial" w:hAnsi="Arial" w:cs="Arial"/>
          <w:b w:val="0"/>
          <w:bCs w:val="0"/>
          <w:sz w:val="36"/>
          <w:szCs w:val="36"/>
        </w:rPr>
        <w:t>Implementing the lifecycle callbacks</w:t>
      </w:r>
    </w:p>
    <w:p w:rsidR="00714527" w:rsidRPr="00714527" w:rsidRDefault="00714527" w:rsidP="00714527">
      <w:pPr>
        <w:pStyle w:val="NormalWeb"/>
        <w:shd w:val="clear" w:color="auto" w:fill="FFFFFF"/>
        <w:spacing w:before="0" w:after="180" w:line="360" w:lineRule="atLeast"/>
        <w:ind w:left="3000"/>
        <w:rPr>
          <w:rFonts w:ascii="Arial" w:hAnsi="Arial" w:cs="Arial"/>
          <w:color w:val="auto"/>
          <w:sz w:val="21"/>
          <w:szCs w:val="21"/>
        </w:rPr>
      </w:pPr>
      <w:r w:rsidRPr="00714527">
        <w:rPr>
          <w:rFonts w:ascii="Arial" w:hAnsi="Arial" w:cs="Arial"/>
          <w:color w:val="auto"/>
          <w:sz w:val="21"/>
          <w:szCs w:val="21"/>
        </w:rPr>
        <w:t>Like an activity, a service has lifecycle callback methods that you can implement to monitor changes in the service's state and perform work at the appropriate times. The following skeleton service demonstrates each of the lifecycle methods:</w:t>
      </w:r>
    </w:p>
    <w:p w:rsidR="00714527" w:rsidRPr="00714527" w:rsidRDefault="00714527" w:rsidP="00714527">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3000"/>
        <w:rPr>
          <w:rFonts w:ascii="Consolas" w:hAnsi="Consolas" w:cs="Consolas"/>
        </w:rPr>
      </w:pPr>
      <w:r w:rsidRPr="00714527">
        <w:rPr>
          <w:rStyle w:val="kwd"/>
          <w:rFonts w:ascii="Consolas" w:hAnsi="Consolas" w:cs="Consolas"/>
        </w:rPr>
        <w:lastRenderedPageBreak/>
        <w:t>public</w:t>
      </w:r>
      <w:r w:rsidRPr="00714527">
        <w:rPr>
          <w:rStyle w:val="pln"/>
          <w:rFonts w:ascii="Consolas" w:hAnsi="Consolas" w:cs="Consolas"/>
        </w:rPr>
        <w:t xml:space="preserve"> </w:t>
      </w:r>
      <w:r w:rsidRPr="00714527">
        <w:rPr>
          <w:rStyle w:val="kwd"/>
          <w:rFonts w:ascii="Consolas" w:hAnsi="Consolas" w:cs="Consolas"/>
        </w:rPr>
        <w:t>class</w:t>
      </w:r>
      <w:r w:rsidRPr="00714527">
        <w:rPr>
          <w:rStyle w:val="pln"/>
          <w:rFonts w:ascii="Consolas" w:hAnsi="Consolas" w:cs="Consolas"/>
        </w:rPr>
        <w:t xml:space="preserve"> </w:t>
      </w:r>
      <w:proofErr w:type="spellStart"/>
      <w:r w:rsidRPr="00714527">
        <w:rPr>
          <w:rStyle w:val="typ"/>
          <w:rFonts w:ascii="Consolas" w:hAnsi="Consolas" w:cs="Consolas"/>
        </w:rPr>
        <w:t>ExampleService</w:t>
      </w:r>
      <w:proofErr w:type="spellEnd"/>
      <w:r w:rsidRPr="00714527">
        <w:rPr>
          <w:rStyle w:val="pln"/>
          <w:rFonts w:ascii="Consolas" w:hAnsi="Consolas" w:cs="Consolas"/>
        </w:rPr>
        <w:t xml:space="preserve"> </w:t>
      </w:r>
      <w:r w:rsidRPr="00714527">
        <w:rPr>
          <w:rStyle w:val="kwd"/>
          <w:rFonts w:ascii="Consolas" w:hAnsi="Consolas" w:cs="Consolas"/>
        </w:rPr>
        <w:t>extends</w:t>
      </w:r>
      <w:r w:rsidRPr="00714527">
        <w:rPr>
          <w:rStyle w:val="pln"/>
          <w:rFonts w:ascii="Consolas" w:hAnsi="Consolas" w:cs="Consolas"/>
        </w:rPr>
        <w:t xml:space="preserve"> </w:t>
      </w:r>
      <w:r w:rsidRPr="00714527">
        <w:rPr>
          <w:rStyle w:val="typ"/>
          <w:rFonts w:ascii="Consolas" w:hAnsi="Consolas" w:cs="Consolas"/>
        </w:rPr>
        <w:t>Service</w:t>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proofErr w:type="spellStart"/>
      <w:r w:rsidRPr="00714527">
        <w:rPr>
          <w:rStyle w:val="kwd"/>
          <w:rFonts w:ascii="Consolas" w:hAnsi="Consolas" w:cs="Consolas"/>
        </w:rPr>
        <w:t>int</w:t>
      </w:r>
      <w:proofErr w:type="spellEnd"/>
      <w:r w:rsidRPr="00714527">
        <w:rPr>
          <w:rStyle w:val="pln"/>
          <w:rFonts w:ascii="Consolas" w:hAnsi="Consolas" w:cs="Consolas"/>
        </w:rPr>
        <w:t xml:space="preserve"> </w:t>
      </w:r>
      <w:proofErr w:type="spellStart"/>
      <w:r w:rsidRPr="00714527">
        <w:rPr>
          <w:rStyle w:val="pln"/>
          <w:rFonts w:ascii="Consolas" w:hAnsi="Consolas" w:cs="Consolas"/>
        </w:rPr>
        <w:t>mStartMode</w:t>
      </w:r>
      <w:proofErr w:type="spellEnd"/>
      <w:r w:rsidRPr="00714527">
        <w:rPr>
          <w:rStyle w:val="pun"/>
          <w:rFonts w:ascii="Consolas" w:hAnsi="Consolas" w:cs="Consolas"/>
        </w:rPr>
        <w:t>;</w:t>
      </w:r>
      <w:r w:rsidRPr="00714527">
        <w:rPr>
          <w:rStyle w:val="pln"/>
          <w:rFonts w:ascii="Consolas" w:hAnsi="Consolas" w:cs="Consolas"/>
        </w:rPr>
        <w:t xml:space="preserve">       </w:t>
      </w:r>
      <w:r w:rsidRPr="00714527">
        <w:rPr>
          <w:rStyle w:val="com"/>
          <w:rFonts w:ascii="Consolas" w:hAnsi="Consolas" w:cs="Consolas"/>
        </w:rPr>
        <w:t>// indicates how to behave if the service is killed</w:t>
      </w:r>
      <w:r w:rsidRPr="00714527">
        <w:rPr>
          <w:rFonts w:ascii="Consolas" w:hAnsi="Consolas" w:cs="Consolas"/>
        </w:rPr>
        <w:br/>
      </w:r>
      <w:r w:rsidRPr="00714527">
        <w:rPr>
          <w:rStyle w:val="pln"/>
          <w:rFonts w:ascii="Consolas" w:hAnsi="Consolas" w:cs="Consolas"/>
        </w:rPr>
        <w:t xml:space="preserve">    </w:t>
      </w:r>
      <w:proofErr w:type="spellStart"/>
      <w:r w:rsidRPr="00714527">
        <w:rPr>
          <w:rStyle w:val="typ"/>
          <w:rFonts w:ascii="Consolas" w:hAnsi="Consolas" w:cs="Consolas"/>
        </w:rPr>
        <w:t>IBinder</w:t>
      </w:r>
      <w:proofErr w:type="spellEnd"/>
      <w:r w:rsidRPr="00714527">
        <w:rPr>
          <w:rStyle w:val="pln"/>
          <w:rFonts w:ascii="Consolas" w:hAnsi="Consolas" w:cs="Consolas"/>
        </w:rPr>
        <w:t xml:space="preserve"> </w:t>
      </w:r>
      <w:proofErr w:type="spellStart"/>
      <w:r w:rsidRPr="00714527">
        <w:rPr>
          <w:rStyle w:val="pln"/>
          <w:rFonts w:ascii="Consolas" w:hAnsi="Consolas" w:cs="Consolas"/>
        </w:rPr>
        <w:t>mBinder</w:t>
      </w:r>
      <w:proofErr w:type="spellEnd"/>
      <w:r w:rsidRPr="00714527">
        <w:rPr>
          <w:rStyle w:val="pun"/>
          <w:rFonts w:ascii="Consolas" w:hAnsi="Consolas" w:cs="Consolas"/>
        </w:rPr>
        <w:t>;</w:t>
      </w:r>
      <w:r w:rsidRPr="00714527">
        <w:rPr>
          <w:rStyle w:val="pln"/>
          <w:rFonts w:ascii="Consolas" w:hAnsi="Consolas" w:cs="Consolas"/>
        </w:rPr>
        <w:t xml:space="preserve">      </w:t>
      </w:r>
      <w:r w:rsidRPr="00714527">
        <w:rPr>
          <w:rStyle w:val="com"/>
          <w:rFonts w:ascii="Consolas" w:hAnsi="Consolas" w:cs="Consolas"/>
        </w:rPr>
        <w:t>// interface for clients that bind</w:t>
      </w:r>
      <w:r w:rsidRPr="00714527">
        <w:rPr>
          <w:rFonts w:ascii="Consolas" w:hAnsi="Consolas" w:cs="Consolas"/>
        </w:rPr>
        <w:br/>
      </w:r>
      <w:r w:rsidRPr="00714527">
        <w:rPr>
          <w:rStyle w:val="pln"/>
          <w:rFonts w:ascii="Consolas" w:hAnsi="Consolas" w:cs="Consolas"/>
        </w:rPr>
        <w:t xml:space="preserve">    </w:t>
      </w:r>
      <w:proofErr w:type="spellStart"/>
      <w:r w:rsidRPr="00714527">
        <w:rPr>
          <w:rStyle w:val="kwd"/>
          <w:rFonts w:ascii="Consolas" w:hAnsi="Consolas" w:cs="Consolas"/>
        </w:rPr>
        <w:t>boolean</w:t>
      </w:r>
      <w:proofErr w:type="spellEnd"/>
      <w:r w:rsidRPr="00714527">
        <w:rPr>
          <w:rStyle w:val="pln"/>
          <w:rFonts w:ascii="Consolas" w:hAnsi="Consolas" w:cs="Consolas"/>
        </w:rPr>
        <w:t xml:space="preserve"> </w:t>
      </w:r>
      <w:proofErr w:type="spellStart"/>
      <w:r w:rsidRPr="00714527">
        <w:rPr>
          <w:rStyle w:val="pln"/>
          <w:rFonts w:ascii="Consolas" w:hAnsi="Consolas" w:cs="Consolas"/>
        </w:rPr>
        <w:t>mAllowRebind</w:t>
      </w:r>
      <w:proofErr w:type="spellEnd"/>
      <w:r w:rsidRPr="00714527">
        <w:rPr>
          <w:rStyle w:val="pun"/>
          <w:rFonts w:ascii="Consolas" w:hAnsi="Consolas" w:cs="Consolas"/>
        </w:rPr>
        <w:t>;</w:t>
      </w:r>
      <w:r w:rsidRPr="00714527">
        <w:rPr>
          <w:rStyle w:val="pln"/>
          <w:rFonts w:ascii="Consolas" w:hAnsi="Consolas" w:cs="Consolas"/>
        </w:rPr>
        <w:t xml:space="preserve"> </w:t>
      </w:r>
      <w:r w:rsidRPr="00714527">
        <w:rPr>
          <w:rStyle w:val="com"/>
          <w:rFonts w:ascii="Consolas" w:hAnsi="Consolas" w:cs="Consolas"/>
        </w:rPr>
        <w:t xml:space="preserve">// indicates whether </w:t>
      </w:r>
      <w:proofErr w:type="spellStart"/>
      <w:r w:rsidRPr="00714527">
        <w:rPr>
          <w:rStyle w:val="com"/>
          <w:rFonts w:ascii="Consolas" w:hAnsi="Consolas" w:cs="Consolas"/>
        </w:rPr>
        <w:t>onRebind</w:t>
      </w:r>
      <w:proofErr w:type="spellEnd"/>
      <w:r w:rsidRPr="00714527">
        <w:rPr>
          <w:rStyle w:val="com"/>
          <w:rFonts w:ascii="Consolas" w:hAnsi="Consolas" w:cs="Consolas"/>
        </w:rPr>
        <w:t xml:space="preserve"> should be used</w:t>
      </w:r>
      <w:r w:rsidRPr="00714527">
        <w:rPr>
          <w:rFonts w:ascii="Consolas" w:hAnsi="Consolas" w:cs="Consolas"/>
        </w:rPr>
        <w:br/>
      </w:r>
      <w:r w:rsidRPr="00714527">
        <w:rPr>
          <w:rFonts w:ascii="Consolas" w:hAnsi="Consolas" w:cs="Consolas"/>
        </w:rPr>
        <w:br/>
      </w:r>
      <w:r w:rsidRPr="00714527">
        <w:rPr>
          <w:rStyle w:val="pln"/>
          <w:rFonts w:ascii="Consolas" w:hAnsi="Consolas" w:cs="Consolas"/>
        </w:rPr>
        <w:t xml:space="preserve">    </w:t>
      </w:r>
      <w:r w:rsidRPr="00714527">
        <w:rPr>
          <w:rStyle w:val="lit"/>
          <w:rFonts w:ascii="Consolas" w:hAnsi="Consolas" w:cs="Consolas"/>
        </w:rPr>
        <w:t>@Override</w:t>
      </w:r>
      <w:r w:rsidRPr="00714527">
        <w:rPr>
          <w:rFonts w:ascii="Consolas" w:hAnsi="Consolas" w:cs="Consolas"/>
        </w:rPr>
        <w:br/>
      </w:r>
      <w:r w:rsidRPr="00714527">
        <w:rPr>
          <w:rStyle w:val="pln"/>
          <w:rFonts w:ascii="Consolas" w:hAnsi="Consolas" w:cs="Consolas"/>
        </w:rPr>
        <w:t xml:space="preserve">    </w:t>
      </w:r>
      <w:r w:rsidRPr="00714527">
        <w:rPr>
          <w:rStyle w:val="kwd"/>
          <w:rFonts w:ascii="Consolas" w:hAnsi="Consolas" w:cs="Consolas"/>
        </w:rPr>
        <w:t>public</w:t>
      </w:r>
      <w:r w:rsidRPr="00714527">
        <w:rPr>
          <w:rStyle w:val="pln"/>
          <w:rFonts w:ascii="Consolas" w:hAnsi="Consolas" w:cs="Consolas"/>
        </w:rPr>
        <w:t xml:space="preserve"> </w:t>
      </w:r>
      <w:r w:rsidRPr="00714527">
        <w:rPr>
          <w:rStyle w:val="kwd"/>
          <w:rFonts w:ascii="Consolas" w:hAnsi="Consolas" w:cs="Consolas"/>
        </w:rPr>
        <w:t>void</w:t>
      </w:r>
      <w:r w:rsidRPr="00714527">
        <w:rPr>
          <w:rStyle w:val="pln"/>
          <w:rFonts w:ascii="Consolas" w:hAnsi="Consolas" w:cs="Consolas"/>
        </w:rPr>
        <w:t xml:space="preserve"> </w:t>
      </w:r>
      <w:hyperlink r:id="rId63" w:anchor="onCreate()" w:history="1">
        <w:proofErr w:type="spellStart"/>
        <w:r w:rsidRPr="00714527">
          <w:rPr>
            <w:rStyle w:val="pln"/>
            <w:rFonts w:ascii="Consolas" w:hAnsi="Consolas" w:cs="Consolas"/>
            <w:shd w:val="clear" w:color="auto" w:fill="F7F7F7"/>
          </w:rPr>
          <w:t>onCreate</w:t>
        </w:r>
        <w:proofErr w:type="spellEnd"/>
      </w:hyperlink>
      <w:r w:rsidRPr="00714527">
        <w:rPr>
          <w:rStyle w:val="pun"/>
          <w:rFonts w:ascii="Consolas" w:hAnsi="Consolas" w:cs="Consolas"/>
        </w:rPr>
        <w:t>()</w:t>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com"/>
          <w:rFonts w:ascii="Consolas" w:hAnsi="Consolas" w:cs="Consolas"/>
        </w:rPr>
        <w:t>// The service is being created</w:t>
      </w:r>
      <w:r w:rsidRPr="00714527">
        <w:rPr>
          <w:rFonts w:ascii="Consolas" w:hAnsi="Consolas" w:cs="Consolas"/>
        </w:rPr>
        <w:br/>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lit"/>
          <w:rFonts w:ascii="Consolas" w:hAnsi="Consolas" w:cs="Consolas"/>
        </w:rPr>
        <w:t>@Override</w:t>
      </w:r>
      <w:r w:rsidRPr="00714527">
        <w:rPr>
          <w:rFonts w:ascii="Consolas" w:hAnsi="Consolas" w:cs="Consolas"/>
        </w:rPr>
        <w:br/>
      </w:r>
      <w:r w:rsidRPr="00714527">
        <w:rPr>
          <w:rStyle w:val="pln"/>
          <w:rFonts w:ascii="Consolas" w:hAnsi="Consolas" w:cs="Consolas"/>
        </w:rPr>
        <w:t xml:space="preserve">    </w:t>
      </w:r>
      <w:r w:rsidRPr="00714527">
        <w:rPr>
          <w:rStyle w:val="kwd"/>
          <w:rFonts w:ascii="Consolas" w:hAnsi="Consolas" w:cs="Consolas"/>
        </w:rPr>
        <w:t>public</w:t>
      </w:r>
      <w:r w:rsidRPr="00714527">
        <w:rPr>
          <w:rStyle w:val="pln"/>
          <w:rFonts w:ascii="Consolas" w:hAnsi="Consolas" w:cs="Consolas"/>
        </w:rPr>
        <w:t xml:space="preserve"> </w:t>
      </w:r>
      <w:proofErr w:type="spellStart"/>
      <w:r w:rsidRPr="00714527">
        <w:rPr>
          <w:rStyle w:val="kwd"/>
          <w:rFonts w:ascii="Consolas" w:hAnsi="Consolas" w:cs="Consolas"/>
        </w:rPr>
        <w:t>int</w:t>
      </w:r>
      <w:proofErr w:type="spellEnd"/>
      <w:r w:rsidRPr="00714527">
        <w:rPr>
          <w:rStyle w:val="pln"/>
          <w:rFonts w:ascii="Consolas" w:hAnsi="Consolas" w:cs="Consolas"/>
        </w:rPr>
        <w:t xml:space="preserve"> </w:t>
      </w:r>
      <w:hyperlink r:id="rId64" w:anchor="onStartCommand(android.content.Intent, int, int)" w:history="1">
        <w:proofErr w:type="spellStart"/>
        <w:r w:rsidRPr="00714527">
          <w:rPr>
            <w:rStyle w:val="pln"/>
            <w:rFonts w:ascii="Consolas" w:hAnsi="Consolas" w:cs="Consolas"/>
            <w:shd w:val="clear" w:color="auto" w:fill="F7F7F7"/>
          </w:rPr>
          <w:t>onStartCommand</w:t>
        </w:r>
        <w:proofErr w:type="spellEnd"/>
      </w:hyperlink>
      <w:r w:rsidRPr="00714527">
        <w:rPr>
          <w:rStyle w:val="pun"/>
          <w:rFonts w:ascii="Consolas" w:hAnsi="Consolas" w:cs="Consolas"/>
        </w:rPr>
        <w:t>(</w:t>
      </w:r>
      <w:r w:rsidRPr="00714527">
        <w:rPr>
          <w:rStyle w:val="typ"/>
          <w:rFonts w:ascii="Consolas" w:hAnsi="Consolas" w:cs="Consolas"/>
        </w:rPr>
        <w:t>Intent</w:t>
      </w:r>
      <w:r w:rsidRPr="00714527">
        <w:rPr>
          <w:rStyle w:val="pln"/>
          <w:rFonts w:ascii="Consolas" w:hAnsi="Consolas" w:cs="Consolas"/>
        </w:rPr>
        <w:t xml:space="preserve"> intent</w:t>
      </w:r>
      <w:r w:rsidRPr="00714527">
        <w:rPr>
          <w:rStyle w:val="pun"/>
          <w:rFonts w:ascii="Consolas" w:hAnsi="Consolas" w:cs="Consolas"/>
        </w:rPr>
        <w:t>,</w:t>
      </w:r>
      <w:r w:rsidRPr="00714527">
        <w:rPr>
          <w:rStyle w:val="pln"/>
          <w:rFonts w:ascii="Consolas" w:hAnsi="Consolas" w:cs="Consolas"/>
        </w:rPr>
        <w:t xml:space="preserve"> </w:t>
      </w:r>
      <w:proofErr w:type="spellStart"/>
      <w:r w:rsidRPr="00714527">
        <w:rPr>
          <w:rStyle w:val="kwd"/>
          <w:rFonts w:ascii="Consolas" w:hAnsi="Consolas" w:cs="Consolas"/>
        </w:rPr>
        <w:t>int</w:t>
      </w:r>
      <w:proofErr w:type="spellEnd"/>
      <w:r w:rsidRPr="00714527">
        <w:rPr>
          <w:rStyle w:val="pln"/>
          <w:rFonts w:ascii="Consolas" w:hAnsi="Consolas" w:cs="Consolas"/>
        </w:rPr>
        <w:t xml:space="preserve"> flags</w:t>
      </w:r>
      <w:r w:rsidRPr="00714527">
        <w:rPr>
          <w:rStyle w:val="pun"/>
          <w:rFonts w:ascii="Consolas" w:hAnsi="Consolas" w:cs="Consolas"/>
        </w:rPr>
        <w:t>,</w:t>
      </w:r>
      <w:r w:rsidRPr="00714527">
        <w:rPr>
          <w:rStyle w:val="pln"/>
          <w:rFonts w:ascii="Consolas" w:hAnsi="Consolas" w:cs="Consolas"/>
        </w:rPr>
        <w:t xml:space="preserve"> </w:t>
      </w:r>
      <w:proofErr w:type="spellStart"/>
      <w:r w:rsidRPr="00714527">
        <w:rPr>
          <w:rStyle w:val="kwd"/>
          <w:rFonts w:ascii="Consolas" w:hAnsi="Consolas" w:cs="Consolas"/>
        </w:rPr>
        <w:t>int</w:t>
      </w:r>
      <w:proofErr w:type="spellEnd"/>
      <w:r w:rsidRPr="00714527">
        <w:rPr>
          <w:rStyle w:val="pln"/>
          <w:rFonts w:ascii="Consolas" w:hAnsi="Consolas" w:cs="Consolas"/>
        </w:rPr>
        <w:t xml:space="preserve"> </w:t>
      </w:r>
      <w:proofErr w:type="spellStart"/>
      <w:r w:rsidRPr="00714527">
        <w:rPr>
          <w:rStyle w:val="pln"/>
          <w:rFonts w:ascii="Consolas" w:hAnsi="Consolas" w:cs="Consolas"/>
        </w:rPr>
        <w:t>startId</w:t>
      </w:r>
      <w:proofErr w:type="spellEnd"/>
      <w:r w:rsidRPr="00714527">
        <w:rPr>
          <w:rStyle w:val="pun"/>
          <w:rFonts w:ascii="Consolas" w:hAnsi="Consolas" w:cs="Consolas"/>
        </w:rPr>
        <w:t>)</w:t>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com"/>
          <w:rFonts w:ascii="Consolas" w:hAnsi="Consolas" w:cs="Consolas"/>
        </w:rPr>
        <w:t xml:space="preserve">// The service is starting, due to a call to </w:t>
      </w:r>
      <w:hyperlink r:id="rId65" w:anchor="startService(android.content.Intent)" w:history="1">
        <w:proofErr w:type="spellStart"/>
        <w:r w:rsidRPr="00714527">
          <w:rPr>
            <w:rStyle w:val="com"/>
            <w:rFonts w:ascii="Consolas" w:hAnsi="Consolas" w:cs="Consolas"/>
            <w:shd w:val="clear" w:color="auto" w:fill="F7F7F7"/>
          </w:rPr>
          <w:t>startService</w:t>
        </w:r>
        <w:proofErr w:type="spellEnd"/>
        <w:r w:rsidRPr="00714527">
          <w:rPr>
            <w:rStyle w:val="com"/>
            <w:rFonts w:ascii="Consolas" w:hAnsi="Consolas" w:cs="Consolas"/>
            <w:shd w:val="clear" w:color="auto" w:fill="F7F7F7"/>
          </w:rPr>
          <w:t>()</w:t>
        </w:r>
      </w:hyperlink>
      <w:r w:rsidRPr="00714527">
        <w:rPr>
          <w:rFonts w:ascii="Consolas" w:hAnsi="Consolas" w:cs="Consolas"/>
        </w:rPr>
        <w:br/>
      </w:r>
      <w:r w:rsidRPr="00714527">
        <w:rPr>
          <w:rStyle w:val="pln"/>
          <w:rFonts w:ascii="Consolas" w:hAnsi="Consolas" w:cs="Consolas"/>
        </w:rPr>
        <w:t xml:space="preserve">        </w:t>
      </w:r>
      <w:r w:rsidRPr="00714527">
        <w:rPr>
          <w:rStyle w:val="kwd"/>
          <w:rFonts w:ascii="Consolas" w:hAnsi="Consolas" w:cs="Consolas"/>
        </w:rPr>
        <w:t>return</w:t>
      </w:r>
      <w:r w:rsidRPr="00714527">
        <w:rPr>
          <w:rStyle w:val="pln"/>
          <w:rFonts w:ascii="Consolas" w:hAnsi="Consolas" w:cs="Consolas"/>
        </w:rPr>
        <w:t xml:space="preserve"> </w:t>
      </w:r>
      <w:proofErr w:type="spellStart"/>
      <w:r w:rsidRPr="00714527">
        <w:rPr>
          <w:rStyle w:val="pln"/>
          <w:rFonts w:ascii="Consolas" w:hAnsi="Consolas" w:cs="Consolas"/>
          <w:i/>
          <w:iCs/>
        </w:rPr>
        <w:t>mStartMode</w:t>
      </w:r>
      <w:proofErr w:type="spellEnd"/>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lit"/>
          <w:rFonts w:ascii="Consolas" w:hAnsi="Consolas" w:cs="Consolas"/>
        </w:rPr>
        <w:t>@Override</w:t>
      </w:r>
      <w:r w:rsidRPr="00714527">
        <w:rPr>
          <w:rFonts w:ascii="Consolas" w:hAnsi="Consolas" w:cs="Consolas"/>
        </w:rPr>
        <w:br/>
      </w:r>
      <w:r w:rsidRPr="00714527">
        <w:rPr>
          <w:rStyle w:val="pln"/>
          <w:rFonts w:ascii="Consolas" w:hAnsi="Consolas" w:cs="Consolas"/>
        </w:rPr>
        <w:t xml:space="preserve">    </w:t>
      </w:r>
      <w:r w:rsidRPr="00714527">
        <w:rPr>
          <w:rStyle w:val="kwd"/>
          <w:rFonts w:ascii="Consolas" w:hAnsi="Consolas" w:cs="Consolas"/>
        </w:rPr>
        <w:t>public</w:t>
      </w:r>
      <w:r w:rsidRPr="00714527">
        <w:rPr>
          <w:rStyle w:val="pln"/>
          <w:rFonts w:ascii="Consolas" w:hAnsi="Consolas" w:cs="Consolas"/>
        </w:rPr>
        <w:t xml:space="preserve"> </w:t>
      </w:r>
      <w:proofErr w:type="spellStart"/>
      <w:r w:rsidRPr="00714527">
        <w:rPr>
          <w:rStyle w:val="typ"/>
          <w:rFonts w:ascii="Consolas" w:hAnsi="Consolas" w:cs="Consolas"/>
        </w:rPr>
        <w:t>IBinder</w:t>
      </w:r>
      <w:proofErr w:type="spellEnd"/>
      <w:r w:rsidRPr="00714527">
        <w:rPr>
          <w:rStyle w:val="pln"/>
          <w:rFonts w:ascii="Consolas" w:hAnsi="Consolas" w:cs="Consolas"/>
        </w:rPr>
        <w:t xml:space="preserve"> </w:t>
      </w:r>
      <w:hyperlink r:id="rId66" w:anchor="onBind(android.content.Intent)" w:history="1">
        <w:proofErr w:type="spellStart"/>
        <w:r w:rsidRPr="00714527">
          <w:rPr>
            <w:rStyle w:val="pln"/>
            <w:rFonts w:ascii="Consolas" w:hAnsi="Consolas" w:cs="Consolas"/>
            <w:shd w:val="clear" w:color="auto" w:fill="F7F7F7"/>
          </w:rPr>
          <w:t>onBind</w:t>
        </w:r>
        <w:proofErr w:type="spellEnd"/>
      </w:hyperlink>
      <w:r w:rsidRPr="00714527">
        <w:rPr>
          <w:rStyle w:val="pun"/>
          <w:rFonts w:ascii="Consolas" w:hAnsi="Consolas" w:cs="Consolas"/>
        </w:rPr>
        <w:t>(</w:t>
      </w:r>
      <w:r w:rsidRPr="00714527">
        <w:rPr>
          <w:rStyle w:val="typ"/>
          <w:rFonts w:ascii="Consolas" w:hAnsi="Consolas" w:cs="Consolas"/>
        </w:rPr>
        <w:t>Intent</w:t>
      </w:r>
      <w:r w:rsidRPr="00714527">
        <w:rPr>
          <w:rStyle w:val="pln"/>
          <w:rFonts w:ascii="Consolas" w:hAnsi="Consolas" w:cs="Consolas"/>
        </w:rPr>
        <w:t xml:space="preserve"> intent</w:t>
      </w:r>
      <w:r w:rsidRPr="00714527">
        <w:rPr>
          <w:rStyle w:val="pun"/>
          <w:rFonts w:ascii="Consolas" w:hAnsi="Consolas" w:cs="Consolas"/>
        </w:rPr>
        <w:t>)</w:t>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com"/>
          <w:rFonts w:ascii="Consolas" w:hAnsi="Consolas" w:cs="Consolas"/>
        </w:rPr>
        <w:t xml:space="preserve">// A client is binding to the service with </w:t>
      </w:r>
      <w:hyperlink r:id="rId67" w:anchor="bindService(android.content.Intent, android.content.ServiceConnection, int)" w:history="1">
        <w:proofErr w:type="spellStart"/>
        <w:r w:rsidRPr="00714527">
          <w:rPr>
            <w:rStyle w:val="com"/>
            <w:rFonts w:ascii="Consolas" w:hAnsi="Consolas" w:cs="Consolas"/>
            <w:shd w:val="clear" w:color="auto" w:fill="F7F7F7"/>
          </w:rPr>
          <w:t>bindService</w:t>
        </w:r>
        <w:proofErr w:type="spellEnd"/>
        <w:r w:rsidRPr="00714527">
          <w:rPr>
            <w:rStyle w:val="com"/>
            <w:rFonts w:ascii="Consolas" w:hAnsi="Consolas" w:cs="Consolas"/>
            <w:shd w:val="clear" w:color="auto" w:fill="F7F7F7"/>
          </w:rPr>
          <w:t>()</w:t>
        </w:r>
      </w:hyperlink>
      <w:r w:rsidRPr="00714527">
        <w:rPr>
          <w:rFonts w:ascii="Consolas" w:hAnsi="Consolas" w:cs="Consolas"/>
        </w:rPr>
        <w:br/>
      </w:r>
      <w:r w:rsidRPr="00714527">
        <w:rPr>
          <w:rStyle w:val="pln"/>
          <w:rFonts w:ascii="Consolas" w:hAnsi="Consolas" w:cs="Consolas"/>
        </w:rPr>
        <w:t xml:space="preserve">        </w:t>
      </w:r>
      <w:r w:rsidRPr="00714527">
        <w:rPr>
          <w:rStyle w:val="kwd"/>
          <w:rFonts w:ascii="Consolas" w:hAnsi="Consolas" w:cs="Consolas"/>
        </w:rPr>
        <w:t>return</w:t>
      </w:r>
      <w:r w:rsidRPr="00714527">
        <w:rPr>
          <w:rStyle w:val="pln"/>
          <w:rFonts w:ascii="Consolas" w:hAnsi="Consolas" w:cs="Consolas"/>
        </w:rPr>
        <w:t xml:space="preserve"> </w:t>
      </w:r>
      <w:proofErr w:type="spellStart"/>
      <w:r w:rsidRPr="00714527">
        <w:rPr>
          <w:rStyle w:val="pln"/>
          <w:rFonts w:ascii="Consolas" w:hAnsi="Consolas" w:cs="Consolas"/>
          <w:i/>
          <w:iCs/>
        </w:rPr>
        <w:t>mBinder</w:t>
      </w:r>
      <w:proofErr w:type="spellEnd"/>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lit"/>
          <w:rFonts w:ascii="Consolas" w:hAnsi="Consolas" w:cs="Consolas"/>
        </w:rPr>
        <w:t>@Override</w:t>
      </w:r>
      <w:r w:rsidRPr="00714527">
        <w:rPr>
          <w:rFonts w:ascii="Consolas" w:hAnsi="Consolas" w:cs="Consolas"/>
        </w:rPr>
        <w:br/>
      </w:r>
      <w:r w:rsidRPr="00714527">
        <w:rPr>
          <w:rStyle w:val="pln"/>
          <w:rFonts w:ascii="Consolas" w:hAnsi="Consolas" w:cs="Consolas"/>
        </w:rPr>
        <w:t xml:space="preserve">    </w:t>
      </w:r>
      <w:r w:rsidRPr="00714527">
        <w:rPr>
          <w:rStyle w:val="kwd"/>
          <w:rFonts w:ascii="Consolas" w:hAnsi="Consolas" w:cs="Consolas"/>
        </w:rPr>
        <w:t>public</w:t>
      </w:r>
      <w:r w:rsidRPr="00714527">
        <w:rPr>
          <w:rStyle w:val="pln"/>
          <w:rFonts w:ascii="Consolas" w:hAnsi="Consolas" w:cs="Consolas"/>
        </w:rPr>
        <w:t xml:space="preserve"> </w:t>
      </w:r>
      <w:proofErr w:type="spellStart"/>
      <w:r w:rsidRPr="00714527">
        <w:rPr>
          <w:rStyle w:val="kwd"/>
          <w:rFonts w:ascii="Consolas" w:hAnsi="Consolas" w:cs="Consolas"/>
        </w:rPr>
        <w:t>boolean</w:t>
      </w:r>
      <w:proofErr w:type="spellEnd"/>
      <w:r w:rsidRPr="00714527">
        <w:rPr>
          <w:rStyle w:val="pln"/>
          <w:rFonts w:ascii="Consolas" w:hAnsi="Consolas" w:cs="Consolas"/>
        </w:rPr>
        <w:t xml:space="preserve"> </w:t>
      </w:r>
      <w:hyperlink r:id="rId68" w:anchor="onUnbind(android.content.Intent)" w:history="1">
        <w:proofErr w:type="spellStart"/>
        <w:r w:rsidRPr="00714527">
          <w:rPr>
            <w:rStyle w:val="pln"/>
            <w:rFonts w:ascii="Consolas" w:hAnsi="Consolas" w:cs="Consolas"/>
            <w:shd w:val="clear" w:color="auto" w:fill="F7F7F7"/>
          </w:rPr>
          <w:t>onUnbind</w:t>
        </w:r>
        <w:proofErr w:type="spellEnd"/>
      </w:hyperlink>
      <w:r w:rsidRPr="00714527">
        <w:rPr>
          <w:rStyle w:val="pun"/>
          <w:rFonts w:ascii="Consolas" w:hAnsi="Consolas" w:cs="Consolas"/>
        </w:rPr>
        <w:t>(</w:t>
      </w:r>
      <w:r w:rsidRPr="00714527">
        <w:rPr>
          <w:rStyle w:val="typ"/>
          <w:rFonts w:ascii="Consolas" w:hAnsi="Consolas" w:cs="Consolas"/>
        </w:rPr>
        <w:t>Intent</w:t>
      </w:r>
      <w:r w:rsidRPr="00714527">
        <w:rPr>
          <w:rStyle w:val="pln"/>
          <w:rFonts w:ascii="Consolas" w:hAnsi="Consolas" w:cs="Consolas"/>
        </w:rPr>
        <w:t xml:space="preserve"> intent</w:t>
      </w:r>
      <w:r w:rsidRPr="00714527">
        <w:rPr>
          <w:rStyle w:val="pun"/>
          <w:rFonts w:ascii="Consolas" w:hAnsi="Consolas" w:cs="Consolas"/>
        </w:rPr>
        <w:t>)</w:t>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com"/>
          <w:rFonts w:ascii="Consolas" w:hAnsi="Consolas" w:cs="Consolas"/>
        </w:rPr>
        <w:t xml:space="preserve">// All clients have unbound with </w:t>
      </w:r>
      <w:hyperlink r:id="rId69" w:anchor="unbindService(android.content.ServiceConnection)" w:history="1">
        <w:proofErr w:type="spellStart"/>
        <w:r w:rsidRPr="00714527">
          <w:rPr>
            <w:rStyle w:val="com"/>
            <w:rFonts w:ascii="Consolas" w:hAnsi="Consolas" w:cs="Consolas"/>
            <w:shd w:val="clear" w:color="auto" w:fill="F7F7F7"/>
          </w:rPr>
          <w:t>unbindService</w:t>
        </w:r>
        <w:proofErr w:type="spellEnd"/>
        <w:r w:rsidRPr="00714527">
          <w:rPr>
            <w:rStyle w:val="com"/>
            <w:rFonts w:ascii="Consolas" w:hAnsi="Consolas" w:cs="Consolas"/>
            <w:shd w:val="clear" w:color="auto" w:fill="F7F7F7"/>
          </w:rPr>
          <w:t>()</w:t>
        </w:r>
      </w:hyperlink>
      <w:r w:rsidRPr="00714527">
        <w:rPr>
          <w:rFonts w:ascii="Consolas" w:hAnsi="Consolas" w:cs="Consolas"/>
        </w:rPr>
        <w:br/>
      </w:r>
      <w:r w:rsidRPr="00714527">
        <w:rPr>
          <w:rStyle w:val="pln"/>
          <w:rFonts w:ascii="Consolas" w:hAnsi="Consolas" w:cs="Consolas"/>
        </w:rPr>
        <w:t xml:space="preserve">        </w:t>
      </w:r>
      <w:r w:rsidRPr="00714527">
        <w:rPr>
          <w:rStyle w:val="kwd"/>
          <w:rFonts w:ascii="Consolas" w:hAnsi="Consolas" w:cs="Consolas"/>
        </w:rPr>
        <w:t>return</w:t>
      </w:r>
      <w:r w:rsidRPr="00714527">
        <w:rPr>
          <w:rStyle w:val="pln"/>
          <w:rFonts w:ascii="Consolas" w:hAnsi="Consolas" w:cs="Consolas"/>
        </w:rPr>
        <w:t xml:space="preserve"> </w:t>
      </w:r>
      <w:proofErr w:type="spellStart"/>
      <w:r w:rsidRPr="00714527">
        <w:rPr>
          <w:rStyle w:val="pln"/>
          <w:rFonts w:ascii="Consolas" w:hAnsi="Consolas" w:cs="Consolas"/>
          <w:i/>
          <w:iCs/>
        </w:rPr>
        <w:t>mAllowRebind</w:t>
      </w:r>
      <w:proofErr w:type="spellEnd"/>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lit"/>
          <w:rFonts w:ascii="Consolas" w:hAnsi="Consolas" w:cs="Consolas"/>
        </w:rPr>
        <w:t>@Override</w:t>
      </w:r>
      <w:r w:rsidRPr="00714527">
        <w:rPr>
          <w:rFonts w:ascii="Consolas" w:hAnsi="Consolas" w:cs="Consolas"/>
        </w:rPr>
        <w:br/>
      </w:r>
      <w:r w:rsidRPr="00714527">
        <w:rPr>
          <w:rStyle w:val="pln"/>
          <w:rFonts w:ascii="Consolas" w:hAnsi="Consolas" w:cs="Consolas"/>
        </w:rPr>
        <w:t xml:space="preserve">    </w:t>
      </w:r>
      <w:r w:rsidRPr="00714527">
        <w:rPr>
          <w:rStyle w:val="kwd"/>
          <w:rFonts w:ascii="Consolas" w:hAnsi="Consolas" w:cs="Consolas"/>
        </w:rPr>
        <w:t>public</w:t>
      </w:r>
      <w:r w:rsidRPr="00714527">
        <w:rPr>
          <w:rStyle w:val="pln"/>
          <w:rFonts w:ascii="Consolas" w:hAnsi="Consolas" w:cs="Consolas"/>
        </w:rPr>
        <w:t xml:space="preserve"> </w:t>
      </w:r>
      <w:r w:rsidRPr="00714527">
        <w:rPr>
          <w:rStyle w:val="kwd"/>
          <w:rFonts w:ascii="Consolas" w:hAnsi="Consolas" w:cs="Consolas"/>
        </w:rPr>
        <w:t>void</w:t>
      </w:r>
      <w:r w:rsidRPr="00714527">
        <w:rPr>
          <w:rStyle w:val="pln"/>
          <w:rFonts w:ascii="Consolas" w:hAnsi="Consolas" w:cs="Consolas"/>
        </w:rPr>
        <w:t xml:space="preserve"> </w:t>
      </w:r>
      <w:hyperlink r:id="rId70" w:anchor="onRebind(android.content.Intent)" w:history="1">
        <w:proofErr w:type="spellStart"/>
        <w:r w:rsidRPr="00714527">
          <w:rPr>
            <w:rStyle w:val="pln"/>
            <w:rFonts w:ascii="Consolas" w:hAnsi="Consolas" w:cs="Consolas"/>
            <w:shd w:val="clear" w:color="auto" w:fill="F7F7F7"/>
          </w:rPr>
          <w:t>onRebind</w:t>
        </w:r>
        <w:proofErr w:type="spellEnd"/>
      </w:hyperlink>
      <w:r w:rsidRPr="00714527">
        <w:rPr>
          <w:rStyle w:val="pun"/>
          <w:rFonts w:ascii="Consolas" w:hAnsi="Consolas" w:cs="Consolas"/>
        </w:rPr>
        <w:t>(</w:t>
      </w:r>
      <w:r w:rsidRPr="00714527">
        <w:rPr>
          <w:rStyle w:val="typ"/>
          <w:rFonts w:ascii="Consolas" w:hAnsi="Consolas" w:cs="Consolas"/>
        </w:rPr>
        <w:t>Intent</w:t>
      </w:r>
      <w:r w:rsidRPr="00714527">
        <w:rPr>
          <w:rStyle w:val="pln"/>
          <w:rFonts w:ascii="Consolas" w:hAnsi="Consolas" w:cs="Consolas"/>
        </w:rPr>
        <w:t xml:space="preserve"> intent</w:t>
      </w:r>
      <w:r w:rsidRPr="00714527">
        <w:rPr>
          <w:rStyle w:val="pun"/>
          <w:rFonts w:ascii="Consolas" w:hAnsi="Consolas" w:cs="Consolas"/>
        </w:rPr>
        <w:t>)</w:t>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com"/>
          <w:rFonts w:ascii="Consolas" w:hAnsi="Consolas" w:cs="Consolas"/>
        </w:rPr>
        <w:t xml:space="preserve">// A client is binding to the service with </w:t>
      </w:r>
      <w:hyperlink r:id="rId71" w:anchor="bindService(android.content.Intent, android.content.ServiceConnection, int)" w:history="1">
        <w:proofErr w:type="spellStart"/>
        <w:r w:rsidRPr="00714527">
          <w:rPr>
            <w:rStyle w:val="com"/>
            <w:rFonts w:ascii="Consolas" w:hAnsi="Consolas" w:cs="Consolas"/>
            <w:shd w:val="clear" w:color="auto" w:fill="F7F7F7"/>
          </w:rPr>
          <w:t>bindService</w:t>
        </w:r>
        <w:proofErr w:type="spellEnd"/>
        <w:r w:rsidRPr="00714527">
          <w:rPr>
            <w:rStyle w:val="com"/>
            <w:rFonts w:ascii="Consolas" w:hAnsi="Consolas" w:cs="Consolas"/>
            <w:shd w:val="clear" w:color="auto" w:fill="F7F7F7"/>
          </w:rPr>
          <w:t>()</w:t>
        </w:r>
      </w:hyperlink>
      <w:r w:rsidRPr="00714527">
        <w:rPr>
          <w:rStyle w:val="com"/>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com"/>
          <w:rFonts w:ascii="Consolas" w:hAnsi="Consolas" w:cs="Consolas"/>
        </w:rPr>
        <w:t xml:space="preserve">// after </w:t>
      </w:r>
      <w:proofErr w:type="spellStart"/>
      <w:r w:rsidRPr="00714527">
        <w:rPr>
          <w:rStyle w:val="com"/>
          <w:rFonts w:ascii="Consolas" w:hAnsi="Consolas" w:cs="Consolas"/>
        </w:rPr>
        <w:t>onUnbind</w:t>
      </w:r>
      <w:proofErr w:type="spellEnd"/>
      <w:r w:rsidRPr="00714527">
        <w:rPr>
          <w:rStyle w:val="com"/>
          <w:rFonts w:ascii="Consolas" w:hAnsi="Consolas" w:cs="Consolas"/>
        </w:rPr>
        <w:t>() has already been called</w:t>
      </w:r>
      <w:r w:rsidRPr="00714527">
        <w:rPr>
          <w:rFonts w:ascii="Consolas" w:hAnsi="Consolas" w:cs="Consolas"/>
        </w:rPr>
        <w:br/>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lit"/>
          <w:rFonts w:ascii="Consolas" w:hAnsi="Consolas" w:cs="Consolas"/>
        </w:rPr>
        <w:t>@Override</w:t>
      </w:r>
      <w:r w:rsidRPr="00714527">
        <w:rPr>
          <w:rFonts w:ascii="Consolas" w:hAnsi="Consolas" w:cs="Consolas"/>
        </w:rPr>
        <w:br/>
      </w:r>
      <w:r w:rsidRPr="00714527">
        <w:rPr>
          <w:rStyle w:val="pln"/>
          <w:rFonts w:ascii="Consolas" w:hAnsi="Consolas" w:cs="Consolas"/>
        </w:rPr>
        <w:t xml:space="preserve">    </w:t>
      </w:r>
      <w:r w:rsidRPr="00714527">
        <w:rPr>
          <w:rStyle w:val="kwd"/>
          <w:rFonts w:ascii="Consolas" w:hAnsi="Consolas" w:cs="Consolas"/>
        </w:rPr>
        <w:t>public</w:t>
      </w:r>
      <w:r w:rsidRPr="00714527">
        <w:rPr>
          <w:rStyle w:val="pln"/>
          <w:rFonts w:ascii="Consolas" w:hAnsi="Consolas" w:cs="Consolas"/>
        </w:rPr>
        <w:t xml:space="preserve"> </w:t>
      </w:r>
      <w:r w:rsidRPr="00714527">
        <w:rPr>
          <w:rStyle w:val="kwd"/>
          <w:rFonts w:ascii="Consolas" w:hAnsi="Consolas" w:cs="Consolas"/>
        </w:rPr>
        <w:t>void</w:t>
      </w:r>
      <w:r w:rsidRPr="00714527">
        <w:rPr>
          <w:rStyle w:val="pln"/>
          <w:rFonts w:ascii="Consolas" w:hAnsi="Consolas" w:cs="Consolas"/>
        </w:rPr>
        <w:t xml:space="preserve"> </w:t>
      </w:r>
      <w:hyperlink r:id="rId72" w:anchor="onDestroy()" w:history="1">
        <w:proofErr w:type="spellStart"/>
        <w:r w:rsidRPr="00714527">
          <w:rPr>
            <w:rStyle w:val="pln"/>
            <w:rFonts w:ascii="Consolas" w:hAnsi="Consolas" w:cs="Consolas"/>
            <w:shd w:val="clear" w:color="auto" w:fill="F7F7F7"/>
          </w:rPr>
          <w:t>onDestroy</w:t>
        </w:r>
        <w:proofErr w:type="spellEnd"/>
      </w:hyperlink>
      <w:r w:rsidRPr="00714527">
        <w:rPr>
          <w:rStyle w:val="pun"/>
          <w:rFonts w:ascii="Consolas" w:hAnsi="Consolas" w:cs="Consolas"/>
        </w:rPr>
        <w:t>()</w:t>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Style w:val="pln"/>
          <w:rFonts w:ascii="Consolas" w:hAnsi="Consolas" w:cs="Consolas"/>
        </w:rPr>
        <w:t xml:space="preserve">        </w:t>
      </w:r>
      <w:r w:rsidRPr="00714527">
        <w:rPr>
          <w:rStyle w:val="com"/>
          <w:rFonts w:ascii="Consolas" w:hAnsi="Consolas" w:cs="Consolas"/>
        </w:rPr>
        <w:t>// The service is no longer used and is being destroyed</w:t>
      </w:r>
      <w:r w:rsidRPr="00714527">
        <w:rPr>
          <w:rFonts w:ascii="Consolas" w:hAnsi="Consolas" w:cs="Consolas"/>
        </w:rPr>
        <w:br/>
      </w:r>
      <w:r w:rsidRPr="00714527">
        <w:rPr>
          <w:rStyle w:val="pln"/>
          <w:rFonts w:ascii="Consolas" w:hAnsi="Consolas" w:cs="Consolas"/>
        </w:rPr>
        <w:t xml:space="preserve">    </w:t>
      </w:r>
      <w:r w:rsidRPr="00714527">
        <w:rPr>
          <w:rStyle w:val="pun"/>
          <w:rFonts w:ascii="Consolas" w:hAnsi="Consolas" w:cs="Consolas"/>
        </w:rPr>
        <w:t>}</w:t>
      </w:r>
      <w:r w:rsidRPr="00714527">
        <w:rPr>
          <w:rFonts w:ascii="Consolas" w:hAnsi="Consolas" w:cs="Consolas"/>
        </w:rPr>
        <w:br/>
      </w:r>
      <w:r w:rsidRPr="00714527">
        <w:rPr>
          <w:rStyle w:val="pun"/>
          <w:rFonts w:ascii="Consolas" w:hAnsi="Consolas" w:cs="Consolas"/>
        </w:rPr>
        <w:t>}</w:t>
      </w:r>
    </w:p>
    <w:p w:rsidR="00714527" w:rsidRPr="00714527" w:rsidRDefault="00714527" w:rsidP="00714527">
      <w:pPr>
        <w:ind w:left="3000"/>
        <w:rPr>
          <w:rFonts w:ascii="Times New Roman" w:hAnsi="Times New Roman" w:cs="Times New Roman"/>
          <w:sz w:val="24"/>
          <w:szCs w:val="24"/>
        </w:rPr>
      </w:pPr>
      <w:r w:rsidRPr="00714527">
        <w:rPr>
          <w:noProof/>
        </w:rPr>
        <w:lastRenderedPageBreak/>
        <w:drawing>
          <wp:inline distT="0" distB="0" distL="0" distR="0">
            <wp:extent cx="3705225" cy="4829175"/>
            <wp:effectExtent l="0" t="0" r="9525" b="0"/>
            <wp:docPr id="50" name="Picture 50" descr="http://developer.android.com/images/service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developer.android.com/images/service_lifecycle.png"/>
                    <pic:cNvPicPr>
                      <a:picLocks noChangeAspect="1" noChangeArrowheads="1"/>
                    </pic:cNvPicPr>
                  </pic:nvPicPr>
                  <pic:blipFill>
                    <a:blip r:embed="rId73"/>
                    <a:srcRect/>
                    <a:stretch>
                      <a:fillRect/>
                    </a:stretch>
                  </pic:blipFill>
                  <pic:spPr bwMode="auto">
                    <a:xfrm>
                      <a:off x="0" y="0"/>
                      <a:ext cx="3705225" cy="4829175"/>
                    </a:xfrm>
                    <a:prstGeom prst="rect">
                      <a:avLst/>
                    </a:prstGeom>
                    <a:noFill/>
                    <a:ln w="9525">
                      <a:noFill/>
                      <a:miter lim="800000"/>
                      <a:headEnd/>
                      <a:tailEnd/>
                    </a:ln>
                  </pic:spPr>
                </pic:pic>
              </a:graphicData>
            </a:graphic>
          </wp:inline>
        </w:drawing>
      </w:r>
    </w:p>
    <w:p w:rsidR="00714527" w:rsidRPr="00714527" w:rsidRDefault="00714527" w:rsidP="00714527">
      <w:pPr>
        <w:pStyle w:val="img-caption"/>
        <w:shd w:val="clear" w:color="auto" w:fill="FFFFFF"/>
        <w:spacing w:before="0" w:beforeAutospacing="0" w:after="300" w:afterAutospacing="0" w:line="360" w:lineRule="atLeast"/>
        <w:ind w:left="3000"/>
        <w:rPr>
          <w:rFonts w:ascii="Arial" w:hAnsi="Arial" w:cs="Arial"/>
          <w:sz w:val="20"/>
          <w:szCs w:val="20"/>
        </w:rPr>
      </w:pPr>
      <w:proofErr w:type="gramStart"/>
      <w:r w:rsidRPr="00714527">
        <w:rPr>
          <w:rStyle w:val="Strong"/>
          <w:rFonts w:ascii="Arial" w:hAnsi="Arial" w:cs="Arial"/>
          <w:sz w:val="20"/>
          <w:szCs w:val="20"/>
        </w:rPr>
        <w:t>Figure 2.</w:t>
      </w:r>
      <w:proofErr w:type="gramEnd"/>
      <w:r w:rsidRPr="00714527">
        <w:rPr>
          <w:rStyle w:val="apple-converted-space"/>
          <w:rFonts w:ascii="Arial" w:hAnsi="Arial" w:cs="Arial"/>
          <w:sz w:val="20"/>
          <w:szCs w:val="20"/>
        </w:rPr>
        <w:t> </w:t>
      </w:r>
      <w:proofErr w:type="gramStart"/>
      <w:r w:rsidRPr="00714527">
        <w:rPr>
          <w:rFonts w:ascii="Arial" w:hAnsi="Arial" w:cs="Arial"/>
          <w:sz w:val="20"/>
          <w:szCs w:val="20"/>
        </w:rPr>
        <w:t>The service lifecycle.</w:t>
      </w:r>
      <w:proofErr w:type="gramEnd"/>
      <w:r w:rsidRPr="00714527">
        <w:rPr>
          <w:rFonts w:ascii="Arial" w:hAnsi="Arial" w:cs="Arial"/>
          <w:sz w:val="20"/>
          <w:szCs w:val="20"/>
        </w:rPr>
        <w:t xml:space="preserve"> The diagram on the left shows the lifecycle when the service is created </w:t>
      </w:r>
      <w:proofErr w:type="spellStart"/>
      <w:r w:rsidRPr="00714527">
        <w:rPr>
          <w:rFonts w:ascii="Arial" w:hAnsi="Arial" w:cs="Arial"/>
          <w:sz w:val="20"/>
          <w:szCs w:val="20"/>
        </w:rPr>
        <w:t>with</w:t>
      </w:r>
      <w:hyperlink r:id="rId74" w:anchor="startService(android.content.Intent)" w:history="1">
        <w:proofErr w:type="gramStart"/>
        <w:r w:rsidRPr="00714527">
          <w:rPr>
            <w:rStyle w:val="Hyperlink"/>
            <w:rFonts w:ascii="Consolas" w:hAnsi="Consolas" w:cs="Consolas"/>
            <w:color w:val="auto"/>
            <w:sz w:val="20"/>
            <w:szCs w:val="20"/>
            <w:shd w:val="clear" w:color="auto" w:fill="F7F7F7"/>
          </w:rPr>
          <w:t>startService</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hyperlink>
      <w:r w:rsidRPr="00714527">
        <w:rPr>
          <w:rStyle w:val="apple-converted-space"/>
          <w:rFonts w:ascii="Arial" w:hAnsi="Arial" w:cs="Arial"/>
          <w:sz w:val="20"/>
          <w:szCs w:val="20"/>
        </w:rPr>
        <w:t> </w:t>
      </w:r>
      <w:r w:rsidRPr="00714527">
        <w:rPr>
          <w:rFonts w:ascii="Arial" w:hAnsi="Arial" w:cs="Arial"/>
          <w:sz w:val="20"/>
          <w:szCs w:val="20"/>
        </w:rPr>
        <w:t>and the diagram on the right shows the lifecycle when the service is created with</w:t>
      </w:r>
      <w:r w:rsidRPr="00714527">
        <w:rPr>
          <w:rStyle w:val="apple-converted-space"/>
          <w:rFonts w:ascii="Arial" w:hAnsi="Arial" w:cs="Arial"/>
          <w:sz w:val="20"/>
          <w:szCs w:val="20"/>
        </w:rPr>
        <w:t> </w:t>
      </w:r>
      <w:proofErr w:type="spellStart"/>
      <w:r w:rsidRPr="00714527">
        <w:rPr>
          <w:rStyle w:val="HTMLCode"/>
          <w:rFonts w:ascii="Consolas" w:hAnsi="Consolas" w:cs="Consolas"/>
          <w:shd w:val="clear" w:color="auto" w:fill="F7F7F7"/>
        </w:rPr>
        <w:fldChar w:fldCharType="begin"/>
      </w:r>
      <w:r w:rsidRPr="00714527">
        <w:rPr>
          <w:rStyle w:val="HTMLCode"/>
          <w:rFonts w:ascii="Consolas" w:hAnsi="Consolas" w:cs="Consolas"/>
          <w:shd w:val="clear" w:color="auto" w:fill="F7F7F7"/>
        </w:rPr>
        <w:instrText xml:space="preserve"> HYPERLINK "http://developer.android.com/reference/android/content/Context.html" \l "bindService(android.content.Intent, android.content.ServiceConnection, int)" </w:instrText>
      </w:r>
      <w:r w:rsidRPr="00714527">
        <w:rPr>
          <w:rStyle w:val="HTMLCode"/>
          <w:rFonts w:ascii="Consolas" w:hAnsi="Consolas" w:cs="Consolas"/>
          <w:shd w:val="clear" w:color="auto" w:fill="F7F7F7"/>
        </w:rPr>
        <w:fldChar w:fldCharType="separate"/>
      </w:r>
      <w:r w:rsidRPr="00714527">
        <w:rPr>
          <w:rStyle w:val="Hyperlink"/>
          <w:rFonts w:ascii="Consolas" w:hAnsi="Consolas" w:cs="Consolas"/>
          <w:color w:val="auto"/>
          <w:sz w:val="20"/>
          <w:szCs w:val="20"/>
          <w:shd w:val="clear" w:color="auto" w:fill="F7F7F7"/>
        </w:rPr>
        <w:t>bindService</w:t>
      </w:r>
      <w:proofErr w:type="spell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shd w:val="clear" w:color="auto" w:fill="F7F7F7"/>
        </w:rPr>
        <w:fldChar w:fldCharType="end"/>
      </w:r>
      <w:r w:rsidRPr="00714527">
        <w:rPr>
          <w:rFonts w:ascii="Arial" w:hAnsi="Arial" w:cs="Arial"/>
          <w:sz w:val="20"/>
          <w:szCs w:val="20"/>
        </w:rPr>
        <w:t>.</w:t>
      </w:r>
    </w:p>
    <w:p w:rsidR="00714527" w:rsidRPr="00714527" w:rsidRDefault="00714527" w:rsidP="00714527">
      <w:pPr>
        <w:pStyle w:val="NormalWeb"/>
        <w:shd w:val="clear" w:color="auto" w:fill="FFFFFF"/>
        <w:spacing w:before="0" w:after="180" w:line="360" w:lineRule="atLeast"/>
        <w:ind w:left="3000"/>
        <w:rPr>
          <w:rFonts w:ascii="Arial" w:hAnsi="Arial" w:cs="Arial"/>
          <w:color w:val="auto"/>
          <w:sz w:val="21"/>
          <w:szCs w:val="21"/>
        </w:rPr>
      </w:pPr>
      <w:r w:rsidRPr="00714527">
        <w:rPr>
          <w:rFonts w:ascii="Arial" w:hAnsi="Arial" w:cs="Arial"/>
          <w:color w:val="auto"/>
          <w:sz w:val="21"/>
          <w:szCs w:val="21"/>
        </w:rPr>
        <w:t>By implementing these methods, you can monitor two nested loops of the service's lifecycle:</w:t>
      </w:r>
    </w:p>
    <w:p w:rsidR="00714527" w:rsidRPr="00714527" w:rsidRDefault="00714527" w:rsidP="00714527">
      <w:pPr>
        <w:numPr>
          <w:ilvl w:val="0"/>
          <w:numId w:val="19"/>
        </w:numPr>
        <w:shd w:val="clear" w:color="auto" w:fill="FFFFFF"/>
        <w:spacing w:after="180" w:line="360" w:lineRule="atLeast"/>
        <w:ind w:left="3300"/>
        <w:rPr>
          <w:rFonts w:ascii="Arial" w:hAnsi="Arial" w:cs="Arial"/>
          <w:sz w:val="21"/>
          <w:szCs w:val="21"/>
        </w:rPr>
      </w:pPr>
      <w:r w:rsidRPr="00714527">
        <w:rPr>
          <w:rFonts w:ascii="Arial" w:hAnsi="Arial" w:cs="Arial"/>
          <w:sz w:val="21"/>
          <w:szCs w:val="21"/>
        </w:rPr>
        <w:t>The</w:t>
      </w:r>
      <w:r w:rsidRPr="00714527">
        <w:rPr>
          <w:rStyle w:val="apple-converted-space"/>
          <w:rFonts w:ascii="Arial" w:hAnsi="Arial" w:cs="Arial"/>
          <w:sz w:val="21"/>
          <w:szCs w:val="21"/>
        </w:rPr>
        <w:t> </w:t>
      </w:r>
      <w:r w:rsidRPr="00714527">
        <w:rPr>
          <w:rStyle w:val="Strong"/>
          <w:rFonts w:ascii="Arial" w:hAnsi="Arial" w:cs="Arial"/>
          <w:sz w:val="21"/>
          <w:szCs w:val="21"/>
        </w:rPr>
        <w:t>entire lifetime</w:t>
      </w:r>
      <w:r w:rsidRPr="00714527">
        <w:rPr>
          <w:rStyle w:val="apple-converted-space"/>
          <w:rFonts w:ascii="Arial" w:hAnsi="Arial" w:cs="Arial"/>
          <w:sz w:val="21"/>
          <w:szCs w:val="21"/>
        </w:rPr>
        <w:t> </w:t>
      </w:r>
      <w:r w:rsidRPr="00714527">
        <w:rPr>
          <w:rFonts w:ascii="Arial" w:hAnsi="Arial" w:cs="Arial"/>
          <w:sz w:val="21"/>
          <w:szCs w:val="21"/>
        </w:rPr>
        <w:t>of a service happens between the time</w:t>
      </w:r>
      <w:r w:rsidRPr="00714527">
        <w:rPr>
          <w:rStyle w:val="apple-converted-space"/>
          <w:rFonts w:ascii="Arial" w:hAnsi="Arial" w:cs="Arial"/>
          <w:sz w:val="21"/>
          <w:szCs w:val="21"/>
        </w:rPr>
        <w:t> </w:t>
      </w:r>
      <w:proofErr w:type="spellStart"/>
      <w:r w:rsidRPr="00714527">
        <w:rPr>
          <w:rStyle w:val="HTMLCode"/>
          <w:rFonts w:ascii="Consolas" w:eastAsiaTheme="minorHAnsi" w:hAnsi="Consolas" w:cs="Consolas"/>
          <w:shd w:val="clear" w:color="auto" w:fill="F7F7F7"/>
        </w:rPr>
        <w:fldChar w:fldCharType="begin"/>
      </w:r>
      <w:r w:rsidRPr="00714527">
        <w:rPr>
          <w:rStyle w:val="HTMLCode"/>
          <w:rFonts w:ascii="Consolas" w:eastAsiaTheme="minorHAnsi" w:hAnsi="Consolas" w:cs="Consolas"/>
          <w:shd w:val="clear" w:color="auto" w:fill="F7F7F7"/>
        </w:rPr>
        <w:instrText xml:space="preserve"> HYPERLINK "http://developer.android.com/reference/android/app/Service.html" \l "onCreate()" </w:instrText>
      </w:r>
      <w:r w:rsidRPr="00714527">
        <w:rPr>
          <w:rStyle w:val="HTMLCode"/>
          <w:rFonts w:ascii="Consolas" w:eastAsiaTheme="minorHAnsi" w:hAnsi="Consolas" w:cs="Consolas"/>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onCreate</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eastAsiaTheme="minorHAnsi" w:hAnsi="Consolas" w:cs="Consolas"/>
          <w:shd w:val="clear" w:color="auto" w:fill="F7F7F7"/>
        </w:rPr>
        <w:fldChar w:fldCharType="end"/>
      </w:r>
      <w:r w:rsidRPr="00714527">
        <w:rPr>
          <w:rStyle w:val="apple-converted-space"/>
          <w:rFonts w:ascii="Arial" w:hAnsi="Arial" w:cs="Arial"/>
          <w:sz w:val="21"/>
          <w:szCs w:val="21"/>
        </w:rPr>
        <w:t> </w:t>
      </w:r>
      <w:r w:rsidRPr="00714527">
        <w:rPr>
          <w:rFonts w:ascii="Arial" w:hAnsi="Arial" w:cs="Arial"/>
          <w:sz w:val="21"/>
          <w:szCs w:val="21"/>
        </w:rPr>
        <w:t>is called and the time</w:t>
      </w:r>
      <w:r w:rsidRPr="00714527">
        <w:rPr>
          <w:rStyle w:val="apple-converted-space"/>
          <w:rFonts w:ascii="Arial" w:hAnsi="Arial" w:cs="Arial"/>
          <w:sz w:val="21"/>
          <w:szCs w:val="21"/>
        </w:rPr>
        <w:t> </w:t>
      </w:r>
      <w:proofErr w:type="spellStart"/>
      <w:r w:rsidRPr="00714527">
        <w:rPr>
          <w:rStyle w:val="HTMLCode"/>
          <w:rFonts w:ascii="Consolas" w:eastAsiaTheme="minorHAnsi" w:hAnsi="Consolas" w:cs="Consolas"/>
          <w:shd w:val="clear" w:color="auto" w:fill="F7F7F7"/>
        </w:rPr>
        <w:fldChar w:fldCharType="begin"/>
      </w:r>
      <w:r w:rsidRPr="00714527">
        <w:rPr>
          <w:rStyle w:val="HTMLCode"/>
          <w:rFonts w:ascii="Consolas" w:eastAsiaTheme="minorHAnsi" w:hAnsi="Consolas" w:cs="Consolas"/>
          <w:shd w:val="clear" w:color="auto" w:fill="F7F7F7"/>
        </w:rPr>
        <w:instrText xml:space="preserve"> HYPERLINK "http://developer.android.com/reference/android/app/Service.html" \l "onDestroy()" </w:instrText>
      </w:r>
      <w:r w:rsidRPr="00714527">
        <w:rPr>
          <w:rStyle w:val="HTMLCode"/>
          <w:rFonts w:ascii="Consolas" w:eastAsiaTheme="minorHAnsi" w:hAnsi="Consolas" w:cs="Consolas"/>
          <w:shd w:val="clear" w:color="auto" w:fill="F7F7F7"/>
        </w:rPr>
        <w:fldChar w:fldCharType="separate"/>
      </w:r>
      <w:r w:rsidRPr="00714527">
        <w:rPr>
          <w:rStyle w:val="Hyperlink"/>
          <w:rFonts w:ascii="Consolas" w:hAnsi="Consolas" w:cs="Consolas"/>
          <w:color w:val="auto"/>
          <w:sz w:val="20"/>
          <w:szCs w:val="20"/>
          <w:shd w:val="clear" w:color="auto" w:fill="F7F7F7"/>
        </w:rPr>
        <w:t>onDestroy</w:t>
      </w:r>
      <w:proofErr w:type="spellEnd"/>
      <w:r w:rsidRPr="00714527">
        <w:rPr>
          <w:rStyle w:val="Hyperlink"/>
          <w:rFonts w:ascii="Consolas" w:hAnsi="Consolas" w:cs="Consolas"/>
          <w:color w:val="auto"/>
          <w:sz w:val="20"/>
          <w:szCs w:val="20"/>
          <w:shd w:val="clear" w:color="auto" w:fill="F7F7F7"/>
        </w:rPr>
        <w:t>()</w:t>
      </w:r>
      <w:r w:rsidRPr="00714527">
        <w:rPr>
          <w:rStyle w:val="HTMLCode"/>
          <w:rFonts w:ascii="Consolas" w:eastAsiaTheme="minorHAnsi" w:hAnsi="Consolas" w:cs="Consolas"/>
          <w:shd w:val="clear" w:color="auto" w:fill="F7F7F7"/>
        </w:rPr>
        <w:fldChar w:fldCharType="end"/>
      </w:r>
      <w:r w:rsidRPr="00714527">
        <w:rPr>
          <w:rFonts w:ascii="Arial" w:hAnsi="Arial" w:cs="Arial"/>
          <w:sz w:val="21"/>
          <w:szCs w:val="21"/>
        </w:rPr>
        <w:t>returns. Like an activity, a service does its initial setup in</w:t>
      </w:r>
      <w:r w:rsidRPr="00714527">
        <w:rPr>
          <w:rStyle w:val="apple-converted-space"/>
          <w:rFonts w:ascii="Arial" w:hAnsi="Arial" w:cs="Arial"/>
          <w:sz w:val="21"/>
          <w:szCs w:val="21"/>
        </w:rPr>
        <w:t> </w:t>
      </w:r>
      <w:proofErr w:type="spellStart"/>
      <w:r w:rsidRPr="00714527">
        <w:rPr>
          <w:rStyle w:val="HTMLCode"/>
          <w:rFonts w:ascii="Consolas" w:eastAsiaTheme="minorHAnsi" w:hAnsi="Consolas" w:cs="Consolas"/>
          <w:shd w:val="clear" w:color="auto" w:fill="F7F7F7"/>
        </w:rPr>
        <w:fldChar w:fldCharType="begin"/>
      </w:r>
      <w:r w:rsidRPr="00714527">
        <w:rPr>
          <w:rStyle w:val="HTMLCode"/>
          <w:rFonts w:ascii="Consolas" w:eastAsiaTheme="minorHAnsi" w:hAnsi="Consolas" w:cs="Consolas"/>
          <w:shd w:val="clear" w:color="auto" w:fill="F7F7F7"/>
        </w:rPr>
        <w:instrText xml:space="preserve"> HYPERLINK "http://developer.android.com/reference/android/app/Service.html" \l "onCreate()" </w:instrText>
      </w:r>
      <w:r w:rsidRPr="00714527">
        <w:rPr>
          <w:rStyle w:val="HTMLCode"/>
          <w:rFonts w:ascii="Consolas" w:eastAsiaTheme="minorHAnsi" w:hAnsi="Consolas" w:cs="Consolas"/>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onCreate</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eastAsiaTheme="minorHAnsi" w:hAnsi="Consolas" w:cs="Consolas"/>
          <w:shd w:val="clear" w:color="auto" w:fill="F7F7F7"/>
        </w:rPr>
        <w:fldChar w:fldCharType="end"/>
      </w:r>
      <w:r w:rsidRPr="00714527">
        <w:rPr>
          <w:rStyle w:val="apple-converted-space"/>
          <w:rFonts w:ascii="Arial" w:hAnsi="Arial" w:cs="Arial"/>
          <w:sz w:val="21"/>
          <w:szCs w:val="21"/>
        </w:rPr>
        <w:t> </w:t>
      </w:r>
      <w:r w:rsidRPr="00714527">
        <w:rPr>
          <w:rFonts w:ascii="Arial" w:hAnsi="Arial" w:cs="Arial"/>
          <w:sz w:val="21"/>
          <w:szCs w:val="21"/>
        </w:rPr>
        <w:t xml:space="preserve">and releases all remaining resources </w:t>
      </w:r>
      <w:proofErr w:type="spellStart"/>
      <w:r w:rsidRPr="00714527">
        <w:rPr>
          <w:rFonts w:ascii="Arial" w:hAnsi="Arial" w:cs="Arial"/>
          <w:sz w:val="21"/>
          <w:szCs w:val="21"/>
        </w:rPr>
        <w:t>in</w:t>
      </w:r>
      <w:hyperlink r:id="rId75" w:anchor="onDestroy()" w:history="1">
        <w:r w:rsidRPr="00714527">
          <w:rPr>
            <w:rStyle w:val="Hyperlink"/>
            <w:rFonts w:ascii="Consolas" w:hAnsi="Consolas" w:cs="Consolas"/>
            <w:color w:val="auto"/>
            <w:sz w:val="20"/>
            <w:szCs w:val="20"/>
            <w:shd w:val="clear" w:color="auto" w:fill="F7F7F7"/>
          </w:rPr>
          <w:t>onDestroy</w:t>
        </w:r>
        <w:proofErr w:type="spellEnd"/>
        <w:r w:rsidRPr="00714527">
          <w:rPr>
            <w:rStyle w:val="Hyperlink"/>
            <w:rFonts w:ascii="Consolas" w:hAnsi="Consolas" w:cs="Consolas"/>
            <w:color w:val="auto"/>
            <w:sz w:val="20"/>
            <w:szCs w:val="20"/>
            <w:shd w:val="clear" w:color="auto" w:fill="F7F7F7"/>
          </w:rPr>
          <w:t>()</w:t>
        </w:r>
      </w:hyperlink>
      <w:r w:rsidRPr="00714527">
        <w:rPr>
          <w:rFonts w:ascii="Arial" w:hAnsi="Arial" w:cs="Arial"/>
          <w:sz w:val="21"/>
          <w:szCs w:val="21"/>
        </w:rPr>
        <w:t xml:space="preserve">. For example, a music playback service could create the thread where the music </w:t>
      </w:r>
      <w:r w:rsidRPr="00714527">
        <w:rPr>
          <w:rFonts w:ascii="Arial" w:hAnsi="Arial" w:cs="Arial"/>
          <w:sz w:val="21"/>
          <w:szCs w:val="21"/>
        </w:rPr>
        <w:lastRenderedPageBreak/>
        <w:t>will be played in</w:t>
      </w:r>
      <w:r w:rsidRPr="00714527">
        <w:rPr>
          <w:rStyle w:val="apple-converted-space"/>
          <w:rFonts w:ascii="Arial" w:hAnsi="Arial" w:cs="Arial"/>
          <w:sz w:val="21"/>
          <w:szCs w:val="21"/>
        </w:rPr>
        <w:t> </w:t>
      </w:r>
      <w:proofErr w:type="spellStart"/>
      <w:r w:rsidRPr="00714527">
        <w:rPr>
          <w:rStyle w:val="HTMLCode"/>
          <w:rFonts w:ascii="Consolas" w:eastAsiaTheme="minorHAnsi" w:hAnsi="Consolas" w:cs="Consolas"/>
          <w:shd w:val="clear" w:color="auto" w:fill="F7F7F7"/>
        </w:rPr>
        <w:fldChar w:fldCharType="begin"/>
      </w:r>
      <w:r w:rsidRPr="00714527">
        <w:rPr>
          <w:rStyle w:val="HTMLCode"/>
          <w:rFonts w:ascii="Consolas" w:eastAsiaTheme="minorHAnsi" w:hAnsi="Consolas" w:cs="Consolas"/>
          <w:shd w:val="clear" w:color="auto" w:fill="F7F7F7"/>
        </w:rPr>
        <w:instrText xml:space="preserve"> HYPERLINK "http://developer.android.com/reference/android/app/Service.html" \l "onCreate()" </w:instrText>
      </w:r>
      <w:r w:rsidRPr="00714527">
        <w:rPr>
          <w:rStyle w:val="HTMLCode"/>
          <w:rFonts w:ascii="Consolas" w:eastAsiaTheme="minorHAnsi" w:hAnsi="Consolas" w:cs="Consolas"/>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onCreate</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eastAsiaTheme="minorHAnsi" w:hAnsi="Consolas" w:cs="Consolas"/>
          <w:shd w:val="clear" w:color="auto" w:fill="F7F7F7"/>
        </w:rPr>
        <w:fldChar w:fldCharType="end"/>
      </w:r>
      <w:r w:rsidRPr="00714527">
        <w:rPr>
          <w:rFonts w:ascii="Arial" w:hAnsi="Arial" w:cs="Arial"/>
          <w:sz w:val="21"/>
          <w:szCs w:val="21"/>
        </w:rPr>
        <w:t>, then stop the thread in</w:t>
      </w:r>
      <w:r w:rsidRPr="00714527">
        <w:rPr>
          <w:rStyle w:val="apple-converted-space"/>
          <w:rFonts w:ascii="Arial" w:hAnsi="Arial" w:cs="Arial"/>
          <w:sz w:val="21"/>
          <w:szCs w:val="21"/>
        </w:rPr>
        <w:t> </w:t>
      </w:r>
      <w:proofErr w:type="spellStart"/>
      <w:r w:rsidRPr="00714527">
        <w:rPr>
          <w:rStyle w:val="HTMLCode"/>
          <w:rFonts w:ascii="Consolas" w:eastAsiaTheme="minorHAnsi" w:hAnsi="Consolas" w:cs="Consolas"/>
          <w:shd w:val="clear" w:color="auto" w:fill="F7F7F7"/>
        </w:rPr>
        <w:fldChar w:fldCharType="begin"/>
      </w:r>
      <w:r w:rsidRPr="00714527">
        <w:rPr>
          <w:rStyle w:val="HTMLCode"/>
          <w:rFonts w:ascii="Consolas" w:eastAsiaTheme="minorHAnsi" w:hAnsi="Consolas" w:cs="Consolas"/>
          <w:shd w:val="clear" w:color="auto" w:fill="F7F7F7"/>
        </w:rPr>
        <w:instrText xml:space="preserve"> HYPERLINK "http://developer.android.com/reference/android/app/Service.html" \l "onDestroy()" </w:instrText>
      </w:r>
      <w:r w:rsidRPr="00714527">
        <w:rPr>
          <w:rStyle w:val="HTMLCode"/>
          <w:rFonts w:ascii="Consolas" w:eastAsiaTheme="minorHAnsi" w:hAnsi="Consolas" w:cs="Consolas"/>
          <w:shd w:val="clear" w:color="auto" w:fill="F7F7F7"/>
        </w:rPr>
        <w:fldChar w:fldCharType="separate"/>
      </w:r>
      <w:r w:rsidRPr="00714527">
        <w:rPr>
          <w:rStyle w:val="Hyperlink"/>
          <w:rFonts w:ascii="Consolas" w:hAnsi="Consolas" w:cs="Consolas"/>
          <w:color w:val="auto"/>
          <w:sz w:val="20"/>
          <w:szCs w:val="20"/>
          <w:shd w:val="clear" w:color="auto" w:fill="F7F7F7"/>
        </w:rPr>
        <w:t>onDestroy</w:t>
      </w:r>
      <w:proofErr w:type="spellEnd"/>
      <w:r w:rsidRPr="00714527">
        <w:rPr>
          <w:rStyle w:val="Hyperlink"/>
          <w:rFonts w:ascii="Consolas" w:hAnsi="Consolas" w:cs="Consolas"/>
          <w:color w:val="auto"/>
          <w:sz w:val="20"/>
          <w:szCs w:val="20"/>
          <w:shd w:val="clear" w:color="auto" w:fill="F7F7F7"/>
        </w:rPr>
        <w:t>()</w:t>
      </w:r>
      <w:r w:rsidRPr="00714527">
        <w:rPr>
          <w:rStyle w:val="HTMLCode"/>
          <w:rFonts w:ascii="Consolas" w:eastAsiaTheme="minorHAnsi" w:hAnsi="Consolas" w:cs="Consolas"/>
          <w:shd w:val="clear" w:color="auto" w:fill="F7F7F7"/>
        </w:rPr>
        <w:fldChar w:fldCharType="end"/>
      </w:r>
      <w:r w:rsidRPr="00714527">
        <w:rPr>
          <w:rFonts w:ascii="Arial" w:hAnsi="Arial" w:cs="Arial"/>
          <w:sz w:val="21"/>
          <w:szCs w:val="21"/>
        </w:rPr>
        <w:t>.</w:t>
      </w:r>
    </w:p>
    <w:p w:rsidR="00714527" w:rsidRPr="00714527" w:rsidRDefault="00714527" w:rsidP="00714527">
      <w:pPr>
        <w:pStyle w:val="NormalWeb"/>
        <w:shd w:val="clear" w:color="auto" w:fill="FFFFFF"/>
        <w:spacing w:before="90" w:after="90" w:line="360" w:lineRule="atLeast"/>
        <w:ind w:left="3300"/>
        <w:rPr>
          <w:rFonts w:ascii="Arial" w:hAnsi="Arial" w:cs="Arial"/>
          <w:color w:val="auto"/>
          <w:sz w:val="21"/>
          <w:szCs w:val="21"/>
        </w:rPr>
      </w:pPr>
      <w:r w:rsidRPr="00714527">
        <w:rPr>
          <w:rFonts w:ascii="Arial" w:hAnsi="Arial" w:cs="Arial"/>
          <w:color w:val="auto"/>
          <w:sz w:val="21"/>
          <w:szCs w:val="21"/>
        </w:rPr>
        <w:t>The</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"http://developer.android.com/reference/android/app/Service.html" \l "onCreate()" </w:instrText>
      </w:r>
      <w:r w:rsidRPr="00714527">
        <w:rPr>
          <w:rStyle w:val="HTMLCode"/>
          <w:rFonts w:ascii="Consolas" w:hAnsi="Consolas" w:cs="Consolas"/>
          <w:color w:val="auto"/>
          <w:shd w:val="clear" w:color="auto" w:fill="F7F7F7"/>
        </w:rPr>
        <w:fldChar w:fldCharType="separate"/>
      </w:r>
      <w:r w:rsidRPr="00714527">
        <w:rPr>
          <w:rStyle w:val="Hyperlink"/>
          <w:rFonts w:ascii="Consolas" w:hAnsi="Consolas" w:cs="Consolas"/>
          <w:color w:val="auto"/>
          <w:sz w:val="20"/>
          <w:szCs w:val="20"/>
          <w:shd w:val="clear" w:color="auto" w:fill="F7F7F7"/>
        </w:rPr>
        <w:t>onCreate</w:t>
      </w:r>
      <w:proofErr w:type="spell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Style w:val="apple-converted-space"/>
          <w:rFonts w:ascii="Arial" w:hAnsi="Arial" w:cs="Arial"/>
          <w:color w:val="auto"/>
          <w:sz w:val="21"/>
          <w:szCs w:val="21"/>
        </w:rPr>
        <w:t> </w:t>
      </w:r>
      <w:r w:rsidRPr="00714527">
        <w:rPr>
          <w:rFonts w:ascii="Arial" w:hAnsi="Arial" w:cs="Arial"/>
          <w:color w:val="auto"/>
          <w:sz w:val="21"/>
          <w:szCs w:val="21"/>
        </w:rPr>
        <w:t>and</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"http://developer.android.com/reference/android/app/Service.html" \l "onDestroy()" </w:instrText>
      </w:r>
      <w:r w:rsidRPr="00714527">
        <w:rPr>
          <w:rStyle w:val="HTMLCode"/>
          <w:rFonts w:ascii="Consolas" w:hAnsi="Consolas" w:cs="Consolas"/>
          <w:color w:val="auto"/>
          <w:shd w:val="clear" w:color="auto" w:fill="F7F7F7"/>
        </w:rPr>
        <w:fldChar w:fldCharType="separate"/>
      </w:r>
      <w:r w:rsidRPr="00714527">
        <w:rPr>
          <w:rStyle w:val="Hyperlink"/>
          <w:rFonts w:ascii="Consolas" w:hAnsi="Consolas" w:cs="Consolas"/>
          <w:color w:val="auto"/>
          <w:sz w:val="20"/>
          <w:szCs w:val="20"/>
          <w:shd w:val="clear" w:color="auto" w:fill="F7F7F7"/>
        </w:rPr>
        <w:t>onDestroy</w:t>
      </w:r>
      <w:proofErr w:type="spell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Style w:val="apple-converted-space"/>
          <w:rFonts w:ascii="Arial" w:hAnsi="Arial" w:cs="Arial"/>
          <w:color w:val="auto"/>
          <w:sz w:val="21"/>
          <w:szCs w:val="21"/>
        </w:rPr>
        <w:t> </w:t>
      </w:r>
      <w:r w:rsidRPr="00714527">
        <w:rPr>
          <w:rFonts w:ascii="Arial" w:hAnsi="Arial" w:cs="Arial"/>
          <w:color w:val="auto"/>
          <w:sz w:val="21"/>
          <w:szCs w:val="21"/>
        </w:rPr>
        <w:t xml:space="preserve">methods are called for all services, whether they're created </w:t>
      </w:r>
      <w:proofErr w:type="spellStart"/>
      <w:r w:rsidRPr="00714527">
        <w:rPr>
          <w:rFonts w:ascii="Arial" w:hAnsi="Arial" w:cs="Arial"/>
          <w:color w:val="auto"/>
          <w:sz w:val="21"/>
          <w:szCs w:val="21"/>
        </w:rPr>
        <w:t>by</w:t>
      </w:r>
      <w:hyperlink r:id="rId76" w:anchor="startService(android.content.Intent)" w:history="1">
        <w:r w:rsidRPr="00714527">
          <w:rPr>
            <w:rStyle w:val="Hyperlink"/>
            <w:rFonts w:ascii="Consolas" w:hAnsi="Consolas" w:cs="Consolas"/>
            <w:color w:val="auto"/>
            <w:sz w:val="20"/>
            <w:szCs w:val="20"/>
            <w:shd w:val="clear" w:color="auto" w:fill="F7F7F7"/>
          </w:rPr>
          <w:t>startService</w:t>
        </w:r>
        <w:proofErr w:type="spellEnd"/>
        <w:r w:rsidRPr="00714527">
          <w:rPr>
            <w:rStyle w:val="Hyperlink"/>
            <w:rFonts w:ascii="Consolas" w:hAnsi="Consolas" w:cs="Consolas"/>
            <w:color w:val="auto"/>
            <w:sz w:val="20"/>
            <w:szCs w:val="20"/>
            <w:shd w:val="clear" w:color="auto" w:fill="F7F7F7"/>
          </w:rPr>
          <w:t>()</w:t>
        </w:r>
      </w:hyperlink>
      <w:r w:rsidRPr="00714527">
        <w:rPr>
          <w:rStyle w:val="apple-converted-space"/>
          <w:rFonts w:ascii="Arial" w:hAnsi="Arial" w:cs="Arial"/>
          <w:color w:val="auto"/>
          <w:sz w:val="21"/>
          <w:szCs w:val="21"/>
        </w:rPr>
        <w:t> </w:t>
      </w:r>
      <w:r w:rsidRPr="00714527">
        <w:rPr>
          <w:rFonts w:ascii="Arial" w:hAnsi="Arial" w:cs="Arial"/>
          <w:color w:val="auto"/>
          <w:sz w:val="21"/>
          <w:szCs w:val="21"/>
        </w:rPr>
        <w:t>or</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"http://developer.android.com/reference/android/content/Context.html" \l "bindService(android.content.Intent, android.content.ServiceConnection, int)" </w:instrText>
      </w:r>
      <w:r w:rsidRPr="00714527">
        <w:rPr>
          <w:rStyle w:val="HTMLCode"/>
          <w:rFonts w:ascii="Consolas" w:hAnsi="Consolas" w:cs="Consolas"/>
          <w:color w:val="auto"/>
          <w:shd w:val="clear" w:color="auto" w:fill="F7F7F7"/>
        </w:rPr>
        <w:fldChar w:fldCharType="separate"/>
      </w:r>
      <w:r w:rsidRPr="00714527">
        <w:rPr>
          <w:rStyle w:val="Hyperlink"/>
          <w:rFonts w:ascii="Consolas" w:hAnsi="Consolas" w:cs="Consolas"/>
          <w:color w:val="auto"/>
          <w:sz w:val="20"/>
          <w:szCs w:val="20"/>
          <w:shd w:val="clear" w:color="auto" w:fill="F7F7F7"/>
        </w:rPr>
        <w:t>bindService</w:t>
      </w:r>
      <w:proofErr w:type="spell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Fonts w:ascii="Arial" w:hAnsi="Arial" w:cs="Arial"/>
          <w:color w:val="auto"/>
          <w:sz w:val="21"/>
          <w:szCs w:val="21"/>
        </w:rPr>
        <w:t>.</w:t>
      </w:r>
    </w:p>
    <w:p w:rsidR="00714527" w:rsidRPr="00714527" w:rsidRDefault="00714527" w:rsidP="00714527">
      <w:pPr>
        <w:numPr>
          <w:ilvl w:val="0"/>
          <w:numId w:val="19"/>
        </w:numPr>
        <w:shd w:val="clear" w:color="auto" w:fill="FFFFFF"/>
        <w:spacing w:after="180" w:line="360" w:lineRule="atLeast"/>
        <w:ind w:left="3300"/>
        <w:rPr>
          <w:rFonts w:ascii="Arial" w:hAnsi="Arial" w:cs="Arial"/>
          <w:sz w:val="21"/>
          <w:szCs w:val="21"/>
        </w:rPr>
      </w:pPr>
      <w:r w:rsidRPr="00714527">
        <w:rPr>
          <w:rFonts w:ascii="Arial" w:hAnsi="Arial" w:cs="Arial"/>
          <w:sz w:val="21"/>
          <w:szCs w:val="21"/>
        </w:rPr>
        <w:t>The</w:t>
      </w:r>
      <w:r w:rsidRPr="00714527">
        <w:rPr>
          <w:rStyle w:val="apple-converted-space"/>
          <w:rFonts w:ascii="Arial" w:hAnsi="Arial" w:cs="Arial"/>
          <w:sz w:val="21"/>
          <w:szCs w:val="21"/>
        </w:rPr>
        <w:t> </w:t>
      </w:r>
      <w:r w:rsidRPr="00714527">
        <w:rPr>
          <w:rStyle w:val="Strong"/>
          <w:rFonts w:ascii="Arial" w:hAnsi="Arial" w:cs="Arial"/>
          <w:sz w:val="21"/>
          <w:szCs w:val="21"/>
        </w:rPr>
        <w:t>active lifetime</w:t>
      </w:r>
      <w:r w:rsidRPr="00714527">
        <w:rPr>
          <w:rStyle w:val="apple-converted-space"/>
          <w:rFonts w:ascii="Arial" w:hAnsi="Arial" w:cs="Arial"/>
          <w:sz w:val="21"/>
          <w:szCs w:val="21"/>
        </w:rPr>
        <w:t> </w:t>
      </w:r>
      <w:r w:rsidRPr="00714527">
        <w:rPr>
          <w:rFonts w:ascii="Arial" w:hAnsi="Arial" w:cs="Arial"/>
          <w:sz w:val="21"/>
          <w:szCs w:val="21"/>
        </w:rPr>
        <w:t>of a service begins with a call to either</w:t>
      </w:r>
      <w:r w:rsidRPr="00714527">
        <w:rPr>
          <w:rStyle w:val="apple-converted-space"/>
          <w:rFonts w:ascii="Arial" w:hAnsi="Arial" w:cs="Arial"/>
          <w:sz w:val="21"/>
          <w:szCs w:val="21"/>
        </w:rPr>
        <w:t> </w:t>
      </w:r>
      <w:proofErr w:type="spellStart"/>
      <w:r w:rsidRPr="00714527">
        <w:rPr>
          <w:rStyle w:val="HTMLCode"/>
          <w:rFonts w:ascii="Consolas" w:eastAsiaTheme="minorHAnsi" w:hAnsi="Consolas" w:cs="Consolas"/>
          <w:shd w:val="clear" w:color="auto" w:fill="F7F7F7"/>
        </w:rPr>
        <w:fldChar w:fldCharType="begin"/>
      </w:r>
      <w:r w:rsidRPr="00714527">
        <w:rPr>
          <w:rStyle w:val="HTMLCode"/>
          <w:rFonts w:ascii="Consolas" w:eastAsiaTheme="minorHAnsi" w:hAnsi="Consolas" w:cs="Consolas"/>
          <w:shd w:val="clear" w:color="auto" w:fill="F7F7F7"/>
        </w:rPr>
        <w:instrText xml:space="preserve"> HYPERLINK "http://developer.android.com/reference/android/app/Service.html" \l "onStartCommand(android.content.Intent, int, int)" </w:instrText>
      </w:r>
      <w:r w:rsidRPr="00714527">
        <w:rPr>
          <w:rStyle w:val="HTMLCode"/>
          <w:rFonts w:ascii="Consolas" w:eastAsiaTheme="minorHAnsi" w:hAnsi="Consolas" w:cs="Consolas"/>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onStartCommand</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eastAsiaTheme="minorHAnsi" w:hAnsi="Consolas" w:cs="Consolas"/>
          <w:shd w:val="clear" w:color="auto" w:fill="F7F7F7"/>
        </w:rPr>
        <w:fldChar w:fldCharType="end"/>
      </w:r>
      <w:r w:rsidRPr="00714527">
        <w:rPr>
          <w:rStyle w:val="apple-converted-space"/>
          <w:rFonts w:ascii="Arial" w:hAnsi="Arial" w:cs="Arial"/>
          <w:sz w:val="21"/>
          <w:szCs w:val="21"/>
        </w:rPr>
        <w:t> </w:t>
      </w:r>
      <w:r w:rsidRPr="00714527">
        <w:rPr>
          <w:rFonts w:ascii="Arial" w:hAnsi="Arial" w:cs="Arial"/>
          <w:sz w:val="21"/>
          <w:szCs w:val="21"/>
        </w:rPr>
        <w:t>or</w:t>
      </w:r>
      <w:r w:rsidRPr="00714527">
        <w:rPr>
          <w:rStyle w:val="apple-converted-space"/>
          <w:rFonts w:ascii="Arial" w:hAnsi="Arial" w:cs="Arial"/>
          <w:sz w:val="21"/>
          <w:szCs w:val="21"/>
        </w:rPr>
        <w:t> </w:t>
      </w:r>
      <w:proofErr w:type="spellStart"/>
      <w:r w:rsidRPr="00714527">
        <w:rPr>
          <w:rStyle w:val="HTMLCode"/>
          <w:rFonts w:ascii="Consolas" w:eastAsiaTheme="minorHAnsi" w:hAnsi="Consolas" w:cs="Consolas"/>
          <w:shd w:val="clear" w:color="auto" w:fill="F7F7F7"/>
        </w:rPr>
        <w:fldChar w:fldCharType="begin"/>
      </w:r>
      <w:r w:rsidRPr="00714527">
        <w:rPr>
          <w:rStyle w:val="HTMLCode"/>
          <w:rFonts w:ascii="Consolas" w:eastAsiaTheme="minorHAnsi" w:hAnsi="Consolas" w:cs="Consolas"/>
          <w:shd w:val="clear" w:color="auto" w:fill="F7F7F7"/>
        </w:rPr>
        <w:instrText xml:space="preserve"> HYPERLINK "http://developer.android.com/reference/android/app/Service.html" \l "onBind(android.content.Intent)" </w:instrText>
      </w:r>
      <w:r w:rsidRPr="00714527">
        <w:rPr>
          <w:rStyle w:val="HTMLCode"/>
          <w:rFonts w:ascii="Consolas" w:eastAsiaTheme="minorHAnsi" w:hAnsi="Consolas" w:cs="Consolas"/>
          <w:shd w:val="clear" w:color="auto" w:fill="F7F7F7"/>
        </w:rPr>
        <w:fldChar w:fldCharType="separate"/>
      </w:r>
      <w:r w:rsidRPr="00714527">
        <w:rPr>
          <w:rStyle w:val="Hyperlink"/>
          <w:rFonts w:ascii="Consolas" w:hAnsi="Consolas" w:cs="Consolas"/>
          <w:color w:val="auto"/>
          <w:sz w:val="20"/>
          <w:szCs w:val="20"/>
          <w:shd w:val="clear" w:color="auto" w:fill="F7F7F7"/>
        </w:rPr>
        <w:t>onBind</w:t>
      </w:r>
      <w:proofErr w:type="spellEnd"/>
      <w:r w:rsidRPr="00714527">
        <w:rPr>
          <w:rStyle w:val="Hyperlink"/>
          <w:rFonts w:ascii="Consolas" w:hAnsi="Consolas" w:cs="Consolas"/>
          <w:color w:val="auto"/>
          <w:sz w:val="20"/>
          <w:szCs w:val="20"/>
          <w:shd w:val="clear" w:color="auto" w:fill="F7F7F7"/>
        </w:rPr>
        <w:t>()</w:t>
      </w:r>
      <w:r w:rsidRPr="00714527">
        <w:rPr>
          <w:rStyle w:val="HTMLCode"/>
          <w:rFonts w:ascii="Consolas" w:eastAsiaTheme="minorHAnsi" w:hAnsi="Consolas" w:cs="Consolas"/>
          <w:shd w:val="clear" w:color="auto" w:fill="F7F7F7"/>
        </w:rPr>
        <w:fldChar w:fldCharType="end"/>
      </w:r>
      <w:r w:rsidRPr="00714527">
        <w:rPr>
          <w:rFonts w:ascii="Arial" w:hAnsi="Arial" w:cs="Arial"/>
          <w:sz w:val="21"/>
          <w:szCs w:val="21"/>
        </w:rPr>
        <w:t>. Each method is handed the</w:t>
      </w:r>
      <w:r w:rsidRPr="00714527">
        <w:rPr>
          <w:rStyle w:val="apple-converted-space"/>
          <w:rFonts w:ascii="Arial" w:hAnsi="Arial" w:cs="Arial"/>
          <w:sz w:val="21"/>
          <w:szCs w:val="21"/>
        </w:rPr>
        <w:t> </w:t>
      </w:r>
      <w:hyperlink r:id="rId77" w:history="1">
        <w:r w:rsidRPr="00714527">
          <w:rPr>
            <w:rStyle w:val="Hyperlink"/>
            <w:rFonts w:ascii="Consolas" w:hAnsi="Consolas" w:cs="Consolas"/>
            <w:color w:val="auto"/>
            <w:sz w:val="20"/>
            <w:szCs w:val="20"/>
            <w:shd w:val="clear" w:color="auto" w:fill="F7F7F7"/>
          </w:rPr>
          <w:t>Intent</w:t>
        </w:r>
      </w:hyperlink>
      <w:r w:rsidRPr="00714527">
        <w:rPr>
          <w:rStyle w:val="apple-converted-space"/>
          <w:rFonts w:ascii="Arial" w:hAnsi="Arial" w:cs="Arial"/>
          <w:sz w:val="21"/>
          <w:szCs w:val="21"/>
        </w:rPr>
        <w:t> </w:t>
      </w:r>
      <w:r w:rsidRPr="00714527">
        <w:rPr>
          <w:rFonts w:ascii="Arial" w:hAnsi="Arial" w:cs="Arial"/>
          <w:sz w:val="21"/>
          <w:szCs w:val="21"/>
        </w:rPr>
        <w:t>that was passed to either</w:t>
      </w:r>
      <w:r w:rsidRPr="00714527">
        <w:rPr>
          <w:rStyle w:val="apple-converted-space"/>
          <w:rFonts w:ascii="Arial" w:hAnsi="Arial" w:cs="Arial"/>
          <w:sz w:val="21"/>
          <w:szCs w:val="21"/>
        </w:rPr>
        <w:t> </w:t>
      </w:r>
      <w:proofErr w:type="spellStart"/>
      <w:r w:rsidRPr="00714527">
        <w:rPr>
          <w:rStyle w:val="HTMLCode"/>
          <w:rFonts w:ascii="Consolas" w:eastAsiaTheme="minorHAnsi" w:hAnsi="Consolas" w:cs="Consolas"/>
          <w:shd w:val="clear" w:color="auto" w:fill="F7F7F7"/>
        </w:rPr>
        <w:fldChar w:fldCharType="begin"/>
      </w:r>
      <w:r w:rsidRPr="00714527">
        <w:rPr>
          <w:rStyle w:val="HTMLCode"/>
          <w:rFonts w:ascii="Consolas" w:eastAsiaTheme="minorHAnsi" w:hAnsi="Consolas" w:cs="Consolas"/>
          <w:shd w:val="clear" w:color="auto" w:fill="F7F7F7"/>
        </w:rPr>
        <w:instrText xml:space="preserve"> HYPERLINK "http://developer.android.com/reference/android/content/Context.html" \l "startService(android.content.Intent)" </w:instrText>
      </w:r>
      <w:r w:rsidRPr="00714527">
        <w:rPr>
          <w:rStyle w:val="HTMLCode"/>
          <w:rFonts w:ascii="Consolas" w:eastAsiaTheme="minorHAnsi" w:hAnsi="Consolas" w:cs="Consolas"/>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startService</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eastAsiaTheme="minorHAnsi" w:hAnsi="Consolas" w:cs="Consolas"/>
          <w:shd w:val="clear" w:color="auto" w:fill="F7F7F7"/>
        </w:rPr>
        <w:fldChar w:fldCharType="end"/>
      </w:r>
      <w:r w:rsidRPr="00714527">
        <w:rPr>
          <w:rStyle w:val="apple-converted-space"/>
          <w:rFonts w:ascii="Arial" w:hAnsi="Arial" w:cs="Arial"/>
          <w:sz w:val="21"/>
          <w:szCs w:val="21"/>
        </w:rPr>
        <w:t> </w:t>
      </w:r>
      <w:r w:rsidRPr="00714527">
        <w:rPr>
          <w:rFonts w:ascii="Arial" w:hAnsi="Arial" w:cs="Arial"/>
          <w:sz w:val="21"/>
          <w:szCs w:val="21"/>
        </w:rPr>
        <w:t>or</w:t>
      </w:r>
      <w:r w:rsidRPr="00714527">
        <w:rPr>
          <w:rStyle w:val="apple-converted-space"/>
          <w:rFonts w:ascii="Arial" w:hAnsi="Arial" w:cs="Arial"/>
          <w:sz w:val="21"/>
          <w:szCs w:val="21"/>
        </w:rPr>
        <w:t> </w:t>
      </w:r>
      <w:proofErr w:type="spellStart"/>
      <w:r w:rsidRPr="00714527">
        <w:rPr>
          <w:rStyle w:val="HTMLCode"/>
          <w:rFonts w:ascii="Consolas" w:eastAsiaTheme="minorHAnsi" w:hAnsi="Consolas" w:cs="Consolas"/>
          <w:shd w:val="clear" w:color="auto" w:fill="F7F7F7"/>
        </w:rPr>
        <w:fldChar w:fldCharType="begin"/>
      </w:r>
      <w:r w:rsidRPr="00714527">
        <w:rPr>
          <w:rStyle w:val="HTMLCode"/>
          <w:rFonts w:ascii="Consolas" w:eastAsiaTheme="minorHAnsi" w:hAnsi="Consolas" w:cs="Consolas"/>
          <w:shd w:val="clear" w:color="auto" w:fill="F7F7F7"/>
        </w:rPr>
        <w:instrText xml:space="preserve"> HYPERLINK "http://developer.android.com/reference/android/content/Context.html" \l "bindService(android.content.Intent, android.content.ServiceConnection, int)" </w:instrText>
      </w:r>
      <w:r w:rsidRPr="00714527">
        <w:rPr>
          <w:rStyle w:val="HTMLCode"/>
          <w:rFonts w:ascii="Consolas" w:eastAsiaTheme="minorHAnsi" w:hAnsi="Consolas" w:cs="Consolas"/>
          <w:shd w:val="clear" w:color="auto" w:fill="F7F7F7"/>
        </w:rPr>
        <w:fldChar w:fldCharType="separate"/>
      </w:r>
      <w:r w:rsidRPr="00714527">
        <w:rPr>
          <w:rStyle w:val="Hyperlink"/>
          <w:rFonts w:ascii="Consolas" w:hAnsi="Consolas" w:cs="Consolas"/>
          <w:color w:val="auto"/>
          <w:sz w:val="20"/>
          <w:szCs w:val="20"/>
          <w:shd w:val="clear" w:color="auto" w:fill="F7F7F7"/>
        </w:rPr>
        <w:t>bindService</w:t>
      </w:r>
      <w:proofErr w:type="spellEnd"/>
      <w:r w:rsidRPr="00714527">
        <w:rPr>
          <w:rStyle w:val="Hyperlink"/>
          <w:rFonts w:ascii="Consolas" w:hAnsi="Consolas" w:cs="Consolas"/>
          <w:color w:val="auto"/>
          <w:sz w:val="20"/>
          <w:szCs w:val="20"/>
          <w:shd w:val="clear" w:color="auto" w:fill="F7F7F7"/>
        </w:rPr>
        <w:t>()</w:t>
      </w:r>
      <w:r w:rsidRPr="00714527">
        <w:rPr>
          <w:rStyle w:val="HTMLCode"/>
          <w:rFonts w:ascii="Consolas" w:eastAsiaTheme="minorHAnsi" w:hAnsi="Consolas" w:cs="Consolas"/>
          <w:shd w:val="clear" w:color="auto" w:fill="F7F7F7"/>
        </w:rPr>
        <w:fldChar w:fldCharType="end"/>
      </w:r>
      <w:r w:rsidRPr="00714527">
        <w:rPr>
          <w:rFonts w:ascii="Arial" w:hAnsi="Arial" w:cs="Arial"/>
          <w:sz w:val="21"/>
          <w:szCs w:val="21"/>
        </w:rPr>
        <w:t>, respectively.</w:t>
      </w:r>
    </w:p>
    <w:p w:rsidR="00714527" w:rsidRPr="00714527" w:rsidRDefault="00714527" w:rsidP="00714527">
      <w:pPr>
        <w:pStyle w:val="NormalWeb"/>
        <w:shd w:val="clear" w:color="auto" w:fill="FFFFFF"/>
        <w:spacing w:before="90" w:after="90" w:line="360" w:lineRule="atLeast"/>
        <w:ind w:left="3300"/>
        <w:rPr>
          <w:rFonts w:ascii="Arial" w:hAnsi="Arial" w:cs="Arial"/>
          <w:color w:val="auto"/>
          <w:sz w:val="21"/>
          <w:szCs w:val="21"/>
        </w:rPr>
      </w:pPr>
      <w:r w:rsidRPr="00714527">
        <w:rPr>
          <w:rFonts w:ascii="Arial" w:hAnsi="Arial" w:cs="Arial"/>
          <w:color w:val="auto"/>
          <w:sz w:val="21"/>
          <w:szCs w:val="21"/>
        </w:rPr>
        <w:t>If the service is started, the active lifetime ends the same time that the entire lifetime ends (the service is still active even after</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"http://developer.android.com/reference/android/app/Service.html" \l "onStartCommand(android.content.Intent, int, int)" </w:instrText>
      </w:r>
      <w:r w:rsidRPr="00714527">
        <w:rPr>
          <w:rStyle w:val="HTMLCode"/>
          <w:rFonts w:ascii="Consolas" w:hAnsi="Consolas" w:cs="Consolas"/>
          <w:color w:val="auto"/>
          <w:shd w:val="clear" w:color="auto" w:fill="F7F7F7"/>
        </w:rPr>
        <w:fldChar w:fldCharType="separate"/>
      </w:r>
      <w:proofErr w:type="gramStart"/>
      <w:r w:rsidRPr="00714527">
        <w:rPr>
          <w:rStyle w:val="Hyperlink"/>
          <w:rFonts w:ascii="Consolas" w:hAnsi="Consolas" w:cs="Consolas"/>
          <w:color w:val="auto"/>
          <w:sz w:val="20"/>
          <w:szCs w:val="20"/>
          <w:shd w:val="clear" w:color="auto" w:fill="F7F7F7"/>
        </w:rPr>
        <w:t>onStartCommand</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Style w:val="apple-converted-space"/>
          <w:rFonts w:ascii="Arial" w:hAnsi="Arial" w:cs="Arial"/>
          <w:color w:val="auto"/>
          <w:sz w:val="21"/>
          <w:szCs w:val="21"/>
        </w:rPr>
        <w:t> </w:t>
      </w:r>
      <w:r w:rsidRPr="00714527">
        <w:rPr>
          <w:rFonts w:ascii="Arial" w:hAnsi="Arial" w:cs="Arial"/>
          <w:color w:val="auto"/>
          <w:sz w:val="21"/>
          <w:szCs w:val="21"/>
        </w:rPr>
        <w:t xml:space="preserve">returns). If the service is bound, the active lifetime ends </w:t>
      </w:r>
      <w:proofErr w:type="spellStart"/>
      <w:r w:rsidRPr="00714527">
        <w:rPr>
          <w:rFonts w:ascii="Arial" w:hAnsi="Arial" w:cs="Arial"/>
          <w:color w:val="auto"/>
          <w:sz w:val="21"/>
          <w:szCs w:val="21"/>
        </w:rPr>
        <w:t>when</w:t>
      </w:r>
      <w:hyperlink r:id="rId78" w:anchor="onUnbind(android.content.Intent)" w:history="1">
        <w:proofErr w:type="gramStart"/>
        <w:r w:rsidRPr="00714527">
          <w:rPr>
            <w:rStyle w:val="Hyperlink"/>
            <w:rFonts w:ascii="Consolas" w:hAnsi="Consolas" w:cs="Consolas"/>
            <w:color w:val="auto"/>
            <w:sz w:val="20"/>
            <w:szCs w:val="20"/>
            <w:shd w:val="clear" w:color="auto" w:fill="F7F7F7"/>
          </w:rPr>
          <w:t>onUnbind</w:t>
        </w:r>
        <w:proofErr w:type="spellEnd"/>
        <w:r w:rsidRPr="00714527">
          <w:rPr>
            <w:rStyle w:val="Hyperlink"/>
            <w:rFonts w:ascii="Consolas" w:hAnsi="Consolas" w:cs="Consolas"/>
            <w:color w:val="auto"/>
            <w:sz w:val="20"/>
            <w:szCs w:val="20"/>
            <w:shd w:val="clear" w:color="auto" w:fill="F7F7F7"/>
          </w:rPr>
          <w:t>(</w:t>
        </w:r>
        <w:proofErr w:type="gramEnd"/>
        <w:r w:rsidRPr="00714527">
          <w:rPr>
            <w:rStyle w:val="Hyperlink"/>
            <w:rFonts w:ascii="Consolas" w:hAnsi="Consolas" w:cs="Consolas"/>
            <w:color w:val="auto"/>
            <w:sz w:val="20"/>
            <w:szCs w:val="20"/>
            <w:shd w:val="clear" w:color="auto" w:fill="F7F7F7"/>
          </w:rPr>
          <w:t>)</w:t>
        </w:r>
      </w:hyperlink>
      <w:r w:rsidRPr="00714527">
        <w:rPr>
          <w:rStyle w:val="apple-converted-space"/>
          <w:rFonts w:ascii="Arial" w:hAnsi="Arial" w:cs="Arial"/>
          <w:color w:val="auto"/>
          <w:sz w:val="21"/>
          <w:szCs w:val="21"/>
        </w:rPr>
        <w:t> </w:t>
      </w:r>
      <w:r w:rsidRPr="00714527">
        <w:rPr>
          <w:rFonts w:ascii="Arial" w:hAnsi="Arial" w:cs="Arial"/>
          <w:color w:val="auto"/>
          <w:sz w:val="21"/>
          <w:szCs w:val="21"/>
        </w:rPr>
        <w:t>returns.</w:t>
      </w:r>
    </w:p>
    <w:p w:rsidR="00714527" w:rsidRPr="00714527" w:rsidRDefault="00714527" w:rsidP="00714527">
      <w:pPr>
        <w:pStyle w:val="NormalWeb"/>
        <w:shd w:val="clear" w:color="auto" w:fill="FFFFFF"/>
        <w:spacing w:before="0" w:after="180" w:line="360" w:lineRule="atLeast"/>
        <w:ind w:left="3000"/>
        <w:rPr>
          <w:rFonts w:ascii="Arial" w:hAnsi="Arial" w:cs="Arial"/>
          <w:color w:val="auto"/>
          <w:sz w:val="21"/>
          <w:szCs w:val="21"/>
        </w:rPr>
      </w:pPr>
      <w:r w:rsidRPr="00714527">
        <w:rPr>
          <w:rFonts w:ascii="Arial" w:hAnsi="Arial" w:cs="Arial"/>
          <w:color w:val="auto"/>
          <w:sz w:val="21"/>
          <w:szCs w:val="21"/>
        </w:rPr>
        <w:t>Figure 2 illustrates the typical callback methods for a service. Although the figure separates services that are created by</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"http://developer.android.com/reference/android/content/Context.html" \l "startService(android.content.Intent)" </w:instrText>
      </w:r>
      <w:r w:rsidRPr="00714527">
        <w:rPr>
          <w:rStyle w:val="HTMLCode"/>
          <w:rFonts w:ascii="Consolas" w:hAnsi="Consolas" w:cs="Consolas"/>
          <w:color w:val="auto"/>
          <w:shd w:val="clear" w:color="auto" w:fill="F7F7F7"/>
        </w:rPr>
        <w:fldChar w:fldCharType="separate"/>
      </w:r>
      <w:r w:rsidRPr="00714527">
        <w:rPr>
          <w:rStyle w:val="Hyperlink"/>
          <w:rFonts w:ascii="Consolas" w:hAnsi="Consolas" w:cs="Consolas"/>
          <w:color w:val="auto"/>
          <w:sz w:val="20"/>
          <w:szCs w:val="20"/>
          <w:shd w:val="clear" w:color="auto" w:fill="F7F7F7"/>
        </w:rPr>
        <w:t>startService</w:t>
      </w:r>
      <w:proofErr w:type="spell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Style w:val="apple-converted-space"/>
          <w:rFonts w:ascii="Arial" w:hAnsi="Arial" w:cs="Arial"/>
          <w:color w:val="auto"/>
          <w:sz w:val="21"/>
          <w:szCs w:val="21"/>
        </w:rPr>
        <w:t> </w:t>
      </w:r>
      <w:r w:rsidRPr="00714527">
        <w:rPr>
          <w:rFonts w:ascii="Arial" w:hAnsi="Arial" w:cs="Arial"/>
          <w:color w:val="auto"/>
          <w:sz w:val="21"/>
          <w:szCs w:val="21"/>
        </w:rPr>
        <w:t>from those created by</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"http://developer.android.com/reference/android/content/Context.html" \l "bindService(android.content.Intent, android.content.ServiceConnection, int)" </w:instrText>
      </w:r>
      <w:r w:rsidRPr="00714527">
        <w:rPr>
          <w:rStyle w:val="HTMLCode"/>
          <w:rFonts w:ascii="Consolas" w:hAnsi="Consolas" w:cs="Consolas"/>
          <w:color w:val="auto"/>
          <w:shd w:val="clear" w:color="auto" w:fill="F7F7F7"/>
        </w:rPr>
        <w:fldChar w:fldCharType="separate"/>
      </w:r>
      <w:r w:rsidRPr="00714527">
        <w:rPr>
          <w:rStyle w:val="Hyperlink"/>
          <w:rFonts w:ascii="Consolas" w:hAnsi="Consolas" w:cs="Consolas"/>
          <w:color w:val="auto"/>
          <w:sz w:val="20"/>
          <w:szCs w:val="20"/>
          <w:shd w:val="clear" w:color="auto" w:fill="F7F7F7"/>
        </w:rPr>
        <w:t>bindService</w:t>
      </w:r>
      <w:proofErr w:type="spell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Fonts w:ascii="Arial" w:hAnsi="Arial" w:cs="Arial"/>
          <w:color w:val="auto"/>
          <w:sz w:val="21"/>
          <w:szCs w:val="21"/>
        </w:rPr>
        <w:t xml:space="preserve">, keep in mind that any service, no matter how it's started, can potentially allow clients to bind to it. So, a service that was initially started </w:t>
      </w:r>
      <w:proofErr w:type="spellStart"/>
      <w:r w:rsidRPr="00714527">
        <w:rPr>
          <w:rFonts w:ascii="Arial" w:hAnsi="Arial" w:cs="Arial"/>
          <w:color w:val="auto"/>
          <w:sz w:val="21"/>
          <w:szCs w:val="21"/>
        </w:rPr>
        <w:t>with</w:t>
      </w:r>
      <w:hyperlink r:id="rId79" w:anchor="onStartCommand(android.content.Intent, int, int)" w:history="1">
        <w:r w:rsidRPr="00714527">
          <w:rPr>
            <w:rStyle w:val="Hyperlink"/>
            <w:rFonts w:ascii="Consolas" w:hAnsi="Consolas" w:cs="Consolas"/>
            <w:color w:val="auto"/>
            <w:sz w:val="20"/>
            <w:szCs w:val="20"/>
            <w:shd w:val="clear" w:color="auto" w:fill="F7F7F7"/>
          </w:rPr>
          <w:t>onStartCommand</w:t>
        </w:r>
        <w:proofErr w:type="spellEnd"/>
        <w:r w:rsidRPr="00714527">
          <w:rPr>
            <w:rStyle w:val="Hyperlink"/>
            <w:rFonts w:ascii="Consolas" w:hAnsi="Consolas" w:cs="Consolas"/>
            <w:color w:val="auto"/>
            <w:sz w:val="20"/>
            <w:szCs w:val="20"/>
            <w:shd w:val="clear" w:color="auto" w:fill="F7F7F7"/>
          </w:rPr>
          <w:t>()</w:t>
        </w:r>
      </w:hyperlink>
      <w:r w:rsidRPr="00714527">
        <w:rPr>
          <w:rStyle w:val="apple-converted-space"/>
          <w:rFonts w:ascii="Arial" w:hAnsi="Arial" w:cs="Arial"/>
          <w:color w:val="auto"/>
          <w:sz w:val="21"/>
          <w:szCs w:val="21"/>
        </w:rPr>
        <w:t> </w:t>
      </w:r>
      <w:r w:rsidRPr="00714527">
        <w:rPr>
          <w:rFonts w:ascii="Arial" w:hAnsi="Arial" w:cs="Arial"/>
          <w:color w:val="auto"/>
          <w:sz w:val="21"/>
          <w:szCs w:val="21"/>
        </w:rPr>
        <w:t>(by a client calling</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"http://developer.android.com/reference/android/content/Context.html" \l "startService(android.content.Intent)" </w:instrText>
      </w:r>
      <w:r w:rsidRPr="00714527">
        <w:rPr>
          <w:rStyle w:val="HTMLCode"/>
          <w:rFonts w:ascii="Consolas" w:hAnsi="Consolas" w:cs="Consolas"/>
          <w:color w:val="auto"/>
          <w:shd w:val="clear" w:color="auto" w:fill="F7F7F7"/>
        </w:rPr>
        <w:fldChar w:fldCharType="separate"/>
      </w:r>
      <w:r w:rsidRPr="00714527">
        <w:rPr>
          <w:rStyle w:val="Hyperlink"/>
          <w:rFonts w:ascii="Consolas" w:hAnsi="Consolas" w:cs="Consolas"/>
          <w:color w:val="auto"/>
          <w:sz w:val="20"/>
          <w:szCs w:val="20"/>
          <w:shd w:val="clear" w:color="auto" w:fill="F7F7F7"/>
        </w:rPr>
        <w:t>startService</w:t>
      </w:r>
      <w:proofErr w:type="spell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Fonts w:ascii="Arial" w:hAnsi="Arial" w:cs="Arial"/>
          <w:color w:val="auto"/>
          <w:sz w:val="21"/>
          <w:szCs w:val="21"/>
        </w:rPr>
        <w:t>) can still receive a call to</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"http://developer.android.com/reference/android/app/Service.html" \l "onBind(android.content.Intent)" </w:instrText>
      </w:r>
      <w:r w:rsidRPr="00714527">
        <w:rPr>
          <w:rStyle w:val="HTMLCode"/>
          <w:rFonts w:ascii="Consolas" w:hAnsi="Consolas" w:cs="Consolas"/>
          <w:color w:val="auto"/>
          <w:shd w:val="clear" w:color="auto" w:fill="F7F7F7"/>
        </w:rPr>
        <w:fldChar w:fldCharType="separate"/>
      </w:r>
      <w:r w:rsidRPr="00714527">
        <w:rPr>
          <w:rStyle w:val="Hyperlink"/>
          <w:rFonts w:ascii="Consolas" w:hAnsi="Consolas" w:cs="Consolas"/>
          <w:color w:val="auto"/>
          <w:sz w:val="20"/>
          <w:szCs w:val="20"/>
          <w:shd w:val="clear" w:color="auto" w:fill="F7F7F7"/>
        </w:rPr>
        <w:t>onBind</w:t>
      </w:r>
      <w:proofErr w:type="spell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Style w:val="apple-converted-space"/>
          <w:rFonts w:ascii="Arial" w:hAnsi="Arial" w:cs="Arial"/>
          <w:color w:val="auto"/>
          <w:sz w:val="21"/>
          <w:szCs w:val="21"/>
        </w:rPr>
        <w:t> </w:t>
      </w:r>
      <w:r w:rsidRPr="00714527">
        <w:rPr>
          <w:rFonts w:ascii="Arial" w:hAnsi="Arial" w:cs="Arial"/>
          <w:color w:val="auto"/>
          <w:sz w:val="21"/>
          <w:szCs w:val="21"/>
        </w:rPr>
        <w:t>(when a client calls</w:t>
      </w:r>
      <w:r w:rsidRPr="00714527">
        <w:rPr>
          <w:rStyle w:val="apple-converted-space"/>
          <w:rFonts w:ascii="Arial" w:hAnsi="Arial" w:cs="Arial"/>
          <w:color w:val="auto"/>
          <w:sz w:val="21"/>
          <w:szCs w:val="21"/>
        </w:rPr>
        <w:t> </w:t>
      </w:r>
      <w:proofErr w:type="spellStart"/>
      <w:r w:rsidRPr="00714527">
        <w:rPr>
          <w:rStyle w:val="HTMLCode"/>
          <w:rFonts w:ascii="Consolas" w:hAnsi="Consolas" w:cs="Consolas"/>
          <w:color w:val="auto"/>
          <w:shd w:val="clear" w:color="auto" w:fill="F7F7F7"/>
        </w:rPr>
        <w:fldChar w:fldCharType="begin"/>
      </w:r>
      <w:r w:rsidRPr="00714527">
        <w:rPr>
          <w:rStyle w:val="HTMLCode"/>
          <w:rFonts w:ascii="Consolas" w:hAnsi="Consolas" w:cs="Consolas"/>
          <w:color w:val="auto"/>
          <w:shd w:val="clear" w:color="auto" w:fill="F7F7F7"/>
        </w:rPr>
        <w:instrText xml:space="preserve"> HYPERLINK "http://developer.android.com/reference/android/content/Context.html" \l "bindService(android.content.Intent, android.content.ServiceConnection, int)" </w:instrText>
      </w:r>
      <w:r w:rsidRPr="00714527">
        <w:rPr>
          <w:rStyle w:val="HTMLCode"/>
          <w:rFonts w:ascii="Consolas" w:hAnsi="Consolas" w:cs="Consolas"/>
          <w:color w:val="auto"/>
          <w:shd w:val="clear" w:color="auto" w:fill="F7F7F7"/>
        </w:rPr>
        <w:fldChar w:fldCharType="separate"/>
      </w:r>
      <w:r w:rsidRPr="00714527">
        <w:rPr>
          <w:rStyle w:val="Hyperlink"/>
          <w:rFonts w:ascii="Consolas" w:hAnsi="Consolas" w:cs="Consolas"/>
          <w:color w:val="auto"/>
          <w:sz w:val="20"/>
          <w:szCs w:val="20"/>
          <w:shd w:val="clear" w:color="auto" w:fill="F7F7F7"/>
        </w:rPr>
        <w:t>bindService</w:t>
      </w:r>
      <w:proofErr w:type="spellEnd"/>
      <w:r w:rsidRPr="00714527">
        <w:rPr>
          <w:rStyle w:val="Hyperlink"/>
          <w:rFonts w:ascii="Consolas" w:hAnsi="Consolas" w:cs="Consolas"/>
          <w:color w:val="auto"/>
          <w:sz w:val="20"/>
          <w:szCs w:val="20"/>
          <w:shd w:val="clear" w:color="auto" w:fill="F7F7F7"/>
        </w:rPr>
        <w:t>()</w:t>
      </w:r>
      <w:r w:rsidRPr="00714527">
        <w:rPr>
          <w:rStyle w:val="HTMLCode"/>
          <w:rFonts w:ascii="Consolas" w:hAnsi="Consolas" w:cs="Consolas"/>
          <w:color w:val="auto"/>
          <w:shd w:val="clear" w:color="auto" w:fill="F7F7F7"/>
        </w:rPr>
        <w:fldChar w:fldCharType="end"/>
      </w:r>
      <w:r w:rsidRPr="00714527">
        <w:rPr>
          <w:rFonts w:ascii="Arial" w:hAnsi="Arial" w:cs="Arial"/>
          <w:color w:val="auto"/>
          <w:sz w:val="21"/>
          <w:szCs w:val="21"/>
        </w:rPr>
        <w:t>).</w:t>
      </w:r>
    </w:p>
    <w:p w:rsidR="00714527" w:rsidRPr="00714527" w:rsidRDefault="00714527" w:rsidP="00714527">
      <w:pPr>
        <w:rPr>
          <w:rFonts w:ascii="CMBX12" w:hAnsi="CMBX12" w:cs="CMBX12"/>
          <w:sz w:val="34"/>
          <w:szCs w:val="34"/>
        </w:rPr>
      </w:pPr>
    </w:p>
    <w:sectPr w:rsidR="00714527" w:rsidRPr="00714527"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MR17">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8"/>
    <w:lvl w:ilvl="0">
      <w:start w:val="1"/>
      <w:numFmt w:val="bullet"/>
      <w:lvlText w:val=""/>
      <w:lvlJc w:val="left"/>
      <w:pPr>
        <w:tabs>
          <w:tab w:val="num" w:pos="1800"/>
        </w:tabs>
        <w:ind w:left="1800" w:hanging="360"/>
      </w:pPr>
      <w:rPr>
        <w:rFonts w:ascii="Symbol" w:hAnsi="Symbol"/>
        <w:sz w:val="24"/>
      </w:rPr>
    </w:lvl>
  </w:abstractNum>
  <w:abstractNum w:abstractNumId="2">
    <w:nsid w:val="00000003"/>
    <w:multiLevelType w:val="singleLevel"/>
    <w:tmpl w:val="00000003"/>
    <w:name w:val="WW8Num10"/>
    <w:lvl w:ilvl="0">
      <w:start w:val="1"/>
      <w:numFmt w:val="bullet"/>
      <w:lvlText w:val=""/>
      <w:lvlJc w:val="left"/>
      <w:pPr>
        <w:tabs>
          <w:tab w:val="num" w:pos="720"/>
        </w:tabs>
        <w:ind w:left="720" w:hanging="360"/>
      </w:pPr>
      <w:rPr>
        <w:rFonts w:ascii="Symbol" w:hAnsi="Symbol"/>
        <w:color w:val="auto"/>
      </w:rPr>
    </w:lvl>
  </w:abstractNum>
  <w:abstractNum w:abstractNumId="3">
    <w:nsid w:val="00000004"/>
    <w:multiLevelType w:val="singleLevel"/>
    <w:tmpl w:val="00000004"/>
    <w:name w:val="WW8Num11"/>
    <w:lvl w:ilvl="0">
      <w:start w:val="1"/>
      <w:numFmt w:val="bullet"/>
      <w:lvlText w:val=""/>
      <w:lvlJc w:val="left"/>
      <w:pPr>
        <w:tabs>
          <w:tab w:val="num" w:pos="720"/>
        </w:tabs>
        <w:ind w:left="720" w:hanging="360"/>
      </w:pPr>
      <w:rPr>
        <w:rFonts w:ascii="Symbol" w:hAnsi="Symbol"/>
        <w:sz w:val="24"/>
      </w:rPr>
    </w:lvl>
  </w:abstractNum>
  <w:abstractNum w:abstractNumId="4">
    <w:nsid w:val="00000005"/>
    <w:multiLevelType w:val="singleLevel"/>
    <w:tmpl w:val="00000005"/>
    <w:name w:val="WW8Num12"/>
    <w:lvl w:ilvl="0">
      <w:start w:val="1"/>
      <w:numFmt w:val="bullet"/>
      <w:lvlText w:val=""/>
      <w:lvlJc w:val="left"/>
      <w:pPr>
        <w:tabs>
          <w:tab w:val="num" w:pos="720"/>
        </w:tabs>
        <w:ind w:left="720" w:hanging="360"/>
      </w:pPr>
      <w:rPr>
        <w:rFonts w:ascii="Symbol" w:hAnsi="Symbol"/>
        <w:color w:val="auto"/>
      </w:rPr>
    </w:lvl>
  </w:abstractNum>
  <w:abstractNum w:abstractNumId="5">
    <w:nsid w:val="00000006"/>
    <w:multiLevelType w:val="singleLevel"/>
    <w:tmpl w:val="00000006"/>
    <w:name w:val="WW8Num17"/>
    <w:lvl w:ilvl="0">
      <w:start w:val="1"/>
      <w:numFmt w:val="bullet"/>
      <w:lvlText w:val=""/>
      <w:lvlJc w:val="left"/>
      <w:pPr>
        <w:tabs>
          <w:tab w:val="num" w:pos="1800"/>
        </w:tabs>
        <w:ind w:left="1800" w:hanging="360"/>
      </w:pPr>
      <w:rPr>
        <w:rFonts w:ascii="Symbol" w:hAnsi="Symbol"/>
        <w:sz w:val="24"/>
      </w:rPr>
    </w:lvl>
  </w:abstractNum>
  <w:abstractNum w:abstractNumId="6">
    <w:nsid w:val="00000007"/>
    <w:multiLevelType w:val="singleLevel"/>
    <w:tmpl w:val="00000007"/>
    <w:name w:val="WW8Num21"/>
    <w:lvl w:ilvl="0">
      <w:start w:val="1"/>
      <w:numFmt w:val="bullet"/>
      <w:lvlText w:val=""/>
      <w:lvlJc w:val="left"/>
      <w:pPr>
        <w:tabs>
          <w:tab w:val="num" w:pos="720"/>
        </w:tabs>
        <w:ind w:left="720" w:hanging="360"/>
      </w:pPr>
      <w:rPr>
        <w:rFonts w:ascii="Symbol" w:hAnsi="Symbol"/>
        <w:color w:val="auto"/>
      </w:rPr>
    </w:lvl>
  </w:abstractNum>
  <w:abstractNum w:abstractNumId="7">
    <w:nsid w:val="00000008"/>
    <w:multiLevelType w:val="singleLevel"/>
    <w:tmpl w:val="00000008"/>
    <w:name w:val="WW8Num22"/>
    <w:lvl w:ilvl="0">
      <w:start w:val="1"/>
      <w:numFmt w:val="bullet"/>
      <w:lvlText w:val=""/>
      <w:lvlJc w:val="left"/>
      <w:pPr>
        <w:tabs>
          <w:tab w:val="num" w:pos="720"/>
        </w:tabs>
        <w:ind w:left="720" w:hanging="360"/>
      </w:pPr>
      <w:rPr>
        <w:rFonts w:ascii="Symbol" w:hAnsi="Symbol"/>
        <w:b w:val="0"/>
        <w:i w:val="0"/>
        <w:color w:val="auto"/>
        <w:sz w:val="24"/>
      </w:rPr>
    </w:lvl>
  </w:abstractNum>
  <w:abstractNum w:abstractNumId="8">
    <w:nsid w:val="00000009"/>
    <w:multiLevelType w:val="singleLevel"/>
    <w:tmpl w:val="00000009"/>
    <w:name w:val="WW8Num24"/>
    <w:lvl w:ilvl="0">
      <w:start w:val="1"/>
      <w:numFmt w:val="bullet"/>
      <w:lvlText w:val=""/>
      <w:lvlJc w:val="left"/>
      <w:pPr>
        <w:tabs>
          <w:tab w:val="num" w:pos="720"/>
        </w:tabs>
        <w:ind w:left="720" w:hanging="360"/>
      </w:pPr>
      <w:rPr>
        <w:rFonts w:ascii="Symbol" w:hAnsi="Symbol"/>
        <w:sz w:val="20"/>
      </w:rPr>
    </w:lvl>
  </w:abstractNum>
  <w:abstractNum w:abstractNumId="9">
    <w:nsid w:val="0000000A"/>
    <w:multiLevelType w:val="singleLevel"/>
    <w:tmpl w:val="0000000A"/>
    <w:name w:val="WW8Num25"/>
    <w:lvl w:ilvl="0">
      <w:start w:val="1"/>
      <w:numFmt w:val="bullet"/>
      <w:lvlText w:val=""/>
      <w:lvlJc w:val="left"/>
      <w:pPr>
        <w:tabs>
          <w:tab w:val="num" w:pos="720"/>
        </w:tabs>
        <w:ind w:left="720" w:hanging="360"/>
      </w:pPr>
      <w:rPr>
        <w:rFonts w:ascii="Symbol" w:hAnsi="Symbol"/>
      </w:rPr>
    </w:lvl>
  </w:abstractNum>
  <w:abstractNum w:abstractNumId="10">
    <w:nsid w:val="0000000B"/>
    <w:multiLevelType w:val="singleLevel"/>
    <w:tmpl w:val="0000000B"/>
    <w:name w:val="WW8Num27"/>
    <w:lvl w:ilvl="0">
      <w:start w:val="1"/>
      <w:numFmt w:val="bullet"/>
      <w:lvlText w:val=""/>
      <w:lvlJc w:val="left"/>
      <w:pPr>
        <w:tabs>
          <w:tab w:val="num" w:pos="1800"/>
        </w:tabs>
        <w:ind w:left="1800" w:hanging="360"/>
      </w:pPr>
      <w:rPr>
        <w:rFonts w:ascii="Symbol" w:hAnsi="Symbol"/>
        <w:sz w:val="24"/>
      </w:rPr>
    </w:lvl>
  </w:abstractNum>
  <w:abstractNum w:abstractNumId="11">
    <w:nsid w:val="0000000C"/>
    <w:multiLevelType w:val="singleLevel"/>
    <w:tmpl w:val="0000000C"/>
    <w:name w:val="WW8Num28"/>
    <w:lvl w:ilvl="0">
      <w:start w:val="1"/>
      <w:numFmt w:val="bullet"/>
      <w:lvlText w:val=""/>
      <w:lvlJc w:val="left"/>
      <w:pPr>
        <w:tabs>
          <w:tab w:val="num" w:pos="1080"/>
        </w:tabs>
        <w:ind w:left="1080" w:hanging="360"/>
      </w:pPr>
      <w:rPr>
        <w:rFonts w:ascii="Wingdings" w:hAnsi="Wingdings"/>
        <w:b w:val="0"/>
        <w:i w:val="0"/>
        <w:sz w:val="24"/>
      </w:rPr>
    </w:lvl>
  </w:abstractNum>
  <w:abstractNum w:abstractNumId="12">
    <w:nsid w:val="0000000D"/>
    <w:multiLevelType w:val="singleLevel"/>
    <w:tmpl w:val="0000000D"/>
    <w:name w:val="WW8Num31"/>
    <w:lvl w:ilvl="0">
      <w:start w:val="1"/>
      <w:numFmt w:val="bullet"/>
      <w:lvlText w:val=""/>
      <w:lvlJc w:val="left"/>
      <w:pPr>
        <w:tabs>
          <w:tab w:val="num" w:pos="360"/>
        </w:tabs>
        <w:ind w:left="360" w:hanging="360"/>
      </w:pPr>
      <w:rPr>
        <w:rFonts w:ascii="Symbol" w:hAnsi="Symbol"/>
        <w:sz w:val="24"/>
      </w:rPr>
    </w:lvl>
  </w:abstractNum>
  <w:abstractNum w:abstractNumId="13">
    <w:nsid w:val="09AE0E7F"/>
    <w:multiLevelType w:val="multilevel"/>
    <w:tmpl w:val="C31A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D7C61BD"/>
    <w:multiLevelType w:val="multilevel"/>
    <w:tmpl w:val="B724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892370"/>
    <w:multiLevelType w:val="multilevel"/>
    <w:tmpl w:val="855E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A73559"/>
    <w:multiLevelType w:val="hybridMultilevel"/>
    <w:tmpl w:val="C89C8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8"/>
  </w:num>
  <w:num w:numId="17">
    <w:abstractNumId w:val="17"/>
  </w:num>
  <w:num w:numId="18">
    <w:abstractNumId w:val="16"/>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12F3"/>
    <w:rsid w:val="000F1B91"/>
    <w:rsid w:val="001537F0"/>
    <w:rsid w:val="002E2253"/>
    <w:rsid w:val="003816DC"/>
    <w:rsid w:val="003835C5"/>
    <w:rsid w:val="004005C1"/>
    <w:rsid w:val="00431D3B"/>
    <w:rsid w:val="004A37B4"/>
    <w:rsid w:val="004D7D16"/>
    <w:rsid w:val="00534600"/>
    <w:rsid w:val="00600281"/>
    <w:rsid w:val="00714527"/>
    <w:rsid w:val="00772EC1"/>
    <w:rsid w:val="007D27E8"/>
    <w:rsid w:val="008260DE"/>
    <w:rsid w:val="00874725"/>
    <w:rsid w:val="00891C07"/>
    <w:rsid w:val="008C3ABE"/>
    <w:rsid w:val="00903053"/>
    <w:rsid w:val="00927735"/>
    <w:rsid w:val="00965587"/>
    <w:rsid w:val="009A041F"/>
    <w:rsid w:val="00AA73AF"/>
    <w:rsid w:val="00AB6F90"/>
    <w:rsid w:val="00AF2332"/>
    <w:rsid w:val="00B912F3"/>
    <w:rsid w:val="00BB5F45"/>
    <w:rsid w:val="00BC17E1"/>
    <w:rsid w:val="00C46615"/>
    <w:rsid w:val="00CB64F0"/>
    <w:rsid w:val="00D12959"/>
    <w:rsid w:val="00D67E84"/>
    <w:rsid w:val="00DB580D"/>
    <w:rsid w:val="00E4062F"/>
    <w:rsid w:val="00E45242"/>
    <w:rsid w:val="00E816EC"/>
    <w:rsid w:val="00F11F4F"/>
    <w:rsid w:val="00FC7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paragraph" w:styleId="Heading2">
    <w:name w:val="heading 2"/>
    <w:basedOn w:val="Normal"/>
    <w:next w:val="BodyText"/>
    <w:link w:val="Heading2Char"/>
    <w:uiPriority w:val="9"/>
    <w:qFormat/>
    <w:rsid w:val="00DB580D"/>
    <w:pPr>
      <w:suppressAutoHyphens/>
      <w:spacing w:after="0" w:line="240" w:lineRule="auto"/>
      <w:ind w:left="1440" w:hanging="360"/>
      <w:outlineLvl w:val="1"/>
    </w:pPr>
    <w:rPr>
      <w:rFonts w:ascii="Times New Roman" w:eastAsia="Times New Roman" w:hAnsi="Times New Roman" w:cs="Times New Roman"/>
      <w:b/>
      <w:bCs/>
      <w:color w:val="000000"/>
      <w:sz w:val="36"/>
      <w:szCs w:val="36"/>
      <w:lang w:eastAsia="ar-SA"/>
    </w:rPr>
  </w:style>
  <w:style w:type="paragraph" w:styleId="Heading3">
    <w:name w:val="heading 3"/>
    <w:basedOn w:val="Normal"/>
    <w:next w:val="BodyText"/>
    <w:link w:val="Heading3Char"/>
    <w:uiPriority w:val="9"/>
    <w:qFormat/>
    <w:rsid w:val="00DB580D"/>
    <w:pPr>
      <w:suppressAutoHyphens/>
      <w:spacing w:before="280" w:after="58" w:line="240" w:lineRule="auto"/>
      <w:ind w:left="2160" w:hanging="360"/>
      <w:outlineLvl w:val="2"/>
    </w:pPr>
    <w:rPr>
      <w:rFonts w:ascii="Times New Roman" w:eastAsia="Times New Roman" w:hAnsi="Times New Roman" w:cs="Times New Roman"/>
      <w:b/>
      <w:bCs/>
      <w:sz w:val="27"/>
      <w:szCs w:val="27"/>
      <w:lang w:eastAsia="ar-SA"/>
    </w:rPr>
  </w:style>
  <w:style w:type="paragraph" w:styleId="Heading4">
    <w:name w:val="heading 4"/>
    <w:basedOn w:val="Normal"/>
    <w:next w:val="Normal"/>
    <w:link w:val="Heading4Char"/>
    <w:qFormat/>
    <w:rsid w:val="00DB580D"/>
    <w:pPr>
      <w:keepNext/>
      <w:suppressAutoHyphens/>
      <w:spacing w:after="0" w:line="260" w:lineRule="atLeast"/>
      <w:ind w:left="2880" w:hanging="360"/>
      <w:jc w:val="center"/>
      <w:outlineLvl w:val="3"/>
    </w:pPr>
    <w:rPr>
      <w:rFonts w:ascii="Verdana" w:eastAsia="Times New Roman" w:hAnsi="Verdana" w:cs="Times New Roman"/>
      <w:b/>
      <w:bCs/>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character" w:customStyle="1" w:styleId="Heading2Char">
    <w:name w:val="Heading 2 Char"/>
    <w:basedOn w:val="DefaultParagraphFont"/>
    <w:link w:val="Heading2"/>
    <w:uiPriority w:val="9"/>
    <w:rsid w:val="00DB580D"/>
    <w:rPr>
      <w:rFonts w:ascii="Times New Roman" w:eastAsia="Times New Roman" w:hAnsi="Times New Roman" w:cs="Times New Roman"/>
      <w:b/>
      <w:bCs/>
      <w:color w:val="000000"/>
      <w:sz w:val="36"/>
      <w:szCs w:val="36"/>
      <w:lang w:eastAsia="ar-SA"/>
    </w:rPr>
  </w:style>
  <w:style w:type="character" w:customStyle="1" w:styleId="Heading3Char">
    <w:name w:val="Heading 3 Char"/>
    <w:basedOn w:val="DefaultParagraphFont"/>
    <w:link w:val="Heading3"/>
    <w:uiPriority w:val="9"/>
    <w:rsid w:val="00DB580D"/>
    <w:rPr>
      <w:rFonts w:ascii="Times New Roman" w:eastAsia="Times New Roman" w:hAnsi="Times New Roman" w:cs="Times New Roman"/>
      <w:b/>
      <w:bCs/>
      <w:sz w:val="27"/>
      <w:szCs w:val="27"/>
      <w:lang w:eastAsia="ar-SA"/>
    </w:rPr>
  </w:style>
  <w:style w:type="character" w:customStyle="1" w:styleId="Heading4Char">
    <w:name w:val="Heading 4 Char"/>
    <w:basedOn w:val="DefaultParagraphFont"/>
    <w:link w:val="Heading4"/>
    <w:rsid w:val="00DB580D"/>
    <w:rPr>
      <w:rFonts w:ascii="Verdana" w:eastAsia="Times New Roman" w:hAnsi="Verdana" w:cs="Times New Roman"/>
      <w:b/>
      <w:bCs/>
      <w:sz w:val="20"/>
      <w:szCs w:val="24"/>
      <w:lang w:eastAsia="ar-SA"/>
    </w:rPr>
  </w:style>
  <w:style w:type="paragraph" w:customStyle="1" w:styleId="western">
    <w:name w:val="western"/>
    <w:basedOn w:val="Normal"/>
    <w:rsid w:val="00DB580D"/>
    <w:pPr>
      <w:suppressAutoHyphens/>
      <w:spacing w:before="280" w:after="274" w:line="240" w:lineRule="auto"/>
      <w:jc w:val="both"/>
    </w:pPr>
    <w:rPr>
      <w:rFonts w:ascii="Verdana" w:eastAsia="Times New Roman" w:hAnsi="Verdana" w:cs="Times New Roman"/>
      <w:color w:val="1D1D1E"/>
      <w:lang w:eastAsia="ar-SA"/>
    </w:rPr>
  </w:style>
  <w:style w:type="paragraph" w:styleId="NormalWeb">
    <w:name w:val="Normal (Web)"/>
    <w:basedOn w:val="Normal"/>
    <w:uiPriority w:val="99"/>
    <w:rsid w:val="00DB580D"/>
    <w:pPr>
      <w:suppressAutoHyphens/>
      <w:spacing w:before="280" w:after="280" w:line="240" w:lineRule="auto"/>
    </w:pPr>
    <w:rPr>
      <w:rFonts w:ascii="Times New Roman" w:eastAsia="Times New Roman" w:hAnsi="Times New Roman" w:cs="Times New Roman"/>
      <w:color w:val="000000"/>
      <w:sz w:val="24"/>
      <w:szCs w:val="24"/>
      <w:lang w:eastAsia="ar-SA"/>
    </w:rPr>
  </w:style>
  <w:style w:type="paragraph" w:styleId="BlockText">
    <w:name w:val="Block Text"/>
    <w:basedOn w:val="Normal"/>
    <w:rsid w:val="00DB580D"/>
    <w:pPr>
      <w:suppressAutoHyphens/>
      <w:spacing w:after="0" w:line="240" w:lineRule="auto"/>
      <w:ind w:left="2160" w:right="720"/>
    </w:pPr>
    <w:rPr>
      <w:rFonts w:ascii="Verdana" w:eastAsia="Times New Roman" w:hAnsi="Verdana" w:cs="Times New Roman"/>
      <w:sz w:val="20"/>
      <w:szCs w:val="24"/>
      <w:lang w:eastAsia="ar-SA"/>
    </w:rPr>
  </w:style>
  <w:style w:type="paragraph" w:styleId="BodyText">
    <w:name w:val="Body Text"/>
    <w:basedOn w:val="Normal"/>
    <w:link w:val="BodyTextChar"/>
    <w:uiPriority w:val="99"/>
    <w:semiHidden/>
    <w:unhideWhenUsed/>
    <w:rsid w:val="00DB580D"/>
    <w:pPr>
      <w:spacing w:after="120"/>
    </w:pPr>
  </w:style>
  <w:style w:type="character" w:customStyle="1" w:styleId="BodyTextChar">
    <w:name w:val="Body Text Char"/>
    <w:basedOn w:val="DefaultParagraphFont"/>
    <w:link w:val="BodyText"/>
    <w:uiPriority w:val="99"/>
    <w:semiHidden/>
    <w:rsid w:val="00DB580D"/>
  </w:style>
  <w:style w:type="character" w:customStyle="1" w:styleId="apple-converted-space">
    <w:name w:val="apple-converted-space"/>
    <w:basedOn w:val="DefaultParagraphFont"/>
    <w:rsid w:val="00714527"/>
  </w:style>
  <w:style w:type="character" w:styleId="HTMLCode">
    <w:name w:val="HTML Code"/>
    <w:basedOn w:val="DefaultParagraphFont"/>
    <w:uiPriority w:val="99"/>
    <w:semiHidden/>
    <w:unhideWhenUsed/>
    <w:rsid w:val="0071452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14527"/>
    <w:rPr>
      <w:color w:val="0000FF"/>
      <w:u w:val="single"/>
    </w:rPr>
  </w:style>
  <w:style w:type="paragraph" w:customStyle="1" w:styleId="caution">
    <w:name w:val="caution"/>
    <w:basedOn w:val="Normal"/>
    <w:rsid w:val="007145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4527"/>
    <w:rPr>
      <w:b/>
      <w:bCs/>
    </w:rPr>
  </w:style>
  <w:style w:type="character" w:styleId="Emphasis">
    <w:name w:val="Emphasis"/>
    <w:basedOn w:val="DefaultParagraphFont"/>
    <w:uiPriority w:val="20"/>
    <w:qFormat/>
    <w:rsid w:val="00714527"/>
    <w:rPr>
      <w:i/>
      <w:iCs/>
    </w:rPr>
  </w:style>
  <w:style w:type="character" w:styleId="FollowedHyperlink">
    <w:name w:val="FollowedHyperlink"/>
    <w:basedOn w:val="DefaultParagraphFont"/>
    <w:uiPriority w:val="99"/>
    <w:semiHidden/>
    <w:unhideWhenUsed/>
    <w:rsid w:val="00714527"/>
    <w:rPr>
      <w:color w:val="800080"/>
      <w:u w:val="single"/>
    </w:rPr>
  </w:style>
  <w:style w:type="paragraph" w:styleId="HTMLPreformatted">
    <w:name w:val="HTML Preformatted"/>
    <w:basedOn w:val="Normal"/>
    <w:link w:val="HTMLPreformattedChar"/>
    <w:uiPriority w:val="99"/>
    <w:semiHidden/>
    <w:unhideWhenUsed/>
    <w:rsid w:val="00714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4527"/>
    <w:rPr>
      <w:rFonts w:ascii="Courier New" w:eastAsia="Times New Roman" w:hAnsi="Courier New" w:cs="Courier New"/>
      <w:sz w:val="20"/>
      <w:szCs w:val="20"/>
    </w:rPr>
  </w:style>
  <w:style w:type="character" w:customStyle="1" w:styleId="tag">
    <w:name w:val="tag"/>
    <w:basedOn w:val="DefaultParagraphFont"/>
    <w:rsid w:val="00714527"/>
  </w:style>
  <w:style w:type="character" w:customStyle="1" w:styleId="pln">
    <w:name w:val="pln"/>
    <w:basedOn w:val="DefaultParagraphFont"/>
    <w:rsid w:val="00714527"/>
  </w:style>
  <w:style w:type="character" w:customStyle="1" w:styleId="atn">
    <w:name w:val="atn"/>
    <w:basedOn w:val="DefaultParagraphFont"/>
    <w:rsid w:val="00714527"/>
  </w:style>
  <w:style w:type="character" w:customStyle="1" w:styleId="pun">
    <w:name w:val="pun"/>
    <w:basedOn w:val="DefaultParagraphFont"/>
    <w:rsid w:val="00714527"/>
  </w:style>
  <w:style w:type="character" w:customStyle="1" w:styleId="atv">
    <w:name w:val="atv"/>
    <w:basedOn w:val="DefaultParagraphFont"/>
    <w:rsid w:val="00714527"/>
  </w:style>
  <w:style w:type="character" w:customStyle="1" w:styleId="kwd">
    <w:name w:val="kwd"/>
    <w:basedOn w:val="DefaultParagraphFont"/>
    <w:rsid w:val="00714527"/>
  </w:style>
  <w:style w:type="character" w:customStyle="1" w:styleId="typ">
    <w:name w:val="typ"/>
    <w:basedOn w:val="DefaultParagraphFont"/>
    <w:rsid w:val="00714527"/>
  </w:style>
  <w:style w:type="character" w:customStyle="1" w:styleId="com">
    <w:name w:val="com"/>
    <w:basedOn w:val="DefaultParagraphFont"/>
    <w:rsid w:val="00714527"/>
  </w:style>
  <w:style w:type="character" w:customStyle="1" w:styleId="str">
    <w:name w:val="str"/>
    <w:basedOn w:val="DefaultParagraphFont"/>
    <w:rsid w:val="00714527"/>
  </w:style>
  <w:style w:type="character" w:customStyle="1" w:styleId="lit">
    <w:name w:val="lit"/>
    <w:basedOn w:val="DefaultParagraphFont"/>
    <w:rsid w:val="00714527"/>
  </w:style>
  <w:style w:type="paragraph" w:customStyle="1" w:styleId="note">
    <w:name w:val="note"/>
    <w:basedOn w:val="Normal"/>
    <w:rsid w:val="007145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g-caption">
    <w:name w:val="img-caption"/>
    <w:basedOn w:val="Normal"/>
    <w:rsid w:val="0071452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14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5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4181219">
      <w:bodyDiv w:val="1"/>
      <w:marLeft w:val="0"/>
      <w:marRight w:val="0"/>
      <w:marTop w:val="0"/>
      <w:marBottom w:val="0"/>
      <w:divBdr>
        <w:top w:val="none" w:sz="0" w:space="0" w:color="auto"/>
        <w:left w:val="none" w:sz="0" w:space="0" w:color="auto"/>
        <w:bottom w:val="none" w:sz="0" w:space="0" w:color="auto"/>
        <w:right w:val="none" w:sz="0" w:space="0" w:color="auto"/>
      </w:divBdr>
    </w:div>
    <w:div w:id="246353283">
      <w:bodyDiv w:val="1"/>
      <w:marLeft w:val="0"/>
      <w:marRight w:val="0"/>
      <w:marTop w:val="0"/>
      <w:marBottom w:val="0"/>
      <w:divBdr>
        <w:top w:val="none" w:sz="0" w:space="0" w:color="auto"/>
        <w:left w:val="none" w:sz="0" w:space="0" w:color="auto"/>
        <w:bottom w:val="none" w:sz="0" w:space="0" w:color="auto"/>
        <w:right w:val="none" w:sz="0" w:space="0" w:color="auto"/>
      </w:divBdr>
      <w:divsChild>
        <w:div w:id="1883904813">
          <w:marLeft w:val="0"/>
          <w:marRight w:val="0"/>
          <w:marTop w:val="0"/>
          <w:marBottom w:val="0"/>
          <w:divBdr>
            <w:top w:val="none" w:sz="0" w:space="0" w:color="auto"/>
            <w:left w:val="none" w:sz="0" w:space="0" w:color="auto"/>
            <w:bottom w:val="none" w:sz="0" w:space="0" w:color="auto"/>
            <w:right w:val="none" w:sz="0" w:space="0" w:color="auto"/>
          </w:divBdr>
          <w:divsChild>
            <w:div w:id="1778789102">
              <w:marLeft w:val="0"/>
              <w:marRight w:val="0"/>
              <w:marTop w:val="0"/>
              <w:marBottom w:val="0"/>
              <w:divBdr>
                <w:top w:val="none" w:sz="0" w:space="0" w:color="auto"/>
                <w:left w:val="none" w:sz="0" w:space="0" w:color="auto"/>
                <w:bottom w:val="none" w:sz="0" w:space="0" w:color="auto"/>
                <w:right w:val="none" w:sz="0" w:space="0" w:color="auto"/>
              </w:divBdr>
              <w:divsChild>
                <w:div w:id="2036611788">
                  <w:marLeft w:val="450"/>
                  <w:marRight w:val="0"/>
                  <w:marTop w:val="90"/>
                  <w:marBottom w:val="0"/>
                  <w:divBdr>
                    <w:top w:val="none" w:sz="0" w:space="0" w:color="auto"/>
                    <w:left w:val="none" w:sz="0" w:space="0" w:color="auto"/>
                    <w:bottom w:val="none" w:sz="0" w:space="0" w:color="auto"/>
                    <w:right w:val="none" w:sz="0" w:space="0" w:color="auto"/>
                  </w:divBdr>
                </w:div>
                <w:div w:id="531185670">
                  <w:marLeft w:val="300"/>
                  <w:marRight w:val="0"/>
                  <w:marTop w:val="0"/>
                  <w:marBottom w:val="0"/>
                  <w:divBdr>
                    <w:top w:val="none" w:sz="0" w:space="0" w:color="auto"/>
                    <w:left w:val="none" w:sz="0" w:space="0" w:color="auto"/>
                    <w:bottom w:val="none" w:sz="0" w:space="0" w:color="auto"/>
                    <w:right w:val="none" w:sz="0" w:space="0" w:color="auto"/>
                  </w:divBdr>
                  <w:divsChild>
                    <w:div w:id="868179505">
                      <w:marLeft w:val="300"/>
                      <w:marRight w:val="0"/>
                      <w:marTop w:val="0"/>
                      <w:marBottom w:val="240"/>
                      <w:divBdr>
                        <w:top w:val="none" w:sz="0" w:space="0" w:color="auto"/>
                        <w:left w:val="single" w:sz="18" w:space="15" w:color="A9E27D"/>
                        <w:bottom w:val="none" w:sz="0" w:space="0" w:color="auto"/>
                        <w:right w:val="none" w:sz="0" w:space="0" w:color="auto"/>
                      </w:divBdr>
                    </w:div>
                  </w:divsChild>
                </w:div>
              </w:divsChild>
            </w:div>
          </w:divsChild>
        </w:div>
      </w:divsChild>
    </w:div>
    <w:div w:id="1205750893">
      <w:bodyDiv w:val="1"/>
      <w:marLeft w:val="0"/>
      <w:marRight w:val="0"/>
      <w:marTop w:val="0"/>
      <w:marBottom w:val="0"/>
      <w:divBdr>
        <w:top w:val="none" w:sz="0" w:space="0" w:color="auto"/>
        <w:left w:val="none" w:sz="0" w:space="0" w:color="auto"/>
        <w:bottom w:val="none" w:sz="0" w:space="0" w:color="auto"/>
        <w:right w:val="none" w:sz="0" w:space="0" w:color="auto"/>
      </w:divBdr>
    </w:div>
    <w:div w:id="1973558344">
      <w:bodyDiv w:val="1"/>
      <w:marLeft w:val="0"/>
      <w:marRight w:val="0"/>
      <w:marTop w:val="0"/>
      <w:marBottom w:val="0"/>
      <w:divBdr>
        <w:top w:val="none" w:sz="0" w:space="0" w:color="auto"/>
        <w:left w:val="none" w:sz="0" w:space="0" w:color="auto"/>
        <w:bottom w:val="none" w:sz="0" w:space="0" w:color="auto"/>
        <w:right w:val="none" w:sz="0" w:space="0" w:color="auto"/>
      </w:divBdr>
      <w:divsChild>
        <w:div w:id="77020077">
          <w:marLeft w:val="300"/>
          <w:marRight w:val="0"/>
          <w:marTop w:val="0"/>
          <w:marBottom w:val="0"/>
          <w:divBdr>
            <w:top w:val="none" w:sz="0" w:space="0" w:color="auto"/>
            <w:left w:val="none" w:sz="0" w:space="0" w:color="auto"/>
            <w:bottom w:val="none" w:sz="0" w:space="0" w:color="auto"/>
            <w:right w:val="none" w:sz="0" w:space="0" w:color="auto"/>
          </w:divBdr>
          <w:divsChild>
            <w:div w:id="1327437175">
              <w:marLeft w:val="300"/>
              <w:marRight w:val="0"/>
              <w:marTop w:val="0"/>
              <w:marBottom w:val="240"/>
              <w:divBdr>
                <w:top w:val="none" w:sz="0" w:space="0" w:color="auto"/>
                <w:left w:val="single" w:sz="18" w:space="15" w:color="A9E27D"/>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developer.android.com/guide/components/services.html" TargetMode="External"/><Relationship Id="rId18" Type="http://schemas.openxmlformats.org/officeDocument/2006/relationships/hyperlink" Target="http://developer.android.com/guide/topics/manifest/service-element.html" TargetMode="External"/><Relationship Id="rId26" Type="http://schemas.openxmlformats.org/officeDocument/2006/relationships/hyperlink" Target="http://developer.android.com/reference/android/app/Service.html" TargetMode="External"/><Relationship Id="rId39" Type="http://schemas.openxmlformats.org/officeDocument/2006/relationships/hyperlink" Target="http://developer.android.com/reference/android/content/Intent.html" TargetMode="External"/><Relationship Id="rId21" Type="http://schemas.openxmlformats.org/officeDocument/2006/relationships/hyperlink" Target="http://developer.android.com/reference/android/app/Service.html" TargetMode="External"/><Relationship Id="rId34" Type="http://schemas.openxmlformats.org/officeDocument/2006/relationships/hyperlink" Target="http://developer.android.com/reference/android/app/Service.html" TargetMode="External"/><Relationship Id="rId42" Type="http://schemas.openxmlformats.org/officeDocument/2006/relationships/hyperlink" Target="http://developer.android.com/reference/android/app/Service.html" TargetMode="External"/><Relationship Id="rId47" Type="http://schemas.openxmlformats.org/officeDocument/2006/relationships/hyperlink" Target="http://developer.android.com/reference/android/content/Context.html" TargetMode="External"/><Relationship Id="rId50" Type="http://schemas.openxmlformats.org/officeDocument/2006/relationships/hyperlink" Target="http://developer.android.com/reference/android/content/Context.html" TargetMode="External"/><Relationship Id="rId55" Type="http://schemas.openxmlformats.org/officeDocument/2006/relationships/hyperlink" Target="http://developer.android.com/guide/topics/ui/notifiers/notifications.html" TargetMode="External"/><Relationship Id="rId63" Type="http://schemas.openxmlformats.org/officeDocument/2006/relationships/hyperlink" Target="http://developer.android.com/reference/android/app/Service.html" TargetMode="External"/><Relationship Id="rId68" Type="http://schemas.openxmlformats.org/officeDocument/2006/relationships/hyperlink" Target="http://developer.android.com/reference/android/app/Service.html" TargetMode="External"/><Relationship Id="rId76" Type="http://schemas.openxmlformats.org/officeDocument/2006/relationships/hyperlink" Target="http://developer.android.com/reference/android/content/Context.html" TargetMode="External"/><Relationship Id="rId7" Type="http://schemas.openxmlformats.org/officeDocument/2006/relationships/hyperlink" Target="http://developer.android.com/reference/android/app/Service.html" TargetMode="External"/><Relationship Id="rId71" Type="http://schemas.openxmlformats.org/officeDocument/2006/relationships/hyperlink" Target="http://developer.android.com/reference/android/content/Context.html" TargetMode="External"/><Relationship Id="rId2" Type="http://schemas.openxmlformats.org/officeDocument/2006/relationships/styles" Target="styles.xml"/><Relationship Id="rId16" Type="http://schemas.openxmlformats.org/officeDocument/2006/relationships/hyperlink" Target="http://developer.android.com/guide/topics/manifest/service-element.html" TargetMode="External"/><Relationship Id="rId29" Type="http://schemas.openxmlformats.org/officeDocument/2006/relationships/hyperlink" Target="http://developer.android.com/reference/android/app/IntentService.html" TargetMode="External"/><Relationship Id="rId11" Type="http://schemas.openxmlformats.org/officeDocument/2006/relationships/hyperlink" Target="http://developer.android.com/reference/android/app/Service.html" TargetMode="External"/><Relationship Id="rId24" Type="http://schemas.openxmlformats.org/officeDocument/2006/relationships/hyperlink" Target="http://developer.android.com/reference/android/content/Intent.html" TargetMode="External"/><Relationship Id="rId32" Type="http://schemas.openxmlformats.org/officeDocument/2006/relationships/hyperlink" Target="http://developer.android.com/reference/android/app/Service.html" TargetMode="External"/><Relationship Id="rId37" Type="http://schemas.openxmlformats.org/officeDocument/2006/relationships/hyperlink" Target="http://developer.android.com/reference/android/app/Service.html" TargetMode="External"/><Relationship Id="rId40" Type="http://schemas.openxmlformats.org/officeDocument/2006/relationships/hyperlink" Target="http://developer.android.com/reference/android/content/Intent.html" TargetMode="External"/><Relationship Id="rId45" Type="http://schemas.openxmlformats.org/officeDocument/2006/relationships/hyperlink" Target="http://developer.android.com/reference/android/app/Service.html" TargetMode="External"/><Relationship Id="rId53" Type="http://schemas.openxmlformats.org/officeDocument/2006/relationships/hyperlink" Target="http://developer.android.com/guide/topics/ui/notifiers/notifications.html" TargetMode="External"/><Relationship Id="rId58" Type="http://schemas.openxmlformats.org/officeDocument/2006/relationships/hyperlink" Target="http://developer.android.com/reference/android/content/Context.html" TargetMode="External"/><Relationship Id="rId66" Type="http://schemas.openxmlformats.org/officeDocument/2006/relationships/hyperlink" Target="http://developer.android.com/reference/android/app/Service.html" TargetMode="External"/><Relationship Id="rId74" Type="http://schemas.openxmlformats.org/officeDocument/2006/relationships/hyperlink" Target="http://developer.android.com/reference/android/content/Context.html" TargetMode="External"/><Relationship Id="rId79" Type="http://schemas.openxmlformats.org/officeDocument/2006/relationships/hyperlink" Target="http://developer.android.com/reference/android/app/Service.html" TargetMode="External"/><Relationship Id="rId5" Type="http://schemas.openxmlformats.org/officeDocument/2006/relationships/hyperlink" Target="http://developer.android.com/reference/android/app/Service.html" TargetMode="External"/><Relationship Id="rId61" Type="http://schemas.openxmlformats.org/officeDocument/2006/relationships/hyperlink" Target="http://developer.android.com/reference/android/content/Intent.html" TargetMode="External"/><Relationship Id="rId10" Type="http://schemas.openxmlformats.org/officeDocument/2006/relationships/hyperlink" Target="http://developer.android.com/reference/android/app/Service.html" TargetMode="External"/><Relationship Id="rId19" Type="http://schemas.openxmlformats.org/officeDocument/2006/relationships/hyperlink" Target="http://developer.android.com/guide/topics/manifest/service-element.html" TargetMode="External"/><Relationship Id="rId31" Type="http://schemas.openxmlformats.org/officeDocument/2006/relationships/hyperlink" Target="http://developer.android.com/reference/android/app/Service.html" TargetMode="External"/><Relationship Id="rId44" Type="http://schemas.openxmlformats.org/officeDocument/2006/relationships/hyperlink" Target="http://developer.android.com/reference/android/content/Intent.html" TargetMode="External"/><Relationship Id="rId52" Type="http://schemas.openxmlformats.org/officeDocument/2006/relationships/hyperlink" Target="http://developer.android.com/guide/topics/ui/notifiers/toasts.html" TargetMode="External"/><Relationship Id="rId60" Type="http://schemas.openxmlformats.org/officeDocument/2006/relationships/hyperlink" Target="http://developer.android.com/reference/android/content/Context.html" TargetMode="External"/><Relationship Id="rId65" Type="http://schemas.openxmlformats.org/officeDocument/2006/relationships/hyperlink" Target="http://developer.android.com/reference/android/content/Context.html" TargetMode="External"/><Relationship Id="rId73" Type="http://schemas.openxmlformats.org/officeDocument/2006/relationships/image" Target="media/image1.png"/><Relationship Id="rId78" Type="http://schemas.openxmlformats.org/officeDocument/2006/relationships/hyperlink" Target="http://developer.android.com/reference/android/app/Service.html"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eveloper.android.com/reference/android/app/Service.html" TargetMode="External"/><Relationship Id="rId14" Type="http://schemas.openxmlformats.org/officeDocument/2006/relationships/hyperlink" Target="http://developer.android.com/reference/android/app/Service.html" TargetMode="External"/><Relationship Id="rId22" Type="http://schemas.openxmlformats.org/officeDocument/2006/relationships/hyperlink" Target="http://developer.android.com/reference/android/content/Intent.html" TargetMode="External"/><Relationship Id="rId27" Type="http://schemas.openxmlformats.org/officeDocument/2006/relationships/hyperlink" Target="http://developer.android.com/reference/android/app/IntentService.html" TargetMode="External"/><Relationship Id="rId30" Type="http://schemas.openxmlformats.org/officeDocument/2006/relationships/hyperlink" Target="http://developer.android.com/reference/android/app/IntentService.html" TargetMode="External"/><Relationship Id="rId35" Type="http://schemas.openxmlformats.org/officeDocument/2006/relationships/hyperlink" Target="http://developer.android.com/reference/android/app/Service.html" TargetMode="External"/><Relationship Id="rId43" Type="http://schemas.openxmlformats.org/officeDocument/2006/relationships/hyperlink" Target="http://developer.android.com/reference/android/app/PendingIntent.html" TargetMode="External"/><Relationship Id="rId48" Type="http://schemas.openxmlformats.org/officeDocument/2006/relationships/hyperlink" Target="http://developer.android.com/reference/android/content/Context.html" TargetMode="External"/><Relationship Id="rId56" Type="http://schemas.openxmlformats.org/officeDocument/2006/relationships/hyperlink" Target="http://developer.android.com/reference/android/app/Notification.html" TargetMode="External"/><Relationship Id="rId64" Type="http://schemas.openxmlformats.org/officeDocument/2006/relationships/hyperlink" Target="http://developer.android.com/reference/android/app/Service.html" TargetMode="External"/><Relationship Id="rId69" Type="http://schemas.openxmlformats.org/officeDocument/2006/relationships/hyperlink" Target="http://developer.android.com/reference/android/content/Context.html" TargetMode="External"/><Relationship Id="rId77" Type="http://schemas.openxmlformats.org/officeDocument/2006/relationships/hyperlink" Target="http://developer.android.com/reference/android/content/Intent.html" TargetMode="External"/><Relationship Id="rId8" Type="http://schemas.openxmlformats.org/officeDocument/2006/relationships/hyperlink" Target="http://developer.android.com/reference/android/app/Service.html" TargetMode="External"/><Relationship Id="rId51" Type="http://schemas.openxmlformats.org/officeDocument/2006/relationships/hyperlink" Target="http://developer.android.com/guide/components/bound-services.html" TargetMode="External"/><Relationship Id="rId72" Type="http://schemas.openxmlformats.org/officeDocument/2006/relationships/hyperlink" Target="http://developer.android.com/reference/android/app/Service.html"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developer.android.com/reference/android/content/Context.html" TargetMode="External"/><Relationship Id="rId17" Type="http://schemas.openxmlformats.org/officeDocument/2006/relationships/hyperlink" Target="http://developer.android.com/guide/topics/manifest/application-element.html" TargetMode="External"/><Relationship Id="rId25" Type="http://schemas.openxmlformats.org/officeDocument/2006/relationships/hyperlink" Target="http://developer.android.com/reference/android/content/Intent.html" TargetMode="External"/><Relationship Id="rId33" Type="http://schemas.openxmlformats.org/officeDocument/2006/relationships/hyperlink" Target="http://developer.android.com/reference/android/app/Service.html" TargetMode="External"/><Relationship Id="rId38" Type="http://schemas.openxmlformats.org/officeDocument/2006/relationships/hyperlink" Target="http://developer.android.com/reference/android/app/Service.html" TargetMode="External"/><Relationship Id="rId46" Type="http://schemas.openxmlformats.org/officeDocument/2006/relationships/hyperlink" Target="http://developer.android.com/guide/components/services.html" TargetMode="External"/><Relationship Id="rId59" Type="http://schemas.openxmlformats.org/officeDocument/2006/relationships/hyperlink" Target="http://developer.android.com/reference/android/content/Context.html" TargetMode="External"/><Relationship Id="rId67" Type="http://schemas.openxmlformats.org/officeDocument/2006/relationships/hyperlink" Target="http://developer.android.com/reference/android/content/Context.html" TargetMode="External"/><Relationship Id="rId20" Type="http://schemas.openxmlformats.org/officeDocument/2006/relationships/hyperlink" Target="http://android-developers.blogspot.com/2011/06/things-that-cannot-change.html" TargetMode="External"/><Relationship Id="rId41" Type="http://schemas.openxmlformats.org/officeDocument/2006/relationships/hyperlink" Target="http://developer.android.com/reference/android/app/Service.html" TargetMode="External"/><Relationship Id="rId54" Type="http://schemas.openxmlformats.org/officeDocument/2006/relationships/hyperlink" Target="http://developer.android.com/guide/topics/ui/notifiers/toasts.html" TargetMode="External"/><Relationship Id="rId62" Type="http://schemas.openxmlformats.org/officeDocument/2006/relationships/hyperlink" Target="http://developer.android.com/reference/android/content/Context.html" TargetMode="External"/><Relationship Id="rId70" Type="http://schemas.openxmlformats.org/officeDocument/2006/relationships/hyperlink" Target="http://developer.android.com/reference/android/app/Service.html" TargetMode="External"/><Relationship Id="rId75" Type="http://schemas.openxmlformats.org/officeDocument/2006/relationships/hyperlink" Target="http://developer.android.com/reference/android/app/Service.html" TargetMode="External"/><Relationship Id="rId1" Type="http://schemas.openxmlformats.org/officeDocument/2006/relationships/numbering" Target="numbering.xml"/><Relationship Id="rId6" Type="http://schemas.openxmlformats.org/officeDocument/2006/relationships/hyperlink" Target="http://developer.android.com/reference/android/app/Service.html" TargetMode="External"/><Relationship Id="rId15" Type="http://schemas.openxmlformats.org/officeDocument/2006/relationships/hyperlink" Target="http://developer.android.com/guide/components/processes-and-threads.html" TargetMode="External"/><Relationship Id="rId23" Type="http://schemas.openxmlformats.org/officeDocument/2006/relationships/hyperlink" Target="http://developer.android.com/reference/android/content/Context.html" TargetMode="External"/><Relationship Id="rId28" Type="http://schemas.openxmlformats.org/officeDocument/2006/relationships/hyperlink" Target="http://developer.android.com/reference/android/app/Service.html" TargetMode="External"/><Relationship Id="rId36" Type="http://schemas.openxmlformats.org/officeDocument/2006/relationships/hyperlink" Target="http://developer.android.com/reference/android/app/Service.html" TargetMode="External"/><Relationship Id="rId49" Type="http://schemas.openxmlformats.org/officeDocument/2006/relationships/hyperlink" Target="http://developer.android.com/reference/android/os/IBinder.html" TargetMode="External"/><Relationship Id="rId57" Type="http://schemas.openxmlformats.org/officeDocument/2006/relationships/hyperlink" Target="http://developer.android.com/guide/topics/ui/notifiers/notific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19</Pages>
  <Words>7598</Words>
  <Characters>43313</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IT Admin</cp:lastModifiedBy>
  <cp:revision>27</cp:revision>
  <dcterms:created xsi:type="dcterms:W3CDTF">2015-08-24T03:38:00Z</dcterms:created>
  <dcterms:modified xsi:type="dcterms:W3CDTF">2015-09-18T12:00:00Z</dcterms:modified>
</cp:coreProperties>
</file>