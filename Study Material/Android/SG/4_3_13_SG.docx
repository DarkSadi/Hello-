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Default="00AF2332" w:rsidP="00BB5F45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543846">
        <w:rPr>
          <w:rFonts w:ascii="CMR17" w:hAnsi="CMR17" w:cs="CMR17"/>
          <w:sz w:val="34"/>
          <w:szCs w:val="34"/>
        </w:rPr>
        <w:t>13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  <w:r w:rsidR="00543846" w:rsidRPr="00543846">
        <w:rPr>
          <w:rFonts w:ascii="CMR17" w:hAnsi="CMR17" w:cs="CMR17"/>
          <w:sz w:val="34"/>
          <w:szCs w:val="34"/>
        </w:rPr>
        <w:t>Data Time Tabs Sliding Drawers Widgets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543846"/>
    <w:rsid w:val="005929DC"/>
    <w:rsid w:val="00600281"/>
    <w:rsid w:val="00772EC1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25</cp:revision>
  <dcterms:created xsi:type="dcterms:W3CDTF">2015-08-24T03:38:00Z</dcterms:created>
  <dcterms:modified xsi:type="dcterms:W3CDTF">2015-09-14T05:33:00Z</dcterms:modified>
</cp:coreProperties>
</file>