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AE637C" w:rsidRDefault="00D67E84" w:rsidP="00927735">
      <w:pPr>
        <w:autoSpaceDE w:val="0"/>
        <w:autoSpaceDN w:val="0"/>
        <w:adjustRightInd w:val="0"/>
        <w:spacing w:after="0" w:line="240" w:lineRule="auto"/>
        <w:jc w:val="center"/>
        <w:rPr>
          <w:rFonts w:ascii="CMR17" w:hAnsi="CMR17" w:cs="CMR17"/>
          <w:sz w:val="30"/>
          <w:szCs w:val="34"/>
        </w:rPr>
      </w:pPr>
      <w:r w:rsidRPr="00AE637C">
        <w:rPr>
          <w:rFonts w:ascii="CMR17" w:hAnsi="CMR17" w:cs="CMR17"/>
          <w:sz w:val="34"/>
          <w:szCs w:val="34"/>
        </w:rPr>
        <w:t xml:space="preserve">Module: </w:t>
      </w:r>
      <w:r w:rsidR="00927735" w:rsidRPr="00AE637C">
        <w:rPr>
          <w:rFonts w:ascii="CMR17" w:hAnsi="CMR17" w:cs="CMR17"/>
          <w:sz w:val="34"/>
          <w:szCs w:val="34"/>
        </w:rPr>
        <w:t>Mobile Application development (Android)</w:t>
      </w:r>
      <w:r w:rsidR="00927735" w:rsidRPr="00AE637C">
        <w:rPr>
          <w:rFonts w:ascii="CMR17" w:hAnsi="CMR17" w:cs="CMR17"/>
          <w:sz w:val="30"/>
          <w:szCs w:val="34"/>
        </w:rPr>
        <w:t xml:space="preserve"> </w:t>
      </w:r>
    </w:p>
    <w:p w:rsidR="00DB580D" w:rsidRPr="00AE637C" w:rsidRDefault="00AF2332" w:rsidP="005B24DF">
      <w:pPr>
        <w:autoSpaceDE w:val="0"/>
        <w:autoSpaceDN w:val="0"/>
        <w:adjustRightInd w:val="0"/>
        <w:jc w:val="center"/>
        <w:rPr>
          <w:rFonts w:ascii="CMR17" w:hAnsi="CMR17" w:cs="CMR17"/>
          <w:sz w:val="34"/>
          <w:szCs w:val="34"/>
        </w:rPr>
      </w:pPr>
      <w:r w:rsidRPr="00AE637C">
        <w:rPr>
          <w:rFonts w:ascii="CMR17" w:hAnsi="CMR17" w:cs="CMR17"/>
          <w:sz w:val="34"/>
          <w:szCs w:val="34"/>
        </w:rPr>
        <w:t>Session</w:t>
      </w:r>
      <w:r w:rsidR="001537F0" w:rsidRPr="00AE637C">
        <w:rPr>
          <w:rFonts w:ascii="CMR17" w:hAnsi="CMR17" w:cs="CMR17"/>
          <w:sz w:val="34"/>
          <w:szCs w:val="34"/>
        </w:rPr>
        <w:t xml:space="preserve"> </w:t>
      </w:r>
      <w:r w:rsidR="005B24DF" w:rsidRPr="00AE637C">
        <w:rPr>
          <w:rFonts w:ascii="CMR17" w:hAnsi="CMR17" w:cs="CMR17"/>
          <w:sz w:val="34"/>
          <w:szCs w:val="34"/>
        </w:rPr>
        <w:t>49</w:t>
      </w:r>
      <w:r w:rsidR="00534600" w:rsidRPr="00AE637C">
        <w:rPr>
          <w:rFonts w:ascii="CMR17" w:hAnsi="CMR17" w:cs="CMR17"/>
          <w:sz w:val="34"/>
          <w:szCs w:val="34"/>
        </w:rPr>
        <w:t>:</w:t>
      </w:r>
      <w:r w:rsidR="005B24DF" w:rsidRPr="00AE637C">
        <w:rPr>
          <w:rFonts w:ascii="CMR17" w:hAnsi="CMR17" w:cs="CMR17"/>
          <w:sz w:val="34"/>
          <w:szCs w:val="34"/>
        </w:rPr>
        <w:t xml:space="preserve"> </w:t>
      </w:r>
      <w:r w:rsidR="00B912F3" w:rsidRPr="00AE637C">
        <w:rPr>
          <w:rFonts w:ascii="CMR17" w:hAnsi="CMR17" w:cs="CMR17"/>
          <w:sz w:val="34"/>
          <w:szCs w:val="34"/>
        </w:rPr>
        <w:t xml:space="preserve"> </w:t>
      </w:r>
      <w:r w:rsidR="005B24DF" w:rsidRPr="00AE637C">
        <w:rPr>
          <w:rFonts w:ascii="CMR17" w:hAnsi="CMR17" w:cs="CMR17"/>
          <w:sz w:val="34"/>
          <w:szCs w:val="34"/>
        </w:rPr>
        <w:t>Location Based Services</w:t>
      </w:r>
    </w:p>
    <w:p w:rsidR="00E45242" w:rsidRPr="00AE637C" w:rsidRDefault="00E45242" w:rsidP="00B912F3">
      <w:pPr>
        <w:rPr>
          <w:rFonts w:ascii="CMBX12" w:hAnsi="CMBX12" w:cs="CMBX12"/>
          <w:sz w:val="34"/>
          <w:szCs w:val="34"/>
        </w:rPr>
      </w:pPr>
    </w:p>
    <w:p w:rsidR="005B24DF" w:rsidRPr="00AE637C" w:rsidRDefault="005B24DF" w:rsidP="00B912F3">
      <w:pPr>
        <w:rPr>
          <w:rFonts w:ascii="CMBX12" w:hAnsi="CMBX12" w:cs="CMBX12"/>
          <w:b/>
          <w:sz w:val="42"/>
          <w:szCs w:val="34"/>
        </w:rPr>
      </w:pPr>
      <w:r w:rsidRPr="00AE637C">
        <w:rPr>
          <w:rFonts w:ascii="CMR17" w:hAnsi="CMR17" w:cs="CMR17"/>
          <w:b/>
          <w:sz w:val="42"/>
          <w:szCs w:val="34"/>
        </w:rPr>
        <w:t>Location Based Services</w:t>
      </w:r>
    </w:p>
    <w:p w:rsidR="005B24DF" w:rsidRPr="005B24DF" w:rsidRDefault="005B24DF" w:rsidP="005B24DF">
      <w:pPr>
        <w:numPr>
          <w:ilvl w:val="0"/>
          <w:numId w:val="16"/>
        </w:numPr>
        <w:spacing w:before="100" w:beforeAutospacing="1" w:after="100" w:afterAutospacing="1" w:line="240" w:lineRule="auto"/>
        <w:rPr>
          <w:rFonts w:ascii="Times New Roman" w:eastAsia="Times New Roman" w:hAnsi="Times New Roman" w:cs="Times New Roman"/>
          <w:sz w:val="27"/>
          <w:szCs w:val="27"/>
        </w:rPr>
      </w:pPr>
      <w:r w:rsidRPr="005B24DF">
        <w:rPr>
          <w:rFonts w:ascii="Times New Roman" w:eastAsia="Times New Roman" w:hAnsi="Times New Roman" w:cs="Times New Roman"/>
          <w:sz w:val="27"/>
          <w:szCs w:val="27"/>
        </w:rPr>
        <w:t>Location Manager</w:t>
      </w:r>
    </w:p>
    <w:p w:rsidR="005B24DF" w:rsidRPr="005B24DF" w:rsidRDefault="005B24DF" w:rsidP="005B24DF">
      <w:pPr>
        <w:numPr>
          <w:ilvl w:val="0"/>
          <w:numId w:val="16"/>
        </w:numPr>
        <w:spacing w:before="100" w:beforeAutospacing="1" w:after="100" w:afterAutospacing="1" w:line="240" w:lineRule="auto"/>
        <w:rPr>
          <w:rFonts w:ascii="Times New Roman" w:eastAsia="Times New Roman" w:hAnsi="Times New Roman" w:cs="Times New Roman"/>
          <w:sz w:val="27"/>
          <w:szCs w:val="27"/>
        </w:rPr>
      </w:pPr>
      <w:r w:rsidRPr="005B24DF">
        <w:rPr>
          <w:rFonts w:ascii="Times New Roman" w:eastAsia="Times New Roman" w:hAnsi="Times New Roman" w:cs="Times New Roman"/>
          <w:sz w:val="27"/>
          <w:szCs w:val="27"/>
        </w:rPr>
        <w:t>Location Providers</w:t>
      </w:r>
    </w:p>
    <w:p w:rsidR="005B24DF" w:rsidRPr="005B24DF" w:rsidRDefault="005B24DF" w:rsidP="005B24DF">
      <w:pPr>
        <w:numPr>
          <w:ilvl w:val="0"/>
          <w:numId w:val="16"/>
        </w:numPr>
        <w:spacing w:before="100" w:beforeAutospacing="1" w:after="100" w:afterAutospacing="1" w:line="240" w:lineRule="auto"/>
        <w:rPr>
          <w:rFonts w:ascii="Times New Roman" w:eastAsia="Times New Roman" w:hAnsi="Times New Roman" w:cs="Times New Roman"/>
          <w:sz w:val="27"/>
          <w:szCs w:val="27"/>
        </w:rPr>
      </w:pPr>
      <w:proofErr w:type="spellStart"/>
      <w:r w:rsidRPr="005B24DF">
        <w:rPr>
          <w:rFonts w:ascii="Times New Roman" w:eastAsia="Times New Roman" w:hAnsi="Times New Roman" w:cs="Times New Roman"/>
          <w:sz w:val="27"/>
          <w:szCs w:val="27"/>
        </w:rPr>
        <w:t>Geodecoders</w:t>
      </w:r>
      <w:proofErr w:type="spellEnd"/>
    </w:p>
    <w:p w:rsidR="005B24DF" w:rsidRPr="00AE637C" w:rsidRDefault="005B24DF" w:rsidP="00AE637C">
      <w:pPr>
        <w:pStyle w:val="Heading2"/>
        <w:ind w:left="0" w:firstLine="0"/>
        <w:rPr>
          <w:rFonts w:ascii="Arial" w:hAnsi="Arial" w:cs="Arial"/>
          <w:color w:val="auto"/>
          <w:sz w:val="26"/>
          <w:szCs w:val="26"/>
        </w:rPr>
      </w:pPr>
      <w:r w:rsidRPr="00AE637C">
        <w:rPr>
          <w:rFonts w:ascii="Arial" w:hAnsi="Arial" w:cs="Arial"/>
          <w:color w:val="auto"/>
          <w:sz w:val="26"/>
          <w:szCs w:val="26"/>
        </w:rPr>
        <w:t>Location manager</w:t>
      </w:r>
    </w:p>
    <w:p w:rsidR="005B24DF" w:rsidRPr="00AE637C" w:rsidRDefault="005B24DF" w:rsidP="005B24DF">
      <w:pPr>
        <w:pStyle w:val="NormalWeb"/>
        <w:rPr>
          <w:color w:val="auto"/>
          <w:sz w:val="27"/>
          <w:szCs w:val="27"/>
        </w:rPr>
      </w:pPr>
      <w:r w:rsidRPr="00AE637C">
        <w:rPr>
          <w:color w:val="auto"/>
          <w:sz w:val="27"/>
          <w:szCs w:val="27"/>
        </w:rPr>
        <w:t xml:space="preserve">The Android location manager gives location in terms of longitude and latitude for the location of the phone. Depending on the location provider selected (could be based on GPS, </w:t>
      </w:r>
      <w:proofErr w:type="spellStart"/>
      <w:r w:rsidRPr="00AE637C">
        <w:rPr>
          <w:color w:val="auto"/>
          <w:sz w:val="27"/>
          <w:szCs w:val="27"/>
        </w:rPr>
        <w:t>WiFi</w:t>
      </w:r>
      <w:proofErr w:type="spellEnd"/>
      <w:r w:rsidRPr="00AE637C">
        <w:rPr>
          <w:color w:val="auto"/>
          <w:sz w:val="27"/>
          <w:szCs w:val="27"/>
        </w:rPr>
        <w:t xml:space="preserve"> or Cellular) the accuracy of the location will vary.</w:t>
      </w:r>
    </w:p>
    <w:p w:rsidR="005B24DF" w:rsidRPr="00AE637C" w:rsidRDefault="005B24DF" w:rsidP="005B24DF">
      <w:pPr>
        <w:pStyle w:val="NormalWeb"/>
        <w:rPr>
          <w:color w:val="auto"/>
          <w:sz w:val="27"/>
          <w:szCs w:val="27"/>
        </w:rPr>
      </w:pPr>
      <w:r w:rsidRPr="00AE637C">
        <w:rPr>
          <w:color w:val="auto"/>
          <w:sz w:val="27"/>
          <w:szCs w:val="27"/>
        </w:rPr>
        <w:t>The key Android plumbing for location is:</w:t>
      </w:r>
    </w:p>
    <w:p w:rsidR="005B24DF" w:rsidRPr="00AE637C" w:rsidRDefault="005B24DF" w:rsidP="005B24DF">
      <w:pPr>
        <w:numPr>
          <w:ilvl w:val="0"/>
          <w:numId w:val="17"/>
        </w:numPr>
        <w:spacing w:before="100" w:beforeAutospacing="1" w:after="100" w:afterAutospacing="1" w:line="240" w:lineRule="auto"/>
        <w:rPr>
          <w:sz w:val="27"/>
          <w:szCs w:val="27"/>
        </w:rPr>
      </w:pPr>
      <w:r w:rsidRPr="00AE637C">
        <w:rPr>
          <w:sz w:val="27"/>
          <w:szCs w:val="27"/>
        </w:rPr>
        <w:t>Location Manager, which provides the coordinates</w:t>
      </w:r>
    </w:p>
    <w:p w:rsidR="005B24DF" w:rsidRPr="00AE637C" w:rsidRDefault="005B24DF" w:rsidP="005B24DF">
      <w:pPr>
        <w:numPr>
          <w:ilvl w:val="0"/>
          <w:numId w:val="17"/>
        </w:numPr>
        <w:spacing w:before="100" w:beforeAutospacing="1" w:after="100" w:afterAutospacing="1" w:line="240" w:lineRule="auto"/>
        <w:rPr>
          <w:sz w:val="27"/>
          <w:szCs w:val="27"/>
        </w:rPr>
      </w:pPr>
      <w:r w:rsidRPr="00AE637C">
        <w:rPr>
          <w:sz w:val="27"/>
          <w:szCs w:val="27"/>
        </w:rPr>
        <w:t xml:space="preserve">Location Providers, which can make a number of </w:t>
      </w:r>
      <w:proofErr w:type="spellStart"/>
      <w:r w:rsidRPr="00AE637C">
        <w:rPr>
          <w:sz w:val="27"/>
          <w:szCs w:val="27"/>
        </w:rPr>
        <w:t>trade offs</w:t>
      </w:r>
      <w:proofErr w:type="spellEnd"/>
      <w:r w:rsidRPr="00AE637C">
        <w:rPr>
          <w:sz w:val="27"/>
          <w:szCs w:val="27"/>
        </w:rPr>
        <w:t xml:space="preserve"> to offer the user the capability they want</w:t>
      </w:r>
    </w:p>
    <w:p w:rsidR="005B24DF" w:rsidRPr="00AE637C" w:rsidRDefault="005B24DF" w:rsidP="005B24DF">
      <w:pPr>
        <w:pStyle w:val="NormalWeb"/>
        <w:rPr>
          <w:color w:val="auto"/>
          <w:sz w:val="27"/>
          <w:szCs w:val="27"/>
        </w:rPr>
      </w:pPr>
      <w:r w:rsidRPr="00AE637C">
        <w:rPr>
          <w:color w:val="auto"/>
          <w:sz w:val="27"/>
          <w:szCs w:val="27"/>
        </w:rPr>
        <w:t>A number of services can be built using these simple components:</w:t>
      </w:r>
    </w:p>
    <w:p w:rsidR="005B24DF" w:rsidRPr="00AE637C" w:rsidRDefault="005B24DF" w:rsidP="005B24DF">
      <w:pPr>
        <w:numPr>
          <w:ilvl w:val="0"/>
          <w:numId w:val="18"/>
        </w:numPr>
        <w:spacing w:before="100" w:beforeAutospacing="1" w:after="100" w:afterAutospacing="1" w:line="240" w:lineRule="auto"/>
        <w:rPr>
          <w:sz w:val="27"/>
          <w:szCs w:val="27"/>
        </w:rPr>
      </w:pPr>
      <w:r w:rsidRPr="00AE637C">
        <w:rPr>
          <w:sz w:val="27"/>
          <w:szCs w:val="27"/>
        </w:rPr>
        <w:t>get the user's current location</w:t>
      </w:r>
    </w:p>
    <w:p w:rsidR="005B24DF" w:rsidRPr="00AE637C" w:rsidRDefault="005B24DF" w:rsidP="005B24DF">
      <w:pPr>
        <w:numPr>
          <w:ilvl w:val="0"/>
          <w:numId w:val="18"/>
        </w:numPr>
        <w:spacing w:before="100" w:beforeAutospacing="1" w:after="100" w:afterAutospacing="1" w:line="240" w:lineRule="auto"/>
        <w:rPr>
          <w:sz w:val="27"/>
          <w:szCs w:val="27"/>
        </w:rPr>
      </w:pPr>
      <w:r w:rsidRPr="00AE637C">
        <w:rPr>
          <w:sz w:val="27"/>
          <w:szCs w:val="27"/>
        </w:rPr>
        <w:t>periodically get the user location as the move around -- provides a trail of bread crumbs</w:t>
      </w:r>
    </w:p>
    <w:p w:rsidR="005B24DF" w:rsidRPr="00AE637C" w:rsidRDefault="005B24DF" w:rsidP="005B24DF">
      <w:pPr>
        <w:numPr>
          <w:ilvl w:val="0"/>
          <w:numId w:val="18"/>
        </w:numPr>
        <w:spacing w:before="100" w:beforeAutospacing="1" w:after="100" w:afterAutospacing="1" w:line="240" w:lineRule="auto"/>
        <w:rPr>
          <w:sz w:val="27"/>
          <w:szCs w:val="27"/>
        </w:rPr>
      </w:pPr>
      <w:r w:rsidRPr="00AE637C">
        <w:rPr>
          <w:sz w:val="27"/>
          <w:szCs w:val="27"/>
        </w:rPr>
        <w:t>use proximity alerts when you move in and out of a predefined area (e.g., Time Square)</w:t>
      </w:r>
    </w:p>
    <w:p w:rsidR="005B24DF" w:rsidRPr="00AE637C" w:rsidRDefault="005B24DF" w:rsidP="005B24DF">
      <w:pPr>
        <w:pStyle w:val="NormalWeb"/>
        <w:rPr>
          <w:color w:val="auto"/>
          <w:sz w:val="27"/>
          <w:szCs w:val="27"/>
        </w:rPr>
      </w:pPr>
      <w:r w:rsidRPr="00AE637C">
        <w:rPr>
          <w:color w:val="auto"/>
          <w:sz w:val="27"/>
          <w:szCs w:val="27"/>
        </w:rPr>
        <w:t xml:space="preserve">As part of the </w:t>
      </w:r>
      <w:proofErr w:type="spellStart"/>
      <w:proofErr w:type="gramStart"/>
      <w:r w:rsidRPr="00AE637C">
        <w:rPr>
          <w:color w:val="auto"/>
          <w:sz w:val="27"/>
          <w:szCs w:val="27"/>
        </w:rPr>
        <w:t>onCreate</w:t>
      </w:r>
      <w:proofErr w:type="spellEnd"/>
      <w:r w:rsidRPr="00AE637C">
        <w:rPr>
          <w:color w:val="auto"/>
          <w:sz w:val="27"/>
          <w:szCs w:val="27"/>
        </w:rPr>
        <w:t>(</w:t>
      </w:r>
      <w:proofErr w:type="gramEnd"/>
      <w:r w:rsidRPr="00AE637C">
        <w:rPr>
          <w:color w:val="auto"/>
          <w:sz w:val="27"/>
          <w:szCs w:val="27"/>
        </w:rPr>
        <w:t xml:space="preserve">) code of the </w:t>
      </w:r>
      <w:proofErr w:type="spellStart"/>
      <w:r w:rsidRPr="00AE637C">
        <w:rPr>
          <w:color w:val="auto"/>
          <w:sz w:val="27"/>
          <w:szCs w:val="27"/>
        </w:rPr>
        <w:t>WhereAmI</w:t>
      </w:r>
      <w:proofErr w:type="spellEnd"/>
      <w:r w:rsidRPr="00AE637C">
        <w:rPr>
          <w:color w:val="auto"/>
          <w:sz w:val="27"/>
          <w:szCs w:val="27"/>
        </w:rPr>
        <w:t xml:space="preserve"> app we see the location manager being set up. The user gets a location manager by specifying the LOCATION_SERVICE as input to the </w:t>
      </w:r>
      <w:proofErr w:type="spellStart"/>
      <w:proofErr w:type="gramStart"/>
      <w:r w:rsidRPr="00AE637C">
        <w:rPr>
          <w:color w:val="auto"/>
          <w:sz w:val="27"/>
          <w:szCs w:val="27"/>
        </w:rPr>
        <w:t>getSystemService</w:t>
      </w:r>
      <w:proofErr w:type="spellEnd"/>
      <w:r w:rsidRPr="00AE637C">
        <w:rPr>
          <w:color w:val="auto"/>
          <w:sz w:val="27"/>
          <w:szCs w:val="27"/>
        </w:rPr>
        <w:t>(</w:t>
      </w:r>
      <w:proofErr w:type="gramEnd"/>
      <w:r w:rsidRPr="00AE637C">
        <w:rPr>
          <w:color w:val="auto"/>
          <w:sz w:val="27"/>
          <w:szCs w:val="27"/>
        </w:rPr>
        <w:t>) of the activity. A location manager is returned.</w:t>
      </w:r>
    </w:p>
    <w:p w:rsidR="005B24DF" w:rsidRPr="00AE637C" w:rsidRDefault="005B24DF" w:rsidP="005B24DF">
      <w:pPr>
        <w:pStyle w:val="HTMLPreformatted"/>
        <w:shd w:val="clear" w:color="auto" w:fill="EEEEEE"/>
        <w:rPr>
          <w:rStyle w:val="HTMLCode"/>
        </w:rPr>
      </w:pPr>
      <w:proofErr w:type="gramStart"/>
      <w:r w:rsidRPr="00AE637C">
        <w:rPr>
          <w:rStyle w:val="kw"/>
          <w:b/>
          <w:bCs/>
        </w:rPr>
        <w:t>public</w:t>
      </w:r>
      <w:proofErr w:type="gramEnd"/>
      <w:r w:rsidRPr="00AE637C">
        <w:rPr>
          <w:rStyle w:val="HTMLCode"/>
        </w:rPr>
        <w:t xml:space="preserve"> </w:t>
      </w:r>
      <w:r w:rsidRPr="00AE637C">
        <w:rPr>
          <w:rStyle w:val="kw"/>
          <w:b/>
          <w:bCs/>
        </w:rPr>
        <w:t>class</w:t>
      </w:r>
      <w:r w:rsidRPr="00AE637C">
        <w:rPr>
          <w:rStyle w:val="HTMLCode"/>
        </w:rPr>
        <w:t xml:space="preserve"> </w:t>
      </w:r>
      <w:proofErr w:type="spellStart"/>
      <w:r w:rsidRPr="00AE637C">
        <w:rPr>
          <w:rStyle w:val="HTMLCode"/>
        </w:rPr>
        <w:t>WhereAmI</w:t>
      </w:r>
      <w:proofErr w:type="spellEnd"/>
      <w:r w:rsidRPr="00AE637C">
        <w:rPr>
          <w:rStyle w:val="HTMLCode"/>
        </w:rPr>
        <w:t xml:space="preserve"> </w:t>
      </w:r>
      <w:r w:rsidRPr="00AE637C">
        <w:rPr>
          <w:rStyle w:val="kw"/>
          <w:b/>
          <w:bCs/>
        </w:rPr>
        <w:t>extends</w:t>
      </w:r>
      <w:r w:rsidRPr="00AE637C">
        <w:rPr>
          <w:rStyle w:val="HTMLCode"/>
        </w:rPr>
        <w:t xml:space="preserve"> Activity {</w:t>
      </w:r>
    </w:p>
    <w:p w:rsidR="005B24DF" w:rsidRPr="00AE637C" w:rsidRDefault="005B24DF" w:rsidP="005B24DF">
      <w:pPr>
        <w:pStyle w:val="HTMLPreformatted"/>
        <w:shd w:val="clear" w:color="auto" w:fill="EEEEEE"/>
        <w:rPr>
          <w:rStyle w:val="HTMLCode"/>
        </w:rPr>
      </w:pPr>
    </w:p>
    <w:p w:rsidR="005B24DF" w:rsidRPr="00AE637C" w:rsidRDefault="005B24DF" w:rsidP="005B24DF">
      <w:pPr>
        <w:pStyle w:val="HTMLPreformatted"/>
        <w:shd w:val="clear" w:color="auto" w:fill="EEEEEE"/>
        <w:rPr>
          <w:rStyle w:val="HTMLCode"/>
        </w:rPr>
      </w:pPr>
      <w:r w:rsidRPr="00AE637C">
        <w:rPr>
          <w:rStyle w:val="HTMLCode"/>
        </w:rPr>
        <w:t xml:space="preserve">  @Override</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kw"/>
          <w:b/>
          <w:bCs/>
        </w:rPr>
        <w:t>public</w:t>
      </w:r>
      <w:proofErr w:type="gramEnd"/>
      <w:r w:rsidRPr="00AE637C">
        <w:rPr>
          <w:rStyle w:val="HTMLCode"/>
        </w:rPr>
        <w:t xml:space="preserve"> </w:t>
      </w:r>
      <w:r w:rsidRPr="00AE637C">
        <w:rPr>
          <w:rStyle w:val="dt"/>
        </w:rPr>
        <w:t>void</w:t>
      </w:r>
      <w:r w:rsidRPr="00AE637C">
        <w:rPr>
          <w:rStyle w:val="HTMLCode"/>
        </w:rPr>
        <w:t xml:space="preserve"> </w:t>
      </w:r>
      <w:proofErr w:type="spellStart"/>
      <w:r w:rsidRPr="00AE637C">
        <w:rPr>
          <w:rStyle w:val="fu"/>
        </w:rPr>
        <w:t>onCreate</w:t>
      </w:r>
      <w:proofErr w:type="spellEnd"/>
      <w:r w:rsidRPr="00AE637C">
        <w:rPr>
          <w:rStyle w:val="HTMLCode"/>
        </w:rPr>
        <w:t xml:space="preserve">(Bundle </w:t>
      </w:r>
      <w:proofErr w:type="spellStart"/>
      <w:r w:rsidRPr="00AE637C">
        <w:rPr>
          <w:rStyle w:val="HTMLCode"/>
        </w:rPr>
        <w:t>savedInstanceState</w:t>
      </w:r>
      <w:proofErr w:type="spellEnd"/>
      <w:r w:rsidRPr="00AE637C">
        <w:rPr>
          <w:rStyle w:val="HTMLCode"/>
        </w:rPr>
        <w:t>)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kw"/>
          <w:b/>
          <w:bCs/>
        </w:rPr>
        <w:t>super</w:t>
      </w:r>
      <w:r w:rsidRPr="00AE637C">
        <w:rPr>
          <w:rStyle w:val="HTMLCode"/>
        </w:rPr>
        <w:t>.</w:t>
      </w:r>
      <w:r w:rsidRPr="00AE637C">
        <w:rPr>
          <w:rStyle w:val="fu"/>
        </w:rPr>
        <w:t>onCreate</w:t>
      </w:r>
      <w:proofErr w:type="spellEnd"/>
      <w:r w:rsidRPr="00AE637C">
        <w:rPr>
          <w:rStyle w:val="HTMLCode"/>
        </w:rPr>
        <w:t>(</w:t>
      </w:r>
      <w:proofErr w:type="spellStart"/>
      <w:proofErr w:type="gramEnd"/>
      <w:r w:rsidRPr="00AE637C">
        <w:rPr>
          <w:rStyle w:val="HTMLCode"/>
        </w:rPr>
        <w:t>savedInstanceState</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fu"/>
        </w:rPr>
        <w:t>setContentView</w:t>
      </w:r>
      <w:proofErr w:type="spellEnd"/>
      <w:r w:rsidRPr="00AE637C">
        <w:rPr>
          <w:rStyle w:val="HTMLCode"/>
        </w:rPr>
        <w:t>(</w:t>
      </w:r>
      <w:proofErr w:type="spellStart"/>
      <w:proofErr w:type="gramEnd"/>
      <w:r w:rsidRPr="00AE637C">
        <w:rPr>
          <w:rStyle w:val="HTMLCode"/>
        </w:rPr>
        <w:t>R.</w:t>
      </w:r>
      <w:r w:rsidRPr="00AE637C">
        <w:rPr>
          <w:rStyle w:val="fu"/>
        </w:rPr>
        <w:t>layout</w:t>
      </w:r>
      <w:r w:rsidRPr="00AE637C">
        <w:rPr>
          <w:rStyle w:val="HTMLCode"/>
        </w:rPr>
        <w:t>.</w:t>
      </w:r>
      <w:r w:rsidRPr="00AE637C">
        <w:rPr>
          <w:rStyle w:val="fu"/>
        </w:rPr>
        <w:t>main</w:t>
      </w:r>
      <w:proofErr w:type="spellEnd"/>
      <w:r w:rsidRPr="00AE637C">
        <w:rPr>
          <w:rStyle w:val="HTMLCode"/>
        </w:rPr>
        <w:t>);</w:t>
      </w:r>
    </w:p>
    <w:p w:rsidR="005B24DF" w:rsidRPr="00AE637C" w:rsidRDefault="005B24DF" w:rsidP="005B24DF">
      <w:pPr>
        <w:pStyle w:val="HTMLPreformatted"/>
        <w:shd w:val="clear" w:color="auto" w:fill="EEEEEE"/>
        <w:rPr>
          <w:rStyle w:val="HTMLCode"/>
        </w:rPr>
      </w:pP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r w:rsidRPr="00AE637C">
        <w:rPr>
          <w:rStyle w:val="HTMLCode"/>
        </w:rPr>
        <w:t>LocationManager</w:t>
      </w:r>
      <w:proofErr w:type="spellEnd"/>
      <w:r w:rsidRPr="00AE637C">
        <w:rPr>
          <w:rStyle w:val="HTMLCode"/>
        </w:rPr>
        <w:t xml:space="preserve"> </w:t>
      </w:r>
      <w:proofErr w:type="spellStart"/>
      <w:r w:rsidRPr="00AE637C">
        <w:rPr>
          <w:rStyle w:val="HTMLCode"/>
        </w:rPr>
        <w:t>locationManager</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String </w:t>
      </w:r>
      <w:proofErr w:type="spellStart"/>
      <w:r w:rsidRPr="00AE637C">
        <w:rPr>
          <w:rStyle w:val="HTMLCode"/>
        </w:rPr>
        <w:t>svcName</w:t>
      </w:r>
      <w:proofErr w:type="spellEnd"/>
      <w:r w:rsidRPr="00AE637C">
        <w:rPr>
          <w:rStyle w:val="HTMLCode"/>
        </w:rPr>
        <w:t xml:space="preserve"> = </w:t>
      </w:r>
      <w:proofErr w:type="spellStart"/>
      <w:r w:rsidRPr="00AE637C">
        <w:rPr>
          <w:rStyle w:val="HTMLCode"/>
        </w:rPr>
        <w:t>Context.</w:t>
      </w:r>
      <w:r w:rsidRPr="00AE637C">
        <w:rPr>
          <w:rStyle w:val="fu"/>
        </w:rPr>
        <w:t>LOCATION_SERVICE</w:t>
      </w:r>
      <w:proofErr w:type="spellEnd"/>
      <w:r w:rsidRPr="00AE637C">
        <w:rPr>
          <w:rStyle w:val="HTMLCode"/>
        </w:rPr>
        <w:t>;</w:t>
      </w:r>
    </w:p>
    <w:p w:rsidR="005B24DF" w:rsidRPr="00AE637C" w:rsidRDefault="005B24DF" w:rsidP="005B24DF">
      <w:pPr>
        <w:pStyle w:val="HTMLPreformatted"/>
        <w:shd w:val="clear" w:color="auto" w:fill="EEEEEE"/>
      </w:pPr>
      <w:r w:rsidRPr="00AE637C">
        <w:rPr>
          <w:rStyle w:val="HTMLCode"/>
        </w:rPr>
        <w:t xml:space="preserve">    </w:t>
      </w:r>
      <w:proofErr w:type="spellStart"/>
      <w:proofErr w:type="gramStart"/>
      <w:r w:rsidRPr="00AE637C">
        <w:rPr>
          <w:rStyle w:val="HTMLCode"/>
        </w:rPr>
        <w:t>locationManager</w:t>
      </w:r>
      <w:proofErr w:type="spellEnd"/>
      <w:proofErr w:type="gramEnd"/>
      <w:r w:rsidRPr="00AE637C">
        <w:rPr>
          <w:rStyle w:val="HTMLCode"/>
        </w:rPr>
        <w:t xml:space="preserve"> = (</w:t>
      </w:r>
      <w:proofErr w:type="spellStart"/>
      <w:r w:rsidRPr="00AE637C">
        <w:rPr>
          <w:rStyle w:val="HTMLCode"/>
        </w:rPr>
        <w:t>LocationManager</w:t>
      </w:r>
      <w:proofErr w:type="spellEnd"/>
      <w:r w:rsidRPr="00AE637C">
        <w:rPr>
          <w:rStyle w:val="HTMLCode"/>
        </w:rPr>
        <w:t>)</w:t>
      </w:r>
      <w:proofErr w:type="spellStart"/>
      <w:r w:rsidRPr="00AE637C">
        <w:rPr>
          <w:rStyle w:val="fu"/>
        </w:rPr>
        <w:t>getSystemService</w:t>
      </w:r>
      <w:proofErr w:type="spellEnd"/>
      <w:r w:rsidRPr="00AE637C">
        <w:rPr>
          <w:rStyle w:val="HTMLCode"/>
        </w:rPr>
        <w:t>(</w:t>
      </w:r>
      <w:proofErr w:type="spellStart"/>
      <w:r w:rsidRPr="00AE637C">
        <w:rPr>
          <w:rStyle w:val="HTMLCode"/>
        </w:rPr>
        <w:t>svcName</w:t>
      </w:r>
      <w:proofErr w:type="spellEnd"/>
      <w:r w:rsidRPr="00AE637C">
        <w:rPr>
          <w:rStyle w:val="HTMLCode"/>
        </w:rPr>
        <w:t>);</w:t>
      </w:r>
    </w:p>
    <w:p w:rsidR="005B24DF" w:rsidRPr="00AE637C" w:rsidRDefault="005B24DF" w:rsidP="005B24DF">
      <w:pPr>
        <w:pStyle w:val="NormalWeb"/>
        <w:rPr>
          <w:color w:val="auto"/>
          <w:sz w:val="27"/>
          <w:szCs w:val="27"/>
        </w:rPr>
      </w:pPr>
      <w:r w:rsidRPr="00AE637C">
        <w:rPr>
          <w:color w:val="auto"/>
          <w:sz w:val="27"/>
          <w:szCs w:val="27"/>
        </w:rPr>
        <w:t>In the Manifest you will see that it is necessary to get the user's permission to track their location or get a location reading:</w:t>
      </w:r>
    </w:p>
    <w:p w:rsidR="005B24DF" w:rsidRPr="00AE637C" w:rsidRDefault="005B24DF" w:rsidP="005B24DF">
      <w:pPr>
        <w:pStyle w:val="HTMLPreformatted"/>
        <w:shd w:val="clear" w:color="auto" w:fill="EEEEEE"/>
      </w:pPr>
      <w:r w:rsidRPr="00AE637C">
        <w:rPr>
          <w:rStyle w:val="HTMLCode"/>
        </w:rPr>
        <w:t xml:space="preserve">   &lt;uses-permission </w:t>
      </w:r>
      <w:proofErr w:type="spellStart"/>
      <w:r w:rsidRPr="00AE637C">
        <w:rPr>
          <w:rStyle w:val="HTMLCode"/>
        </w:rPr>
        <w:t>android</w:t>
      </w:r>
      <w:proofErr w:type="gramStart"/>
      <w:r w:rsidRPr="00AE637C">
        <w:rPr>
          <w:rStyle w:val="HTMLCode"/>
        </w:rPr>
        <w:t>:name</w:t>
      </w:r>
      <w:proofErr w:type="spellEnd"/>
      <w:proofErr w:type="gramEnd"/>
      <w:r w:rsidRPr="00AE637C">
        <w:rPr>
          <w:rStyle w:val="HTMLCode"/>
        </w:rPr>
        <w:t>=</w:t>
      </w:r>
      <w:r w:rsidRPr="00AE637C">
        <w:rPr>
          <w:rStyle w:val="st"/>
        </w:rPr>
        <w:t>"</w:t>
      </w:r>
      <w:proofErr w:type="spellStart"/>
      <w:r w:rsidRPr="00AE637C">
        <w:rPr>
          <w:rStyle w:val="st"/>
        </w:rPr>
        <w:t>android.permission.ACCESS_FINE_LOCATION</w:t>
      </w:r>
      <w:proofErr w:type="spellEnd"/>
      <w:r w:rsidRPr="00AE637C">
        <w:rPr>
          <w:rStyle w:val="st"/>
        </w:rPr>
        <w:t>"</w:t>
      </w:r>
      <w:r w:rsidRPr="00AE637C">
        <w:rPr>
          <w:rStyle w:val="HTMLCode"/>
        </w:rPr>
        <w:t xml:space="preserve"> /&gt;</w:t>
      </w:r>
    </w:p>
    <w:p w:rsidR="005B24DF" w:rsidRPr="00AE637C" w:rsidRDefault="005B24DF" w:rsidP="005B24DF">
      <w:pPr>
        <w:pStyle w:val="NormalWeb"/>
        <w:rPr>
          <w:color w:val="auto"/>
          <w:sz w:val="27"/>
          <w:szCs w:val="27"/>
        </w:rPr>
      </w:pPr>
      <w:r w:rsidRPr="00AE637C">
        <w:rPr>
          <w:color w:val="auto"/>
          <w:sz w:val="27"/>
          <w:szCs w:val="27"/>
        </w:rPr>
        <w:t xml:space="preserve">There are fine and coarse permissions that the developer can use. The </w:t>
      </w:r>
      <w:proofErr w:type="gramStart"/>
      <w:r w:rsidRPr="00AE637C">
        <w:rPr>
          <w:color w:val="auto"/>
          <w:sz w:val="27"/>
          <w:szCs w:val="27"/>
        </w:rPr>
        <w:t>defaults is</w:t>
      </w:r>
      <w:proofErr w:type="gramEnd"/>
      <w:r w:rsidRPr="00AE637C">
        <w:rPr>
          <w:color w:val="auto"/>
          <w:sz w:val="27"/>
          <w:szCs w:val="27"/>
        </w:rPr>
        <w:t>: if you ask for</w:t>
      </w:r>
      <w:r w:rsidRPr="00AE637C">
        <w:rPr>
          <w:rStyle w:val="apple-converted-space"/>
          <w:color w:val="auto"/>
          <w:sz w:val="27"/>
          <w:szCs w:val="27"/>
        </w:rPr>
        <w:t> </w:t>
      </w:r>
      <w:r w:rsidRPr="00AE637C">
        <w:rPr>
          <w:rStyle w:val="Emphasis"/>
          <w:color w:val="auto"/>
          <w:sz w:val="27"/>
          <w:szCs w:val="27"/>
        </w:rPr>
        <w:t>ACCESS_FINE_LOCATION</w:t>
      </w:r>
      <w:r w:rsidRPr="00AE637C">
        <w:rPr>
          <w:rStyle w:val="apple-converted-space"/>
          <w:color w:val="auto"/>
          <w:sz w:val="27"/>
          <w:szCs w:val="27"/>
        </w:rPr>
        <w:t> </w:t>
      </w:r>
      <w:r w:rsidRPr="00AE637C">
        <w:rPr>
          <w:color w:val="auto"/>
          <w:sz w:val="27"/>
          <w:szCs w:val="27"/>
        </w:rPr>
        <w:t>then by default you get coarse.</w:t>
      </w:r>
    </w:p>
    <w:p w:rsidR="005B24DF" w:rsidRPr="00AE637C" w:rsidRDefault="005B24DF" w:rsidP="005B24DF">
      <w:pPr>
        <w:pStyle w:val="NormalWeb"/>
        <w:rPr>
          <w:color w:val="auto"/>
          <w:sz w:val="27"/>
          <w:szCs w:val="27"/>
        </w:rPr>
      </w:pPr>
      <w:proofErr w:type="spellStart"/>
      <w:r w:rsidRPr="00AE637C">
        <w:rPr>
          <w:color w:val="auto"/>
          <w:sz w:val="27"/>
          <w:szCs w:val="27"/>
        </w:rPr>
        <w:t>FIne</w:t>
      </w:r>
      <w:proofErr w:type="spellEnd"/>
      <w:r w:rsidRPr="00AE637C">
        <w:rPr>
          <w:color w:val="auto"/>
          <w:sz w:val="27"/>
          <w:szCs w:val="27"/>
        </w:rPr>
        <w:t xml:space="preserve"> is typically associated with GPS and coarse location with Cellular or network.</w:t>
      </w:r>
    </w:p>
    <w:p w:rsidR="005B24DF" w:rsidRPr="00AE637C" w:rsidRDefault="005B24DF" w:rsidP="00AE637C">
      <w:pPr>
        <w:pStyle w:val="Heading2"/>
        <w:ind w:left="0" w:firstLine="0"/>
        <w:rPr>
          <w:rFonts w:ascii="Arial" w:hAnsi="Arial" w:cs="Arial"/>
          <w:color w:val="auto"/>
          <w:sz w:val="26"/>
          <w:szCs w:val="26"/>
        </w:rPr>
      </w:pPr>
      <w:r w:rsidRPr="00AE637C">
        <w:rPr>
          <w:rFonts w:ascii="Arial" w:hAnsi="Arial" w:cs="Arial"/>
          <w:color w:val="auto"/>
          <w:sz w:val="26"/>
          <w:szCs w:val="26"/>
        </w:rPr>
        <w:t>Location Provider</w:t>
      </w:r>
    </w:p>
    <w:p w:rsidR="005B24DF" w:rsidRPr="00AE637C" w:rsidRDefault="005B24DF" w:rsidP="005B24DF">
      <w:pPr>
        <w:pStyle w:val="NormalWeb"/>
        <w:rPr>
          <w:color w:val="auto"/>
          <w:sz w:val="27"/>
          <w:szCs w:val="27"/>
        </w:rPr>
      </w:pPr>
      <w:r w:rsidRPr="00AE637C">
        <w:rPr>
          <w:color w:val="auto"/>
          <w:sz w:val="27"/>
          <w:szCs w:val="27"/>
        </w:rPr>
        <w:t xml:space="preserve">Mobile phones can provide location from a set of providers that make a number of </w:t>
      </w:r>
      <w:proofErr w:type="spellStart"/>
      <w:proofErr w:type="gramStart"/>
      <w:r w:rsidRPr="00AE637C">
        <w:rPr>
          <w:color w:val="auto"/>
          <w:sz w:val="27"/>
          <w:szCs w:val="27"/>
        </w:rPr>
        <w:t>trade</w:t>
      </w:r>
      <w:proofErr w:type="gramEnd"/>
      <w:r w:rsidRPr="00AE637C">
        <w:rPr>
          <w:color w:val="auto"/>
          <w:sz w:val="27"/>
          <w:szCs w:val="27"/>
        </w:rPr>
        <w:t xml:space="preserve"> offs</w:t>
      </w:r>
      <w:proofErr w:type="spellEnd"/>
      <w:r w:rsidRPr="00AE637C">
        <w:rPr>
          <w:color w:val="auto"/>
          <w:sz w:val="27"/>
          <w:szCs w:val="27"/>
        </w:rPr>
        <w:t xml:space="preserve">. For example, GPS has good accuracy outdoors but is costly in terms of energy tax for using the GPS chips on the phone. In contrast, Cellular is cheap in terms of energy consumption but could provide very coarse location information (say in the upper valley) because of the lack of cell tower density but could be great in the city. There are a number of </w:t>
      </w:r>
      <w:proofErr w:type="spellStart"/>
      <w:r w:rsidRPr="00AE637C">
        <w:rPr>
          <w:color w:val="auto"/>
          <w:sz w:val="27"/>
          <w:szCs w:val="27"/>
        </w:rPr>
        <w:t>trade offs</w:t>
      </w:r>
      <w:proofErr w:type="spellEnd"/>
      <w:r w:rsidRPr="00AE637C">
        <w:rPr>
          <w:color w:val="auto"/>
          <w:sz w:val="27"/>
          <w:szCs w:val="27"/>
        </w:rPr>
        <w:t xml:space="preserve"> that the user might want to make when selecting a location provider. Basically depending on what location device the user selects there are a number of different </w:t>
      </w:r>
      <w:proofErr w:type="spellStart"/>
      <w:proofErr w:type="gramStart"/>
      <w:r w:rsidRPr="00AE637C">
        <w:rPr>
          <w:color w:val="auto"/>
          <w:sz w:val="27"/>
          <w:szCs w:val="27"/>
        </w:rPr>
        <w:t>trade</w:t>
      </w:r>
      <w:proofErr w:type="gramEnd"/>
      <w:r w:rsidRPr="00AE637C">
        <w:rPr>
          <w:color w:val="auto"/>
          <w:sz w:val="27"/>
          <w:szCs w:val="27"/>
        </w:rPr>
        <w:t xml:space="preserve"> offs</w:t>
      </w:r>
      <w:proofErr w:type="spellEnd"/>
      <w:r w:rsidRPr="00AE637C">
        <w:rPr>
          <w:color w:val="auto"/>
          <w:sz w:val="27"/>
          <w:szCs w:val="27"/>
        </w:rPr>
        <w:t xml:space="preserve"> in:</w:t>
      </w:r>
    </w:p>
    <w:p w:rsidR="005B24DF" w:rsidRPr="00AE637C" w:rsidRDefault="005B24DF" w:rsidP="005B24DF">
      <w:pPr>
        <w:numPr>
          <w:ilvl w:val="0"/>
          <w:numId w:val="19"/>
        </w:numPr>
        <w:spacing w:before="100" w:beforeAutospacing="1" w:after="100" w:afterAutospacing="1" w:line="240" w:lineRule="auto"/>
        <w:rPr>
          <w:sz w:val="27"/>
          <w:szCs w:val="27"/>
        </w:rPr>
      </w:pPr>
      <w:r w:rsidRPr="00AE637C">
        <w:rPr>
          <w:sz w:val="27"/>
          <w:szCs w:val="27"/>
        </w:rPr>
        <w:t>power consumption</w:t>
      </w:r>
    </w:p>
    <w:p w:rsidR="005B24DF" w:rsidRPr="00AE637C" w:rsidRDefault="005B24DF" w:rsidP="005B24DF">
      <w:pPr>
        <w:numPr>
          <w:ilvl w:val="0"/>
          <w:numId w:val="19"/>
        </w:numPr>
        <w:spacing w:before="100" w:beforeAutospacing="1" w:after="100" w:afterAutospacing="1" w:line="240" w:lineRule="auto"/>
        <w:rPr>
          <w:sz w:val="27"/>
          <w:szCs w:val="27"/>
        </w:rPr>
      </w:pPr>
      <w:r w:rsidRPr="00AE637C">
        <w:rPr>
          <w:sz w:val="27"/>
          <w:szCs w:val="27"/>
        </w:rPr>
        <w:t>longitude/latitude accuracy</w:t>
      </w:r>
    </w:p>
    <w:p w:rsidR="005B24DF" w:rsidRPr="00AE637C" w:rsidRDefault="005B24DF" w:rsidP="005B24DF">
      <w:pPr>
        <w:numPr>
          <w:ilvl w:val="0"/>
          <w:numId w:val="19"/>
        </w:numPr>
        <w:spacing w:before="100" w:beforeAutospacing="1" w:after="100" w:afterAutospacing="1" w:line="240" w:lineRule="auto"/>
        <w:rPr>
          <w:sz w:val="27"/>
          <w:szCs w:val="27"/>
        </w:rPr>
      </w:pPr>
      <w:r w:rsidRPr="00AE637C">
        <w:rPr>
          <w:sz w:val="27"/>
          <w:szCs w:val="27"/>
        </w:rPr>
        <w:t>altitude accuracy</w:t>
      </w:r>
    </w:p>
    <w:p w:rsidR="005B24DF" w:rsidRPr="00AE637C" w:rsidRDefault="005B24DF" w:rsidP="005B24DF">
      <w:pPr>
        <w:numPr>
          <w:ilvl w:val="0"/>
          <w:numId w:val="19"/>
        </w:numPr>
        <w:spacing w:before="100" w:beforeAutospacing="1" w:after="100" w:afterAutospacing="1" w:line="240" w:lineRule="auto"/>
        <w:rPr>
          <w:sz w:val="27"/>
          <w:szCs w:val="27"/>
        </w:rPr>
      </w:pPr>
      <w:r w:rsidRPr="00AE637C">
        <w:rPr>
          <w:sz w:val="27"/>
          <w:szCs w:val="27"/>
        </w:rPr>
        <w:t>speed</w:t>
      </w:r>
    </w:p>
    <w:p w:rsidR="005B24DF" w:rsidRPr="00AE637C" w:rsidRDefault="005B24DF" w:rsidP="005B24DF">
      <w:pPr>
        <w:numPr>
          <w:ilvl w:val="0"/>
          <w:numId w:val="19"/>
        </w:numPr>
        <w:spacing w:before="100" w:beforeAutospacing="1" w:after="100" w:afterAutospacing="1" w:line="240" w:lineRule="auto"/>
        <w:rPr>
          <w:sz w:val="27"/>
          <w:szCs w:val="27"/>
        </w:rPr>
      </w:pPr>
      <w:r w:rsidRPr="00AE637C">
        <w:rPr>
          <w:sz w:val="27"/>
          <w:szCs w:val="27"/>
        </w:rPr>
        <w:t>direction information</w:t>
      </w:r>
    </w:p>
    <w:p w:rsidR="005B24DF" w:rsidRPr="00AE637C" w:rsidRDefault="005B24DF" w:rsidP="005B24DF">
      <w:pPr>
        <w:pStyle w:val="NormalWeb"/>
        <w:rPr>
          <w:color w:val="auto"/>
          <w:sz w:val="27"/>
          <w:szCs w:val="27"/>
        </w:rPr>
      </w:pPr>
      <w:r w:rsidRPr="00AE637C">
        <w:rPr>
          <w:color w:val="auto"/>
          <w:sz w:val="27"/>
          <w:szCs w:val="27"/>
        </w:rPr>
        <w:t>The user can specify the location provider explicitly in the code using a number of constants:</w:t>
      </w:r>
    </w:p>
    <w:p w:rsidR="005B24DF" w:rsidRPr="00AE637C" w:rsidRDefault="005B24DF" w:rsidP="005B24DF">
      <w:pPr>
        <w:numPr>
          <w:ilvl w:val="0"/>
          <w:numId w:val="20"/>
        </w:numPr>
        <w:spacing w:before="100" w:beforeAutospacing="1" w:after="100" w:afterAutospacing="1" w:line="240" w:lineRule="auto"/>
        <w:rPr>
          <w:sz w:val="27"/>
          <w:szCs w:val="27"/>
        </w:rPr>
      </w:pPr>
      <w:proofErr w:type="spellStart"/>
      <w:r w:rsidRPr="00AE637C">
        <w:rPr>
          <w:sz w:val="27"/>
          <w:szCs w:val="27"/>
        </w:rPr>
        <w:t>LocationManager.GPS_PROVIDER</w:t>
      </w:r>
      <w:proofErr w:type="spellEnd"/>
    </w:p>
    <w:p w:rsidR="005B24DF" w:rsidRPr="00AE637C" w:rsidRDefault="005B24DF" w:rsidP="005B24DF">
      <w:pPr>
        <w:numPr>
          <w:ilvl w:val="0"/>
          <w:numId w:val="20"/>
        </w:numPr>
        <w:spacing w:before="100" w:beforeAutospacing="1" w:after="100" w:afterAutospacing="1" w:line="240" w:lineRule="auto"/>
        <w:rPr>
          <w:sz w:val="27"/>
          <w:szCs w:val="27"/>
        </w:rPr>
      </w:pPr>
      <w:proofErr w:type="spellStart"/>
      <w:r w:rsidRPr="00AE637C">
        <w:rPr>
          <w:sz w:val="27"/>
          <w:szCs w:val="27"/>
        </w:rPr>
        <w:t>LocationManager.NETWORK_PROVIDER</w:t>
      </w:r>
      <w:proofErr w:type="spellEnd"/>
    </w:p>
    <w:p w:rsidR="005B24DF" w:rsidRPr="00AE637C" w:rsidRDefault="005B24DF" w:rsidP="005B24DF">
      <w:pPr>
        <w:numPr>
          <w:ilvl w:val="0"/>
          <w:numId w:val="20"/>
        </w:numPr>
        <w:spacing w:before="100" w:beforeAutospacing="1" w:after="100" w:afterAutospacing="1" w:line="240" w:lineRule="auto"/>
        <w:rPr>
          <w:sz w:val="27"/>
          <w:szCs w:val="27"/>
        </w:rPr>
      </w:pPr>
      <w:proofErr w:type="spellStart"/>
      <w:r w:rsidRPr="00AE637C">
        <w:rPr>
          <w:sz w:val="27"/>
          <w:szCs w:val="27"/>
        </w:rPr>
        <w:t>LocationManager.PASSIVE_PROVIDER</w:t>
      </w:r>
      <w:proofErr w:type="spellEnd"/>
    </w:p>
    <w:p w:rsidR="005B24DF" w:rsidRPr="00AE637C" w:rsidRDefault="005B24DF" w:rsidP="005B24DF">
      <w:pPr>
        <w:pStyle w:val="NormalWeb"/>
        <w:rPr>
          <w:color w:val="auto"/>
          <w:sz w:val="27"/>
          <w:szCs w:val="27"/>
        </w:rPr>
      </w:pPr>
      <w:r w:rsidRPr="00AE637C">
        <w:rPr>
          <w:color w:val="auto"/>
          <w:sz w:val="27"/>
          <w:szCs w:val="27"/>
        </w:rPr>
        <w:t>It would be poor programming to rigidly specify the provider -- for example, the user might turn off GPS -- then what. It is better to let the Android systems match the user's needs to what providers are on offer. To do this we use</w:t>
      </w:r>
      <w:r w:rsidRPr="00AE637C">
        <w:rPr>
          <w:rStyle w:val="apple-converted-space"/>
          <w:color w:val="auto"/>
          <w:sz w:val="27"/>
          <w:szCs w:val="27"/>
        </w:rPr>
        <w:t> </w:t>
      </w:r>
      <w:r w:rsidRPr="00AE637C">
        <w:rPr>
          <w:rStyle w:val="Emphasis"/>
          <w:color w:val="auto"/>
          <w:sz w:val="27"/>
          <w:szCs w:val="27"/>
        </w:rPr>
        <w:t>Criteria</w:t>
      </w:r>
      <w:r w:rsidRPr="00AE637C">
        <w:rPr>
          <w:rStyle w:val="apple-converted-space"/>
          <w:color w:val="auto"/>
          <w:sz w:val="27"/>
          <w:szCs w:val="27"/>
        </w:rPr>
        <w:t> </w:t>
      </w:r>
      <w:r w:rsidRPr="00AE637C">
        <w:rPr>
          <w:color w:val="auto"/>
          <w:sz w:val="27"/>
          <w:szCs w:val="27"/>
        </w:rPr>
        <w:t>as shown below. The code states that the user requires:</w:t>
      </w:r>
    </w:p>
    <w:p w:rsidR="005B24DF" w:rsidRPr="00AE637C" w:rsidRDefault="005B24DF" w:rsidP="005B24DF">
      <w:pPr>
        <w:numPr>
          <w:ilvl w:val="0"/>
          <w:numId w:val="21"/>
        </w:numPr>
        <w:spacing w:before="100" w:beforeAutospacing="1" w:after="100" w:afterAutospacing="1" w:line="240" w:lineRule="auto"/>
        <w:rPr>
          <w:sz w:val="27"/>
          <w:szCs w:val="27"/>
        </w:rPr>
      </w:pPr>
      <w:r w:rsidRPr="00AE637C">
        <w:rPr>
          <w:sz w:val="27"/>
          <w:szCs w:val="27"/>
        </w:rPr>
        <w:lastRenderedPageBreak/>
        <w:t>coarse accuracy</w:t>
      </w:r>
    </w:p>
    <w:p w:rsidR="005B24DF" w:rsidRPr="00AE637C" w:rsidRDefault="005B24DF" w:rsidP="005B24DF">
      <w:pPr>
        <w:numPr>
          <w:ilvl w:val="0"/>
          <w:numId w:val="21"/>
        </w:numPr>
        <w:spacing w:before="100" w:beforeAutospacing="1" w:after="100" w:afterAutospacing="1" w:line="240" w:lineRule="auto"/>
        <w:rPr>
          <w:sz w:val="27"/>
          <w:szCs w:val="27"/>
        </w:rPr>
      </w:pPr>
      <w:r w:rsidRPr="00AE637C">
        <w:rPr>
          <w:sz w:val="27"/>
          <w:szCs w:val="27"/>
        </w:rPr>
        <w:t>low power consumption</w:t>
      </w:r>
    </w:p>
    <w:p w:rsidR="005B24DF" w:rsidRPr="00AE637C" w:rsidRDefault="005B24DF" w:rsidP="005B24DF">
      <w:pPr>
        <w:numPr>
          <w:ilvl w:val="0"/>
          <w:numId w:val="21"/>
        </w:numPr>
        <w:spacing w:before="100" w:beforeAutospacing="1" w:after="100" w:afterAutospacing="1" w:line="240" w:lineRule="auto"/>
        <w:rPr>
          <w:sz w:val="27"/>
          <w:szCs w:val="27"/>
        </w:rPr>
      </w:pPr>
      <w:r w:rsidRPr="00AE637C">
        <w:rPr>
          <w:sz w:val="27"/>
          <w:szCs w:val="27"/>
        </w:rPr>
        <w:t>no altitude, bearing or speed</w:t>
      </w:r>
    </w:p>
    <w:p w:rsidR="005B24DF" w:rsidRPr="00AE637C" w:rsidRDefault="005B24DF" w:rsidP="005B24DF">
      <w:pPr>
        <w:pStyle w:val="NormalWeb"/>
        <w:rPr>
          <w:color w:val="auto"/>
          <w:sz w:val="27"/>
          <w:szCs w:val="27"/>
        </w:rPr>
      </w:pPr>
      <w:r w:rsidRPr="00AE637C">
        <w:rPr>
          <w:color w:val="auto"/>
          <w:sz w:val="27"/>
          <w:szCs w:val="27"/>
        </w:rPr>
        <w:t xml:space="preserve">The code snippet is taken again from </w:t>
      </w:r>
      <w:proofErr w:type="spellStart"/>
      <w:proofErr w:type="gramStart"/>
      <w:r w:rsidRPr="00AE637C">
        <w:rPr>
          <w:color w:val="auto"/>
          <w:sz w:val="27"/>
          <w:szCs w:val="27"/>
        </w:rPr>
        <w:t>onCreate</w:t>
      </w:r>
      <w:proofErr w:type="spellEnd"/>
      <w:r w:rsidRPr="00AE637C">
        <w:rPr>
          <w:color w:val="auto"/>
          <w:sz w:val="27"/>
          <w:szCs w:val="27"/>
        </w:rPr>
        <w:t>(</w:t>
      </w:r>
      <w:proofErr w:type="gramEnd"/>
      <w:r w:rsidRPr="00AE637C">
        <w:rPr>
          <w:color w:val="auto"/>
          <w:sz w:val="27"/>
          <w:szCs w:val="27"/>
        </w:rPr>
        <w:t>). The user specifies the level of location information and then asks the system for the best provider given what is currently available and the user's needs.</w:t>
      </w:r>
    </w:p>
    <w:p w:rsidR="005B24DF" w:rsidRPr="00AE637C" w:rsidRDefault="005B24DF" w:rsidP="005B24DF">
      <w:pPr>
        <w:pStyle w:val="HTMLPreformatted"/>
        <w:shd w:val="clear" w:color="auto" w:fill="EEEEEE"/>
        <w:rPr>
          <w:rStyle w:val="HTMLCode"/>
        </w:rPr>
      </w:pPr>
    </w:p>
    <w:p w:rsidR="005B24DF" w:rsidRPr="00AE637C" w:rsidRDefault="005B24DF" w:rsidP="005B24DF">
      <w:pPr>
        <w:pStyle w:val="HTMLPreformatted"/>
        <w:shd w:val="clear" w:color="auto" w:fill="EEEEEE"/>
        <w:rPr>
          <w:rStyle w:val="HTMLCode"/>
        </w:rPr>
      </w:pPr>
      <w:r w:rsidRPr="00AE637C">
        <w:rPr>
          <w:rStyle w:val="HTMLCode"/>
        </w:rPr>
        <w:t xml:space="preserve">    Criteria </w:t>
      </w:r>
      <w:proofErr w:type="spellStart"/>
      <w:r w:rsidRPr="00AE637C">
        <w:rPr>
          <w:rStyle w:val="HTMLCode"/>
        </w:rPr>
        <w:t>criteria</w:t>
      </w:r>
      <w:proofErr w:type="spellEnd"/>
      <w:r w:rsidRPr="00AE637C">
        <w:rPr>
          <w:rStyle w:val="HTMLCode"/>
        </w:rPr>
        <w:t xml:space="preserve"> = </w:t>
      </w:r>
      <w:r w:rsidRPr="00AE637C">
        <w:rPr>
          <w:rStyle w:val="kw"/>
          <w:b/>
          <w:bCs/>
        </w:rPr>
        <w:t>new</w:t>
      </w:r>
      <w:r w:rsidRPr="00AE637C">
        <w:rPr>
          <w:rStyle w:val="HTMLCode"/>
        </w:rPr>
        <w:t xml:space="preserve"> </w:t>
      </w:r>
      <w:proofErr w:type="gramStart"/>
      <w:r w:rsidRPr="00AE637C">
        <w:rPr>
          <w:rStyle w:val="fu"/>
        </w:rPr>
        <w:t>Criteria</w:t>
      </w:r>
      <w:r w:rsidRPr="00AE637C">
        <w:rPr>
          <w:rStyle w:val="HTMLCode"/>
        </w:rPr>
        <w:t>(</w:t>
      </w:r>
      <w:proofErr w:type="gram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criteria.</w:t>
      </w:r>
      <w:r w:rsidRPr="00AE637C">
        <w:rPr>
          <w:rStyle w:val="fu"/>
        </w:rPr>
        <w:t>setAccuracy</w:t>
      </w:r>
      <w:proofErr w:type="spellEnd"/>
      <w:r w:rsidRPr="00AE637C">
        <w:rPr>
          <w:rStyle w:val="HTMLCode"/>
        </w:rPr>
        <w:t>(</w:t>
      </w:r>
      <w:proofErr w:type="spellStart"/>
      <w:proofErr w:type="gramEnd"/>
      <w:r w:rsidRPr="00AE637C">
        <w:rPr>
          <w:rStyle w:val="HTMLCode"/>
        </w:rPr>
        <w:t>Criteria.</w:t>
      </w:r>
      <w:r w:rsidRPr="00AE637C">
        <w:rPr>
          <w:rStyle w:val="fu"/>
        </w:rPr>
        <w:t>ACCURACY_FINE</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criteria.</w:t>
      </w:r>
      <w:r w:rsidRPr="00AE637C">
        <w:rPr>
          <w:rStyle w:val="fu"/>
        </w:rPr>
        <w:t>setPowerRequirement</w:t>
      </w:r>
      <w:proofErr w:type="spellEnd"/>
      <w:r w:rsidRPr="00AE637C">
        <w:rPr>
          <w:rStyle w:val="HTMLCode"/>
        </w:rPr>
        <w:t>(</w:t>
      </w:r>
      <w:proofErr w:type="spellStart"/>
      <w:proofErr w:type="gramEnd"/>
      <w:r w:rsidRPr="00AE637C">
        <w:rPr>
          <w:rStyle w:val="HTMLCode"/>
        </w:rPr>
        <w:t>Criteria.</w:t>
      </w:r>
      <w:r w:rsidRPr="00AE637C">
        <w:rPr>
          <w:rStyle w:val="fu"/>
        </w:rPr>
        <w:t>POWER_LOW</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criteria.</w:t>
      </w:r>
      <w:r w:rsidRPr="00AE637C">
        <w:rPr>
          <w:rStyle w:val="fu"/>
        </w:rPr>
        <w:t>setAltitudeRequired</w:t>
      </w:r>
      <w:proofErr w:type="spellEnd"/>
      <w:r w:rsidRPr="00AE637C">
        <w:rPr>
          <w:rStyle w:val="HTMLCode"/>
        </w:rPr>
        <w:t>(</w:t>
      </w:r>
      <w:proofErr w:type="gramEnd"/>
      <w:r w:rsidRPr="00AE637C">
        <w:rPr>
          <w:rStyle w:val="kw"/>
          <w:b/>
          <w:bCs/>
        </w:rPr>
        <w:t>false</w:t>
      </w:r>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criteria.</w:t>
      </w:r>
      <w:r w:rsidRPr="00AE637C">
        <w:rPr>
          <w:rStyle w:val="fu"/>
        </w:rPr>
        <w:t>setBearingRequired</w:t>
      </w:r>
      <w:proofErr w:type="spellEnd"/>
      <w:r w:rsidRPr="00AE637C">
        <w:rPr>
          <w:rStyle w:val="HTMLCode"/>
        </w:rPr>
        <w:t>(</w:t>
      </w:r>
      <w:proofErr w:type="gramEnd"/>
      <w:r w:rsidRPr="00AE637C">
        <w:rPr>
          <w:rStyle w:val="kw"/>
          <w:b/>
          <w:bCs/>
        </w:rPr>
        <w:t>false</w:t>
      </w:r>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criteria.</w:t>
      </w:r>
      <w:r w:rsidRPr="00AE637C">
        <w:rPr>
          <w:rStyle w:val="fu"/>
        </w:rPr>
        <w:t>setSpeedRequired</w:t>
      </w:r>
      <w:proofErr w:type="spellEnd"/>
      <w:r w:rsidRPr="00AE637C">
        <w:rPr>
          <w:rStyle w:val="HTMLCode"/>
        </w:rPr>
        <w:t>(</w:t>
      </w:r>
      <w:proofErr w:type="gramEnd"/>
      <w:r w:rsidRPr="00AE637C">
        <w:rPr>
          <w:rStyle w:val="kw"/>
          <w:b/>
          <w:bCs/>
        </w:rPr>
        <w:t>false</w:t>
      </w:r>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criteria.</w:t>
      </w:r>
      <w:r w:rsidRPr="00AE637C">
        <w:rPr>
          <w:rStyle w:val="fu"/>
        </w:rPr>
        <w:t>setCostAllowed</w:t>
      </w:r>
      <w:proofErr w:type="spellEnd"/>
      <w:r w:rsidRPr="00AE637C">
        <w:rPr>
          <w:rStyle w:val="HTMLCode"/>
        </w:rPr>
        <w:t>(</w:t>
      </w:r>
      <w:proofErr w:type="gramEnd"/>
      <w:r w:rsidRPr="00AE637C">
        <w:rPr>
          <w:rStyle w:val="kw"/>
          <w:b/>
          <w:bCs/>
        </w:rPr>
        <w:t>true</w:t>
      </w:r>
      <w:r w:rsidRPr="00AE637C">
        <w:rPr>
          <w:rStyle w:val="HTMLCode"/>
        </w:rPr>
        <w:t>);</w:t>
      </w:r>
    </w:p>
    <w:p w:rsidR="005B24DF" w:rsidRPr="00AE637C" w:rsidRDefault="005B24DF" w:rsidP="005B24DF">
      <w:pPr>
        <w:pStyle w:val="HTMLPreformatted"/>
        <w:shd w:val="clear" w:color="auto" w:fill="EEEEEE"/>
        <w:rPr>
          <w:rStyle w:val="HTMLCode"/>
        </w:rPr>
      </w:pPr>
    </w:p>
    <w:p w:rsidR="005B24DF" w:rsidRPr="00AE637C" w:rsidRDefault="005B24DF" w:rsidP="005B24DF">
      <w:pPr>
        <w:pStyle w:val="HTMLPreformatted"/>
        <w:shd w:val="clear" w:color="auto" w:fill="EEEEEE"/>
        <w:rPr>
          <w:rStyle w:val="HTMLCode"/>
        </w:rPr>
      </w:pPr>
      <w:r w:rsidRPr="00AE637C">
        <w:rPr>
          <w:rStyle w:val="HTMLCode"/>
        </w:rPr>
        <w:t xml:space="preserve">    String provider = </w:t>
      </w:r>
      <w:proofErr w:type="spellStart"/>
      <w:proofErr w:type="gramStart"/>
      <w:r w:rsidRPr="00AE637C">
        <w:rPr>
          <w:rStyle w:val="HTMLCode"/>
        </w:rPr>
        <w:t>locationManager.</w:t>
      </w:r>
      <w:r w:rsidRPr="00AE637C">
        <w:rPr>
          <w:rStyle w:val="fu"/>
        </w:rPr>
        <w:t>getBestProvider</w:t>
      </w:r>
      <w:proofErr w:type="spellEnd"/>
      <w:r w:rsidRPr="00AE637C">
        <w:rPr>
          <w:rStyle w:val="HTMLCode"/>
        </w:rPr>
        <w:t>(</w:t>
      </w:r>
      <w:proofErr w:type="gramEnd"/>
      <w:r w:rsidRPr="00AE637C">
        <w:rPr>
          <w:rStyle w:val="HTMLCode"/>
        </w:rPr>
        <w:t xml:space="preserve">criteria, </w:t>
      </w:r>
      <w:r w:rsidRPr="00AE637C">
        <w:rPr>
          <w:rStyle w:val="kw"/>
          <w:b/>
          <w:bCs/>
        </w:rPr>
        <w:t>true</w:t>
      </w:r>
      <w:r w:rsidRPr="00AE637C">
        <w:rPr>
          <w:rStyle w:val="HTMLCode"/>
        </w:rPr>
        <w:t>);</w:t>
      </w:r>
    </w:p>
    <w:p w:rsidR="005B24DF" w:rsidRPr="00AE637C" w:rsidRDefault="005B24DF" w:rsidP="005B24DF">
      <w:pPr>
        <w:pStyle w:val="HTMLPreformatted"/>
        <w:shd w:val="clear" w:color="auto" w:fill="EEEEEE"/>
      </w:pPr>
      <w:r w:rsidRPr="00AE637C">
        <w:rPr>
          <w:rStyle w:val="HTMLCode"/>
        </w:rPr>
        <w:t xml:space="preserve">    </w:t>
      </w:r>
    </w:p>
    <w:p w:rsidR="005B24DF" w:rsidRPr="00AE637C" w:rsidRDefault="005B24DF" w:rsidP="005B24DF">
      <w:pPr>
        <w:pStyle w:val="Heading2"/>
        <w:rPr>
          <w:rFonts w:ascii="Arial" w:hAnsi="Arial" w:cs="Arial"/>
          <w:color w:val="auto"/>
          <w:sz w:val="26"/>
          <w:szCs w:val="26"/>
        </w:rPr>
      </w:pPr>
      <w:r w:rsidRPr="00AE637C">
        <w:rPr>
          <w:rFonts w:ascii="Arial" w:hAnsi="Arial" w:cs="Arial"/>
          <w:color w:val="auto"/>
          <w:sz w:val="26"/>
          <w:szCs w:val="26"/>
        </w:rPr>
        <w:t>Finding</w:t>
      </w:r>
      <w:r w:rsidRPr="00AE637C">
        <w:rPr>
          <w:rStyle w:val="apple-converted-space"/>
          <w:rFonts w:ascii="Arial" w:hAnsi="Arial" w:cs="Arial"/>
          <w:color w:val="auto"/>
          <w:sz w:val="26"/>
          <w:szCs w:val="26"/>
        </w:rPr>
        <w:t> </w:t>
      </w:r>
      <w:r w:rsidRPr="00AE637C">
        <w:rPr>
          <w:rStyle w:val="Emphasis"/>
          <w:rFonts w:ascii="Arial" w:hAnsi="Arial" w:cs="Arial"/>
          <w:color w:val="auto"/>
          <w:sz w:val="26"/>
          <w:szCs w:val="26"/>
        </w:rPr>
        <w:t>Where Am I</w:t>
      </w:r>
    </w:p>
    <w:p w:rsidR="005B24DF" w:rsidRPr="00AE637C" w:rsidRDefault="005B24DF" w:rsidP="005B24DF">
      <w:pPr>
        <w:pStyle w:val="NormalWeb"/>
        <w:rPr>
          <w:color w:val="auto"/>
          <w:sz w:val="27"/>
          <w:szCs w:val="27"/>
        </w:rPr>
      </w:pPr>
      <w:r w:rsidRPr="00AE637C">
        <w:rPr>
          <w:color w:val="auto"/>
          <w:sz w:val="27"/>
          <w:szCs w:val="27"/>
        </w:rPr>
        <w:t>Getting the location of the device (and user) is a cool service offered by phones. There are a number of best practices when apps use location. First, you need to respect the privacy of the user; only updating the location when necessary; letting the user know if you are tracking them and where the information is being stored, communicated, etc; and allowing the user to disable tracking.</w:t>
      </w:r>
    </w:p>
    <w:p w:rsidR="005B24DF" w:rsidRPr="00AE637C" w:rsidRDefault="005B24DF" w:rsidP="005B24DF">
      <w:pPr>
        <w:pStyle w:val="NormalWeb"/>
        <w:rPr>
          <w:color w:val="auto"/>
          <w:sz w:val="27"/>
          <w:szCs w:val="27"/>
        </w:rPr>
      </w:pPr>
      <w:r w:rsidRPr="00AE637C">
        <w:rPr>
          <w:color w:val="auto"/>
          <w:sz w:val="27"/>
          <w:szCs w:val="27"/>
        </w:rPr>
        <w:t xml:space="preserve">To find the last location of the device you need to use </w:t>
      </w:r>
      <w:proofErr w:type="spellStart"/>
      <w:proofErr w:type="gramStart"/>
      <w:r w:rsidRPr="00AE637C">
        <w:rPr>
          <w:color w:val="auto"/>
          <w:sz w:val="27"/>
          <w:szCs w:val="27"/>
        </w:rPr>
        <w:t>getLastKnownLocation</w:t>
      </w:r>
      <w:proofErr w:type="spellEnd"/>
      <w:r w:rsidRPr="00AE637C">
        <w:rPr>
          <w:color w:val="auto"/>
          <w:sz w:val="27"/>
          <w:szCs w:val="27"/>
        </w:rPr>
        <w:t>(</w:t>
      </w:r>
      <w:proofErr w:type="gramEnd"/>
      <w:r w:rsidRPr="00AE637C">
        <w:rPr>
          <w:color w:val="auto"/>
          <w:sz w:val="27"/>
          <w:szCs w:val="27"/>
        </w:rPr>
        <w:t xml:space="preserve">), as shown below in the </w:t>
      </w:r>
      <w:proofErr w:type="spellStart"/>
      <w:r w:rsidRPr="00AE637C">
        <w:rPr>
          <w:color w:val="auto"/>
          <w:sz w:val="27"/>
          <w:szCs w:val="27"/>
        </w:rPr>
        <w:t>onCreate</w:t>
      </w:r>
      <w:proofErr w:type="spellEnd"/>
      <w:r w:rsidRPr="00AE637C">
        <w:rPr>
          <w:color w:val="auto"/>
          <w:sz w:val="27"/>
          <w:szCs w:val="27"/>
        </w:rPr>
        <w:t xml:space="preserve">() code snippet. </w:t>
      </w:r>
      <w:proofErr w:type="spellStart"/>
      <w:proofErr w:type="gramStart"/>
      <w:r w:rsidRPr="00AE637C">
        <w:rPr>
          <w:color w:val="auto"/>
          <w:sz w:val="27"/>
          <w:szCs w:val="27"/>
        </w:rPr>
        <w:t>getLastKnownLocation</w:t>
      </w:r>
      <w:proofErr w:type="spellEnd"/>
      <w:proofErr w:type="gramEnd"/>
      <w:r w:rsidRPr="00AE637C">
        <w:rPr>
          <w:color w:val="auto"/>
          <w:sz w:val="27"/>
          <w:szCs w:val="27"/>
        </w:rPr>
        <w:t xml:space="preserve"> returns a location indicating the data from the last known location fix obtained from the given provider. This can be done without starting the provider. Note that this location could be out-of-date, for example if the device was turned off and moved to another location. If the provider is currently disabled, null is returned.</w:t>
      </w:r>
    </w:p>
    <w:p w:rsidR="005B24DF" w:rsidRPr="00AE637C" w:rsidRDefault="005B24DF" w:rsidP="005B24DF">
      <w:pPr>
        <w:pStyle w:val="HTMLPreformatted"/>
        <w:shd w:val="clear" w:color="auto" w:fill="EEEEEE"/>
        <w:rPr>
          <w:rStyle w:val="HTMLCode"/>
        </w:rPr>
      </w:pPr>
      <w:r w:rsidRPr="00AE637C">
        <w:rPr>
          <w:rStyle w:val="HTMLCode"/>
        </w:rPr>
        <w:t xml:space="preserve">    Location l = </w:t>
      </w:r>
      <w:proofErr w:type="spellStart"/>
      <w:proofErr w:type="gramStart"/>
      <w:r w:rsidRPr="00AE637C">
        <w:rPr>
          <w:rStyle w:val="HTMLCode"/>
        </w:rPr>
        <w:t>locationManager.</w:t>
      </w:r>
      <w:r w:rsidRPr="00AE637C">
        <w:rPr>
          <w:rStyle w:val="fu"/>
        </w:rPr>
        <w:t>getLastKnownLocation</w:t>
      </w:r>
      <w:proofErr w:type="spellEnd"/>
      <w:r w:rsidRPr="00AE637C">
        <w:rPr>
          <w:rStyle w:val="HTMLCode"/>
        </w:rPr>
        <w:t>(</w:t>
      </w:r>
      <w:proofErr w:type="gramEnd"/>
      <w:r w:rsidRPr="00AE637C">
        <w:rPr>
          <w:rStyle w:val="HTMLCode"/>
        </w:rPr>
        <w:t>provider);</w:t>
      </w:r>
    </w:p>
    <w:p w:rsidR="005B24DF" w:rsidRPr="00AE637C" w:rsidRDefault="005B24DF" w:rsidP="005B24DF">
      <w:pPr>
        <w:pStyle w:val="HTMLPreformatted"/>
        <w:shd w:val="clear" w:color="auto" w:fill="EEEEEE"/>
        <w:rPr>
          <w:rStyle w:val="HTMLCode"/>
        </w:rPr>
      </w:pP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fu"/>
        </w:rPr>
        <w:t>updateWithNewLocation</w:t>
      </w:r>
      <w:proofErr w:type="spellEnd"/>
      <w:r w:rsidRPr="00AE637C">
        <w:rPr>
          <w:rStyle w:val="HTMLCode"/>
        </w:rPr>
        <w:t>(</w:t>
      </w:r>
      <w:proofErr w:type="gramEnd"/>
      <w:r w:rsidRPr="00AE637C">
        <w:rPr>
          <w:rStyle w:val="HTMLCode"/>
        </w:rPr>
        <w:t>l);</w:t>
      </w:r>
    </w:p>
    <w:p w:rsidR="005B24DF" w:rsidRPr="00AE637C" w:rsidRDefault="005B24DF" w:rsidP="005B24DF">
      <w:pPr>
        <w:pStyle w:val="HTMLPreformatted"/>
        <w:shd w:val="clear" w:color="auto" w:fill="EEEEEE"/>
        <w:rPr>
          <w:rStyle w:val="HTMLCode"/>
        </w:rPr>
      </w:pPr>
      <w:r w:rsidRPr="00AE637C">
        <w:rPr>
          <w:rStyle w:val="HTMLCode"/>
        </w:rPr>
        <w:t xml:space="preserve">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locationManager.</w:t>
      </w:r>
      <w:r w:rsidRPr="00AE637C">
        <w:rPr>
          <w:rStyle w:val="fu"/>
        </w:rPr>
        <w:t>requestLocationUpdates</w:t>
      </w:r>
      <w:proofErr w:type="spellEnd"/>
      <w:r w:rsidRPr="00AE637C">
        <w:rPr>
          <w:rStyle w:val="HTMLCode"/>
        </w:rPr>
        <w:t>(</w:t>
      </w:r>
      <w:proofErr w:type="gramEnd"/>
      <w:r w:rsidRPr="00AE637C">
        <w:rPr>
          <w:rStyle w:val="HTMLCode"/>
        </w:rPr>
        <w:t xml:space="preserve">provider, </w:t>
      </w:r>
      <w:r w:rsidRPr="00AE637C">
        <w:rPr>
          <w:rStyle w:val="dv"/>
        </w:rPr>
        <w:t>2000</w:t>
      </w:r>
      <w:r w:rsidRPr="00AE637C">
        <w:rPr>
          <w:rStyle w:val="HTMLCode"/>
        </w:rPr>
        <w:t xml:space="preserve">, </w:t>
      </w:r>
      <w:r w:rsidRPr="00AE637C">
        <w:rPr>
          <w:rStyle w:val="dv"/>
        </w:rPr>
        <w:t>10</w:t>
      </w:r>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locationListener</w:t>
      </w:r>
      <w:proofErr w:type="spellEnd"/>
      <w:proofErr w:type="gramEnd"/>
      <w:r w:rsidRPr="00AE637C">
        <w:rPr>
          <w:rStyle w:val="HTMLCode"/>
        </w:rPr>
        <w:t>);</w:t>
      </w:r>
    </w:p>
    <w:p w:rsidR="005B24DF" w:rsidRPr="00AE637C" w:rsidRDefault="005B24DF" w:rsidP="005B24DF">
      <w:pPr>
        <w:pStyle w:val="HTMLPreformatted"/>
        <w:shd w:val="clear" w:color="auto" w:fill="EEEEEE"/>
      </w:pPr>
      <w:r w:rsidRPr="00AE637C">
        <w:rPr>
          <w:rStyle w:val="HTMLCode"/>
        </w:rPr>
        <w:t xml:space="preserve">  }</w:t>
      </w:r>
    </w:p>
    <w:p w:rsidR="005B24DF" w:rsidRPr="00AE637C" w:rsidRDefault="005B24DF" w:rsidP="005B24DF">
      <w:pPr>
        <w:pStyle w:val="NormalWeb"/>
        <w:rPr>
          <w:color w:val="auto"/>
          <w:sz w:val="27"/>
          <w:szCs w:val="27"/>
        </w:rPr>
      </w:pPr>
      <w:r w:rsidRPr="00AE637C">
        <w:rPr>
          <w:color w:val="auto"/>
          <w:sz w:val="27"/>
          <w:szCs w:val="27"/>
        </w:rPr>
        <w:t xml:space="preserve">Once the user gets the last location it class the </w:t>
      </w:r>
      <w:proofErr w:type="spellStart"/>
      <w:proofErr w:type="gramStart"/>
      <w:r w:rsidRPr="00AE637C">
        <w:rPr>
          <w:color w:val="auto"/>
          <w:sz w:val="27"/>
          <w:szCs w:val="27"/>
        </w:rPr>
        <w:t>updateWithNewLocation</w:t>
      </w:r>
      <w:proofErr w:type="spellEnd"/>
      <w:r w:rsidRPr="00AE637C">
        <w:rPr>
          <w:color w:val="auto"/>
          <w:sz w:val="27"/>
          <w:szCs w:val="27"/>
        </w:rPr>
        <w:t>(</w:t>
      </w:r>
      <w:proofErr w:type="gramEnd"/>
      <w:r w:rsidRPr="00AE637C">
        <w:rPr>
          <w:color w:val="auto"/>
          <w:sz w:val="27"/>
          <w:szCs w:val="27"/>
        </w:rPr>
        <w:t>) function with the</w:t>
      </w:r>
      <w:r w:rsidRPr="00AE637C">
        <w:rPr>
          <w:rStyle w:val="apple-converted-space"/>
          <w:color w:val="auto"/>
          <w:sz w:val="27"/>
          <w:szCs w:val="27"/>
        </w:rPr>
        <w:t> </w:t>
      </w:r>
      <w:r w:rsidRPr="00AE637C">
        <w:rPr>
          <w:rStyle w:val="Emphasis"/>
          <w:color w:val="auto"/>
          <w:sz w:val="27"/>
          <w:szCs w:val="27"/>
        </w:rPr>
        <w:t>Location</w:t>
      </w:r>
      <w:r w:rsidRPr="00AE637C">
        <w:rPr>
          <w:color w:val="auto"/>
          <w:sz w:val="27"/>
          <w:szCs w:val="27"/>
        </w:rPr>
        <w:t xml:space="preserve">. </w:t>
      </w:r>
      <w:proofErr w:type="spellStart"/>
      <w:proofErr w:type="gramStart"/>
      <w:r w:rsidRPr="00AE637C">
        <w:rPr>
          <w:color w:val="auto"/>
          <w:sz w:val="27"/>
          <w:szCs w:val="27"/>
        </w:rPr>
        <w:t>updateWithNewLocation</w:t>
      </w:r>
      <w:proofErr w:type="spellEnd"/>
      <w:r w:rsidRPr="00AE637C">
        <w:rPr>
          <w:color w:val="auto"/>
          <w:sz w:val="27"/>
          <w:szCs w:val="27"/>
        </w:rPr>
        <w:t>(</w:t>
      </w:r>
      <w:proofErr w:type="gramEnd"/>
      <w:r w:rsidRPr="00AE637C">
        <w:rPr>
          <w:color w:val="auto"/>
          <w:sz w:val="27"/>
          <w:szCs w:val="27"/>
        </w:rPr>
        <w:t>) prints out the longitude and latitude of the location and then gets a human readable address from the coordinates using</w:t>
      </w:r>
      <w:r w:rsidRPr="00AE637C">
        <w:rPr>
          <w:rStyle w:val="apple-converted-space"/>
          <w:color w:val="auto"/>
          <w:sz w:val="27"/>
          <w:szCs w:val="27"/>
        </w:rPr>
        <w:t> </w:t>
      </w:r>
      <w:proofErr w:type="spellStart"/>
      <w:r w:rsidRPr="00AE637C">
        <w:rPr>
          <w:rStyle w:val="Emphasis"/>
          <w:color w:val="auto"/>
          <w:sz w:val="27"/>
          <w:szCs w:val="27"/>
        </w:rPr>
        <w:t>Geodecoders</w:t>
      </w:r>
      <w:proofErr w:type="spellEnd"/>
      <w:r w:rsidRPr="00AE637C">
        <w:rPr>
          <w:color w:val="auto"/>
          <w:sz w:val="27"/>
          <w:szCs w:val="27"/>
        </w:rPr>
        <w:t xml:space="preserve">. We will discuss </w:t>
      </w:r>
      <w:proofErr w:type="spellStart"/>
      <w:r w:rsidRPr="00AE637C">
        <w:rPr>
          <w:color w:val="auto"/>
          <w:sz w:val="27"/>
          <w:szCs w:val="27"/>
        </w:rPr>
        <w:t>Geodecoders</w:t>
      </w:r>
      <w:proofErr w:type="spellEnd"/>
      <w:r w:rsidRPr="00AE637C">
        <w:rPr>
          <w:color w:val="auto"/>
          <w:sz w:val="27"/>
          <w:szCs w:val="27"/>
        </w:rPr>
        <w:t xml:space="preserve"> in a moment.</w:t>
      </w:r>
    </w:p>
    <w:p w:rsidR="005B24DF" w:rsidRPr="00AE637C" w:rsidRDefault="005B24DF" w:rsidP="00AE637C">
      <w:pPr>
        <w:pStyle w:val="Heading2"/>
        <w:ind w:left="0" w:firstLine="0"/>
        <w:rPr>
          <w:rFonts w:ascii="Arial" w:hAnsi="Arial" w:cs="Arial"/>
          <w:color w:val="auto"/>
          <w:sz w:val="26"/>
          <w:szCs w:val="26"/>
        </w:rPr>
      </w:pPr>
      <w:r w:rsidRPr="00AE637C">
        <w:rPr>
          <w:rFonts w:ascii="Arial" w:hAnsi="Arial" w:cs="Arial"/>
          <w:color w:val="auto"/>
          <w:sz w:val="26"/>
          <w:szCs w:val="26"/>
        </w:rPr>
        <w:lastRenderedPageBreak/>
        <w:t>Tracking your location</w:t>
      </w:r>
    </w:p>
    <w:p w:rsidR="005B24DF" w:rsidRPr="00AE637C" w:rsidRDefault="005B24DF" w:rsidP="005B24DF">
      <w:pPr>
        <w:pStyle w:val="NormalWeb"/>
        <w:rPr>
          <w:color w:val="auto"/>
          <w:sz w:val="27"/>
          <w:szCs w:val="27"/>
        </w:rPr>
      </w:pPr>
      <w:r w:rsidRPr="00AE637C">
        <w:rPr>
          <w:color w:val="auto"/>
          <w:sz w:val="27"/>
          <w:szCs w:val="27"/>
        </w:rPr>
        <w:t xml:space="preserve">But the last line of code in the </w:t>
      </w:r>
      <w:proofErr w:type="spellStart"/>
      <w:proofErr w:type="gramStart"/>
      <w:r w:rsidRPr="00AE637C">
        <w:rPr>
          <w:color w:val="auto"/>
          <w:sz w:val="27"/>
          <w:szCs w:val="27"/>
        </w:rPr>
        <w:t>onCreate</w:t>
      </w:r>
      <w:proofErr w:type="spellEnd"/>
      <w:r w:rsidRPr="00AE637C">
        <w:rPr>
          <w:color w:val="auto"/>
          <w:sz w:val="27"/>
          <w:szCs w:val="27"/>
        </w:rPr>
        <w:t>(</w:t>
      </w:r>
      <w:proofErr w:type="gramEnd"/>
      <w:r w:rsidRPr="00AE637C">
        <w:rPr>
          <w:color w:val="auto"/>
          <w:sz w:val="27"/>
          <w:szCs w:val="27"/>
        </w:rPr>
        <w:t>) refreshes the current location is the key to</w:t>
      </w:r>
      <w:r w:rsidRPr="00AE637C">
        <w:rPr>
          <w:rStyle w:val="apple-converted-space"/>
          <w:color w:val="auto"/>
          <w:sz w:val="27"/>
          <w:szCs w:val="27"/>
        </w:rPr>
        <w:t> </w:t>
      </w:r>
      <w:r w:rsidRPr="00AE637C">
        <w:rPr>
          <w:rStyle w:val="Strong"/>
          <w:color w:val="auto"/>
          <w:sz w:val="27"/>
          <w:szCs w:val="27"/>
        </w:rPr>
        <w:t>tracking location of a device</w:t>
      </w:r>
      <w:r w:rsidRPr="00AE637C">
        <w:rPr>
          <w:color w:val="auto"/>
          <w:sz w:val="27"/>
          <w:szCs w:val="27"/>
        </w:rPr>
        <w:t xml:space="preserve">. The </w:t>
      </w:r>
      <w:proofErr w:type="spellStart"/>
      <w:proofErr w:type="gramStart"/>
      <w:r w:rsidRPr="00AE637C">
        <w:rPr>
          <w:color w:val="auto"/>
          <w:sz w:val="27"/>
          <w:szCs w:val="27"/>
        </w:rPr>
        <w:t>locationListener</w:t>
      </w:r>
      <w:proofErr w:type="spellEnd"/>
      <w:r w:rsidRPr="00AE637C">
        <w:rPr>
          <w:color w:val="auto"/>
          <w:sz w:val="27"/>
          <w:szCs w:val="27"/>
        </w:rPr>
        <w:t>(</w:t>
      </w:r>
      <w:proofErr w:type="gramEnd"/>
      <w:r w:rsidRPr="00AE637C">
        <w:rPr>
          <w:color w:val="auto"/>
          <w:sz w:val="27"/>
          <w:szCs w:val="27"/>
        </w:rPr>
        <w:t>) method sets up a call back</w:t>
      </w:r>
      <w:r w:rsidRPr="00AE637C">
        <w:rPr>
          <w:rStyle w:val="apple-converted-space"/>
          <w:color w:val="auto"/>
          <w:sz w:val="27"/>
          <w:szCs w:val="27"/>
        </w:rPr>
        <w:t> </w:t>
      </w:r>
      <w:proofErr w:type="spellStart"/>
      <w:r w:rsidRPr="00AE637C">
        <w:rPr>
          <w:rStyle w:val="Emphasis"/>
          <w:color w:val="auto"/>
          <w:sz w:val="27"/>
          <w:szCs w:val="27"/>
        </w:rPr>
        <w:t>locationListener</w:t>
      </w:r>
      <w:proofErr w:type="spellEnd"/>
      <w:r w:rsidRPr="00AE637C">
        <w:rPr>
          <w:rStyle w:val="Emphasis"/>
          <w:color w:val="auto"/>
          <w:sz w:val="27"/>
          <w:szCs w:val="27"/>
        </w:rPr>
        <w:t>()</w:t>
      </w:r>
      <w:r w:rsidRPr="00AE637C">
        <w:rPr>
          <w:rStyle w:val="apple-converted-space"/>
          <w:color w:val="auto"/>
          <w:sz w:val="27"/>
          <w:szCs w:val="27"/>
        </w:rPr>
        <w:t> </w:t>
      </w:r>
      <w:r w:rsidRPr="00AE637C">
        <w:rPr>
          <w:color w:val="auto"/>
          <w:sz w:val="27"/>
          <w:szCs w:val="27"/>
        </w:rPr>
        <w:t xml:space="preserve">which is called periodically. As shown above, </w:t>
      </w:r>
      <w:proofErr w:type="spellStart"/>
      <w:proofErr w:type="gramStart"/>
      <w:r w:rsidRPr="00AE637C">
        <w:rPr>
          <w:color w:val="auto"/>
          <w:sz w:val="27"/>
          <w:szCs w:val="27"/>
        </w:rPr>
        <w:t>onCreate</w:t>
      </w:r>
      <w:proofErr w:type="spellEnd"/>
      <w:r w:rsidRPr="00AE637C">
        <w:rPr>
          <w:color w:val="auto"/>
          <w:sz w:val="27"/>
          <w:szCs w:val="27"/>
        </w:rPr>
        <w:t>(</w:t>
      </w:r>
      <w:proofErr w:type="gramEnd"/>
      <w:r w:rsidRPr="00AE637C">
        <w:rPr>
          <w:color w:val="auto"/>
          <w:sz w:val="27"/>
          <w:szCs w:val="27"/>
        </w:rPr>
        <w:t xml:space="preserve">) calls </w:t>
      </w:r>
      <w:proofErr w:type="spellStart"/>
      <w:r w:rsidRPr="00AE637C">
        <w:rPr>
          <w:color w:val="auto"/>
          <w:sz w:val="27"/>
          <w:szCs w:val="27"/>
        </w:rPr>
        <w:t>requestLocationUpdates</w:t>
      </w:r>
      <w:proofErr w:type="spellEnd"/>
      <w:r w:rsidRPr="00AE637C">
        <w:rPr>
          <w:color w:val="auto"/>
          <w:sz w:val="27"/>
          <w:szCs w:val="27"/>
        </w:rPr>
        <w:t>() passing a</w:t>
      </w:r>
      <w:r w:rsidRPr="00AE637C">
        <w:rPr>
          <w:rStyle w:val="apple-converted-space"/>
          <w:color w:val="auto"/>
          <w:sz w:val="27"/>
          <w:szCs w:val="27"/>
        </w:rPr>
        <w:t> </w:t>
      </w:r>
      <w:proofErr w:type="spellStart"/>
      <w:r w:rsidRPr="00AE637C">
        <w:rPr>
          <w:color w:val="auto"/>
          <w:sz w:val="27"/>
          <w:szCs w:val="27"/>
        </w:rPr>
        <w:fldChar w:fldCharType="begin"/>
      </w:r>
      <w:r w:rsidRPr="00AE637C">
        <w:rPr>
          <w:color w:val="auto"/>
          <w:sz w:val="27"/>
          <w:szCs w:val="27"/>
        </w:rPr>
        <w:instrText xml:space="preserve"> HYPERLINK "http://developer.android.com/reference/android/location/LocationListener.html" </w:instrText>
      </w:r>
      <w:r w:rsidRPr="00AE637C">
        <w:rPr>
          <w:color w:val="auto"/>
          <w:sz w:val="27"/>
          <w:szCs w:val="27"/>
        </w:rPr>
        <w:fldChar w:fldCharType="separate"/>
      </w:r>
      <w:r w:rsidRPr="00AE637C">
        <w:rPr>
          <w:rStyle w:val="Hyperlink"/>
          <w:color w:val="auto"/>
          <w:sz w:val="27"/>
          <w:szCs w:val="27"/>
        </w:rPr>
        <w:t>LocationListener</w:t>
      </w:r>
      <w:proofErr w:type="spellEnd"/>
      <w:r w:rsidRPr="00AE637C">
        <w:rPr>
          <w:color w:val="auto"/>
          <w:sz w:val="27"/>
          <w:szCs w:val="27"/>
        </w:rPr>
        <w:fldChar w:fldCharType="end"/>
      </w:r>
      <w:r w:rsidRPr="00AE637C">
        <w:rPr>
          <w:rStyle w:val="apple-converted-space"/>
          <w:color w:val="auto"/>
          <w:sz w:val="27"/>
          <w:szCs w:val="27"/>
        </w:rPr>
        <w:t> </w:t>
      </w:r>
      <w:r w:rsidRPr="00AE637C">
        <w:rPr>
          <w:color w:val="auto"/>
          <w:sz w:val="27"/>
          <w:szCs w:val="27"/>
        </w:rPr>
        <w:t xml:space="preserve">object called </w:t>
      </w:r>
      <w:proofErr w:type="spellStart"/>
      <w:r w:rsidRPr="00AE637C">
        <w:rPr>
          <w:color w:val="auto"/>
          <w:sz w:val="27"/>
          <w:szCs w:val="27"/>
        </w:rPr>
        <w:t>locationListener</w:t>
      </w:r>
      <w:proofErr w:type="spellEnd"/>
      <w:r w:rsidRPr="00AE637C">
        <w:rPr>
          <w:color w:val="auto"/>
          <w:sz w:val="27"/>
          <w:szCs w:val="27"/>
        </w:rPr>
        <w:t>. The other parameters are:</w:t>
      </w:r>
    </w:p>
    <w:p w:rsidR="005B24DF" w:rsidRPr="00AE637C" w:rsidRDefault="005B24DF" w:rsidP="005B24DF">
      <w:pPr>
        <w:numPr>
          <w:ilvl w:val="0"/>
          <w:numId w:val="22"/>
        </w:numPr>
        <w:spacing w:before="100" w:beforeAutospacing="1" w:after="100" w:afterAutospacing="1" w:line="240" w:lineRule="auto"/>
        <w:rPr>
          <w:sz w:val="27"/>
          <w:szCs w:val="27"/>
        </w:rPr>
      </w:pPr>
      <w:proofErr w:type="spellStart"/>
      <w:proofErr w:type="gramStart"/>
      <w:r w:rsidRPr="00AE637C">
        <w:rPr>
          <w:sz w:val="27"/>
          <w:szCs w:val="27"/>
        </w:rPr>
        <w:t>minTime</w:t>
      </w:r>
      <w:proofErr w:type="spellEnd"/>
      <w:proofErr w:type="gramEnd"/>
      <w:r w:rsidRPr="00AE637C">
        <w:rPr>
          <w:sz w:val="27"/>
          <w:szCs w:val="27"/>
        </w:rPr>
        <w:t xml:space="preserve">: minimum time interval between location updates, in milliseconds. It is important to the right value of </w:t>
      </w:r>
      <w:proofErr w:type="spellStart"/>
      <w:r w:rsidRPr="00AE637C">
        <w:rPr>
          <w:sz w:val="27"/>
          <w:szCs w:val="27"/>
        </w:rPr>
        <w:t>minTime</w:t>
      </w:r>
      <w:proofErr w:type="spellEnd"/>
      <w:r w:rsidRPr="00AE637C">
        <w:rPr>
          <w:sz w:val="27"/>
          <w:szCs w:val="27"/>
        </w:rPr>
        <w:t xml:space="preserve"> to meet the apps needs and conserve battery life. Each location update requires power from GPS, WIFI, Cell and other radios.</w:t>
      </w:r>
    </w:p>
    <w:p w:rsidR="005B24DF" w:rsidRPr="00AE637C" w:rsidRDefault="005B24DF" w:rsidP="005B24DF">
      <w:pPr>
        <w:numPr>
          <w:ilvl w:val="0"/>
          <w:numId w:val="22"/>
        </w:numPr>
        <w:spacing w:before="100" w:beforeAutospacing="1" w:after="100" w:afterAutospacing="1" w:line="240" w:lineRule="auto"/>
        <w:rPr>
          <w:sz w:val="27"/>
          <w:szCs w:val="27"/>
        </w:rPr>
      </w:pPr>
      <w:proofErr w:type="spellStart"/>
      <w:proofErr w:type="gramStart"/>
      <w:r w:rsidRPr="00AE637C">
        <w:rPr>
          <w:sz w:val="27"/>
          <w:szCs w:val="27"/>
        </w:rPr>
        <w:t>minDistance</w:t>
      </w:r>
      <w:proofErr w:type="spellEnd"/>
      <w:proofErr w:type="gramEnd"/>
      <w:r w:rsidRPr="00AE637C">
        <w:rPr>
          <w:sz w:val="27"/>
          <w:szCs w:val="27"/>
        </w:rPr>
        <w:t xml:space="preserve">: minimum distance between location updates, in meters. The </w:t>
      </w:r>
      <w:proofErr w:type="spellStart"/>
      <w:r w:rsidRPr="00AE637C">
        <w:rPr>
          <w:sz w:val="27"/>
          <w:szCs w:val="27"/>
        </w:rPr>
        <w:t>minDistance</w:t>
      </w:r>
      <w:proofErr w:type="spellEnd"/>
      <w:r w:rsidRPr="00AE637C">
        <w:rPr>
          <w:sz w:val="27"/>
          <w:szCs w:val="27"/>
        </w:rPr>
        <w:t xml:space="preserve"> parameter is used to control the frequency of location updates. If it is greater than 0 then the location provider will only send your application an update when the location has changed by at least </w:t>
      </w:r>
      <w:proofErr w:type="spellStart"/>
      <w:r w:rsidRPr="00AE637C">
        <w:rPr>
          <w:sz w:val="27"/>
          <w:szCs w:val="27"/>
        </w:rPr>
        <w:t>minDistance</w:t>
      </w:r>
      <w:proofErr w:type="spellEnd"/>
      <w:r w:rsidRPr="00AE637C">
        <w:rPr>
          <w:sz w:val="27"/>
          <w:szCs w:val="27"/>
        </w:rPr>
        <w:t xml:space="preserve"> meters, AND at least </w:t>
      </w:r>
      <w:proofErr w:type="spellStart"/>
      <w:r w:rsidRPr="00AE637C">
        <w:rPr>
          <w:sz w:val="27"/>
          <w:szCs w:val="27"/>
        </w:rPr>
        <w:t>minTime</w:t>
      </w:r>
      <w:proofErr w:type="spellEnd"/>
      <w:r w:rsidRPr="00AE637C">
        <w:rPr>
          <w:sz w:val="27"/>
          <w:szCs w:val="27"/>
        </w:rPr>
        <w:t xml:space="preserve"> milliseconds have passed.</w:t>
      </w:r>
    </w:p>
    <w:p w:rsidR="005B24DF" w:rsidRPr="00AE637C" w:rsidRDefault="005B24DF" w:rsidP="005B24DF">
      <w:pPr>
        <w:pStyle w:val="NormalWeb"/>
        <w:rPr>
          <w:color w:val="auto"/>
          <w:sz w:val="27"/>
          <w:szCs w:val="27"/>
        </w:rPr>
      </w:pPr>
      <w:r w:rsidRPr="00AE637C">
        <w:rPr>
          <w:color w:val="auto"/>
          <w:sz w:val="27"/>
          <w:szCs w:val="27"/>
        </w:rPr>
        <w:t xml:space="preserve">When a location change has been detected then </w:t>
      </w:r>
      <w:proofErr w:type="spellStart"/>
      <w:r w:rsidRPr="00AE637C">
        <w:rPr>
          <w:color w:val="auto"/>
          <w:sz w:val="27"/>
          <w:szCs w:val="27"/>
        </w:rPr>
        <w:t>locationListener</w:t>
      </w:r>
      <w:proofErr w:type="spellEnd"/>
      <w:r w:rsidRPr="00AE637C">
        <w:rPr>
          <w:color w:val="auto"/>
          <w:sz w:val="27"/>
          <w:szCs w:val="27"/>
        </w:rPr>
        <w:t xml:space="preserve"> callback is fired -- that is, the </w:t>
      </w:r>
      <w:proofErr w:type="spellStart"/>
      <w:r w:rsidRPr="00AE637C">
        <w:rPr>
          <w:color w:val="auto"/>
          <w:sz w:val="27"/>
          <w:szCs w:val="27"/>
        </w:rPr>
        <w:t>LocationListener</w:t>
      </w:r>
      <w:proofErr w:type="spellEnd"/>
      <w:r w:rsidRPr="00AE637C">
        <w:rPr>
          <w:color w:val="auto"/>
          <w:sz w:val="27"/>
          <w:szCs w:val="27"/>
        </w:rPr>
        <w:t xml:space="preserve"> is used for receiving notifications from the </w:t>
      </w:r>
      <w:proofErr w:type="spellStart"/>
      <w:r w:rsidRPr="00AE637C">
        <w:rPr>
          <w:color w:val="auto"/>
          <w:sz w:val="27"/>
          <w:szCs w:val="27"/>
        </w:rPr>
        <w:t>LocationManager</w:t>
      </w:r>
      <w:proofErr w:type="spellEnd"/>
      <w:r w:rsidRPr="00AE637C">
        <w:rPr>
          <w:color w:val="auto"/>
          <w:sz w:val="27"/>
          <w:szCs w:val="27"/>
        </w:rPr>
        <w:t xml:space="preserve"> when the location has changed. Assuming that the </w:t>
      </w:r>
      <w:proofErr w:type="spellStart"/>
      <w:r w:rsidRPr="00AE637C">
        <w:rPr>
          <w:color w:val="auto"/>
          <w:sz w:val="27"/>
          <w:szCs w:val="27"/>
        </w:rPr>
        <w:t>LocationListener</w:t>
      </w:r>
      <w:proofErr w:type="spellEnd"/>
      <w:r w:rsidRPr="00AE637C">
        <w:rPr>
          <w:color w:val="auto"/>
          <w:sz w:val="27"/>
          <w:szCs w:val="27"/>
        </w:rPr>
        <w:t xml:space="preserve"> has been registered with the location manager uses the </w:t>
      </w:r>
      <w:proofErr w:type="spellStart"/>
      <w:proofErr w:type="gramStart"/>
      <w:r w:rsidRPr="00AE637C">
        <w:rPr>
          <w:color w:val="auto"/>
          <w:sz w:val="27"/>
          <w:szCs w:val="27"/>
        </w:rPr>
        <w:t>requestLocationUpdates</w:t>
      </w:r>
      <w:proofErr w:type="spellEnd"/>
      <w:r w:rsidRPr="00AE637C">
        <w:rPr>
          <w:color w:val="auto"/>
          <w:sz w:val="27"/>
          <w:szCs w:val="27"/>
        </w:rPr>
        <w:t>(</w:t>
      </w:r>
      <w:proofErr w:type="gramEnd"/>
      <w:r w:rsidRPr="00AE637C">
        <w:rPr>
          <w:color w:val="auto"/>
          <w:sz w:val="27"/>
          <w:szCs w:val="27"/>
        </w:rPr>
        <w:t xml:space="preserve">String, long, float, </w:t>
      </w:r>
      <w:proofErr w:type="spellStart"/>
      <w:r w:rsidRPr="00AE637C">
        <w:rPr>
          <w:color w:val="auto"/>
          <w:sz w:val="27"/>
          <w:szCs w:val="27"/>
        </w:rPr>
        <w:t>LocationListener</w:t>
      </w:r>
      <w:proofErr w:type="spellEnd"/>
      <w:r w:rsidRPr="00AE637C">
        <w:rPr>
          <w:color w:val="auto"/>
          <w:sz w:val="27"/>
          <w:szCs w:val="27"/>
        </w:rPr>
        <w:t>) method as the call back for handling the new</w:t>
      </w:r>
      <w:r w:rsidRPr="00AE637C">
        <w:rPr>
          <w:rStyle w:val="apple-converted-space"/>
          <w:color w:val="auto"/>
          <w:sz w:val="27"/>
          <w:szCs w:val="27"/>
        </w:rPr>
        <w:t> </w:t>
      </w:r>
      <w:hyperlink r:id="rId5" w:history="1">
        <w:r w:rsidRPr="00AE637C">
          <w:rPr>
            <w:rStyle w:val="Hyperlink"/>
            <w:color w:val="auto"/>
            <w:sz w:val="27"/>
            <w:szCs w:val="27"/>
          </w:rPr>
          <w:t>Location</w:t>
        </w:r>
      </w:hyperlink>
      <w:r w:rsidRPr="00AE637C">
        <w:rPr>
          <w:rStyle w:val="apple-converted-space"/>
          <w:color w:val="auto"/>
          <w:sz w:val="27"/>
          <w:szCs w:val="27"/>
        </w:rPr>
        <w:t> </w:t>
      </w:r>
      <w:r w:rsidRPr="00AE637C">
        <w:rPr>
          <w:color w:val="auto"/>
          <w:sz w:val="27"/>
          <w:szCs w:val="27"/>
        </w:rPr>
        <w:t>object. There are four callbacks:</w:t>
      </w:r>
    </w:p>
    <w:p w:rsidR="005B24DF" w:rsidRPr="00AE637C" w:rsidRDefault="005B24DF" w:rsidP="005B24DF">
      <w:pPr>
        <w:numPr>
          <w:ilvl w:val="0"/>
          <w:numId w:val="23"/>
        </w:numPr>
        <w:spacing w:before="100" w:beforeAutospacing="1" w:after="100" w:afterAutospacing="1" w:line="240" w:lineRule="auto"/>
        <w:rPr>
          <w:sz w:val="27"/>
          <w:szCs w:val="27"/>
        </w:rPr>
      </w:pPr>
      <w:proofErr w:type="spellStart"/>
      <w:proofErr w:type="gramStart"/>
      <w:r w:rsidRPr="00AE637C">
        <w:rPr>
          <w:sz w:val="27"/>
          <w:szCs w:val="27"/>
        </w:rPr>
        <w:t>onLocationChanged</w:t>
      </w:r>
      <w:proofErr w:type="spellEnd"/>
      <w:r w:rsidRPr="00AE637C">
        <w:rPr>
          <w:sz w:val="27"/>
          <w:szCs w:val="27"/>
        </w:rPr>
        <w:t>(</w:t>
      </w:r>
      <w:proofErr w:type="gramEnd"/>
      <w:r w:rsidRPr="00AE637C">
        <w:rPr>
          <w:sz w:val="27"/>
          <w:szCs w:val="27"/>
        </w:rPr>
        <w:t>), which is called when a new location is available.</w:t>
      </w:r>
    </w:p>
    <w:p w:rsidR="005B24DF" w:rsidRPr="00AE637C" w:rsidRDefault="005B24DF" w:rsidP="005B24DF">
      <w:pPr>
        <w:numPr>
          <w:ilvl w:val="0"/>
          <w:numId w:val="23"/>
        </w:numPr>
        <w:spacing w:before="100" w:beforeAutospacing="1" w:after="100" w:afterAutospacing="1" w:line="240" w:lineRule="auto"/>
        <w:rPr>
          <w:sz w:val="27"/>
          <w:szCs w:val="27"/>
        </w:rPr>
      </w:pPr>
      <w:proofErr w:type="spellStart"/>
      <w:proofErr w:type="gramStart"/>
      <w:r w:rsidRPr="00AE637C">
        <w:rPr>
          <w:sz w:val="27"/>
          <w:szCs w:val="27"/>
        </w:rPr>
        <w:t>onProviderDisabled</w:t>
      </w:r>
      <w:proofErr w:type="spellEnd"/>
      <w:r w:rsidRPr="00AE637C">
        <w:rPr>
          <w:sz w:val="27"/>
          <w:szCs w:val="27"/>
        </w:rPr>
        <w:t>(</w:t>
      </w:r>
      <w:proofErr w:type="gramEnd"/>
      <w:r w:rsidRPr="00AE637C">
        <w:rPr>
          <w:sz w:val="27"/>
          <w:szCs w:val="27"/>
        </w:rPr>
        <w:t>), when the provider is disabled (e.g., the user turn the GPS off).</w:t>
      </w:r>
    </w:p>
    <w:p w:rsidR="005B24DF" w:rsidRPr="00AE637C" w:rsidRDefault="005B24DF" w:rsidP="005B24DF">
      <w:pPr>
        <w:numPr>
          <w:ilvl w:val="0"/>
          <w:numId w:val="23"/>
        </w:numPr>
        <w:spacing w:before="100" w:beforeAutospacing="1" w:after="100" w:afterAutospacing="1" w:line="240" w:lineRule="auto"/>
        <w:rPr>
          <w:sz w:val="27"/>
          <w:szCs w:val="27"/>
        </w:rPr>
      </w:pPr>
      <w:proofErr w:type="spellStart"/>
      <w:proofErr w:type="gramStart"/>
      <w:r w:rsidRPr="00AE637C">
        <w:rPr>
          <w:sz w:val="27"/>
          <w:szCs w:val="27"/>
        </w:rPr>
        <w:t>onProviderEnabled</w:t>
      </w:r>
      <w:proofErr w:type="spellEnd"/>
      <w:r w:rsidRPr="00AE637C">
        <w:rPr>
          <w:sz w:val="27"/>
          <w:szCs w:val="27"/>
        </w:rPr>
        <w:t>(</w:t>
      </w:r>
      <w:proofErr w:type="gramEnd"/>
      <w:r w:rsidRPr="00AE637C">
        <w:rPr>
          <w:sz w:val="27"/>
          <w:szCs w:val="27"/>
        </w:rPr>
        <w:t xml:space="preserve">), when the provider is enabled (e.g., the user turns the </w:t>
      </w:r>
      <w:proofErr w:type="spellStart"/>
      <w:r w:rsidRPr="00AE637C">
        <w:rPr>
          <w:sz w:val="27"/>
          <w:szCs w:val="27"/>
        </w:rPr>
        <w:t>WiFI</w:t>
      </w:r>
      <w:proofErr w:type="spellEnd"/>
      <w:r w:rsidRPr="00AE637C">
        <w:rPr>
          <w:sz w:val="27"/>
          <w:szCs w:val="27"/>
        </w:rPr>
        <w:t xml:space="preserve"> on).</w:t>
      </w:r>
    </w:p>
    <w:p w:rsidR="005B24DF" w:rsidRPr="00AE637C" w:rsidRDefault="005B24DF" w:rsidP="005B24DF">
      <w:pPr>
        <w:numPr>
          <w:ilvl w:val="0"/>
          <w:numId w:val="23"/>
        </w:numPr>
        <w:spacing w:before="100" w:beforeAutospacing="1" w:after="100" w:afterAutospacing="1" w:line="240" w:lineRule="auto"/>
        <w:rPr>
          <w:sz w:val="27"/>
          <w:szCs w:val="27"/>
        </w:rPr>
      </w:pPr>
      <w:proofErr w:type="spellStart"/>
      <w:proofErr w:type="gramStart"/>
      <w:r w:rsidRPr="00AE637C">
        <w:rPr>
          <w:sz w:val="27"/>
          <w:szCs w:val="27"/>
        </w:rPr>
        <w:t>onStatusChanged</w:t>
      </w:r>
      <w:proofErr w:type="spellEnd"/>
      <w:r w:rsidRPr="00AE637C">
        <w:rPr>
          <w:sz w:val="27"/>
          <w:szCs w:val="27"/>
        </w:rPr>
        <w:t>(</w:t>
      </w:r>
      <w:proofErr w:type="gramEnd"/>
      <w:r w:rsidRPr="00AE637C">
        <w:rPr>
          <w:sz w:val="27"/>
          <w:szCs w:val="27"/>
        </w:rPr>
        <w:t>), when the provider status changes. This method is called when a provider is unable to fetch a location or if the provider has recently become available after a period of unavailability.</w:t>
      </w:r>
    </w:p>
    <w:p w:rsidR="005B24DF" w:rsidRPr="00AE637C" w:rsidRDefault="005B24DF" w:rsidP="005B24DF">
      <w:pPr>
        <w:pStyle w:val="NormalWeb"/>
        <w:rPr>
          <w:color w:val="auto"/>
          <w:sz w:val="27"/>
          <w:szCs w:val="27"/>
        </w:rPr>
      </w:pPr>
      <w:r w:rsidRPr="00AE637C">
        <w:rPr>
          <w:color w:val="auto"/>
          <w:sz w:val="27"/>
          <w:szCs w:val="27"/>
        </w:rPr>
        <w:t xml:space="preserve">In our code snippet we simply call </w:t>
      </w:r>
      <w:proofErr w:type="spellStart"/>
      <w:proofErr w:type="gramStart"/>
      <w:r w:rsidRPr="00AE637C">
        <w:rPr>
          <w:color w:val="auto"/>
          <w:sz w:val="27"/>
          <w:szCs w:val="27"/>
        </w:rPr>
        <w:t>updateWithNewLocation</w:t>
      </w:r>
      <w:proofErr w:type="spellEnd"/>
      <w:r w:rsidRPr="00AE637C">
        <w:rPr>
          <w:color w:val="auto"/>
          <w:sz w:val="27"/>
          <w:szCs w:val="27"/>
        </w:rPr>
        <w:t>(</w:t>
      </w:r>
      <w:proofErr w:type="gramEnd"/>
      <w:r w:rsidRPr="00AE637C">
        <w:rPr>
          <w:color w:val="auto"/>
          <w:sz w:val="27"/>
          <w:szCs w:val="27"/>
        </w:rPr>
        <w:t xml:space="preserve">) if the </w:t>
      </w:r>
      <w:proofErr w:type="spellStart"/>
      <w:r w:rsidRPr="00AE637C">
        <w:rPr>
          <w:color w:val="auto"/>
          <w:sz w:val="27"/>
          <w:szCs w:val="27"/>
        </w:rPr>
        <w:t>onLocationChanged</w:t>
      </w:r>
      <w:proofErr w:type="spellEnd"/>
      <w:r w:rsidRPr="00AE637C">
        <w:rPr>
          <w:color w:val="auto"/>
          <w:sz w:val="27"/>
          <w:szCs w:val="27"/>
        </w:rPr>
        <w:t>() is called.</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kw"/>
          <w:b/>
          <w:bCs/>
        </w:rPr>
        <w:t>private</w:t>
      </w:r>
      <w:proofErr w:type="gramEnd"/>
      <w:r w:rsidRPr="00AE637C">
        <w:rPr>
          <w:rStyle w:val="HTMLCode"/>
        </w:rPr>
        <w:t xml:space="preserve"> </w:t>
      </w:r>
      <w:r w:rsidRPr="00AE637C">
        <w:rPr>
          <w:rStyle w:val="dt"/>
        </w:rPr>
        <w:t>final</w:t>
      </w:r>
      <w:r w:rsidRPr="00AE637C">
        <w:rPr>
          <w:rStyle w:val="HTMLCode"/>
        </w:rPr>
        <w:t xml:space="preserve"> </w:t>
      </w:r>
      <w:proofErr w:type="spellStart"/>
      <w:r w:rsidRPr="00AE637C">
        <w:rPr>
          <w:rStyle w:val="HTMLCode"/>
        </w:rPr>
        <w:t>LocationListener</w:t>
      </w:r>
      <w:proofErr w:type="spellEnd"/>
      <w:r w:rsidRPr="00AE637C">
        <w:rPr>
          <w:rStyle w:val="HTMLCode"/>
        </w:rPr>
        <w:t xml:space="preserve"> </w:t>
      </w:r>
      <w:proofErr w:type="spellStart"/>
      <w:r w:rsidRPr="00AE637C">
        <w:rPr>
          <w:rStyle w:val="HTMLCode"/>
        </w:rPr>
        <w:t>locationListener</w:t>
      </w:r>
      <w:proofErr w:type="spellEnd"/>
      <w:r w:rsidRPr="00AE637C">
        <w:rPr>
          <w:rStyle w:val="HTMLCode"/>
        </w:rPr>
        <w:t xml:space="preserve"> = </w:t>
      </w:r>
      <w:r w:rsidRPr="00AE637C">
        <w:rPr>
          <w:rStyle w:val="kw"/>
          <w:b/>
          <w:bCs/>
        </w:rPr>
        <w:t>new</w:t>
      </w:r>
      <w:r w:rsidRPr="00AE637C">
        <w:rPr>
          <w:rStyle w:val="HTMLCode"/>
        </w:rPr>
        <w:t xml:space="preserve"> </w:t>
      </w:r>
      <w:proofErr w:type="spellStart"/>
      <w:r w:rsidRPr="00AE637C">
        <w:rPr>
          <w:rStyle w:val="fu"/>
        </w:rPr>
        <w:t>LocationListener</w:t>
      </w:r>
      <w:proofErr w:type="spellEnd"/>
      <w:r w:rsidRPr="00AE637C">
        <w:rPr>
          <w:rStyle w:val="HTMLCode"/>
        </w:rPr>
        <w:t>()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kw"/>
          <w:b/>
          <w:bCs/>
        </w:rPr>
        <w:t>public</w:t>
      </w:r>
      <w:proofErr w:type="gramEnd"/>
      <w:r w:rsidRPr="00AE637C">
        <w:rPr>
          <w:rStyle w:val="HTMLCode"/>
        </w:rPr>
        <w:t xml:space="preserve"> </w:t>
      </w:r>
      <w:r w:rsidRPr="00AE637C">
        <w:rPr>
          <w:rStyle w:val="dt"/>
        </w:rPr>
        <w:t>void</w:t>
      </w:r>
      <w:r w:rsidRPr="00AE637C">
        <w:rPr>
          <w:rStyle w:val="HTMLCode"/>
        </w:rPr>
        <w:t xml:space="preserve"> </w:t>
      </w:r>
      <w:proofErr w:type="spellStart"/>
      <w:r w:rsidRPr="00AE637C">
        <w:rPr>
          <w:rStyle w:val="fu"/>
        </w:rPr>
        <w:t>onLocationChanged</w:t>
      </w:r>
      <w:proofErr w:type="spellEnd"/>
      <w:r w:rsidRPr="00AE637C">
        <w:rPr>
          <w:rStyle w:val="HTMLCode"/>
        </w:rPr>
        <w:t>(Location location)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fu"/>
        </w:rPr>
        <w:t>updateWithNewLocation</w:t>
      </w:r>
      <w:proofErr w:type="spellEnd"/>
      <w:r w:rsidRPr="00AE637C">
        <w:rPr>
          <w:rStyle w:val="HTMLCode"/>
        </w:rPr>
        <w:t>(</w:t>
      </w:r>
      <w:proofErr w:type="gramEnd"/>
      <w:r w:rsidRPr="00AE637C">
        <w:rPr>
          <w:rStyle w:val="HTMLCode"/>
        </w:rPr>
        <w:t>location);</w:t>
      </w:r>
    </w:p>
    <w:p w:rsidR="005B24DF" w:rsidRPr="00AE637C" w:rsidRDefault="005B24DF" w:rsidP="005B24DF">
      <w:pPr>
        <w:pStyle w:val="HTMLPreformatted"/>
        <w:shd w:val="clear" w:color="auto" w:fill="EEEEEE"/>
        <w:rPr>
          <w:rStyle w:val="HTMLCode"/>
        </w:rPr>
      </w:pPr>
      <w:r w:rsidRPr="00AE637C">
        <w:rPr>
          <w:rStyle w:val="HTMLCode"/>
        </w:rPr>
        <w:t xml:space="preserve">    }</w:t>
      </w:r>
    </w:p>
    <w:p w:rsidR="005B24DF" w:rsidRPr="00AE637C" w:rsidRDefault="005B24DF" w:rsidP="005B24DF">
      <w:pPr>
        <w:pStyle w:val="HTMLPreformatted"/>
        <w:shd w:val="clear" w:color="auto" w:fill="EEEEEE"/>
        <w:rPr>
          <w:rStyle w:val="HTMLCode"/>
        </w:rPr>
      </w:pPr>
    </w:p>
    <w:p w:rsidR="005B24DF" w:rsidRPr="00AE637C" w:rsidRDefault="005B24DF" w:rsidP="005B24DF">
      <w:pPr>
        <w:pStyle w:val="HTMLPreformatted"/>
        <w:shd w:val="clear" w:color="auto" w:fill="EEEEEE"/>
        <w:rPr>
          <w:rStyle w:val="HTMLCode"/>
        </w:rPr>
      </w:pPr>
      <w:r w:rsidRPr="00AE637C">
        <w:rPr>
          <w:rStyle w:val="HTMLCode"/>
        </w:rPr>
        <w:lastRenderedPageBreak/>
        <w:t xml:space="preserve">    </w:t>
      </w:r>
      <w:proofErr w:type="gramStart"/>
      <w:r w:rsidRPr="00AE637C">
        <w:rPr>
          <w:rStyle w:val="kw"/>
          <w:b/>
          <w:bCs/>
        </w:rPr>
        <w:t>public</w:t>
      </w:r>
      <w:proofErr w:type="gramEnd"/>
      <w:r w:rsidRPr="00AE637C">
        <w:rPr>
          <w:rStyle w:val="HTMLCode"/>
        </w:rPr>
        <w:t xml:space="preserve"> </w:t>
      </w:r>
      <w:r w:rsidRPr="00AE637C">
        <w:rPr>
          <w:rStyle w:val="dt"/>
        </w:rPr>
        <w:t>void</w:t>
      </w:r>
      <w:r w:rsidRPr="00AE637C">
        <w:rPr>
          <w:rStyle w:val="HTMLCode"/>
        </w:rPr>
        <w:t xml:space="preserve"> </w:t>
      </w:r>
      <w:proofErr w:type="spellStart"/>
      <w:r w:rsidRPr="00AE637C">
        <w:rPr>
          <w:rStyle w:val="fu"/>
        </w:rPr>
        <w:t>onProviderDisabled</w:t>
      </w:r>
      <w:proofErr w:type="spellEnd"/>
      <w:r w:rsidRPr="00AE637C">
        <w:rPr>
          <w:rStyle w:val="HTMLCode"/>
        </w:rPr>
        <w:t>(String provider)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kw"/>
          <w:b/>
          <w:bCs/>
        </w:rPr>
        <w:t>public</w:t>
      </w:r>
      <w:proofErr w:type="gramEnd"/>
      <w:r w:rsidRPr="00AE637C">
        <w:rPr>
          <w:rStyle w:val="HTMLCode"/>
        </w:rPr>
        <w:t xml:space="preserve"> </w:t>
      </w:r>
      <w:r w:rsidRPr="00AE637C">
        <w:rPr>
          <w:rStyle w:val="dt"/>
        </w:rPr>
        <w:t>void</w:t>
      </w:r>
      <w:r w:rsidRPr="00AE637C">
        <w:rPr>
          <w:rStyle w:val="HTMLCode"/>
        </w:rPr>
        <w:t xml:space="preserve"> </w:t>
      </w:r>
      <w:proofErr w:type="spellStart"/>
      <w:r w:rsidRPr="00AE637C">
        <w:rPr>
          <w:rStyle w:val="fu"/>
        </w:rPr>
        <w:t>onProviderEnabled</w:t>
      </w:r>
      <w:proofErr w:type="spellEnd"/>
      <w:r w:rsidRPr="00AE637C">
        <w:rPr>
          <w:rStyle w:val="HTMLCode"/>
        </w:rPr>
        <w:t>(String provider)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kw"/>
          <w:b/>
          <w:bCs/>
        </w:rPr>
        <w:t>public</w:t>
      </w:r>
      <w:proofErr w:type="gramEnd"/>
      <w:r w:rsidRPr="00AE637C">
        <w:rPr>
          <w:rStyle w:val="HTMLCode"/>
        </w:rPr>
        <w:t xml:space="preserve"> </w:t>
      </w:r>
      <w:r w:rsidRPr="00AE637C">
        <w:rPr>
          <w:rStyle w:val="dt"/>
        </w:rPr>
        <w:t>void</w:t>
      </w:r>
      <w:r w:rsidRPr="00AE637C">
        <w:rPr>
          <w:rStyle w:val="HTMLCode"/>
        </w:rPr>
        <w:t xml:space="preserve"> </w:t>
      </w:r>
      <w:proofErr w:type="spellStart"/>
      <w:r w:rsidRPr="00AE637C">
        <w:rPr>
          <w:rStyle w:val="fu"/>
        </w:rPr>
        <w:t>onStatusChanged</w:t>
      </w:r>
      <w:proofErr w:type="spellEnd"/>
      <w:r w:rsidRPr="00AE637C">
        <w:rPr>
          <w:rStyle w:val="HTMLCode"/>
        </w:rPr>
        <w:t xml:space="preserve">(String provider, </w:t>
      </w:r>
      <w:proofErr w:type="spellStart"/>
      <w:r w:rsidRPr="00AE637C">
        <w:rPr>
          <w:rStyle w:val="dt"/>
        </w:rPr>
        <w:t>int</w:t>
      </w:r>
      <w:proofErr w:type="spellEnd"/>
      <w:r w:rsidRPr="00AE637C">
        <w:rPr>
          <w:rStyle w:val="HTMLCode"/>
        </w:rPr>
        <w:t xml:space="preserve"> status, </w:t>
      </w:r>
    </w:p>
    <w:p w:rsidR="005B24DF" w:rsidRPr="00AE637C" w:rsidRDefault="005B24DF" w:rsidP="005B24DF">
      <w:pPr>
        <w:pStyle w:val="HTMLPreformatted"/>
        <w:shd w:val="clear" w:color="auto" w:fill="EEEEEE"/>
        <w:rPr>
          <w:rStyle w:val="HTMLCode"/>
        </w:rPr>
      </w:pPr>
      <w:r w:rsidRPr="00AE637C">
        <w:rPr>
          <w:rStyle w:val="HTMLCode"/>
        </w:rPr>
        <w:t xml:space="preserve">                                Bundle extras) {}</w:t>
      </w:r>
    </w:p>
    <w:p w:rsidR="005B24DF" w:rsidRPr="00AE637C" w:rsidRDefault="005B24DF" w:rsidP="005B24DF">
      <w:pPr>
        <w:pStyle w:val="HTMLPreformatted"/>
        <w:shd w:val="clear" w:color="auto" w:fill="EEEEEE"/>
      </w:pPr>
      <w:r w:rsidRPr="00AE637C">
        <w:rPr>
          <w:rStyle w:val="HTMLCode"/>
        </w:rPr>
        <w:t xml:space="preserve">  };</w:t>
      </w:r>
    </w:p>
    <w:p w:rsidR="005B24DF" w:rsidRPr="00AE637C" w:rsidRDefault="005B24DF" w:rsidP="00AE637C">
      <w:pPr>
        <w:pStyle w:val="Heading2"/>
        <w:ind w:left="0" w:firstLine="0"/>
        <w:rPr>
          <w:rFonts w:ascii="Arial" w:hAnsi="Arial" w:cs="Arial"/>
          <w:color w:val="auto"/>
          <w:sz w:val="26"/>
          <w:szCs w:val="26"/>
        </w:rPr>
      </w:pPr>
      <w:proofErr w:type="spellStart"/>
      <w:r w:rsidRPr="00AE637C">
        <w:rPr>
          <w:rFonts w:ascii="Arial" w:hAnsi="Arial" w:cs="Arial"/>
          <w:color w:val="auto"/>
          <w:sz w:val="26"/>
          <w:szCs w:val="26"/>
        </w:rPr>
        <w:t>Geocoding</w:t>
      </w:r>
      <w:proofErr w:type="spellEnd"/>
    </w:p>
    <w:p w:rsidR="005B24DF" w:rsidRPr="00AE637C" w:rsidRDefault="005B24DF" w:rsidP="005B24DF">
      <w:pPr>
        <w:pStyle w:val="NormalWeb"/>
        <w:rPr>
          <w:color w:val="auto"/>
          <w:sz w:val="27"/>
          <w:szCs w:val="27"/>
        </w:rPr>
      </w:pPr>
      <w:r w:rsidRPr="00AE637C">
        <w:rPr>
          <w:color w:val="auto"/>
          <w:sz w:val="27"/>
          <w:szCs w:val="27"/>
        </w:rPr>
        <w:t xml:space="preserve">In the </w:t>
      </w:r>
      <w:proofErr w:type="spellStart"/>
      <w:proofErr w:type="gramStart"/>
      <w:r w:rsidRPr="00AE637C">
        <w:rPr>
          <w:color w:val="auto"/>
          <w:sz w:val="27"/>
          <w:szCs w:val="27"/>
        </w:rPr>
        <w:t>updateWithNewLocation</w:t>
      </w:r>
      <w:proofErr w:type="spellEnd"/>
      <w:r w:rsidRPr="00AE637C">
        <w:rPr>
          <w:color w:val="auto"/>
          <w:sz w:val="27"/>
          <w:szCs w:val="27"/>
        </w:rPr>
        <w:t>(</w:t>
      </w:r>
      <w:proofErr w:type="gramEnd"/>
      <w:r w:rsidRPr="00AE637C">
        <w:rPr>
          <w:color w:val="auto"/>
          <w:sz w:val="27"/>
          <w:szCs w:val="27"/>
        </w:rPr>
        <w:t>) method the Location object is transformed into two types of output:</w:t>
      </w:r>
    </w:p>
    <w:p w:rsidR="005B24DF" w:rsidRPr="00AE637C" w:rsidRDefault="005B24DF" w:rsidP="005B24DF">
      <w:pPr>
        <w:numPr>
          <w:ilvl w:val="0"/>
          <w:numId w:val="24"/>
        </w:numPr>
        <w:spacing w:before="100" w:beforeAutospacing="1" w:after="100" w:afterAutospacing="1" w:line="240" w:lineRule="auto"/>
        <w:rPr>
          <w:sz w:val="27"/>
          <w:szCs w:val="27"/>
        </w:rPr>
      </w:pPr>
      <w:r w:rsidRPr="00AE637C">
        <w:rPr>
          <w:sz w:val="27"/>
          <w:szCs w:val="27"/>
        </w:rPr>
        <w:t>longitude and latitude</w:t>
      </w:r>
    </w:p>
    <w:p w:rsidR="005B24DF" w:rsidRPr="00AE637C" w:rsidRDefault="005B24DF" w:rsidP="005B24DF">
      <w:pPr>
        <w:numPr>
          <w:ilvl w:val="0"/>
          <w:numId w:val="24"/>
        </w:numPr>
        <w:spacing w:before="100" w:beforeAutospacing="1" w:after="100" w:afterAutospacing="1" w:line="240" w:lineRule="auto"/>
        <w:rPr>
          <w:sz w:val="27"/>
          <w:szCs w:val="27"/>
        </w:rPr>
      </w:pPr>
      <w:r w:rsidRPr="00AE637C">
        <w:rPr>
          <w:sz w:val="27"/>
          <w:szCs w:val="27"/>
        </w:rPr>
        <w:t xml:space="preserve">a readable address (e.g., 360 </w:t>
      </w:r>
      <w:proofErr w:type="spellStart"/>
      <w:r w:rsidRPr="00AE637C">
        <w:rPr>
          <w:sz w:val="27"/>
          <w:szCs w:val="27"/>
        </w:rPr>
        <w:t>Georgie</w:t>
      </w:r>
      <w:proofErr w:type="spellEnd"/>
      <w:r w:rsidRPr="00AE637C">
        <w:rPr>
          <w:sz w:val="27"/>
          <w:szCs w:val="27"/>
        </w:rPr>
        <w:t xml:space="preserve"> Best Street, Manchester, England</w:t>
      </w:r>
    </w:p>
    <w:p w:rsidR="005B24DF" w:rsidRPr="00AE637C" w:rsidRDefault="005B24DF" w:rsidP="005B24DF">
      <w:pPr>
        <w:pStyle w:val="NormalWeb"/>
        <w:rPr>
          <w:color w:val="auto"/>
          <w:sz w:val="27"/>
          <w:szCs w:val="27"/>
        </w:rPr>
      </w:pPr>
      <w:hyperlink r:id="rId6" w:history="1">
        <w:proofErr w:type="spellStart"/>
        <w:proofErr w:type="gramStart"/>
        <w:r w:rsidRPr="00AE637C">
          <w:rPr>
            <w:rStyle w:val="Hyperlink"/>
            <w:color w:val="auto"/>
            <w:sz w:val="27"/>
            <w:szCs w:val="27"/>
          </w:rPr>
          <w:t>Geocoder</w:t>
        </w:r>
        <w:proofErr w:type="spellEnd"/>
      </w:hyperlink>
      <w:r w:rsidRPr="00AE637C">
        <w:rPr>
          <w:rStyle w:val="apple-converted-space"/>
          <w:color w:val="auto"/>
          <w:sz w:val="27"/>
          <w:szCs w:val="27"/>
        </w:rPr>
        <w:t> </w:t>
      </w:r>
      <w:r w:rsidRPr="00AE637C">
        <w:rPr>
          <w:color w:val="auto"/>
          <w:sz w:val="27"/>
          <w:szCs w:val="27"/>
        </w:rPr>
        <w:t>do</w:t>
      </w:r>
      <w:proofErr w:type="gramEnd"/>
      <w:r w:rsidRPr="00AE637C">
        <w:rPr>
          <w:color w:val="auto"/>
          <w:sz w:val="27"/>
          <w:szCs w:val="27"/>
        </w:rPr>
        <w:t xml:space="preserve"> the translation from long/lat to address. </w:t>
      </w:r>
      <w:proofErr w:type="spellStart"/>
      <w:r w:rsidRPr="00AE637C">
        <w:rPr>
          <w:color w:val="auto"/>
          <w:sz w:val="27"/>
          <w:szCs w:val="27"/>
        </w:rPr>
        <w:t>Geocoding</w:t>
      </w:r>
      <w:proofErr w:type="spellEnd"/>
      <w:r w:rsidRPr="00AE637C">
        <w:rPr>
          <w:color w:val="auto"/>
          <w:sz w:val="27"/>
          <w:szCs w:val="27"/>
        </w:rPr>
        <w:t xml:space="preserve"> is the process of transforming a street address or other </w:t>
      </w:r>
      <w:proofErr w:type="gramStart"/>
      <w:r w:rsidRPr="00AE637C">
        <w:rPr>
          <w:color w:val="auto"/>
          <w:sz w:val="27"/>
          <w:szCs w:val="27"/>
        </w:rPr>
        <w:t>description of a location into a (latitude, longitude) coordinate</w:t>
      </w:r>
      <w:proofErr w:type="gramEnd"/>
      <w:r w:rsidRPr="00AE637C">
        <w:rPr>
          <w:color w:val="auto"/>
          <w:sz w:val="27"/>
          <w:szCs w:val="27"/>
        </w:rPr>
        <w:t xml:space="preserve">. </w:t>
      </w:r>
      <w:proofErr w:type="spellStart"/>
      <w:r w:rsidRPr="00AE637C">
        <w:rPr>
          <w:color w:val="auto"/>
          <w:sz w:val="27"/>
          <w:szCs w:val="27"/>
        </w:rPr>
        <w:t>Geocoder</w:t>
      </w:r>
      <w:proofErr w:type="spellEnd"/>
      <w:r w:rsidRPr="00AE637C">
        <w:rPr>
          <w:color w:val="auto"/>
          <w:sz w:val="27"/>
          <w:szCs w:val="27"/>
        </w:rPr>
        <w:t xml:space="preserve"> supports two services:</w:t>
      </w:r>
    </w:p>
    <w:p w:rsidR="005B24DF" w:rsidRPr="00AE637C" w:rsidRDefault="005B24DF" w:rsidP="005B24DF">
      <w:pPr>
        <w:numPr>
          <w:ilvl w:val="0"/>
          <w:numId w:val="25"/>
        </w:numPr>
        <w:spacing w:before="100" w:beforeAutospacing="1" w:after="100" w:afterAutospacing="1" w:line="240" w:lineRule="auto"/>
        <w:rPr>
          <w:sz w:val="27"/>
          <w:szCs w:val="27"/>
        </w:rPr>
      </w:pPr>
      <w:r w:rsidRPr="00AE637C">
        <w:rPr>
          <w:sz w:val="27"/>
          <w:szCs w:val="27"/>
        </w:rPr>
        <w:t xml:space="preserve">forward </w:t>
      </w:r>
      <w:proofErr w:type="spellStart"/>
      <w:r w:rsidRPr="00AE637C">
        <w:rPr>
          <w:sz w:val="27"/>
          <w:szCs w:val="27"/>
        </w:rPr>
        <w:t>geocoding</w:t>
      </w:r>
      <w:proofErr w:type="spellEnd"/>
      <w:r w:rsidRPr="00AE637C">
        <w:rPr>
          <w:sz w:val="27"/>
          <w:szCs w:val="27"/>
        </w:rPr>
        <w:t>: from address to long/lat</w:t>
      </w:r>
    </w:p>
    <w:p w:rsidR="005B24DF" w:rsidRPr="00AE637C" w:rsidRDefault="005B24DF" w:rsidP="005B24DF">
      <w:pPr>
        <w:numPr>
          <w:ilvl w:val="0"/>
          <w:numId w:val="25"/>
        </w:numPr>
        <w:spacing w:before="100" w:beforeAutospacing="1" w:after="100" w:afterAutospacing="1" w:line="240" w:lineRule="auto"/>
        <w:rPr>
          <w:sz w:val="27"/>
          <w:szCs w:val="27"/>
        </w:rPr>
      </w:pPr>
      <w:proofErr w:type="gramStart"/>
      <w:r w:rsidRPr="00AE637C">
        <w:rPr>
          <w:sz w:val="27"/>
          <w:szCs w:val="27"/>
        </w:rPr>
        <w:t>reverse</w:t>
      </w:r>
      <w:proofErr w:type="gramEnd"/>
      <w:r w:rsidRPr="00AE637C">
        <w:rPr>
          <w:sz w:val="27"/>
          <w:szCs w:val="27"/>
        </w:rPr>
        <w:t xml:space="preserve"> </w:t>
      </w:r>
      <w:proofErr w:type="spellStart"/>
      <w:r w:rsidRPr="00AE637C">
        <w:rPr>
          <w:sz w:val="27"/>
          <w:szCs w:val="27"/>
        </w:rPr>
        <w:t>geocoding</w:t>
      </w:r>
      <w:proofErr w:type="spellEnd"/>
      <w:r w:rsidRPr="00AE637C">
        <w:rPr>
          <w:sz w:val="27"/>
          <w:szCs w:val="27"/>
        </w:rPr>
        <w:t xml:space="preserve">: from long/lat to address Reverse </w:t>
      </w:r>
      <w:proofErr w:type="spellStart"/>
      <w:r w:rsidRPr="00AE637C">
        <w:rPr>
          <w:sz w:val="27"/>
          <w:szCs w:val="27"/>
        </w:rPr>
        <w:t>geocoding</w:t>
      </w:r>
      <w:proofErr w:type="spellEnd"/>
      <w:r w:rsidRPr="00AE637C">
        <w:rPr>
          <w:sz w:val="27"/>
          <w:szCs w:val="27"/>
        </w:rPr>
        <w:t xml:space="preserve"> is the process of transforming a (latitude, longitude) coordinate into a (partial) address. The amount of detail in a reverse </w:t>
      </w:r>
      <w:proofErr w:type="spellStart"/>
      <w:r w:rsidRPr="00AE637C">
        <w:rPr>
          <w:sz w:val="27"/>
          <w:szCs w:val="27"/>
        </w:rPr>
        <w:t>geocoded</w:t>
      </w:r>
      <w:proofErr w:type="spellEnd"/>
      <w:r w:rsidRPr="00AE637C">
        <w:rPr>
          <w:sz w:val="27"/>
          <w:szCs w:val="27"/>
        </w:rPr>
        <w:t xml:space="preserve"> location description may vary, for example one might contain the full street address of the closest building, while another might contain only a city name and postal code. The </w:t>
      </w:r>
      <w:proofErr w:type="spellStart"/>
      <w:r w:rsidRPr="00AE637C">
        <w:rPr>
          <w:sz w:val="27"/>
          <w:szCs w:val="27"/>
        </w:rPr>
        <w:t>Geocoder</w:t>
      </w:r>
      <w:proofErr w:type="spellEnd"/>
      <w:r w:rsidRPr="00AE637C">
        <w:rPr>
          <w:sz w:val="27"/>
          <w:szCs w:val="27"/>
        </w:rPr>
        <w:t xml:space="preserve"> class requires a backend service that is not included in the core android framework.</w:t>
      </w:r>
    </w:p>
    <w:p w:rsidR="005B24DF" w:rsidRPr="00AE637C" w:rsidRDefault="005B24DF" w:rsidP="005B24DF">
      <w:pPr>
        <w:pStyle w:val="NormalWeb"/>
        <w:rPr>
          <w:color w:val="auto"/>
          <w:sz w:val="27"/>
          <w:szCs w:val="27"/>
        </w:rPr>
      </w:pPr>
      <w:r w:rsidRPr="00AE637C">
        <w:rPr>
          <w:color w:val="auto"/>
          <w:sz w:val="27"/>
          <w:szCs w:val="27"/>
        </w:rPr>
        <w:t xml:space="preserve">The </w:t>
      </w:r>
      <w:proofErr w:type="spellStart"/>
      <w:r w:rsidRPr="00AE637C">
        <w:rPr>
          <w:color w:val="auto"/>
          <w:sz w:val="27"/>
          <w:szCs w:val="27"/>
        </w:rPr>
        <w:t>Geocoder</w:t>
      </w:r>
      <w:proofErr w:type="spellEnd"/>
      <w:r w:rsidRPr="00AE637C">
        <w:rPr>
          <w:color w:val="auto"/>
          <w:sz w:val="27"/>
          <w:szCs w:val="27"/>
        </w:rPr>
        <w:t xml:space="preserve"> class comes with the Google Maps library (see next section). To use the library you have to import it into the application. In addition, the </w:t>
      </w:r>
      <w:proofErr w:type="spellStart"/>
      <w:r w:rsidRPr="00AE637C">
        <w:rPr>
          <w:color w:val="auto"/>
          <w:sz w:val="27"/>
          <w:szCs w:val="27"/>
        </w:rPr>
        <w:t>Geocoder</w:t>
      </w:r>
      <w:proofErr w:type="spellEnd"/>
      <w:r w:rsidRPr="00AE637C">
        <w:rPr>
          <w:color w:val="auto"/>
          <w:sz w:val="27"/>
          <w:szCs w:val="27"/>
        </w:rPr>
        <w:t xml:space="preserve"> class uses a server to translate over the Internet so you need to add the following permission to the Manifest:</w:t>
      </w:r>
    </w:p>
    <w:p w:rsidR="005B24DF" w:rsidRPr="00AE637C" w:rsidRDefault="005B24DF" w:rsidP="005B24DF">
      <w:pPr>
        <w:pStyle w:val="HTMLPreformatted"/>
        <w:shd w:val="clear" w:color="auto" w:fill="EEEEEE"/>
      </w:pPr>
      <w:r w:rsidRPr="00AE637C">
        <w:rPr>
          <w:rStyle w:val="HTMLCode"/>
        </w:rPr>
        <w:t xml:space="preserve">     &lt;uses-permission </w:t>
      </w:r>
      <w:proofErr w:type="spellStart"/>
      <w:r w:rsidRPr="00AE637C">
        <w:rPr>
          <w:rStyle w:val="HTMLCode"/>
        </w:rPr>
        <w:t>android</w:t>
      </w:r>
      <w:proofErr w:type="gramStart"/>
      <w:r w:rsidRPr="00AE637C">
        <w:rPr>
          <w:rStyle w:val="HTMLCode"/>
        </w:rPr>
        <w:t>:name</w:t>
      </w:r>
      <w:proofErr w:type="spellEnd"/>
      <w:proofErr w:type="gramEnd"/>
      <w:r w:rsidRPr="00AE637C">
        <w:rPr>
          <w:rStyle w:val="HTMLCode"/>
        </w:rPr>
        <w:t>=</w:t>
      </w:r>
      <w:r w:rsidRPr="00AE637C">
        <w:rPr>
          <w:rStyle w:val="st"/>
        </w:rPr>
        <w:t>"</w:t>
      </w:r>
      <w:proofErr w:type="spellStart"/>
      <w:r w:rsidRPr="00AE637C">
        <w:rPr>
          <w:rStyle w:val="st"/>
        </w:rPr>
        <w:t>android.permission.INTERNET</w:t>
      </w:r>
      <w:proofErr w:type="spellEnd"/>
      <w:r w:rsidRPr="00AE637C">
        <w:rPr>
          <w:rStyle w:val="st"/>
        </w:rPr>
        <w:t>"</w:t>
      </w:r>
      <w:r w:rsidRPr="00AE637C">
        <w:rPr>
          <w:rStyle w:val="HTMLCode"/>
        </w:rPr>
        <w:t xml:space="preserve"> /&gt;</w:t>
      </w:r>
    </w:p>
    <w:p w:rsidR="005B24DF" w:rsidRPr="00AE637C" w:rsidRDefault="005B24DF" w:rsidP="005B24DF">
      <w:pPr>
        <w:pStyle w:val="NormalWeb"/>
        <w:rPr>
          <w:color w:val="auto"/>
          <w:sz w:val="27"/>
          <w:szCs w:val="27"/>
        </w:rPr>
      </w:pPr>
      <w:r w:rsidRPr="00AE637C">
        <w:rPr>
          <w:color w:val="auto"/>
          <w:sz w:val="27"/>
          <w:szCs w:val="27"/>
        </w:rPr>
        <w:t xml:space="preserve">The first part of the </w:t>
      </w:r>
      <w:proofErr w:type="spellStart"/>
      <w:proofErr w:type="gramStart"/>
      <w:r w:rsidRPr="00AE637C">
        <w:rPr>
          <w:color w:val="auto"/>
          <w:sz w:val="27"/>
          <w:szCs w:val="27"/>
        </w:rPr>
        <w:t>updateWithNewLocation</w:t>
      </w:r>
      <w:proofErr w:type="spellEnd"/>
      <w:r w:rsidRPr="00AE637C">
        <w:rPr>
          <w:color w:val="auto"/>
          <w:sz w:val="27"/>
          <w:szCs w:val="27"/>
        </w:rPr>
        <w:t>(</w:t>
      </w:r>
      <w:proofErr w:type="gramEnd"/>
      <w:r w:rsidRPr="00AE637C">
        <w:rPr>
          <w:color w:val="auto"/>
          <w:sz w:val="27"/>
          <w:szCs w:val="27"/>
        </w:rPr>
        <w:t xml:space="preserve">) method simply prints out the longitude and latitude to the UI. The interesting stuff is the next section which does the reverse </w:t>
      </w:r>
      <w:proofErr w:type="spellStart"/>
      <w:r w:rsidRPr="00AE637C">
        <w:rPr>
          <w:color w:val="auto"/>
          <w:sz w:val="27"/>
          <w:szCs w:val="27"/>
        </w:rPr>
        <w:t>geocoding</w:t>
      </w:r>
      <w:proofErr w:type="spellEnd"/>
      <w:r w:rsidRPr="00AE637C">
        <w:rPr>
          <w:color w:val="auto"/>
          <w:sz w:val="27"/>
          <w:szCs w:val="27"/>
        </w:rPr>
        <w:t>.</w:t>
      </w:r>
    </w:p>
    <w:p w:rsidR="005B24DF" w:rsidRPr="00AE637C" w:rsidRDefault="005B24DF" w:rsidP="005B24DF">
      <w:pPr>
        <w:pStyle w:val="NormalWeb"/>
        <w:rPr>
          <w:color w:val="auto"/>
          <w:sz w:val="27"/>
          <w:szCs w:val="27"/>
        </w:rPr>
      </w:pPr>
      <w:r w:rsidRPr="00AE637C">
        <w:rPr>
          <w:color w:val="auto"/>
          <w:sz w:val="27"/>
          <w:szCs w:val="27"/>
        </w:rPr>
        <w:t xml:space="preserve">First the </w:t>
      </w:r>
      <w:proofErr w:type="spellStart"/>
      <w:r w:rsidRPr="00AE637C">
        <w:rPr>
          <w:color w:val="auto"/>
          <w:sz w:val="27"/>
          <w:szCs w:val="27"/>
        </w:rPr>
        <w:t>Geocoder</w:t>
      </w:r>
      <w:proofErr w:type="spellEnd"/>
      <w:r w:rsidRPr="00AE637C">
        <w:rPr>
          <w:color w:val="auto"/>
          <w:sz w:val="27"/>
          <w:szCs w:val="27"/>
        </w:rPr>
        <w:t xml:space="preserve"> is created by setting the </w:t>
      </w:r>
      <w:proofErr w:type="spellStart"/>
      <w:proofErr w:type="gramStart"/>
      <w:r w:rsidRPr="00AE637C">
        <w:rPr>
          <w:color w:val="auto"/>
          <w:sz w:val="27"/>
          <w:szCs w:val="27"/>
        </w:rPr>
        <w:t>Locale.getDefault</w:t>
      </w:r>
      <w:proofErr w:type="spellEnd"/>
      <w:r w:rsidRPr="00AE637C">
        <w:rPr>
          <w:color w:val="auto"/>
          <w:sz w:val="27"/>
          <w:szCs w:val="27"/>
        </w:rPr>
        <w:t>(</w:t>
      </w:r>
      <w:proofErr w:type="gramEnd"/>
      <w:r w:rsidRPr="00AE637C">
        <w:rPr>
          <w:color w:val="auto"/>
          <w:sz w:val="27"/>
          <w:szCs w:val="27"/>
        </w:rPr>
        <w:t xml:space="preserve">) locale (used to define your usual location and language -- Hanover and English, sorry, I mean American). The </w:t>
      </w:r>
      <w:proofErr w:type="spellStart"/>
      <w:proofErr w:type="gramStart"/>
      <w:r w:rsidRPr="00AE637C">
        <w:rPr>
          <w:color w:val="auto"/>
          <w:sz w:val="27"/>
          <w:szCs w:val="27"/>
        </w:rPr>
        <w:t>getFromLocation</w:t>
      </w:r>
      <w:proofErr w:type="spellEnd"/>
      <w:r w:rsidRPr="00AE637C">
        <w:rPr>
          <w:color w:val="auto"/>
          <w:sz w:val="27"/>
          <w:szCs w:val="27"/>
        </w:rPr>
        <w:t>(</w:t>
      </w:r>
      <w:proofErr w:type="gramEnd"/>
      <w:r w:rsidRPr="00AE637C">
        <w:rPr>
          <w:color w:val="auto"/>
          <w:sz w:val="27"/>
          <w:szCs w:val="27"/>
        </w:rPr>
        <w:t>latitude, longitude, 1) returns an</w:t>
      </w:r>
      <w:r w:rsidRPr="00AE637C">
        <w:rPr>
          <w:rStyle w:val="apple-converted-space"/>
          <w:color w:val="auto"/>
          <w:sz w:val="27"/>
          <w:szCs w:val="27"/>
        </w:rPr>
        <w:t> </w:t>
      </w:r>
      <w:hyperlink r:id="rId7" w:history="1">
        <w:r w:rsidRPr="00AE637C">
          <w:rPr>
            <w:rStyle w:val="Hyperlink"/>
            <w:color w:val="auto"/>
            <w:sz w:val="27"/>
            <w:szCs w:val="27"/>
          </w:rPr>
          <w:t>Address</w:t>
        </w:r>
      </w:hyperlink>
      <w:r w:rsidRPr="00AE637C">
        <w:rPr>
          <w:rStyle w:val="apple-converted-space"/>
          <w:color w:val="auto"/>
          <w:sz w:val="27"/>
          <w:szCs w:val="27"/>
        </w:rPr>
        <w:t> </w:t>
      </w:r>
      <w:r w:rsidRPr="00AE637C">
        <w:rPr>
          <w:color w:val="auto"/>
          <w:sz w:val="27"/>
          <w:szCs w:val="27"/>
        </w:rPr>
        <w:t xml:space="preserve">object. The list can contain a number of possible results; that is, </w:t>
      </w:r>
      <w:proofErr w:type="spellStart"/>
      <w:r w:rsidRPr="00AE637C">
        <w:rPr>
          <w:color w:val="auto"/>
          <w:sz w:val="27"/>
          <w:szCs w:val="27"/>
        </w:rPr>
        <w:t>getFromLocation</w:t>
      </w:r>
      <w:proofErr w:type="spellEnd"/>
      <w:r w:rsidRPr="00AE637C">
        <w:rPr>
          <w:color w:val="auto"/>
          <w:sz w:val="27"/>
          <w:szCs w:val="27"/>
        </w:rPr>
        <w:t xml:space="preserve"> returns an array of Addresses that are known to describe the area immediately surrounding the given latitude and longitude. The parameters are:</w:t>
      </w:r>
    </w:p>
    <w:p w:rsidR="005B24DF" w:rsidRPr="00AE637C" w:rsidRDefault="005B24DF" w:rsidP="005B24DF">
      <w:pPr>
        <w:numPr>
          <w:ilvl w:val="0"/>
          <w:numId w:val="26"/>
        </w:numPr>
        <w:spacing w:before="100" w:beforeAutospacing="1" w:after="100" w:afterAutospacing="1" w:line="240" w:lineRule="auto"/>
        <w:rPr>
          <w:sz w:val="27"/>
          <w:szCs w:val="27"/>
        </w:rPr>
      </w:pPr>
      <w:r w:rsidRPr="00AE637C">
        <w:rPr>
          <w:sz w:val="27"/>
          <w:szCs w:val="27"/>
        </w:rPr>
        <w:lastRenderedPageBreak/>
        <w:t>latitude: the latitude a point for the search</w:t>
      </w:r>
    </w:p>
    <w:p w:rsidR="005B24DF" w:rsidRPr="00AE637C" w:rsidRDefault="005B24DF" w:rsidP="005B24DF">
      <w:pPr>
        <w:numPr>
          <w:ilvl w:val="0"/>
          <w:numId w:val="26"/>
        </w:numPr>
        <w:spacing w:before="100" w:beforeAutospacing="1" w:after="100" w:afterAutospacing="1" w:line="240" w:lineRule="auto"/>
        <w:rPr>
          <w:sz w:val="27"/>
          <w:szCs w:val="27"/>
        </w:rPr>
      </w:pPr>
      <w:r w:rsidRPr="00AE637C">
        <w:rPr>
          <w:sz w:val="27"/>
          <w:szCs w:val="27"/>
        </w:rPr>
        <w:t>longitude: the longitude a point for the search</w:t>
      </w:r>
    </w:p>
    <w:p w:rsidR="005B24DF" w:rsidRPr="00AE637C" w:rsidRDefault="005B24DF" w:rsidP="005B24DF">
      <w:pPr>
        <w:numPr>
          <w:ilvl w:val="0"/>
          <w:numId w:val="26"/>
        </w:numPr>
        <w:spacing w:before="100" w:beforeAutospacing="1" w:after="100" w:afterAutospacing="1" w:line="240" w:lineRule="auto"/>
        <w:rPr>
          <w:sz w:val="27"/>
          <w:szCs w:val="27"/>
        </w:rPr>
      </w:pPr>
      <w:proofErr w:type="spellStart"/>
      <w:proofErr w:type="gramStart"/>
      <w:r w:rsidRPr="00AE637C">
        <w:rPr>
          <w:sz w:val="27"/>
          <w:szCs w:val="27"/>
        </w:rPr>
        <w:t>maxResults</w:t>
      </w:r>
      <w:proofErr w:type="spellEnd"/>
      <w:proofErr w:type="gramEnd"/>
      <w:r w:rsidRPr="00AE637C">
        <w:rPr>
          <w:sz w:val="27"/>
          <w:szCs w:val="27"/>
        </w:rPr>
        <w:t>: max number of addresses to return. Smaller numbers (1 to 5) are recommended</w:t>
      </w:r>
    </w:p>
    <w:p w:rsidR="005B24DF" w:rsidRPr="00AE637C" w:rsidRDefault="005B24DF" w:rsidP="005B24DF">
      <w:pPr>
        <w:pStyle w:val="NormalWeb"/>
        <w:rPr>
          <w:color w:val="auto"/>
          <w:sz w:val="27"/>
          <w:szCs w:val="27"/>
        </w:rPr>
      </w:pPr>
      <w:r w:rsidRPr="00AE637C">
        <w:rPr>
          <w:color w:val="auto"/>
          <w:sz w:val="27"/>
          <w:szCs w:val="27"/>
        </w:rPr>
        <w:t xml:space="preserve">In the code below </w:t>
      </w:r>
      <w:proofErr w:type="spellStart"/>
      <w:r w:rsidRPr="00AE637C">
        <w:rPr>
          <w:color w:val="auto"/>
          <w:sz w:val="27"/>
          <w:szCs w:val="27"/>
        </w:rPr>
        <w:t>maxResults</w:t>
      </w:r>
      <w:proofErr w:type="spellEnd"/>
      <w:r w:rsidRPr="00AE637C">
        <w:rPr>
          <w:color w:val="auto"/>
          <w:sz w:val="27"/>
          <w:szCs w:val="27"/>
        </w:rPr>
        <w:t xml:space="preserve"> = 1. We only want the servers best shot. Once the Address is returned the method uses a </w:t>
      </w:r>
      <w:proofErr w:type="spellStart"/>
      <w:r w:rsidRPr="00AE637C">
        <w:rPr>
          <w:color w:val="auto"/>
          <w:sz w:val="27"/>
          <w:szCs w:val="27"/>
        </w:rPr>
        <w:t>StringBuilder</w:t>
      </w:r>
      <w:proofErr w:type="spellEnd"/>
      <w:r w:rsidRPr="00AE637C">
        <w:rPr>
          <w:color w:val="auto"/>
          <w:sz w:val="27"/>
          <w:szCs w:val="27"/>
        </w:rPr>
        <w:t xml:space="preserve"> to get and format the address for display to the UI, as shown in the snippet below.</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kw"/>
          <w:b/>
          <w:bCs/>
        </w:rPr>
        <w:t>private</w:t>
      </w:r>
      <w:proofErr w:type="gramEnd"/>
      <w:r w:rsidRPr="00AE637C">
        <w:rPr>
          <w:rStyle w:val="HTMLCode"/>
        </w:rPr>
        <w:t xml:space="preserve"> </w:t>
      </w:r>
      <w:r w:rsidRPr="00AE637C">
        <w:rPr>
          <w:rStyle w:val="dt"/>
        </w:rPr>
        <w:t>void</w:t>
      </w:r>
      <w:r w:rsidRPr="00AE637C">
        <w:rPr>
          <w:rStyle w:val="HTMLCode"/>
        </w:rPr>
        <w:t xml:space="preserve"> </w:t>
      </w:r>
      <w:proofErr w:type="spellStart"/>
      <w:r w:rsidRPr="00AE637C">
        <w:rPr>
          <w:rStyle w:val="fu"/>
        </w:rPr>
        <w:t>updateWithNewLocation</w:t>
      </w:r>
      <w:proofErr w:type="spellEnd"/>
      <w:r w:rsidRPr="00AE637C">
        <w:rPr>
          <w:rStyle w:val="HTMLCode"/>
        </w:rPr>
        <w:t>(Location location)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r w:rsidRPr="00AE637C">
        <w:rPr>
          <w:rStyle w:val="HTMLCode"/>
        </w:rPr>
        <w:t>TextView</w:t>
      </w:r>
      <w:proofErr w:type="spellEnd"/>
      <w:r w:rsidRPr="00AE637C">
        <w:rPr>
          <w:rStyle w:val="HTMLCode"/>
        </w:rPr>
        <w:t xml:space="preserve"> </w:t>
      </w:r>
      <w:proofErr w:type="spellStart"/>
      <w:r w:rsidRPr="00AE637C">
        <w:rPr>
          <w:rStyle w:val="HTMLCode"/>
        </w:rPr>
        <w:t>myLocationText</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myLocationText</w:t>
      </w:r>
      <w:proofErr w:type="spellEnd"/>
      <w:proofErr w:type="gramEnd"/>
      <w:r w:rsidRPr="00AE637C">
        <w:rPr>
          <w:rStyle w:val="HTMLCode"/>
        </w:rPr>
        <w:t xml:space="preserve"> = (</w:t>
      </w:r>
      <w:proofErr w:type="spellStart"/>
      <w:r w:rsidRPr="00AE637C">
        <w:rPr>
          <w:rStyle w:val="HTMLCode"/>
        </w:rPr>
        <w:t>TextView</w:t>
      </w:r>
      <w:proofErr w:type="spellEnd"/>
      <w:r w:rsidRPr="00AE637C">
        <w:rPr>
          <w:rStyle w:val="HTMLCode"/>
        </w:rPr>
        <w:t>)</w:t>
      </w:r>
      <w:proofErr w:type="spellStart"/>
      <w:r w:rsidRPr="00AE637C">
        <w:rPr>
          <w:rStyle w:val="fu"/>
        </w:rPr>
        <w:t>findViewById</w:t>
      </w:r>
      <w:proofErr w:type="spellEnd"/>
      <w:r w:rsidRPr="00AE637C">
        <w:rPr>
          <w:rStyle w:val="HTMLCode"/>
        </w:rPr>
        <w:t>(</w:t>
      </w:r>
      <w:proofErr w:type="spellStart"/>
      <w:r w:rsidRPr="00AE637C">
        <w:rPr>
          <w:rStyle w:val="HTMLCode"/>
        </w:rPr>
        <w:t>R.</w:t>
      </w:r>
      <w:r w:rsidRPr="00AE637C">
        <w:rPr>
          <w:rStyle w:val="fu"/>
        </w:rPr>
        <w:t>id</w:t>
      </w:r>
      <w:r w:rsidRPr="00AE637C">
        <w:rPr>
          <w:rStyle w:val="HTMLCode"/>
        </w:rPr>
        <w:t>.</w:t>
      </w:r>
      <w:r w:rsidRPr="00AE637C">
        <w:rPr>
          <w:rStyle w:val="fu"/>
        </w:rPr>
        <w:t>myLocationText</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
    <w:p w:rsidR="005B24DF" w:rsidRPr="00AE637C" w:rsidRDefault="005B24DF" w:rsidP="005B24DF">
      <w:pPr>
        <w:pStyle w:val="HTMLPreformatted"/>
        <w:shd w:val="clear" w:color="auto" w:fill="EEEEEE"/>
        <w:rPr>
          <w:rStyle w:val="HTMLCode"/>
        </w:rPr>
      </w:pPr>
      <w:r w:rsidRPr="00AE637C">
        <w:rPr>
          <w:rStyle w:val="HTMLCode"/>
        </w:rPr>
        <w:t xml:space="preserve">    String </w:t>
      </w:r>
      <w:proofErr w:type="spellStart"/>
      <w:r w:rsidRPr="00AE637C">
        <w:rPr>
          <w:rStyle w:val="HTMLCode"/>
        </w:rPr>
        <w:t>latLongString</w:t>
      </w:r>
      <w:proofErr w:type="spellEnd"/>
      <w:r w:rsidRPr="00AE637C">
        <w:rPr>
          <w:rStyle w:val="HTMLCode"/>
        </w:rPr>
        <w:t xml:space="preserve"> = </w:t>
      </w:r>
      <w:r w:rsidRPr="00AE637C">
        <w:rPr>
          <w:rStyle w:val="st"/>
        </w:rPr>
        <w:t>"No location found"</w:t>
      </w:r>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String </w:t>
      </w:r>
      <w:proofErr w:type="spellStart"/>
      <w:r w:rsidRPr="00AE637C">
        <w:rPr>
          <w:rStyle w:val="HTMLCode"/>
        </w:rPr>
        <w:t>addressString</w:t>
      </w:r>
      <w:proofErr w:type="spellEnd"/>
      <w:r w:rsidRPr="00AE637C">
        <w:rPr>
          <w:rStyle w:val="HTMLCode"/>
        </w:rPr>
        <w:t xml:space="preserve"> = </w:t>
      </w:r>
      <w:r w:rsidRPr="00AE637C">
        <w:rPr>
          <w:rStyle w:val="st"/>
        </w:rPr>
        <w:t>"No address found"</w:t>
      </w:r>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kw"/>
          <w:b/>
          <w:bCs/>
        </w:rPr>
        <w:t>if</w:t>
      </w:r>
      <w:proofErr w:type="gramEnd"/>
      <w:r w:rsidRPr="00AE637C">
        <w:rPr>
          <w:rStyle w:val="HTMLCode"/>
        </w:rPr>
        <w:t xml:space="preserve"> (location != </w:t>
      </w:r>
      <w:r w:rsidRPr="00AE637C">
        <w:rPr>
          <w:rStyle w:val="kw"/>
          <w:b/>
          <w:bCs/>
        </w:rPr>
        <w:t>null</w:t>
      </w:r>
      <w:r w:rsidRPr="00AE637C">
        <w:rPr>
          <w:rStyle w:val="HTMLCode"/>
        </w:rPr>
        <w:t>)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dt"/>
        </w:rPr>
        <w:t>double</w:t>
      </w:r>
      <w:proofErr w:type="gramEnd"/>
      <w:r w:rsidRPr="00AE637C">
        <w:rPr>
          <w:rStyle w:val="HTMLCode"/>
        </w:rPr>
        <w:t xml:space="preserve"> lat = </w:t>
      </w:r>
      <w:proofErr w:type="spellStart"/>
      <w:r w:rsidRPr="00AE637C">
        <w:rPr>
          <w:rStyle w:val="HTMLCode"/>
        </w:rPr>
        <w:t>location.</w:t>
      </w:r>
      <w:r w:rsidRPr="00AE637C">
        <w:rPr>
          <w:rStyle w:val="fu"/>
        </w:rPr>
        <w:t>getLatitude</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dt"/>
        </w:rPr>
        <w:t>double</w:t>
      </w:r>
      <w:proofErr w:type="gramEnd"/>
      <w:r w:rsidRPr="00AE637C">
        <w:rPr>
          <w:rStyle w:val="HTMLCode"/>
        </w:rPr>
        <w:t xml:space="preserve"> </w:t>
      </w:r>
      <w:proofErr w:type="spellStart"/>
      <w:r w:rsidRPr="00AE637C">
        <w:rPr>
          <w:rStyle w:val="HTMLCode"/>
        </w:rPr>
        <w:t>lng</w:t>
      </w:r>
      <w:proofErr w:type="spellEnd"/>
      <w:r w:rsidRPr="00AE637C">
        <w:rPr>
          <w:rStyle w:val="HTMLCode"/>
        </w:rPr>
        <w:t xml:space="preserve"> = </w:t>
      </w:r>
      <w:proofErr w:type="spellStart"/>
      <w:r w:rsidRPr="00AE637C">
        <w:rPr>
          <w:rStyle w:val="HTMLCode"/>
        </w:rPr>
        <w:t>location.</w:t>
      </w:r>
      <w:r w:rsidRPr="00AE637C">
        <w:rPr>
          <w:rStyle w:val="fu"/>
        </w:rPr>
        <w:t>getLongitude</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latLongString</w:t>
      </w:r>
      <w:proofErr w:type="spellEnd"/>
      <w:proofErr w:type="gramEnd"/>
      <w:r w:rsidRPr="00AE637C">
        <w:rPr>
          <w:rStyle w:val="HTMLCode"/>
        </w:rPr>
        <w:t xml:space="preserve"> = </w:t>
      </w:r>
      <w:r w:rsidRPr="00AE637C">
        <w:rPr>
          <w:rStyle w:val="st"/>
        </w:rPr>
        <w:t>"Lat:"</w:t>
      </w:r>
      <w:r w:rsidRPr="00AE637C">
        <w:rPr>
          <w:rStyle w:val="HTMLCode"/>
        </w:rPr>
        <w:t xml:space="preserve"> + lat + </w:t>
      </w:r>
      <w:r w:rsidRPr="00AE637C">
        <w:rPr>
          <w:rStyle w:val="st"/>
        </w:rPr>
        <w:t>"</w:t>
      </w:r>
      <w:r w:rsidRPr="00AE637C">
        <w:rPr>
          <w:rStyle w:val="ch"/>
        </w:rPr>
        <w:t>\</w:t>
      </w:r>
      <w:proofErr w:type="spellStart"/>
      <w:r w:rsidRPr="00AE637C">
        <w:rPr>
          <w:rStyle w:val="ch"/>
        </w:rPr>
        <w:t>n</w:t>
      </w:r>
      <w:r w:rsidRPr="00AE637C">
        <w:rPr>
          <w:rStyle w:val="st"/>
        </w:rPr>
        <w:t>Long</w:t>
      </w:r>
      <w:proofErr w:type="spellEnd"/>
      <w:r w:rsidRPr="00AE637C">
        <w:rPr>
          <w:rStyle w:val="st"/>
        </w:rPr>
        <w:t>:"</w:t>
      </w:r>
      <w:r w:rsidRPr="00AE637C">
        <w:rPr>
          <w:rStyle w:val="HTMLCode"/>
        </w:rPr>
        <w:t xml:space="preserve"> + </w:t>
      </w:r>
      <w:proofErr w:type="spellStart"/>
      <w:r w:rsidRPr="00AE637C">
        <w:rPr>
          <w:rStyle w:val="HTMLCode"/>
        </w:rPr>
        <w:t>lng</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dt"/>
        </w:rPr>
        <w:t>double</w:t>
      </w:r>
      <w:proofErr w:type="gramEnd"/>
      <w:r w:rsidRPr="00AE637C">
        <w:rPr>
          <w:rStyle w:val="HTMLCode"/>
        </w:rPr>
        <w:t xml:space="preserve"> latitude = </w:t>
      </w:r>
      <w:proofErr w:type="spellStart"/>
      <w:r w:rsidRPr="00AE637C">
        <w:rPr>
          <w:rStyle w:val="HTMLCode"/>
        </w:rPr>
        <w:t>location.</w:t>
      </w:r>
      <w:r w:rsidRPr="00AE637C">
        <w:rPr>
          <w:rStyle w:val="fu"/>
        </w:rPr>
        <w:t>getLatitude</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dt"/>
        </w:rPr>
        <w:t>double</w:t>
      </w:r>
      <w:proofErr w:type="gramEnd"/>
      <w:r w:rsidRPr="00AE637C">
        <w:rPr>
          <w:rStyle w:val="HTMLCode"/>
        </w:rPr>
        <w:t xml:space="preserve"> longitude = </w:t>
      </w:r>
      <w:proofErr w:type="spellStart"/>
      <w:r w:rsidRPr="00AE637C">
        <w:rPr>
          <w:rStyle w:val="HTMLCode"/>
        </w:rPr>
        <w:t>location.</w:t>
      </w:r>
      <w:r w:rsidRPr="00AE637C">
        <w:rPr>
          <w:rStyle w:val="fu"/>
        </w:rPr>
        <w:t>getLongitude</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r w:rsidRPr="00AE637C">
        <w:rPr>
          <w:rStyle w:val="HTMLCode"/>
        </w:rPr>
        <w:t>Geocoder</w:t>
      </w:r>
      <w:proofErr w:type="spellEnd"/>
      <w:r w:rsidRPr="00AE637C">
        <w:rPr>
          <w:rStyle w:val="HTMLCode"/>
        </w:rPr>
        <w:t xml:space="preserve"> </w:t>
      </w:r>
      <w:proofErr w:type="spellStart"/>
      <w:r w:rsidRPr="00AE637C">
        <w:rPr>
          <w:rStyle w:val="HTMLCode"/>
        </w:rPr>
        <w:t>gc</w:t>
      </w:r>
      <w:proofErr w:type="spellEnd"/>
      <w:r w:rsidRPr="00AE637C">
        <w:rPr>
          <w:rStyle w:val="HTMLCode"/>
        </w:rPr>
        <w:t xml:space="preserve"> = </w:t>
      </w:r>
      <w:r w:rsidRPr="00AE637C">
        <w:rPr>
          <w:rStyle w:val="kw"/>
          <w:b/>
          <w:bCs/>
        </w:rPr>
        <w:t>new</w:t>
      </w:r>
      <w:r w:rsidRPr="00AE637C">
        <w:rPr>
          <w:rStyle w:val="HTMLCode"/>
        </w:rPr>
        <w:t xml:space="preserve"> </w:t>
      </w:r>
      <w:proofErr w:type="spellStart"/>
      <w:proofErr w:type="gramStart"/>
      <w:r w:rsidRPr="00AE637C">
        <w:rPr>
          <w:rStyle w:val="fu"/>
        </w:rPr>
        <w:t>Geocoder</w:t>
      </w:r>
      <w:proofErr w:type="spellEnd"/>
      <w:r w:rsidRPr="00AE637C">
        <w:rPr>
          <w:rStyle w:val="HTMLCode"/>
        </w:rPr>
        <w:t>(</w:t>
      </w:r>
      <w:proofErr w:type="gramEnd"/>
      <w:r w:rsidRPr="00AE637C">
        <w:rPr>
          <w:rStyle w:val="kw"/>
          <w:b/>
          <w:bCs/>
        </w:rPr>
        <w:t>this</w:t>
      </w:r>
      <w:r w:rsidRPr="00AE637C">
        <w:rPr>
          <w:rStyle w:val="HTMLCode"/>
        </w:rPr>
        <w:t xml:space="preserve">, </w:t>
      </w:r>
      <w:proofErr w:type="spellStart"/>
      <w:r w:rsidRPr="00AE637C">
        <w:rPr>
          <w:rStyle w:val="HTMLCode"/>
        </w:rPr>
        <w:t>Locale.</w:t>
      </w:r>
      <w:r w:rsidRPr="00AE637C">
        <w:rPr>
          <w:rStyle w:val="fu"/>
        </w:rPr>
        <w:t>getDefault</w:t>
      </w:r>
      <w:proofErr w:type="spellEnd"/>
      <w:r w:rsidRPr="00AE637C">
        <w:rPr>
          <w:rStyle w:val="HTMLCode"/>
        </w:rPr>
        <w:t>());</w:t>
      </w:r>
    </w:p>
    <w:p w:rsidR="005B24DF" w:rsidRPr="00AE637C" w:rsidRDefault="005B24DF" w:rsidP="005B24DF">
      <w:pPr>
        <w:pStyle w:val="HTMLPreformatted"/>
        <w:shd w:val="clear" w:color="auto" w:fill="EEEEEE"/>
        <w:rPr>
          <w:rStyle w:val="HTMLCode"/>
        </w:rPr>
      </w:pP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kw"/>
          <w:b/>
          <w:bCs/>
        </w:rPr>
        <w:t>try</w:t>
      </w:r>
      <w:proofErr w:type="gramEnd"/>
      <w:r w:rsidRPr="00AE637C">
        <w:rPr>
          <w:rStyle w:val="HTMLCode"/>
        </w:rPr>
        <w:t xml:space="preserve"> {</w:t>
      </w:r>
    </w:p>
    <w:p w:rsidR="005B24DF" w:rsidRPr="00AE637C" w:rsidRDefault="005B24DF" w:rsidP="005B24DF">
      <w:pPr>
        <w:pStyle w:val="HTMLPreformatted"/>
        <w:shd w:val="clear" w:color="auto" w:fill="EEEEEE"/>
        <w:rPr>
          <w:rStyle w:val="HTMLCode"/>
        </w:rPr>
      </w:pPr>
      <w:r w:rsidRPr="00AE637C">
        <w:rPr>
          <w:rStyle w:val="HTMLCode"/>
        </w:rPr>
        <w:t xml:space="preserve">        List&lt;Address&gt; addresses =</w:t>
      </w:r>
      <w:proofErr w:type="spellStart"/>
      <w:proofErr w:type="gramStart"/>
      <w:r w:rsidRPr="00AE637C">
        <w:rPr>
          <w:rStyle w:val="HTMLCode"/>
        </w:rPr>
        <w:t>gc.</w:t>
      </w:r>
      <w:r w:rsidRPr="00AE637C">
        <w:rPr>
          <w:rStyle w:val="fu"/>
        </w:rPr>
        <w:t>getFromLocation</w:t>
      </w:r>
      <w:proofErr w:type="spellEnd"/>
      <w:r w:rsidRPr="00AE637C">
        <w:rPr>
          <w:rStyle w:val="HTMLCode"/>
        </w:rPr>
        <w:t>(</w:t>
      </w:r>
      <w:proofErr w:type="gramEnd"/>
      <w:r w:rsidRPr="00AE637C">
        <w:rPr>
          <w:rStyle w:val="HTMLCode"/>
        </w:rPr>
        <w:t xml:space="preserve">latitude, longitude, </w:t>
      </w:r>
      <w:r w:rsidRPr="00AE637C">
        <w:rPr>
          <w:rStyle w:val="dv"/>
        </w:rPr>
        <w:t>1</w:t>
      </w:r>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r w:rsidRPr="00AE637C">
        <w:rPr>
          <w:rStyle w:val="HTMLCode"/>
        </w:rPr>
        <w:t>StringBuilder</w:t>
      </w:r>
      <w:proofErr w:type="spellEnd"/>
      <w:r w:rsidRPr="00AE637C">
        <w:rPr>
          <w:rStyle w:val="HTMLCode"/>
        </w:rPr>
        <w:t xml:space="preserve"> </w:t>
      </w:r>
      <w:proofErr w:type="spellStart"/>
      <w:r w:rsidRPr="00AE637C">
        <w:rPr>
          <w:rStyle w:val="HTMLCode"/>
        </w:rPr>
        <w:t>sb</w:t>
      </w:r>
      <w:proofErr w:type="spellEnd"/>
      <w:r w:rsidRPr="00AE637C">
        <w:rPr>
          <w:rStyle w:val="HTMLCode"/>
        </w:rPr>
        <w:t xml:space="preserve"> = </w:t>
      </w:r>
      <w:r w:rsidRPr="00AE637C">
        <w:rPr>
          <w:rStyle w:val="kw"/>
          <w:b/>
          <w:bCs/>
        </w:rPr>
        <w:t>new</w:t>
      </w:r>
      <w:r w:rsidRPr="00AE637C">
        <w:rPr>
          <w:rStyle w:val="HTMLCode"/>
        </w:rPr>
        <w:t xml:space="preserve"> </w:t>
      </w:r>
      <w:proofErr w:type="spellStart"/>
      <w:proofErr w:type="gramStart"/>
      <w:r w:rsidRPr="00AE637C">
        <w:rPr>
          <w:rStyle w:val="HTMLCode"/>
        </w:rPr>
        <w:t>StringBuilder</w:t>
      </w:r>
      <w:proofErr w:type="spellEnd"/>
      <w:r w:rsidRPr="00AE637C">
        <w:rPr>
          <w:rStyle w:val="HTMLCode"/>
        </w:rPr>
        <w:t>(</w:t>
      </w:r>
      <w:proofErr w:type="gram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kw"/>
          <w:b/>
          <w:bCs/>
        </w:rPr>
        <w:t>if</w:t>
      </w:r>
      <w:proofErr w:type="gramEnd"/>
      <w:r w:rsidRPr="00AE637C">
        <w:rPr>
          <w:rStyle w:val="HTMLCode"/>
        </w:rPr>
        <w:t xml:space="preserve"> (</w:t>
      </w:r>
      <w:proofErr w:type="spellStart"/>
      <w:r w:rsidRPr="00AE637C">
        <w:rPr>
          <w:rStyle w:val="HTMLCode"/>
        </w:rPr>
        <w:t>addresses.</w:t>
      </w:r>
      <w:r w:rsidRPr="00AE637C">
        <w:rPr>
          <w:rStyle w:val="fu"/>
        </w:rPr>
        <w:t>size</w:t>
      </w:r>
      <w:proofErr w:type="spellEnd"/>
      <w:r w:rsidRPr="00AE637C">
        <w:rPr>
          <w:rStyle w:val="HTMLCode"/>
        </w:rPr>
        <w:t xml:space="preserve">() &gt; </w:t>
      </w:r>
      <w:r w:rsidRPr="00AE637C">
        <w:rPr>
          <w:rStyle w:val="dv"/>
        </w:rPr>
        <w:t>0</w:t>
      </w:r>
      <w:r w:rsidRPr="00AE637C">
        <w:rPr>
          <w:rStyle w:val="HTMLCode"/>
        </w:rPr>
        <w:t>) {</w:t>
      </w:r>
    </w:p>
    <w:p w:rsidR="005B24DF" w:rsidRPr="00AE637C" w:rsidRDefault="005B24DF" w:rsidP="005B24DF">
      <w:pPr>
        <w:pStyle w:val="HTMLPreformatted"/>
        <w:shd w:val="clear" w:color="auto" w:fill="EEEEEE"/>
        <w:rPr>
          <w:rStyle w:val="HTMLCode"/>
        </w:rPr>
      </w:pPr>
      <w:r w:rsidRPr="00AE637C">
        <w:rPr>
          <w:rStyle w:val="HTMLCode"/>
        </w:rPr>
        <w:t xml:space="preserve">          Address </w:t>
      </w:r>
      <w:proofErr w:type="spellStart"/>
      <w:r w:rsidRPr="00AE637C">
        <w:rPr>
          <w:rStyle w:val="HTMLCode"/>
        </w:rPr>
        <w:t>address</w:t>
      </w:r>
      <w:proofErr w:type="spellEnd"/>
      <w:r w:rsidRPr="00AE637C">
        <w:rPr>
          <w:rStyle w:val="HTMLCode"/>
        </w:rPr>
        <w:t xml:space="preserve"> = </w:t>
      </w:r>
      <w:proofErr w:type="spellStart"/>
      <w:proofErr w:type="gramStart"/>
      <w:r w:rsidRPr="00AE637C">
        <w:rPr>
          <w:rStyle w:val="HTMLCode"/>
        </w:rPr>
        <w:t>addresses.</w:t>
      </w:r>
      <w:r w:rsidRPr="00AE637C">
        <w:rPr>
          <w:rStyle w:val="fu"/>
        </w:rPr>
        <w:t>get</w:t>
      </w:r>
      <w:proofErr w:type="spellEnd"/>
      <w:r w:rsidRPr="00AE637C">
        <w:rPr>
          <w:rStyle w:val="HTMLCode"/>
        </w:rPr>
        <w:t>(</w:t>
      </w:r>
      <w:proofErr w:type="gramEnd"/>
      <w:r w:rsidRPr="00AE637C">
        <w:rPr>
          <w:rStyle w:val="dv"/>
        </w:rPr>
        <w:t>0</w:t>
      </w:r>
      <w:r w:rsidRPr="00AE637C">
        <w:rPr>
          <w:rStyle w:val="HTMLCode"/>
        </w:rPr>
        <w:t>);</w:t>
      </w:r>
    </w:p>
    <w:p w:rsidR="005B24DF" w:rsidRPr="00AE637C" w:rsidRDefault="005B24DF" w:rsidP="005B24DF">
      <w:pPr>
        <w:pStyle w:val="HTMLPreformatted"/>
        <w:shd w:val="clear" w:color="auto" w:fill="EEEEEE"/>
        <w:rPr>
          <w:rStyle w:val="HTMLCode"/>
        </w:rPr>
      </w:pPr>
    </w:p>
    <w:p w:rsidR="005B24DF" w:rsidRPr="00AE637C" w:rsidRDefault="005B24DF" w:rsidP="005B24DF">
      <w:pPr>
        <w:pStyle w:val="HTMLPreformatted"/>
        <w:shd w:val="clear" w:color="auto" w:fill="EEEEEE"/>
        <w:rPr>
          <w:rStyle w:val="HTMLCode"/>
        </w:rPr>
      </w:pPr>
      <w:r w:rsidRPr="00AE637C">
        <w:rPr>
          <w:rStyle w:val="HTMLCode"/>
        </w:rPr>
        <w:t xml:space="preserve">          </w:t>
      </w:r>
      <w:proofErr w:type="gramStart"/>
      <w:r w:rsidRPr="00AE637C">
        <w:rPr>
          <w:rStyle w:val="kw"/>
          <w:b/>
          <w:bCs/>
        </w:rPr>
        <w:t>for</w:t>
      </w:r>
      <w:proofErr w:type="gramEnd"/>
      <w:r w:rsidRPr="00AE637C">
        <w:rPr>
          <w:rStyle w:val="HTMLCode"/>
        </w:rPr>
        <w:t xml:space="preserve"> (</w:t>
      </w:r>
      <w:proofErr w:type="spellStart"/>
      <w:r w:rsidRPr="00AE637C">
        <w:rPr>
          <w:rStyle w:val="dt"/>
        </w:rPr>
        <w:t>int</w:t>
      </w:r>
      <w:proofErr w:type="spellEnd"/>
      <w:r w:rsidRPr="00AE637C">
        <w:rPr>
          <w:rStyle w:val="HTMLCode"/>
        </w:rPr>
        <w:t xml:space="preserve"> </w:t>
      </w:r>
      <w:proofErr w:type="spellStart"/>
      <w:r w:rsidRPr="00AE637C">
        <w:rPr>
          <w:rStyle w:val="HTMLCode"/>
        </w:rPr>
        <w:t>i</w:t>
      </w:r>
      <w:proofErr w:type="spellEnd"/>
      <w:r w:rsidRPr="00AE637C">
        <w:rPr>
          <w:rStyle w:val="HTMLCode"/>
        </w:rPr>
        <w:t xml:space="preserve"> = </w:t>
      </w:r>
      <w:r w:rsidRPr="00AE637C">
        <w:rPr>
          <w:rStyle w:val="dv"/>
        </w:rPr>
        <w:t>0</w:t>
      </w:r>
      <w:r w:rsidRPr="00AE637C">
        <w:rPr>
          <w:rStyle w:val="HTMLCode"/>
        </w:rPr>
        <w:t xml:space="preserve">; </w:t>
      </w:r>
      <w:proofErr w:type="spellStart"/>
      <w:r w:rsidRPr="00AE637C">
        <w:rPr>
          <w:rStyle w:val="HTMLCode"/>
        </w:rPr>
        <w:t>i</w:t>
      </w:r>
      <w:proofErr w:type="spellEnd"/>
      <w:r w:rsidRPr="00AE637C">
        <w:rPr>
          <w:rStyle w:val="HTMLCode"/>
        </w:rPr>
        <w:t xml:space="preserve"> &lt; </w:t>
      </w:r>
      <w:proofErr w:type="spellStart"/>
      <w:r w:rsidRPr="00AE637C">
        <w:rPr>
          <w:rStyle w:val="HTMLCode"/>
        </w:rPr>
        <w:t>address.</w:t>
      </w:r>
      <w:r w:rsidRPr="00AE637C">
        <w:rPr>
          <w:rStyle w:val="fu"/>
        </w:rPr>
        <w:t>getMaxAddressLineIndex</w:t>
      </w:r>
      <w:proofErr w:type="spellEnd"/>
      <w:r w:rsidRPr="00AE637C">
        <w:rPr>
          <w:rStyle w:val="HTMLCode"/>
        </w:rPr>
        <w:t xml:space="preserve">(); </w:t>
      </w:r>
      <w:proofErr w:type="spellStart"/>
      <w:r w:rsidRPr="00AE637C">
        <w:rPr>
          <w:rStyle w:val="HTMLCode"/>
        </w:rPr>
        <w:t>i</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sb.</w:t>
      </w:r>
      <w:r w:rsidRPr="00AE637C">
        <w:rPr>
          <w:rStyle w:val="fu"/>
        </w:rPr>
        <w:t>append</w:t>
      </w:r>
      <w:proofErr w:type="spellEnd"/>
      <w:r w:rsidRPr="00AE637C">
        <w:rPr>
          <w:rStyle w:val="HTMLCode"/>
        </w:rPr>
        <w:t>(</w:t>
      </w:r>
      <w:proofErr w:type="spellStart"/>
      <w:proofErr w:type="gramEnd"/>
      <w:r w:rsidRPr="00AE637C">
        <w:rPr>
          <w:rStyle w:val="HTMLCode"/>
        </w:rPr>
        <w:t>address.</w:t>
      </w:r>
      <w:r w:rsidRPr="00AE637C">
        <w:rPr>
          <w:rStyle w:val="fu"/>
        </w:rPr>
        <w:t>getAddressLine</w:t>
      </w:r>
      <w:proofErr w:type="spellEnd"/>
      <w:r w:rsidRPr="00AE637C">
        <w:rPr>
          <w:rStyle w:val="HTMLCode"/>
        </w:rPr>
        <w:t>(</w:t>
      </w:r>
      <w:proofErr w:type="spellStart"/>
      <w:r w:rsidRPr="00AE637C">
        <w:rPr>
          <w:rStyle w:val="HTMLCode"/>
        </w:rPr>
        <w:t>i</w:t>
      </w:r>
      <w:proofErr w:type="spellEnd"/>
      <w:r w:rsidRPr="00AE637C">
        <w:rPr>
          <w:rStyle w:val="HTMLCode"/>
        </w:rPr>
        <w:t>)).</w:t>
      </w:r>
      <w:r w:rsidRPr="00AE637C">
        <w:rPr>
          <w:rStyle w:val="fu"/>
        </w:rPr>
        <w:t>append</w:t>
      </w:r>
      <w:r w:rsidRPr="00AE637C">
        <w:rPr>
          <w:rStyle w:val="HTMLCode"/>
        </w:rPr>
        <w:t>(</w:t>
      </w:r>
      <w:r w:rsidRPr="00AE637C">
        <w:rPr>
          <w:rStyle w:val="st"/>
        </w:rPr>
        <w:t>"</w:t>
      </w:r>
      <w:r w:rsidRPr="00AE637C">
        <w:rPr>
          <w:rStyle w:val="ch"/>
        </w:rPr>
        <w:t>\n</w:t>
      </w:r>
      <w:r w:rsidRPr="00AE637C">
        <w:rPr>
          <w:rStyle w:val="st"/>
        </w:rPr>
        <w:t>"</w:t>
      </w:r>
      <w:r w:rsidRPr="00AE637C">
        <w:rPr>
          <w:rStyle w:val="HTMLCode"/>
        </w:rPr>
        <w:t>);</w:t>
      </w:r>
    </w:p>
    <w:p w:rsidR="005B24DF" w:rsidRPr="00AE637C" w:rsidRDefault="005B24DF" w:rsidP="005B24DF">
      <w:pPr>
        <w:pStyle w:val="HTMLPreformatted"/>
        <w:shd w:val="clear" w:color="auto" w:fill="EEEEEE"/>
        <w:rPr>
          <w:rStyle w:val="HTMLCode"/>
        </w:rPr>
      </w:pP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sb.</w:t>
      </w:r>
      <w:r w:rsidRPr="00AE637C">
        <w:rPr>
          <w:rStyle w:val="fu"/>
        </w:rPr>
        <w:t>append</w:t>
      </w:r>
      <w:proofErr w:type="spellEnd"/>
      <w:r w:rsidRPr="00AE637C">
        <w:rPr>
          <w:rStyle w:val="HTMLCode"/>
        </w:rPr>
        <w:t>(</w:t>
      </w:r>
      <w:proofErr w:type="spellStart"/>
      <w:proofErr w:type="gramEnd"/>
      <w:r w:rsidRPr="00AE637C">
        <w:rPr>
          <w:rStyle w:val="HTMLCode"/>
        </w:rPr>
        <w:t>address.</w:t>
      </w:r>
      <w:r w:rsidRPr="00AE637C">
        <w:rPr>
          <w:rStyle w:val="fu"/>
        </w:rPr>
        <w:t>getLocality</w:t>
      </w:r>
      <w:proofErr w:type="spellEnd"/>
      <w:r w:rsidRPr="00AE637C">
        <w:rPr>
          <w:rStyle w:val="HTMLCode"/>
        </w:rPr>
        <w:t>()).</w:t>
      </w:r>
      <w:r w:rsidRPr="00AE637C">
        <w:rPr>
          <w:rStyle w:val="fu"/>
        </w:rPr>
        <w:t>append</w:t>
      </w:r>
      <w:r w:rsidRPr="00AE637C">
        <w:rPr>
          <w:rStyle w:val="HTMLCode"/>
        </w:rPr>
        <w:t>(</w:t>
      </w:r>
      <w:r w:rsidRPr="00AE637C">
        <w:rPr>
          <w:rStyle w:val="st"/>
        </w:rPr>
        <w:t>"</w:t>
      </w:r>
      <w:r w:rsidRPr="00AE637C">
        <w:rPr>
          <w:rStyle w:val="ch"/>
        </w:rPr>
        <w:t>\n</w:t>
      </w:r>
      <w:r w:rsidRPr="00AE637C">
        <w:rPr>
          <w:rStyle w:val="st"/>
        </w:rPr>
        <w:t>"</w:t>
      </w:r>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sb.</w:t>
      </w:r>
      <w:r w:rsidRPr="00AE637C">
        <w:rPr>
          <w:rStyle w:val="fu"/>
        </w:rPr>
        <w:t>append</w:t>
      </w:r>
      <w:proofErr w:type="spellEnd"/>
      <w:r w:rsidRPr="00AE637C">
        <w:rPr>
          <w:rStyle w:val="HTMLCode"/>
        </w:rPr>
        <w:t>(</w:t>
      </w:r>
      <w:proofErr w:type="spellStart"/>
      <w:proofErr w:type="gramEnd"/>
      <w:r w:rsidRPr="00AE637C">
        <w:rPr>
          <w:rStyle w:val="HTMLCode"/>
        </w:rPr>
        <w:t>address.</w:t>
      </w:r>
      <w:r w:rsidRPr="00AE637C">
        <w:rPr>
          <w:rStyle w:val="fu"/>
        </w:rPr>
        <w:t>getPostalCode</w:t>
      </w:r>
      <w:proofErr w:type="spellEnd"/>
      <w:r w:rsidRPr="00AE637C">
        <w:rPr>
          <w:rStyle w:val="HTMLCode"/>
        </w:rPr>
        <w:t>()).</w:t>
      </w:r>
      <w:r w:rsidRPr="00AE637C">
        <w:rPr>
          <w:rStyle w:val="fu"/>
        </w:rPr>
        <w:t>append</w:t>
      </w:r>
      <w:r w:rsidRPr="00AE637C">
        <w:rPr>
          <w:rStyle w:val="HTMLCode"/>
        </w:rPr>
        <w:t>(</w:t>
      </w:r>
      <w:r w:rsidRPr="00AE637C">
        <w:rPr>
          <w:rStyle w:val="st"/>
        </w:rPr>
        <w:t>"</w:t>
      </w:r>
      <w:r w:rsidRPr="00AE637C">
        <w:rPr>
          <w:rStyle w:val="ch"/>
        </w:rPr>
        <w:t>\n</w:t>
      </w:r>
      <w:r w:rsidRPr="00AE637C">
        <w:rPr>
          <w:rStyle w:val="st"/>
        </w:rPr>
        <w:t>"</w:t>
      </w:r>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sb.</w:t>
      </w:r>
      <w:r w:rsidRPr="00AE637C">
        <w:rPr>
          <w:rStyle w:val="fu"/>
        </w:rPr>
        <w:t>append</w:t>
      </w:r>
      <w:proofErr w:type="spellEnd"/>
      <w:r w:rsidRPr="00AE637C">
        <w:rPr>
          <w:rStyle w:val="HTMLCode"/>
        </w:rPr>
        <w:t>(</w:t>
      </w:r>
      <w:proofErr w:type="spellStart"/>
      <w:proofErr w:type="gramEnd"/>
      <w:r w:rsidRPr="00AE637C">
        <w:rPr>
          <w:rStyle w:val="HTMLCode"/>
        </w:rPr>
        <w:t>address.</w:t>
      </w:r>
      <w:r w:rsidRPr="00AE637C">
        <w:rPr>
          <w:rStyle w:val="fu"/>
        </w:rPr>
        <w:t>getCountryName</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addressString</w:t>
      </w:r>
      <w:proofErr w:type="spellEnd"/>
      <w:proofErr w:type="gramEnd"/>
      <w:r w:rsidRPr="00AE637C">
        <w:rPr>
          <w:rStyle w:val="HTMLCode"/>
        </w:rPr>
        <w:t xml:space="preserve"> = </w:t>
      </w:r>
      <w:proofErr w:type="spellStart"/>
      <w:r w:rsidRPr="00AE637C">
        <w:rPr>
          <w:rStyle w:val="HTMLCode"/>
        </w:rPr>
        <w:t>sb.</w:t>
      </w:r>
      <w:r w:rsidRPr="00AE637C">
        <w:rPr>
          <w:rStyle w:val="fu"/>
        </w:rPr>
        <w:t>toString</w:t>
      </w:r>
      <w:proofErr w:type="spellEnd"/>
      <w:r w:rsidRPr="00AE637C">
        <w:rPr>
          <w:rStyle w:val="HTMLCode"/>
        </w:rPr>
        <w:t>();</w:t>
      </w:r>
    </w:p>
    <w:p w:rsidR="005B24DF" w:rsidRPr="00AE637C" w:rsidRDefault="005B24DF" w:rsidP="005B24DF">
      <w:pPr>
        <w:pStyle w:val="HTMLPreformatted"/>
        <w:shd w:val="clear" w:color="auto" w:fill="EEEEEE"/>
        <w:rPr>
          <w:rStyle w:val="HTMLCode"/>
        </w:rPr>
      </w:pPr>
      <w:r w:rsidRPr="00AE637C">
        <w:rPr>
          <w:rStyle w:val="HTMLCode"/>
        </w:rPr>
        <w:t xml:space="preserve">      } </w:t>
      </w:r>
      <w:r w:rsidRPr="00AE637C">
        <w:rPr>
          <w:rStyle w:val="kw"/>
          <w:b/>
          <w:bCs/>
        </w:rPr>
        <w:t>catch</w:t>
      </w:r>
      <w:r w:rsidRPr="00AE637C">
        <w:rPr>
          <w:rStyle w:val="HTMLCode"/>
        </w:rPr>
        <w:t xml:space="preserve"> (</w:t>
      </w:r>
      <w:proofErr w:type="spellStart"/>
      <w:r w:rsidRPr="00AE637C">
        <w:rPr>
          <w:rStyle w:val="HTMLCode"/>
        </w:rPr>
        <w:t>IOException</w:t>
      </w:r>
      <w:proofErr w:type="spellEnd"/>
      <w:r w:rsidRPr="00AE637C">
        <w:rPr>
          <w:rStyle w:val="HTMLCode"/>
        </w:rPr>
        <w:t xml:space="preserve"> e) {}</w:t>
      </w:r>
    </w:p>
    <w:p w:rsidR="005B24DF" w:rsidRPr="00AE637C" w:rsidRDefault="005B24DF" w:rsidP="005B24DF">
      <w:pPr>
        <w:pStyle w:val="HTMLPreformatted"/>
        <w:shd w:val="clear" w:color="auto" w:fill="EEEEEE"/>
        <w:rPr>
          <w:rStyle w:val="HTMLCode"/>
        </w:rPr>
      </w:pPr>
      <w:r w:rsidRPr="00AE637C">
        <w:rPr>
          <w:rStyle w:val="HTMLCode"/>
        </w:rPr>
        <w:t xml:space="preserve">    }</w:t>
      </w:r>
    </w:p>
    <w:p w:rsidR="005B24DF" w:rsidRPr="00AE637C" w:rsidRDefault="005B24DF" w:rsidP="005B24DF">
      <w:pPr>
        <w:pStyle w:val="HTMLPreformatted"/>
        <w:shd w:val="clear" w:color="auto" w:fill="EEEEEE"/>
        <w:rPr>
          <w:rStyle w:val="HTMLCode"/>
        </w:rPr>
      </w:pPr>
      <w:r w:rsidRPr="00AE637C">
        <w:rPr>
          <w:rStyle w:val="HTMLCode"/>
        </w:rPr>
        <w:t xml:space="preserve">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myLocationText.</w:t>
      </w:r>
      <w:r w:rsidRPr="00AE637C">
        <w:rPr>
          <w:rStyle w:val="fu"/>
        </w:rPr>
        <w:t>setText</w:t>
      </w:r>
      <w:proofErr w:type="spellEnd"/>
      <w:r w:rsidRPr="00AE637C">
        <w:rPr>
          <w:rStyle w:val="HTMLCode"/>
        </w:rPr>
        <w:t>(</w:t>
      </w:r>
      <w:proofErr w:type="gramEnd"/>
      <w:r w:rsidRPr="00AE637C">
        <w:rPr>
          <w:rStyle w:val="st"/>
        </w:rPr>
        <w:t>"Your Current Position is:</w:t>
      </w:r>
      <w:r w:rsidRPr="00AE637C">
        <w:rPr>
          <w:rStyle w:val="ch"/>
        </w:rPr>
        <w:t>\n</w:t>
      </w:r>
      <w:r w:rsidRPr="00AE637C">
        <w:rPr>
          <w:rStyle w:val="st"/>
        </w:rPr>
        <w:t>"</w:t>
      </w:r>
      <w:r w:rsidRPr="00AE637C">
        <w:rPr>
          <w:rStyle w:val="HTMLCode"/>
        </w:rPr>
        <w:t xml:space="preserve"> +</w:t>
      </w:r>
    </w:p>
    <w:p w:rsidR="005B24DF" w:rsidRPr="00AE637C" w:rsidRDefault="005B24DF" w:rsidP="005B24DF">
      <w:pPr>
        <w:pStyle w:val="HTMLPreformatted"/>
        <w:shd w:val="clear" w:color="auto" w:fill="EEEEEE"/>
        <w:rPr>
          <w:rStyle w:val="HTMLCode"/>
        </w:rPr>
      </w:pPr>
      <w:r w:rsidRPr="00AE637C">
        <w:rPr>
          <w:rStyle w:val="HTMLCode"/>
        </w:rPr>
        <w:t xml:space="preserve">                            </w:t>
      </w:r>
      <w:proofErr w:type="spellStart"/>
      <w:proofErr w:type="gramStart"/>
      <w:r w:rsidRPr="00AE637C">
        <w:rPr>
          <w:rStyle w:val="HTMLCode"/>
        </w:rPr>
        <w:t>latLongString</w:t>
      </w:r>
      <w:proofErr w:type="spellEnd"/>
      <w:proofErr w:type="gramEnd"/>
      <w:r w:rsidRPr="00AE637C">
        <w:rPr>
          <w:rStyle w:val="HTMLCode"/>
        </w:rPr>
        <w:t xml:space="preserve"> + </w:t>
      </w:r>
      <w:r w:rsidRPr="00AE637C">
        <w:rPr>
          <w:rStyle w:val="st"/>
        </w:rPr>
        <w:t>"</w:t>
      </w:r>
      <w:r w:rsidRPr="00AE637C">
        <w:rPr>
          <w:rStyle w:val="ch"/>
        </w:rPr>
        <w:t>\n\n</w:t>
      </w:r>
      <w:r w:rsidRPr="00AE637C">
        <w:rPr>
          <w:rStyle w:val="st"/>
        </w:rPr>
        <w:t>"</w:t>
      </w:r>
      <w:r w:rsidRPr="00AE637C">
        <w:rPr>
          <w:rStyle w:val="HTMLCode"/>
        </w:rPr>
        <w:t xml:space="preserve"> + </w:t>
      </w:r>
      <w:proofErr w:type="spellStart"/>
      <w:r w:rsidRPr="00AE637C">
        <w:rPr>
          <w:rStyle w:val="HTMLCode"/>
        </w:rPr>
        <w:t>addressString</w:t>
      </w:r>
      <w:proofErr w:type="spellEnd"/>
      <w:r w:rsidRPr="00AE637C">
        <w:rPr>
          <w:rStyle w:val="HTMLCode"/>
        </w:rPr>
        <w:t>);</w:t>
      </w:r>
    </w:p>
    <w:p w:rsidR="005B24DF" w:rsidRPr="00AE637C" w:rsidRDefault="005B24DF" w:rsidP="005B24DF">
      <w:pPr>
        <w:pStyle w:val="HTMLPreformatted"/>
        <w:shd w:val="clear" w:color="auto" w:fill="EEEEEE"/>
      </w:pPr>
      <w:r w:rsidRPr="00AE637C">
        <w:rPr>
          <w:rStyle w:val="HTMLCode"/>
        </w:rPr>
        <w:t xml:space="preserve">  }</w:t>
      </w:r>
    </w:p>
    <w:p w:rsidR="005B24DF" w:rsidRPr="00AE637C" w:rsidRDefault="005B24DF" w:rsidP="00B912F3">
      <w:pPr>
        <w:rPr>
          <w:rFonts w:ascii="CMBX12" w:hAnsi="CMBX12" w:cs="CMBX12"/>
          <w:sz w:val="34"/>
          <w:szCs w:val="34"/>
        </w:rPr>
      </w:pPr>
    </w:p>
    <w:sectPr w:rsidR="005B24DF" w:rsidRPr="00AE637C"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1350044"/>
    <w:multiLevelType w:val="multilevel"/>
    <w:tmpl w:val="AEA6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2AC2E26"/>
    <w:multiLevelType w:val="multilevel"/>
    <w:tmpl w:val="2B98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8A540A"/>
    <w:multiLevelType w:val="multilevel"/>
    <w:tmpl w:val="B45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313AF5"/>
    <w:multiLevelType w:val="multilevel"/>
    <w:tmpl w:val="12E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C700D3"/>
    <w:multiLevelType w:val="multilevel"/>
    <w:tmpl w:val="975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EA2141"/>
    <w:multiLevelType w:val="multilevel"/>
    <w:tmpl w:val="E78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8D50BA"/>
    <w:multiLevelType w:val="multilevel"/>
    <w:tmpl w:val="509C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172030"/>
    <w:multiLevelType w:val="multilevel"/>
    <w:tmpl w:val="03C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10E302A"/>
    <w:multiLevelType w:val="multilevel"/>
    <w:tmpl w:val="D1FA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6A17B5"/>
    <w:multiLevelType w:val="multilevel"/>
    <w:tmpl w:val="49EE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D6452A"/>
    <w:multiLevelType w:val="multilevel"/>
    <w:tmpl w:val="4656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8"/>
  </w:num>
  <w:num w:numId="17">
    <w:abstractNumId w:val="19"/>
  </w:num>
  <w:num w:numId="18">
    <w:abstractNumId w:val="13"/>
  </w:num>
  <w:num w:numId="19">
    <w:abstractNumId w:val="20"/>
  </w:num>
  <w:num w:numId="20">
    <w:abstractNumId w:val="15"/>
  </w:num>
  <w:num w:numId="21">
    <w:abstractNumId w:val="16"/>
  </w:num>
  <w:num w:numId="22">
    <w:abstractNumId w:val="21"/>
  </w:num>
  <w:num w:numId="23">
    <w:abstractNumId w:val="24"/>
  </w:num>
  <w:num w:numId="24">
    <w:abstractNumId w:val="14"/>
  </w:num>
  <w:num w:numId="25">
    <w:abstractNumId w:val="25"/>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1537F0"/>
    <w:rsid w:val="002E2253"/>
    <w:rsid w:val="00336842"/>
    <w:rsid w:val="003816DC"/>
    <w:rsid w:val="003835C5"/>
    <w:rsid w:val="004005C1"/>
    <w:rsid w:val="00431D3B"/>
    <w:rsid w:val="004A37B4"/>
    <w:rsid w:val="004D7D16"/>
    <w:rsid w:val="00534600"/>
    <w:rsid w:val="005B24DF"/>
    <w:rsid w:val="00600281"/>
    <w:rsid w:val="00772EC1"/>
    <w:rsid w:val="007D27E8"/>
    <w:rsid w:val="008260DE"/>
    <w:rsid w:val="00874725"/>
    <w:rsid w:val="00891C07"/>
    <w:rsid w:val="00903053"/>
    <w:rsid w:val="00927735"/>
    <w:rsid w:val="00965587"/>
    <w:rsid w:val="009A041F"/>
    <w:rsid w:val="00AA73AF"/>
    <w:rsid w:val="00AB6F90"/>
    <w:rsid w:val="00AE637C"/>
    <w:rsid w:val="00AF2332"/>
    <w:rsid w:val="00B912F3"/>
    <w:rsid w:val="00BB5F45"/>
    <w:rsid w:val="00BC17E1"/>
    <w:rsid w:val="00C46615"/>
    <w:rsid w:val="00CB64F0"/>
    <w:rsid w:val="00D12959"/>
    <w:rsid w:val="00D67E84"/>
    <w:rsid w:val="00DB580D"/>
    <w:rsid w:val="00E4062F"/>
    <w:rsid w:val="00E45242"/>
    <w:rsid w:val="00E816EC"/>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uiPriority w:val="99"/>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paragraph" w:styleId="HTMLPreformatted">
    <w:name w:val="HTML Preformatted"/>
    <w:basedOn w:val="Normal"/>
    <w:link w:val="HTMLPreformattedChar"/>
    <w:uiPriority w:val="99"/>
    <w:semiHidden/>
    <w:unhideWhenUsed/>
    <w:rsid w:val="005B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4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24DF"/>
    <w:rPr>
      <w:rFonts w:ascii="Courier New" w:eastAsia="Times New Roman" w:hAnsi="Courier New" w:cs="Courier New"/>
      <w:sz w:val="20"/>
      <w:szCs w:val="20"/>
    </w:rPr>
  </w:style>
  <w:style w:type="character" w:customStyle="1" w:styleId="kw">
    <w:name w:val="kw"/>
    <w:basedOn w:val="DefaultParagraphFont"/>
    <w:rsid w:val="005B24DF"/>
  </w:style>
  <w:style w:type="character" w:customStyle="1" w:styleId="dt">
    <w:name w:val="dt"/>
    <w:basedOn w:val="DefaultParagraphFont"/>
    <w:rsid w:val="005B24DF"/>
  </w:style>
  <w:style w:type="character" w:customStyle="1" w:styleId="fu">
    <w:name w:val="fu"/>
    <w:basedOn w:val="DefaultParagraphFont"/>
    <w:rsid w:val="005B24DF"/>
  </w:style>
  <w:style w:type="character" w:customStyle="1" w:styleId="st">
    <w:name w:val="st"/>
    <w:basedOn w:val="DefaultParagraphFont"/>
    <w:rsid w:val="005B24DF"/>
  </w:style>
  <w:style w:type="character" w:customStyle="1" w:styleId="apple-converted-space">
    <w:name w:val="apple-converted-space"/>
    <w:basedOn w:val="DefaultParagraphFont"/>
    <w:rsid w:val="005B24DF"/>
  </w:style>
  <w:style w:type="character" w:styleId="Emphasis">
    <w:name w:val="Emphasis"/>
    <w:basedOn w:val="DefaultParagraphFont"/>
    <w:uiPriority w:val="20"/>
    <w:qFormat/>
    <w:rsid w:val="005B24DF"/>
    <w:rPr>
      <w:i/>
      <w:iCs/>
    </w:rPr>
  </w:style>
  <w:style w:type="character" w:customStyle="1" w:styleId="dv">
    <w:name w:val="dv"/>
    <w:basedOn w:val="DefaultParagraphFont"/>
    <w:rsid w:val="005B24DF"/>
  </w:style>
  <w:style w:type="character" w:styleId="Strong">
    <w:name w:val="Strong"/>
    <w:basedOn w:val="DefaultParagraphFont"/>
    <w:uiPriority w:val="22"/>
    <w:qFormat/>
    <w:rsid w:val="005B24DF"/>
    <w:rPr>
      <w:b/>
      <w:bCs/>
    </w:rPr>
  </w:style>
  <w:style w:type="character" w:styleId="Hyperlink">
    <w:name w:val="Hyperlink"/>
    <w:basedOn w:val="DefaultParagraphFont"/>
    <w:uiPriority w:val="99"/>
    <w:semiHidden/>
    <w:unhideWhenUsed/>
    <w:rsid w:val="005B24DF"/>
    <w:rPr>
      <w:color w:val="0000FF"/>
      <w:u w:val="single"/>
    </w:rPr>
  </w:style>
  <w:style w:type="character" w:customStyle="1" w:styleId="ch">
    <w:name w:val="ch"/>
    <w:basedOn w:val="DefaultParagraphFont"/>
    <w:rsid w:val="005B24DF"/>
  </w:style>
</w:styles>
</file>

<file path=word/webSettings.xml><?xml version="1.0" encoding="utf-8"?>
<w:webSettings xmlns:r="http://schemas.openxmlformats.org/officeDocument/2006/relationships" xmlns:w="http://schemas.openxmlformats.org/wordprocessingml/2006/main">
  <w:divs>
    <w:div w:id="1065027563">
      <w:bodyDiv w:val="1"/>
      <w:marLeft w:val="0"/>
      <w:marRight w:val="0"/>
      <w:marTop w:val="0"/>
      <w:marBottom w:val="0"/>
      <w:divBdr>
        <w:top w:val="none" w:sz="0" w:space="0" w:color="auto"/>
        <w:left w:val="none" w:sz="0" w:space="0" w:color="auto"/>
        <w:bottom w:val="none" w:sz="0" w:space="0" w:color="auto"/>
        <w:right w:val="none" w:sz="0" w:space="0" w:color="auto"/>
      </w:divBdr>
    </w:div>
    <w:div w:id="15357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reference/android/location/Addr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android/location/Geocoder.html" TargetMode="External"/><Relationship Id="rId5" Type="http://schemas.openxmlformats.org/officeDocument/2006/relationships/hyperlink" Target="http://developer.android.com/reference/android/location/Loc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28</cp:revision>
  <dcterms:created xsi:type="dcterms:W3CDTF">2015-08-24T03:38:00Z</dcterms:created>
  <dcterms:modified xsi:type="dcterms:W3CDTF">2015-09-18T12:42:00Z</dcterms:modified>
</cp:coreProperties>
</file>