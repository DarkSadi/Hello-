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Default="00AF2332" w:rsidP="00BB5F45">
      <w:pPr>
        <w:autoSpaceDE w:val="0"/>
        <w:autoSpaceDN w:val="0"/>
        <w:adjustRightInd w:val="0"/>
        <w:spacing w:after="0" w:line="240" w:lineRule="auto"/>
        <w:jc w:val="center"/>
      </w:pPr>
      <w:r>
        <w:rPr>
          <w:rFonts w:ascii="CMR17" w:hAnsi="CMR17" w:cs="CMR17"/>
          <w:sz w:val="34"/>
          <w:szCs w:val="34"/>
        </w:rPr>
        <w:t>Session</w:t>
      </w:r>
      <w:r w:rsidR="001537F0">
        <w:rPr>
          <w:rFonts w:ascii="CMR17" w:hAnsi="CMR17" w:cs="CMR17"/>
          <w:sz w:val="34"/>
          <w:szCs w:val="34"/>
        </w:rPr>
        <w:t xml:space="preserve"> </w:t>
      </w:r>
      <w:r w:rsidR="00857C77">
        <w:rPr>
          <w:rFonts w:ascii="CMR17" w:hAnsi="CMR17" w:cs="CMR17"/>
          <w:sz w:val="34"/>
          <w:szCs w:val="34"/>
        </w:rPr>
        <w:t>16</w:t>
      </w:r>
      <w:r w:rsidR="00534600">
        <w:rPr>
          <w:rFonts w:ascii="CMR17" w:hAnsi="CMR17" w:cs="CMR17"/>
          <w:sz w:val="34"/>
          <w:szCs w:val="34"/>
        </w:rPr>
        <w:t>:</w:t>
      </w:r>
      <w:r w:rsidR="00B912F3">
        <w:rPr>
          <w:rFonts w:ascii="CMR17" w:hAnsi="CMR17" w:cs="CMR17"/>
          <w:sz w:val="34"/>
          <w:szCs w:val="34"/>
        </w:rPr>
        <w:t xml:space="preserve"> </w:t>
      </w:r>
      <w:r w:rsidR="00857C77" w:rsidRPr="00857C77">
        <w:rPr>
          <w:rFonts w:ascii="CMR17" w:hAnsi="CMR17" w:cs="CMR17"/>
          <w:sz w:val="34"/>
          <w:szCs w:val="34"/>
        </w:rPr>
        <w:t>Hard and Soft Keyboards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1537F0"/>
    <w:rsid w:val="002E2253"/>
    <w:rsid w:val="003816DC"/>
    <w:rsid w:val="003835C5"/>
    <w:rsid w:val="004005C1"/>
    <w:rsid w:val="00431D3B"/>
    <w:rsid w:val="004A37B4"/>
    <w:rsid w:val="004D7D16"/>
    <w:rsid w:val="00534600"/>
    <w:rsid w:val="00600281"/>
    <w:rsid w:val="00772EC1"/>
    <w:rsid w:val="007D27E8"/>
    <w:rsid w:val="008260DE"/>
    <w:rsid w:val="00857C77"/>
    <w:rsid w:val="00874725"/>
    <w:rsid w:val="008C1579"/>
    <w:rsid w:val="00903053"/>
    <w:rsid w:val="00927735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25</cp:revision>
  <dcterms:created xsi:type="dcterms:W3CDTF">2015-08-24T03:38:00Z</dcterms:created>
  <dcterms:modified xsi:type="dcterms:W3CDTF">2015-09-14T05:34:00Z</dcterms:modified>
</cp:coreProperties>
</file>