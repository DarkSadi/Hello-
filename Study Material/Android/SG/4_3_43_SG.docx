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DB580D" w:rsidRPr="00F11F4F" w:rsidRDefault="00AF2332" w:rsidP="00BB5F45">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Session</w:t>
      </w:r>
      <w:r w:rsidR="001537F0">
        <w:rPr>
          <w:rFonts w:ascii="CMR17" w:hAnsi="CMR17" w:cs="CMR17"/>
          <w:sz w:val="34"/>
          <w:szCs w:val="34"/>
        </w:rPr>
        <w:t xml:space="preserve"> </w:t>
      </w:r>
      <w:r w:rsidR="003646E6">
        <w:rPr>
          <w:rFonts w:ascii="CMR17" w:hAnsi="CMR17" w:cs="CMR17"/>
          <w:sz w:val="34"/>
          <w:szCs w:val="34"/>
        </w:rPr>
        <w:t>43</w:t>
      </w:r>
      <w:r w:rsidR="00534600">
        <w:rPr>
          <w:rFonts w:ascii="CMR17" w:hAnsi="CMR17" w:cs="CMR17"/>
          <w:sz w:val="34"/>
          <w:szCs w:val="34"/>
        </w:rPr>
        <w:t>:</w:t>
      </w:r>
      <w:r w:rsidR="00B912F3">
        <w:rPr>
          <w:rFonts w:ascii="CMR17" w:hAnsi="CMR17" w:cs="CMR17"/>
          <w:sz w:val="34"/>
          <w:szCs w:val="34"/>
        </w:rPr>
        <w:t xml:space="preserve"> </w:t>
      </w:r>
      <w:r w:rsidR="003646E6" w:rsidRPr="003646E6">
        <w:rPr>
          <w:rFonts w:ascii="CMR17" w:hAnsi="CMR17" w:cs="CMR17"/>
          <w:sz w:val="34"/>
          <w:szCs w:val="34"/>
        </w:rPr>
        <w:t xml:space="preserve">Instance State, </w:t>
      </w:r>
      <w:proofErr w:type="spellStart"/>
      <w:r w:rsidR="003646E6" w:rsidRPr="003646E6">
        <w:rPr>
          <w:rFonts w:ascii="CMR17" w:hAnsi="CMR17" w:cs="CMR17"/>
          <w:sz w:val="34"/>
          <w:szCs w:val="34"/>
        </w:rPr>
        <w:t>SharedPreferences</w:t>
      </w:r>
      <w:proofErr w:type="spellEnd"/>
      <w:r w:rsidR="003646E6" w:rsidRPr="003646E6">
        <w:rPr>
          <w:rFonts w:ascii="CMR17" w:hAnsi="CMR17" w:cs="CMR17"/>
          <w:sz w:val="34"/>
          <w:szCs w:val="34"/>
        </w:rPr>
        <w:t xml:space="preserve">, </w:t>
      </w:r>
      <w:proofErr w:type="spellStart"/>
      <w:r w:rsidR="003646E6" w:rsidRPr="003646E6">
        <w:rPr>
          <w:rFonts w:ascii="CMR17" w:hAnsi="CMR17" w:cs="CMR17"/>
          <w:sz w:val="34"/>
          <w:szCs w:val="34"/>
        </w:rPr>
        <w:t>SQLite</w:t>
      </w:r>
      <w:proofErr w:type="spellEnd"/>
      <w:r w:rsidR="003646E6" w:rsidRPr="003646E6">
        <w:rPr>
          <w:rFonts w:ascii="CMR17" w:hAnsi="CMR17" w:cs="CMR17"/>
          <w:sz w:val="34"/>
          <w:szCs w:val="34"/>
        </w:rPr>
        <w:t xml:space="preserve"> DB and Cursors - Part 1 (Practice)</w:t>
      </w:r>
    </w:p>
    <w:p w:rsidR="00E45242" w:rsidRDefault="00E45242" w:rsidP="00B912F3">
      <w:pPr>
        <w:rPr>
          <w:rFonts w:ascii="CMBX12" w:hAnsi="CMBX12" w:cs="CMBX12"/>
          <w:sz w:val="34"/>
          <w:szCs w:val="34"/>
        </w:rPr>
      </w:pPr>
    </w:p>
    <w:p w:rsidR="003646E6" w:rsidRDefault="003646E6" w:rsidP="003646E6">
      <w:pPr>
        <w:pStyle w:val="Heading3"/>
        <w:keepNext/>
        <w:widowControl w:val="0"/>
        <w:numPr>
          <w:ilvl w:val="2"/>
          <w:numId w:val="3"/>
        </w:numPr>
        <w:tabs>
          <w:tab w:val="clear" w:pos="720"/>
          <w:tab w:val="num" w:pos="0"/>
        </w:tabs>
        <w:spacing w:before="240" w:after="120"/>
        <w:rPr>
          <w:rFonts w:ascii="Verdana" w:hAnsi="Verdana"/>
          <w:b w:val="0"/>
          <w:color w:val="000000"/>
          <w:sz w:val="24"/>
        </w:rPr>
      </w:pPr>
      <w:r>
        <w:rPr>
          <w:rFonts w:ascii="Verdana" w:hAnsi="Verdana"/>
          <w:b w:val="0"/>
          <w:color w:val="000000"/>
          <w:sz w:val="24"/>
        </w:rPr>
        <w:t xml:space="preserve">This lab will be a continuation of session 19. You will be using your session 19 solution to begin with this lab. You will be persisting data using </w:t>
      </w:r>
      <w:proofErr w:type="gramStart"/>
      <w:r>
        <w:rPr>
          <w:rFonts w:ascii="Verdana" w:hAnsi="Verdana"/>
          <w:b w:val="0"/>
          <w:color w:val="000000"/>
          <w:sz w:val="24"/>
        </w:rPr>
        <w:t>an</w:t>
      </w:r>
      <w:proofErr w:type="gramEnd"/>
      <w:r>
        <w:rPr>
          <w:rFonts w:ascii="Verdana" w:hAnsi="Verdana"/>
          <w:b w:val="0"/>
          <w:color w:val="000000"/>
          <w:sz w:val="24"/>
        </w:rPr>
        <w:t xml:space="preserve"> </w:t>
      </w:r>
      <w:proofErr w:type="spellStart"/>
      <w:r>
        <w:rPr>
          <w:rFonts w:ascii="Verdana" w:hAnsi="Verdana"/>
          <w:b w:val="0"/>
          <w:color w:val="000000"/>
          <w:sz w:val="24"/>
        </w:rPr>
        <w:t>SQLite</w:t>
      </w:r>
      <w:proofErr w:type="spellEnd"/>
      <w:r>
        <w:rPr>
          <w:rFonts w:ascii="Verdana" w:hAnsi="Verdana"/>
          <w:b w:val="0"/>
          <w:color w:val="000000"/>
          <w:sz w:val="24"/>
        </w:rPr>
        <w:t xml:space="preserve"> Database and preserving the state of an application during its lifecycle. It is important to note that this lab is meant to be done in order, from start to finish. Each activity builds on the previous one, so skipping over earlier activities in the lab may cause you to miss an important lesson that you should be using in later activities.</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trike/>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48"/>
        </w:rPr>
      </w:pPr>
      <w:r>
        <w:rPr>
          <w:rFonts w:ascii="Verdana" w:hAnsi="Verdana"/>
          <w:color w:val="000000"/>
          <w:sz w:val="48"/>
        </w:rPr>
        <w:t>Objectives</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36"/>
          <w:u w:val="single"/>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At the end of this lab you will be expected to know:</w:t>
      </w:r>
    </w:p>
    <w:p w:rsidR="003646E6" w:rsidRDefault="003646E6" w:rsidP="003646E6">
      <w:pPr>
        <w:pStyle w:val="Heading3"/>
        <w:keepNext/>
        <w:widowControl w:val="0"/>
        <w:numPr>
          <w:ilvl w:val="2"/>
          <w:numId w:val="4"/>
        </w:numPr>
        <w:tabs>
          <w:tab w:val="clear" w:pos="1800"/>
          <w:tab w:val="left" w:pos="0"/>
          <w:tab w:val="num" w:pos="2121"/>
        </w:tabs>
        <w:spacing w:before="0" w:after="0" w:line="240" w:lineRule="atLeast"/>
        <w:ind w:left="2121" w:hanging="283"/>
        <w:rPr>
          <w:rFonts w:ascii="Verdana" w:hAnsi="Verdana"/>
          <w:b w:val="0"/>
          <w:color w:val="000000"/>
          <w:sz w:val="20"/>
        </w:rPr>
      </w:pPr>
      <w:r>
        <w:rPr>
          <w:rFonts w:ascii="Verdana" w:hAnsi="Verdana"/>
          <w:b w:val="0"/>
          <w:color w:val="000000"/>
          <w:sz w:val="20"/>
        </w:rPr>
        <w:t>How to save &amp; restore data as Application Preferences</w:t>
      </w:r>
    </w:p>
    <w:p w:rsidR="003646E6" w:rsidRDefault="003646E6" w:rsidP="003646E6">
      <w:pPr>
        <w:pStyle w:val="Heading3"/>
        <w:keepNext/>
        <w:widowControl w:val="0"/>
        <w:numPr>
          <w:ilvl w:val="2"/>
          <w:numId w:val="4"/>
        </w:numPr>
        <w:tabs>
          <w:tab w:val="clear" w:pos="1800"/>
          <w:tab w:val="left" w:pos="0"/>
          <w:tab w:val="num" w:pos="2121"/>
        </w:tabs>
        <w:spacing w:before="0" w:after="0" w:line="240" w:lineRule="atLeast"/>
        <w:ind w:left="2121" w:hanging="283"/>
        <w:rPr>
          <w:rFonts w:ascii="Verdana" w:hAnsi="Verdana"/>
          <w:b w:val="0"/>
          <w:color w:val="000000"/>
          <w:sz w:val="20"/>
        </w:rPr>
      </w:pPr>
      <w:r>
        <w:rPr>
          <w:rFonts w:ascii="Verdana" w:hAnsi="Verdana"/>
          <w:b w:val="0"/>
          <w:color w:val="000000"/>
          <w:sz w:val="20"/>
        </w:rPr>
        <w:t>How to save &amp; restore data as Instance State</w:t>
      </w:r>
    </w:p>
    <w:p w:rsidR="003646E6" w:rsidRDefault="003646E6" w:rsidP="003646E6">
      <w:pPr>
        <w:pStyle w:val="Heading3"/>
        <w:keepNext/>
        <w:widowControl w:val="0"/>
        <w:numPr>
          <w:ilvl w:val="2"/>
          <w:numId w:val="4"/>
        </w:numPr>
        <w:tabs>
          <w:tab w:val="clear" w:pos="1800"/>
          <w:tab w:val="left" w:pos="0"/>
          <w:tab w:val="num" w:pos="2121"/>
        </w:tabs>
        <w:spacing w:before="0" w:after="0" w:line="240" w:lineRule="atLeast"/>
        <w:ind w:left="2121" w:hanging="283"/>
        <w:rPr>
          <w:rFonts w:ascii="Verdana" w:hAnsi="Verdana"/>
          <w:b w:val="0"/>
          <w:color w:val="000000"/>
          <w:sz w:val="20"/>
        </w:rPr>
      </w:pPr>
      <w:r>
        <w:rPr>
          <w:rFonts w:ascii="Verdana" w:hAnsi="Verdana"/>
          <w:b w:val="0"/>
          <w:color w:val="000000"/>
          <w:sz w:val="20"/>
        </w:rPr>
        <w:t xml:space="preserve">How to create an </w:t>
      </w:r>
      <w:proofErr w:type="spellStart"/>
      <w:r>
        <w:rPr>
          <w:rFonts w:ascii="Verdana" w:hAnsi="Verdana"/>
          <w:b w:val="0"/>
          <w:color w:val="000000"/>
          <w:sz w:val="20"/>
        </w:rPr>
        <w:t>SQLiteDatabase</w:t>
      </w:r>
      <w:proofErr w:type="spellEnd"/>
    </w:p>
    <w:p w:rsidR="003646E6" w:rsidRDefault="003646E6" w:rsidP="003646E6">
      <w:pPr>
        <w:pStyle w:val="Heading3"/>
        <w:keepNext/>
        <w:widowControl w:val="0"/>
        <w:numPr>
          <w:ilvl w:val="2"/>
          <w:numId w:val="4"/>
        </w:numPr>
        <w:tabs>
          <w:tab w:val="clear" w:pos="1800"/>
          <w:tab w:val="left" w:pos="0"/>
          <w:tab w:val="num" w:pos="2121"/>
        </w:tabs>
        <w:spacing w:before="0" w:after="0" w:line="240" w:lineRule="atLeast"/>
        <w:ind w:left="2121" w:hanging="283"/>
        <w:rPr>
          <w:rFonts w:ascii="Verdana" w:hAnsi="Verdana"/>
          <w:b w:val="0"/>
          <w:color w:val="000000"/>
          <w:sz w:val="20"/>
        </w:rPr>
      </w:pPr>
      <w:r>
        <w:rPr>
          <w:rFonts w:ascii="Verdana" w:hAnsi="Verdana"/>
          <w:b w:val="0"/>
          <w:color w:val="000000"/>
          <w:sz w:val="20"/>
        </w:rPr>
        <w:t>How to manage database connections</w:t>
      </w:r>
    </w:p>
    <w:p w:rsidR="003646E6" w:rsidRDefault="003646E6" w:rsidP="003646E6">
      <w:pPr>
        <w:pStyle w:val="Heading3"/>
        <w:keepNext/>
        <w:widowControl w:val="0"/>
        <w:numPr>
          <w:ilvl w:val="2"/>
          <w:numId w:val="4"/>
        </w:numPr>
        <w:tabs>
          <w:tab w:val="clear" w:pos="1800"/>
          <w:tab w:val="left" w:pos="0"/>
          <w:tab w:val="num" w:pos="2121"/>
        </w:tabs>
        <w:spacing w:before="0" w:after="0" w:line="240" w:lineRule="atLeast"/>
        <w:ind w:left="2121" w:hanging="283"/>
        <w:rPr>
          <w:rFonts w:ascii="Verdana" w:hAnsi="Verdana"/>
          <w:b w:val="0"/>
          <w:color w:val="000000"/>
          <w:sz w:val="20"/>
        </w:rPr>
      </w:pPr>
      <w:r>
        <w:rPr>
          <w:rFonts w:ascii="Verdana" w:hAnsi="Verdana"/>
          <w:b w:val="0"/>
          <w:color w:val="000000"/>
          <w:sz w:val="20"/>
        </w:rPr>
        <w:t xml:space="preserve">How to insert, update, remove, and retrieve data from an </w:t>
      </w:r>
      <w:proofErr w:type="spellStart"/>
      <w:r>
        <w:rPr>
          <w:rFonts w:ascii="Verdana" w:hAnsi="Verdana"/>
          <w:b w:val="0"/>
          <w:color w:val="000000"/>
          <w:sz w:val="20"/>
        </w:rPr>
        <w:t>SQLite</w:t>
      </w:r>
      <w:proofErr w:type="spellEnd"/>
      <w:r>
        <w:rPr>
          <w:rFonts w:ascii="Verdana" w:hAnsi="Verdana"/>
          <w:b w:val="0"/>
          <w:color w:val="000000"/>
          <w:sz w:val="20"/>
        </w:rPr>
        <w:t xml:space="preserve"> Database</w:t>
      </w:r>
    </w:p>
    <w:p w:rsidR="003646E6" w:rsidRDefault="003646E6" w:rsidP="003646E6">
      <w:pPr>
        <w:pStyle w:val="Heading3"/>
        <w:keepNext/>
        <w:widowControl w:val="0"/>
        <w:numPr>
          <w:ilvl w:val="2"/>
          <w:numId w:val="4"/>
        </w:numPr>
        <w:tabs>
          <w:tab w:val="clear" w:pos="1800"/>
          <w:tab w:val="left" w:pos="0"/>
          <w:tab w:val="num" w:pos="2121"/>
        </w:tabs>
        <w:spacing w:before="0" w:after="0" w:line="240" w:lineRule="atLeast"/>
        <w:ind w:left="2121" w:hanging="283"/>
        <w:rPr>
          <w:rFonts w:ascii="Verdana" w:hAnsi="Verdana"/>
          <w:b w:val="0"/>
          <w:color w:val="000000"/>
          <w:sz w:val="20"/>
        </w:rPr>
      </w:pPr>
      <w:r>
        <w:rPr>
          <w:rFonts w:ascii="Verdana" w:hAnsi="Verdana"/>
          <w:b w:val="0"/>
          <w:color w:val="000000"/>
          <w:sz w:val="20"/>
        </w:rPr>
        <w:t>How to work with and manage Cursors</w:t>
      </w:r>
    </w:p>
    <w:p w:rsidR="003646E6" w:rsidRDefault="003646E6" w:rsidP="003646E6">
      <w:pPr>
        <w:pStyle w:val="Heading3"/>
        <w:keepNext/>
        <w:widowControl w:val="0"/>
        <w:numPr>
          <w:ilvl w:val="2"/>
          <w:numId w:val="4"/>
        </w:numPr>
        <w:tabs>
          <w:tab w:val="clear" w:pos="1800"/>
          <w:tab w:val="left" w:pos="0"/>
          <w:tab w:val="num" w:pos="2121"/>
        </w:tabs>
        <w:spacing w:before="0" w:after="0" w:line="240" w:lineRule="atLeast"/>
        <w:ind w:left="2121" w:hanging="283"/>
        <w:rPr>
          <w:rFonts w:ascii="Verdana" w:hAnsi="Verdana"/>
          <w:b w:val="0"/>
          <w:color w:val="000000"/>
          <w:sz w:val="20"/>
        </w:rPr>
      </w:pPr>
      <w:r>
        <w:rPr>
          <w:rFonts w:ascii="Verdana" w:hAnsi="Verdana"/>
          <w:b w:val="0"/>
          <w:color w:val="000000"/>
          <w:sz w:val="20"/>
        </w:rPr>
        <w:t xml:space="preserve">How to use </w:t>
      </w:r>
      <w:proofErr w:type="spellStart"/>
      <w:r>
        <w:rPr>
          <w:rFonts w:ascii="Verdana" w:hAnsi="Verdana"/>
          <w:b w:val="0"/>
          <w:color w:val="000000"/>
          <w:sz w:val="20"/>
        </w:rPr>
        <w:t>CursorAdapters</w:t>
      </w:r>
      <w:proofErr w:type="spellEnd"/>
    </w:p>
    <w:p w:rsidR="003646E6" w:rsidRDefault="003646E6" w:rsidP="003646E6">
      <w:pPr>
        <w:pStyle w:val="Heading3"/>
        <w:spacing w:before="0" w:after="0" w:line="240" w:lineRule="atLeast"/>
        <w:ind w:left="0" w:firstLine="0"/>
        <w:rPr>
          <w:rFonts w:ascii="Verdana" w:hAnsi="Verdana"/>
          <w:sz w:val="36"/>
          <w:u w:val="single"/>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48"/>
        </w:rPr>
      </w:pPr>
      <w:r>
        <w:rPr>
          <w:rFonts w:ascii="Verdana" w:hAnsi="Verdana"/>
          <w:color w:val="000000"/>
          <w:sz w:val="48"/>
        </w:rPr>
        <w:t>Activities</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8"/>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For this lab we will be extending the "Joke List" application that you created in Lab3. This version of the app will add a persistence layer to the previous version. It will allow Jokes that are added to be saved to a database as well as maintain application state throughout the life cycle of the application. All tasks for this lab will be based off of this application. Over the course of the lab you will be iteratively refining and adding functionality to the Joke List app. </w:t>
      </w:r>
      <w:proofErr w:type="gramStart"/>
      <w:r>
        <w:rPr>
          <w:rFonts w:ascii="Verdana" w:hAnsi="Verdana"/>
          <w:b w:val="0"/>
          <w:color w:val="000000"/>
          <w:sz w:val="24"/>
        </w:rPr>
        <w:t>With each iteration</w:t>
      </w:r>
      <w:proofErr w:type="gramEnd"/>
      <w:r>
        <w:rPr>
          <w:rFonts w:ascii="Verdana" w:hAnsi="Verdana"/>
          <w:b w:val="0"/>
          <w:color w:val="000000"/>
          <w:sz w:val="24"/>
        </w:rPr>
        <w:t xml:space="preserve"> you will be improving upon the previous iteration's functionality.  </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4"/>
          <w:shd w:val="clear" w:color="auto" w:fill="EA9999"/>
        </w:rPr>
      </w:pPr>
      <w:r>
        <w:rPr>
          <w:rFonts w:ascii="Verdana" w:hAnsi="Verdana"/>
          <w:color w:val="000000"/>
          <w:sz w:val="24"/>
          <w:shd w:val="clear" w:color="auto" w:fill="EA9999"/>
        </w:rPr>
        <w:t>IMPORTANT:</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You will be given a Skeleton Project to work with. This project contains all of the java and resource files you will need to complete the lab. Some </w:t>
      </w:r>
      <w:r>
        <w:rPr>
          <w:rFonts w:ascii="Verdana" w:hAnsi="Verdana"/>
          <w:b w:val="0"/>
          <w:color w:val="000000"/>
          <w:sz w:val="24"/>
        </w:rPr>
        <w:lastRenderedPageBreak/>
        <w:t>method stubs, member variables, and resource values and ids have been added as well. It is important that you not change the names of these methods, variables, and resource values and ids. These are given to you because there are unit tests included in this project as well that depend on these items being declared exactly as they are. These units test will be used to evaluate the correctness of your lab. You have complete access to these test cases during development, which gives you the ability to run these tests yourself. In fact, you are encouraged to run these tests to ensure that your application is functioning properly.</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36"/>
          <w:u w:val="single"/>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36"/>
          <w:u w:val="single"/>
        </w:rPr>
      </w:pPr>
      <w:r>
        <w:rPr>
          <w:rFonts w:ascii="Verdana" w:hAnsi="Verdana"/>
          <w:color w:val="000000"/>
          <w:sz w:val="36"/>
          <w:u w:val="single"/>
        </w:rPr>
        <w:t>1. Setting Up...</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1.1 Creating the Project</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240" w:after="120" w:line="240" w:lineRule="atLeast"/>
        <w:ind w:left="0" w:firstLine="0"/>
        <w:rPr>
          <w:rFonts w:ascii="Verdana" w:hAnsi="Verdana"/>
          <w:b w:val="0"/>
          <w:sz w:val="24"/>
        </w:rPr>
      </w:pPr>
      <w:bookmarkStart w:id="0" w:name="TOC-To-begin-download-and-extract-the-sk"/>
      <w:bookmarkEnd w:id="0"/>
      <w:r>
        <w:rPr>
          <w:rFonts w:ascii="Verdana" w:hAnsi="Verdana"/>
          <w:b w:val="0"/>
          <w:sz w:val="24"/>
        </w:rPr>
        <w:t>To begin, download and extract your lab3&lt;</w:t>
      </w:r>
      <w:proofErr w:type="spellStart"/>
      <w:r>
        <w:rPr>
          <w:rFonts w:ascii="Verdana" w:hAnsi="Verdana"/>
          <w:b w:val="0"/>
          <w:sz w:val="24"/>
        </w:rPr>
        <w:t>usernmae</w:t>
      </w:r>
      <w:proofErr w:type="spellEnd"/>
      <w:r>
        <w:rPr>
          <w:rFonts w:ascii="Verdana" w:hAnsi="Verdana"/>
          <w:b w:val="0"/>
          <w:sz w:val="24"/>
        </w:rPr>
        <w:t>&gt;.zip file which you have submitted as part of Lab3.</w:t>
      </w:r>
    </w:p>
    <w:p w:rsidR="003646E6" w:rsidRDefault="003646E6" w:rsidP="003646E6">
      <w:pPr>
        <w:pStyle w:val="Heading3"/>
        <w:keepNext/>
        <w:widowControl w:val="0"/>
        <w:numPr>
          <w:ilvl w:val="2"/>
          <w:numId w:val="5"/>
        </w:numPr>
        <w:tabs>
          <w:tab w:val="clear" w:pos="720"/>
          <w:tab w:val="left" w:pos="0"/>
          <w:tab w:val="num" w:pos="2121"/>
        </w:tabs>
        <w:spacing w:before="240" w:after="120" w:line="240" w:lineRule="atLeast"/>
        <w:ind w:left="2121" w:hanging="283"/>
        <w:rPr>
          <w:rFonts w:ascii="Verdana" w:hAnsi="Verdana"/>
          <w:b w:val="0"/>
          <w:sz w:val="24"/>
        </w:rPr>
      </w:pPr>
      <w:r>
        <w:rPr>
          <w:rFonts w:ascii="Verdana" w:hAnsi="Verdana"/>
          <w:b w:val="0"/>
          <w:sz w:val="24"/>
        </w:rPr>
        <w:t xml:space="preserve">Extract the project, making sure to preserve the folder structure. </w:t>
      </w:r>
    </w:p>
    <w:p w:rsidR="003646E6" w:rsidRDefault="003646E6" w:rsidP="003646E6">
      <w:pPr>
        <w:pStyle w:val="Heading3"/>
        <w:keepNext/>
        <w:widowControl w:val="0"/>
        <w:numPr>
          <w:ilvl w:val="2"/>
          <w:numId w:val="5"/>
        </w:numPr>
        <w:tabs>
          <w:tab w:val="clear" w:pos="720"/>
          <w:tab w:val="left" w:pos="0"/>
          <w:tab w:val="num" w:pos="2121"/>
        </w:tabs>
        <w:spacing w:before="240" w:after="120" w:line="240" w:lineRule="atLeast"/>
        <w:ind w:left="2121" w:hanging="283"/>
        <w:rPr>
          <w:rFonts w:ascii="Verdana" w:hAnsi="Verdana"/>
          <w:b w:val="0"/>
          <w:i/>
          <w:sz w:val="24"/>
        </w:rPr>
      </w:pPr>
      <w:r>
        <w:rPr>
          <w:rFonts w:ascii="Verdana" w:hAnsi="Verdana"/>
          <w:b w:val="0"/>
          <w:i/>
          <w:sz w:val="24"/>
        </w:rPr>
        <w:t>Take note of the path to the root folder of the skeleton project.</w:t>
      </w:r>
    </w:p>
    <w:p w:rsidR="003646E6" w:rsidRDefault="003646E6" w:rsidP="003646E6">
      <w:pPr>
        <w:pStyle w:val="Heading3"/>
        <w:keepNext/>
        <w:widowControl w:val="0"/>
        <w:numPr>
          <w:ilvl w:val="2"/>
          <w:numId w:val="5"/>
        </w:numPr>
        <w:tabs>
          <w:tab w:val="clear" w:pos="720"/>
          <w:tab w:val="left" w:pos="0"/>
          <w:tab w:val="num" w:pos="2121"/>
        </w:tabs>
        <w:spacing w:before="240" w:after="120" w:line="240" w:lineRule="atLeast"/>
        <w:ind w:left="2121" w:hanging="283"/>
        <w:rPr>
          <w:rFonts w:ascii="Verdana" w:hAnsi="Verdana"/>
          <w:b w:val="0"/>
          <w:i/>
          <w:sz w:val="24"/>
        </w:rPr>
      </w:pPr>
      <w:r>
        <w:rPr>
          <w:rFonts w:ascii="Verdana" w:hAnsi="Verdana"/>
          <w:b w:val="0"/>
          <w:i/>
          <w:sz w:val="24"/>
        </w:rPr>
        <w:t>You may prefer to extract it to your Eclipse workspace directory.</w:t>
      </w:r>
    </w:p>
    <w:p w:rsidR="003646E6" w:rsidRDefault="003646E6" w:rsidP="003646E6">
      <w:pPr>
        <w:pStyle w:val="Heading3"/>
        <w:keepNext/>
        <w:widowControl w:val="0"/>
        <w:spacing w:before="240" w:after="120" w:line="240" w:lineRule="atLeast"/>
        <w:ind w:left="0" w:firstLine="0"/>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Next you will need to setup a "Joke List" Android project for this app. Since the skeleton project was created in Eclipse, the easiest thing is to import this project into Eclipse.</w:t>
      </w:r>
    </w:p>
    <w:p w:rsidR="003646E6" w:rsidRDefault="003646E6" w:rsidP="003646E6">
      <w:pPr>
        <w:pStyle w:val="Heading3"/>
        <w:keepNext/>
        <w:widowControl w:val="0"/>
        <w:numPr>
          <w:ilvl w:val="2"/>
          <w:numId w:val="6"/>
        </w:numPr>
        <w:tabs>
          <w:tab w:val="clear" w:pos="720"/>
          <w:tab w:val="left" w:pos="0"/>
          <w:tab w:val="num" w:pos="2121"/>
        </w:tabs>
        <w:spacing w:before="240" w:after="120" w:line="240" w:lineRule="atLeast"/>
        <w:ind w:left="2121" w:hanging="283"/>
        <w:rPr>
          <w:rFonts w:ascii="Verdana" w:hAnsi="Verdana"/>
          <w:b w:val="0"/>
          <w:sz w:val="24"/>
        </w:rPr>
      </w:pPr>
      <w:r>
        <w:rPr>
          <w:rFonts w:ascii="Verdana" w:hAnsi="Verdana"/>
          <w:b w:val="0"/>
          <w:sz w:val="24"/>
        </w:rPr>
        <w:t xml:space="preserve">Select </w:t>
      </w:r>
      <w:r>
        <w:rPr>
          <w:rFonts w:ascii="Verdana" w:hAnsi="Verdana"/>
          <w:sz w:val="24"/>
        </w:rPr>
        <w:t>File -&gt; Import</w:t>
      </w:r>
      <w:r>
        <w:rPr>
          <w:rFonts w:ascii="Verdana" w:hAnsi="Verdana"/>
          <w:b w:val="0"/>
          <w:sz w:val="24"/>
        </w:rPr>
        <w:t>.</w:t>
      </w:r>
    </w:p>
    <w:p w:rsidR="003646E6" w:rsidRDefault="003646E6" w:rsidP="003646E6">
      <w:pPr>
        <w:pStyle w:val="Heading3"/>
        <w:keepNext/>
        <w:widowControl w:val="0"/>
        <w:numPr>
          <w:ilvl w:val="2"/>
          <w:numId w:val="6"/>
        </w:numPr>
        <w:tabs>
          <w:tab w:val="clear" w:pos="720"/>
          <w:tab w:val="left" w:pos="0"/>
          <w:tab w:val="num" w:pos="2121"/>
        </w:tabs>
        <w:spacing w:before="240" w:after="120" w:line="240" w:lineRule="atLeast"/>
        <w:ind w:left="2121" w:hanging="283"/>
        <w:rPr>
          <w:rFonts w:ascii="Verdana" w:hAnsi="Verdana"/>
          <w:b w:val="0"/>
          <w:sz w:val="24"/>
        </w:rPr>
      </w:pPr>
      <w:r>
        <w:rPr>
          <w:rFonts w:ascii="Verdana" w:hAnsi="Verdana"/>
          <w:b w:val="0"/>
          <w:sz w:val="24"/>
        </w:rPr>
        <w:t xml:space="preserve">In the Import Wizard, expand </w:t>
      </w:r>
      <w:r>
        <w:rPr>
          <w:rFonts w:ascii="Verdana" w:hAnsi="Verdana"/>
          <w:sz w:val="24"/>
        </w:rPr>
        <w:t>General</w:t>
      </w:r>
      <w:r>
        <w:rPr>
          <w:rFonts w:ascii="Verdana" w:hAnsi="Verdana"/>
          <w:b w:val="0"/>
          <w:sz w:val="24"/>
        </w:rPr>
        <w:t xml:space="preserve"> and select </w:t>
      </w:r>
      <w:r>
        <w:rPr>
          <w:rFonts w:ascii="Verdana" w:hAnsi="Verdana"/>
          <w:sz w:val="24"/>
        </w:rPr>
        <w:t>Existing Projects into Workspace</w:t>
      </w:r>
      <w:r>
        <w:rPr>
          <w:rFonts w:ascii="Verdana" w:hAnsi="Verdana"/>
          <w:b w:val="0"/>
          <w:sz w:val="24"/>
        </w:rPr>
        <w:t xml:space="preserve">.  Click </w:t>
      </w:r>
      <w:r>
        <w:rPr>
          <w:rFonts w:ascii="Verdana" w:hAnsi="Verdana"/>
          <w:sz w:val="24"/>
        </w:rPr>
        <w:t>Next</w:t>
      </w:r>
      <w:r>
        <w:rPr>
          <w:rFonts w:ascii="Verdana" w:hAnsi="Verdana"/>
          <w:b w:val="0"/>
          <w:sz w:val="24"/>
        </w:rPr>
        <w:t>.</w:t>
      </w:r>
    </w:p>
    <w:p w:rsidR="003646E6" w:rsidRDefault="003646E6" w:rsidP="003646E6">
      <w:pPr>
        <w:pStyle w:val="Heading3"/>
        <w:keepNext/>
        <w:widowControl w:val="0"/>
        <w:numPr>
          <w:ilvl w:val="2"/>
          <w:numId w:val="7"/>
        </w:numPr>
        <w:tabs>
          <w:tab w:val="clear" w:pos="720"/>
          <w:tab w:val="left" w:pos="0"/>
          <w:tab w:val="num" w:pos="2121"/>
        </w:tabs>
        <w:spacing w:before="240" w:after="120" w:line="240" w:lineRule="atLeast"/>
        <w:ind w:left="2121" w:hanging="283"/>
        <w:rPr>
          <w:rFonts w:ascii="Verdana" w:hAnsi="Verdana"/>
          <w:b w:val="0"/>
          <w:sz w:val="24"/>
        </w:rPr>
      </w:pPr>
      <w:r>
        <w:rPr>
          <w:rFonts w:ascii="Verdana" w:hAnsi="Verdana"/>
          <w:b w:val="0"/>
          <w:sz w:val="24"/>
        </w:rPr>
        <w:t xml:space="preserve">In the </w:t>
      </w:r>
      <w:r>
        <w:rPr>
          <w:rFonts w:ascii="Verdana" w:hAnsi="Verdana"/>
          <w:sz w:val="24"/>
        </w:rPr>
        <w:t>Import Project</w:t>
      </w:r>
      <w:r>
        <w:rPr>
          <w:rFonts w:ascii="Verdana" w:hAnsi="Verdana"/>
          <w:b w:val="0"/>
          <w:sz w:val="24"/>
        </w:rPr>
        <w:t xml:space="preserve"> wizard, click </w:t>
      </w:r>
      <w:r>
        <w:rPr>
          <w:rFonts w:ascii="Verdana" w:hAnsi="Verdana"/>
          <w:sz w:val="24"/>
        </w:rPr>
        <w:t>select root directory</w:t>
      </w:r>
      <w:r>
        <w:rPr>
          <w:rFonts w:ascii="Verdana" w:hAnsi="Verdana"/>
          <w:b w:val="0"/>
          <w:sz w:val="24"/>
        </w:rPr>
        <w:t xml:space="preserve"> and click </w:t>
      </w:r>
      <w:r>
        <w:rPr>
          <w:rFonts w:ascii="Verdana" w:hAnsi="Verdana"/>
          <w:sz w:val="24"/>
        </w:rPr>
        <w:t>Browse</w:t>
      </w:r>
      <w:r>
        <w:rPr>
          <w:rFonts w:ascii="Verdana" w:hAnsi="Verdana"/>
          <w:b w:val="0"/>
          <w:sz w:val="24"/>
        </w:rPr>
        <w:t xml:space="preserve">.  Select the root directory of the skeleton project that you extracted.  Click </w:t>
      </w:r>
      <w:r>
        <w:rPr>
          <w:rFonts w:ascii="Verdana" w:hAnsi="Verdana"/>
          <w:sz w:val="24"/>
        </w:rPr>
        <w:t>Open</w:t>
      </w:r>
      <w:r>
        <w:rPr>
          <w:rFonts w:ascii="Verdana" w:hAnsi="Verdana"/>
          <w:b w:val="0"/>
          <w:sz w:val="24"/>
        </w:rPr>
        <w:t xml:space="preserve"> and then </w:t>
      </w:r>
      <w:r>
        <w:rPr>
          <w:rFonts w:ascii="Verdana" w:hAnsi="Verdana"/>
          <w:sz w:val="24"/>
        </w:rPr>
        <w:t>Finish</w:t>
      </w:r>
      <w:r>
        <w:rPr>
          <w:rFonts w:ascii="Verdana" w:hAnsi="Verdana"/>
          <w:b w:val="0"/>
          <w:sz w:val="24"/>
        </w:rPr>
        <w:t>.</w:t>
      </w:r>
    </w:p>
    <w:p w:rsidR="003646E6" w:rsidRDefault="003646E6" w:rsidP="003646E6">
      <w:pPr>
        <w:pStyle w:val="Heading3"/>
        <w:keepNext/>
        <w:widowControl w:val="0"/>
        <w:numPr>
          <w:ilvl w:val="2"/>
          <w:numId w:val="8"/>
        </w:numPr>
        <w:tabs>
          <w:tab w:val="clear" w:pos="1800"/>
          <w:tab w:val="left" w:pos="0"/>
          <w:tab w:val="num" w:pos="2121"/>
        </w:tabs>
        <w:spacing w:before="240" w:after="120" w:line="240" w:lineRule="atLeast"/>
        <w:ind w:left="2121" w:hanging="283"/>
        <w:rPr>
          <w:rFonts w:ascii="Verdana" w:hAnsi="Verdana"/>
          <w:b w:val="0"/>
          <w:sz w:val="24"/>
        </w:rPr>
      </w:pPr>
      <w:r>
        <w:rPr>
          <w:rFonts w:ascii="Verdana" w:hAnsi="Verdana"/>
          <w:b w:val="0"/>
          <w:sz w:val="24"/>
        </w:rPr>
        <w:t xml:space="preserve">Click on the project name in the Package Explorer.  Select </w:t>
      </w:r>
      <w:r>
        <w:rPr>
          <w:rFonts w:ascii="Verdana" w:hAnsi="Verdana"/>
          <w:sz w:val="24"/>
        </w:rPr>
        <w:t>File -&gt; Rename</w:t>
      </w:r>
      <w:r>
        <w:rPr>
          <w:rFonts w:ascii="Verdana" w:hAnsi="Verdana"/>
          <w:b w:val="0"/>
          <w:sz w:val="24"/>
        </w:rPr>
        <w:t xml:space="preserve"> and change the name of your project to lab4&lt;</w:t>
      </w:r>
      <w:proofErr w:type="spellStart"/>
      <w:r>
        <w:rPr>
          <w:rFonts w:ascii="Verdana" w:hAnsi="Verdana"/>
          <w:b w:val="0"/>
          <w:sz w:val="24"/>
        </w:rPr>
        <w:t>userid</w:t>
      </w:r>
      <w:proofErr w:type="spellEnd"/>
      <w:r>
        <w:rPr>
          <w:rFonts w:ascii="Verdana" w:hAnsi="Verdana"/>
          <w:b w:val="0"/>
          <w:sz w:val="24"/>
        </w:rPr>
        <w:t>&gt; where &lt;</w:t>
      </w:r>
      <w:proofErr w:type="spellStart"/>
      <w:r>
        <w:rPr>
          <w:rFonts w:ascii="Verdana" w:hAnsi="Verdana"/>
          <w:b w:val="0"/>
          <w:sz w:val="24"/>
        </w:rPr>
        <w:t>userid</w:t>
      </w:r>
      <w:proofErr w:type="spellEnd"/>
      <w:r>
        <w:rPr>
          <w:rFonts w:ascii="Verdana" w:hAnsi="Verdana"/>
          <w:b w:val="0"/>
          <w:sz w:val="24"/>
        </w:rPr>
        <w:t xml:space="preserve">&gt; is your user id (e.g. </w:t>
      </w:r>
      <w:proofErr w:type="spellStart"/>
      <w:r>
        <w:rPr>
          <w:rFonts w:ascii="Verdana" w:hAnsi="Verdana"/>
          <w:b w:val="0"/>
          <w:sz w:val="24"/>
        </w:rPr>
        <w:t>jsmith</w:t>
      </w:r>
      <w:proofErr w:type="spellEnd"/>
      <w:r>
        <w:rPr>
          <w:rFonts w:ascii="Verdana" w:hAnsi="Verdana"/>
          <w:b w:val="0"/>
          <w:sz w:val="24"/>
        </w:rPr>
        <w:t xml:space="preserve">).  </w:t>
      </w:r>
    </w:p>
    <w:p w:rsidR="003646E6" w:rsidRDefault="003646E6" w:rsidP="003646E6">
      <w:pPr>
        <w:pStyle w:val="Heading3"/>
        <w:keepNext/>
        <w:widowControl w:val="0"/>
        <w:numPr>
          <w:ilvl w:val="2"/>
          <w:numId w:val="9"/>
        </w:numPr>
        <w:tabs>
          <w:tab w:val="clear" w:pos="720"/>
          <w:tab w:val="left" w:pos="0"/>
          <w:tab w:val="num" w:pos="2121"/>
        </w:tabs>
        <w:spacing w:before="240" w:after="120" w:line="240" w:lineRule="atLeast"/>
        <w:ind w:left="2121" w:hanging="283"/>
        <w:rPr>
          <w:rFonts w:ascii="Verdana" w:hAnsi="Verdana"/>
          <w:b w:val="0"/>
          <w:sz w:val="24"/>
        </w:rPr>
      </w:pPr>
      <w:r>
        <w:rPr>
          <w:rFonts w:ascii="Verdana" w:hAnsi="Verdana"/>
          <w:b w:val="0"/>
          <w:sz w:val="24"/>
        </w:rPr>
        <w:lastRenderedPageBreak/>
        <w:t>Check to make sure the package names are edu.calpoly.android.lab4 and edu.calpoly.android.lab4.tests, and that the build target is Android 1.6.</w:t>
      </w:r>
    </w:p>
    <w:p w:rsidR="003646E6" w:rsidRDefault="003646E6" w:rsidP="003646E6">
      <w:pPr>
        <w:pStyle w:val="Heading3"/>
        <w:spacing w:before="0" w:after="0" w:line="240" w:lineRule="atLeast"/>
        <w:ind w:left="0" w:firstLine="0"/>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1.2 Familiarize Yourself with the Source Code</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The skeleton project that you will be using for this lab contains a fully functional solution to Lab3. In particular, the </w:t>
      </w:r>
      <w:proofErr w:type="spellStart"/>
      <w:r>
        <w:rPr>
          <w:rFonts w:ascii="Verdana" w:hAnsi="Verdana"/>
          <w:b w:val="0"/>
          <w:color w:val="000000"/>
          <w:sz w:val="24"/>
        </w:rPr>
        <w:t>AdvancedJokeList</w:t>
      </w:r>
      <w:proofErr w:type="spellEnd"/>
      <w:r>
        <w:rPr>
          <w:rFonts w:ascii="Verdana" w:hAnsi="Verdana"/>
          <w:b w:val="0"/>
          <w:color w:val="000000"/>
          <w:sz w:val="24"/>
        </w:rPr>
        <w:t xml:space="preserve">, </w:t>
      </w:r>
      <w:proofErr w:type="spellStart"/>
      <w:r>
        <w:rPr>
          <w:rFonts w:ascii="Verdana" w:hAnsi="Verdana"/>
          <w:b w:val="0"/>
          <w:color w:val="000000"/>
          <w:sz w:val="24"/>
        </w:rPr>
        <w:t>JokeListAdapter</w:t>
      </w:r>
      <w:proofErr w:type="spellEnd"/>
      <w:r>
        <w:rPr>
          <w:rFonts w:ascii="Verdana" w:hAnsi="Verdana"/>
          <w:b w:val="0"/>
          <w:color w:val="000000"/>
          <w:sz w:val="24"/>
        </w:rPr>
        <w:t xml:space="preserve">, Joke, and </w:t>
      </w:r>
      <w:proofErr w:type="spellStart"/>
      <w:r>
        <w:rPr>
          <w:rFonts w:ascii="Verdana" w:hAnsi="Verdana"/>
          <w:b w:val="0"/>
          <w:color w:val="000000"/>
          <w:sz w:val="24"/>
        </w:rPr>
        <w:t>JokeView</w:t>
      </w:r>
      <w:proofErr w:type="spellEnd"/>
      <w:r>
        <w:rPr>
          <w:rFonts w:ascii="Verdana" w:hAnsi="Verdana"/>
          <w:b w:val="0"/>
          <w:color w:val="000000"/>
          <w:sz w:val="24"/>
        </w:rPr>
        <w:t xml:space="preserve"> classes are fully functioning classes from Lab3. Additionally, completed advanced.xml and joke_view.xml layout files have been supplied as well. </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It is a good idea, and good practice, to read through the source code. See how it compares to your implementation of Lab3. It is especially important to do this if there were any parts of Lab3 that you were not able to complete. The rest of the Lab will require you to update this source code to make use of Data Persistence so it is critical that you are familiar with it.</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8"/>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8"/>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1.3 Fill in the Joke Class</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You must fill in a few new areas of the Joke Class. Some new method stubs and a member variable have been added that you will have to fill in and make use of. Make sure not to delete or change these. In particular, a member variable named </w:t>
      </w:r>
      <w:proofErr w:type="spellStart"/>
      <w:r>
        <w:rPr>
          <w:rFonts w:ascii="Verdana" w:hAnsi="Verdana"/>
          <w:color w:val="000000"/>
          <w:sz w:val="24"/>
        </w:rPr>
        <w:t>m_nID</w:t>
      </w:r>
      <w:proofErr w:type="spellEnd"/>
      <w:r>
        <w:rPr>
          <w:rFonts w:ascii="Verdana" w:hAnsi="Verdana"/>
          <w:b w:val="0"/>
          <w:color w:val="000000"/>
          <w:sz w:val="24"/>
        </w:rPr>
        <w:t xml:space="preserve"> has been added to the class which will contain the unique id assigned to the Joke from the Database:</w:t>
      </w:r>
    </w:p>
    <w:p w:rsidR="003646E6" w:rsidRDefault="003646E6" w:rsidP="003646E6">
      <w:pPr>
        <w:pStyle w:val="Heading3"/>
        <w:keepNext/>
        <w:widowControl w:val="0"/>
        <w:numPr>
          <w:ilvl w:val="2"/>
          <w:numId w:val="10"/>
        </w:numPr>
        <w:tabs>
          <w:tab w:val="clear" w:pos="720"/>
          <w:tab w:val="left" w:pos="0"/>
          <w:tab w:val="num" w:pos="2121"/>
        </w:tabs>
        <w:spacing w:before="0" w:after="0" w:line="240" w:lineRule="atLeast"/>
        <w:ind w:left="2121" w:hanging="283"/>
        <w:rPr>
          <w:rFonts w:ascii="Verdana" w:hAnsi="Verdana"/>
          <w:b w:val="0"/>
          <w:color w:val="000000"/>
          <w:sz w:val="24"/>
        </w:rPr>
      </w:pPr>
      <w:r>
        <w:rPr>
          <w:rFonts w:ascii="Verdana" w:hAnsi="Verdana"/>
          <w:b w:val="0"/>
          <w:color w:val="000000"/>
          <w:sz w:val="24"/>
        </w:rPr>
        <w:t xml:space="preserve">You must update the constructors to properly set </w:t>
      </w:r>
      <w:proofErr w:type="spellStart"/>
      <w:r>
        <w:rPr>
          <w:rFonts w:ascii="Verdana" w:hAnsi="Verdana"/>
          <w:b w:val="0"/>
          <w:color w:val="000000"/>
          <w:sz w:val="24"/>
        </w:rPr>
        <w:t>m_nID</w:t>
      </w:r>
      <w:proofErr w:type="spellEnd"/>
      <w:r>
        <w:rPr>
          <w:rFonts w:ascii="Verdana" w:hAnsi="Verdana"/>
          <w:b w:val="0"/>
          <w:color w:val="000000"/>
          <w:sz w:val="24"/>
        </w:rPr>
        <w:t>:</w:t>
      </w:r>
    </w:p>
    <w:p w:rsidR="003646E6" w:rsidRDefault="003646E6" w:rsidP="003646E6">
      <w:pPr>
        <w:pStyle w:val="Heading3"/>
        <w:keepNext/>
        <w:widowControl w:val="0"/>
        <w:numPr>
          <w:ilvl w:val="2"/>
          <w:numId w:val="10"/>
        </w:numPr>
        <w:tabs>
          <w:tab w:val="clear" w:pos="720"/>
          <w:tab w:val="left" w:pos="0"/>
          <w:tab w:val="num" w:pos="2121"/>
        </w:tabs>
        <w:spacing w:before="0" w:after="0" w:line="240" w:lineRule="atLeast"/>
        <w:ind w:left="2121" w:hanging="283"/>
        <w:rPr>
          <w:rFonts w:ascii="Verdana" w:hAnsi="Verdana"/>
          <w:b w:val="0"/>
          <w:color w:val="000000"/>
          <w:sz w:val="24"/>
        </w:rPr>
      </w:pPr>
      <w:r>
        <w:rPr>
          <w:rFonts w:ascii="Verdana" w:hAnsi="Verdana"/>
          <w:b w:val="0"/>
          <w:color w:val="000000"/>
          <w:sz w:val="24"/>
        </w:rPr>
        <w:t xml:space="preserve">For constructors that do not take in an ID parameter initialize </w:t>
      </w:r>
      <w:proofErr w:type="spellStart"/>
      <w:r>
        <w:rPr>
          <w:rFonts w:ascii="Verdana" w:hAnsi="Verdana"/>
          <w:b w:val="0"/>
          <w:color w:val="000000"/>
          <w:sz w:val="24"/>
        </w:rPr>
        <w:t>m_nID</w:t>
      </w:r>
      <w:proofErr w:type="spellEnd"/>
      <w:r>
        <w:rPr>
          <w:rFonts w:ascii="Verdana" w:hAnsi="Verdana"/>
          <w:b w:val="0"/>
          <w:color w:val="000000"/>
          <w:sz w:val="24"/>
        </w:rPr>
        <w:t xml:space="preserve"> to </w:t>
      </w:r>
      <w:r>
        <w:rPr>
          <w:rFonts w:ascii="Verdana" w:hAnsi="Verdana"/>
          <w:color w:val="000000"/>
          <w:sz w:val="24"/>
        </w:rPr>
        <w:t>-1</w:t>
      </w:r>
      <w:r>
        <w:rPr>
          <w:rFonts w:ascii="Verdana" w:hAnsi="Verdana"/>
          <w:b w:val="0"/>
          <w:color w:val="000000"/>
          <w:sz w:val="24"/>
        </w:rPr>
        <w:t xml:space="preserve">. </w:t>
      </w:r>
    </w:p>
    <w:p w:rsidR="003646E6" w:rsidRDefault="003646E6" w:rsidP="003646E6">
      <w:pPr>
        <w:pStyle w:val="Heading3"/>
        <w:keepNext/>
        <w:widowControl w:val="0"/>
        <w:numPr>
          <w:ilvl w:val="2"/>
          <w:numId w:val="10"/>
        </w:numPr>
        <w:tabs>
          <w:tab w:val="clear" w:pos="720"/>
          <w:tab w:val="left" w:pos="0"/>
          <w:tab w:val="num" w:pos="2121"/>
        </w:tabs>
        <w:spacing w:before="0" w:after="0" w:line="240" w:lineRule="atLeast"/>
        <w:ind w:left="2121" w:hanging="283"/>
        <w:rPr>
          <w:rFonts w:ascii="Verdana" w:hAnsi="Verdana"/>
          <w:b w:val="0"/>
          <w:color w:val="000000"/>
          <w:sz w:val="24"/>
        </w:rPr>
      </w:pPr>
      <w:r>
        <w:rPr>
          <w:rFonts w:ascii="Verdana" w:hAnsi="Verdana"/>
          <w:b w:val="0"/>
          <w:color w:val="000000"/>
          <w:sz w:val="24"/>
        </w:rPr>
        <w:t xml:space="preserve">The </w:t>
      </w:r>
      <w:proofErr w:type="gramStart"/>
      <w:r>
        <w:rPr>
          <w:rFonts w:ascii="Verdana" w:hAnsi="Verdana"/>
          <w:color w:val="000000"/>
          <w:sz w:val="24"/>
        </w:rPr>
        <w:t>equals(</w:t>
      </w:r>
      <w:proofErr w:type="gramEnd"/>
      <w:r>
        <w:rPr>
          <w:rFonts w:ascii="Verdana" w:hAnsi="Verdana"/>
          <w:color w:val="000000"/>
          <w:sz w:val="24"/>
        </w:rPr>
        <w:t>...)</w:t>
      </w:r>
      <w:r>
        <w:rPr>
          <w:rFonts w:ascii="Verdana" w:hAnsi="Verdana"/>
          <w:b w:val="0"/>
          <w:color w:val="000000"/>
          <w:sz w:val="24"/>
        </w:rPr>
        <w:t xml:space="preserve"> method now requires that only the ID values be equal for two Jokes to be equal.</w:t>
      </w:r>
    </w:p>
    <w:p w:rsidR="003646E6" w:rsidRDefault="003646E6" w:rsidP="003646E6">
      <w:pPr>
        <w:pStyle w:val="Heading3"/>
        <w:keepNext/>
        <w:widowControl w:val="0"/>
        <w:numPr>
          <w:ilvl w:val="2"/>
          <w:numId w:val="10"/>
        </w:numPr>
        <w:tabs>
          <w:tab w:val="clear" w:pos="720"/>
          <w:tab w:val="left" w:pos="0"/>
          <w:tab w:val="num" w:pos="2121"/>
        </w:tabs>
        <w:spacing w:before="0" w:after="0" w:line="240" w:lineRule="atLeast"/>
        <w:ind w:left="2121" w:hanging="283"/>
        <w:rPr>
          <w:rFonts w:ascii="Verdana" w:hAnsi="Verdana"/>
          <w:b w:val="0"/>
          <w:color w:val="000000"/>
          <w:sz w:val="24"/>
        </w:rPr>
      </w:pPr>
      <w:r>
        <w:rPr>
          <w:rFonts w:ascii="Verdana" w:hAnsi="Verdana"/>
          <w:b w:val="0"/>
          <w:color w:val="000000"/>
          <w:sz w:val="24"/>
        </w:rPr>
        <w:t xml:space="preserve">There is a getter and setter that </w:t>
      </w:r>
      <w:proofErr w:type="gramStart"/>
      <w:r>
        <w:rPr>
          <w:rFonts w:ascii="Verdana" w:hAnsi="Verdana"/>
          <w:b w:val="0"/>
          <w:color w:val="000000"/>
          <w:sz w:val="24"/>
        </w:rPr>
        <w:t>needs</w:t>
      </w:r>
      <w:proofErr w:type="gramEnd"/>
      <w:r>
        <w:rPr>
          <w:rFonts w:ascii="Verdana" w:hAnsi="Verdana"/>
          <w:b w:val="0"/>
          <w:color w:val="000000"/>
          <w:sz w:val="24"/>
        </w:rPr>
        <w:t xml:space="preserve"> to be filled in for </w:t>
      </w:r>
      <w:proofErr w:type="spellStart"/>
      <w:r>
        <w:rPr>
          <w:rFonts w:ascii="Verdana" w:hAnsi="Verdana"/>
          <w:b w:val="0"/>
          <w:color w:val="000000"/>
          <w:sz w:val="24"/>
        </w:rPr>
        <w:t>m_nID</w:t>
      </w:r>
      <w:proofErr w:type="spellEnd"/>
      <w:r>
        <w:rPr>
          <w:rFonts w:ascii="Verdana" w:hAnsi="Verdana"/>
          <w:b w:val="0"/>
          <w:color w:val="000000"/>
          <w:sz w:val="24"/>
        </w:rPr>
        <w:t>.</w:t>
      </w:r>
    </w:p>
    <w:p w:rsidR="003646E6" w:rsidRDefault="003646E6" w:rsidP="003646E6">
      <w:pPr>
        <w:pStyle w:val="Heading3"/>
        <w:spacing w:before="0" w:after="0" w:line="240" w:lineRule="atLeast"/>
        <w:ind w:left="0" w:firstLine="0"/>
        <w:rPr>
          <w:rFonts w:ascii="Verdana" w:hAnsi="Verdana"/>
          <w:b w:val="0"/>
          <w:color w:val="000000"/>
          <w:sz w:val="24"/>
        </w:rPr>
      </w:pPr>
      <w:r>
        <w:rPr>
          <w:rFonts w:ascii="Verdana" w:hAnsi="Verdana"/>
          <w:b w:val="0"/>
          <w:color w:val="000000"/>
          <w:sz w:val="24"/>
        </w:rPr>
        <w:t>Run the JokeTest.java Unit Tests to ensure that you have properly filled in this class.  The AdvancedJokeListTest2.java Unit Tests should run here at the beginning, but they will start failing later in the lab.  You do not need to modify them to continue passing.</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36"/>
          <w:u w:val="single"/>
        </w:rPr>
      </w:pPr>
      <w:r>
        <w:rPr>
          <w:rFonts w:ascii="Verdana" w:hAnsi="Verdana"/>
          <w:color w:val="000000"/>
          <w:sz w:val="36"/>
          <w:u w:val="single"/>
        </w:rPr>
        <w:t>2. Maintaining Application State</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You will now enable your application to maintain basic settings in the event that your Activity is destroyed and re-created, as well as maintain UI state across different runs of your application. In particular, the filter value for </w:t>
      </w:r>
      <w:proofErr w:type="spellStart"/>
      <w:r>
        <w:rPr>
          <w:rFonts w:ascii="Verdana" w:hAnsi="Verdana"/>
          <w:b w:val="0"/>
          <w:color w:val="000000"/>
          <w:sz w:val="24"/>
        </w:rPr>
        <w:t>m_nFilter</w:t>
      </w:r>
      <w:proofErr w:type="spellEnd"/>
      <w:r>
        <w:rPr>
          <w:rFonts w:ascii="Verdana" w:hAnsi="Verdana"/>
          <w:b w:val="0"/>
          <w:color w:val="000000"/>
          <w:sz w:val="24"/>
        </w:rPr>
        <w:t xml:space="preserve"> should be maintained if the Activity is destroyed and re-created for any reason. In this case the </w:t>
      </w:r>
      <w:proofErr w:type="spellStart"/>
      <w:r>
        <w:rPr>
          <w:rFonts w:ascii="Verdana" w:hAnsi="Verdana"/>
          <w:b w:val="0"/>
          <w:color w:val="000000"/>
          <w:sz w:val="24"/>
        </w:rPr>
        <w:t>jokeList</w:t>
      </w:r>
      <w:proofErr w:type="spellEnd"/>
      <w:r>
        <w:rPr>
          <w:rFonts w:ascii="Verdana" w:hAnsi="Verdana"/>
          <w:b w:val="0"/>
          <w:color w:val="000000"/>
          <w:sz w:val="24"/>
        </w:rPr>
        <w:t xml:space="preserve"> should be re-filtered to display only the jokes specified by </w:t>
      </w:r>
      <w:proofErr w:type="spellStart"/>
      <w:r>
        <w:rPr>
          <w:rFonts w:ascii="Verdana" w:hAnsi="Verdana"/>
          <w:b w:val="0"/>
          <w:color w:val="000000"/>
          <w:sz w:val="24"/>
        </w:rPr>
        <w:t>m_nFilter</w:t>
      </w:r>
      <w:proofErr w:type="spellEnd"/>
      <w:r>
        <w:rPr>
          <w:rFonts w:ascii="Verdana" w:hAnsi="Verdana"/>
          <w:b w:val="0"/>
          <w:color w:val="000000"/>
          <w:sz w:val="24"/>
        </w:rPr>
        <w:t xml:space="preserve">. The filter value will be saved as Instance State. Additionally, the text in the </w:t>
      </w:r>
      <w:proofErr w:type="spellStart"/>
      <w:r>
        <w:rPr>
          <w:rFonts w:ascii="Verdana" w:hAnsi="Verdana"/>
          <w:b w:val="0"/>
          <w:color w:val="000000"/>
          <w:sz w:val="24"/>
        </w:rPr>
        <w:t>m_vwJokeEditText</w:t>
      </w:r>
      <w:proofErr w:type="spellEnd"/>
      <w:r>
        <w:rPr>
          <w:rFonts w:ascii="Verdana" w:hAnsi="Verdana"/>
          <w:b w:val="0"/>
          <w:color w:val="000000"/>
          <w:sz w:val="24"/>
        </w:rPr>
        <w:t xml:space="preserve"> will be saved and restored across separate runs of your programs via the Preferences mechanism. You can begin familiarizing yourself with the subject matter by reading the Android Documentation on </w:t>
      </w:r>
      <w:hyperlink r:id="rId5" w:anchor="SavingPersistentState" w:history="1">
        <w:r>
          <w:rPr>
            <w:rFonts w:hAnsi="Verdana"/>
            <w:b w:val="0"/>
            <w:color w:val="551A8B"/>
            <w:sz w:val="24"/>
          </w:rPr>
          <w:t>Saving Persistent State in Activities</w:t>
        </w:r>
      </w:hyperlink>
      <w:r>
        <w:rPr>
          <w:rFonts w:ascii="Verdana" w:hAnsi="Verdana"/>
          <w:b w:val="0"/>
          <w:color w:val="000000"/>
          <w:sz w:val="24"/>
        </w:rPr>
        <w:t>.</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2.1 Instance State</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Instance state is data that is private to a single instance of an Activity. This data is not shared across the application or made available to any other instances of the same Activity. Instance state can be stored in a Bundle object when the Activity becomes inactive, or destroyed and dumped from memory. The Bundle object is saved even though the Activity no longer resides in memory. When an Activity becomes inactive, its </w:t>
      </w:r>
      <w:proofErr w:type="spellStart"/>
      <w:proofErr w:type="gramStart"/>
      <w:r>
        <w:rPr>
          <w:rFonts w:ascii="Verdana" w:hAnsi="Verdana"/>
          <w:b w:val="0"/>
          <w:color w:val="000000"/>
          <w:sz w:val="24"/>
        </w:rPr>
        <w:t>onSaveInstanceState</w:t>
      </w:r>
      <w:proofErr w:type="spellEnd"/>
      <w:r>
        <w:rPr>
          <w:rFonts w:ascii="Verdana" w:hAnsi="Verdana"/>
          <w:b w:val="0"/>
          <w:color w:val="000000"/>
          <w:sz w:val="24"/>
        </w:rPr>
        <w:t>(</w:t>
      </w:r>
      <w:proofErr w:type="gramEnd"/>
      <w:r>
        <w:rPr>
          <w:rFonts w:ascii="Verdana" w:hAnsi="Verdana"/>
          <w:b w:val="0"/>
          <w:color w:val="000000"/>
          <w:sz w:val="24"/>
        </w:rPr>
        <w:t>...) method is called. This is where saving of instance state happens. It is important to note that this only happens when the Activity is saved in the Application History stack, not when the Activity is closed or finalized.</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The Bundle object is a map data-structure that uses key-value pairs to store data. The type of data that can be stored is limited to basic data types like primitives and strings. You can retrieve the data from the Bundle object when the Activity is re-created. The Bundle object containing the instance state can be accessed by overriding two separate methods. The first, which you are already familiar with, is the </w:t>
      </w:r>
      <w:proofErr w:type="spellStart"/>
      <w:proofErr w:type="gramStart"/>
      <w:r>
        <w:rPr>
          <w:rFonts w:ascii="Verdana" w:hAnsi="Verdana"/>
          <w:b w:val="0"/>
          <w:color w:val="000000"/>
          <w:sz w:val="24"/>
        </w:rPr>
        <w:t>onCreate</w:t>
      </w:r>
      <w:proofErr w:type="spellEnd"/>
      <w:r>
        <w:rPr>
          <w:rFonts w:ascii="Verdana" w:hAnsi="Verdana"/>
          <w:b w:val="0"/>
          <w:color w:val="000000"/>
          <w:sz w:val="24"/>
        </w:rPr>
        <w:t>(</w:t>
      </w:r>
      <w:proofErr w:type="gramEnd"/>
      <w:r>
        <w:rPr>
          <w:rFonts w:ascii="Verdana" w:hAnsi="Verdana"/>
          <w:b w:val="0"/>
          <w:color w:val="000000"/>
          <w:sz w:val="24"/>
        </w:rPr>
        <w:t xml:space="preserve">...) method.   The second is the </w:t>
      </w:r>
      <w:proofErr w:type="spellStart"/>
      <w:proofErr w:type="gramStart"/>
      <w:r>
        <w:rPr>
          <w:rFonts w:ascii="Verdana" w:hAnsi="Verdana"/>
          <w:b w:val="0"/>
          <w:color w:val="000000"/>
          <w:sz w:val="24"/>
        </w:rPr>
        <w:t>onRestoreInstanceState</w:t>
      </w:r>
      <w:proofErr w:type="spellEnd"/>
      <w:r>
        <w:rPr>
          <w:rFonts w:ascii="Verdana" w:hAnsi="Verdana"/>
          <w:b w:val="0"/>
          <w:color w:val="000000"/>
          <w:sz w:val="24"/>
        </w:rPr>
        <w:t>(</w:t>
      </w:r>
      <w:proofErr w:type="gramEnd"/>
      <w:r>
        <w:rPr>
          <w:rFonts w:ascii="Verdana" w:hAnsi="Verdana"/>
          <w:b w:val="0"/>
          <w:color w:val="000000"/>
          <w:sz w:val="24"/>
        </w:rPr>
        <w:t xml:space="preserve">...) method, which gets called immediately after the </w:t>
      </w:r>
      <w:proofErr w:type="spellStart"/>
      <w:r>
        <w:rPr>
          <w:rFonts w:ascii="Verdana" w:hAnsi="Verdana"/>
          <w:b w:val="0"/>
          <w:color w:val="000000"/>
          <w:sz w:val="24"/>
        </w:rPr>
        <w:t>onStart</w:t>
      </w:r>
      <w:proofErr w:type="spellEnd"/>
      <w:r>
        <w:rPr>
          <w:rFonts w:ascii="Verdana" w:hAnsi="Verdana"/>
          <w:b w:val="0"/>
          <w:color w:val="000000"/>
          <w:sz w:val="24"/>
        </w:rPr>
        <w:t xml:space="preserve">(...) method. Both of these methods take a Bundle argument that contains the instance state </w:t>
      </w:r>
      <w:r>
        <w:rPr>
          <w:rFonts w:ascii="Verdana" w:hAnsi="Verdana"/>
          <w:i/>
          <w:color w:val="000000"/>
          <w:sz w:val="24"/>
        </w:rPr>
        <w:t>if</w:t>
      </w:r>
      <w:r>
        <w:rPr>
          <w:rFonts w:ascii="Verdana" w:hAnsi="Verdana"/>
          <w:b w:val="0"/>
          <w:i/>
          <w:color w:val="000000"/>
          <w:sz w:val="24"/>
        </w:rPr>
        <w:t xml:space="preserve"> </w:t>
      </w:r>
      <w:r>
        <w:rPr>
          <w:rFonts w:ascii="Verdana" w:hAnsi="Verdana"/>
          <w:b w:val="0"/>
          <w:color w:val="000000"/>
          <w:sz w:val="24"/>
        </w:rPr>
        <w:t xml:space="preserve">it was previously saved. </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It is important to note that this Bundle object might not contain anything if this is the initial creation of the activity. The </w:t>
      </w:r>
      <w:proofErr w:type="spellStart"/>
      <w:r>
        <w:rPr>
          <w:rFonts w:ascii="Verdana" w:hAnsi="Verdana"/>
          <w:b w:val="0"/>
          <w:color w:val="000000"/>
          <w:sz w:val="24"/>
        </w:rPr>
        <w:t>onRestoreInstanceState</w:t>
      </w:r>
      <w:proofErr w:type="spellEnd"/>
      <w:r>
        <w:rPr>
          <w:rFonts w:ascii="Verdana" w:hAnsi="Verdana"/>
          <w:b w:val="0"/>
          <w:color w:val="000000"/>
          <w:sz w:val="24"/>
        </w:rPr>
        <w:t xml:space="preserve"> won't even get called on the initial creation of the Activity. Restoring instance state can be done in either method. However, using the </w:t>
      </w:r>
      <w:proofErr w:type="spellStart"/>
      <w:proofErr w:type="gramStart"/>
      <w:r>
        <w:rPr>
          <w:rFonts w:ascii="Verdana" w:hAnsi="Verdana"/>
          <w:b w:val="0"/>
          <w:color w:val="000000"/>
          <w:sz w:val="24"/>
        </w:rPr>
        <w:lastRenderedPageBreak/>
        <w:t>onRestoreInstanceState</w:t>
      </w:r>
      <w:proofErr w:type="spellEnd"/>
      <w:r>
        <w:rPr>
          <w:rFonts w:ascii="Verdana" w:hAnsi="Verdana"/>
          <w:b w:val="0"/>
          <w:color w:val="000000"/>
          <w:sz w:val="24"/>
        </w:rPr>
        <w:t>(</w:t>
      </w:r>
      <w:proofErr w:type="gramEnd"/>
      <w:r>
        <w:rPr>
          <w:rFonts w:ascii="Verdana" w:hAnsi="Verdana"/>
          <w:b w:val="0"/>
          <w:color w:val="000000"/>
          <w:sz w:val="24"/>
        </w:rPr>
        <w:t xml:space="preserve">...) method instead of the </w:t>
      </w:r>
      <w:proofErr w:type="spellStart"/>
      <w:r>
        <w:rPr>
          <w:rFonts w:ascii="Verdana" w:hAnsi="Verdana"/>
          <w:b w:val="0"/>
          <w:color w:val="000000"/>
          <w:sz w:val="24"/>
        </w:rPr>
        <w:t>onCreate</w:t>
      </w:r>
      <w:proofErr w:type="spellEnd"/>
      <w:r>
        <w:rPr>
          <w:rFonts w:ascii="Verdana" w:hAnsi="Verdana"/>
          <w:b w:val="0"/>
          <w:color w:val="000000"/>
          <w:sz w:val="24"/>
        </w:rPr>
        <w:t>(...) method has the benefit of logically separating initialization tasks from restoration tasks.</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In these next two sections you will be </w:t>
      </w:r>
      <w:proofErr w:type="gramStart"/>
      <w:r>
        <w:rPr>
          <w:rFonts w:ascii="Verdana" w:hAnsi="Verdana"/>
          <w:b w:val="0"/>
          <w:color w:val="000000"/>
          <w:sz w:val="24"/>
        </w:rPr>
        <w:t>persisting</w:t>
      </w:r>
      <w:proofErr w:type="gramEnd"/>
      <w:r>
        <w:rPr>
          <w:rFonts w:ascii="Verdana" w:hAnsi="Verdana"/>
          <w:b w:val="0"/>
          <w:color w:val="000000"/>
          <w:sz w:val="24"/>
        </w:rPr>
        <w:t xml:space="preserve"> the Filtering mechanism as instance state. To start you will save the filter state of your </w:t>
      </w:r>
      <w:proofErr w:type="spellStart"/>
      <w:r>
        <w:rPr>
          <w:rFonts w:ascii="Verdana" w:hAnsi="Verdana"/>
          <w:b w:val="0"/>
          <w:color w:val="000000"/>
          <w:sz w:val="24"/>
        </w:rPr>
        <w:t>AdvancedJokeList</w:t>
      </w:r>
      <w:proofErr w:type="spellEnd"/>
      <w:r>
        <w:rPr>
          <w:rFonts w:ascii="Verdana" w:hAnsi="Verdana"/>
          <w:b w:val="0"/>
          <w:color w:val="000000"/>
          <w:sz w:val="24"/>
        </w:rPr>
        <w:t xml:space="preserve"> Activity in the </w:t>
      </w:r>
      <w:proofErr w:type="spellStart"/>
      <w:proofErr w:type="gramStart"/>
      <w:r>
        <w:rPr>
          <w:rFonts w:ascii="Verdana" w:hAnsi="Verdana"/>
          <w:b w:val="0"/>
          <w:color w:val="000000"/>
          <w:sz w:val="24"/>
        </w:rPr>
        <w:t>onSaveInstanceState</w:t>
      </w:r>
      <w:proofErr w:type="spellEnd"/>
      <w:r>
        <w:rPr>
          <w:rFonts w:ascii="Verdana" w:hAnsi="Verdana"/>
          <w:b w:val="0"/>
          <w:color w:val="000000"/>
          <w:sz w:val="24"/>
        </w:rPr>
        <w:t>(</w:t>
      </w:r>
      <w:proofErr w:type="gramEnd"/>
      <w:r>
        <w:rPr>
          <w:rFonts w:ascii="Verdana" w:hAnsi="Verdana"/>
          <w:b w:val="0"/>
          <w:color w:val="000000"/>
          <w:sz w:val="24"/>
        </w:rPr>
        <w:t xml:space="preserve">...) method. You will then restore the state in the </w:t>
      </w:r>
      <w:proofErr w:type="spellStart"/>
      <w:proofErr w:type="gramStart"/>
      <w:r>
        <w:rPr>
          <w:rFonts w:ascii="Verdana" w:hAnsi="Verdana"/>
          <w:b w:val="0"/>
          <w:color w:val="000000"/>
          <w:sz w:val="24"/>
        </w:rPr>
        <w:t>onRestoreInstanceState</w:t>
      </w:r>
      <w:proofErr w:type="spellEnd"/>
      <w:r>
        <w:rPr>
          <w:rFonts w:ascii="Verdana" w:hAnsi="Verdana"/>
          <w:b w:val="0"/>
          <w:color w:val="000000"/>
          <w:sz w:val="24"/>
        </w:rPr>
        <w:t>(</w:t>
      </w:r>
      <w:proofErr w:type="gramEnd"/>
      <w:r>
        <w:rPr>
          <w:rFonts w:ascii="Verdana" w:hAnsi="Verdana"/>
          <w:b w:val="0"/>
          <w:color w:val="000000"/>
          <w:sz w:val="24"/>
        </w:rPr>
        <w:t xml:space="preserve">...) methods. More background on this can be found in the Android Developer Guide on </w:t>
      </w:r>
      <w:hyperlink r:id="rId6" w:anchor="appstate" w:history="1">
        <w:r>
          <w:rPr>
            <w:rFonts w:hAnsi="Verdana"/>
            <w:b w:val="0"/>
            <w:color w:val="551A8B"/>
            <w:sz w:val="24"/>
          </w:rPr>
          <w:t>Application State</w:t>
        </w:r>
      </w:hyperlink>
      <w:r>
        <w:rPr>
          <w:rFonts w:ascii="Verdana" w:hAnsi="Verdana"/>
          <w:b w:val="0"/>
          <w:color w:val="000000"/>
          <w:sz w:val="24"/>
        </w:rPr>
        <w:t xml:space="preserve"> and the Android Documentation on the </w:t>
      </w:r>
      <w:hyperlink r:id="rId7" w:history="1">
        <w:r>
          <w:rPr>
            <w:rFonts w:hAnsi="Verdana"/>
            <w:b w:val="0"/>
            <w:color w:val="551A8B"/>
            <w:sz w:val="24"/>
          </w:rPr>
          <w:t>Bundle Class</w:t>
        </w:r>
      </w:hyperlink>
      <w:r>
        <w:rPr>
          <w:rFonts w:ascii="Verdana" w:hAnsi="Verdana"/>
          <w:b w:val="0"/>
          <w:color w:val="000000"/>
          <w:sz w:val="24"/>
        </w:rPr>
        <w:t>. When finished, your application should function as depicted by the figure below:</w:t>
      </w:r>
    </w:p>
    <w:p w:rsidR="003646E6" w:rsidRDefault="003646E6" w:rsidP="003646E6">
      <w:pPr>
        <w:pStyle w:val="BodyText"/>
        <w:spacing w:after="0" w:line="240" w:lineRule="atLeast"/>
        <w:rPr>
          <w:rFonts w:ascii="Verdana" w:hAnsi="Verdana"/>
          <w:b/>
          <w:sz w:val="36"/>
          <w:u w:val="single"/>
        </w:rPr>
      </w:pPr>
      <w:r>
        <w:rPr>
          <w:noProof/>
        </w:rPr>
        <w:lastRenderedPageBreak/>
        <w:drawing>
          <wp:anchor distT="0" distB="0" distL="0" distR="0" simplePos="0" relativeHeight="251660288" behindDoc="0" locked="0" layoutInCell="1" allowOverlap="1">
            <wp:simplePos x="0" y="0"/>
            <wp:positionH relativeFrom="column">
              <wp:posOffset>426720</wp:posOffset>
            </wp:positionH>
            <wp:positionV relativeFrom="paragraph">
              <wp:posOffset>156210</wp:posOffset>
            </wp:positionV>
            <wp:extent cx="5306060" cy="8086725"/>
            <wp:effectExtent l="1905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06060" cy="8086725"/>
                    </a:xfrm>
                    <a:prstGeom prst="rect">
                      <a:avLst/>
                    </a:prstGeom>
                    <a:solidFill>
                      <a:srgbClr val="FFFFFF"/>
                    </a:solidFill>
                    <a:ln w="9525">
                      <a:noFill/>
                      <a:miter lim="800000"/>
                      <a:headEnd/>
                      <a:tailEnd/>
                    </a:ln>
                  </pic:spPr>
                </pic:pic>
              </a:graphicData>
            </a:graphic>
          </wp:anchor>
        </w:drawing>
      </w:r>
    </w:p>
    <w:p w:rsidR="003646E6" w:rsidRDefault="003646E6" w:rsidP="003646E6">
      <w:pPr>
        <w:pStyle w:val="Heading3"/>
        <w:keepNext/>
        <w:widowControl w:val="0"/>
        <w:numPr>
          <w:ilvl w:val="2"/>
          <w:numId w:val="3"/>
        </w:numPr>
        <w:tabs>
          <w:tab w:val="clear" w:pos="720"/>
          <w:tab w:val="num" w:pos="0"/>
        </w:tabs>
        <w:spacing w:before="240" w:after="120"/>
        <w:rPr>
          <w:rFonts w:ascii="Verdana" w:hAnsi="Verdana"/>
          <w:color w:val="000000"/>
          <w:sz w:val="24"/>
          <w:u w:val="single"/>
        </w:rPr>
      </w:pPr>
      <w:r>
        <w:rPr>
          <w:rFonts w:ascii="Verdana" w:hAnsi="Verdana"/>
          <w:color w:val="000000"/>
          <w:sz w:val="24"/>
          <w:u w:val="single"/>
        </w:rPr>
        <w:lastRenderedPageBreak/>
        <w:t>2.1.1 Saving Instance Data.</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3646E6" w:rsidRDefault="003646E6" w:rsidP="003646E6">
      <w:pPr>
        <w:pStyle w:val="Quotations"/>
        <w:spacing w:after="0" w:line="240" w:lineRule="atLeast"/>
        <w:ind w:left="1167"/>
        <w:rPr>
          <w:rFonts w:ascii="Verdana" w:hAnsi="Verdana"/>
          <w:color w:val="000000"/>
        </w:rPr>
      </w:pPr>
      <w:r>
        <w:rPr>
          <w:rFonts w:ascii="Verdana" w:hAnsi="Verdana"/>
          <w:color w:val="000000"/>
        </w:rPr>
        <w:t xml:space="preserve">Begin by familiarizing yourself with the Android Documentation on the </w:t>
      </w:r>
      <w:hyperlink r:id="rId9" w:anchor="onSaveInstanceState(android.os.Bundle)" w:history="1">
        <w:proofErr w:type="spellStart"/>
        <w:proofErr w:type="gramStart"/>
        <w:r>
          <w:rPr>
            <w:rFonts w:hAnsi="Verdana"/>
            <w:color w:val="551A8B"/>
          </w:rPr>
          <w:t>Activity.onSaveInstanceState</w:t>
        </w:r>
        <w:proofErr w:type="spellEnd"/>
        <w:r>
          <w:rPr>
            <w:rFonts w:hAnsi="Verdana"/>
            <w:color w:val="551A8B"/>
          </w:rPr>
          <w:t>(</w:t>
        </w:r>
        <w:proofErr w:type="gramEnd"/>
        <w:r>
          <w:rPr>
            <w:rFonts w:hAnsi="Verdana"/>
            <w:color w:val="551A8B"/>
          </w:rPr>
          <w:t>...)</w:t>
        </w:r>
      </w:hyperlink>
      <w:r>
        <w:rPr>
          <w:rFonts w:ascii="Verdana" w:hAnsi="Verdana"/>
          <w:color w:val="000000"/>
        </w:rPr>
        <w:t xml:space="preserve"> method. It is good to understand what the default implementation does before modifying it.</w:t>
      </w:r>
    </w:p>
    <w:p w:rsidR="003646E6" w:rsidRDefault="003646E6" w:rsidP="003646E6">
      <w:pPr>
        <w:pStyle w:val="Quotations"/>
        <w:numPr>
          <w:ilvl w:val="0"/>
          <w:numId w:val="11"/>
        </w:numPr>
        <w:tabs>
          <w:tab w:val="left" w:pos="0"/>
        </w:tabs>
        <w:spacing w:after="0" w:line="240" w:lineRule="atLeast"/>
        <w:ind w:left="1874" w:hanging="283"/>
        <w:rPr>
          <w:rFonts w:ascii="Verdana" w:hAnsi="Verdana"/>
          <w:color w:val="000000"/>
        </w:rPr>
      </w:pPr>
      <w:r>
        <w:rPr>
          <w:rFonts w:ascii="Verdana" w:hAnsi="Verdana"/>
          <w:color w:val="000000"/>
        </w:rPr>
        <w:t xml:space="preserve">Override the </w:t>
      </w:r>
      <w:proofErr w:type="spellStart"/>
      <w:proofErr w:type="gramStart"/>
      <w:r>
        <w:rPr>
          <w:rFonts w:ascii="Verdana" w:hAnsi="Verdana"/>
          <w:b/>
          <w:color w:val="000000"/>
        </w:rPr>
        <w:t>Activity.onSaveInstanceState</w:t>
      </w:r>
      <w:proofErr w:type="spellEnd"/>
      <w:r>
        <w:rPr>
          <w:rFonts w:ascii="Verdana" w:hAnsi="Verdana"/>
          <w:b/>
          <w:color w:val="000000"/>
        </w:rPr>
        <w:t>(</w:t>
      </w:r>
      <w:proofErr w:type="gramEnd"/>
      <w:r>
        <w:rPr>
          <w:rFonts w:ascii="Verdana" w:hAnsi="Verdana"/>
          <w:b/>
          <w:color w:val="000000"/>
        </w:rPr>
        <w:t xml:space="preserve">Bundle </w:t>
      </w:r>
      <w:proofErr w:type="spellStart"/>
      <w:r>
        <w:rPr>
          <w:rFonts w:ascii="Verdana" w:hAnsi="Verdana"/>
          <w:b/>
          <w:color w:val="000000"/>
        </w:rPr>
        <w:t>outState</w:t>
      </w:r>
      <w:proofErr w:type="spellEnd"/>
      <w:r>
        <w:rPr>
          <w:rFonts w:ascii="Verdana" w:hAnsi="Verdana"/>
          <w:b/>
          <w:color w:val="000000"/>
        </w:rPr>
        <w:t xml:space="preserve">) </w:t>
      </w:r>
      <w:r>
        <w:rPr>
          <w:rFonts w:ascii="Verdana" w:hAnsi="Verdana"/>
          <w:color w:val="000000"/>
        </w:rPr>
        <w:t>method.</w:t>
      </w:r>
    </w:p>
    <w:p w:rsidR="003646E6" w:rsidRDefault="003646E6" w:rsidP="003646E6">
      <w:pPr>
        <w:pStyle w:val="Quotations"/>
        <w:numPr>
          <w:ilvl w:val="0"/>
          <w:numId w:val="11"/>
        </w:numPr>
        <w:tabs>
          <w:tab w:val="left" w:pos="0"/>
        </w:tabs>
        <w:spacing w:after="0" w:line="240" w:lineRule="atLeast"/>
        <w:ind w:left="1874" w:hanging="283"/>
        <w:rPr>
          <w:rFonts w:ascii="Verdana" w:hAnsi="Verdana"/>
          <w:color w:val="000000"/>
        </w:rPr>
      </w:pPr>
      <w:r>
        <w:rPr>
          <w:rFonts w:ascii="Verdana" w:hAnsi="Verdana"/>
          <w:color w:val="000000"/>
        </w:rPr>
        <w:t xml:space="preserve">Store the current value of </w:t>
      </w:r>
      <w:proofErr w:type="spellStart"/>
      <w:r>
        <w:rPr>
          <w:rFonts w:ascii="Verdana" w:hAnsi="Verdana"/>
          <w:b/>
          <w:color w:val="000000"/>
        </w:rPr>
        <w:t>m_nFilter</w:t>
      </w:r>
      <w:proofErr w:type="spellEnd"/>
      <w:r>
        <w:rPr>
          <w:rFonts w:ascii="Verdana" w:hAnsi="Verdana"/>
          <w:color w:val="000000"/>
        </w:rPr>
        <w:t xml:space="preserve"> in </w:t>
      </w:r>
      <w:proofErr w:type="spellStart"/>
      <w:r>
        <w:rPr>
          <w:rFonts w:ascii="Verdana" w:hAnsi="Verdana"/>
          <w:color w:val="000000"/>
        </w:rPr>
        <w:t>outState</w:t>
      </w:r>
      <w:proofErr w:type="spellEnd"/>
      <w:r>
        <w:rPr>
          <w:rFonts w:ascii="Verdana" w:hAnsi="Verdana"/>
          <w:color w:val="000000"/>
        </w:rPr>
        <w:t xml:space="preserve"> using the </w:t>
      </w:r>
      <w:r>
        <w:rPr>
          <w:rFonts w:ascii="Verdana" w:hAnsi="Verdana"/>
          <w:b/>
          <w:color w:val="000000"/>
        </w:rPr>
        <w:t>SAVED_FILTER_VALUE</w:t>
      </w:r>
      <w:r>
        <w:rPr>
          <w:rFonts w:ascii="Verdana" w:hAnsi="Verdana"/>
          <w:color w:val="000000"/>
        </w:rPr>
        <w:t xml:space="preserve"> static constant string.</w:t>
      </w:r>
    </w:p>
    <w:p w:rsidR="003646E6" w:rsidRDefault="003646E6" w:rsidP="003646E6">
      <w:pPr>
        <w:pStyle w:val="Quotations"/>
        <w:numPr>
          <w:ilvl w:val="1"/>
          <w:numId w:val="11"/>
        </w:numPr>
        <w:tabs>
          <w:tab w:val="clear" w:pos="720"/>
          <w:tab w:val="left" w:pos="0"/>
          <w:tab w:val="num" w:pos="1414"/>
        </w:tabs>
        <w:spacing w:after="0" w:line="240" w:lineRule="atLeast"/>
        <w:ind w:left="2581" w:hanging="283"/>
        <w:rPr>
          <w:rFonts w:ascii="Verdana" w:hAnsi="Verdana"/>
          <w:color w:val="000000"/>
        </w:rPr>
      </w:pPr>
      <w:r>
        <w:rPr>
          <w:rFonts w:ascii="Verdana" w:hAnsi="Verdana"/>
          <w:color w:val="000000"/>
        </w:rPr>
        <w:t xml:space="preserve">Use the appropriate </w:t>
      </w:r>
      <w:proofErr w:type="spellStart"/>
      <w:r>
        <w:rPr>
          <w:rFonts w:ascii="Verdana" w:hAnsi="Verdana"/>
          <w:b/>
          <w:color w:val="000000"/>
        </w:rPr>
        <w:t>Bundle.put</w:t>
      </w:r>
      <w:proofErr w:type="spellEnd"/>
      <w:r>
        <w:rPr>
          <w:rFonts w:ascii="Verdana" w:hAnsi="Verdana"/>
          <w:b/>
          <w:color w:val="000000"/>
        </w:rPr>
        <w:t xml:space="preserve">... </w:t>
      </w:r>
      <w:r>
        <w:rPr>
          <w:rFonts w:ascii="Verdana" w:hAnsi="Verdana"/>
          <w:color w:val="000000"/>
        </w:rPr>
        <w:t>method.</w:t>
      </w:r>
    </w:p>
    <w:p w:rsidR="003646E6" w:rsidRDefault="003646E6" w:rsidP="003646E6">
      <w:pPr>
        <w:pStyle w:val="Quotations"/>
        <w:numPr>
          <w:ilvl w:val="0"/>
          <w:numId w:val="11"/>
        </w:numPr>
        <w:tabs>
          <w:tab w:val="left" w:pos="0"/>
        </w:tabs>
        <w:spacing w:after="0" w:line="240" w:lineRule="atLeast"/>
        <w:ind w:left="1874" w:hanging="283"/>
        <w:rPr>
          <w:rFonts w:ascii="Verdana" w:hAnsi="Verdana"/>
          <w:color w:val="000000"/>
        </w:rPr>
      </w:pPr>
      <w:r>
        <w:rPr>
          <w:rFonts w:ascii="Verdana" w:hAnsi="Verdana"/>
          <w:color w:val="000000"/>
        </w:rPr>
        <w:t>Call the super version of this method to ensure that other UI state is preserved as well.</w:t>
      </w:r>
    </w:p>
    <w:p w:rsidR="003646E6" w:rsidRDefault="003646E6" w:rsidP="003646E6">
      <w:pPr>
        <w:pStyle w:val="Quotations"/>
        <w:numPr>
          <w:ilvl w:val="1"/>
          <w:numId w:val="11"/>
        </w:numPr>
        <w:tabs>
          <w:tab w:val="clear" w:pos="720"/>
          <w:tab w:val="left" w:pos="0"/>
          <w:tab w:val="num" w:pos="1414"/>
        </w:tabs>
        <w:spacing w:after="0" w:line="240" w:lineRule="atLeast"/>
        <w:ind w:left="2581" w:hanging="283"/>
        <w:rPr>
          <w:rFonts w:ascii="Verdana" w:hAnsi="Verdana"/>
          <w:i/>
          <w:color w:val="000000"/>
        </w:rPr>
      </w:pPr>
      <w:r>
        <w:rPr>
          <w:rFonts w:ascii="Verdana" w:hAnsi="Verdana"/>
          <w:i/>
          <w:color w:val="000000"/>
        </w:rPr>
        <w:t xml:space="preserve">The default implementation of </w:t>
      </w:r>
      <w:proofErr w:type="spellStart"/>
      <w:proofErr w:type="gramStart"/>
      <w:r>
        <w:rPr>
          <w:rFonts w:ascii="Verdana" w:hAnsi="Verdana"/>
          <w:i/>
          <w:color w:val="000000"/>
        </w:rPr>
        <w:t>onSaveInstanceState</w:t>
      </w:r>
      <w:proofErr w:type="spellEnd"/>
      <w:r>
        <w:rPr>
          <w:rFonts w:ascii="Verdana" w:hAnsi="Verdana"/>
          <w:i/>
          <w:color w:val="000000"/>
        </w:rPr>
        <w:t>(</w:t>
      </w:r>
      <w:proofErr w:type="gramEnd"/>
      <w:r>
        <w:rPr>
          <w:rFonts w:ascii="Verdana" w:hAnsi="Verdana"/>
          <w:i/>
          <w:color w:val="000000"/>
        </w:rPr>
        <w:t xml:space="preserve">...) will save the state of any UI component in the Activity's content/layout hierarchy that has an id value. When you change the orientation of your device, this is why the state of basic UI components is remembered. Things like the text in </w:t>
      </w:r>
      <w:proofErr w:type="spellStart"/>
      <w:r>
        <w:rPr>
          <w:rFonts w:ascii="Verdana" w:hAnsi="Verdana"/>
          <w:i/>
          <w:color w:val="000000"/>
        </w:rPr>
        <w:t>m_vwJokeEditText</w:t>
      </w:r>
      <w:proofErr w:type="spellEnd"/>
      <w:r>
        <w:rPr>
          <w:rFonts w:ascii="Verdana" w:hAnsi="Verdana"/>
          <w:i/>
          <w:color w:val="000000"/>
        </w:rPr>
        <w:t xml:space="preserve"> and which Joke is in expanded mode.</w:t>
      </w:r>
    </w:p>
    <w:p w:rsidR="003646E6" w:rsidRDefault="003646E6" w:rsidP="003646E6">
      <w:pPr>
        <w:pStyle w:val="Quotations"/>
        <w:numPr>
          <w:ilvl w:val="1"/>
          <w:numId w:val="11"/>
        </w:numPr>
        <w:tabs>
          <w:tab w:val="clear" w:pos="720"/>
          <w:tab w:val="left" w:pos="0"/>
          <w:tab w:val="num" w:pos="1414"/>
        </w:tabs>
        <w:spacing w:after="0" w:line="240" w:lineRule="atLeast"/>
        <w:ind w:left="2581" w:hanging="283"/>
        <w:rPr>
          <w:rFonts w:ascii="Verdana" w:hAnsi="Verdana"/>
          <w:i/>
          <w:color w:val="000000"/>
        </w:rPr>
      </w:pPr>
      <w:r>
        <w:rPr>
          <w:rFonts w:ascii="Verdana" w:hAnsi="Verdana"/>
          <w:i/>
          <w:color w:val="000000"/>
        </w:rPr>
        <w:t>If you fail to call the default super implementation, this will not occur.</w:t>
      </w:r>
    </w:p>
    <w:p w:rsidR="003646E6" w:rsidRDefault="003646E6" w:rsidP="003646E6">
      <w:pPr>
        <w:pStyle w:val="Heading3"/>
        <w:spacing w:before="0" w:after="0" w:line="240" w:lineRule="atLeast"/>
        <w:ind w:left="0" w:firstLine="0"/>
        <w:rPr>
          <w:rFonts w:ascii="Verdana" w:hAnsi="Verdana"/>
          <w:u w:val="single"/>
        </w:rPr>
      </w:pPr>
      <w:bookmarkStart w:id="1" w:name="TOC-1"/>
      <w:bookmarkEnd w:id="1"/>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2.1.3 Restoring Instance Data.</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3646E6" w:rsidRDefault="003646E6" w:rsidP="003646E6">
      <w:pPr>
        <w:pStyle w:val="Quotations"/>
        <w:spacing w:after="0" w:line="240" w:lineRule="atLeast"/>
        <w:ind w:left="1167"/>
        <w:rPr>
          <w:rFonts w:ascii="Verdana" w:hAnsi="Verdana"/>
          <w:color w:val="000000"/>
        </w:rPr>
      </w:pPr>
      <w:r>
        <w:rPr>
          <w:rFonts w:ascii="Verdana" w:hAnsi="Verdana"/>
          <w:color w:val="000000"/>
        </w:rPr>
        <w:t xml:space="preserve">Begin by familiarizing yourself with the Android Documentation on the </w:t>
      </w:r>
      <w:hyperlink r:id="rId10" w:anchor="onRestoreInstanceState(android.os.Bundle)" w:history="1">
        <w:proofErr w:type="spellStart"/>
        <w:proofErr w:type="gramStart"/>
        <w:r>
          <w:rPr>
            <w:rFonts w:hAnsi="Verdana"/>
            <w:color w:val="551A8B"/>
          </w:rPr>
          <w:t>Activity.onRestoreInstanceState</w:t>
        </w:r>
        <w:proofErr w:type="spellEnd"/>
        <w:r>
          <w:rPr>
            <w:rFonts w:hAnsi="Verdana"/>
            <w:color w:val="551A8B"/>
          </w:rPr>
          <w:t>(</w:t>
        </w:r>
        <w:proofErr w:type="gramEnd"/>
        <w:r>
          <w:rPr>
            <w:rFonts w:hAnsi="Verdana"/>
            <w:color w:val="551A8B"/>
          </w:rPr>
          <w:t>...)</w:t>
        </w:r>
      </w:hyperlink>
      <w:r>
        <w:rPr>
          <w:rFonts w:ascii="Verdana" w:hAnsi="Verdana"/>
          <w:color w:val="000000"/>
        </w:rPr>
        <w:t xml:space="preserve"> method. It is good to understand what the default implementation does before modifying it. </w:t>
      </w:r>
    </w:p>
    <w:p w:rsidR="003646E6" w:rsidRDefault="003646E6" w:rsidP="003646E6">
      <w:pPr>
        <w:pStyle w:val="Quotations"/>
        <w:numPr>
          <w:ilvl w:val="0"/>
          <w:numId w:val="12"/>
        </w:numPr>
        <w:tabs>
          <w:tab w:val="left" w:pos="0"/>
        </w:tabs>
        <w:spacing w:after="0" w:line="240" w:lineRule="atLeast"/>
        <w:ind w:left="1874" w:hanging="283"/>
        <w:rPr>
          <w:rFonts w:ascii="Verdana" w:hAnsi="Verdana"/>
          <w:color w:val="000000"/>
        </w:rPr>
      </w:pPr>
      <w:r>
        <w:rPr>
          <w:rFonts w:ascii="Verdana" w:hAnsi="Verdana"/>
          <w:color w:val="000000"/>
        </w:rPr>
        <w:t xml:space="preserve">Override the </w:t>
      </w:r>
      <w:proofErr w:type="spellStart"/>
      <w:proofErr w:type="gramStart"/>
      <w:r>
        <w:rPr>
          <w:rFonts w:ascii="Verdana" w:hAnsi="Verdana"/>
          <w:b/>
          <w:color w:val="000000"/>
        </w:rPr>
        <w:t>Activity.onRestoreInstanceState</w:t>
      </w:r>
      <w:proofErr w:type="spellEnd"/>
      <w:r>
        <w:rPr>
          <w:rFonts w:ascii="Verdana" w:hAnsi="Verdana"/>
          <w:b/>
          <w:color w:val="000000"/>
        </w:rPr>
        <w:t>(</w:t>
      </w:r>
      <w:proofErr w:type="gramEnd"/>
      <w:r>
        <w:rPr>
          <w:rFonts w:ascii="Verdana" w:hAnsi="Verdana"/>
          <w:b/>
          <w:color w:val="000000"/>
        </w:rPr>
        <w:t xml:space="preserve">Bundle </w:t>
      </w:r>
      <w:proofErr w:type="spellStart"/>
      <w:r>
        <w:rPr>
          <w:rFonts w:ascii="Verdana" w:hAnsi="Verdana"/>
          <w:b/>
          <w:color w:val="000000"/>
        </w:rPr>
        <w:t>savedInstanceState</w:t>
      </w:r>
      <w:proofErr w:type="spellEnd"/>
      <w:r>
        <w:rPr>
          <w:rFonts w:ascii="Verdana" w:hAnsi="Verdana"/>
          <w:b/>
          <w:color w:val="000000"/>
        </w:rPr>
        <w:t xml:space="preserve">) </w:t>
      </w:r>
      <w:r>
        <w:rPr>
          <w:rFonts w:ascii="Verdana" w:hAnsi="Verdana"/>
          <w:color w:val="000000"/>
        </w:rPr>
        <w:t>method.</w:t>
      </w:r>
    </w:p>
    <w:p w:rsidR="003646E6" w:rsidRDefault="003646E6" w:rsidP="003646E6">
      <w:pPr>
        <w:pStyle w:val="Quotations"/>
        <w:numPr>
          <w:ilvl w:val="0"/>
          <w:numId w:val="12"/>
        </w:numPr>
        <w:tabs>
          <w:tab w:val="left" w:pos="0"/>
        </w:tabs>
        <w:spacing w:after="0" w:line="240" w:lineRule="atLeast"/>
        <w:ind w:left="1874" w:hanging="283"/>
        <w:rPr>
          <w:rFonts w:ascii="Verdana" w:hAnsi="Verdana"/>
          <w:color w:val="000000"/>
        </w:rPr>
      </w:pPr>
      <w:r>
        <w:rPr>
          <w:rFonts w:ascii="Verdana" w:hAnsi="Verdana"/>
          <w:color w:val="000000"/>
        </w:rPr>
        <w:t xml:space="preserve">Retrieve the value of </w:t>
      </w:r>
      <w:proofErr w:type="spellStart"/>
      <w:r>
        <w:rPr>
          <w:rFonts w:ascii="Verdana" w:hAnsi="Verdana"/>
          <w:b/>
          <w:color w:val="000000"/>
        </w:rPr>
        <w:t>m_nFilter</w:t>
      </w:r>
      <w:proofErr w:type="spellEnd"/>
      <w:r>
        <w:rPr>
          <w:rFonts w:ascii="Verdana" w:hAnsi="Verdana"/>
          <w:color w:val="000000"/>
        </w:rPr>
        <w:t xml:space="preserve"> from </w:t>
      </w:r>
      <w:proofErr w:type="spellStart"/>
      <w:r>
        <w:rPr>
          <w:rFonts w:ascii="Verdana" w:hAnsi="Verdana"/>
          <w:color w:val="000000"/>
        </w:rPr>
        <w:t>savedInstanceState</w:t>
      </w:r>
      <w:proofErr w:type="spellEnd"/>
      <w:r>
        <w:rPr>
          <w:rFonts w:ascii="Verdana" w:hAnsi="Verdana"/>
          <w:color w:val="000000"/>
        </w:rPr>
        <w:t xml:space="preserve"> using the </w:t>
      </w:r>
      <w:r>
        <w:rPr>
          <w:rFonts w:ascii="Verdana" w:hAnsi="Verdana"/>
          <w:b/>
          <w:color w:val="000000"/>
        </w:rPr>
        <w:t>SAVED_FILTER_VALUE</w:t>
      </w:r>
      <w:r>
        <w:rPr>
          <w:rFonts w:ascii="Verdana" w:hAnsi="Verdana"/>
          <w:color w:val="000000"/>
        </w:rPr>
        <w:t xml:space="preserve"> key.</w:t>
      </w:r>
    </w:p>
    <w:p w:rsidR="003646E6" w:rsidRDefault="003646E6" w:rsidP="003646E6">
      <w:pPr>
        <w:pStyle w:val="Quotations"/>
        <w:numPr>
          <w:ilvl w:val="1"/>
          <w:numId w:val="12"/>
        </w:numPr>
        <w:tabs>
          <w:tab w:val="clear" w:pos="720"/>
          <w:tab w:val="left" w:pos="0"/>
          <w:tab w:val="num" w:pos="1414"/>
        </w:tabs>
        <w:spacing w:after="0" w:line="240" w:lineRule="atLeast"/>
        <w:ind w:left="2581" w:hanging="283"/>
        <w:rPr>
          <w:rFonts w:ascii="Verdana" w:hAnsi="Verdana"/>
          <w:color w:val="000000"/>
        </w:rPr>
      </w:pPr>
      <w:r>
        <w:rPr>
          <w:rFonts w:ascii="Verdana" w:hAnsi="Verdana"/>
          <w:color w:val="000000"/>
        </w:rPr>
        <w:t xml:space="preserve">It is best to test the </w:t>
      </w:r>
      <w:proofErr w:type="spellStart"/>
      <w:r>
        <w:rPr>
          <w:rFonts w:ascii="Verdana" w:hAnsi="Verdana"/>
          <w:color w:val="000000"/>
        </w:rPr>
        <w:t>savedInstanceState</w:t>
      </w:r>
      <w:proofErr w:type="spellEnd"/>
      <w:r>
        <w:rPr>
          <w:rFonts w:ascii="Verdana" w:hAnsi="Verdana"/>
          <w:color w:val="000000"/>
        </w:rPr>
        <w:t xml:space="preserve"> parameter and the values you retrieve from it before using them. Check for null and use the </w:t>
      </w:r>
      <w:proofErr w:type="spellStart"/>
      <w:proofErr w:type="gramStart"/>
      <w:r>
        <w:rPr>
          <w:rFonts w:ascii="Verdana" w:hAnsi="Verdana"/>
          <w:color w:val="000000"/>
        </w:rPr>
        <w:t>Bundle.containsKey</w:t>
      </w:r>
      <w:proofErr w:type="spellEnd"/>
      <w:r>
        <w:rPr>
          <w:rFonts w:ascii="Verdana" w:hAnsi="Verdana"/>
          <w:color w:val="000000"/>
        </w:rPr>
        <w:t>(</w:t>
      </w:r>
      <w:proofErr w:type="gramEnd"/>
      <w:r>
        <w:rPr>
          <w:rFonts w:ascii="Verdana" w:hAnsi="Verdana"/>
          <w:color w:val="000000"/>
        </w:rPr>
        <w:t>String key) method.</w:t>
      </w:r>
    </w:p>
    <w:p w:rsidR="003646E6" w:rsidRDefault="003646E6" w:rsidP="003646E6">
      <w:pPr>
        <w:pStyle w:val="Quotations"/>
        <w:numPr>
          <w:ilvl w:val="1"/>
          <w:numId w:val="12"/>
        </w:numPr>
        <w:tabs>
          <w:tab w:val="clear" w:pos="720"/>
          <w:tab w:val="left" w:pos="0"/>
          <w:tab w:val="num" w:pos="1414"/>
        </w:tabs>
        <w:spacing w:after="0" w:line="240" w:lineRule="atLeast"/>
        <w:ind w:left="2581" w:hanging="283"/>
        <w:rPr>
          <w:rFonts w:ascii="Verdana" w:hAnsi="Verdana"/>
          <w:color w:val="000000"/>
        </w:rPr>
      </w:pPr>
      <w:r>
        <w:rPr>
          <w:rFonts w:ascii="Verdana" w:hAnsi="Verdana"/>
          <w:color w:val="000000"/>
        </w:rPr>
        <w:t xml:space="preserve">Use the appropriate </w:t>
      </w:r>
      <w:proofErr w:type="spellStart"/>
      <w:r>
        <w:rPr>
          <w:rFonts w:ascii="Verdana" w:hAnsi="Verdana"/>
          <w:b/>
          <w:color w:val="000000"/>
        </w:rPr>
        <w:t>Bundle.get</w:t>
      </w:r>
      <w:proofErr w:type="spellEnd"/>
      <w:r>
        <w:rPr>
          <w:rFonts w:ascii="Verdana" w:hAnsi="Verdana"/>
          <w:b/>
          <w:color w:val="000000"/>
        </w:rPr>
        <w:t xml:space="preserve">... </w:t>
      </w:r>
      <w:r>
        <w:rPr>
          <w:rFonts w:ascii="Verdana" w:hAnsi="Verdana"/>
          <w:color w:val="000000"/>
        </w:rPr>
        <w:t>method.</w:t>
      </w:r>
    </w:p>
    <w:p w:rsidR="003646E6" w:rsidRDefault="003646E6" w:rsidP="003646E6">
      <w:pPr>
        <w:pStyle w:val="Quotations"/>
        <w:numPr>
          <w:ilvl w:val="0"/>
          <w:numId w:val="12"/>
        </w:numPr>
        <w:tabs>
          <w:tab w:val="left" w:pos="0"/>
        </w:tabs>
        <w:spacing w:after="0" w:line="240" w:lineRule="atLeast"/>
        <w:ind w:left="1874" w:hanging="283"/>
        <w:rPr>
          <w:rFonts w:ascii="Verdana" w:hAnsi="Verdana"/>
          <w:color w:val="000000"/>
        </w:rPr>
      </w:pPr>
      <w:r>
        <w:rPr>
          <w:rFonts w:ascii="Verdana" w:hAnsi="Verdana"/>
          <w:color w:val="000000"/>
        </w:rPr>
        <w:t>Call the super version of this method to ensure that other UI state is preserved as well.</w:t>
      </w:r>
    </w:p>
    <w:p w:rsidR="003646E6" w:rsidRDefault="003646E6" w:rsidP="003646E6">
      <w:pPr>
        <w:pStyle w:val="Quotations"/>
        <w:numPr>
          <w:ilvl w:val="1"/>
          <w:numId w:val="12"/>
        </w:numPr>
        <w:tabs>
          <w:tab w:val="clear" w:pos="720"/>
          <w:tab w:val="left" w:pos="0"/>
          <w:tab w:val="num" w:pos="1414"/>
        </w:tabs>
        <w:spacing w:after="0" w:line="240" w:lineRule="atLeast"/>
        <w:ind w:left="2581" w:hanging="283"/>
        <w:rPr>
          <w:rFonts w:ascii="Verdana" w:hAnsi="Verdana"/>
          <w:i/>
          <w:color w:val="000000"/>
        </w:rPr>
      </w:pPr>
      <w:r>
        <w:rPr>
          <w:rFonts w:ascii="Verdana" w:hAnsi="Verdana"/>
          <w:i/>
          <w:color w:val="000000"/>
        </w:rPr>
        <w:lastRenderedPageBreak/>
        <w:t xml:space="preserve">The default implementation of </w:t>
      </w:r>
      <w:proofErr w:type="spellStart"/>
      <w:proofErr w:type="gramStart"/>
      <w:r>
        <w:rPr>
          <w:rFonts w:ascii="Verdana" w:hAnsi="Verdana"/>
          <w:i/>
          <w:color w:val="000000"/>
        </w:rPr>
        <w:t>onRestoreInstanceState</w:t>
      </w:r>
      <w:proofErr w:type="spellEnd"/>
      <w:r>
        <w:rPr>
          <w:rFonts w:ascii="Verdana" w:hAnsi="Verdana"/>
          <w:i/>
          <w:color w:val="000000"/>
        </w:rPr>
        <w:t>(</w:t>
      </w:r>
      <w:proofErr w:type="gramEnd"/>
      <w:r>
        <w:rPr>
          <w:rFonts w:ascii="Verdana" w:hAnsi="Verdana"/>
          <w:i/>
          <w:color w:val="000000"/>
        </w:rPr>
        <w:t xml:space="preserve">...) will restore the state of any UI component in the Activity's content/layout hierarchy that has an id value. This is why when you change the orientation of your device the state of basic UI components is remembered. Things like the text in </w:t>
      </w:r>
      <w:proofErr w:type="spellStart"/>
      <w:r>
        <w:rPr>
          <w:rFonts w:ascii="Verdana" w:hAnsi="Verdana"/>
          <w:i/>
          <w:color w:val="000000"/>
        </w:rPr>
        <w:t>m_vwJokeEditText</w:t>
      </w:r>
      <w:proofErr w:type="spellEnd"/>
      <w:r>
        <w:rPr>
          <w:rFonts w:ascii="Verdana" w:hAnsi="Verdana"/>
          <w:i/>
          <w:color w:val="000000"/>
        </w:rPr>
        <w:t xml:space="preserve"> and which Joke is in expanded mode.</w:t>
      </w:r>
    </w:p>
    <w:p w:rsidR="003646E6" w:rsidRDefault="003646E6" w:rsidP="003646E6">
      <w:pPr>
        <w:pStyle w:val="Quotations"/>
        <w:numPr>
          <w:ilvl w:val="1"/>
          <w:numId w:val="12"/>
        </w:numPr>
        <w:tabs>
          <w:tab w:val="clear" w:pos="720"/>
          <w:tab w:val="left" w:pos="0"/>
          <w:tab w:val="num" w:pos="1414"/>
        </w:tabs>
        <w:spacing w:after="0" w:line="240" w:lineRule="atLeast"/>
        <w:ind w:left="2581" w:hanging="283"/>
        <w:rPr>
          <w:rFonts w:ascii="Verdana" w:hAnsi="Verdana"/>
          <w:i/>
          <w:color w:val="000000"/>
        </w:rPr>
      </w:pPr>
      <w:r>
        <w:rPr>
          <w:rFonts w:ascii="Verdana" w:hAnsi="Verdana"/>
          <w:i/>
          <w:color w:val="000000"/>
        </w:rPr>
        <w:t>If you fail to call the default super implementation, this will not occur.</w:t>
      </w:r>
    </w:p>
    <w:p w:rsidR="003646E6" w:rsidRDefault="003646E6" w:rsidP="003646E6">
      <w:pPr>
        <w:pStyle w:val="Quotations"/>
        <w:keepNext/>
        <w:numPr>
          <w:ilvl w:val="0"/>
          <w:numId w:val="13"/>
        </w:numPr>
        <w:tabs>
          <w:tab w:val="clear" w:pos="1800"/>
          <w:tab w:val="left" w:pos="0"/>
          <w:tab w:val="num" w:pos="707"/>
        </w:tabs>
        <w:spacing w:after="0" w:line="240" w:lineRule="atLeast"/>
        <w:ind w:left="1874" w:hanging="283"/>
        <w:rPr>
          <w:rFonts w:ascii="Verdana" w:hAnsi="Verdana"/>
        </w:rPr>
      </w:pPr>
      <w:bookmarkStart w:id="2" w:name="TOC-Re-filter-your-joke-list-to-ensure-t"/>
      <w:bookmarkEnd w:id="2"/>
      <w:r>
        <w:rPr>
          <w:rFonts w:ascii="Verdana" w:hAnsi="Verdana"/>
        </w:rPr>
        <w:t xml:space="preserve">Re-filter your joke list to ensure that the proper jokes are displayed. This filtering should happen the same way it does when the user selects a filter </w:t>
      </w:r>
      <w:proofErr w:type="spellStart"/>
      <w:r>
        <w:rPr>
          <w:rFonts w:ascii="Verdana" w:hAnsi="Verdana"/>
        </w:rPr>
        <w:t>MenuItem</w:t>
      </w:r>
      <w:proofErr w:type="spellEnd"/>
      <w:r>
        <w:rPr>
          <w:rFonts w:ascii="Verdana" w:hAnsi="Verdana"/>
        </w:rPr>
        <w:t xml:space="preserve"> from the Filter-</w:t>
      </w:r>
      <w:proofErr w:type="spellStart"/>
      <w:r>
        <w:rPr>
          <w:rFonts w:ascii="Verdana" w:hAnsi="Verdana"/>
        </w:rPr>
        <w:t>SubMenu</w:t>
      </w:r>
      <w:proofErr w:type="spellEnd"/>
      <w:r>
        <w:rPr>
          <w:rFonts w:ascii="Verdana" w:hAnsi="Verdana"/>
        </w:rPr>
        <w:t>.</w:t>
      </w:r>
    </w:p>
    <w:p w:rsidR="003646E6" w:rsidRDefault="003646E6" w:rsidP="003646E6">
      <w:pPr>
        <w:pStyle w:val="Quotations"/>
        <w:keepNext/>
        <w:numPr>
          <w:ilvl w:val="1"/>
          <w:numId w:val="13"/>
        </w:numPr>
        <w:tabs>
          <w:tab w:val="clear" w:pos="1800"/>
          <w:tab w:val="left" w:pos="0"/>
          <w:tab w:val="num" w:pos="1414"/>
        </w:tabs>
        <w:spacing w:after="0" w:line="240" w:lineRule="atLeast"/>
        <w:ind w:left="2581" w:hanging="283"/>
        <w:rPr>
          <w:rFonts w:ascii="Verdana" w:hAnsi="Verdana"/>
        </w:rPr>
      </w:pPr>
      <w:r>
        <w:rPr>
          <w:rFonts w:ascii="Verdana" w:hAnsi="Verdana"/>
        </w:rPr>
        <w:t xml:space="preserve">The filtering logic is located below the </w:t>
      </w:r>
      <w:proofErr w:type="spellStart"/>
      <w:proofErr w:type="gramStart"/>
      <w:r>
        <w:rPr>
          <w:rFonts w:ascii="Verdana" w:hAnsi="Verdana"/>
        </w:rPr>
        <w:t>onOptionsItemSelected</w:t>
      </w:r>
      <w:proofErr w:type="spellEnd"/>
      <w:r>
        <w:rPr>
          <w:rFonts w:ascii="Verdana" w:hAnsi="Verdana"/>
        </w:rPr>
        <w:t>(</w:t>
      </w:r>
      <w:proofErr w:type="gramEnd"/>
      <w:r>
        <w:rPr>
          <w:rFonts w:ascii="Verdana" w:hAnsi="Verdana"/>
        </w:rPr>
        <w:t xml:space="preserve">...) method, inside of the </w:t>
      </w:r>
      <w:proofErr w:type="spellStart"/>
      <w:r>
        <w:rPr>
          <w:rFonts w:ascii="Verdana" w:hAnsi="Verdana"/>
          <w:b/>
        </w:rPr>
        <w:t>setAndUpdateFilter</w:t>
      </w:r>
      <w:proofErr w:type="spellEnd"/>
      <w:r>
        <w:rPr>
          <w:rFonts w:ascii="Verdana" w:hAnsi="Verdana"/>
          <w:b/>
        </w:rPr>
        <w:t>(</w:t>
      </w:r>
      <w:proofErr w:type="spellStart"/>
      <w:r>
        <w:rPr>
          <w:rFonts w:ascii="Verdana" w:hAnsi="Verdana"/>
          <w:b/>
        </w:rPr>
        <w:t>int</w:t>
      </w:r>
      <w:proofErr w:type="spellEnd"/>
      <w:r>
        <w:rPr>
          <w:rFonts w:ascii="Verdana" w:hAnsi="Verdana"/>
          <w:b/>
        </w:rPr>
        <w:t xml:space="preserve"> </w:t>
      </w:r>
      <w:proofErr w:type="spellStart"/>
      <w:r>
        <w:rPr>
          <w:rFonts w:ascii="Verdana" w:hAnsi="Verdana"/>
          <w:b/>
        </w:rPr>
        <w:t>newFilterID</w:t>
      </w:r>
      <w:proofErr w:type="spellEnd"/>
      <w:r>
        <w:rPr>
          <w:rFonts w:ascii="Verdana" w:hAnsi="Verdana"/>
          <w:b/>
        </w:rPr>
        <w:t>)</w:t>
      </w:r>
      <w:r>
        <w:rPr>
          <w:rFonts w:ascii="Verdana" w:hAnsi="Verdana"/>
        </w:rPr>
        <w:t xml:space="preserve"> method.</w:t>
      </w:r>
    </w:p>
    <w:p w:rsidR="003646E6" w:rsidRDefault="003646E6" w:rsidP="003646E6">
      <w:pPr>
        <w:pStyle w:val="Quotations"/>
        <w:keepNext/>
        <w:numPr>
          <w:ilvl w:val="2"/>
          <w:numId w:val="13"/>
        </w:numPr>
        <w:tabs>
          <w:tab w:val="clear" w:pos="1800"/>
          <w:tab w:val="left" w:pos="0"/>
          <w:tab w:val="num" w:pos="2121"/>
        </w:tabs>
        <w:spacing w:after="0" w:line="240" w:lineRule="atLeast"/>
        <w:ind w:left="3288" w:hanging="283"/>
        <w:rPr>
          <w:rFonts w:ascii="Verdana" w:hAnsi="Verdana"/>
          <w:i/>
        </w:rPr>
      </w:pPr>
      <w:proofErr w:type="spellStart"/>
      <w:proofErr w:type="gramStart"/>
      <w:r>
        <w:rPr>
          <w:rFonts w:ascii="Verdana" w:hAnsi="Verdana"/>
          <w:b/>
          <w:i/>
        </w:rPr>
        <w:t>newFilterID</w:t>
      </w:r>
      <w:proofErr w:type="spellEnd"/>
      <w:proofErr w:type="gramEnd"/>
      <w:r>
        <w:rPr>
          <w:rFonts w:ascii="Verdana" w:hAnsi="Verdana"/>
          <w:b/>
        </w:rPr>
        <w:t xml:space="preserve"> </w:t>
      </w:r>
      <w:r>
        <w:rPr>
          <w:rFonts w:ascii="Verdana" w:hAnsi="Verdana"/>
          <w:i/>
        </w:rPr>
        <w:t xml:space="preserve">is the </w:t>
      </w:r>
      <w:proofErr w:type="spellStart"/>
      <w:r>
        <w:rPr>
          <w:rFonts w:ascii="Verdana" w:hAnsi="Verdana"/>
          <w:i/>
        </w:rPr>
        <w:t>MenuItem</w:t>
      </w:r>
      <w:proofErr w:type="spellEnd"/>
      <w:r>
        <w:rPr>
          <w:rFonts w:ascii="Verdana" w:hAnsi="Verdana"/>
          <w:i/>
        </w:rPr>
        <w:t xml:space="preserve"> ID of the new filtering option that should be used. This contains one of the four possible values: </w:t>
      </w:r>
      <w:proofErr w:type="spellStart"/>
      <w:r>
        <w:rPr>
          <w:rFonts w:ascii="Verdana" w:hAnsi="Verdana"/>
          <w:i/>
        </w:rPr>
        <w:t>R.id.like_menuitem</w:t>
      </w:r>
      <w:proofErr w:type="spellEnd"/>
      <w:r>
        <w:rPr>
          <w:rFonts w:ascii="Verdana" w:hAnsi="Verdana"/>
          <w:i/>
        </w:rPr>
        <w:t xml:space="preserve">, </w:t>
      </w:r>
      <w:proofErr w:type="spellStart"/>
      <w:r>
        <w:rPr>
          <w:rFonts w:ascii="Verdana" w:hAnsi="Verdana"/>
          <w:i/>
        </w:rPr>
        <w:t>R.id.dislike_menuitem</w:t>
      </w:r>
      <w:proofErr w:type="spellEnd"/>
      <w:r>
        <w:rPr>
          <w:rFonts w:ascii="Verdana" w:hAnsi="Verdana"/>
          <w:i/>
        </w:rPr>
        <w:t xml:space="preserve">, </w:t>
      </w:r>
      <w:proofErr w:type="spellStart"/>
      <w:r>
        <w:rPr>
          <w:rFonts w:ascii="Verdana" w:hAnsi="Verdana"/>
          <w:i/>
        </w:rPr>
        <w:t>R.id.unrated_menuitem</w:t>
      </w:r>
      <w:proofErr w:type="spellEnd"/>
      <w:r>
        <w:rPr>
          <w:rFonts w:ascii="Verdana" w:hAnsi="Verdana"/>
          <w:i/>
        </w:rPr>
        <w:t xml:space="preserve">, or </w:t>
      </w:r>
      <w:proofErr w:type="spellStart"/>
      <w:r>
        <w:rPr>
          <w:rFonts w:ascii="Verdana" w:hAnsi="Verdana"/>
          <w:i/>
        </w:rPr>
        <w:t>R.id.show_all_menuitem</w:t>
      </w:r>
      <w:proofErr w:type="spellEnd"/>
      <w:r>
        <w:rPr>
          <w:rFonts w:ascii="Verdana" w:hAnsi="Verdana"/>
          <w:i/>
        </w:rPr>
        <w:t>.</w:t>
      </w:r>
    </w:p>
    <w:p w:rsidR="003646E6" w:rsidRDefault="003646E6" w:rsidP="003646E6">
      <w:pPr>
        <w:pStyle w:val="Quotations"/>
        <w:keepNext/>
        <w:numPr>
          <w:ilvl w:val="1"/>
          <w:numId w:val="13"/>
        </w:numPr>
        <w:tabs>
          <w:tab w:val="clear" w:pos="1800"/>
          <w:tab w:val="left" w:pos="0"/>
          <w:tab w:val="num" w:pos="1414"/>
        </w:tabs>
        <w:spacing w:after="0" w:line="240" w:lineRule="atLeast"/>
        <w:ind w:left="2581" w:hanging="283"/>
        <w:rPr>
          <w:rFonts w:ascii="Verdana" w:hAnsi="Verdana"/>
        </w:rPr>
      </w:pPr>
      <w:r>
        <w:rPr>
          <w:rFonts w:ascii="Verdana" w:hAnsi="Verdana"/>
        </w:rPr>
        <w:t xml:space="preserve">You need to call this method from </w:t>
      </w:r>
      <w:proofErr w:type="spellStart"/>
      <w:proofErr w:type="gramStart"/>
      <w:r>
        <w:rPr>
          <w:rFonts w:ascii="Verdana" w:hAnsi="Verdana"/>
        </w:rPr>
        <w:t>onRestoreInstanceState</w:t>
      </w:r>
      <w:proofErr w:type="spellEnd"/>
      <w:r>
        <w:rPr>
          <w:rFonts w:ascii="Verdana" w:hAnsi="Verdana"/>
        </w:rPr>
        <w:t>(</w:t>
      </w:r>
      <w:proofErr w:type="gramEnd"/>
      <w:r>
        <w:rPr>
          <w:rFonts w:ascii="Verdana" w:hAnsi="Verdana"/>
        </w:rPr>
        <w:t xml:space="preserve">...) passing in </w:t>
      </w:r>
      <w:proofErr w:type="spellStart"/>
      <w:r>
        <w:rPr>
          <w:rFonts w:ascii="Verdana" w:hAnsi="Verdana"/>
        </w:rPr>
        <w:t>m_nFilter</w:t>
      </w:r>
      <w:proofErr w:type="spellEnd"/>
      <w:r>
        <w:rPr>
          <w:rFonts w:ascii="Verdana" w:hAnsi="Verdana"/>
        </w:rPr>
        <w:t>.</w:t>
      </w:r>
    </w:p>
    <w:p w:rsidR="003646E6" w:rsidRDefault="003646E6" w:rsidP="003646E6">
      <w:pPr>
        <w:pStyle w:val="Quotations"/>
        <w:keepNext/>
        <w:numPr>
          <w:ilvl w:val="0"/>
          <w:numId w:val="14"/>
        </w:numPr>
        <w:tabs>
          <w:tab w:val="clear" w:pos="1080"/>
          <w:tab w:val="left" w:pos="0"/>
          <w:tab w:val="num" w:pos="707"/>
        </w:tabs>
        <w:spacing w:after="0" w:line="240" w:lineRule="atLeast"/>
        <w:ind w:left="1874" w:hanging="283"/>
        <w:rPr>
          <w:rFonts w:ascii="Verdana" w:hAnsi="Verdana"/>
        </w:rPr>
      </w:pPr>
      <w:r>
        <w:rPr>
          <w:rFonts w:ascii="Verdana" w:hAnsi="Verdana"/>
        </w:rPr>
        <w:t>Try running your application:</w:t>
      </w:r>
    </w:p>
    <w:p w:rsidR="003646E6" w:rsidRDefault="003646E6" w:rsidP="003646E6">
      <w:pPr>
        <w:pStyle w:val="Quotations"/>
        <w:numPr>
          <w:ilvl w:val="1"/>
          <w:numId w:val="14"/>
        </w:numPr>
        <w:tabs>
          <w:tab w:val="clear" w:pos="1080"/>
          <w:tab w:val="left" w:pos="0"/>
          <w:tab w:val="num" w:pos="1414"/>
        </w:tabs>
        <w:spacing w:after="0" w:line="240" w:lineRule="atLeast"/>
        <w:ind w:left="2581" w:hanging="283"/>
        <w:rPr>
          <w:rFonts w:ascii="Verdana" w:hAnsi="Verdana"/>
          <w:color w:val="000000"/>
        </w:rPr>
      </w:pPr>
      <w:r>
        <w:rPr>
          <w:rFonts w:ascii="Verdana" w:hAnsi="Verdana"/>
          <w:color w:val="000000"/>
        </w:rPr>
        <w:t>The default filter should be "Show All" when the application starts up.</w:t>
      </w:r>
    </w:p>
    <w:p w:rsidR="003646E6" w:rsidRDefault="003646E6" w:rsidP="003646E6">
      <w:pPr>
        <w:pStyle w:val="Quotations"/>
        <w:numPr>
          <w:ilvl w:val="1"/>
          <w:numId w:val="14"/>
        </w:numPr>
        <w:tabs>
          <w:tab w:val="clear" w:pos="1080"/>
          <w:tab w:val="left" w:pos="0"/>
          <w:tab w:val="num" w:pos="1414"/>
        </w:tabs>
        <w:spacing w:after="0" w:line="240" w:lineRule="atLeast"/>
        <w:ind w:left="2581" w:hanging="283"/>
        <w:rPr>
          <w:rFonts w:ascii="Verdana" w:hAnsi="Verdana"/>
          <w:color w:val="000000"/>
        </w:rPr>
      </w:pPr>
      <w:r>
        <w:rPr>
          <w:rFonts w:ascii="Verdana" w:hAnsi="Verdana"/>
          <w:color w:val="000000"/>
        </w:rPr>
        <w:t>Select Menu-&gt;Filter</w:t>
      </w:r>
    </w:p>
    <w:p w:rsidR="003646E6" w:rsidRDefault="003646E6" w:rsidP="003646E6">
      <w:pPr>
        <w:pStyle w:val="Quotations"/>
        <w:numPr>
          <w:ilvl w:val="2"/>
          <w:numId w:val="14"/>
        </w:numPr>
        <w:tabs>
          <w:tab w:val="clear" w:pos="1080"/>
          <w:tab w:val="left" w:pos="0"/>
          <w:tab w:val="num" w:pos="2121"/>
        </w:tabs>
        <w:spacing w:after="0" w:line="240" w:lineRule="atLeast"/>
        <w:ind w:left="3288" w:hanging="283"/>
        <w:rPr>
          <w:rFonts w:ascii="Verdana" w:hAnsi="Verdana"/>
          <w:color w:val="000000"/>
        </w:rPr>
      </w:pPr>
      <w:r>
        <w:rPr>
          <w:rFonts w:ascii="Verdana" w:hAnsi="Verdana"/>
          <w:color w:val="000000"/>
        </w:rPr>
        <w:t xml:space="preserve">The "Show All" </w:t>
      </w:r>
      <w:proofErr w:type="spellStart"/>
      <w:r>
        <w:rPr>
          <w:rFonts w:ascii="Verdana" w:hAnsi="Verdana"/>
          <w:color w:val="000000"/>
        </w:rPr>
        <w:t>MenuItem</w:t>
      </w:r>
      <w:proofErr w:type="spellEnd"/>
      <w:r>
        <w:rPr>
          <w:rFonts w:ascii="Verdana" w:hAnsi="Verdana"/>
          <w:color w:val="000000"/>
        </w:rPr>
        <w:t xml:space="preserve"> should be checked.</w:t>
      </w:r>
    </w:p>
    <w:p w:rsidR="003646E6" w:rsidRDefault="003646E6" w:rsidP="003646E6">
      <w:pPr>
        <w:pStyle w:val="Quotations"/>
        <w:numPr>
          <w:ilvl w:val="2"/>
          <w:numId w:val="14"/>
        </w:numPr>
        <w:tabs>
          <w:tab w:val="clear" w:pos="1080"/>
          <w:tab w:val="left" w:pos="0"/>
          <w:tab w:val="num" w:pos="2121"/>
        </w:tabs>
        <w:spacing w:after="0" w:line="240" w:lineRule="atLeast"/>
        <w:ind w:left="3288" w:hanging="283"/>
        <w:rPr>
          <w:rFonts w:ascii="Verdana" w:hAnsi="Verdana"/>
          <w:color w:val="000000"/>
        </w:rPr>
      </w:pPr>
      <w:r>
        <w:rPr>
          <w:rFonts w:ascii="Verdana" w:hAnsi="Verdana"/>
          <w:color w:val="000000"/>
        </w:rPr>
        <w:t xml:space="preserve">Select the "Dislike" </w:t>
      </w:r>
      <w:proofErr w:type="spellStart"/>
      <w:r>
        <w:rPr>
          <w:rFonts w:ascii="Verdana" w:hAnsi="Verdana"/>
          <w:color w:val="000000"/>
        </w:rPr>
        <w:t>MenuItem</w:t>
      </w:r>
      <w:proofErr w:type="spellEnd"/>
      <w:r>
        <w:rPr>
          <w:rFonts w:ascii="Verdana" w:hAnsi="Verdana"/>
          <w:color w:val="000000"/>
        </w:rPr>
        <w:t>.</w:t>
      </w:r>
    </w:p>
    <w:p w:rsidR="003646E6" w:rsidRDefault="003646E6" w:rsidP="003646E6">
      <w:pPr>
        <w:pStyle w:val="Quotations"/>
        <w:numPr>
          <w:ilvl w:val="2"/>
          <w:numId w:val="14"/>
        </w:numPr>
        <w:tabs>
          <w:tab w:val="clear" w:pos="1080"/>
          <w:tab w:val="left" w:pos="0"/>
          <w:tab w:val="num" w:pos="2121"/>
        </w:tabs>
        <w:spacing w:after="0" w:line="240" w:lineRule="atLeast"/>
        <w:ind w:left="3288" w:hanging="283"/>
        <w:rPr>
          <w:rFonts w:ascii="Verdana" w:hAnsi="Verdana"/>
          <w:color w:val="000000"/>
        </w:rPr>
      </w:pPr>
      <w:r>
        <w:rPr>
          <w:rFonts w:ascii="Verdana" w:hAnsi="Verdana"/>
          <w:color w:val="000000"/>
        </w:rPr>
        <w:t>All the jokes should disappear since by default they are unrated at this point.</w:t>
      </w:r>
    </w:p>
    <w:p w:rsidR="003646E6" w:rsidRDefault="003646E6" w:rsidP="003646E6">
      <w:pPr>
        <w:pStyle w:val="Quotations"/>
        <w:numPr>
          <w:ilvl w:val="1"/>
          <w:numId w:val="14"/>
        </w:numPr>
        <w:tabs>
          <w:tab w:val="clear" w:pos="1080"/>
          <w:tab w:val="left" w:pos="0"/>
          <w:tab w:val="num" w:pos="1414"/>
        </w:tabs>
        <w:spacing w:after="0" w:line="240" w:lineRule="atLeast"/>
        <w:ind w:left="2581" w:hanging="283"/>
        <w:rPr>
          <w:rFonts w:ascii="Verdana" w:hAnsi="Verdana"/>
          <w:color w:val="000000"/>
        </w:rPr>
      </w:pPr>
      <w:r>
        <w:rPr>
          <w:rFonts w:ascii="Verdana" w:hAnsi="Verdana"/>
          <w:color w:val="000000"/>
        </w:rPr>
        <w:t>Change the orientation of your device, which will force your Activity to be destroyed.</w:t>
      </w:r>
    </w:p>
    <w:p w:rsidR="003646E6" w:rsidRDefault="003646E6" w:rsidP="003646E6">
      <w:pPr>
        <w:pStyle w:val="Quotations"/>
        <w:numPr>
          <w:ilvl w:val="2"/>
          <w:numId w:val="14"/>
        </w:numPr>
        <w:tabs>
          <w:tab w:val="clear" w:pos="1080"/>
          <w:tab w:val="left" w:pos="0"/>
          <w:tab w:val="num" w:pos="2121"/>
        </w:tabs>
        <w:spacing w:after="0" w:line="240" w:lineRule="atLeast"/>
        <w:ind w:left="3288" w:hanging="283"/>
        <w:rPr>
          <w:rFonts w:ascii="Verdana" w:hAnsi="Verdana"/>
          <w:color w:val="000000"/>
        </w:rPr>
      </w:pPr>
      <w:r>
        <w:rPr>
          <w:rFonts w:ascii="Verdana" w:hAnsi="Verdana"/>
          <w:color w:val="000000"/>
        </w:rPr>
        <w:t>No jokes should be displayed since the "Dislike" filter should have been saved, restored, and applied.</w:t>
      </w:r>
    </w:p>
    <w:p w:rsidR="003646E6" w:rsidRDefault="003646E6" w:rsidP="003646E6">
      <w:pPr>
        <w:pStyle w:val="Quotations"/>
        <w:numPr>
          <w:ilvl w:val="2"/>
          <w:numId w:val="14"/>
        </w:numPr>
        <w:tabs>
          <w:tab w:val="clear" w:pos="1080"/>
          <w:tab w:val="left" w:pos="0"/>
          <w:tab w:val="num" w:pos="2121"/>
        </w:tabs>
        <w:spacing w:after="0" w:line="240" w:lineRule="atLeast"/>
        <w:ind w:left="3288" w:hanging="283"/>
        <w:rPr>
          <w:rFonts w:ascii="Verdana" w:hAnsi="Verdana"/>
          <w:i/>
          <w:color w:val="000000"/>
        </w:rPr>
      </w:pPr>
      <w:r>
        <w:rPr>
          <w:rFonts w:ascii="Verdana" w:hAnsi="Verdana"/>
          <w:i/>
          <w:color w:val="000000"/>
        </w:rPr>
        <w:t xml:space="preserve">On an emulator you can do this by turning the "Num Lock" off on your keyboard, and then hitting the "7" key on your Number-Keypad. This will put you into Landscape orientation. Hitting the "9" key on your </w:t>
      </w:r>
      <w:r>
        <w:rPr>
          <w:rFonts w:ascii="Verdana" w:hAnsi="Verdana"/>
          <w:i/>
          <w:color w:val="000000"/>
        </w:rPr>
        <w:lastRenderedPageBreak/>
        <w:t>Number-Keypad switches you back to Portrait orientation.</w:t>
      </w:r>
    </w:p>
    <w:p w:rsidR="003646E6" w:rsidRDefault="003646E6" w:rsidP="003646E6">
      <w:pPr>
        <w:pStyle w:val="Quotations"/>
        <w:numPr>
          <w:ilvl w:val="2"/>
          <w:numId w:val="14"/>
        </w:numPr>
        <w:tabs>
          <w:tab w:val="clear" w:pos="1080"/>
          <w:tab w:val="left" w:pos="0"/>
          <w:tab w:val="num" w:pos="2121"/>
        </w:tabs>
        <w:spacing w:after="0" w:line="240" w:lineRule="atLeast"/>
        <w:ind w:left="3288" w:hanging="283"/>
        <w:rPr>
          <w:rFonts w:ascii="Verdana" w:hAnsi="Verdana"/>
          <w:i/>
          <w:color w:val="000000"/>
        </w:rPr>
      </w:pPr>
      <w:r>
        <w:rPr>
          <w:rFonts w:ascii="Verdana" w:hAnsi="Verdana"/>
          <w:i/>
          <w:color w:val="000000"/>
        </w:rPr>
        <w:t>If you're on a Laptop and don't have a Number-Keypad you may have to play around with your keyboard to get this to work, or you could plug in a USB keyboard from one of the Lab Machines.</w:t>
      </w:r>
    </w:p>
    <w:p w:rsidR="003646E6" w:rsidRDefault="003646E6" w:rsidP="003646E6">
      <w:pPr>
        <w:pStyle w:val="Quotations"/>
        <w:numPr>
          <w:ilvl w:val="1"/>
          <w:numId w:val="14"/>
        </w:numPr>
        <w:tabs>
          <w:tab w:val="clear" w:pos="1080"/>
          <w:tab w:val="left" w:pos="0"/>
          <w:tab w:val="num" w:pos="1414"/>
        </w:tabs>
        <w:spacing w:after="0" w:line="240" w:lineRule="atLeast"/>
        <w:ind w:left="2581" w:hanging="283"/>
        <w:rPr>
          <w:rFonts w:ascii="Verdana" w:hAnsi="Verdana"/>
          <w:color w:val="000000"/>
        </w:rPr>
      </w:pPr>
      <w:r>
        <w:rPr>
          <w:rFonts w:ascii="Verdana" w:hAnsi="Verdana"/>
          <w:color w:val="000000"/>
        </w:rPr>
        <w:t xml:space="preserve">Select Menu-&gt;Filter and the "Dislike" </w:t>
      </w:r>
      <w:proofErr w:type="spellStart"/>
      <w:r>
        <w:rPr>
          <w:rFonts w:ascii="Verdana" w:hAnsi="Verdana"/>
          <w:color w:val="000000"/>
        </w:rPr>
        <w:t>MenuItem</w:t>
      </w:r>
      <w:proofErr w:type="spellEnd"/>
      <w:r>
        <w:rPr>
          <w:rFonts w:ascii="Verdana" w:hAnsi="Verdana"/>
          <w:color w:val="000000"/>
        </w:rPr>
        <w:t xml:space="preserve"> should still be checked.</w:t>
      </w:r>
    </w:p>
    <w:p w:rsidR="003646E6" w:rsidRDefault="003646E6" w:rsidP="003646E6">
      <w:pPr>
        <w:pStyle w:val="Heading3"/>
        <w:keepNext/>
        <w:widowControl w:val="0"/>
        <w:numPr>
          <w:ilvl w:val="2"/>
          <w:numId w:val="3"/>
        </w:numPr>
        <w:tabs>
          <w:tab w:val="clear" w:pos="720"/>
          <w:tab w:val="num" w:pos="0"/>
        </w:tabs>
        <w:spacing w:before="240" w:after="120"/>
        <w:rPr>
          <w:rFonts w:ascii="Verdana" w:hAnsi="Verdana"/>
          <w:color w:val="000000"/>
          <w:sz w:val="28"/>
        </w:rPr>
      </w:pPr>
      <w:r>
        <w:rPr>
          <w:rFonts w:ascii="Verdana" w:hAnsi="Verdana"/>
          <w:color w:val="000000"/>
          <w:sz w:val="28"/>
        </w:rPr>
        <w:t xml:space="preserve">2.2 </w:t>
      </w:r>
      <w:proofErr w:type="spellStart"/>
      <w:r>
        <w:rPr>
          <w:rFonts w:ascii="Verdana" w:hAnsi="Verdana"/>
          <w:color w:val="000000"/>
          <w:sz w:val="28"/>
        </w:rPr>
        <w:t>SharedPreferences</w:t>
      </w:r>
      <w:proofErr w:type="spellEnd"/>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8"/>
          <w:u w:val="single"/>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The </w:t>
      </w:r>
      <w:proofErr w:type="spellStart"/>
      <w:r>
        <w:rPr>
          <w:rFonts w:ascii="Verdana" w:hAnsi="Verdana"/>
          <w:b w:val="0"/>
          <w:color w:val="000000"/>
          <w:sz w:val="24"/>
        </w:rPr>
        <w:t>SharedPreferences</w:t>
      </w:r>
      <w:proofErr w:type="spellEnd"/>
      <w:r>
        <w:rPr>
          <w:rFonts w:ascii="Verdana" w:hAnsi="Verdana"/>
          <w:b w:val="0"/>
          <w:color w:val="000000"/>
          <w:sz w:val="24"/>
        </w:rPr>
        <w:t xml:space="preserve"> mechanism operates in a manner similar to saving Instance State in that primitive data is stored in a map of key/value pairs. The difference is that </w:t>
      </w:r>
      <w:proofErr w:type="spellStart"/>
      <w:r>
        <w:rPr>
          <w:rFonts w:ascii="Verdana" w:hAnsi="Verdana"/>
          <w:b w:val="0"/>
          <w:color w:val="000000"/>
          <w:sz w:val="24"/>
        </w:rPr>
        <w:t>SharedPreference</w:t>
      </w:r>
      <w:proofErr w:type="spellEnd"/>
      <w:r>
        <w:rPr>
          <w:rFonts w:ascii="Verdana" w:hAnsi="Verdana"/>
          <w:b w:val="0"/>
          <w:color w:val="000000"/>
          <w:sz w:val="24"/>
        </w:rPr>
        <w:t xml:space="preserve"> data can be shared across Application components running in the same Context and that the data persists across separate runs of the application. Alternatively, you can make the </w:t>
      </w:r>
      <w:proofErr w:type="spellStart"/>
      <w:r>
        <w:rPr>
          <w:rFonts w:ascii="Verdana" w:hAnsi="Verdana"/>
          <w:b w:val="0"/>
          <w:color w:val="000000"/>
          <w:sz w:val="24"/>
        </w:rPr>
        <w:t>SharedPreferences</w:t>
      </w:r>
      <w:proofErr w:type="spellEnd"/>
      <w:r>
        <w:rPr>
          <w:rFonts w:ascii="Verdana" w:hAnsi="Verdana"/>
          <w:b w:val="0"/>
          <w:color w:val="000000"/>
          <w:sz w:val="24"/>
        </w:rPr>
        <w:t xml:space="preserve"> data private to a single instance of an Activity. </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In this next section you will </w:t>
      </w:r>
      <w:proofErr w:type="gramStart"/>
      <w:r>
        <w:rPr>
          <w:rFonts w:ascii="Verdana" w:hAnsi="Verdana"/>
          <w:b w:val="0"/>
          <w:color w:val="000000"/>
          <w:sz w:val="24"/>
        </w:rPr>
        <w:t>persist</w:t>
      </w:r>
      <w:proofErr w:type="gramEnd"/>
      <w:r>
        <w:rPr>
          <w:rFonts w:ascii="Verdana" w:hAnsi="Verdana"/>
          <w:b w:val="0"/>
          <w:color w:val="000000"/>
          <w:sz w:val="24"/>
        </w:rPr>
        <w:t xml:space="preserve"> the text in </w:t>
      </w:r>
      <w:proofErr w:type="spellStart"/>
      <w:r>
        <w:rPr>
          <w:rFonts w:ascii="Verdana" w:hAnsi="Verdana"/>
          <w:b w:val="0"/>
          <w:color w:val="000000"/>
          <w:sz w:val="24"/>
        </w:rPr>
        <w:t>m_vwJokeEditText</w:t>
      </w:r>
      <w:proofErr w:type="spellEnd"/>
      <w:r>
        <w:rPr>
          <w:rFonts w:ascii="Verdana" w:hAnsi="Verdana"/>
          <w:b w:val="0"/>
          <w:color w:val="000000"/>
          <w:sz w:val="24"/>
        </w:rPr>
        <w:t xml:space="preserve"> across multiple runs of an Application. This allows the user to work on a new joke across multiple sessions, and guarantees that if the process is killed for some reason, the user won't lose a joke they were working on. To start, you will override the default implementation of </w:t>
      </w:r>
      <w:proofErr w:type="spellStart"/>
      <w:proofErr w:type="gramStart"/>
      <w:r>
        <w:rPr>
          <w:rFonts w:ascii="Verdana" w:hAnsi="Verdana"/>
          <w:b w:val="0"/>
          <w:color w:val="000000"/>
          <w:sz w:val="24"/>
        </w:rPr>
        <w:t>onPause</w:t>
      </w:r>
      <w:proofErr w:type="spellEnd"/>
      <w:r>
        <w:rPr>
          <w:rFonts w:ascii="Verdana" w:hAnsi="Verdana"/>
          <w:b w:val="0"/>
          <w:color w:val="000000"/>
          <w:sz w:val="24"/>
        </w:rPr>
        <w:t>(</w:t>
      </w:r>
      <w:proofErr w:type="gramEnd"/>
      <w:r>
        <w:rPr>
          <w:rFonts w:ascii="Verdana" w:hAnsi="Verdana"/>
          <w:b w:val="0"/>
          <w:color w:val="000000"/>
          <w:sz w:val="24"/>
        </w:rPr>
        <w:t xml:space="preserve">) and save data in a private </w:t>
      </w:r>
      <w:proofErr w:type="spellStart"/>
      <w:r>
        <w:rPr>
          <w:rFonts w:ascii="Verdana" w:hAnsi="Verdana"/>
          <w:b w:val="0"/>
          <w:color w:val="000000"/>
          <w:sz w:val="24"/>
        </w:rPr>
        <w:t>SharedPreferences</w:t>
      </w:r>
      <w:proofErr w:type="spellEnd"/>
      <w:r>
        <w:rPr>
          <w:rFonts w:ascii="Verdana" w:hAnsi="Verdana"/>
          <w:b w:val="0"/>
          <w:color w:val="000000"/>
          <w:sz w:val="24"/>
        </w:rPr>
        <w:t xml:space="preserve"> object. You will then retrieve and restore the data in the </w:t>
      </w:r>
      <w:proofErr w:type="spellStart"/>
      <w:proofErr w:type="gramStart"/>
      <w:r>
        <w:rPr>
          <w:rFonts w:ascii="Verdana" w:hAnsi="Verdana"/>
          <w:b w:val="0"/>
          <w:color w:val="000000"/>
          <w:sz w:val="24"/>
        </w:rPr>
        <w:t>onCreate</w:t>
      </w:r>
      <w:proofErr w:type="spellEnd"/>
      <w:r>
        <w:rPr>
          <w:rFonts w:ascii="Verdana" w:hAnsi="Verdana"/>
          <w:b w:val="0"/>
          <w:color w:val="000000"/>
          <w:sz w:val="24"/>
        </w:rPr>
        <w:t>(</w:t>
      </w:r>
      <w:proofErr w:type="gramEnd"/>
      <w:r>
        <w:rPr>
          <w:rFonts w:ascii="Verdana" w:hAnsi="Verdana"/>
          <w:b w:val="0"/>
          <w:color w:val="000000"/>
          <w:sz w:val="24"/>
        </w:rPr>
        <w:t xml:space="preserve">...) method. Saving your data in </w:t>
      </w:r>
      <w:proofErr w:type="spellStart"/>
      <w:proofErr w:type="gramStart"/>
      <w:r>
        <w:rPr>
          <w:rFonts w:ascii="Verdana" w:hAnsi="Verdana"/>
          <w:b w:val="0"/>
          <w:color w:val="000000"/>
          <w:sz w:val="24"/>
        </w:rPr>
        <w:t>onPause</w:t>
      </w:r>
      <w:proofErr w:type="spellEnd"/>
      <w:r>
        <w:rPr>
          <w:rFonts w:ascii="Verdana" w:hAnsi="Verdana"/>
          <w:b w:val="0"/>
          <w:color w:val="000000"/>
          <w:sz w:val="24"/>
        </w:rPr>
        <w:t>(</w:t>
      </w:r>
      <w:proofErr w:type="gramEnd"/>
      <w:r>
        <w:rPr>
          <w:rFonts w:ascii="Verdana" w:hAnsi="Verdana"/>
          <w:b w:val="0"/>
          <w:color w:val="000000"/>
          <w:sz w:val="24"/>
        </w:rPr>
        <w:t xml:space="preserve">) guarantees that if your process is killed, the data will still be available in a subsequent call to </w:t>
      </w:r>
      <w:proofErr w:type="spellStart"/>
      <w:r>
        <w:rPr>
          <w:rFonts w:ascii="Verdana" w:hAnsi="Verdana"/>
          <w:b w:val="0"/>
          <w:color w:val="000000"/>
          <w:sz w:val="24"/>
        </w:rPr>
        <w:t>onCreate</w:t>
      </w:r>
      <w:proofErr w:type="spellEnd"/>
      <w:r>
        <w:rPr>
          <w:rFonts w:ascii="Verdana" w:hAnsi="Verdana"/>
          <w:b w:val="0"/>
          <w:color w:val="000000"/>
          <w:sz w:val="24"/>
        </w:rPr>
        <w:t xml:space="preserve">(...). This is because </w:t>
      </w:r>
      <w:proofErr w:type="spellStart"/>
      <w:proofErr w:type="gramStart"/>
      <w:r>
        <w:rPr>
          <w:rFonts w:ascii="Verdana" w:hAnsi="Verdana"/>
          <w:b w:val="0"/>
          <w:color w:val="000000"/>
          <w:sz w:val="24"/>
        </w:rPr>
        <w:t>onPause</w:t>
      </w:r>
      <w:proofErr w:type="spellEnd"/>
      <w:r>
        <w:rPr>
          <w:rFonts w:ascii="Verdana" w:hAnsi="Verdana"/>
          <w:b w:val="0"/>
          <w:color w:val="000000"/>
          <w:sz w:val="24"/>
        </w:rPr>
        <w:t>(</w:t>
      </w:r>
      <w:proofErr w:type="gramEnd"/>
      <w:r>
        <w:rPr>
          <w:rFonts w:ascii="Verdana" w:hAnsi="Verdana"/>
          <w:b w:val="0"/>
          <w:color w:val="000000"/>
          <w:sz w:val="24"/>
        </w:rPr>
        <w:t xml:space="preserve">) is the earliest point at which an Activity can be killed by the system. You should be able to see this from the </w:t>
      </w:r>
      <w:hyperlink r:id="rId11" w:anchor="ActivityLifecycle" w:history="1">
        <w:r>
          <w:rPr>
            <w:rFonts w:hAnsi="Verdana"/>
            <w:b w:val="0"/>
            <w:color w:val="551A8B"/>
            <w:sz w:val="24"/>
          </w:rPr>
          <w:t>Activity Lifecycle Diagram</w:t>
        </w:r>
      </w:hyperlink>
      <w:r>
        <w:rPr>
          <w:rFonts w:ascii="Verdana" w:hAnsi="Verdana"/>
          <w:b w:val="0"/>
          <w:color w:val="000000"/>
          <w:sz w:val="24"/>
        </w:rPr>
        <w:t>. When finished, your application should function as depicted by the figure below:</w:t>
      </w:r>
    </w:p>
    <w:p w:rsidR="003646E6" w:rsidRDefault="003646E6" w:rsidP="003646E6">
      <w:pPr>
        <w:pStyle w:val="BodyText"/>
        <w:spacing w:before="240"/>
        <w:rPr>
          <w:rFonts w:ascii="Verdana" w:hAnsi="Verdana"/>
          <w:sz w:val="24"/>
        </w:rPr>
      </w:pPr>
      <w:r>
        <w:rPr>
          <w:rFonts w:ascii="Verdana" w:hAnsi="Verdana"/>
          <w:sz w:val="24"/>
        </w:rPr>
        <w:t xml:space="preserve"> </w:t>
      </w:r>
    </w:p>
    <w:p w:rsidR="003646E6" w:rsidRDefault="003646E6" w:rsidP="003646E6">
      <w:pPr>
        <w:pStyle w:val="BodyText"/>
        <w:spacing w:before="240"/>
        <w:rPr>
          <w:rFonts w:ascii="Verdana" w:hAnsi="Verdana"/>
          <w:sz w:val="24"/>
        </w:rPr>
      </w:pPr>
      <w:r>
        <w:rPr>
          <w:noProof/>
        </w:rPr>
        <w:lastRenderedPageBreak/>
        <w:drawing>
          <wp:anchor distT="0" distB="0" distL="0" distR="0" simplePos="0" relativeHeight="251661312" behindDoc="0" locked="0" layoutInCell="1" allowOverlap="1">
            <wp:simplePos x="0" y="0"/>
            <wp:positionH relativeFrom="column">
              <wp:align>center</wp:align>
            </wp:positionH>
            <wp:positionV relativeFrom="paragraph">
              <wp:posOffset>0</wp:posOffset>
            </wp:positionV>
            <wp:extent cx="4185285" cy="8604250"/>
            <wp:effectExtent l="1905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185285" cy="8604250"/>
                    </a:xfrm>
                    <a:prstGeom prst="rect">
                      <a:avLst/>
                    </a:prstGeom>
                    <a:solidFill>
                      <a:srgbClr val="FFFFFF"/>
                    </a:solidFill>
                    <a:ln w="9525">
                      <a:noFill/>
                      <a:miter lim="800000"/>
                      <a:headEnd/>
                      <a:tailEnd/>
                    </a:ln>
                  </pic:spPr>
                </pic:pic>
              </a:graphicData>
            </a:graphic>
          </wp:anchor>
        </w:drawing>
      </w:r>
    </w:p>
    <w:p w:rsidR="003646E6" w:rsidRDefault="003646E6" w:rsidP="003646E6">
      <w:pPr>
        <w:pStyle w:val="Heading3"/>
        <w:keepNext/>
        <w:widowControl w:val="0"/>
        <w:numPr>
          <w:ilvl w:val="2"/>
          <w:numId w:val="3"/>
        </w:numPr>
        <w:tabs>
          <w:tab w:val="clear" w:pos="720"/>
          <w:tab w:val="num" w:pos="0"/>
        </w:tabs>
        <w:spacing w:before="240" w:after="120"/>
        <w:rPr>
          <w:rFonts w:ascii="Verdana" w:hAnsi="Verdana"/>
          <w:color w:val="000000"/>
          <w:sz w:val="24"/>
          <w:u w:val="single"/>
        </w:rPr>
      </w:pPr>
      <w:r>
        <w:rPr>
          <w:rFonts w:ascii="Verdana" w:hAnsi="Verdana"/>
          <w:color w:val="000000"/>
          <w:sz w:val="24"/>
          <w:u w:val="single"/>
        </w:rPr>
        <w:lastRenderedPageBreak/>
        <w:t xml:space="preserve">2.2.1 Saving </w:t>
      </w:r>
      <w:proofErr w:type="spellStart"/>
      <w:r>
        <w:rPr>
          <w:rFonts w:ascii="Verdana" w:hAnsi="Verdana"/>
          <w:color w:val="000000"/>
          <w:sz w:val="24"/>
          <w:u w:val="single"/>
        </w:rPr>
        <w:t>SharedPreference</w:t>
      </w:r>
      <w:proofErr w:type="spellEnd"/>
      <w:r>
        <w:rPr>
          <w:rFonts w:ascii="Verdana" w:hAnsi="Verdana"/>
          <w:color w:val="000000"/>
          <w:sz w:val="24"/>
          <w:u w:val="single"/>
        </w:rPr>
        <w:t xml:space="preserve"> Data</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3646E6" w:rsidRDefault="003646E6" w:rsidP="003646E6">
      <w:pPr>
        <w:pStyle w:val="Quotations"/>
        <w:spacing w:after="0" w:line="240" w:lineRule="atLeast"/>
        <w:ind w:left="1167"/>
        <w:rPr>
          <w:rFonts w:ascii="Verdana" w:hAnsi="Verdana"/>
          <w:color w:val="000000"/>
        </w:rPr>
      </w:pPr>
      <w:r>
        <w:rPr>
          <w:rFonts w:ascii="Verdana" w:hAnsi="Verdana"/>
          <w:color w:val="000000"/>
        </w:rPr>
        <w:t xml:space="preserve">Begin by reading the Android Developer guide on using </w:t>
      </w:r>
      <w:hyperlink r:id="rId13" w:anchor="pref" w:history="1">
        <w:proofErr w:type="spellStart"/>
        <w:r>
          <w:rPr>
            <w:rFonts w:hAnsi="Verdana"/>
            <w:color w:val="551A8B"/>
          </w:rPr>
          <w:t>SharedPreferences</w:t>
        </w:r>
        <w:proofErr w:type="spellEnd"/>
        <w:r>
          <w:rPr>
            <w:rFonts w:hAnsi="Verdana"/>
            <w:color w:val="551A8B"/>
          </w:rPr>
          <w:t xml:space="preserve"> to save data</w:t>
        </w:r>
      </w:hyperlink>
      <w:r>
        <w:rPr>
          <w:rFonts w:ascii="Verdana" w:hAnsi="Verdana"/>
          <w:color w:val="000000"/>
        </w:rPr>
        <w:t xml:space="preserve">, as well as the Android Documentation on the </w:t>
      </w:r>
      <w:hyperlink r:id="rId14" w:anchor="getPreferences(int)" w:history="1">
        <w:proofErr w:type="spellStart"/>
        <w:proofErr w:type="gramStart"/>
        <w:r>
          <w:rPr>
            <w:rFonts w:hAnsi="Verdana"/>
            <w:color w:val="551A8B"/>
          </w:rPr>
          <w:t>Activity.getPreferences</w:t>
        </w:r>
        <w:proofErr w:type="spellEnd"/>
        <w:r>
          <w:rPr>
            <w:rFonts w:hAnsi="Verdana"/>
            <w:color w:val="551A8B"/>
          </w:rPr>
          <w:t>(</w:t>
        </w:r>
        <w:proofErr w:type="gramEnd"/>
        <w:r>
          <w:rPr>
            <w:rFonts w:hAnsi="Verdana"/>
            <w:color w:val="551A8B"/>
          </w:rPr>
          <w:t>...)</w:t>
        </w:r>
      </w:hyperlink>
      <w:r>
        <w:rPr>
          <w:rFonts w:ascii="Verdana" w:hAnsi="Verdana"/>
          <w:color w:val="000000"/>
        </w:rPr>
        <w:t xml:space="preserve"> method and the </w:t>
      </w:r>
      <w:hyperlink r:id="rId15" w:history="1">
        <w:proofErr w:type="spellStart"/>
        <w:r>
          <w:rPr>
            <w:rFonts w:hAnsi="Verdana"/>
            <w:color w:val="551A8B"/>
          </w:rPr>
          <w:t>SharedPreferences</w:t>
        </w:r>
        <w:proofErr w:type="spellEnd"/>
      </w:hyperlink>
      <w:r>
        <w:rPr>
          <w:rFonts w:ascii="Verdana" w:hAnsi="Verdana"/>
          <w:color w:val="000000"/>
        </w:rPr>
        <w:t xml:space="preserve"> class . It is good to understand how these work before using them.</w:t>
      </w:r>
    </w:p>
    <w:p w:rsidR="003646E6" w:rsidRDefault="003646E6" w:rsidP="003646E6">
      <w:pPr>
        <w:pStyle w:val="Quotations"/>
        <w:numPr>
          <w:ilvl w:val="0"/>
          <w:numId w:val="15"/>
        </w:numPr>
        <w:tabs>
          <w:tab w:val="clear" w:pos="360"/>
          <w:tab w:val="left" w:pos="0"/>
          <w:tab w:val="num" w:pos="707"/>
        </w:tabs>
        <w:spacing w:after="0" w:line="240" w:lineRule="atLeast"/>
        <w:ind w:left="1874" w:hanging="283"/>
        <w:rPr>
          <w:rFonts w:ascii="Verdana" w:hAnsi="Verdana"/>
          <w:color w:val="000000"/>
        </w:rPr>
      </w:pPr>
      <w:r>
        <w:rPr>
          <w:rFonts w:ascii="Verdana" w:hAnsi="Verdana"/>
          <w:color w:val="000000"/>
        </w:rPr>
        <w:t xml:space="preserve">Override the </w:t>
      </w:r>
      <w:proofErr w:type="spellStart"/>
      <w:proofErr w:type="gramStart"/>
      <w:r>
        <w:rPr>
          <w:rFonts w:ascii="Verdana" w:hAnsi="Verdana"/>
          <w:b/>
          <w:color w:val="000000"/>
        </w:rPr>
        <w:t>Activity.onPause</w:t>
      </w:r>
      <w:proofErr w:type="spellEnd"/>
      <w:r>
        <w:rPr>
          <w:rFonts w:ascii="Verdana" w:hAnsi="Verdana"/>
          <w:b/>
          <w:color w:val="000000"/>
        </w:rPr>
        <w:t>(</w:t>
      </w:r>
      <w:proofErr w:type="gramEnd"/>
      <w:r>
        <w:rPr>
          <w:rFonts w:ascii="Verdana" w:hAnsi="Verdana"/>
          <w:b/>
          <w:color w:val="000000"/>
        </w:rPr>
        <w:t xml:space="preserve">) </w:t>
      </w:r>
      <w:r>
        <w:rPr>
          <w:rFonts w:ascii="Verdana" w:hAnsi="Verdana"/>
          <w:color w:val="000000"/>
        </w:rPr>
        <w:t>method and perform the following steps inside this method. Making sure to call the default implementation.</w:t>
      </w:r>
    </w:p>
    <w:p w:rsidR="003646E6" w:rsidRDefault="003646E6" w:rsidP="003646E6">
      <w:pPr>
        <w:pStyle w:val="Quotations"/>
        <w:numPr>
          <w:ilvl w:val="0"/>
          <w:numId w:val="15"/>
        </w:numPr>
        <w:tabs>
          <w:tab w:val="clear" w:pos="360"/>
          <w:tab w:val="left" w:pos="0"/>
          <w:tab w:val="num" w:pos="707"/>
        </w:tabs>
        <w:spacing w:after="0" w:line="240" w:lineRule="atLeast"/>
        <w:ind w:left="1874" w:hanging="283"/>
        <w:rPr>
          <w:rFonts w:ascii="Verdana" w:hAnsi="Verdana"/>
          <w:color w:val="000000"/>
        </w:rPr>
      </w:pPr>
      <w:r>
        <w:rPr>
          <w:rFonts w:ascii="Verdana" w:hAnsi="Verdana"/>
          <w:color w:val="000000"/>
        </w:rPr>
        <w:t xml:space="preserve">Retrieve the private </w:t>
      </w:r>
      <w:proofErr w:type="spellStart"/>
      <w:r>
        <w:rPr>
          <w:rFonts w:ascii="Verdana" w:hAnsi="Verdana"/>
          <w:color w:val="000000"/>
        </w:rPr>
        <w:t>SharedPreferences</w:t>
      </w:r>
      <w:proofErr w:type="spellEnd"/>
      <w:r>
        <w:rPr>
          <w:rFonts w:ascii="Verdana" w:hAnsi="Verdana"/>
          <w:color w:val="000000"/>
        </w:rPr>
        <w:t xml:space="preserve"> belonging to this Activity by calling the </w:t>
      </w:r>
      <w:proofErr w:type="spellStart"/>
      <w:r>
        <w:rPr>
          <w:rFonts w:ascii="Verdana" w:hAnsi="Verdana"/>
          <w:color w:val="000000"/>
        </w:rPr>
        <w:t>getPreferences</w:t>
      </w:r>
      <w:proofErr w:type="spellEnd"/>
      <w:r>
        <w:rPr>
          <w:rFonts w:ascii="Verdana" w:hAnsi="Verdana"/>
          <w:color w:val="000000"/>
        </w:rPr>
        <w:t xml:space="preserve"> method.</w:t>
      </w:r>
    </w:p>
    <w:p w:rsidR="003646E6" w:rsidRDefault="003646E6" w:rsidP="003646E6">
      <w:pPr>
        <w:pStyle w:val="Quotations"/>
        <w:numPr>
          <w:ilvl w:val="1"/>
          <w:numId w:val="15"/>
        </w:numPr>
        <w:tabs>
          <w:tab w:val="clear" w:pos="360"/>
          <w:tab w:val="left" w:pos="0"/>
          <w:tab w:val="num" w:pos="1414"/>
        </w:tabs>
        <w:spacing w:after="0" w:line="240" w:lineRule="atLeast"/>
        <w:ind w:left="2581" w:hanging="283"/>
        <w:rPr>
          <w:rFonts w:ascii="Verdana" w:hAnsi="Verdana"/>
          <w:i/>
          <w:color w:val="000000"/>
        </w:rPr>
      </w:pPr>
      <w:r>
        <w:rPr>
          <w:rFonts w:ascii="Verdana" w:hAnsi="Verdana"/>
          <w:i/>
          <w:color w:val="000000"/>
        </w:rPr>
        <w:t xml:space="preserve">See the </w:t>
      </w:r>
      <w:proofErr w:type="spellStart"/>
      <w:r>
        <w:rPr>
          <w:rFonts w:ascii="Verdana" w:hAnsi="Verdana"/>
          <w:i/>
          <w:color w:val="000000"/>
        </w:rPr>
        <w:t>Documenation</w:t>
      </w:r>
      <w:proofErr w:type="spellEnd"/>
      <w:r>
        <w:rPr>
          <w:rFonts w:ascii="Verdana" w:hAnsi="Verdana"/>
          <w:i/>
          <w:color w:val="000000"/>
        </w:rPr>
        <w:t xml:space="preserve"> on </w:t>
      </w:r>
      <w:hyperlink r:id="rId16" w:anchor="getPreferences(int)" w:history="1">
        <w:proofErr w:type="spellStart"/>
        <w:proofErr w:type="gramStart"/>
        <w:r>
          <w:rPr>
            <w:rFonts w:hAnsi="Verdana"/>
            <w:i/>
            <w:color w:val="551A8B"/>
          </w:rPr>
          <w:t>Activity.getPreferences</w:t>
        </w:r>
        <w:proofErr w:type="spellEnd"/>
        <w:r>
          <w:rPr>
            <w:rFonts w:hAnsi="Verdana"/>
            <w:i/>
            <w:color w:val="551A8B"/>
          </w:rPr>
          <w:t>(</w:t>
        </w:r>
        <w:proofErr w:type="gramEnd"/>
        <w:r>
          <w:rPr>
            <w:rFonts w:hAnsi="Verdana"/>
            <w:i/>
            <w:color w:val="551A8B"/>
          </w:rPr>
          <w:t>...)</w:t>
        </w:r>
      </w:hyperlink>
      <w:r>
        <w:rPr>
          <w:rFonts w:ascii="Verdana" w:hAnsi="Verdana"/>
          <w:color w:val="000000"/>
        </w:rPr>
        <w:t xml:space="preserve"> </w:t>
      </w:r>
      <w:r>
        <w:rPr>
          <w:rFonts w:ascii="Verdana" w:hAnsi="Verdana"/>
          <w:i/>
          <w:color w:val="000000"/>
        </w:rPr>
        <w:t>for details on how to do this.</w:t>
      </w:r>
    </w:p>
    <w:p w:rsidR="003646E6" w:rsidRDefault="003646E6" w:rsidP="003646E6">
      <w:pPr>
        <w:pStyle w:val="Quotations"/>
        <w:numPr>
          <w:ilvl w:val="0"/>
          <w:numId w:val="15"/>
        </w:numPr>
        <w:tabs>
          <w:tab w:val="clear" w:pos="360"/>
          <w:tab w:val="left" w:pos="0"/>
          <w:tab w:val="num" w:pos="707"/>
        </w:tabs>
        <w:spacing w:after="0" w:line="240" w:lineRule="atLeast"/>
        <w:ind w:left="1874" w:hanging="283"/>
        <w:rPr>
          <w:rFonts w:ascii="Verdana" w:hAnsi="Verdana"/>
          <w:color w:val="000000"/>
        </w:rPr>
      </w:pPr>
      <w:r>
        <w:rPr>
          <w:rFonts w:ascii="Verdana" w:hAnsi="Verdana"/>
          <w:color w:val="000000"/>
        </w:rPr>
        <w:t xml:space="preserve">Retrieve a </w:t>
      </w:r>
      <w:proofErr w:type="spellStart"/>
      <w:r>
        <w:rPr>
          <w:rFonts w:ascii="Verdana" w:hAnsi="Verdana"/>
          <w:color w:val="000000"/>
        </w:rPr>
        <w:t>SharedPreferences.Editor</w:t>
      </w:r>
      <w:proofErr w:type="spellEnd"/>
      <w:r>
        <w:rPr>
          <w:rFonts w:ascii="Verdana" w:hAnsi="Verdana"/>
          <w:color w:val="000000"/>
        </w:rPr>
        <w:t xml:space="preserve"> from the </w:t>
      </w:r>
      <w:proofErr w:type="spellStart"/>
      <w:r>
        <w:rPr>
          <w:rFonts w:ascii="Verdana" w:hAnsi="Verdana"/>
          <w:color w:val="000000"/>
        </w:rPr>
        <w:t>SharedPrefence</w:t>
      </w:r>
      <w:proofErr w:type="spellEnd"/>
      <w:r>
        <w:rPr>
          <w:rFonts w:ascii="Verdana" w:hAnsi="Verdana"/>
          <w:color w:val="000000"/>
        </w:rPr>
        <w:t xml:space="preserve"> object.</w:t>
      </w:r>
    </w:p>
    <w:p w:rsidR="003646E6" w:rsidRDefault="003646E6" w:rsidP="003646E6">
      <w:pPr>
        <w:pStyle w:val="Quotations"/>
        <w:numPr>
          <w:ilvl w:val="1"/>
          <w:numId w:val="15"/>
        </w:numPr>
        <w:tabs>
          <w:tab w:val="clear" w:pos="360"/>
          <w:tab w:val="left" w:pos="0"/>
          <w:tab w:val="num" w:pos="1414"/>
        </w:tabs>
        <w:spacing w:after="0" w:line="240" w:lineRule="atLeast"/>
        <w:ind w:left="2581" w:hanging="283"/>
        <w:rPr>
          <w:rFonts w:ascii="Verdana" w:hAnsi="Verdana"/>
          <w:i/>
          <w:color w:val="000000"/>
        </w:rPr>
      </w:pPr>
      <w:r>
        <w:rPr>
          <w:rFonts w:ascii="Verdana" w:hAnsi="Verdana"/>
          <w:i/>
          <w:color w:val="000000"/>
        </w:rPr>
        <w:t xml:space="preserve">See the </w:t>
      </w:r>
      <w:proofErr w:type="spellStart"/>
      <w:r>
        <w:rPr>
          <w:rFonts w:ascii="Verdana" w:hAnsi="Verdana"/>
          <w:i/>
          <w:color w:val="000000"/>
        </w:rPr>
        <w:t>Documenation</w:t>
      </w:r>
      <w:proofErr w:type="spellEnd"/>
      <w:r>
        <w:rPr>
          <w:rFonts w:ascii="Verdana" w:hAnsi="Verdana"/>
          <w:i/>
          <w:color w:val="000000"/>
        </w:rPr>
        <w:t xml:space="preserve"> on </w:t>
      </w:r>
      <w:hyperlink r:id="rId17" w:anchor="edit()" w:history="1">
        <w:proofErr w:type="spellStart"/>
        <w:proofErr w:type="gramStart"/>
        <w:r>
          <w:rPr>
            <w:rFonts w:hAnsi="Verdana"/>
            <w:i/>
            <w:color w:val="551A8B"/>
          </w:rPr>
          <w:t>SharedPreferences.edit</w:t>
        </w:r>
        <w:proofErr w:type="spellEnd"/>
        <w:r>
          <w:rPr>
            <w:rFonts w:hAnsi="Verdana"/>
            <w:i/>
            <w:color w:val="551A8B"/>
          </w:rPr>
          <w:t>(</w:t>
        </w:r>
        <w:proofErr w:type="gramEnd"/>
        <w:r>
          <w:rPr>
            <w:rFonts w:hAnsi="Verdana"/>
            <w:i/>
            <w:color w:val="551A8B"/>
          </w:rPr>
          <w:t>)</w:t>
        </w:r>
      </w:hyperlink>
      <w:r>
        <w:rPr>
          <w:rFonts w:ascii="Verdana" w:hAnsi="Verdana"/>
          <w:color w:val="000000"/>
        </w:rPr>
        <w:t xml:space="preserve"> </w:t>
      </w:r>
      <w:r>
        <w:rPr>
          <w:rFonts w:ascii="Verdana" w:hAnsi="Verdana"/>
          <w:i/>
          <w:color w:val="000000"/>
        </w:rPr>
        <w:t>for details on how to do this.</w:t>
      </w:r>
    </w:p>
    <w:p w:rsidR="003646E6" w:rsidRDefault="003646E6" w:rsidP="003646E6">
      <w:pPr>
        <w:pStyle w:val="Quotations"/>
        <w:numPr>
          <w:ilvl w:val="0"/>
          <w:numId w:val="15"/>
        </w:numPr>
        <w:tabs>
          <w:tab w:val="clear" w:pos="360"/>
          <w:tab w:val="left" w:pos="0"/>
          <w:tab w:val="num" w:pos="707"/>
        </w:tabs>
        <w:spacing w:after="0" w:line="240" w:lineRule="atLeast"/>
        <w:ind w:left="1874" w:hanging="283"/>
        <w:rPr>
          <w:rFonts w:ascii="Verdana" w:hAnsi="Verdana"/>
          <w:color w:val="000000"/>
        </w:rPr>
      </w:pPr>
      <w:r>
        <w:rPr>
          <w:rFonts w:ascii="Verdana" w:hAnsi="Verdana"/>
          <w:color w:val="000000"/>
        </w:rPr>
        <w:t xml:space="preserve">Store the text in </w:t>
      </w:r>
      <w:proofErr w:type="spellStart"/>
      <w:r>
        <w:rPr>
          <w:rFonts w:ascii="Verdana" w:hAnsi="Verdana"/>
          <w:b/>
          <w:color w:val="000000"/>
        </w:rPr>
        <w:t>m_vwJokeEditText</w:t>
      </w:r>
      <w:proofErr w:type="spellEnd"/>
      <w:r>
        <w:rPr>
          <w:rFonts w:ascii="Verdana" w:hAnsi="Verdana"/>
          <w:color w:val="000000"/>
        </w:rPr>
        <w:t xml:space="preserve"> in the </w:t>
      </w:r>
      <w:proofErr w:type="spellStart"/>
      <w:r>
        <w:rPr>
          <w:rFonts w:ascii="Verdana" w:hAnsi="Verdana"/>
          <w:color w:val="000000"/>
        </w:rPr>
        <w:t>SharedPreferences</w:t>
      </w:r>
      <w:proofErr w:type="spellEnd"/>
      <w:r>
        <w:rPr>
          <w:rFonts w:ascii="Verdana" w:hAnsi="Verdana"/>
          <w:color w:val="000000"/>
        </w:rPr>
        <w:t xml:space="preserve"> by calling the appropriate </w:t>
      </w:r>
      <w:proofErr w:type="spellStart"/>
      <w:r>
        <w:rPr>
          <w:rFonts w:ascii="Verdana" w:hAnsi="Verdana"/>
          <w:b/>
          <w:color w:val="000000"/>
        </w:rPr>
        <w:t>Editor.put</w:t>
      </w:r>
      <w:proofErr w:type="spellEnd"/>
      <w:r>
        <w:rPr>
          <w:rFonts w:ascii="Verdana" w:hAnsi="Verdana"/>
          <w:b/>
          <w:color w:val="000000"/>
        </w:rPr>
        <w:t xml:space="preserve">... </w:t>
      </w:r>
      <w:r>
        <w:rPr>
          <w:rFonts w:ascii="Verdana" w:hAnsi="Verdana"/>
          <w:color w:val="000000"/>
        </w:rPr>
        <w:t xml:space="preserve">method. </w:t>
      </w:r>
    </w:p>
    <w:p w:rsidR="003646E6" w:rsidRDefault="003646E6" w:rsidP="003646E6">
      <w:pPr>
        <w:pStyle w:val="Quotations"/>
        <w:numPr>
          <w:ilvl w:val="1"/>
          <w:numId w:val="15"/>
        </w:numPr>
        <w:tabs>
          <w:tab w:val="clear" w:pos="360"/>
          <w:tab w:val="left" w:pos="0"/>
          <w:tab w:val="num" w:pos="1414"/>
        </w:tabs>
        <w:spacing w:after="0" w:line="240" w:lineRule="atLeast"/>
        <w:ind w:left="2581" w:hanging="283"/>
        <w:rPr>
          <w:rFonts w:ascii="Verdana" w:hAnsi="Verdana"/>
          <w:color w:val="000000"/>
        </w:rPr>
      </w:pPr>
      <w:r>
        <w:rPr>
          <w:rFonts w:ascii="Verdana" w:hAnsi="Verdana"/>
          <w:color w:val="000000"/>
        </w:rPr>
        <w:t xml:space="preserve">You should use the </w:t>
      </w:r>
      <w:proofErr w:type="spellStart"/>
      <w:r>
        <w:rPr>
          <w:rFonts w:ascii="Verdana" w:hAnsi="Verdana"/>
          <w:b/>
          <w:color w:val="000000"/>
        </w:rPr>
        <w:t>AdvancedJokeList.SAVED_EDIT_TEXT</w:t>
      </w:r>
      <w:proofErr w:type="spellEnd"/>
      <w:r>
        <w:rPr>
          <w:rFonts w:ascii="Verdana" w:hAnsi="Verdana"/>
          <w:color w:val="000000"/>
        </w:rPr>
        <w:t xml:space="preserve"> as the key.</w:t>
      </w:r>
    </w:p>
    <w:p w:rsidR="003646E6" w:rsidRDefault="003646E6" w:rsidP="003646E6">
      <w:pPr>
        <w:pStyle w:val="Quotations"/>
        <w:numPr>
          <w:ilvl w:val="0"/>
          <w:numId w:val="16"/>
        </w:numPr>
        <w:tabs>
          <w:tab w:val="left" w:pos="0"/>
        </w:tabs>
        <w:spacing w:after="0" w:line="240" w:lineRule="atLeast"/>
        <w:ind w:left="1874"/>
        <w:rPr>
          <w:rFonts w:ascii="Verdana" w:hAnsi="Verdana"/>
          <w:color w:val="000000"/>
        </w:rPr>
      </w:pPr>
      <w:r>
        <w:rPr>
          <w:rFonts w:ascii="Verdana" w:hAnsi="Verdana"/>
          <w:color w:val="000000"/>
        </w:rPr>
        <w:t>Don't forget to commit your changes.</w:t>
      </w:r>
    </w:p>
    <w:p w:rsidR="003646E6" w:rsidRDefault="003646E6" w:rsidP="003646E6">
      <w:pPr>
        <w:pStyle w:val="Heading3"/>
        <w:spacing w:before="0" w:after="0" w:line="240" w:lineRule="atLeast"/>
        <w:ind w:left="1167" w:right="567" w:firstLine="0"/>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 xml:space="preserve">2.2.2 Restoring </w:t>
      </w:r>
      <w:proofErr w:type="spellStart"/>
      <w:r>
        <w:rPr>
          <w:rFonts w:ascii="Verdana" w:hAnsi="Verdana"/>
          <w:color w:val="000000"/>
          <w:sz w:val="24"/>
          <w:u w:val="single"/>
        </w:rPr>
        <w:t>SharedPreference</w:t>
      </w:r>
      <w:proofErr w:type="spellEnd"/>
      <w:r>
        <w:rPr>
          <w:rFonts w:ascii="Verdana" w:hAnsi="Verdana"/>
          <w:color w:val="000000"/>
          <w:sz w:val="24"/>
          <w:u w:val="single"/>
        </w:rPr>
        <w:t xml:space="preserve"> Data</w:t>
      </w:r>
    </w:p>
    <w:p w:rsidR="003646E6" w:rsidRDefault="003646E6" w:rsidP="003646E6">
      <w:pPr>
        <w:pStyle w:val="Quotations"/>
        <w:spacing w:after="0" w:line="240" w:lineRule="atLeast"/>
        <w:ind w:left="1167"/>
        <w:rPr>
          <w:rFonts w:ascii="Verdana" w:hAnsi="Verdana"/>
        </w:rPr>
      </w:pPr>
    </w:p>
    <w:p w:rsidR="003646E6" w:rsidRDefault="003646E6" w:rsidP="003646E6">
      <w:pPr>
        <w:pStyle w:val="Quotations"/>
        <w:spacing w:after="0" w:line="240" w:lineRule="atLeast"/>
        <w:rPr>
          <w:rFonts w:ascii="Verdana" w:hAnsi="Verdana"/>
          <w:color w:val="000000"/>
        </w:rPr>
      </w:pPr>
      <w:r>
        <w:rPr>
          <w:rFonts w:ascii="Verdana" w:hAnsi="Verdana"/>
          <w:color w:val="000000"/>
        </w:rPr>
        <w:t xml:space="preserve">The following should be done in the </w:t>
      </w:r>
      <w:proofErr w:type="spellStart"/>
      <w:proofErr w:type="gramStart"/>
      <w:r>
        <w:rPr>
          <w:rFonts w:ascii="Verdana" w:hAnsi="Verdana"/>
          <w:color w:val="000000"/>
        </w:rPr>
        <w:t>onCreate</w:t>
      </w:r>
      <w:proofErr w:type="spellEnd"/>
      <w:r>
        <w:rPr>
          <w:rFonts w:ascii="Verdana" w:hAnsi="Verdana"/>
          <w:color w:val="000000"/>
        </w:rPr>
        <w:t>(</w:t>
      </w:r>
      <w:proofErr w:type="gramEnd"/>
      <w:r>
        <w:rPr>
          <w:rFonts w:ascii="Verdana" w:hAnsi="Verdana"/>
          <w:color w:val="000000"/>
        </w:rPr>
        <w:t>) method.</w:t>
      </w:r>
    </w:p>
    <w:p w:rsidR="003646E6" w:rsidRDefault="003646E6" w:rsidP="003646E6">
      <w:pPr>
        <w:pStyle w:val="Quotations"/>
        <w:numPr>
          <w:ilvl w:val="0"/>
          <w:numId w:val="17"/>
        </w:numPr>
        <w:tabs>
          <w:tab w:val="left" w:pos="0"/>
        </w:tabs>
        <w:spacing w:after="0" w:line="240" w:lineRule="atLeast"/>
        <w:ind w:left="1874"/>
        <w:rPr>
          <w:rFonts w:ascii="Verdana" w:hAnsi="Verdana"/>
          <w:color w:val="000000"/>
        </w:rPr>
      </w:pPr>
      <w:r>
        <w:rPr>
          <w:rFonts w:ascii="Verdana" w:hAnsi="Verdana"/>
          <w:color w:val="000000"/>
        </w:rPr>
        <w:t xml:space="preserve">Retrieve the private </w:t>
      </w:r>
      <w:proofErr w:type="spellStart"/>
      <w:r>
        <w:rPr>
          <w:rFonts w:ascii="Verdana" w:hAnsi="Verdana"/>
          <w:color w:val="000000"/>
        </w:rPr>
        <w:t>SharedPreferences</w:t>
      </w:r>
      <w:proofErr w:type="spellEnd"/>
      <w:r>
        <w:rPr>
          <w:rFonts w:ascii="Verdana" w:hAnsi="Verdana"/>
          <w:color w:val="000000"/>
        </w:rPr>
        <w:t xml:space="preserve"> belonging to this Activity.</w:t>
      </w:r>
    </w:p>
    <w:p w:rsidR="003646E6" w:rsidRDefault="003646E6" w:rsidP="003646E6">
      <w:pPr>
        <w:pStyle w:val="Quotations"/>
        <w:numPr>
          <w:ilvl w:val="0"/>
          <w:numId w:val="17"/>
        </w:numPr>
        <w:tabs>
          <w:tab w:val="left" w:pos="0"/>
        </w:tabs>
        <w:spacing w:after="0" w:line="240" w:lineRule="atLeast"/>
        <w:ind w:left="1874"/>
        <w:rPr>
          <w:rFonts w:ascii="Verdana" w:hAnsi="Verdana"/>
          <w:color w:val="000000"/>
        </w:rPr>
      </w:pPr>
      <w:r>
        <w:rPr>
          <w:rFonts w:ascii="Verdana" w:hAnsi="Verdana"/>
          <w:color w:val="000000"/>
        </w:rPr>
        <w:t xml:space="preserve">Retrieve the text that was saved in the </w:t>
      </w:r>
      <w:proofErr w:type="spellStart"/>
      <w:proofErr w:type="gramStart"/>
      <w:r>
        <w:rPr>
          <w:rFonts w:ascii="Verdana" w:hAnsi="Verdana"/>
          <w:color w:val="000000"/>
        </w:rPr>
        <w:t>onPause</w:t>
      </w:r>
      <w:proofErr w:type="spellEnd"/>
      <w:r>
        <w:rPr>
          <w:rFonts w:ascii="Verdana" w:hAnsi="Verdana"/>
          <w:color w:val="000000"/>
        </w:rPr>
        <w:t>(</w:t>
      </w:r>
      <w:proofErr w:type="gramEnd"/>
      <w:r>
        <w:rPr>
          <w:rFonts w:ascii="Verdana" w:hAnsi="Verdana"/>
          <w:color w:val="000000"/>
        </w:rPr>
        <w:t xml:space="preserve">) method using the appropriate </w:t>
      </w:r>
      <w:proofErr w:type="spellStart"/>
      <w:r>
        <w:rPr>
          <w:rFonts w:ascii="Verdana" w:hAnsi="Verdana"/>
          <w:b/>
          <w:color w:val="000000"/>
        </w:rPr>
        <w:t>SharedPreferences.get</w:t>
      </w:r>
      <w:proofErr w:type="spellEnd"/>
      <w:r>
        <w:rPr>
          <w:rFonts w:ascii="Verdana" w:hAnsi="Verdana"/>
          <w:b/>
          <w:color w:val="000000"/>
        </w:rPr>
        <w:t>...</w:t>
      </w:r>
      <w:r>
        <w:rPr>
          <w:rFonts w:ascii="Verdana" w:hAnsi="Verdana"/>
          <w:color w:val="000000"/>
        </w:rPr>
        <w:t xml:space="preserve"> method. </w:t>
      </w:r>
    </w:p>
    <w:p w:rsidR="003646E6" w:rsidRDefault="003646E6" w:rsidP="003646E6">
      <w:pPr>
        <w:pStyle w:val="Quotations"/>
        <w:numPr>
          <w:ilvl w:val="1"/>
          <w:numId w:val="17"/>
        </w:numPr>
        <w:tabs>
          <w:tab w:val="left" w:pos="0"/>
        </w:tabs>
        <w:spacing w:after="0" w:line="240" w:lineRule="atLeast"/>
        <w:ind w:left="2581"/>
        <w:rPr>
          <w:rFonts w:ascii="Verdana" w:hAnsi="Verdana"/>
          <w:color w:val="000000"/>
        </w:rPr>
      </w:pPr>
      <w:r>
        <w:rPr>
          <w:rFonts w:ascii="Verdana" w:hAnsi="Verdana"/>
          <w:color w:val="000000"/>
        </w:rPr>
        <w:t xml:space="preserve">The appropriate default value is an empty string </w:t>
      </w:r>
      <w:r>
        <w:rPr>
          <w:rFonts w:ascii="Verdana" w:hAnsi="Verdana"/>
          <w:b/>
          <w:color w:val="000000"/>
        </w:rPr>
        <w:t>""</w:t>
      </w:r>
      <w:r>
        <w:rPr>
          <w:rFonts w:ascii="Verdana" w:hAnsi="Verdana"/>
          <w:color w:val="000000"/>
        </w:rPr>
        <w:t>.</w:t>
      </w:r>
    </w:p>
    <w:p w:rsidR="003646E6" w:rsidRDefault="003646E6" w:rsidP="003646E6">
      <w:pPr>
        <w:pStyle w:val="Quotations"/>
        <w:numPr>
          <w:ilvl w:val="0"/>
          <w:numId w:val="17"/>
        </w:numPr>
        <w:tabs>
          <w:tab w:val="left" w:pos="0"/>
        </w:tabs>
        <w:spacing w:after="0" w:line="240" w:lineRule="atLeast"/>
        <w:ind w:left="1874"/>
        <w:rPr>
          <w:rFonts w:ascii="Verdana" w:hAnsi="Verdana"/>
          <w:color w:val="000000"/>
        </w:rPr>
      </w:pPr>
      <w:r>
        <w:rPr>
          <w:rFonts w:ascii="Verdana" w:hAnsi="Verdana"/>
          <w:color w:val="000000"/>
        </w:rPr>
        <w:t xml:space="preserve">Set the text in </w:t>
      </w:r>
      <w:proofErr w:type="spellStart"/>
      <w:r>
        <w:rPr>
          <w:rFonts w:ascii="Verdana" w:hAnsi="Verdana"/>
          <w:color w:val="000000"/>
        </w:rPr>
        <w:t>m_vwJokeEditText</w:t>
      </w:r>
      <w:proofErr w:type="spellEnd"/>
      <w:r>
        <w:rPr>
          <w:rFonts w:ascii="Verdana" w:hAnsi="Verdana"/>
          <w:color w:val="000000"/>
        </w:rPr>
        <w:t xml:space="preserve"> to the text you just retrieved from the </w:t>
      </w:r>
      <w:proofErr w:type="spellStart"/>
      <w:r>
        <w:rPr>
          <w:rFonts w:ascii="Verdana" w:hAnsi="Verdana"/>
          <w:color w:val="000000"/>
        </w:rPr>
        <w:t>SharedPreferences</w:t>
      </w:r>
      <w:proofErr w:type="spellEnd"/>
      <w:r>
        <w:rPr>
          <w:rFonts w:ascii="Verdana" w:hAnsi="Verdana"/>
          <w:color w:val="000000"/>
        </w:rPr>
        <w:t>.</w:t>
      </w:r>
    </w:p>
    <w:p w:rsidR="003646E6" w:rsidRDefault="003646E6" w:rsidP="003646E6">
      <w:pPr>
        <w:pStyle w:val="Quotations"/>
        <w:numPr>
          <w:ilvl w:val="0"/>
          <w:numId w:val="17"/>
        </w:numPr>
        <w:tabs>
          <w:tab w:val="left" w:pos="0"/>
        </w:tabs>
        <w:spacing w:after="0" w:line="240" w:lineRule="atLeast"/>
        <w:ind w:left="1874"/>
        <w:rPr>
          <w:rFonts w:ascii="Verdana" w:hAnsi="Verdana"/>
          <w:color w:val="000000"/>
        </w:rPr>
      </w:pPr>
      <w:r>
        <w:rPr>
          <w:rFonts w:ascii="Verdana" w:hAnsi="Verdana"/>
          <w:color w:val="000000"/>
        </w:rPr>
        <w:t xml:space="preserve">Run your application to ensure that the text in </w:t>
      </w:r>
      <w:proofErr w:type="spellStart"/>
      <w:r>
        <w:rPr>
          <w:rFonts w:ascii="Verdana" w:hAnsi="Verdana"/>
          <w:color w:val="000000"/>
        </w:rPr>
        <w:t>m_vwJokeEditText</w:t>
      </w:r>
      <w:proofErr w:type="spellEnd"/>
      <w:r>
        <w:rPr>
          <w:rFonts w:ascii="Verdana" w:hAnsi="Verdana"/>
          <w:color w:val="000000"/>
        </w:rPr>
        <w:t xml:space="preserve"> is properly preserved across multiple runs of the application. See the figure in 2.2 for details on how to test this.</w:t>
      </w:r>
    </w:p>
    <w:p w:rsidR="003646E6" w:rsidRDefault="003646E6" w:rsidP="003646E6">
      <w:pPr>
        <w:pStyle w:val="Heading3"/>
        <w:spacing w:before="0" w:after="0" w:line="240" w:lineRule="atLeast"/>
        <w:ind w:left="1167" w:right="567" w:firstLine="0"/>
        <w:rPr>
          <w:rFonts w:ascii="Verdana" w:hAnsi="Verdana"/>
        </w:rPr>
      </w:pPr>
    </w:p>
    <w:p w:rsidR="003646E6" w:rsidRDefault="003646E6" w:rsidP="003646E6">
      <w:pPr>
        <w:pStyle w:val="Heading3"/>
        <w:keepNext/>
        <w:widowControl w:val="0"/>
        <w:numPr>
          <w:ilvl w:val="2"/>
          <w:numId w:val="3"/>
        </w:numPr>
        <w:tabs>
          <w:tab w:val="clear" w:pos="720"/>
          <w:tab w:val="num" w:pos="0"/>
        </w:tabs>
        <w:spacing w:before="240" w:after="120"/>
        <w:rPr>
          <w:rFonts w:ascii="Verdana" w:hAnsi="Verdana"/>
          <w:color w:val="000000"/>
          <w:sz w:val="36"/>
          <w:u w:val="single"/>
        </w:rPr>
      </w:pPr>
      <w:r>
        <w:rPr>
          <w:rFonts w:ascii="Verdana" w:hAnsi="Verdana"/>
          <w:color w:val="000000"/>
          <w:sz w:val="36"/>
          <w:u w:val="single"/>
        </w:rPr>
        <w:lastRenderedPageBreak/>
        <w:t>3. Binding Views to a Database</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Your ultimate goal at the end of this lab is to be able to </w:t>
      </w:r>
      <w:proofErr w:type="gramStart"/>
      <w:r>
        <w:rPr>
          <w:rFonts w:ascii="Verdana" w:hAnsi="Verdana"/>
          <w:b w:val="0"/>
          <w:color w:val="000000"/>
          <w:sz w:val="24"/>
        </w:rPr>
        <w:t>persist</w:t>
      </w:r>
      <w:proofErr w:type="gramEnd"/>
      <w:r>
        <w:rPr>
          <w:rFonts w:ascii="Verdana" w:hAnsi="Verdana"/>
          <w:b w:val="0"/>
          <w:color w:val="000000"/>
          <w:sz w:val="24"/>
        </w:rPr>
        <w:t xml:space="preserve"> Jokes in a Database. In section 4 of this lab, you will be implementing the Database. Before you do that, however, it seems more pertinent to update your application to be able to use a database first. Proceeding in this manner will allow you to incrementally add Database functionality and then test it in section 4. Since the Database implementation will be more tricky, this seems like a better route than the alternative of implementing the Database in one-shot and incrementally updating your application to use it.</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With that said, it may seem a little odd that you will be making use of Database related classes and methods that you either haven't implemented or haven't learned about yet. Fear not, you will learn about and implement the Database related stuff in the next section. For the time being, this section of the lab will act like these features are already implemented (i.e. there will be lots of hand-waving and urging you not to ask questions about the strange-man in the corner of the room). </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In this section of the Lab you will be updating your application to bind the list of Jokes that are displayed, to the results of a database query, as well as write any new Jokes and changes to existing Jokes back to the Database. In particular, you will be creating a call back mechanism in the </w:t>
      </w:r>
      <w:proofErr w:type="spellStart"/>
      <w:r>
        <w:rPr>
          <w:rFonts w:ascii="Verdana" w:hAnsi="Verdana"/>
          <w:b w:val="0"/>
          <w:color w:val="000000"/>
          <w:sz w:val="24"/>
        </w:rPr>
        <w:t>JokeView</w:t>
      </w:r>
      <w:proofErr w:type="spellEnd"/>
      <w:r>
        <w:rPr>
          <w:rFonts w:ascii="Verdana" w:hAnsi="Verdana"/>
          <w:b w:val="0"/>
          <w:color w:val="000000"/>
          <w:sz w:val="24"/>
        </w:rPr>
        <w:t xml:space="preserve"> class which will notify the </w:t>
      </w:r>
      <w:proofErr w:type="spellStart"/>
      <w:r>
        <w:rPr>
          <w:rFonts w:ascii="Verdana" w:hAnsi="Verdana"/>
          <w:b w:val="0"/>
          <w:color w:val="000000"/>
          <w:sz w:val="24"/>
        </w:rPr>
        <w:t>AdvancedJokeList</w:t>
      </w:r>
      <w:proofErr w:type="spellEnd"/>
      <w:r>
        <w:rPr>
          <w:rFonts w:ascii="Verdana" w:hAnsi="Verdana"/>
          <w:b w:val="0"/>
          <w:color w:val="000000"/>
          <w:sz w:val="24"/>
        </w:rPr>
        <w:t xml:space="preserve"> Activity when the internal state of a Joke has changed and needs to be written back to the Database. You will then implement the </w:t>
      </w:r>
      <w:proofErr w:type="spellStart"/>
      <w:r>
        <w:rPr>
          <w:rFonts w:ascii="Verdana" w:hAnsi="Verdana"/>
          <w:b w:val="0"/>
          <w:color w:val="000000"/>
          <w:sz w:val="24"/>
        </w:rPr>
        <w:t>JokeCursorAdapter</w:t>
      </w:r>
      <w:proofErr w:type="spellEnd"/>
      <w:r>
        <w:rPr>
          <w:rFonts w:ascii="Verdana" w:hAnsi="Verdana"/>
          <w:b w:val="0"/>
          <w:color w:val="000000"/>
          <w:sz w:val="24"/>
        </w:rPr>
        <w:t xml:space="preserve">. This class extends the </w:t>
      </w:r>
      <w:proofErr w:type="spellStart"/>
      <w:r>
        <w:rPr>
          <w:rFonts w:ascii="Verdana" w:hAnsi="Verdana"/>
          <w:b w:val="0"/>
          <w:color w:val="000000"/>
          <w:sz w:val="24"/>
        </w:rPr>
        <w:t>CursorAdapter</w:t>
      </w:r>
      <w:proofErr w:type="spellEnd"/>
      <w:r>
        <w:rPr>
          <w:rFonts w:ascii="Verdana" w:hAnsi="Verdana"/>
          <w:b w:val="0"/>
          <w:color w:val="000000"/>
          <w:sz w:val="24"/>
        </w:rPr>
        <w:t xml:space="preserve"> class and is very similar to the Adapter that you wrote in Lab 3. The main difference being that </w:t>
      </w:r>
      <w:proofErr w:type="spellStart"/>
      <w:r>
        <w:rPr>
          <w:rFonts w:ascii="Verdana" w:hAnsi="Verdana"/>
          <w:b w:val="0"/>
          <w:color w:val="000000"/>
          <w:sz w:val="24"/>
        </w:rPr>
        <w:t>JokeCursorAdapter</w:t>
      </w:r>
      <w:proofErr w:type="spellEnd"/>
      <w:r>
        <w:rPr>
          <w:rFonts w:ascii="Verdana" w:hAnsi="Verdana"/>
          <w:b w:val="0"/>
          <w:color w:val="000000"/>
          <w:sz w:val="24"/>
        </w:rPr>
        <w:t xml:space="preserve"> is bound to a Cursor object, which represents the results of a Database query. You will then update the </w:t>
      </w:r>
      <w:proofErr w:type="spellStart"/>
      <w:r>
        <w:rPr>
          <w:rFonts w:ascii="Verdana" w:hAnsi="Verdana"/>
          <w:b w:val="0"/>
          <w:color w:val="000000"/>
          <w:sz w:val="24"/>
        </w:rPr>
        <w:t>AdvancedJokeList</w:t>
      </w:r>
      <w:proofErr w:type="spellEnd"/>
      <w:r>
        <w:rPr>
          <w:rFonts w:ascii="Verdana" w:hAnsi="Verdana"/>
          <w:b w:val="0"/>
          <w:color w:val="000000"/>
          <w:sz w:val="24"/>
        </w:rPr>
        <w:t xml:space="preserve"> Activity class to use this new Adapter instead of the </w:t>
      </w:r>
      <w:proofErr w:type="spellStart"/>
      <w:r>
        <w:rPr>
          <w:rFonts w:ascii="Verdana" w:hAnsi="Verdana"/>
          <w:b w:val="0"/>
          <w:color w:val="000000"/>
          <w:sz w:val="24"/>
        </w:rPr>
        <w:t>JokeListAdapter</w:t>
      </w:r>
      <w:proofErr w:type="spellEnd"/>
      <w:r>
        <w:rPr>
          <w:rFonts w:ascii="Verdana" w:hAnsi="Verdana"/>
          <w:b w:val="0"/>
          <w:color w:val="000000"/>
          <w:sz w:val="24"/>
        </w:rPr>
        <w:t xml:space="preserve"> class that you wrote in Lab 3. Lastly, you will update the </w:t>
      </w:r>
      <w:proofErr w:type="spellStart"/>
      <w:r>
        <w:rPr>
          <w:rFonts w:ascii="Verdana" w:hAnsi="Verdana"/>
          <w:b w:val="0"/>
          <w:color w:val="000000"/>
          <w:sz w:val="24"/>
        </w:rPr>
        <w:t>AdvancedJokeList</w:t>
      </w:r>
      <w:proofErr w:type="spellEnd"/>
      <w:r>
        <w:rPr>
          <w:rFonts w:ascii="Verdana" w:hAnsi="Verdana"/>
          <w:b w:val="0"/>
          <w:color w:val="000000"/>
          <w:sz w:val="24"/>
        </w:rPr>
        <w:t xml:space="preserve"> to add Jokes to the Database instead of to an </w:t>
      </w:r>
      <w:proofErr w:type="spellStart"/>
      <w:r>
        <w:rPr>
          <w:rFonts w:ascii="Verdana" w:hAnsi="Verdana"/>
          <w:b w:val="0"/>
          <w:color w:val="000000"/>
          <w:sz w:val="24"/>
        </w:rPr>
        <w:t>ArrayList</w:t>
      </w:r>
      <w:proofErr w:type="spellEnd"/>
      <w:r>
        <w:rPr>
          <w:rFonts w:ascii="Verdana" w:hAnsi="Verdana"/>
          <w:b w:val="0"/>
          <w:color w:val="000000"/>
          <w:sz w:val="24"/>
        </w:rPr>
        <w:t xml:space="preserve">&lt;Joke&gt; and to monitor and write back Joke ratings to the database. The last part will allow you to </w:t>
      </w:r>
      <w:proofErr w:type="gramStart"/>
      <w:r>
        <w:rPr>
          <w:rFonts w:ascii="Verdana" w:hAnsi="Verdana"/>
          <w:b w:val="0"/>
          <w:color w:val="000000"/>
          <w:sz w:val="24"/>
        </w:rPr>
        <w:t>persist</w:t>
      </w:r>
      <w:proofErr w:type="gramEnd"/>
      <w:r>
        <w:rPr>
          <w:rFonts w:ascii="Verdana" w:hAnsi="Verdana"/>
          <w:b w:val="0"/>
          <w:color w:val="000000"/>
          <w:sz w:val="24"/>
        </w:rPr>
        <w:t xml:space="preserve"> a list of Jokes across multiple application sessions.</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 xml:space="preserve">3.1 </w:t>
      </w:r>
      <w:proofErr w:type="spellStart"/>
      <w:r>
        <w:rPr>
          <w:rFonts w:ascii="Verdana" w:hAnsi="Verdana"/>
          <w:color w:val="000000"/>
          <w:sz w:val="28"/>
        </w:rPr>
        <w:t>JokeView.OnJokeChangeListener</w:t>
      </w:r>
      <w:proofErr w:type="spellEnd"/>
      <w:r>
        <w:rPr>
          <w:rFonts w:ascii="Verdana" w:hAnsi="Verdana"/>
          <w:color w:val="000000"/>
          <w:sz w:val="28"/>
        </w:rPr>
        <w:t xml:space="preserve"> </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i/>
          <w:color w:val="000000"/>
          <w:sz w:val="24"/>
        </w:rPr>
      </w:pPr>
      <w:r>
        <w:rPr>
          <w:rFonts w:ascii="Verdana" w:hAnsi="Verdana"/>
          <w:b w:val="0"/>
          <w:i/>
          <w:color w:val="000000"/>
          <w:sz w:val="24"/>
        </w:rPr>
        <w:t>I apologize in advance, this is a bit long winded, but it's a complicated subject. Especially for those who aren't well practiced with the Model-</w:t>
      </w:r>
      <w:r>
        <w:rPr>
          <w:rFonts w:ascii="Verdana" w:hAnsi="Verdana"/>
          <w:b w:val="0"/>
          <w:i/>
          <w:color w:val="000000"/>
          <w:sz w:val="24"/>
        </w:rPr>
        <w:lastRenderedPageBreak/>
        <w:t xml:space="preserve">View-Controller, Observer/Observable, and Data </w:t>
      </w:r>
      <w:proofErr w:type="spellStart"/>
      <w:r>
        <w:rPr>
          <w:rFonts w:ascii="Verdana" w:hAnsi="Verdana"/>
          <w:b w:val="0"/>
          <w:i/>
          <w:color w:val="000000"/>
          <w:sz w:val="24"/>
        </w:rPr>
        <w:t>Persistance</w:t>
      </w:r>
      <w:proofErr w:type="spellEnd"/>
      <w:r>
        <w:rPr>
          <w:rFonts w:ascii="Verdana" w:hAnsi="Verdana"/>
          <w:b w:val="0"/>
          <w:i/>
          <w:color w:val="000000"/>
          <w:sz w:val="24"/>
        </w:rPr>
        <w:t xml:space="preserve"> patterns. If you already know this stuff, then feel free to skip this introduction.</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When the list of Jokes is displayed, Jokes are copied from the Database into Joke Objects, which are then wrapped in </w:t>
      </w:r>
      <w:proofErr w:type="spellStart"/>
      <w:r>
        <w:rPr>
          <w:rFonts w:ascii="Verdana" w:hAnsi="Verdana"/>
          <w:b w:val="0"/>
          <w:color w:val="000000"/>
          <w:sz w:val="24"/>
        </w:rPr>
        <w:t>JokeViews</w:t>
      </w:r>
      <w:proofErr w:type="spellEnd"/>
      <w:r>
        <w:rPr>
          <w:rFonts w:ascii="Verdana" w:hAnsi="Verdana"/>
          <w:b w:val="0"/>
          <w:color w:val="000000"/>
          <w:sz w:val="24"/>
        </w:rPr>
        <w:t xml:space="preserve">. These </w:t>
      </w:r>
      <w:proofErr w:type="spellStart"/>
      <w:r>
        <w:rPr>
          <w:rFonts w:ascii="Verdana" w:hAnsi="Verdana"/>
          <w:b w:val="0"/>
          <w:color w:val="000000"/>
          <w:sz w:val="24"/>
        </w:rPr>
        <w:t>JokeViews</w:t>
      </w:r>
      <w:proofErr w:type="spellEnd"/>
      <w:r>
        <w:rPr>
          <w:rFonts w:ascii="Verdana" w:hAnsi="Verdana"/>
          <w:b w:val="0"/>
          <w:color w:val="000000"/>
          <w:sz w:val="24"/>
        </w:rPr>
        <w:t xml:space="preserve"> allow the user to modify the internal state of the Joke, in particular the ratings for a joke. Once the user has modified the rating for a Joke, the Joke object stops being an exact copy of the data in the database. If we want to make sure that rating gets preserved we must be able to write that rating change back to the database.</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The question is then whose job is it to write that change back to the database? Is it the job of the Joke object, the </w:t>
      </w:r>
      <w:proofErr w:type="spellStart"/>
      <w:r>
        <w:rPr>
          <w:rFonts w:ascii="Verdana" w:hAnsi="Verdana"/>
          <w:b w:val="0"/>
          <w:color w:val="000000"/>
          <w:sz w:val="24"/>
        </w:rPr>
        <w:t>JokeView</w:t>
      </w:r>
      <w:proofErr w:type="spellEnd"/>
      <w:r>
        <w:rPr>
          <w:rFonts w:ascii="Verdana" w:hAnsi="Verdana"/>
          <w:b w:val="0"/>
          <w:color w:val="000000"/>
          <w:sz w:val="24"/>
        </w:rPr>
        <w:t xml:space="preserve"> object, the Adapter, or the Activity? The </w:t>
      </w:r>
      <w:proofErr w:type="spellStart"/>
      <w:r>
        <w:rPr>
          <w:rFonts w:ascii="Verdana" w:hAnsi="Verdana"/>
          <w:b w:val="0"/>
          <w:color w:val="000000"/>
          <w:sz w:val="24"/>
        </w:rPr>
        <w:t>JokeView</w:t>
      </w:r>
      <w:proofErr w:type="spellEnd"/>
      <w:r>
        <w:rPr>
          <w:rFonts w:ascii="Verdana" w:hAnsi="Verdana"/>
          <w:b w:val="0"/>
          <w:color w:val="000000"/>
          <w:sz w:val="24"/>
        </w:rPr>
        <w:t xml:space="preserve"> and the Adapter are two very specialized classes, charged with specific tasks that don't really care about the persistent state of a Joke. The Adapter's job is to provide View objects for Jokes, the </w:t>
      </w:r>
      <w:proofErr w:type="spellStart"/>
      <w:r>
        <w:rPr>
          <w:rFonts w:ascii="Verdana" w:hAnsi="Verdana"/>
          <w:b w:val="0"/>
          <w:color w:val="000000"/>
          <w:sz w:val="24"/>
        </w:rPr>
        <w:t>JokeView's</w:t>
      </w:r>
      <w:proofErr w:type="spellEnd"/>
      <w:r>
        <w:rPr>
          <w:rFonts w:ascii="Verdana" w:hAnsi="Verdana"/>
          <w:b w:val="0"/>
          <w:color w:val="000000"/>
          <w:sz w:val="24"/>
        </w:rPr>
        <w:t xml:space="preserve"> job is to show what a Joke looks like and provide controls for manipulating the state of the Joke. </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That leaves two possibilities, the Joke and the Activity. While it is entirely acceptable to put the responsibility of persisting state on the Joke object, in this case we are going to follow the Model-View-Controller pattern and place that responsibility in the hands of the Activity. By doing this, we decouple the Joke class from the idea of a Database entirely. This allows the same Joke class to be used with or without a database. </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So now we need some way for the </w:t>
      </w:r>
      <w:proofErr w:type="spellStart"/>
      <w:r>
        <w:rPr>
          <w:rFonts w:ascii="Verdana" w:hAnsi="Verdana"/>
          <w:b w:val="0"/>
          <w:color w:val="000000"/>
          <w:sz w:val="24"/>
        </w:rPr>
        <w:t>JokeView</w:t>
      </w:r>
      <w:proofErr w:type="spellEnd"/>
      <w:r>
        <w:rPr>
          <w:rFonts w:ascii="Verdana" w:hAnsi="Verdana"/>
          <w:b w:val="0"/>
          <w:color w:val="000000"/>
          <w:sz w:val="24"/>
        </w:rPr>
        <w:t xml:space="preserve"> to signal to </w:t>
      </w:r>
      <w:proofErr w:type="gramStart"/>
      <w:r>
        <w:rPr>
          <w:rFonts w:ascii="Verdana" w:hAnsi="Verdana"/>
          <w:b w:val="0"/>
          <w:color w:val="000000"/>
          <w:sz w:val="24"/>
        </w:rPr>
        <w:t>whomever</w:t>
      </w:r>
      <w:proofErr w:type="gramEnd"/>
      <w:r>
        <w:rPr>
          <w:rFonts w:ascii="Verdana" w:hAnsi="Verdana"/>
          <w:b w:val="0"/>
          <w:color w:val="000000"/>
          <w:sz w:val="24"/>
        </w:rPr>
        <w:t xml:space="preserve"> is responsible, that its Joke object has changed and needs to be written back to the database. We could just add an arbitrary method to </w:t>
      </w:r>
      <w:proofErr w:type="spellStart"/>
      <w:r>
        <w:rPr>
          <w:rFonts w:ascii="Verdana" w:hAnsi="Verdana"/>
          <w:b w:val="0"/>
          <w:color w:val="000000"/>
          <w:sz w:val="24"/>
        </w:rPr>
        <w:t>AdvancedJokeList</w:t>
      </w:r>
      <w:proofErr w:type="spellEnd"/>
      <w:r>
        <w:rPr>
          <w:rFonts w:ascii="Verdana" w:hAnsi="Verdana"/>
          <w:b w:val="0"/>
          <w:color w:val="000000"/>
          <w:sz w:val="24"/>
        </w:rPr>
        <w:t xml:space="preserve"> and call it from the </w:t>
      </w:r>
      <w:proofErr w:type="spellStart"/>
      <w:proofErr w:type="gramStart"/>
      <w:r>
        <w:rPr>
          <w:rFonts w:ascii="Verdana" w:hAnsi="Verdana"/>
          <w:b w:val="0"/>
          <w:color w:val="000000"/>
          <w:sz w:val="24"/>
        </w:rPr>
        <w:t>JokeView</w:t>
      </w:r>
      <w:proofErr w:type="spellEnd"/>
      <w:r>
        <w:rPr>
          <w:rFonts w:ascii="Verdana" w:hAnsi="Verdana"/>
          <w:b w:val="0"/>
          <w:color w:val="000000"/>
          <w:sz w:val="24"/>
        </w:rPr>
        <w:t>,</w:t>
      </w:r>
      <w:proofErr w:type="gramEnd"/>
      <w:r>
        <w:rPr>
          <w:rFonts w:ascii="Verdana" w:hAnsi="Verdana"/>
          <w:b w:val="0"/>
          <w:color w:val="000000"/>
          <w:sz w:val="24"/>
        </w:rPr>
        <w:t xml:space="preserve"> however, this is a bit hacky. It is also foreseeable that we might even have a third highly specialized class whose only responsibility is persisting the state of Jokes, like a </w:t>
      </w:r>
      <w:hyperlink r:id="rId18" w:history="1">
        <w:r>
          <w:rPr>
            <w:rFonts w:hAnsi="Verdana"/>
            <w:b w:val="0"/>
            <w:color w:val="0000CC"/>
            <w:sz w:val="24"/>
          </w:rPr>
          <w:t>Data Transfer Object (DTO)</w:t>
        </w:r>
      </w:hyperlink>
      <w:r>
        <w:rPr>
          <w:rFonts w:ascii="Verdana" w:hAnsi="Verdana"/>
          <w:b w:val="0"/>
          <w:color w:val="000000"/>
          <w:sz w:val="24"/>
        </w:rPr>
        <w:t xml:space="preserve">. With this in mind, </w:t>
      </w:r>
      <w:proofErr w:type="spellStart"/>
      <w:proofErr w:type="gramStart"/>
      <w:r>
        <w:rPr>
          <w:rFonts w:ascii="Verdana" w:hAnsi="Verdana"/>
          <w:b w:val="0"/>
          <w:color w:val="000000"/>
          <w:sz w:val="24"/>
        </w:rPr>
        <w:t>its</w:t>
      </w:r>
      <w:proofErr w:type="spellEnd"/>
      <w:proofErr w:type="gramEnd"/>
      <w:r>
        <w:rPr>
          <w:rFonts w:ascii="Verdana" w:hAnsi="Verdana"/>
          <w:b w:val="0"/>
          <w:color w:val="000000"/>
          <w:sz w:val="24"/>
        </w:rPr>
        <w:t xml:space="preserve"> easy to see that the </w:t>
      </w:r>
      <w:proofErr w:type="spellStart"/>
      <w:r>
        <w:rPr>
          <w:rFonts w:ascii="Verdana" w:hAnsi="Verdana"/>
          <w:b w:val="0"/>
          <w:color w:val="000000"/>
          <w:sz w:val="24"/>
        </w:rPr>
        <w:t>JokeView</w:t>
      </w:r>
      <w:proofErr w:type="spellEnd"/>
      <w:r>
        <w:rPr>
          <w:rFonts w:ascii="Verdana" w:hAnsi="Verdana"/>
          <w:b w:val="0"/>
          <w:color w:val="000000"/>
          <w:sz w:val="24"/>
        </w:rPr>
        <w:t xml:space="preserve"> shouldn't even care who handles persistence or how they handle it since </w:t>
      </w:r>
      <w:proofErr w:type="spellStart"/>
      <w:r>
        <w:rPr>
          <w:rFonts w:ascii="Verdana" w:hAnsi="Verdana"/>
          <w:b w:val="0"/>
          <w:color w:val="000000"/>
          <w:sz w:val="24"/>
        </w:rPr>
        <w:t>its</w:t>
      </w:r>
      <w:proofErr w:type="spellEnd"/>
      <w:r>
        <w:rPr>
          <w:rFonts w:ascii="Verdana" w:hAnsi="Verdana"/>
          <w:b w:val="0"/>
          <w:color w:val="000000"/>
          <w:sz w:val="24"/>
        </w:rPr>
        <w:t xml:space="preserve"> not the </w:t>
      </w:r>
      <w:proofErr w:type="spellStart"/>
      <w:r>
        <w:rPr>
          <w:rFonts w:ascii="Verdana" w:hAnsi="Verdana"/>
          <w:b w:val="0"/>
          <w:color w:val="000000"/>
          <w:sz w:val="24"/>
        </w:rPr>
        <w:t>JokeView's</w:t>
      </w:r>
      <w:proofErr w:type="spellEnd"/>
      <w:r>
        <w:rPr>
          <w:rFonts w:ascii="Verdana" w:hAnsi="Verdana"/>
          <w:b w:val="0"/>
          <w:color w:val="000000"/>
          <w:sz w:val="24"/>
        </w:rPr>
        <w:t xml:space="preserve"> job to worry about such things. Why should the </w:t>
      </w:r>
      <w:proofErr w:type="spellStart"/>
      <w:r>
        <w:rPr>
          <w:rFonts w:ascii="Verdana" w:hAnsi="Verdana"/>
          <w:b w:val="0"/>
          <w:color w:val="000000"/>
          <w:sz w:val="24"/>
        </w:rPr>
        <w:t>JokeView</w:t>
      </w:r>
      <w:proofErr w:type="spellEnd"/>
      <w:r>
        <w:rPr>
          <w:rFonts w:ascii="Verdana" w:hAnsi="Verdana"/>
          <w:b w:val="0"/>
          <w:color w:val="000000"/>
          <w:sz w:val="24"/>
        </w:rPr>
        <w:t xml:space="preserve"> cater to the needs of arbitrary classes? </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Instead, the </w:t>
      </w:r>
      <w:proofErr w:type="spellStart"/>
      <w:r>
        <w:rPr>
          <w:rFonts w:ascii="Verdana" w:hAnsi="Verdana"/>
          <w:b w:val="0"/>
          <w:color w:val="000000"/>
          <w:sz w:val="24"/>
        </w:rPr>
        <w:t>JokeView</w:t>
      </w:r>
      <w:proofErr w:type="spellEnd"/>
      <w:r>
        <w:rPr>
          <w:rFonts w:ascii="Verdana" w:hAnsi="Verdana"/>
          <w:b w:val="0"/>
          <w:color w:val="000000"/>
          <w:sz w:val="24"/>
        </w:rPr>
        <w:t xml:space="preserve"> is just going to put its foot down and say: </w:t>
      </w:r>
    </w:p>
    <w:p w:rsidR="003646E6" w:rsidRDefault="003646E6" w:rsidP="003646E6">
      <w:pPr>
        <w:pStyle w:val="Heading3"/>
        <w:keepNext/>
        <w:widowControl w:val="0"/>
        <w:numPr>
          <w:ilvl w:val="2"/>
          <w:numId w:val="3"/>
        </w:numPr>
        <w:tabs>
          <w:tab w:val="clear" w:pos="720"/>
          <w:tab w:val="num" w:pos="0"/>
        </w:tabs>
        <w:spacing w:before="0" w:after="283" w:line="240" w:lineRule="atLeast"/>
        <w:ind w:left="1167" w:right="567" w:firstLine="0"/>
        <w:rPr>
          <w:rFonts w:ascii="Verdana" w:hAnsi="Verdana"/>
          <w:b w:val="0"/>
          <w:i/>
          <w:color w:val="000000"/>
          <w:sz w:val="24"/>
        </w:rPr>
      </w:pPr>
      <w:bookmarkStart w:id="3" w:name="TOC-If-you-want-to-know-when-the-Joke-c"/>
      <w:bookmarkStart w:id="4" w:name="TOC-If-you-want-to-know-when-the-Joke-ch"/>
      <w:bookmarkStart w:id="5" w:name="TOC-If-you-want-to-know-when-the-Joke-c1"/>
      <w:bookmarkEnd w:id="3"/>
      <w:bookmarkEnd w:id="4"/>
      <w:bookmarkEnd w:id="5"/>
      <w:r>
        <w:rPr>
          <w:rFonts w:ascii="Verdana" w:hAnsi="Verdana"/>
          <w:b w:val="0"/>
          <w:i/>
          <w:color w:val="000000"/>
          <w:sz w:val="24"/>
        </w:rPr>
        <w:t xml:space="preserve">"If you want to know when the Joke changes, then you've got to tell me you're interested in such things. Furthermore, when the joke changes I'm </w:t>
      </w:r>
      <w:proofErr w:type="spellStart"/>
      <w:r>
        <w:rPr>
          <w:rFonts w:ascii="Verdana" w:hAnsi="Verdana"/>
          <w:b w:val="0"/>
          <w:i/>
          <w:color w:val="000000"/>
          <w:sz w:val="24"/>
        </w:rPr>
        <w:t>gonna</w:t>
      </w:r>
      <w:proofErr w:type="spellEnd"/>
      <w:r>
        <w:rPr>
          <w:rFonts w:ascii="Verdana" w:hAnsi="Verdana"/>
          <w:b w:val="0"/>
          <w:i/>
          <w:color w:val="000000"/>
          <w:sz w:val="24"/>
        </w:rPr>
        <w:t xml:space="preserve"> tell you which method I'm going </w:t>
      </w:r>
      <w:r>
        <w:rPr>
          <w:rFonts w:ascii="Verdana" w:hAnsi="Verdana"/>
          <w:b w:val="0"/>
          <w:i/>
          <w:color w:val="000000"/>
          <w:sz w:val="24"/>
        </w:rPr>
        <w:lastRenderedPageBreak/>
        <w:t>to call to notify you."</w:t>
      </w:r>
    </w:p>
    <w:p w:rsidR="003646E6" w:rsidRDefault="003646E6" w:rsidP="003646E6">
      <w:pPr>
        <w:pStyle w:val="Heading3"/>
        <w:keepNext/>
        <w:widowControl w:val="0"/>
        <w:numPr>
          <w:ilvl w:val="2"/>
          <w:numId w:val="3"/>
        </w:numPr>
        <w:tabs>
          <w:tab w:val="clear" w:pos="720"/>
          <w:tab w:val="num" w:pos="0"/>
        </w:tabs>
        <w:spacing w:before="0" w:after="0" w:line="240" w:lineRule="atLeast"/>
        <w:ind w:left="0" w:firstLine="0"/>
        <w:rPr>
          <w:rFonts w:ascii="Verdana" w:hAnsi="Verdana"/>
        </w:rPr>
      </w:pPr>
      <w:bookmarkStart w:id="6" w:name="TOC-Thus-a-static-interface-named-OnJok"/>
      <w:bookmarkStart w:id="7" w:name="TOC-Thus-a-static-interface-named-OnJoke"/>
      <w:bookmarkStart w:id="8" w:name="TOC-Thus-a-static-interface-named-OnJok1"/>
      <w:bookmarkEnd w:id="6"/>
      <w:bookmarkEnd w:id="7"/>
      <w:bookmarkEnd w:id="8"/>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Thus, a static interface named </w:t>
      </w:r>
      <w:proofErr w:type="spellStart"/>
      <w:r>
        <w:rPr>
          <w:rFonts w:ascii="Verdana" w:hAnsi="Verdana"/>
          <w:b w:val="0"/>
          <w:color w:val="000000"/>
          <w:sz w:val="24"/>
        </w:rPr>
        <w:t>OnJokeChangeListener</w:t>
      </w:r>
      <w:proofErr w:type="spellEnd"/>
      <w:r>
        <w:rPr>
          <w:rFonts w:ascii="Verdana" w:hAnsi="Verdana"/>
          <w:b w:val="0"/>
          <w:color w:val="000000"/>
          <w:sz w:val="24"/>
        </w:rPr>
        <w:t xml:space="preserve"> has been added to the </w:t>
      </w:r>
      <w:proofErr w:type="spellStart"/>
      <w:r>
        <w:rPr>
          <w:rFonts w:ascii="Verdana" w:hAnsi="Verdana"/>
          <w:b w:val="0"/>
          <w:color w:val="000000"/>
          <w:sz w:val="24"/>
        </w:rPr>
        <w:t>JokeView</w:t>
      </w:r>
      <w:proofErr w:type="spellEnd"/>
      <w:r>
        <w:rPr>
          <w:rFonts w:ascii="Verdana" w:hAnsi="Verdana"/>
          <w:b w:val="0"/>
          <w:color w:val="000000"/>
          <w:sz w:val="24"/>
        </w:rPr>
        <w:t xml:space="preserve"> class. This interface specifies a callback method that gets called when a Joke's internal state changes. Additionally, each </w:t>
      </w:r>
      <w:proofErr w:type="spellStart"/>
      <w:r>
        <w:rPr>
          <w:rFonts w:ascii="Verdana" w:hAnsi="Verdana"/>
          <w:b w:val="0"/>
          <w:color w:val="000000"/>
          <w:sz w:val="24"/>
        </w:rPr>
        <w:t>JokeView</w:t>
      </w:r>
      <w:proofErr w:type="spellEnd"/>
      <w:r>
        <w:rPr>
          <w:rFonts w:ascii="Verdana" w:hAnsi="Verdana"/>
          <w:b w:val="0"/>
          <w:color w:val="000000"/>
          <w:sz w:val="24"/>
        </w:rPr>
        <w:t xml:space="preserve"> class now holds a single member variable reference to an </w:t>
      </w:r>
      <w:proofErr w:type="spellStart"/>
      <w:r>
        <w:rPr>
          <w:rFonts w:ascii="Verdana" w:hAnsi="Verdana"/>
          <w:b w:val="0"/>
          <w:color w:val="000000"/>
          <w:sz w:val="24"/>
        </w:rPr>
        <w:t>OnJokeChangeListener</w:t>
      </w:r>
      <w:proofErr w:type="spellEnd"/>
      <w:r>
        <w:rPr>
          <w:rFonts w:ascii="Verdana" w:hAnsi="Verdana"/>
          <w:b w:val="0"/>
          <w:color w:val="000000"/>
          <w:sz w:val="24"/>
        </w:rPr>
        <w:t xml:space="preserve">. Any class that is interested in receiving notifications that a Joke has changed should implement the </w:t>
      </w:r>
      <w:proofErr w:type="spellStart"/>
      <w:r>
        <w:rPr>
          <w:rFonts w:ascii="Verdana" w:hAnsi="Verdana"/>
          <w:b w:val="0"/>
          <w:color w:val="000000"/>
          <w:sz w:val="24"/>
        </w:rPr>
        <w:t>OnJokeChangeListener</w:t>
      </w:r>
      <w:proofErr w:type="spellEnd"/>
      <w:r>
        <w:rPr>
          <w:rFonts w:ascii="Verdana" w:hAnsi="Verdana"/>
          <w:b w:val="0"/>
          <w:color w:val="000000"/>
          <w:sz w:val="24"/>
        </w:rPr>
        <w:t xml:space="preserve"> and register itself with the corresponding </w:t>
      </w:r>
      <w:proofErr w:type="spellStart"/>
      <w:r>
        <w:rPr>
          <w:rFonts w:ascii="Verdana" w:hAnsi="Verdana"/>
          <w:b w:val="0"/>
          <w:color w:val="000000"/>
          <w:sz w:val="24"/>
        </w:rPr>
        <w:t>JokeView</w:t>
      </w:r>
      <w:proofErr w:type="spellEnd"/>
      <w:r>
        <w:rPr>
          <w:rFonts w:ascii="Verdana" w:hAnsi="Verdana"/>
          <w:b w:val="0"/>
          <w:color w:val="000000"/>
          <w:sz w:val="24"/>
        </w:rPr>
        <w:t>.</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 xml:space="preserve">3.1.1 Registering &amp; Notifying </w:t>
      </w:r>
      <w:proofErr w:type="spellStart"/>
      <w:r>
        <w:rPr>
          <w:rFonts w:ascii="Verdana" w:hAnsi="Verdana"/>
          <w:color w:val="000000"/>
          <w:sz w:val="24"/>
          <w:u w:val="single"/>
        </w:rPr>
        <w:t>OnJokeChangeListeners</w:t>
      </w:r>
      <w:proofErr w:type="spellEnd"/>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u w:val="single"/>
        </w:rPr>
      </w:pPr>
    </w:p>
    <w:p w:rsidR="003646E6" w:rsidRDefault="003646E6" w:rsidP="003646E6">
      <w:pPr>
        <w:pStyle w:val="Heading3"/>
        <w:keepNext/>
        <w:widowControl w:val="0"/>
        <w:numPr>
          <w:ilvl w:val="2"/>
          <w:numId w:val="3"/>
        </w:numPr>
        <w:tabs>
          <w:tab w:val="clear" w:pos="720"/>
          <w:tab w:val="num" w:pos="0"/>
        </w:tabs>
        <w:spacing w:before="0" w:after="283" w:line="240" w:lineRule="atLeast"/>
        <w:ind w:left="1167" w:right="567" w:firstLine="0"/>
        <w:rPr>
          <w:rFonts w:ascii="Verdana" w:hAnsi="Verdana"/>
          <w:b w:val="0"/>
          <w:color w:val="000000"/>
          <w:sz w:val="24"/>
        </w:rPr>
      </w:pPr>
      <w:bookmarkStart w:id="9" w:name="TOC-The-JokeView-class-now-contains-a-m"/>
      <w:bookmarkStart w:id="10" w:name="TOC-The-JokeView-class-now-contains-a-me"/>
      <w:bookmarkStart w:id="11" w:name="TOC-The-JokeView-class-now-contains-a-m1"/>
      <w:bookmarkEnd w:id="9"/>
      <w:bookmarkEnd w:id="10"/>
      <w:bookmarkEnd w:id="11"/>
      <w:r>
        <w:rPr>
          <w:rFonts w:ascii="Verdana" w:hAnsi="Verdana"/>
          <w:b w:val="0"/>
          <w:color w:val="000000"/>
          <w:sz w:val="24"/>
        </w:rPr>
        <w:t xml:space="preserve">The </w:t>
      </w:r>
      <w:proofErr w:type="spellStart"/>
      <w:r>
        <w:rPr>
          <w:rFonts w:ascii="Verdana" w:hAnsi="Verdana"/>
          <w:b w:val="0"/>
          <w:color w:val="000000"/>
          <w:sz w:val="24"/>
        </w:rPr>
        <w:t>JokeView</w:t>
      </w:r>
      <w:proofErr w:type="spellEnd"/>
      <w:r>
        <w:rPr>
          <w:rFonts w:ascii="Verdana" w:hAnsi="Verdana"/>
          <w:b w:val="0"/>
          <w:color w:val="000000"/>
          <w:sz w:val="24"/>
        </w:rPr>
        <w:t xml:space="preserve"> class now contains a member variable reference to a single </w:t>
      </w:r>
      <w:proofErr w:type="spellStart"/>
      <w:r>
        <w:rPr>
          <w:rFonts w:ascii="Verdana" w:hAnsi="Verdana"/>
          <w:b w:val="0"/>
          <w:color w:val="000000"/>
          <w:sz w:val="24"/>
        </w:rPr>
        <w:t>OnJokeChangeListener</w:t>
      </w:r>
      <w:proofErr w:type="spellEnd"/>
      <w:r>
        <w:rPr>
          <w:rFonts w:ascii="Verdana" w:hAnsi="Verdana"/>
          <w:b w:val="0"/>
          <w:color w:val="000000"/>
          <w:sz w:val="24"/>
        </w:rPr>
        <w:t xml:space="preserve">, </w:t>
      </w:r>
      <w:proofErr w:type="spellStart"/>
      <w:r>
        <w:rPr>
          <w:rFonts w:ascii="Verdana" w:hAnsi="Verdana"/>
          <w:color w:val="000000"/>
          <w:sz w:val="24"/>
        </w:rPr>
        <w:t>m_onJokeChangeListener</w:t>
      </w:r>
      <w:proofErr w:type="spellEnd"/>
      <w:r>
        <w:rPr>
          <w:rFonts w:ascii="Verdana" w:hAnsi="Verdana"/>
          <w:b w:val="0"/>
          <w:color w:val="000000"/>
          <w:sz w:val="24"/>
        </w:rPr>
        <w:t xml:space="preserve">. It should notify </w:t>
      </w:r>
      <w:proofErr w:type="spellStart"/>
      <w:r>
        <w:rPr>
          <w:rFonts w:ascii="Verdana" w:hAnsi="Verdana"/>
          <w:b w:val="0"/>
          <w:color w:val="000000"/>
          <w:sz w:val="24"/>
        </w:rPr>
        <w:t>m_onJokeChangeListener</w:t>
      </w:r>
      <w:proofErr w:type="spellEnd"/>
      <w:r>
        <w:rPr>
          <w:rFonts w:ascii="Verdana" w:hAnsi="Verdana"/>
          <w:b w:val="0"/>
          <w:color w:val="000000"/>
          <w:sz w:val="24"/>
        </w:rPr>
        <w:t xml:space="preserve"> any time the internal state of its Joke object changes. You must now maintain this reference and make sure it gets notified: </w:t>
      </w:r>
    </w:p>
    <w:p w:rsidR="003646E6" w:rsidRDefault="003646E6" w:rsidP="003646E6">
      <w:pPr>
        <w:pStyle w:val="Heading3"/>
        <w:keepNext/>
        <w:widowControl w:val="0"/>
        <w:numPr>
          <w:ilvl w:val="2"/>
          <w:numId w:val="18"/>
        </w:numPr>
        <w:tabs>
          <w:tab w:val="left" w:pos="0"/>
        </w:tabs>
        <w:spacing w:before="0" w:after="283" w:line="240" w:lineRule="atLeast"/>
        <w:ind w:left="3288" w:right="567"/>
        <w:rPr>
          <w:rFonts w:ascii="Verdana" w:hAnsi="Verdana"/>
          <w:b w:val="0"/>
          <w:color w:val="000000"/>
          <w:sz w:val="24"/>
        </w:rPr>
      </w:pPr>
      <w:bookmarkStart w:id="12" w:name="TOC-In-the-JokeView-class-initialize-th"/>
      <w:bookmarkStart w:id="13" w:name="TOC-In-the-JokeView-class-initialize-the"/>
      <w:bookmarkStart w:id="14" w:name="TOC-In-the-JokeView-class-initialize-th1"/>
      <w:bookmarkEnd w:id="12"/>
      <w:bookmarkEnd w:id="13"/>
      <w:bookmarkEnd w:id="14"/>
      <w:r>
        <w:rPr>
          <w:rFonts w:ascii="Verdana" w:hAnsi="Verdana"/>
          <w:b w:val="0"/>
          <w:color w:val="000000"/>
          <w:sz w:val="24"/>
        </w:rPr>
        <w:t xml:space="preserve">In the </w:t>
      </w:r>
      <w:proofErr w:type="spellStart"/>
      <w:r>
        <w:rPr>
          <w:rFonts w:ascii="Verdana" w:hAnsi="Verdana"/>
          <w:b w:val="0"/>
          <w:color w:val="000000"/>
          <w:sz w:val="24"/>
        </w:rPr>
        <w:t>JokeView</w:t>
      </w:r>
      <w:proofErr w:type="spellEnd"/>
      <w:r>
        <w:rPr>
          <w:rFonts w:ascii="Verdana" w:hAnsi="Verdana"/>
          <w:b w:val="0"/>
          <w:color w:val="000000"/>
          <w:sz w:val="24"/>
        </w:rPr>
        <w:t xml:space="preserve"> class, initialize the </w:t>
      </w:r>
      <w:proofErr w:type="spellStart"/>
      <w:r>
        <w:rPr>
          <w:rFonts w:ascii="Verdana" w:hAnsi="Verdana"/>
          <w:b w:val="0"/>
          <w:color w:val="000000"/>
          <w:sz w:val="24"/>
        </w:rPr>
        <w:t>m_onJokeChangeListener</w:t>
      </w:r>
      <w:proofErr w:type="spellEnd"/>
      <w:r>
        <w:rPr>
          <w:rFonts w:ascii="Verdana" w:hAnsi="Verdana"/>
          <w:b w:val="0"/>
          <w:color w:val="000000"/>
          <w:sz w:val="24"/>
        </w:rPr>
        <w:t xml:space="preserve"> to null in the constructor.</w:t>
      </w:r>
    </w:p>
    <w:p w:rsidR="003646E6" w:rsidRDefault="003646E6" w:rsidP="003646E6">
      <w:pPr>
        <w:pStyle w:val="Heading3"/>
        <w:keepNext/>
        <w:widowControl w:val="0"/>
        <w:numPr>
          <w:ilvl w:val="2"/>
          <w:numId w:val="18"/>
        </w:numPr>
        <w:tabs>
          <w:tab w:val="left" w:pos="0"/>
        </w:tabs>
        <w:spacing w:before="0" w:after="283" w:line="240" w:lineRule="atLeast"/>
        <w:ind w:left="3288" w:right="567"/>
        <w:rPr>
          <w:rFonts w:ascii="Verdana" w:hAnsi="Verdana"/>
          <w:b w:val="0"/>
          <w:i/>
          <w:color w:val="000000"/>
          <w:sz w:val="24"/>
        </w:rPr>
      </w:pPr>
      <w:r>
        <w:rPr>
          <w:rFonts w:ascii="Verdana" w:hAnsi="Verdana"/>
          <w:b w:val="0"/>
          <w:i/>
          <w:color w:val="000000"/>
          <w:sz w:val="24"/>
        </w:rPr>
        <w:t xml:space="preserve">It is perfectly acceptable for this </w:t>
      </w:r>
      <w:proofErr w:type="spellStart"/>
      <w:r>
        <w:rPr>
          <w:rFonts w:ascii="Verdana" w:hAnsi="Verdana"/>
          <w:b w:val="0"/>
          <w:i/>
          <w:color w:val="000000"/>
          <w:sz w:val="24"/>
        </w:rPr>
        <w:t>m_onJokeChangeListener</w:t>
      </w:r>
      <w:proofErr w:type="spellEnd"/>
      <w:r>
        <w:rPr>
          <w:rFonts w:ascii="Verdana" w:hAnsi="Verdana"/>
          <w:b w:val="0"/>
          <w:i/>
          <w:color w:val="000000"/>
          <w:sz w:val="24"/>
        </w:rPr>
        <w:t xml:space="preserve"> to be null. No one might care if the Joke changes. You should keep this in mind and test for null when working with this reference.</w:t>
      </w:r>
    </w:p>
    <w:p w:rsidR="003646E6" w:rsidRDefault="003646E6" w:rsidP="003646E6">
      <w:pPr>
        <w:pStyle w:val="Heading3"/>
        <w:keepNext/>
        <w:widowControl w:val="0"/>
        <w:numPr>
          <w:ilvl w:val="2"/>
          <w:numId w:val="18"/>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t xml:space="preserve">Fill in the </w:t>
      </w:r>
      <w:proofErr w:type="spellStart"/>
      <w:proofErr w:type="gramStart"/>
      <w:r>
        <w:rPr>
          <w:rFonts w:ascii="Verdana" w:hAnsi="Verdana"/>
          <w:color w:val="000000"/>
          <w:sz w:val="24"/>
        </w:rPr>
        <w:t>setOnJokeChangeListener</w:t>
      </w:r>
      <w:proofErr w:type="spellEnd"/>
      <w:r>
        <w:rPr>
          <w:rFonts w:ascii="Verdana" w:hAnsi="Verdana"/>
          <w:color w:val="000000"/>
          <w:sz w:val="24"/>
        </w:rPr>
        <w:t>(</w:t>
      </w:r>
      <w:proofErr w:type="gramEnd"/>
      <w:r>
        <w:rPr>
          <w:rFonts w:ascii="Verdana" w:hAnsi="Verdana"/>
          <w:color w:val="000000"/>
          <w:sz w:val="24"/>
        </w:rPr>
        <w:t>...)</w:t>
      </w:r>
      <w:r>
        <w:rPr>
          <w:rFonts w:ascii="Verdana" w:hAnsi="Verdana"/>
          <w:b w:val="0"/>
          <w:color w:val="000000"/>
          <w:sz w:val="24"/>
        </w:rPr>
        <w:t xml:space="preserve"> method.</w:t>
      </w:r>
    </w:p>
    <w:p w:rsidR="003646E6" w:rsidRDefault="003646E6" w:rsidP="003646E6">
      <w:pPr>
        <w:pStyle w:val="Heading3"/>
        <w:keepNext/>
        <w:widowControl w:val="0"/>
        <w:numPr>
          <w:ilvl w:val="2"/>
          <w:numId w:val="18"/>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t xml:space="preserve">Fill in the </w:t>
      </w:r>
      <w:proofErr w:type="spellStart"/>
      <w:proofErr w:type="gramStart"/>
      <w:r>
        <w:rPr>
          <w:rFonts w:ascii="Verdana" w:hAnsi="Verdana"/>
          <w:color w:val="000000"/>
          <w:sz w:val="24"/>
        </w:rPr>
        <w:t>notifyOnJokeChangeListener</w:t>
      </w:r>
      <w:proofErr w:type="spellEnd"/>
      <w:r>
        <w:rPr>
          <w:rFonts w:ascii="Verdana" w:hAnsi="Verdana"/>
          <w:color w:val="000000"/>
          <w:sz w:val="24"/>
        </w:rPr>
        <w:t>(</w:t>
      </w:r>
      <w:proofErr w:type="gramEnd"/>
      <w:r>
        <w:rPr>
          <w:rFonts w:ascii="Verdana" w:hAnsi="Verdana"/>
          <w:color w:val="000000"/>
          <w:sz w:val="24"/>
        </w:rPr>
        <w:t xml:space="preserve">) </w:t>
      </w:r>
      <w:r>
        <w:rPr>
          <w:rFonts w:ascii="Verdana" w:hAnsi="Verdana"/>
          <w:b w:val="0"/>
          <w:color w:val="000000"/>
          <w:sz w:val="24"/>
        </w:rPr>
        <w:t>method.</w:t>
      </w:r>
    </w:p>
    <w:p w:rsidR="003646E6" w:rsidRDefault="003646E6" w:rsidP="003646E6">
      <w:pPr>
        <w:pStyle w:val="Heading3"/>
        <w:keepNext/>
        <w:widowControl w:val="0"/>
        <w:numPr>
          <w:ilvl w:val="2"/>
          <w:numId w:val="18"/>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t xml:space="preserve">Notify the </w:t>
      </w:r>
      <w:proofErr w:type="spellStart"/>
      <w:r>
        <w:rPr>
          <w:rFonts w:ascii="Verdana" w:hAnsi="Verdana"/>
          <w:b w:val="0"/>
          <w:color w:val="000000"/>
          <w:sz w:val="24"/>
        </w:rPr>
        <w:t>m_onJokeChangeListener</w:t>
      </w:r>
      <w:proofErr w:type="spellEnd"/>
      <w:r>
        <w:rPr>
          <w:rFonts w:ascii="Verdana" w:hAnsi="Verdana"/>
          <w:b w:val="0"/>
          <w:color w:val="000000"/>
          <w:sz w:val="24"/>
        </w:rPr>
        <w:t xml:space="preserve"> that the </w:t>
      </w:r>
      <w:proofErr w:type="spellStart"/>
      <w:r>
        <w:rPr>
          <w:rFonts w:ascii="Verdana" w:hAnsi="Verdana"/>
          <w:b w:val="0"/>
          <w:color w:val="000000"/>
          <w:sz w:val="24"/>
        </w:rPr>
        <w:t>JokeView's</w:t>
      </w:r>
      <w:proofErr w:type="spellEnd"/>
      <w:r>
        <w:rPr>
          <w:rFonts w:ascii="Verdana" w:hAnsi="Verdana"/>
          <w:b w:val="0"/>
          <w:color w:val="000000"/>
          <w:sz w:val="24"/>
        </w:rPr>
        <w:t xml:space="preserve"> Joke has changed.</w:t>
      </w:r>
    </w:p>
    <w:p w:rsidR="003646E6" w:rsidRDefault="003646E6" w:rsidP="003646E6">
      <w:pPr>
        <w:pStyle w:val="Heading3"/>
        <w:keepNext/>
        <w:widowControl w:val="0"/>
        <w:numPr>
          <w:ilvl w:val="2"/>
          <w:numId w:val="18"/>
        </w:numPr>
        <w:tabs>
          <w:tab w:val="left" w:pos="0"/>
        </w:tabs>
        <w:spacing w:before="0" w:after="283" w:line="240" w:lineRule="atLeast"/>
        <w:ind w:left="3288" w:right="567"/>
        <w:rPr>
          <w:rFonts w:ascii="Verdana" w:hAnsi="Verdana"/>
          <w:b w:val="0"/>
          <w:i/>
          <w:color w:val="000000"/>
          <w:sz w:val="24"/>
        </w:rPr>
      </w:pPr>
      <w:r>
        <w:rPr>
          <w:rFonts w:ascii="Verdana" w:hAnsi="Verdana"/>
          <w:b w:val="0"/>
          <w:i/>
          <w:color w:val="000000"/>
          <w:sz w:val="24"/>
        </w:rPr>
        <w:t xml:space="preserve">There is only one way to do this. If you are confused, read the comments in the </w:t>
      </w:r>
      <w:proofErr w:type="spellStart"/>
      <w:r>
        <w:rPr>
          <w:rFonts w:ascii="Verdana" w:hAnsi="Verdana"/>
          <w:b w:val="0"/>
          <w:i/>
          <w:color w:val="000000"/>
          <w:sz w:val="24"/>
        </w:rPr>
        <w:t>JokeView.OnJokeChangeListener</w:t>
      </w:r>
      <w:proofErr w:type="spellEnd"/>
      <w:r>
        <w:rPr>
          <w:rFonts w:ascii="Verdana" w:hAnsi="Verdana"/>
          <w:b w:val="0"/>
          <w:i/>
          <w:color w:val="000000"/>
          <w:sz w:val="24"/>
        </w:rPr>
        <w:t xml:space="preserve"> interface.</w:t>
      </w:r>
    </w:p>
    <w:p w:rsidR="003646E6" w:rsidRDefault="003646E6" w:rsidP="003646E6">
      <w:pPr>
        <w:pStyle w:val="Heading3"/>
        <w:keepNext/>
        <w:widowControl w:val="0"/>
        <w:numPr>
          <w:ilvl w:val="2"/>
          <w:numId w:val="18"/>
        </w:numPr>
        <w:tabs>
          <w:tab w:val="left" w:pos="0"/>
        </w:tabs>
        <w:spacing w:before="0" w:after="283" w:line="240" w:lineRule="atLeast"/>
        <w:ind w:left="3288" w:right="567"/>
        <w:rPr>
          <w:rFonts w:ascii="Verdana" w:hAnsi="Verdana"/>
          <w:b w:val="0"/>
          <w:color w:val="000000"/>
          <w:sz w:val="24"/>
        </w:rPr>
      </w:pPr>
      <w:r>
        <w:rPr>
          <w:rFonts w:ascii="Verdana" w:hAnsi="Verdana"/>
          <w:b w:val="0"/>
          <w:color w:val="000000"/>
          <w:sz w:val="24"/>
        </w:rPr>
        <w:lastRenderedPageBreak/>
        <w:t xml:space="preserve">Call </w:t>
      </w:r>
      <w:proofErr w:type="spellStart"/>
      <w:proofErr w:type="gramStart"/>
      <w:r>
        <w:rPr>
          <w:rFonts w:ascii="Verdana" w:hAnsi="Verdana"/>
          <w:b w:val="0"/>
          <w:color w:val="000000"/>
          <w:sz w:val="24"/>
        </w:rPr>
        <w:t>notifyOnJokeChangeListener</w:t>
      </w:r>
      <w:proofErr w:type="spellEnd"/>
      <w:r>
        <w:rPr>
          <w:rFonts w:ascii="Verdana" w:hAnsi="Verdana"/>
          <w:b w:val="0"/>
          <w:color w:val="000000"/>
          <w:sz w:val="24"/>
        </w:rPr>
        <w:t>(</w:t>
      </w:r>
      <w:proofErr w:type="gramEnd"/>
      <w:r>
        <w:rPr>
          <w:rFonts w:ascii="Verdana" w:hAnsi="Verdana"/>
          <w:b w:val="0"/>
          <w:color w:val="000000"/>
          <w:sz w:val="24"/>
        </w:rPr>
        <w:t xml:space="preserve">) whenever the internal state of the </w:t>
      </w:r>
      <w:proofErr w:type="spellStart"/>
      <w:r>
        <w:rPr>
          <w:rFonts w:ascii="Verdana" w:hAnsi="Verdana"/>
          <w:b w:val="0"/>
          <w:color w:val="000000"/>
          <w:sz w:val="24"/>
        </w:rPr>
        <w:t>JokeView's</w:t>
      </w:r>
      <w:proofErr w:type="spellEnd"/>
      <w:r>
        <w:rPr>
          <w:rFonts w:ascii="Verdana" w:hAnsi="Verdana"/>
          <w:b w:val="0"/>
          <w:color w:val="000000"/>
          <w:sz w:val="24"/>
        </w:rPr>
        <w:t xml:space="preserve"> Joke object changes.</w:t>
      </w:r>
    </w:p>
    <w:p w:rsidR="003646E6" w:rsidRDefault="003646E6" w:rsidP="003646E6">
      <w:pPr>
        <w:pStyle w:val="Heading3"/>
        <w:keepNext/>
        <w:widowControl w:val="0"/>
        <w:numPr>
          <w:ilvl w:val="2"/>
          <w:numId w:val="18"/>
        </w:numPr>
        <w:tabs>
          <w:tab w:val="left" w:pos="0"/>
        </w:tabs>
        <w:spacing w:before="0" w:after="283" w:line="240" w:lineRule="atLeast"/>
        <w:ind w:left="3288" w:right="567"/>
        <w:rPr>
          <w:rFonts w:ascii="Verdana" w:hAnsi="Verdana"/>
          <w:b w:val="0"/>
          <w:i/>
          <w:color w:val="000000"/>
          <w:sz w:val="24"/>
        </w:rPr>
      </w:pPr>
      <w:r>
        <w:rPr>
          <w:rFonts w:ascii="Verdana" w:hAnsi="Verdana"/>
          <w:b w:val="0"/>
          <w:i/>
          <w:color w:val="000000"/>
          <w:sz w:val="24"/>
        </w:rPr>
        <w:t xml:space="preserve">This should happen when any of the </w:t>
      </w:r>
      <w:proofErr w:type="spellStart"/>
      <w:r>
        <w:rPr>
          <w:rFonts w:ascii="Verdana" w:hAnsi="Verdana"/>
          <w:i/>
          <w:color w:val="000000"/>
          <w:sz w:val="24"/>
        </w:rPr>
        <w:t>Joke.set</w:t>
      </w:r>
      <w:proofErr w:type="spellEnd"/>
      <w:r>
        <w:rPr>
          <w:rFonts w:ascii="Verdana" w:hAnsi="Verdana"/>
          <w:i/>
          <w:color w:val="000000"/>
          <w:sz w:val="24"/>
        </w:rPr>
        <w:t>...</w:t>
      </w:r>
      <w:r>
        <w:rPr>
          <w:rFonts w:ascii="Verdana" w:hAnsi="Verdana"/>
          <w:b w:val="0"/>
          <w:i/>
          <w:color w:val="000000"/>
          <w:sz w:val="24"/>
        </w:rPr>
        <w:t xml:space="preserve"> </w:t>
      </w:r>
      <w:proofErr w:type="spellStart"/>
      <w:r>
        <w:rPr>
          <w:rFonts w:ascii="Verdana" w:hAnsi="Verdana"/>
          <w:b w:val="0"/>
          <w:i/>
          <w:color w:val="000000"/>
          <w:sz w:val="24"/>
        </w:rPr>
        <w:t>mutator</w:t>
      </w:r>
      <w:proofErr w:type="spellEnd"/>
      <w:r>
        <w:rPr>
          <w:rFonts w:ascii="Verdana" w:hAnsi="Verdana"/>
          <w:b w:val="0"/>
          <w:i/>
          <w:color w:val="000000"/>
          <w:sz w:val="24"/>
        </w:rPr>
        <w:t xml:space="preserve"> methods are called (i.e. </w:t>
      </w:r>
      <w:proofErr w:type="spellStart"/>
      <w:proofErr w:type="gramStart"/>
      <w:r>
        <w:rPr>
          <w:rFonts w:ascii="Verdana" w:hAnsi="Verdana"/>
          <w:b w:val="0"/>
          <w:i/>
          <w:color w:val="000000"/>
          <w:sz w:val="24"/>
        </w:rPr>
        <w:t>Joke.setAuthor</w:t>
      </w:r>
      <w:proofErr w:type="spellEnd"/>
      <w:r>
        <w:rPr>
          <w:rFonts w:ascii="Verdana" w:hAnsi="Verdana"/>
          <w:b w:val="0"/>
          <w:i/>
          <w:color w:val="000000"/>
          <w:sz w:val="24"/>
        </w:rPr>
        <w:t>(</w:t>
      </w:r>
      <w:proofErr w:type="gramEnd"/>
      <w:r>
        <w:rPr>
          <w:rFonts w:ascii="Verdana" w:hAnsi="Verdana"/>
          <w:b w:val="0"/>
          <w:i/>
          <w:color w:val="000000"/>
          <w:sz w:val="24"/>
        </w:rPr>
        <w:t>...))</w:t>
      </w:r>
    </w:p>
    <w:p w:rsidR="003646E6" w:rsidRDefault="003646E6" w:rsidP="003646E6">
      <w:pPr>
        <w:pStyle w:val="Heading3"/>
        <w:keepNext/>
        <w:widowControl w:val="0"/>
        <w:numPr>
          <w:ilvl w:val="2"/>
          <w:numId w:val="18"/>
        </w:numPr>
        <w:tabs>
          <w:tab w:val="left" w:pos="0"/>
        </w:tabs>
        <w:spacing w:before="0" w:after="283" w:line="240" w:lineRule="atLeast"/>
        <w:ind w:left="3288" w:right="567"/>
        <w:rPr>
          <w:rFonts w:ascii="Verdana" w:hAnsi="Verdana"/>
          <w:b w:val="0"/>
          <w:i/>
          <w:color w:val="000000"/>
          <w:sz w:val="24"/>
        </w:rPr>
      </w:pPr>
      <w:r>
        <w:rPr>
          <w:rFonts w:ascii="Verdana" w:hAnsi="Verdana"/>
          <w:b w:val="0"/>
          <w:i/>
          <w:color w:val="000000"/>
          <w:sz w:val="24"/>
        </w:rPr>
        <w:t>Currently this only happens in one method, when the rating is changed.</w:t>
      </w:r>
    </w:p>
    <w:p w:rsidR="003646E6" w:rsidRDefault="003646E6" w:rsidP="003646E6">
      <w:pPr>
        <w:pStyle w:val="Heading3"/>
        <w:keepNext/>
        <w:widowControl w:val="0"/>
        <w:numPr>
          <w:ilvl w:val="2"/>
          <w:numId w:val="3"/>
        </w:numPr>
        <w:tabs>
          <w:tab w:val="clear" w:pos="720"/>
          <w:tab w:val="num" w:pos="0"/>
        </w:tabs>
        <w:spacing w:before="0" w:after="283" w:line="240" w:lineRule="atLeast"/>
        <w:ind w:left="1167" w:right="567" w:firstLine="0"/>
        <w:rPr>
          <w:rFonts w:ascii="Verdana" w:hAnsi="Verdana"/>
        </w:rPr>
      </w:pPr>
      <w:bookmarkStart w:id="15" w:name="TOC-11"/>
      <w:bookmarkStart w:id="16" w:name="TOC-2"/>
      <w:bookmarkEnd w:id="15"/>
      <w:bookmarkEnd w:id="16"/>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ind w:left="0" w:firstLine="0"/>
        <w:rPr>
          <w:rFonts w:ascii="Verdana" w:hAnsi="Verdana"/>
          <w:color w:val="000000"/>
          <w:sz w:val="28"/>
        </w:rPr>
      </w:pPr>
      <w:bookmarkStart w:id="17" w:name="TOC-3.2-JokeCursorAdapterThe-JokeCursor"/>
      <w:bookmarkStart w:id="18" w:name="TOC-3.2-JokeCursorAdapterThe-JokeCursorA"/>
      <w:bookmarkStart w:id="19" w:name="TOC-3.2-JokeCursorAdapterThe-JokeCursor1"/>
      <w:bookmarkEnd w:id="17"/>
      <w:bookmarkEnd w:id="18"/>
      <w:bookmarkEnd w:id="19"/>
      <w:r>
        <w:rPr>
          <w:rFonts w:ascii="Verdana" w:hAnsi="Verdana"/>
          <w:color w:val="000000"/>
          <w:sz w:val="28"/>
        </w:rPr>
        <w:t xml:space="preserve">3.2 </w:t>
      </w:r>
      <w:proofErr w:type="spellStart"/>
      <w:r>
        <w:rPr>
          <w:rFonts w:ascii="Verdana" w:hAnsi="Verdana"/>
          <w:color w:val="000000"/>
          <w:sz w:val="28"/>
        </w:rPr>
        <w:t>JokeCursorAdapter</w:t>
      </w:r>
      <w:proofErr w:type="spellEnd"/>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8"/>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The </w:t>
      </w:r>
      <w:proofErr w:type="spellStart"/>
      <w:r>
        <w:rPr>
          <w:rFonts w:ascii="Verdana" w:hAnsi="Verdana"/>
          <w:b w:val="0"/>
          <w:color w:val="000000"/>
          <w:sz w:val="24"/>
        </w:rPr>
        <w:t>JokeCursorAdapter</w:t>
      </w:r>
      <w:proofErr w:type="spellEnd"/>
      <w:r>
        <w:rPr>
          <w:rFonts w:ascii="Verdana" w:hAnsi="Verdana"/>
          <w:b w:val="0"/>
          <w:color w:val="000000"/>
          <w:sz w:val="24"/>
        </w:rPr>
        <w:t xml:space="preserve"> class will be responsible for providing </w:t>
      </w:r>
      <w:proofErr w:type="spellStart"/>
      <w:r>
        <w:rPr>
          <w:rFonts w:ascii="Verdana" w:hAnsi="Verdana"/>
          <w:b w:val="0"/>
          <w:color w:val="000000"/>
          <w:sz w:val="24"/>
        </w:rPr>
        <w:t>JokeViews</w:t>
      </w:r>
      <w:proofErr w:type="spellEnd"/>
      <w:r>
        <w:rPr>
          <w:rFonts w:ascii="Verdana" w:hAnsi="Verdana"/>
          <w:b w:val="0"/>
          <w:color w:val="000000"/>
          <w:sz w:val="24"/>
        </w:rPr>
        <w:t xml:space="preserve"> for Jokes in the same way that your </w:t>
      </w:r>
      <w:proofErr w:type="spellStart"/>
      <w:r>
        <w:rPr>
          <w:rFonts w:ascii="Verdana" w:hAnsi="Verdana"/>
          <w:b w:val="0"/>
          <w:color w:val="000000"/>
          <w:sz w:val="24"/>
        </w:rPr>
        <w:t>JokeListAdapter</w:t>
      </w:r>
      <w:proofErr w:type="spellEnd"/>
      <w:r>
        <w:rPr>
          <w:rFonts w:ascii="Verdana" w:hAnsi="Verdana"/>
          <w:b w:val="0"/>
          <w:color w:val="000000"/>
          <w:sz w:val="24"/>
        </w:rPr>
        <w:t xml:space="preserve"> did in Lab3. The key difference here is that the </w:t>
      </w:r>
      <w:proofErr w:type="spellStart"/>
      <w:r>
        <w:rPr>
          <w:rFonts w:ascii="Verdana" w:hAnsi="Verdana"/>
          <w:b w:val="0"/>
          <w:color w:val="000000"/>
          <w:sz w:val="24"/>
        </w:rPr>
        <w:t>JokeCursorAdapter</w:t>
      </w:r>
      <w:proofErr w:type="spellEnd"/>
      <w:r>
        <w:rPr>
          <w:rFonts w:ascii="Verdana" w:hAnsi="Verdana"/>
          <w:b w:val="0"/>
          <w:color w:val="000000"/>
          <w:sz w:val="24"/>
        </w:rPr>
        <w:t xml:space="preserve"> will use a Cursor object as its data source instead of an </w:t>
      </w:r>
      <w:proofErr w:type="spellStart"/>
      <w:r>
        <w:rPr>
          <w:rFonts w:ascii="Verdana" w:hAnsi="Verdana"/>
          <w:b w:val="0"/>
          <w:color w:val="000000"/>
          <w:sz w:val="24"/>
        </w:rPr>
        <w:t>ArrayList</w:t>
      </w:r>
      <w:proofErr w:type="spellEnd"/>
      <w:r>
        <w:rPr>
          <w:rFonts w:ascii="Verdana" w:hAnsi="Verdana"/>
          <w:b w:val="0"/>
          <w:color w:val="000000"/>
          <w:sz w:val="24"/>
        </w:rPr>
        <w:t xml:space="preserve">&lt;Joke&gt;. A Cursor object is a set of results from a Database query. If you've ever worked with a Database, you can think of the Cursor as an </w:t>
      </w:r>
      <w:proofErr w:type="spellStart"/>
      <w:r>
        <w:rPr>
          <w:rFonts w:ascii="Verdana" w:hAnsi="Verdana"/>
          <w:b w:val="0"/>
          <w:color w:val="000000"/>
          <w:sz w:val="24"/>
        </w:rPr>
        <w:t>iterator</w:t>
      </w:r>
      <w:proofErr w:type="spellEnd"/>
      <w:r>
        <w:rPr>
          <w:rFonts w:ascii="Verdana" w:hAnsi="Verdana"/>
          <w:b w:val="0"/>
          <w:color w:val="000000"/>
          <w:sz w:val="24"/>
        </w:rPr>
        <w:t xml:space="preserve"> for a list of rows returned from a database query. You can move the cursor around in the list and retrieve data from a particular row. Each row contains all the data for a single joke, the text of the joke, the author, the rating and a unique id.</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I strongly encourage you to read the sections of the Android Developer Guide on the </w:t>
      </w:r>
      <w:hyperlink r:id="rId19" w:history="1">
        <w:proofErr w:type="spellStart"/>
        <w:r>
          <w:rPr>
            <w:rFonts w:hAnsi="Verdana"/>
            <w:b w:val="0"/>
            <w:color w:val="551A8B"/>
            <w:sz w:val="24"/>
          </w:rPr>
          <w:t>CursorAdapter</w:t>
        </w:r>
        <w:proofErr w:type="spellEnd"/>
        <w:r>
          <w:rPr>
            <w:rFonts w:hAnsi="Verdana"/>
            <w:b w:val="0"/>
            <w:color w:val="551A8B"/>
            <w:sz w:val="24"/>
          </w:rPr>
          <w:t xml:space="preserve"> Class</w:t>
        </w:r>
      </w:hyperlink>
      <w:r>
        <w:rPr>
          <w:rFonts w:ascii="Verdana" w:hAnsi="Verdana"/>
          <w:b w:val="0"/>
          <w:color w:val="000000"/>
          <w:sz w:val="24"/>
        </w:rPr>
        <w:t xml:space="preserve"> before beginning.</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 xml:space="preserve">3.2.1 Fill in Basic </w:t>
      </w:r>
      <w:proofErr w:type="spellStart"/>
      <w:r>
        <w:rPr>
          <w:rFonts w:ascii="Verdana" w:hAnsi="Verdana"/>
          <w:color w:val="000000"/>
          <w:sz w:val="24"/>
          <w:u w:val="single"/>
        </w:rPr>
        <w:t>JokeCursorAdapter</w:t>
      </w:r>
      <w:proofErr w:type="spellEnd"/>
      <w:r>
        <w:rPr>
          <w:rFonts w:ascii="Verdana" w:hAnsi="Verdana"/>
          <w:color w:val="000000"/>
          <w:sz w:val="24"/>
          <w:u w:val="single"/>
        </w:rPr>
        <w:t xml:space="preserve"> Methods</w:t>
      </w:r>
    </w:p>
    <w:p w:rsidR="003646E6" w:rsidRDefault="003646E6" w:rsidP="003646E6">
      <w:pPr>
        <w:pStyle w:val="Quotations"/>
        <w:numPr>
          <w:ilvl w:val="0"/>
          <w:numId w:val="19"/>
        </w:numPr>
        <w:tabs>
          <w:tab w:val="left" w:pos="0"/>
        </w:tabs>
        <w:spacing w:after="0" w:line="240" w:lineRule="atLeast"/>
        <w:ind w:left="1874"/>
        <w:rPr>
          <w:rFonts w:ascii="Verdana" w:hAnsi="Verdana"/>
          <w:color w:val="000000"/>
        </w:rPr>
      </w:pPr>
      <w:r>
        <w:rPr>
          <w:rFonts w:ascii="Verdana" w:hAnsi="Verdana"/>
          <w:color w:val="000000"/>
        </w:rPr>
        <w:t>Begin by filling in the constructor.</w:t>
      </w:r>
    </w:p>
    <w:p w:rsidR="003646E6" w:rsidRDefault="003646E6" w:rsidP="003646E6">
      <w:pPr>
        <w:pStyle w:val="Quotations"/>
        <w:numPr>
          <w:ilvl w:val="1"/>
          <w:numId w:val="19"/>
        </w:numPr>
        <w:tabs>
          <w:tab w:val="left" w:pos="0"/>
        </w:tabs>
        <w:spacing w:after="0" w:line="240" w:lineRule="atLeast"/>
        <w:ind w:left="2581"/>
        <w:rPr>
          <w:rFonts w:ascii="Verdana" w:hAnsi="Verdana"/>
          <w:color w:val="000000"/>
        </w:rPr>
      </w:pPr>
      <w:r>
        <w:rPr>
          <w:rFonts w:ascii="Verdana" w:hAnsi="Verdana"/>
          <w:color w:val="000000"/>
        </w:rPr>
        <w:t xml:space="preserve">Set </w:t>
      </w:r>
      <w:proofErr w:type="spellStart"/>
      <w:r>
        <w:rPr>
          <w:rFonts w:ascii="Verdana" w:hAnsi="Verdana"/>
          <w:color w:val="000000"/>
        </w:rPr>
        <w:t>m_nSelectedID</w:t>
      </w:r>
      <w:proofErr w:type="spellEnd"/>
      <w:r>
        <w:rPr>
          <w:rFonts w:ascii="Verdana" w:hAnsi="Verdana"/>
          <w:color w:val="000000"/>
        </w:rPr>
        <w:t xml:space="preserve"> to </w:t>
      </w:r>
      <w:proofErr w:type="spellStart"/>
      <w:r>
        <w:rPr>
          <w:rFonts w:ascii="Verdana" w:hAnsi="Verdana"/>
          <w:color w:val="000000"/>
        </w:rPr>
        <w:t>Adapter.NO_SELECTION</w:t>
      </w:r>
      <w:proofErr w:type="spellEnd"/>
      <w:r>
        <w:rPr>
          <w:rFonts w:ascii="Verdana" w:hAnsi="Verdana"/>
          <w:color w:val="000000"/>
        </w:rPr>
        <w:t>.</w:t>
      </w:r>
    </w:p>
    <w:p w:rsidR="003646E6" w:rsidRDefault="003646E6" w:rsidP="003646E6">
      <w:pPr>
        <w:pStyle w:val="Quotations"/>
        <w:numPr>
          <w:ilvl w:val="1"/>
          <w:numId w:val="19"/>
        </w:numPr>
        <w:tabs>
          <w:tab w:val="left" w:pos="0"/>
        </w:tabs>
        <w:spacing w:after="0" w:line="240" w:lineRule="atLeast"/>
        <w:ind w:left="2581"/>
        <w:rPr>
          <w:rFonts w:ascii="Verdana" w:hAnsi="Verdana"/>
          <w:color w:val="000000"/>
        </w:rPr>
      </w:pPr>
      <w:r>
        <w:rPr>
          <w:rFonts w:ascii="Verdana" w:hAnsi="Verdana"/>
          <w:color w:val="000000"/>
        </w:rPr>
        <w:t xml:space="preserve">Set </w:t>
      </w:r>
      <w:proofErr w:type="spellStart"/>
      <w:r>
        <w:rPr>
          <w:rFonts w:ascii="Verdana" w:hAnsi="Verdana"/>
          <w:color w:val="000000"/>
        </w:rPr>
        <w:t>m_listener</w:t>
      </w:r>
      <w:proofErr w:type="spellEnd"/>
      <w:r>
        <w:rPr>
          <w:rFonts w:ascii="Verdana" w:hAnsi="Verdana"/>
          <w:color w:val="000000"/>
        </w:rPr>
        <w:t xml:space="preserve"> to null.</w:t>
      </w:r>
    </w:p>
    <w:p w:rsidR="003646E6" w:rsidRDefault="003646E6" w:rsidP="003646E6">
      <w:pPr>
        <w:pStyle w:val="Quotations"/>
        <w:numPr>
          <w:ilvl w:val="0"/>
          <w:numId w:val="19"/>
        </w:numPr>
        <w:tabs>
          <w:tab w:val="left" w:pos="0"/>
        </w:tabs>
        <w:spacing w:after="0" w:line="240" w:lineRule="atLeast"/>
        <w:ind w:left="1874"/>
        <w:rPr>
          <w:rFonts w:ascii="Verdana" w:hAnsi="Verdana"/>
          <w:color w:val="000000"/>
        </w:rPr>
      </w:pPr>
      <w:r>
        <w:rPr>
          <w:rFonts w:ascii="Verdana" w:hAnsi="Verdana"/>
          <w:color w:val="000000"/>
        </w:rPr>
        <w:t xml:space="preserve">Fill in the </w:t>
      </w:r>
      <w:proofErr w:type="spellStart"/>
      <w:proofErr w:type="gramStart"/>
      <w:r>
        <w:rPr>
          <w:rFonts w:ascii="Verdana" w:hAnsi="Verdana"/>
          <w:b/>
          <w:color w:val="000000"/>
        </w:rPr>
        <w:t>getSelectedID</w:t>
      </w:r>
      <w:proofErr w:type="spellEnd"/>
      <w:r>
        <w:rPr>
          <w:rFonts w:ascii="Verdana" w:hAnsi="Verdana"/>
          <w:b/>
          <w:color w:val="000000"/>
        </w:rPr>
        <w:t>(</w:t>
      </w:r>
      <w:proofErr w:type="gramEnd"/>
      <w:r>
        <w:rPr>
          <w:rFonts w:ascii="Verdana" w:hAnsi="Verdana"/>
          <w:b/>
          <w:color w:val="000000"/>
        </w:rPr>
        <w:t xml:space="preserve">) </w:t>
      </w:r>
      <w:r>
        <w:rPr>
          <w:rFonts w:ascii="Verdana" w:hAnsi="Verdana"/>
          <w:color w:val="000000"/>
        </w:rPr>
        <w:t>method.</w:t>
      </w:r>
    </w:p>
    <w:p w:rsidR="003646E6" w:rsidRDefault="003646E6" w:rsidP="003646E6">
      <w:pPr>
        <w:pStyle w:val="Quotations"/>
        <w:numPr>
          <w:ilvl w:val="1"/>
          <w:numId w:val="19"/>
        </w:numPr>
        <w:tabs>
          <w:tab w:val="left" w:pos="0"/>
        </w:tabs>
        <w:spacing w:after="0" w:line="240" w:lineRule="atLeast"/>
        <w:ind w:left="2581"/>
        <w:rPr>
          <w:rFonts w:ascii="Verdana" w:hAnsi="Verdana"/>
          <w:color w:val="000000"/>
        </w:rPr>
      </w:pPr>
      <w:r>
        <w:rPr>
          <w:rFonts w:ascii="Verdana" w:hAnsi="Verdana"/>
          <w:color w:val="000000"/>
        </w:rPr>
        <w:t xml:space="preserve">Instead of maintaining the position in a list that is "selected" like the </w:t>
      </w:r>
      <w:proofErr w:type="spellStart"/>
      <w:r>
        <w:rPr>
          <w:rFonts w:ascii="Verdana" w:hAnsi="Verdana"/>
          <w:color w:val="000000"/>
        </w:rPr>
        <w:t>JokeListAdapter</w:t>
      </w:r>
      <w:proofErr w:type="spellEnd"/>
      <w:r>
        <w:rPr>
          <w:rFonts w:ascii="Verdana" w:hAnsi="Verdana"/>
          <w:color w:val="000000"/>
        </w:rPr>
        <w:t xml:space="preserve">, the </w:t>
      </w:r>
      <w:proofErr w:type="spellStart"/>
      <w:r>
        <w:rPr>
          <w:rFonts w:ascii="Verdana" w:hAnsi="Verdana"/>
          <w:color w:val="000000"/>
        </w:rPr>
        <w:t>JokeCursorAdapter</w:t>
      </w:r>
      <w:proofErr w:type="spellEnd"/>
      <w:r>
        <w:rPr>
          <w:rFonts w:ascii="Verdana" w:hAnsi="Verdana"/>
          <w:color w:val="000000"/>
        </w:rPr>
        <w:t xml:space="preserve"> will maintain the ID of the Joke that is "selected".</w:t>
      </w:r>
    </w:p>
    <w:p w:rsidR="003646E6" w:rsidRDefault="003646E6" w:rsidP="003646E6">
      <w:pPr>
        <w:pStyle w:val="Quotations"/>
        <w:numPr>
          <w:ilvl w:val="1"/>
          <w:numId w:val="19"/>
        </w:numPr>
        <w:tabs>
          <w:tab w:val="left" w:pos="0"/>
        </w:tabs>
        <w:spacing w:after="0" w:line="240" w:lineRule="atLeast"/>
        <w:ind w:left="2581"/>
        <w:rPr>
          <w:rFonts w:ascii="Verdana" w:hAnsi="Verdana"/>
          <w:color w:val="000000"/>
        </w:rPr>
      </w:pPr>
      <w:r>
        <w:rPr>
          <w:rFonts w:ascii="Verdana" w:hAnsi="Verdana"/>
          <w:color w:val="000000"/>
        </w:rPr>
        <w:t xml:space="preserve">This method replaces </w:t>
      </w:r>
      <w:proofErr w:type="spellStart"/>
      <w:proofErr w:type="gramStart"/>
      <w:r>
        <w:rPr>
          <w:rFonts w:ascii="Verdana" w:hAnsi="Verdana"/>
          <w:color w:val="000000"/>
        </w:rPr>
        <w:t>JokeListAdapter.getSelectedPosition</w:t>
      </w:r>
      <w:proofErr w:type="spellEnd"/>
      <w:r>
        <w:rPr>
          <w:rFonts w:ascii="Verdana" w:hAnsi="Verdana"/>
          <w:color w:val="000000"/>
        </w:rPr>
        <w:t>(</w:t>
      </w:r>
      <w:proofErr w:type="gramEnd"/>
      <w:r>
        <w:rPr>
          <w:rFonts w:ascii="Verdana" w:hAnsi="Verdana"/>
          <w:color w:val="000000"/>
        </w:rPr>
        <w:t>).</w:t>
      </w:r>
    </w:p>
    <w:p w:rsidR="003646E6" w:rsidRDefault="003646E6" w:rsidP="003646E6">
      <w:pPr>
        <w:pStyle w:val="Quotations"/>
        <w:numPr>
          <w:ilvl w:val="0"/>
          <w:numId w:val="19"/>
        </w:numPr>
        <w:tabs>
          <w:tab w:val="left" w:pos="0"/>
        </w:tabs>
        <w:spacing w:after="0" w:line="240" w:lineRule="atLeast"/>
        <w:ind w:left="1874"/>
        <w:rPr>
          <w:rFonts w:ascii="Verdana" w:hAnsi="Verdana"/>
          <w:color w:val="000000"/>
        </w:rPr>
      </w:pPr>
      <w:r>
        <w:rPr>
          <w:rFonts w:ascii="Verdana" w:hAnsi="Verdana"/>
          <w:color w:val="000000"/>
        </w:rPr>
        <w:t xml:space="preserve">Fill in the </w:t>
      </w:r>
      <w:proofErr w:type="spellStart"/>
      <w:proofErr w:type="gramStart"/>
      <w:r>
        <w:rPr>
          <w:rFonts w:ascii="Verdana" w:hAnsi="Verdana"/>
          <w:b/>
          <w:color w:val="000000"/>
        </w:rPr>
        <w:t>onItemLongClick</w:t>
      </w:r>
      <w:proofErr w:type="spellEnd"/>
      <w:r>
        <w:rPr>
          <w:rFonts w:ascii="Verdana" w:hAnsi="Verdana"/>
          <w:b/>
          <w:color w:val="000000"/>
        </w:rPr>
        <w:t>(</w:t>
      </w:r>
      <w:proofErr w:type="gramEnd"/>
      <w:r>
        <w:rPr>
          <w:rFonts w:ascii="Verdana" w:hAnsi="Verdana"/>
          <w:b/>
          <w:color w:val="000000"/>
        </w:rPr>
        <w:t>...)</w:t>
      </w:r>
      <w:r>
        <w:rPr>
          <w:rFonts w:ascii="Verdana" w:hAnsi="Verdana"/>
          <w:color w:val="000000"/>
        </w:rPr>
        <w:t xml:space="preserve"> method.</w:t>
      </w:r>
    </w:p>
    <w:p w:rsidR="003646E6" w:rsidRDefault="003646E6" w:rsidP="003646E6">
      <w:pPr>
        <w:pStyle w:val="Quotations"/>
        <w:numPr>
          <w:ilvl w:val="1"/>
          <w:numId w:val="19"/>
        </w:numPr>
        <w:tabs>
          <w:tab w:val="left" w:pos="0"/>
        </w:tabs>
        <w:spacing w:after="0" w:line="240" w:lineRule="atLeast"/>
        <w:ind w:left="2581"/>
        <w:rPr>
          <w:rFonts w:ascii="Verdana" w:hAnsi="Verdana"/>
          <w:color w:val="000000"/>
        </w:rPr>
      </w:pPr>
      <w:r>
        <w:rPr>
          <w:rFonts w:ascii="Verdana" w:hAnsi="Verdana"/>
          <w:color w:val="000000"/>
        </w:rPr>
        <w:t xml:space="preserve">Set </w:t>
      </w:r>
      <w:proofErr w:type="spellStart"/>
      <w:r>
        <w:rPr>
          <w:rFonts w:ascii="Verdana" w:hAnsi="Verdana"/>
          <w:color w:val="000000"/>
        </w:rPr>
        <w:t>m_nSelectedID</w:t>
      </w:r>
      <w:proofErr w:type="spellEnd"/>
      <w:r>
        <w:rPr>
          <w:rFonts w:ascii="Verdana" w:hAnsi="Verdana"/>
          <w:color w:val="000000"/>
        </w:rPr>
        <w:t xml:space="preserve"> equal to the id argument.</w:t>
      </w:r>
    </w:p>
    <w:p w:rsidR="003646E6" w:rsidRDefault="003646E6" w:rsidP="003646E6">
      <w:pPr>
        <w:pStyle w:val="Quotations"/>
        <w:numPr>
          <w:ilvl w:val="0"/>
          <w:numId w:val="19"/>
        </w:numPr>
        <w:tabs>
          <w:tab w:val="left" w:pos="0"/>
        </w:tabs>
        <w:spacing w:after="0" w:line="240" w:lineRule="atLeast"/>
        <w:ind w:left="1874"/>
        <w:rPr>
          <w:rFonts w:ascii="Verdana" w:hAnsi="Verdana"/>
          <w:color w:val="000000"/>
        </w:rPr>
      </w:pPr>
      <w:r>
        <w:rPr>
          <w:rFonts w:ascii="Verdana" w:hAnsi="Verdana"/>
          <w:color w:val="000000"/>
        </w:rPr>
        <w:lastRenderedPageBreak/>
        <w:t xml:space="preserve">Fill in the </w:t>
      </w:r>
      <w:proofErr w:type="spellStart"/>
      <w:proofErr w:type="gramStart"/>
      <w:r>
        <w:rPr>
          <w:rFonts w:ascii="Verdana" w:hAnsi="Verdana"/>
          <w:b/>
          <w:color w:val="000000"/>
        </w:rPr>
        <w:t>setOnJokeChangeListener</w:t>
      </w:r>
      <w:proofErr w:type="spellEnd"/>
      <w:r>
        <w:rPr>
          <w:rFonts w:ascii="Verdana" w:hAnsi="Verdana"/>
          <w:b/>
          <w:color w:val="000000"/>
        </w:rPr>
        <w:t>(</w:t>
      </w:r>
      <w:proofErr w:type="gramEnd"/>
      <w:r>
        <w:rPr>
          <w:rFonts w:ascii="Verdana" w:hAnsi="Verdana"/>
          <w:b/>
          <w:color w:val="000000"/>
        </w:rPr>
        <w:t>...)</w:t>
      </w:r>
      <w:r>
        <w:rPr>
          <w:rFonts w:ascii="Verdana" w:hAnsi="Verdana"/>
          <w:color w:val="000000"/>
        </w:rPr>
        <w:t xml:space="preserve"> method.</w:t>
      </w:r>
    </w:p>
    <w:p w:rsidR="003646E6" w:rsidRDefault="003646E6" w:rsidP="003646E6">
      <w:pPr>
        <w:pStyle w:val="Quotations"/>
        <w:numPr>
          <w:ilvl w:val="1"/>
          <w:numId w:val="19"/>
        </w:numPr>
        <w:tabs>
          <w:tab w:val="left" w:pos="0"/>
        </w:tabs>
        <w:spacing w:after="0" w:line="240" w:lineRule="atLeast"/>
        <w:ind w:left="2581"/>
        <w:rPr>
          <w:rFonts w:ascii="Verdana" w:hAnsi="Verdana"/>
          <w:color w:val="000000"/>
        </w:rPr>
      </w:pPr>
      <w:r>
        <w:rPr>
          <w:rFonts w:ascii="Verdana" w:hAnsi="Verdana"/>
          <w:color w:val="000000"/>
        </w:rPr>
        <w:t xml:space="preserve">Set </w:t>
      </w:r>
      <w:proofErr w:type="spellStart"/>
      <w:r>
        <w:rPr>
          <w:rFonts w:ascii="Verdana" w:hAnsi="Verdana"/>
          <w:color w:val="000000"/>
        </w:rPr>
        <w:t>m_listener</w:t>
      </w:r>
      <w:proofErr w:type="spellEnd"/>
      <w:r>
        <w:rPr>
          <w:rFonts w:ascii="Verdana" w:hAnsi="Verdana"/>
          <w:color w:val="000000"/>
        </w:rPr>
        <w:t>.</w:t>
      </w:r>
    </w:p>
    <w:p w:rsidR="003646E6" w:rsidRDefault="003646E6" w:rsidP="003646E6">
      <w:pPr>
        <w:pStyle w:val="Quotations"/>
        <w:numPr>
          <w:ilvl w:val="1"/>
          <w:numId w:val="19"/>
        </w:numPr>
        <w:tabs>
          <w:tab w:val="left" w:pos="0"/>
        </w:tabs>
        <w:spacing w:after="0" w:line="240" w:lineRule="atLeast"/>
        <w:ind w:left="2581"/>
        <w:rPr>
          <w:rFonts w:ascii="Verdana" w:hAnsi="Verdana"/>
          <w:color w:val="000000"/>
        </w:rPr>
      </w:pPr>
      <w:r>
        <w:rPr>
          <w:rFonts w:ascii="Verdana" w:hAnsi="Verdana"/>
          <w:color w:val="000000"/>
        </w:rPr>
        <w:t xml:space="preserve">This </w:t>
      </w:r>
      <w:proofErr w:type="spellStart"/>
      <w:r>
        <w:rPr>
          <w:rFonts w:ascii="Verdana" w:hAnsi="Verdana"/>
          <w:color w:val="000000"/>
        </w:rPr>
        <w:t>onJokeChangeListener</w:t>
      </w:r>
      <w:proofErr w:type="spellEnd"/>
      <w:r>
        <w:rPr>
          <w:rFonts w:ascii="Verdana" w:hAnsi="Verdana"/>
          <w:color w:val="000000"/>
        </w:rPr>
        <w:t xml:space="preserve"> will be applied to every </w:t>
      </w:r>
      <w:proofErr w:type="spellStart"/>
      <w:r>
        <w:rPr>
          <w:rFonts w:ascii="Verdana" w:hAnsi="Verdana"/>
          <w:color w:val="000000"/>
        </w:rPr>
        <w:t>JokeView</w:t>
      </w:r>
      <w:proofErr w:type="spellEnd"/>
      <w:r>
        <w:rPr>
          <w:rFonts w:ascii="Verdana" w:hAnsi="Verdana"/>
          <w:color w:val="000000"/>
        </w:rPr>
        <w:t xml:space="preserve"> that this adapter creates/recycles.</w:t>
      </w:r>
    </w:p>
    <w:p w:rsidR="003646E6" w:rsidRDefault="003646E6" w:rsidP="003646E6">
      <w:pPr>
        <w:pStyle w:val="Heading3"/>
        <w:spacing w:before="0" w:after="0" w:line="240" w:lineRule="atLeast"/>
        <w:ind w:left="1167" w:right="567" w:firstLine="0"/>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 xml:space="preserve">3.2.2 Make </w:t>
      </w:r>
      <w:proofErr w:type="spellStart"/>
      <w:r>
        <w:rPr>
          <w:rFonts w:ascii="Verdana" w:hAnsi="Verdana"/>
          <w:color w:val="000000"/>
          <w:sz w:val="24"/>
          <w:u w:val="single"/>
        </w:rPr>
        <w:t>JokeCursorAdapter</w:t>
      </w:r>
      <w:proofErr w:type="spellEnd"/>
      <w:r>
        <w:rPr>
          <w:rFonts w:ascii="Verdana" w:hAnsi="Verdana"/>
          <w:color w:val="000000"/>
          <w:sz w:val="24"/>
          <w:u w:val="single"/>
        </w:rPr>
        <w:t xml:space="preserve"> Extend </w:t>
      </w:r>
      <w:proofErr w:type="spellStart"/>
      <w:r>
        <w:rPr>
          <w:rFonts w:ascii="Verdana" w:hAnsi="Verdana"/>
          <w:color w:val="000000"/>
          <w:sz w:val="24"/>
          <w:u w:val="single"/>
        </w:rPr>
        <w:t>CursorAdapter</w:t>
      </w:r>
      <w:proofErr w:type="spellEnd"/>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Make </w:t>
      </w:r>
      <w:proofErr w:type="spellStart"/>
      <w:r>
        <w:rPr>
          <w:rFonts w:ascii="Verdana" w:hAnsi="Verdana"/>
          <w:b w:val="0"/>
          <w:color w:val="000000"/>
          <w:sz w:val="24"/>
        </w:rPr>
        <w:t>JokeCursorAdapter</w:t>
      </w:r>
      <w:proofErr w:type="spellEnd"/>
      <w:r>
        <w:rPr>
          <w:rFonts w:ascii="Verdana" w:hAnsi="Verdana"/>
          <w:b w:val="0"/>
          <w:color w:val="000000"/>
          <w:sz w:val="24"/>
        </w:rPr>
        <w:t xml:space="preserve"> explicitly extend the </w:t>
      </w:r>
      <w:proofErr w:type="spellStart"/>
      <w:r>
        <w:rPr>
          <w:rFonts w:ascii="Verdana" w:hAnsi="Verdana"/>
          <w:b w:val="0"/>
          <w:color w:val="000000"/>
          <w:sz w:val="24"/>
        </w:rPr>
        <w:t>android.widget.CursorAdapter</w:t>
      </w:r>
      <w:proofErr w:type="spellEnd"/>
      <w:r>
        <w:rPr>
          <w:rFonts w:ascii="Verdana" w:hAnsi="Verdana"/>
          <w:b w:val="0"/>
          <w:color w:val="000000"/>
          <w:sz w:val="24"/>
        </w:rPr>
        <w:t xml:space="preserve"> class</w:t>
      </w:r>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Uncomment the line making a call to </w:t>
      </w:r>
      <w:proofErr w:type="gramStart"/>
      <w:r>
        <w:rPr>
          <w:rFonts w:ascii="Verdana" w:hAnsi="Verdana"/>
          <w:color w:val="000000"/>
          <w:sz w:val="24"/>
        </w:rPr>
        <w:t>super(</w:t>
      </w:r>
      <w:proofErr w:type="gramEnd"/>
      <w:r>
        <w:rPr>
          <w:rFonts w:ascii="Verdana" w:hAnsi="Verdana"/>
          <w:color w:val="000000"/>
          <w:sz w:val="24"/>
        </w:rPr>
        <w:t xml:space="preserve">context, </w:t>
      </w:r>
      <w:proofErr w:type="spellStart"/>
      <w:r>
        <w:rPr>
          <w:rFonts w:ascii="Verdana" w:hAnsi="Verdana"/>
          <w:color w:val="000000"/>
          <w:sz w:val="24"/>
        </w:rPr>
        <w:t>jokeCursor</w:t>
      </w:r>
      <w:proofErr w:type="spellEnd"/>
      <w:r>
        <w:rPr>
          <w:rFonts w:ascii="Verdana" w:hAnsi="Verdana"/>
          <w:color w:val="000000"/>
          <w:sz w:val="24"/>
        </w:rPr>
        <w:t>)</w:t>
      </w:r>
      <w:r>
        <w:rPr>
          <w:rFonts w:ascii="Verdana" w:hAnsi="Verdana"/>
          <w:b w:val="0"/>
          <w:color w:val="000000"/>
          <w:sz w:val="24"/>
        </w:rPr>
        <w:t xml:space="preserve"> in the constructor.</w:t>
      </w:r>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color w:val="000000"/>
          <w:sz w:val="24"/>
        </w:rPr>
      </w:pPr>
      <w:r>
        <w:rPr>
          <w:rFonts w:ascii="Verdana" w:hAnsi="Verdana"/>
          <w:b w:val="0"/>
          <w:color w:val="000000"/>
          <w:sz w:val="24"/>
        </w:rPr>
        <w:t>Add the necessary abstract methods:</w:t>
      </w:r>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color w:val="000000"/>
          <w:sz w:val="24"/>
        </w:rPr>
      </w:pPr>
      <w:proofErr w:type="gramStart"/>
      <w:r>
        <w:rPr>
          <w:rFonts w:ascii="Verdana" w:hAnsi="Verdana"/>
          <w:b w:val="0"/>
          <w:color w:val="000000"/>
          <w:sz w:val="24"/>
        </w:rPr>
        <w:t>public</w:t>
      </w:r>
      <w:proofErr w:type="gramEnd"/>
      <w:r>
        <w:rPr>
          <w:rFonts w:ascii="Verdana" w:hAnsi="Verdana"/>
          <w:b w:val="0"/>
          <w:color w:val="000000"/>
          <w:sz w:val="24"/>
        </w:rPr>
        <w:t xml:space="preserve"> void </w:t>
      </w:r>
      <w:proofErr w:type="spellStart"/>
      <w:r>
        <w:rPr>
          <w:rFonts w:ascii="Verdana" w:hAnsi="Verdana"/>
          <w:b w:val="0"/>
          <w:color w:val="000000"/>
          <w:sz w:val="24"/>
        </w:rPr>
        <w:t>bindView</w:t>
      </w:r>
      <w:proofErr w:type="spellEnd"/>
      <w:r>
        <w:rPr>
          <w:rFonts w:ascii="Verdana" w:hAnsi="Verdana"/>
          <w:b w:val="0"/>
          <w:color w:val="000000"/>
          <w:sz w:val="24"/>
        </w:rPr>
        <w:t xml:space="preserve">(View view, Context </w:t>
      </w:r>
      <w:proofErr w:type="spellStart"/>
      <w:r>
        <w:rPr>
          <w:rFonts w:ascii="Verdana" w:hAnsi="Verdana"/>
          <w:b w:val="0"/>
          <w:color w:val="000000"/>
          <w:sz w:val="24"/>
        </w:rPr>
        <w:t>context</w:t>
      </w:r>
      <w:proofErr w:type="spellEnd"/>
      <w:r>
        <w:rPr>
          <w:rFonts w:ascii="Verdana" w:hAnsi="Verdana"/>
          <w:b w:val="0"/>
          <w:color w:val="000000"/>
          <w:sz w:val="24"/>
        </w:rPr>
        <w:t xml:space="preserve">, Cursor </w:t>
      </w:r>
      <w:proofErr w:type="spellStart"/>
      <w:r>
        <w:rPr>
          <w:rFonts w:ascii="Verdana" w:hAnsi="Verdana"/>
          <w:b w:val="0"/>
          <w:color w:val="000000"/>
          <w:sz w:val="24"/>
        </w:rPr>
        <w:t>cursor</w:t>
      </w:r>
      <w:proofErr w:type="spellEnd"/>
      <w:r>
        <w:rPr>
          <w:rFonts w:ascii="Verdana" w:hAnsi="Verdana"/>
          <w:b w:val="0"/>
          <w:color w:val="000000"/>
          <w:sz w:val="24"/>
        </w:rPr>
        <w:t>)</w:t>
      </w:r>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color w:val="000000"/>
          <w:sz w:val="24"/>
        </w:rPr>
      </w:pPr>
      <w:proofErr w:type="gramStart"/>
      <w:r>
        <w:rPr>
          <w:rFonts w:ascii="Verdana" w:hAnsi="Verdana"/>
          <w:b w:val="0"/>
          <w:color w:val="000000"/>
          <w:sz w:val="24"/>
        </w:rPr>
        <w:t>public</w:t>
      </w:r>
      <w:proofErr w:type="gramEnd"/>
      <w:r>
        <w:rPr>
          <w:rFonts w:ascii="Verdana" w:hAnsi="Verdana"/>
          <w:b w:val="0"/>
          <w:color w:val="000000"/>
          <w:sz w:val="24"/>
        </w:rPr>
        <w:t xml:space="preserve"> View </w:t>
      </w:r>
      <w:proofErr w:type="spellStart"/>
      <w:r>
        <w:rPr>
          <w:rFonts w:ascii="Verdana" w:hAnsi="Verdana"/>
          <w:b w:val="0"/>
          <w:color w:val="000000"/>
          <w:sz w:val="24"/>
        </w:rPr>
        <w:t>newView</w:t>
      </w:r>
      <w:proofErr w:type="spellEnd"/>
      <w:r>
        <w:rPr>
          <w:rFonts w:ascii="Verdana" w:hAnsi="Verdana"/>
          <w:b w:val="0"/>
          <w:color w:val="000000"/>
          <w:sz w:val="24"/>
        </w:rPr>
        <w:t xml:space="preserve">(Context context, Cursor </w:t>
      </w:r>
      <w:proofErr w:type="spellStart"/>
      <w:r>
        <w:rPr>
          <w:rFonts w:ascii="Verdana" w:hAnsi="Verdana"/>
          <w:b w:val="0"/>
          <w:color w:val="000000"/>
          <w:sz w:val="24"/>
        </w:rPr>
        <w:t>cursor</w:t>
      </w:r>
      <w:proofErr w:type="spellEnd"/>
      <w:r>
        <w:rPr>
          <w:rFonts w:ascii="Verdana" w:hAnsi="Verdana"/>
          <w:b w:val="0"/>
          <w:color w:val="000000"/>
          <w:sz w:val="24"/>
        </w:rPr>
        <w:t xml:space="preserve">, </w:t>
      </w:r>
      <w:proofErr w:type="spellStart"/>
      <w:r>
        <w:rPr>
          <w:rFonts w:ascii="Verdana" w:hAnsi="Verdana"/>
          <w:b w:val="0"/>
          <w:color w:val="000000"/>
          <w:sz w:val="24"/>
        </w:rPr>
        <w:t>ViewGroup</w:t>
      </w:r>
      <w:proofErr w:type="spellEnd"/>
      <w:r>
        <w:rPr>
          <w:rFonts w:ascii="Verdana" w:hAnsi="Verdana"/>
          <w:b w:val="0"/>
          <w:color w:val="000000"/>
          <w:sz w:val="24"/>
        </w:rPr>
        <w:t xml:space="preserve"> parent)</w:t>
      </w:r>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i/>
          <w:color w:val="000000"/>
          <w:sz w:val="24"/>
        </w:rPr>
      </w:pPr>
      <w:r>
        <w:rPr>
          <w:rFonts w:ascii="Verdana" w:hAnsi="Verdana"/>
          <w:b w:val="0"/>
          <w:i/>
          <w:color w:val="000000"/>
          <w:sz w:val="24"/>
        </w:rPr>
        <w:t xml:space="preserve">Instead of having one method that recycles old View objects and creates new View objects like the </w:t>
      </w:r>
      <w:proofErr w:type="spellStart"/>
      <w:proofErr w:type="gramStart"/>
      <w:r>
        <w:rPr>
          <w:rFonts w:ascii="Verdana" w:hAnsi="Verdana"/>
          <w:b w:val="0"/>
          <w:i/>
          <w:color w:val="000000"/>
          <w:sz w:val="24"/>
        </w:rPr>
        <w:t>JokeListAdapter.getView</w:t>
      </w:r>
      <w:proofErr w:type="spellEnd"/>
      <w:r>
        <w:rPr>
          <w:rFonts w:ascii="Verdana" w:hAnsi="Verdana"/>
          <w:b w:val="0"/>
          <w:i/>
          <w:color w:val="000000"/>
          <w:sz w:val="24"/>
        </w:rPr>
        <w:t>(</w:t>
      </w:r>
      <w:proofErr w:type="gramEnd"/>
      <w:r>
        <w:rPr>
          <w:rFonts w:ascii="Verdana" w:hAnsi="Verdana"/>
          <w:b w:val="0"/>
          <w:i/>
          <w:color w:val="000000"/>
          <w:sz w:val="24"/>
        </w:rPr>
        <w:t xml:space="preserve">...) method class, the </w:t>
      </w:r>
      <w:proofErr w:type="spellStart"/>
      <w:r>
        <w:rPr>
          <w:rFonts w:ascii="Verdana" w:hAnsi="Verdana"/>
          <w:b w:val="0"/>
          <w:i/>
          <w:color w:val="000000"/>
          <w:sz w:val="24"/>
        </w:rPr>
        <w:t>CursorAdapter</w:t>
      </w:r>
      <w:proofErr w:type="spellEnd"/>
      <w:r>
        <w:rPr>
          <w:rFonts w:ascii="Verdana" w:hAnsi="Verdana"/>
          <w:b w:val="0"/>
          <w:i/>
          <w:color w:val="000000"/>
          <w:sz w:val="24"/>
        </w:rPr>
        <w:t xml:space="preserve"> separates this logic out into the two separate methods listed above.</w:t>
      </w:r>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Fill in </w:t>
      </w:r>
      <w:proofErr w:type="spellStart"/>
      <w:proofErr w:type="gramStart"/>
      <w:r>
        <w:rPr>
          <w:rFonts w:ascii="Verdana" w:hAnsi="Verdana"/>
          <w:color w:val="000000"/>
          <w:sz w:val="24"/>
        </w:rPr>
        <w:t>bindView</w:t>
      </w:r>
      <w:proofErr w:type="spellEnd"/>
      <w:r>
        <w:rPr>
          <w:rFonts w:ascii="Verdana" w:hAnsi="Verdana"/>
          <w:color w:val="000000"/>
          <w:sz w:val="24"/>
        </w:rPr>
        <w:t>(</w:t>
      </w:r>
      <w:proofErr w:type="gramEnd"/>
      <w:r>
        <w:rPr>
          <w:rFonts w:ascii="Verdana" w:hAnsi="Verdana"/>
          <w:color w:val="000000"/>
          <w:sz w:val="24"/>
        </w:rPr>
        <w:t>...)</w:t>
      </w:r>
      <w:r>
        <w:rPr>
          <w:rFonts w:ascii="Verdana" w:hAnsi="Verdana"/>
          <w:b w:val="0"/>
          <w:color w:val="000000"/>
          <w:sz w:val="24"/>
        </w:rPr>
        <w:t>.</w:t>
      </w:r>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This method recycles </w:t>
      </w:r>
      <w:proofErr w:type="spellStart"/>
      <w:r>
        <w:rPr>
          <w:rFonts w:ascii="Verdana" w:hAnsi="Verdana"/>
          <w:b w:val="0"/>
          <w:color w:val="000000"/>
          <w:sz w:val="24"/>
        </w:rPr>
        <w:t>JokeViews</w:t>
      </w:r>
      <w:proofErr w:type="spellEnd"/>
      <w:r>
        <w:rPr>
          <w:rFonts w:ascii="Verdana" w:hAnsi="Verdana"/>
          <w:b w:val="0"/>
          <w:color w:val="000000"/>
          <w:sz w:val="24"/>
        </w:rPr>
        <w:t xml:space="preserve"> that have been previously created by this Adapter and are no longer in use. </w:t>
      </w:r>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color w:val="000000"/>
          <w:sz w:val="24"/>
        </w:rPr>
      </w:pPr>
      <w:r>
        <w:rPr>
          <w:rFonts w:ascii="Verdana" w:hAnsi="Verdana"/>
          <w:b w:val="0"/>
          <w:color w:val="000000"/>
          <w:sz w:val="24"/>
        </w:rPr>
        <w:t>Retrieve the Joke from the Cursor parameter.</w:t>
      </w:r>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Make a call to the static </w:t>
      </w:r>
      <w:proofErr w:type="spellStart"/>
      <w:proofErr w:type="gramStart"/>
      <w:r>
        <w:rPr>
          <w:rFonts w:ascii="Verdana" w:hAnsi="Verdana"/>
          <w:color w:val="000000"/>
          <w:sz w:val="24"/>
        </w:rPr>
        <w:t>JokeDBAdapter.getJokeFromCursor</w:t>
      </w:r>
      <w:proofErr w:type="spellEnd"/>
      <w:r>
        <w:rPr>
          <w:rFonts w:ascii="Verdana" w:hAnsi="Verdana"/>
          <w:color w:val="000000"/>
          <w:sz w:val="24"/>
        </w:rPr>
        <w:t>(</w:t>
      </w:r>
      <w:proofErr w:type="gramEnd"/>
      <w:r>
        <w:rPr>
          <w:rFonts w:ascii="Verdana" w:hAnsi="Verdana"/>
          <w:color w:val="000000"/>
          <w:sz w:val="24"/>
        </w:rPr>
        <w:t>cursor)</w:t>
      </w:r>
      <w:r>
        <w:rPr>
          <w:rFonts w:ascii="Verdana" w:hAnsi="Verdana"/>
          <w:b w:val="0"/>
          <w:color w:val="000000"/>
          <w:sz w:val="24"/>
        </w:rPr>
        <w:t xml:space="preserve"> method.</w:t>
      </w:r>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i/>
          <w:color w:val="000000"/>
          <w:sz w:val="24"/>
        </w:rPr>
      </w:pPr>
      <w:r>
        <w:rPr>
          <w:rFonts w:ascii="Verdana" w:hAnsi="Verdana"/>
          <w:b w:val="0"/>
          <w:i/>
          <w:color w:val="000000"/>
          <w:sz w:val="24"/>
        </w:rPr>
        <w:t>This method (which you haven't implemented yet) parses the data from a database row that the Cursor object is pointing at, constructs a Joke object from the data, and returns it.</w:t>
      </w:r>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Set the recycled </w:t>
      </w:r>
      <w:r>
        <w:rPr>
          <w:rFonts w:ascii="Verdana" w:hAnsi="Verdana"/>
          <w:color w:val="000000"/>
          <w:sz w:val="24"/>
        </w:rPr>
        <w:t>view</w:t>
      </w:r>
      <w:r>
        <w:rPr>
          <w:rFonts w:ascii="Verdana" w:hAnsi="Verdana"/>
          <w:b w:val="0"/>
          <w:color w:val="000000"/>
          <w:sz w:val="24"/>
        </w:rPr>
        <w:t xml:space="preserve"> parameter's Joke to the Joke object you just retrieved from the Cursor.</w:t>
      </w:r>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i/>
          <w:color w:val="000000"/>
          <w:sz w:val="24"/>
        </w:rPr>
      </w:pPr>
      <w:r>
        <w:rPr>
          <w:rFonts w:ascii="Verdana" w:hAnsi="Verdana"/>
          <w:b w:val="0"/>
          <w:i/>
          <w:color w:val="000000"/>
          <w:sz w:val="24"/>
        </w:rPr>
        <w:t xml:space="preserve">Hint: You can safely cast </w:t>
      </w:r>
      <w:r>
        <w:rPr>
          <w:rFonts w:ascii="Verdana" w:hAnsi="Verdana"/>
          <w:i/>
          <w:color w:val="000000"/>
          <w:sz w:val="24"/>
        </w:rPr>
        <w:t>view</w:t>
      </w:r>
      <w:r>
        <w:rPr>
          <w:rFonts w:ascii="Verdana" w:hAnsi="Verdana"/>
          <w:b w:val="0"/>
          <w:i/>
          <w:color w:val="000000"/>
          <w:sz w:val="24"/>
        </w:rPr>
        <w:t xml:space="preserve"> to a </w:t>
      </w:r>
      <w:proofErr w:type="spellStart"/>
      <w:r>
        <w:rPr>
          <w:rFonts w:ascii="Verdana" w:hAnsi="Verdana"/>
          <w:b w:val="0"/>
          <w:i/>
          <w:color w:val="000000"/>
          <w:sz w:val="24"/>
        </w:rPr>
        <w:t>JokeView</w:t>
      </w:r>
      <w:proofErr w:type="spellEnd"/>
      <w:r>
        <w:rPr>
          <w:rFonts w:ascii="Verdana" w:hAnsi="Verdana"/>
          <w:b w:val="0"/>
          <w:i/>
          <w:color w:val="000000"/>
          <w:sz w:val="24"/>
        </w:rPr>
        <w:t xml:space="preserve"> object.</w:t>
      </w:r>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Set the recycled </w:t>
      </w:r>
      <w:r>
        <w:rPr>
          <w:rFonts w:ascii="Verdana" w:hAnsi="Verdana"/>
          <w:color w:val="000000"/>
          <w:sz w:val="24"/>
        </w:rPr>
        <w:t>view</w:t>
      </w:r>
      <w:r>
        <w:rPr>
          <w:rFonts w:ascii="Verdana" w:hAnsi="Verdana"/>
          <w:b w:val="0"/>
          <w:color w:val="000000"/>
          <w:sz w:val="24"/>
        </w:rPr>
        <w:t xml:space="preserve"> parameter's </w:t>
      </w:r>
      <w:proofErr w:type="spellStart"/>
      <w:r>
        <w:rPr>
          <w:rFonts w:ascii="Verdana" w:hAnsi="Verdana"/>
          <w:b w:val="0"/>
          <w:color w:val="000000"/>
          <w:sz w:val="24"/>
        </w:rPr>
        <w:t>onJokeChangeListener</w:t>
      </w:r>
      <w:proofErr w:type="spellEnd"/>
      <w:r>
        <w:rPr>
          <w:rFonts w:ascii="Verdana" w:hAnsi="Verdana"/>
          <w:b w:val="0"/>
          <w:color w:val="000000"/>
          <w:sz w:val="24"/>
        </w:rPr>
        <w:t xml:space="preserve"> to </w:t>
      </w:r>
      <w:proofErr w:type="spellStart"/>
      <w:r>
        <w:rPr>
          <w:rFonts w:ascii="Verdana" w:hAnsi="Verdana"/>
          <w:color w:val="000000"/>
          <w:sz w:val="24"/>
        </w:rPr>
        <w:t>m_listener</w:t>
      </w:r>
      <w:proofErr w:type="spellEnd"/>
      <w:r>
        <w:rPr>
          <w:rFonts w:ascii="Verdana" w:hAnsi="Verdana"/>
          <w:b w:val="0"/>
          <w:color w:val="000000"/>
          <w:sz w:val="24"/>
        </w:rPr>
        <w:t>.</w:t>
      </w:r>
    </w:p>
    <w:p w:rsidR="003646E6" w:rsidRDefault="003646E6" w:rsidP="003646E6">
      <w:pPr>
        <w:pStyle w:val="Heading3"/>
        <w:keepNext/>
        <w:widowControl w:val="0"/>
        <w:numPr>
          <w:ilvl w:val="2"/>
          <w:numId w:val="20"/>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Fill in </w:t>
      </w:r>
      <w:proofErr w:type="spellStart"/>
      <w:proofErr w:type="gramStart"/>
      <w:r>
        <w:rPr>
          <w:rFonts w:ascii="Verdana" w:hAnsi="Verdana"/>
          <w:color w:val="000000"/>
          <w:sz w:val="24"/>
        </w:rPr>
        <w:t>newView</w:t>
      </w:r>
      <w:proofErr w:type="spellEnd"/>
      <w:r>
        <w:rPr>
          <w:rFonts w:ascii="Verdana" w:hAnsi="Verdana"/>
          <w:color w:val="000000"/>
          <w:sz w:val="24"/>
        </w:rPr>
        <w:t>(</w:t>
      </w:r>
      <w:proofErr w:type="gramEnd"/>
      <w:r>
        <w:rPr>
          <w:rFonts w:ascii="Verdana" w:hAnsi="Verdana"/>
          <w:color w:val="000000"/>
          <w:sz w:val="24"/>
        </w:rPr>
        <w:t>...)</w:t>
      </w:r>
      <w:r>
        <w:rPr>
          <w:rFonts w:ascii="Verdana" w:hAnsi="Verdana"/>
          <w:b w:val="0"/>
          <w:color w:val="000000"/>
          <w:sz w:val="24"/>
        </w:rPr>
        <w:t>.</w:t>
      </w:r>
    </w:p>
    <w:p w:rsidR="003646E6" w:rsidRDefault="003646E6" w:rsidP="003646E6">
      <w:pPr>
        <w:pStyle w:val="Heading3"/>
        <w:keepNext/>
        <w:widowControl w:val="0"/>
        <w:numPr>
          <w:ilvl w:val="2"/>
          <w:numId w:val="21"/>
        </w:numPr>
        <w:tabs>
          <w:tab w:val="left" w:pos="0"/>
        </w:tabs>
        <w:spacing w:before="0" w:after="0" w:line="240" w:lineRule="atLeast"/>
        <w:rPr>
          <w:rFonts w:ascii="Verdana" w:hAnsi="Verdana"/>
          <w:b w:val="0"/>
          <w:color w:val="000000"/>
          <w:sz w:val="24"/>
        </w:rPr>
      </w:pPr>
      <w:bookmarkStart w:id="20" w:name="TOC-This-method-creates-new-JokeViews.-"/>
      <w:bookmarkEnd w:id="20"/>
      <w:r>
        <w:rPr>
          <w:rFonts w:ascii="Verdana" w:hAnsi="Verdana"/>
          <w:b w:val="0"/>
          <w:color w:val="000000"/>
          <w:sz w:val="24"/>
        </w:rPr>
        <w:t xml:space="preserve">This method creates new </w:t>
      </w:r>
      <w:proofErr w:type="spellStart"/>
      <w:r>
        <w:rPr>
          <w:rFonts w:ascii="Verdana" w:hAnsi="Verdana"/>
          <w:b w:val="0"/>
          <w:color w:val="000000"/>
          <w:sz w:val="24"/>
        </w:rPr>
        <w:t>JokeViews</w:t>
      </w:r>
      <w:proofErr w:type="spellEnd"/>
      <w:r>
        <w:rPr>
          <w:rFonts w:ascii="Verdana" w:hAnsi="Verdana"/>
          <w:b w:val="0"/>
          <w:color w:val="000000"/>
          <w:sz w:val="24"/>
        </w:rPr>
        <w:t xml:space="preserve">. </w:t>
      </w:r>
    </w:p>
    <w:p w:rsidR="003646E6" w:rsidRDefault="003646E6" w:rsidP="003646E6">
      <w:pPr>
        <w:pStyle w:val="Heading3"/>
        <w:keepNext/>
        <w:widowControl w:val="0"/>
        <w:numPr>
          <w:ilvl w:val="2"/>
          <w:numId w:val="21"/>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Retrieve the Joke from the Cursor parameter like you did in </w:t>
      </w:r>
      <w:proofErr w:type="spellStart"/>
      <w:proofErr w:type="gramStart"/>
      <w:r>
        <w:rPr>
          <w:rFonts w:ascii="Verdana" w:hAnsi="Verdana"/>
          <w:b w:val="0"/>
          <w:color w:val="000000"/>
          <w:sz w:val="24"/>
        </w:rPr>
        <w:t>bindView</w:t>
      </w:r>
      <w:proofErr w:type="spellEnd"/>
      <w:r>
        <w:rPr>
          <w:rFonts w:ascii="Verdana" w:hAnsi="Verdana"/>
          <w:b w:val="0"/>
          <w:color w:val="000000"/>
          <w:sz w:val="24"/>
        </w:rPr>
        <w:t>(</w:t>
      </w:r>
      <w:proofErr w:type="gramEnd"/>
      <w:r>
        <w:rPr>
          <w:rFonts w:ascii="Verdana" w:hAnsi="Verdana"/>
          <w:b w:val="0"/>
          <w:color w:val="000000"/>
          <w:sz w:val="24"/>
        </w:rPr>
        <w:t>...).</w:t>
      </w:r>
    </w:p>
    <w:p w:rsidR="003646E6" w:rsidRDefault="003646E6" w:rsidP="003646E6">
      <w:pPr>
        <w:pStyle w:val="Heading3"/>
        <w:keepNext/>
        <w:widowControl w:val="0"/>
        <w:numPr>
          <w:ilvl w:val="2"/>
          <w:numId w:val="21"/>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Set the </w:t>
      </w:r>
      <w:proofErr w:type="spellStart"/>
      <w:r>
        <w:rPr>
          <w:rFonts w:ascii="Verdana" w:hAnsi="Verdana"/>
          <w:b w:val="0"/>
          <w:color w:val="000000"/>
          <w:sz w:val="24"/>
        </w:rPr>
        <w:t>JokeView's</w:t>
      </w:r>
      <w:proofErr w:type="spellEnd"/>
      <w:r>
        <w:rPr>
          <w:rFonts w:ascii="Verdana" w:hAnsi="Verdana"/>
          <w:b w:val="0"/>
          <w:color w:val="000000"/>
          <w:sz w:val="24"/>
        </w:rPr>
        <w:t xml:space="preserve"> Joke to the Joke object you just retrieved from the Cursor.</w:t>
      </w:r>
    </w:p>
    <w:p w:rsidR="003646E6" w:rsidRDefault="003646E6" w:rsidP="003646E6">
      <w:pPr>
        <w:pStyle w:val="Heading3"/>
        <w:keepNext/>
        <w:widowControl w:val="0"/>
        <w:numPr>
          <w:ilvl w:val="2"/>
          <w:numId w:val="21"/>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Set the </w:t>
      </w:r>
      <w:proofErr w:type="spellStart"/>
      <w:r>
        <w:rPr>
          <w:rFonts w:ascii="Verdana" w:hAnsi="Verdana"/>
          <w:b w:val="0"/>
          <w:color w:val="000000"/>
          <w:sz w:val="24"/>
        </w:rPr>
        <w:t>JokeView's</w:t>
      </w:r>
      <w:proofErr w:type="spellEnd"/>
      <w:r>
        <w:rPr>
          <w:rFonts w:ascii="Verdana" w:hAnsi="Verdana"/>
          <w:b w:val="0"/>
          <w:color w:val="000000"/>
          <w:sz w:val="24"/>
        </w:rPr>
        <w:t xml:space="preserve"> </w:t>
      </w:r>
      <w:proofErr w:type="spellStart"/>
      <w:r>
        <w:rPr>
          <w:rFonts w:ascii="Verdana" w:hAnsi="Verdana"/>
          <w:b w:val="0"/>
          <w:color w:val="000000"/>
          <w:sz w:val="24"/>
        </w:rPr>
        <w:t>onJokeChangeListener</w:t>
      </w:r>
      <w:proofErr w:type="spellEnd"/>
      <w:r>
        <w:rPr>
          <w:rFonts w:ascii="Verdana" w:hAnsi="Verdana"/>
          <w:b w:val="0"/>
          <w:color w:val="000000"/>
          <w:sz w:val="24"/>
        </w:rPr>
        <w:t xml:space="preserve"> to </w:t>
      </w:r>
      <w:proofErr w:type="spellStart"/>
      <w:r>
        <w:rPr>
          <w:rFonts w:ascii="Verdana" w:hAnsi="Verdana"/>
          <w:color w:val="000000"/>
          <w:sz w:val="24"/>
        </w:rPr>
        <w:t>m_listener</w:t>
      </w:r>
      <w:proofErr w:type="spellEnd"/>
      <w:r>
        <w:rPr>
          <w:rFonts w:ascii="Verdana" w:hAnsi="Verdana"/>
          <w:b w:val="0"/>
          <w:color w:val="000000"/>
          <w:sz w:val="24"/>
        </w:rPr>
        <w:t>.</w:t>
      </w:r>
    </w:p>
    <w:p w:rsidR="003646E6" w:rsidRDefault="003646E6" w:rsidP="003646E6">
      <w:pPr>
        <w:pStyle w:val="Heading3"/>
        <w:keepNext/>
        <w:widowControl w:val="0"/>
        <w:numPr>
          <w:ilvl w:val="2"/>
          <w:numId w:val="21"/>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Return the </w:t>
      </w:r>
      <w:proofErr w:type="spellStart"/>
      <w:r>
        <w:rPr>
          <w:rFonts w:ascii="Verdana" w:hAnsi="Verdana"/>
          <w:b w:val="0"/>
          <w:color w:val="000000"/>
          <w:sz w:val="24"/>
        </w:rPr>
        <w:t>JokeView</w:t>
      </w:r>
      <w:proofErr w:type="spellEnd"/>
      <w:r>
        <w:rPr>
          <w:rFonts w:ascii="Verdana" w:hAnsi="Verdana"/>
          <w:b w:val="0"/>
          <w:color w:val="000000"/>
          <w:sz w:val="24"/>
        </w:rPr>
        <w:t>.</w:t>
      </w:r>
    </w:p>
    <w:p w:rsidR="003646E6" w:rsidRDefault="003646E6" w:rsidP="003646E6">
      <w:pPr>
        <w:pStyle w:val="Heading3"/>
        <w:spacing w:before="0" w:after="0" w:line="240" w:lineRule="atLeast"/>
        <w:ind w:left="0" w:firstLine="0"/>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 xml:space="preserve">3.3 Updating </w:t>
      </w:r>
      <w:proofErr w:type="spellStart"/>
      <w:r>
        <w:rPr>
          <w:rFonts w:ascii="Verdana" w:hAnsi="Verdana"/>
          <w:color w:val="000000"/>
          <w:sz w:val="28"/>
        </w:rPr>
        <w:t>AdvancedJokeList</w:t>
      </w:r>
      <w:proofErr w:type="spellEnd"/>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8"/>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For this section you will be updating </w:t>
      </w:r>
      <w:proofErr w:type="spellStart"/>
      <w:r>
        <w:rPr>
          <w:rFonts w:ascii="Verdana" w:hAnsi="Verdana"/>
          <w:b w:val="0"/>
          <w:color w:val="000000"/>
          <w:sz w:val="24"/>
        </w:rPr>
        <w:t>AdvancedJokeList</w:t>
      </w:r>
      <w:proofErr w:type="spellEnd"/>
      <w:r>
        <w:rPr>
          <w:rFonts w:ascii="Verdana" w:hAnsi="Verdana"/>
          <w:b w:val="0"/>
          <w:color w:val="000000"/>
          <w:sz w:val="24"/>
        </w:rPr>
        <w:t xml:space="preserve"> to use the </w:t>
      </w:r>
      <w:proofErr w:type="spellStart"/>
      <w:r>
        <w:rPr>
          <w:rFonts w:ascii="Verdana" w:hAnsi="Verdana"/>
          <w:b w:val="0"/>
          <w:color w:val="000000"/>
          <w:sz w:val="24"/>
        </w:rPr>
        <w:t>the</w:t>
      </w:r>
      <w:proofErr w:type="spellEnd"/>
      <w:r>
        <w:rPr>
          <w:rFonts w:ascii="Verdana" w:hAnsi="Verdana"/>
          <w:b w:val="0"/>
          <w:color w:val="000000"/>
          <w:sz w:val="24"/>
        </w:rPr>
        <w:t xml:space="preserve"> </w:t>
      </w:r>
      <w:proofErr w:type="spellStart"/>
      <w:r>
        <w:rPr>
          <w:rFonts w:ascii="Verdana" w:hAnsi="Verdana"/>
          <w:b w:val="0"/>
          <w:color w:val="000000"/>
          <w:sz w:val="24"/>
        </w:rPr>
        <w:lastRenderedPageBreak/>
        <w:t>JokeDBAdapter</w:t>
      </w:r>
      <w:proofErr w:type="spellEnd"/>
      <w:r>
        <w:rPr>
          <w:rFonts w:ascii="Verdana" w:hAnsi="Verdana"/>
          <w:b w:val="0"/>
          <w:color w:val="000000"/>
          <w:sz w:val="24"/>
        </w:rPr>
        <w:t xml:space="preserve"> Database class and </w:t>
      </w:r>
      <w:proofErr w:type="spellStart"/>
      <w:r>
        <w:rPr>
          <w:rFonts w:ascii="Verdana" w:hAnsi="Verdana"/>
          <w:b w:val="0"/>
          <w:color w:val="000000"/>
          <w:sz w:val="24"/>
        </w:rPr>
        <w:t>JokeCursorAdapter</w:t>
      </w:r>
      <w:proofErr w:type="spellEnd"/>
      <w:r>
        <w:rPr>
          <w:rFonts w:ascii="Verdana" w:hAnsi="Verdana"/>
          <w:b w:val="0"/>
          <w:color w:val="000000"/>
          <w:sz w:val="24"/>
        </w:rPr>
        <w:t xml:space="preserve"> class that you just implemented. You will start by initializing your database connection and updating the types on both </w:t>
      </w:r>
      <w:proofErr w:type="spellStart"/>
      <w:r>
        <w:rPr>
          <w:rFonts w:ascii="Verdana" w:hAnsi="Verdana"/>
          <w:b w:val="0"/>
          <w:color w:val="000000"/>
          <w:sz w:val="24"/>
        </w:rPr>
        <w:t>m_jokeAdapter</w:t>
      </w:r>
      <w:proofErr w:type="spellEnd"/>
      <w:r>
        <w:rPr>
          <w:rFonts w:ascii="Verdana" w:hAnsi="Verdana"/>
          <w:b w:val="0"/>
          <w:color w:val="000000"/>
          <w:sz w:val="24"/>
        </w:rPr>
        <w:t xml:space="preserve"> and </w:t>
      </w:r>
      <w:proofErr w:type="spellStart"/>
      <w:r>
        <w:rPr>
          <w:rFonts w:ascii="Verdana" w:hAnsi="Verdana"/>
          <w:b w:val="0"/>
          <w:color w:val="000000"/>
          <w:sz w:val="24"/>
        </w:rPr>
        <w:t>m_arrJokeList</w:t>
      </w:r>
      <w:proofErr w:type="spellEnd"/>
      <w:r>
        <w:rPr>
          <w:rFonts w:ascii="Verdana" w:hAnsi="Verdana"/>
          <w:b w:val="0"/>
          <w:color w:val="000000"/>
          <w:sz w:val="24"/>
        </w:rPr>
        <w:t xml:space="preserve"> to </w:t>
      </w:r>
      <w:proofErr w:type="spellStart"/>
      <w:r>
        <w:rPr>
          <w:rFonts w:ascii="Verdana" w:hAnsi="Verdana"/>
          <w:b w:val="0"/>
          <w:color w:val="000000"/>
          <w:sz w:val="24"/>
        </w:rPr>
        <w:t>JokeCursorAdapter</w:t>
      </w:r>
      <w:proofErr w:type="spellEnd"/>
      <w:r>
        <w:rPr>
          <w:rFonts w:ascii="Verdana" w:hAnsi="Verdana"/>
          <w:b w:val="0"/>
          <w:color w:val="000000"/>
          <w:sz w:val="24"/>
        </w:rPr>
        <w:t xml:space="preserve"> and Cursor respectively. </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proofErr w:type="spellStart"/>
      <w:r>
        <w:rPr>
          <w:rFonts w:ascii="Verdana" w:hAnsi="Verdana"/>
          <w:b w:val="0"/>
          <w:color w:val="000000"/>
          <w:sz w:val="24"/>
        </w:rPr>
        <w:t>AdvancedJokeList</w:t>
      </w:r>
      <w:proofErr w:type="spellEnd"/>
      <w:r>
        <w:rPr>
          <w:rFonts w:ascii="Verdana" w:hAnsi="Verdana"/>
          <w:b w:val="0"/>
          <w:color w:val="000000"/>
          <w:sz w:val="24"/>
        </w:rPr>
        <w:t xml:space="preserve"> will query the database for a list of Jokes to display, which will return a Cursor. This Cursor is what you will use in place of the </w:t>
      </w:r>
      <w:proofErr w:type="spellStart"/>
      <w:r>
        <w:rPr>
          <w:rFonts w:ascii="Verdana" w:hAnsi="Verdana"/>
          <w:b w:val="0"/>
          <w:color w:val="000000"/>
          <w:sz w:val="24"/>
        </w:rPr>
        <w:t>ArrayList</w:t>
      </w:r>
      <w:proofErr w:type="spellEnd"/>
      <w:r>
        <w:rPr>
          <w:rFonts w:ascii="Verdana" w:hAnsi="Verdana"/>
          <w:b w:val="0"/>
          <w:color w:val="000000"/>
          <w:sz w:val="24"/>
        </w:rPr>
        <w:t xml:space="preserve">&lt;Joke&gt; that you used in Lab 3. </w:t>
      </w:r>
      <w:proofErr w:type="spellStart"/>
      <w:r>
        <w:rPr>
          <w:rFonts w:ascii="Verdana" w:hAnsi="Verdana"/>
          <w:b w:val="0"/>
          <w:color w:val="000000"/>
          <w:sz w:val="24"/>
        </w:rPr>
        <w:t>Its</w:t>
      </w:r>
      <w:proofErr w:type="spellEnd"/>
      <w:r>
        <w:rPr>
          <w:rFonts w:ascii="Verdana" w:hAnsi="Verdana"/>
          <w:b w:val="0"/>
          <w:color w:val="000000"/>
          <w:sz w:val="24"/>
        </w:rPr>
        <w:t xml:space="preserve"> worth noting that this will make filtering much easier, since any time a filter is changed you simple have to re-query the database and get a new Cursor. Consequently, you will have to update your filtering functionality.</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Lastly, you will be updating all of the </w:t>
      </w:r>
      <w:proofErr w:type="spellStart"/>
      <w:r>
        <w:rPr>
          <w:rFonts w:ascii="Verdana" w:hAnsi="Verdana"/>
          <w:b w:val="0"/>
          <w:color w:val="000000"/>
          <w:sz w:val="24"/>
        </w:rPr>
        <w:t>JokeList</w:t>
      </w:r>
      <w:proofErr w:type="spellEnd"/>
      <w:r>
        <w:rPr>
          <w:rFonts w:ascii="Verdana" w:hAnsi="Verdana"/>
          <w:b w:val="0"/>
          <w:color w:val="000000"/>
          <w:sz w:val="24"/>
        </w:rPr>
        <w:t xml:space="preserve"> maintenance methods. Specifically, you will update the </w:t>
      </w:r>
      <w:proofErr w:type="spellStart"/>
      <w:proofErr w:type="gramStart"/>
      <w:r>
        <w:rPr>
          <w:rFonts w:ascii="Verdana" w:hAnsi="Verdana"/>
          <w:b w:val="0"/>
          <w:color w:val="000000"/>
          <w:sz w:val="24"/>
        </w:rPr>
        <w:t>addJoke</w:t>
      </w:r>
      <w:proofErr w:type="spellEnd"/>
      <w:r>
        <w:rPr>
          <w:rFonts w:ascii="Verdana" w:hAnsi="Verdana"/>
          <w:b w:val="0"/>
          <w:color w:val="000000"/>
          <w:sz w:val="24"/>
        </w:rPr>
        <w:t>(</w:t>
      </w:r>
      <w:proofErr w:type="gramEnd"/>
      <w:r>
        <w:rPr>
          <w:rFonts w:ascii="Verdana" w:hAnsi="Verdana"/>
          <w:b w:val="0"/>
          <w:color w:val="000000"/>
          <w:sz w:val="24"/>
        </w:rPr>
        <w:t>...) method, the Remove Joke Context-</w:t>
      </w:r>
      <w:proofErr w:type="spellStart"/>
      <w:r>
        <w:rPr>
          <w:rFonts w:ascii="Verdana" w:hAnsi="Verdana"/>
          <w:b w:val="0"/>
          <w:color w:val="000000"/>
          <w:sz w:val="24"/>
        </w:rPr>
        <w:t>MenuItem</w:t>
      </w:r>
      <w:proofErr w:type="spellEnd"/>
      <w:r>
        <w:rPr>
          <w:rFonts w:ascii="Verdana" w:hAnsi="Verdana"/>
          <w:b w:val="0"/>
          <w:color w:val="000000"/>
          <w:sz w:val="24"/>
        </w:rPr>
        <w:t>, the Upload Joke Context-</w:t>
      </w:r>
      <w:proofErr w:type="spellStart"/>
      <w:r>
        <w:rPr>
          <w:rFonts w:ascii="Verdana" w:hAnsi="Verdana"/>
          <w:b w:val="0"/>
          <w:color w:val="000000"/>
          <w:sz w:val="24"/>
        </w:rPr>
        <w:t>MenuItem</w:t>
      </w:r>
      <w:proofErr w:type="spellEnd"/>
      <w:r>
        <w:rPr>
          <w:rFonts w:ascii="Verdana" w:hAnsi="Verdana"/>
          <w:b w:val="0"/>
          <w:color w:val="000000"/>
          <w:sz w:val="24"/>
        </w:rPr>
        <w:t xml:space="preserve">, and make </w:t>
      </w:r>
      <w:proofErr w:type="spellStart"/>
      <w:r>
        <w:rPr>
          <w:rFonts w:ascii="Verdana" w:hAnsi="Verdana"/>
          <w:b w:val="0"/>
          <w:color w:val="000000"/>
          <w:sz w:val="24"/>
        </w:rPr>
        <w:t>AdvancedJokeList</w:t>
      </w:r>
      <w:proofErr w:type="spellEnd"/>
      <w:r>
        <w:rPr>
          <w:rFonts w:ascii="Verdana" w:hAnsi="Verdana"/>
          <w:b w:val="0"/>
          <w:color w:val="000000"/>
          <w:sz w:val="24"/>
        </w:rPr>
        <w:t xml:space="preserve"> save changes to Jokes in the database. You will do this last part by making </w:t>
      </w:r>
      <w:proofErr w:type="spellStart"/>
      <w:r>
        <w:rPr>
          <w:rFonts w:ascii="Verdana" w:hAnsi="Verdana"/>
          <w:b w:val="0"/>
          <w:color w:val="000000"/>
          <w:sz w:val="24"/>
        </w:rPr>
        <w:t>AdvancedJokeList</w:t>
      </w:r>
      <w:proofErr w:type="spellEnd"/>
      <w:r>
        <w:rPr>
          <w:rFonts w:ascii="Verdana" w:hAnsi="Verdana"/>
          <w:b w:val="0"/>
          <w:color w:val="000000"/>
          <w:sz w:val="24"/>
        </w:rPr>
        <w:t xml:space="preserve"> implement the </w:t>
      </w:r>
      <w:proofErr w:type="spellStart"/>
      <w:r>
        <w:rPr>
          <w:rFonts w:ascii="Verdana" w:hAnsi="Verdana"/>
          <w:b w:val="0"/>
          <w:color w:val="000000"/>
          <w:sz w:val="24"/>
        </w:rPr>
        <w:t>onJokeChangeListener</w:t>
      </w:r>
      <w:proofErr w:type="spellEnd"/>
      <w:r>
        <w:rPr>
          <w:rFonts w:ascii="Verdana" w:hAnsi="Verdana"/>
          <w:b w:val="0"/>
          <w:color w:val="000000"/>
          <w:sz w:val="24"/>
        </w:rPr>
        <w:t xml:space="preserve"> interface so that it can monitor and write back Joke changes to the database.</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 xml:space="preserve">3.3.1 Initializing </w:t>
      </w:r>
      <w:proofErr w:type="spellStart"/>
      <w:r>
        <w:rPr>
          <w:rFonts w:ascii="Verdana" w:hAnsi="Verdana"/>
          <w:color w:val="000000"/>
          <w:sz w:val="24"/>
          <w:u w:val="single"/>
        </w:rPr>
        <w:t>JokeDBAdapter</w:t>
      </w:r>
      <w:proofErr w:type="spellEnd"/>
      <w:r>
        <w:rPr>
          <w:rFonts w:ascii="Verdana" w:hAnsi="Verdana"/>
          <w:color w:val="000000"/>
          <w:sz w:val="24"/>
          <w:u w:val="single"/>
        </w:rPr>
        <w:t xml:space="preserve">, </w:t>
      </w:r>
      <w:proofErr w:type="spellStart"/>
      <w:r>
        <w:rPr>
          <w:rFonts w:ascii="Verdana" w:hAnsi="Verdana"/>
          <w:color w:val="000000"/>
          <w:sz w:val="24"/>
          <w:u w:val="single"/>
        </w:rPr>
        <w:t>JokeCursorAdapter</w:t>
      </w:r>
      <w:proofErr w:type="spellEnd"/>
      <w:r>
        <w:rPr>
          <w:rFonts w:ascii="Verdana" w:hAnsi="Verdana"/>
          <w:color w:val="000000"/>
          <w:sz w:val="24"/>
          <w:u w:val="single"/>
        </w:rPr>
        <w:t>, &amp; Cursor</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Change the type on </w:t>
      </w:r>
      <w:proofErr w:type="spellStart"/>
      <w:r>
        <w:rPr>
          <w:rFonts w:ascii="Verdana" w:hAnsi="Verdana"/>
          <w:b w:val="0"/>
          <w:color w:val="000000"/>
          <w:sz w:val="24"/>
        </w:rPr>
        <w:t>m_arrJokeList</w:t>
      </w:r>
      <w:proofErr w:type="spellEnd"/>
      <w:r>
        <w:rPr>
          <w:rFonts w:ascii="Verdana" w:hAnsi="Verdana"/>
          <w:b w:val="0"/>
          <w:color w:val="000000"/>
          <w:sz w:val="24"/>
        </w:rPr>
        <w:t xml:space="preserve"> from </w:t>
      </w:r>
      <w:proofErr w:type="spellStart"/>
      <w:r>
        <w:rPr>
          <w:rFonts w:ascii="Verdana" w:hAnsi="Verdana"/>
          <w:b w:val="0"/>
          <w:color w:val="000000"/>
          <w:sz w:val="24"/>
        </w:rPr>
        <w:t>ArrayList</w:t>
      </w:r>
      <w:proofErr w:type="spellEnd"/>
      <w:r>
        <w:rPr>
          <w:rFonts w:ascii="Verdana" w:hAnsi="Verdana"/>
          <w:b w:val="0"/>
          <w:color w:val="000000"/>
          <w:sz w:val="24"/>
        </w:rPr>
        <w:t>&lt;Joke&gt; to Cursor</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Change the type on </w:t>
      </w:r>
      <w:proofErr w:type="spellStart"/>
      <w:r>
        <w:rPr>
          <w:rFonts w:ascii="Verdana" w:hAnsi="Verdana"/>
          <w:b w:val="0"/>
          <w:color w:val="000000"/>
          <w:sz w:val="24"/>
        </w:rPr>
        <w:t>m_jokeAdapter</w:t>
      </w:r>
      <w:proofErr w:type="spellEnd"/>
      <w:r>
        <w:rPr>
          <w:rFonts w:ascii="Verdana" w:hAnsi="Verdana"/>
          <w:b w:val="0"/>
          <w:color w:val="000000"/>
          <w:sz w:val="24"/>
        </w:rPr>
        <w:t xml:space="preserve"> from </w:t>
      </w:r>
      <w:proofErr w:type="spellStart"/>
      <w:r>
        <w:rPr>
          <w:rFonts w:ascii="Verdana" w:hAnsi="Verdana"/>
          <w:b w:val="0"/>
          <w:color w:val="000000"/>
          <w:sz w:val="24"/>
        </w:rPr>
        <w:t>JokeListAdapter</w:t>
      </w:r>
      <w:proofErr w:type="spellEnd"/>
      <w:r>
        <w:rPr>
          <w:rFonts w:ascii="Verdana" w:hAnsi="Verdana"/>
          <w:b w:val="0"/>
          <w:color w:val="000000"/>
          <w:sz w:val="24"/>
        </w:rPr>
        <w:t xml:space="preserve"> to </w:t>
      </w:r>
      <w:proofErr w:type="spellStart"/>
      <w:r>
        <w:rPr>
          <w:rFonts w:ascii="Verdana" w:hAnsi="Verdana"/>
          <w:b w:val="0"/>
          <w:color w:val="000000"/>
          <w:sz w:val="24"/>
        </w:rPr>
        <w:t>JokeCursorAdapter</w:t>
      </w:r>
      <w:proofErr w:type="spellEnd"/>
      <w:r>
        <w:rPr>
          <w:rFonts w:ascii="Verdana" w:hAnsi="Verdana"/>
          <w:b w:val="0"/>
          <w:color w:val="000000"/>
          <w:sz w:val="24"/>
        </w:rPr>
        <w:t>.</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In the </w:t>
      </w:r>
      <w:proofErr w:type="spellStart"/>
      <w:proofErr w:type="gramStart"/>
      <w:r>
        <w:rPr>
          <w:rFonts w:ascii="Verdana" w:hAnsi="Verdana"/>
          <w:b w:val="0"/>
          <w:color w:val="000000"/>
          <w:sz w:val="24"/>
        </w:rPr>
        <w:t>onCreate</w:t>
      </w:r>
      <w:proofErr w:type="spellEnd"/>
      <w:r>
        <w:rPr>
          <w:rFonts w:ascii="Verdana" w:hAnsi="Verdana"/>
          <w:b w:val="0"/>
          <w:color w:val="000000"/>
          <w:sz w:val="24"/>
        </w:rPr>
        <w:t>(</w:t>
      </w:r>
      <w:proofErr w:type="gramEnd"/>
      <w:r>
        <w:rPr>
          <w:rFonts w:ascii="Verdana" w:hAnsi="Verdana"/>
          <w:b w:val="0"/>
          <w:color w:val="000000"/>
          <w:sz w:val="24"/>
        </w:rPr>
        <w:t>...) method:</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Initialize </w:t>
      </w:r>
      <w:proofErr w:type="spellStart"/>
      <w:r>
        <w:rPr>
          <w:rFonts w:ascii="Verdana" w:hAnsi="Verdana"/>
          <w:color w:val="000000"/>
          <w:sz w:val="24"/>
        </w:rPr>
        <w:t>m_jokeDB</w:t>
      </w:r>
      <w:proofErr w:type="spellEnd"/>
      <w:r>
        <w:rPr>
          <w:rFonts w:ascii="Verdana" w:hAnsi="Verdana"/>
          <w:b w:val="0"/>
          <w:color w:val="000000"/>
          <w:sz w:val="24"/>
        </w:rPr>
        <w:t>.</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i/>
          <w:color w:val="000000"/>
          <w:sz w:val="24"/>
        </w:rPr>
      </w:pPr>
      <w:proofErr w:type="spellStart"/>
      <w:proofErr w:type="gramStart"/>
      <w:r>
        <w:rPr>
          <w:rFonts w:ascii="Verdana" w:hAnsi="Verdana"/>
          <w:b w:val="0"/>
          <w:i/>
          <w:color w:val="000000"/>
          <w:sz w:val="24"/>
        </w:rPr>
        <w:t>m_jokeDB</w:t>
      </w:r>
      <w:proofErr w:type="spellEnd"/>
      <w:proofErr w:type="gramEnd"/>
      <w:r>
        <w:rPr>
          <w:rFonts w:ascii="Verdana" w:hAnsi="Verdana"/>
          <w:b w:val="0"/>
          <w:i/>
          <w:color w:val="000000"/>
          <w:sz w:val="24"/>
        </w:rPr>
        <w:t xml:space="preserve"> is a reference to a </w:t>
      </w:r>
      <w:proofErr w:type="spellStart"/>
      <w:r>
        <w:rPr>
          <w:rFonts w:ascii="Verdana" w:hAnsi="Verdana"/>
          <w:b w:val="0"/>
          <w:i/>
          <w:color w:val="000000"/>
          <w:sz w:val="24"/>
        </w:rPr>
        <w:t>JokeDBAdapter</w:t>
      </w:r>
      <w:proofErr w:type="spellEnd"/>
      <w:r>
        <w:rPr>
          <w:rFonts w:ascii="Verdana" w:hAnsi="Verdana"/>
          <w:b w:val="0"/>
          <w:i/>
          <w:color w:val="000000"/>
          <w:sz w:val="24"/>
        </w:rPr>
        <w:t xml:space="preserve"> object, which represents the connection to your Database. Any interaction with the Database will be done through </w:t>
      </w:r>
      <w:proofErr w:type="spellStart"/>
      <w:r>
        <w:rPr>
          <w:rFonts w:ascii="Verdana" w:hAnsi="Verdana"/>
          <w:b w:val="0"/>
          <w:i/>
          <w:color w:val="000000"/>
          <w:sz w:val="24"/>
        </w:rPr>
        <w:t>m_jokeDB</w:t>
      </w:r>
      <w:proofErr w:type="spellEnd"/>
      <w:r>
        <w:rPr>
          <w:rFonts w:ascii="Verdana" w:hAnsi="Verdana"/>
          <w:b w:val="0"/>
          <w:i/>
          <w:color w:val="000000"/>
          <w:sz w:val="24"/>
        </w:rPr>
        <w:t>.</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Set </w:t>
      </w:r>
      <w:proofErr w:type="spellStart"/>
      <w:r>
        <w:rPr>
          <w:rFonts w:ascii="Verdana" w:hAnsi="Verdana"/>
          <w:color w:val="000000"/>
          <w:sz w:val="24"/>
        </w:rPr>
        <w:t>m_jokeDB</w:t>
      </w:r>
      <w:proofErr w:type="spellEnd"/>
      <w:r>
        <w:rPr>
          <w:rFonts w:ascii="Verdana" w:hAnsi="Verdana"/>
          <w:b w:val="0"/>
          <w:color w:val="000000"/>
          <w:sz w:val="24"/>
        </w:rPr>
        <w:t xml:space="preserve"> equal to a new </w:t>
      </w:r>
      <w:proofErr w:type="spellStart"/>
      <w:r>
        <w:rPr>
          <w:rFonts w:ascii="Verdana" w:hAnsi="Verdana"/>
          <w:b w:val="0"/>
          <w:color w:val="000000"/>
          <w:sz w:val="24"/>
        </w:rPr>
        <w:t>JokeDBAdapter</w:t>
      </w:r>
      <w:proofErr w:type="spellEnd"/>
      <w:r>
        <w:rPr>
          <w:rFonts w:ascii="Verdana" w:hAnsi="Verdana"/>
          <w:b w:val="0"/>
          <w:color w:val="000000"/>
          <w:sz w:val="24"/>
        </w:rPr>
        <w:t xml:space="preserve"> object. The constructor takes a reference to an application Context object, which is </w:t>
      </w:r>
      <w:r>
        <w:rPr>
          <w:rFonts w:ascii="Verdana" w:hAnsi="Verdana"/>
          <w:i/>
          <w:color w:val="000000"/>
          <w:sz w:val="24"/>
        </w:rPr>
        <w:t>this</w:t>
      </w:r>
      <w:r>
        <w:rPr>
          <w:rFonts w:ascii="Verdana" w:hAnsi="Verdana"/>
          <w:b w:val="0"/>
          <w:color w:val="000000"/>
          <w:sz w:val="24"/>
        </w:rPr>
        <w:t>.</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Open the connection to the Database by calling </w:t>
      </w:r>
      <w:proofErr w:type="spellStart"/>
      <w:r>
        <w:rPr>
          <w:rFonts w:ascii="Verdana" w:hAnsi="Verdana"/>
          <w:color w:val="000000"/>
          <w:sz w:val="24"/>
        </w:rPr>
        <w:t>m_</w:t>
      </w:r>
      <w:proofErr w:type="gramStart"/>
      <w:r>
        <w:rPr>
          <w:rFonts w:ascii="Verdana" w:hAnsi="Verdana"/>
          <w:color w:val="000000"/>
          <w:sz w:val="24"/>
        </w:rPr>
        <w:t>jokeDB.open</w:t>
      </w:r>
      <w:proofErr w:type="spellEnd"/>
      <w:r>
        <w:rPr>
          <w:rFonts w:ascii="Verdana" w:hAnsi="Verdana"/>
          <w:color w:val="000000"/>
          <w:sz w:val="24"/>
        </w:rPr>
        <w:t>(</w:t>
      </w:r>
      <w:proofErr w:type="gramEnd"/>
      <w:r>
        <w:rPr>
          <w:rFonts w:ascii="Verdana" w:hAnsi="Verdana"/>
          <w:color w:val="000000"/>
          <w:sz w:val="24"/>
        </w:rPr>
        <w:t>)</w:t>
      </w:r>
      <w:r>
        <w:rPr>
          <w:rFonts w:ascii="Verdana" w:hAnsi="Verdana"/>
          <w:b w:val="0"/>
          <w:color w:val="000000"/>
          <w:sz w:val="24"/>
        </w:rPr>
        <w:t>.</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color w:val="000000"/>
          <w:sz w:val="24"/>
        </w:rPr>
      </w:pPr>
      <w:r>
        <w:rPr>
          <w:rFonts w:ascii="Verdana" w:hAnsi="Verdana"/>
          <w:b w:val="0"/>
          <w:color w:val="000000"/>
          <w:sz w:val="24"/>
        </w:rPr>
        <w:t>Since the Filter is set to "SHOW_ALL" by default when the activity starts up, you will need to retrieve a Cursor pointing to a list of all the jokes in the Database.</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Retrieve a Cursor object for all Jokes in the Database by calling </w:t>
      </w:r>
      <w:proofErr w:type="spellStart"/>
      <w:r>
        <w:rPr>
          <w:rFonts w:ascii="Verdana" w:hAnsi="Verdana"/>
          <w:color w:val="000000"/>
          <w:sz w:val="24"/>
        </w:rPr>
        <w:t>m_</w:t>
      </w:r>
      <w:proofErr w:type="gramStart"/>
      <w:r>
        <w:rPr>
          <w:rFonts w:ascii="Verdana" w:hAnsi="Verdana"/>
          <w:color w:val="000000"/>
          <w:sz w:val="24"/>
        </w:rPr>
        <w:t>jokeDB.getAllJokes</w:t>
      </w:r>
      <w:proofErr w:type="spellEnd"/>
      <w:r>
        <w:rPr>
          <w:rFonts w:ascii="Verdana" w:hAnsi="Verdana"/>
          <w:color w:val="000000"/>
          <w:sz w:val="24"/>
        </w:rPr>
        <w:t>(</w:t>
      </w:r>
      <w:proofErr w:type="gramEnd"/>
      <w:r>
        <w:rPr>
          <w:rFonts w:ascii="Verdana" w:hAnsi="Verdana"/>
          <w:color w:val="000000"/>
          <w:sz w:val="24"/>
        </w:rPr>
        <w:t>)</w:t>
      </w:r>
      <w:r>
        <w:rPr>
          <w:rFonts w:ascii="Verdana" w:hAnsi="Verdana"/>
          <w:b w:val="0"/>
          <w:color w:val="000000"/>
          <w:sz w:val="24"/>
        </w:rPr>
        <w:t>.</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Set </w:t>
      </w:r>
      <w:proofErr w:type="spellStart"/>
      <w:r>
        <w:rPr>
          <w:rFonts w:ascii="Verdana" w:hAnsi="Verdana"/>
          <w:color w:val="000000"/>
          <w:sz w:val="24"/>
        </w:rPr>
        <w:t>m_arrJokeList</w:t>
      </w:r>
      <w:proofErr w:type="spellEnd"/>
      <w:r>
        <w:rPr>
          <w:rFonts w:ascii="Verdana" w:hAnsi="Verdana"/>
          <w:b w:val="0"/>
          <w:color w:val="000000"/>
          <w:sz w:val="24"/>
        </w:rPr>
        <w:t xml:space="preserve"> equal to the Cursor you just retrieved.</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A Cursor object represents an open connection to the Database, and has a lifecycle just like an Activity does. When the Activity closes, we want to make sure that all of </w:t>
      </w:r>
      <w:r>
        <w:rPr>
          <w:rFonts w:ascii="Verdana" w:hAnsi="Verdana"/>
          <w:b w:val="0"/>
          <w:color w:val="000000"/>
          <w:sz w:val="24"/>
        </w:rPr>
        <w:lastRenderedPageBreak/>
        <w:t>our Database connections close as well. Luckily, the Activity class provides a mechanism for managing the lifecycle of a Cursor so that it falls in line with the lifecycle of the Activity.</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Have </w:t>
      </w:r>
      <w:proofErr w:type="spellStart"/>
      <w:r>
        <w:rPr>
          <w:rFonts w:ascii="Verdana" w:hAnsi="Verdana"/>
          <w:b w:val="0"/>
          <w:color w:val="000000"/>
          <w:sz w:val="24"/>
        </w:rPr>
        <w:t>AdvancedJokeList</w:t>
      </w:r>
      <w:proofErr w:type="spellEnd"/>
      <w:r>
        <w:rPr>
          <w:rFonts w:ascii="Verdana" w:hAnsi="Verdana"/>
          <w:b w:val="0"/>
          <w:color w:val="000000"/>
          <w:sz w:val="24"/>
        </w:rPr>
        <w:t xml:space="preserve"> manage the lifecycle of </w:t>
      </w:r>
      <w:proofErr w:type="spellStart"/>
      <w:r>
        <w:rPr>
          <w:rFonts w:ascii="Verdana" w:hAnsi="Verdana"/>
          <w:b w:val="0"/>
          <w:color w:val="000000"/>
          <w:sz w:val="24"/>
        </w:rPr>
        <w:t>m_arrJokeList</w:t>
      </w:r>
      <w:proofErr w:type="spellEnd"/>
      <w:r>
        <w:rPr>
          <w:rFonts w:ascii="Verdana" w:hAnsi="Verdana"/>
          <w:b w:val="0"/>
          <w:color w:val="000000"/>
          <w:sz w:val="24"/>
        </w:rPr>
        <w:t xml:space="preserve"> by calling </w:t>
      </w:r>
      <w:proofErr w:type="spellStart"/>
      <w:proofErr w:type="gramStart"/>
      <w:r>
        <w:rPr>
          <w:rFonts w:ascii="Verdana" w:hAnsi="Verdana"/>
          <w:color w:val="000000"/>
          <w:sz w:val="24"/>
        </w:rPr>
        <w:t>startManagingCursor</w:t>
      </w:r>
      <w:proofErr w:type="spellEnd"/>
      <w:r>
        <w:rPr>
          <w:rFonts w:ascii="Verdana" w:hAnsi="Verdana"/>
          <w:color w:val="000000"/>
          <w:sz w:val="24"/>
        </w:rPr>
        <w:t>(</w:t>
      </w:r>
      <w:proofErr w:type="gramEnd"/>
      <w:r>
        <w:rPr>
          <w:rFonts w:ascii="Verdana" w:hAnsi="Verdana"/>
          <w:color w:val="000000"/>
          <w:sz w:val="24"/>
        </w:rPr>
        <w:t>...)</w:t>
      </w:r>
      <w:r>
        <w:rPr>
          <w:rFonts w:ascii="Verdana" w:hAnsi="Verdana"/>
          <w:b w:val="0"/>
          <w:color w:val="000000"/>
          <w:sz w:val="24"/>
        </w:rPr>
        <w:t xml:space="preserve"> and pass in </w:t>
      </w:r>
      <w:proofErr w:type="spellStart"/>
      <w:r>
        <w:rPr>
          <w:rFonts w:ascii="Verdana" w:hAnsi="Verdana"/>
          <w:color w:val="000000"/>
          <w:sz w:val="24"/>
        </w:rPr>
        <w:t>m_arrJokeList</w:t>
      </w:r>
      <w:proofErr w:type="spellEnd"/>
      <w:r>
        <w:rPr>
          <w:rFonts w:ascii="Verdana" w:hAnsi="Verdana"/>
          <w:b w:val="0"/>
          <w:color w:val="000000"/>
          <w:sz w:val="24"/>
        </w:rPr>
        <w:t>.</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Initialize </w:t>
      </w:r>
      <w:proofErr w:type="spellStart"/>
      <w:r>
        <w:rPr>
          <w:rFonts w:ascii="Verdana" w:hAnsi="Verdana"/>
          <w:color w:val="000000"/>
          <w:sz w:val="24"/>
        </w:rPr>
        <w:t>m_jokeAdapter</w:t>
      </w:r>
      <w:proofErr w:type="spellEnd"/>
      <w:r>
        <w:rPr>
          <w:rFonts w:ascii="Verdana" w:hAnsi="Verdana"/>
          <w:b w:val="0"/>
          <w:color w:val="000000"/>
          <w:sz w:val="24"/>
        </w:rPr>
        <w:t xml:space="preserve"> to a </w:t>
      </w:r>
      <w:r>
        <w:rPr>
          <w:rFonts w:ascii="Verdana" w:hAnsi="Verdana"/>
          <w:color w:val="000000"/>
          <w:sz w:val="24"/>
        </w:rPr>
        <w:t xml:space="preserve">new </w:t>
      </w:r>
      <w:proofErr w:type="spellStart"/>
      <w:r>
        <w:rPr>
          <w:rFonts w:ascii="Verdana" w:hAnsi="Verdana"/>
          <w:color w:val="000000"/>
          <w:sz w:val="24"/>
        </w:rPr>
        <w:t>JokeCursorAdapter</w:t>
      </w:r>
      <w:proofErr w:type="spellEnd"/>
      <w:r>
        <w:rPr>
          <w:rFonts w:ascii="Verdana" w:hAnsi="Verdana"/>
          <w:b w:val="0"/>
          <w:color w:val="000000"/>
          <w:sz w:val="24"/>
        </w:rPr>
        <w:t>.</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Make sure that </w:t>
      </w:r>
      <w:proofErr w:type="spellStart"/>
      <w:r>
        <w:rPr>
          <w:rFonts w:ascii="Verdana" w:hAnsi="Verdana"/>
          <w:b w:val="0"/>
          <w:color w:val="000000"/>
          <w:sz w:val="24"/>
        </w:rPr>
        <w:t>m_jokeAdapter</w:t>
      </w:r>
      <w:proofErr w:type="spellEnd"/>
      <w:r>
        <w:rPr>
          <w:rFonts w:ascii="Verdana" w:hAnsi="Verdana"/>
          <w:b w:val="0"/>
          <w:color w:val="000000"/>
          <w:sz w:val="24"/>
        </w:rPr>
        <w:t xml:space="preserve"> binds to </w:t>
      </w:r>
      <w:proofErr w:type="spellStart"/>
      <w:r>
        <w:rPr>
          <w:rFonts w:ascii="Verdana" w:hAnsi="Verdana"/>
          <w:b w:val="0"/>
          <w:color w:val="000000"/>
          <w:sz w:val="24"/>
        </w:rPr>
        <w:t>m_arrJokeList</w:t>
      </w:r>
      <w:proofErr w:type="spellEnd"/>
      <w:r>
        <w:rPr>
          <w:rFonts w:ascii="Verdana" w:hAnsi="Verdana"/>
          <w:b w:val="0"/>
          <w:color w:val="000000"/>
          <w:sz w:val="24"/>
        </w:rPr>
        <w:t xml:space="preserve"> by passing </w:t>
      </w:r>
      <w:proofErr w:type="spellStart"/>
      <w:r>
        <w:rPr>
          <w:rFonts w:ascii="Verdana" w:hAnsi="Verdana"/>
          <w:color w:val="000000"/>
          <w:sz w:val="24"/>
        </w:rPr>
        <w:t>m_arrJokeList</w:t>
      </w:r>
      <w:proofErr w:type="spellEnd"/>
      <w:r>
        <w:rPr>
          <w:rFonts w:ascii="Verdana" w:hAnsi="Verdana"/>
          <w:b w:val="0"/>
          <w:color w:val="000000"/>
          <w:sz w:val="24"/>
        </w:rPr>
        <w:t xml:space="preserve"> into the constructor.</w:t>
      </w:r>
    </w:p>
    <w:p w:rsidR="003646E6" w:rsidRDefault="003646E6" w:rsidP="003646E6">
      <w:pPr>
        <w:pStyle w:val="Heading3"/>
        <w:keepNext/>
        <w:widowControl w:val="0"/>
        <w:numPr>
          <w:ilvl w:val="2"/>
          <w:numId w:val="22"/>
        </w:numPr>
        <w:tabs>
          <w:tab w:val="left" w:pos="0"/>
        </w:tabs>
        <w:spacing w:before="0" w:after="0" w:line="240" w:lineRule="atLeast"/>
        <w:rPr>
          <w:rFonts w:ascii="Verdana" w:hAnsi="Verdana"/>
          <w:b w:val="0"/>
          <w:color w:val="000000"/>
          <w:sz w:val="24"/>
        </w:rPr>
      </w:pPr>
      <w:r>
        <w:rPr>
          <w:rFonts w:ascii="Verdana" w:hAnsi="Verdana"/>
          <w:b w:val="0"/>
          <w:color w:val="000000"/>
          <w:sz w:val="24"/>
        </w:rPr>
        <w:t>Remove the code that initializes your list of Jokes from the joke-string resource values. Since jokes will be persisted in the database you no longer need to prime you application with test jokes.</w:t>
      </w:r>
    </w:p>
    <w:p w:rsidR="003646E6" w:rsidRDefault="003646E6" w:rsidP="003646E6">
      <w:pPr>
        <w:pStyle w:val="Heading3"/>
        <w:spacing w:before="0" w:after="0" w:line="240" w:lineRule="atLeast"/>
        <w:ind w:left="0" w:firstLine="0"/>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3.3.2 Update Your Filtering Functionality</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3646E6" w:rsidRDefault="003646E6" w:rsidP="003646E6">
      <w:pPr>
        <w:pStyle w:val="Heading3"/>
        <w:keepNext/>
        <w:widowControl w:val="0"/>
        <w:numPr>
          <w:ilvl w:val="2"/>
          <w:numId w:val="3"/>
        </w:numPr>
        <w:tabs>
          <w:tab w:val="clear" w:pos="720"/>
          <w:tab w:val="num" w:pos="0"/>
        </w:tabs>
        <w:spacing w:before="0" w:after="283" w:line="240" w:lineRule="atLeast"/>
        <w:ind w:left="1167" w:right="567" w:firstLine="0"/>
        <w:rPr>
          <w:rFonts w:ascii="Verdana" w:hAnsi="Verdana"/>
          <w:b w:val="0"/>
          <w:color w:val="000000"/>
          <w:sz w:val="24"/>
        </w:rPr>
      </w:pPr>
      <w:bookmarkStart w:id="21" w:name="TOC-Since-the-master-copy-of-all-your-j"/>
      <w:bookmarkStart w:id="22" w:name="TOC-Since-the-master-copy-of-all-your-jo"/>
      <w:bookmarkStart w:id="23" w:name="TOC-Since-the-master-copy-of-all-your-j1"/>
      <w:bookmarkEnd w:id="21"/>
      <w:bookmarkEnd w:id="22"/>
      <w:bookmarkEnd w:id="23"/>
      <w:r>
        <w:rPr>
          <w:rFonts w:ascii="Verdana" w:hAnsi="Verdana"/>
          <w:b w:val="0"/>
          <w:color w:val="000000"/>
          <w:sz w:val="24"/>
        </w:rPr>
        <w:t xml:space="preserve">Since the master copy of all your jokes will now live in the Database, and </w:t>
      </w:r>
      <w:proofErr w:type="spellStart"/>
      <w:r>
        <w:rPr>
          <w:rFonts w:ascii="Verdana" w:hAnsi="Verdana"/>
          <w:b w:val="0"/>
          <w:color w:val="000000"/>
          <w:sz w:val="24"/>
        </w:rPr>
        <w:t>m_arrJokeList</w:t>
      </w:r>
      <w:proofErr w:type="spellEnd"/>
      <w:r>
        <w:rPr>
          <w:rFonts w:ascii="Verdana" w:hAnsi="Verdana"/>
          <w:b w:val="0"/>
          <w:color w:val="000000"/>
          <w:sz w:val="24"/>
        </w:rPr>
        <w:t xml:space="preserve"> is now a copy of that list, there is no need for an extra mechanism to keep track of which jokes should be displayed to the user. You need to remove the extra mechanism being used to filter Jokes so that all the jokes in </w:t>
      </w:r>
      <w:proofErr w:type="spellStart"/>
      <w:r>
        <w:rPr>
          <w:rFonts w:ascii="Verdana" w:hAnsi="Verdana"/>
          <w:b w:val="0"/>
          <w:color w:val="000000"/>
          <w:sz w:val="24"/>
        </w:rPr>
        <w:t>m_arrJokeList</w:t>
      </w:r>
      <w:proofErr w:type="spellEnd"/>
      <w:r>
        <w:rPr>
          <w:rFonts w:ascii="Verdana" w:hAnsi="Verdana"/>
          <w:b w:val="0"/>
          <w:color w:val="000000"/>
          <w:sz w:val="24"/>
        </w:rPr>
        <w:t xml:space="preserve"> will get displayed to the user. When you need to change the filter, you simply retrieve a different Cursor from the Database and update </w:t>
      </w:r>
      <w:proofErr w:type="spellStart"/>
      <w:r>
        <w:rPr>
          <w:rFonts w:ascii="Verdana" w:hAnsi="Verdana"/>
          <w:b w:val="0"/>
          <w:color w:val="000000"/>
          <w:sz w:val="24"/>
        </w:rPr>
        <w:t>m_arrJokeList</w:t>
      </w:r>
      <w:proofErr w:type="spellEnd"/>
      <w:r>
        <w:rPr>
          <w:rFonts w:ascii="Verdana" w:hAnsi="Verdana"/>
          <w:b w:val="0"/>
          <w:color w:val="000000"/>
          <w:sz w:val="24"/>
        </w:rPr>
        <w:t xml:space="preserve"> to reference the new cursor. </w:t>
      </w: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In this section you will be updating the filtering logic to retrieve a new Cursor from the database instead of manually filtering the Jokes. The filtering logic will be self-contained in a single method called </w:t>
      </w:r>
      <w:proofErr w:type="spellStart"/>
      <w:proofErr w:type="gramStart"/>
      <w:r>
        <w:rPr>
          <w:rFonts w:ascii="Verdana" w:hAnsi="Verdana"/>
          <w:color w:val="000000"/>
          <w:sz w:val="24"/>
        </w:rPr>
        <w:t>AdvancedJokeList.setAndUpdateFilter</w:t>
      </w:r>
      <w:proofErr w:type="spellEnd"/>
      <w:r>
        <w:rPr>
          <w:rFonts w:ascii="Verdana" w:hAnsi="Verdana"/>
          <w:color w:val="000000"/>
          <w:sz w:val="24"/>
        </w:rPr>
        <w:t>(</w:t>
      </w:r>
      <w:proofErr w:type="gramEnd"/>
      <w:r>
        <w:rPr>
          <w:rFonts w:ascii="Verdana" w:hAnsi="Verdana"/>
          <w:color w:val="000000"/>
          <w:sz w:val="24"/>
        </w:rPr>
        <w:t>...)</w:t>
      </w:r>
      <w:r>
        <w:rPr>
          <w:rFonts w:ascii="Verdana" w:hAnsi="Verdana"/>
          <w:b w:val="0"/>
          <w:i/>
          <w:color w:val="000000"/>
          <w:sz w:val="24"/>
        </w:rPr>
        <w:t xml:space="preserve">. </w:t>
      </w:r>
      <w:r>
        <w:rPr>
          <w:rFonts w:ascii="Verdana" w:hAnsi="Verdana"/>
          <w:b w:val="0"/>
          <w:color w:val="000000"/>
          <w:sz w:val="24"/>
        </w:rPr>
        <w:t>Perform the following modifications in that method:</w:t>
      </w:r>
    </w:p>
    <w:p w:rsidR="003646E6" w:rsidRDefault="003646E6" w:rsidP="003646E6">
      <w:pPr>
        <w:pStyle w:val="Heading3"/>
        <w:keepNext/>
        <w:widowControl w:val="0"/>
        <w:numPr>
          <w:ilvl w:val="2"/>
          <w:numId w:val="23"/>
        </w:numPr>
        <w:tabs>
          <w:tab w:val="left" w:pos="0"/>
        </w:tabs>
        <w:spacing w:before="0" w:after="0" w:line="240" w:lineRule="atLeast"/>
        <w:rPr>
          <w:rFonts w:ascii="Verdana" w:hAnsi="Verdana"/>
          <w:b w:val="0"/>
          <w:color w:val="000000"/>
          <w:sz w:val="24"/>
        </w:rPr>
      </w:pPr>
      <w:bookmarkStart w:id="24" w:name="TOC-Since-we-are-getting-a-new-Cursor-f"/>
      <w:bookmarkStart w:id="25" w:name="TOC-Since-we-are-getting-a-new-Cursor-fr"/>
      <w:bookmarkStart w:id="26" w:name="TOC-Since-we-are-getting-a-new-Cursor-f1"/>
      <w:bookmarkEnd w:id="24"/>
      <w:bookmarkEnd w:id="25"/>
      <w:bookmarkEnd w:id="26"/>
      <w:r>
        <w:rPr>
          <w:rFonts w:ascii="Verdana" w:hAnsi="Verdana"/>
          <w:b w:val="0"/>
          <w:color w:val="000000"/>
          <w:sz w:val="24"/>
        </w:rPr>
        <w:t xml:space="preserve">Since we are getting a new Cursor from the Database, tell </w:t>
      </w:r>
      <w:proofErr w:type="spellStart"/>
      <w:r>
        <w:rPr>
          <w:rFonts w:ascii="Verdana" w:hAnsi="Verdana"/>
          <w:b w:val="0"/>
          <w:color w:val="000000"/>
          <w:sz w:val="24"/>
        </w:rPr>
        <w:t>AdvancedJokeList</w:t>
      </w:r>
      <w:proofErr w:type="spellEnd"/>
      <w:r>
        <w:rPr>
          <w:rFonts w:ascii="Verdana" w:hAnsi="Verdana"/>
          <w:b w:val="0"/>
          <w:color w:val="000000"/>
          <w:sz w:val="24"/>
        </w:rPr>
        <w:t xml:space="preserve"> to stop managing the lifecycle of our current Cursor and close it.</w:t>
      </w:r>
    </w:p>
    <w:p w:rsidR="003646E6" w:rsidRDefault="003646E6" w:rsidP="003646E6">
      <w:pPr>
        <w:pStyle w:val="Heading3"/>
        <w:keepNext/>
        <w:widowControl w:val="0"/>
        <w:numPr>
          <w:ilvl w:val="2"/>
          <w:numId w:val="23"/>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Make a call </w:t>
      </w:r>
      <w:proofErr w:type="spellStart"/>
      <w:proofErr w:type="gramStart"/>
      <w:r>
        <w:rPr>
          <w:rFonts w:ascii="Verdana" w:hAnsi="Verdana"/>
          <w:color w:val="000000"/>
          <w:sz w:val="24"/>
        </w:rPr>
        <w:t>stopManagingCursor</w:t>
      </w:r>
      <w:proofErr w:type="spellEnd"/>
      <w:r>
        <w:rPr>
          <w:rFonts w:ascii="Verdana" w:hAnsi="Verdana"/>
          <w:color w:val="000000"/>
          <w:sz w:val="24"/>
        </w:rPr>
        <w:t>(</w:t>
      </w:r>
      <w:proofErr w:type="gramEnd"/>
      <w:r>
        <w:rPr>
          <w:rFonts w:ascii="Verdana" w:hAnsi="Verdana"/>
          <w:color w:val="000000"/>
          <w:sz w:val="24"/>
        </w:rPr>
        <w:t>...)</w:t>
      </w:r>
      <w:r>
        <w:rPr>
          <w:rFonts w:ascii="Verdana" w:hAnsi="Verdana"/>
          <w:b w:val="0"/>
          <w:color w:val="000000"/>
          <w:sz w:val="24"/>
        </w:rPr>
        <w:t xml:space="preserve">, passing in </w:t>
      </w:r>
      <w:proofErr w:type="spellStart"/>
      <w:r>
        <w:rPr>
          <w:rFonts w:ascii="Verdana" w:hAnsi="Verdana"/>
          <w:color w:val="000000"/>
          <w:sz w:val="24"/>
        </w:rPr>
        <w:t>m_arrJokeList</w:t>
      </w:r>
      <w:proofErr w:type="spellEnd"/>
      <w:r>
        <w:rPr>
          <w:rFonts w:ascii="Verdana" w:hAnsi="Verdana"/>
          <w:b w:val="0"/>
          <w:color w:val="000000"/>
          <w:sz w:val="24"/>
        </w:rPr>
        <w:t>.</w:t>
      </w:r>
    </w:p>
    <w:p w:rsidR="003646E6" w:rsidRDefault="003646E6" w:rsidP="003646E6">
      <w:pPr>
        <w:pStyle w:val="Heading3"/>
        <w:keepNext/>
        <w:widowControl w:val="0"/>
        <w:numPr>
          <w:ilvl w:val="2"/>
          <w:numId w:val="23"/>
        </w:numPr>
        <w:tabs>
          <w:tab w:val="left" w:pos="0"/>
        </w:tabs>
        <w:spacing w:before="0" w:after="0" w:line="240" w:lineRule="atLeast"/>
        <w:rPr>
          <w:rFonts w:ascii="Verdana" w:hAnsi="Verdana"/>
          <w:b w:val="0"/>
          <w:color w:val="000000"/>
          <w:sz w:val="24"/>
        </w:rPr>
      </w:pPr>
      <w:proofErr w:type="gramStart"/>
      <w:r>
        <w:rPr>
          <w:rFonts w:ascii="Verdana" w:hAnsi="Verdana"/>
          <w:b w:val="0"/>
          <w:color w:val="000000"/>
          <w:sz w:val="24"/>
        </w:rPr>
        <w:t>call</w:t>
      </w:r>
      <w:proofErr w:type="gramEnd"/>
      <w:r>
        <w:rPr>
          <w:rFonts w:ascii="Verdana" w:hAnsi="Verdana"/>
          <w:b w:val="0"/>
          <w:color w:val="000000"/>
          <w:sz w:val="24"/>
        </w:rPr>
        <w:t xml:space="preserve"> </w:t>
      </w:r>
      <w:r>
        <w:rPr>
          <w:rFonts w:ascii="Verdana" w:hAnsi="Verdana"/>
          <w:color w:val="000000"/>
          <w:sz w:val="24"/>
        </w:rPr>
        <w:t>close()</w:t>
      </w:r>
      <w:r>
        <w:rPr>
          <w:rFonts w:ascii="Verdana" w:hAnsi="Verdana"/>
          <w:b w:val="0"/>
          <w:color w:val="000000"/>
          <w:sz w:val="24"/>
        </w:rPr>
        <w:t xml:space="preserve"> on </w:t>
      </w:r>
      <w:proofErr w:type="spellStart"/>
      <w:r>
        <w:rPr>
          <w:rFonts w:ascii="Verdana" w:hAnsi="Verdana"/>
          <w:b w:val="0"/>
          <w:color w:val="000000"/>
          <w:sz w:val="24"/>
        </w:rPr>
        <w:t>m_arrJokeList</w:t>
      </w:r>
      <w:proofErr w:type="spellEnd"/>
      <w:r>
        <w:rPr>
          <w:rFonts w:ascii="Verdana" w:hAnsi="Verdana"/>
          <w:b w:val="0"/>
          <w:color w:val="000000"/>
          <w:sz w:val="24"/>
        </w:rPr>
        <w:t>.</w:t>
      </w:r>
    </w:p>
    <w:p w:rsidR="003646E6" w:rsidRDefault="003646E6" w:rsidP="003646E6">
      <w:pPr>
        <w:pStyle w:val="Heading3"/>
        <w:keepNext/>
        <w:widowControl w:val="0"/>
        <w:numPr>
          <w:ilvl w:val="2"/>
          <w:numId w:val="23"/>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Retrieve a new Cursor from </w:t>
      </w:r>
      <w:proofErr w:type="spellStart"/>
      <w:r>
        <w:rPr>
          <w:rFonts w:ascii="Verdana" w:hAnsi="Verdana"/>
          <w:b w:val="0"/>
          <w:color w:val="000000"/>
          <w:sz w:val="24"/>
        </w:rPr>
        <w:t>m_jokeDB</w:t>
      </w:r>
      <w:proofErr w:type="spellEnd"/>
      <w:r>
        <w:rPr>
          <w:rFonts w:ascii="Verdana" w:hAnsi="Verdana"/>
          <w:b w:val="0"/>
          <w:color w:val="000000"/>
          <w:sz w:val="24"/>
        </w:rPr>
        <w:t xml:space="preserve">, update </w:t>
      </w:r>
      <w:proofErr w:type="spellStart"/>
      <w:r>
        <w:rPr>
          <w:rFonts w:ascii="Verdana" w:hAnsi="Verdana"/>
          <w:b w:val="0"/>
          <w:color w:val="000000"/>
          <w:sz w:val="24"/>
        </w:rPr>
        <w:t>m_arrJokeList</w:t>
      </w:r>
      <w:proofErr w:type="spellEnd"/>
      <w:r>
        <w:rPr>
          <w:rFonts w:ascii="Verdana" w:hAnsi="Verdana"/>
          <w:b w:val="0"/>
          <w:color w:val="000000"/>
          <w:sz w:val="24"/>
        </w:rPr>
        <w:t xml:space="preserve"> to use it, and make sure </w:t>
      </w:r>
      <w:proofErr w:type="spellStart"/>
      <w:r>
        <w:rPr>
          <w:rFonts w:ascii="Verdana" w:hAnsi="Verdana"/>
          <w:b w:val="0"/>
          <w:color w:val="000000"/>
          <w:sz w:val="24"/>
        </w:rPr>
        <w:t>AdvancedJokeList</w:t>
      </w:r>
      <w:proofErr w:type="spellEnd"/>
      <w:r>
        <w:rPr>
          <w:rFonts w:ascii="Verdana" w:hAnsi="Verdana"/>
          <w:b w:val="0"/>
          <w:color w:val="000000"/>
          <w:sz w:val="24"/>
        </w:rPr>
        <w:t xml:space="preserve"> manages its lifecycle.</w:t>
      </w:r>
    </w:p>
    <w:p w:rsidR="003646E6" w:rsidRDefault="003646E6" w:rsidP="003646E6">
      <w:pPr>
        <w:pStyle w:val="Heading3"/>
        <w:keepNext/>
        <w:widowControl w:val="0"/>
        <w:numPr>
          <w:ilvl w:val="2"/>
          <w:numId w:val="23"/>
        </w:numPr>
        <w:tabs>
          <w:tab w:val="left" w:pos="0"/>
        </w:tabs>
        <w:spacing w:before="0" w:after="0" w:line="240" w:lineRule="atLeast"/>
        <w:rPr>
          <w:rFonts w:ascii="Verdana" w:hAnsi="Verdana"/>
          <w:b w:val="0"/>
          <w:color w:val="000000"/>
          <w:sz w:val="24"/>
        </w:rPr>
      </w:pPr>
      <w:proofErr w:type="gramStart"/>
      <w:r>
        <w:rPr>
          <w:rFonts w:ascii="Verdana" w:hAnsi="Verdana"/>
          <w:b w:val="0"/>
          <w:color w:val="000000"/>
          <w:sz w:val="24"/>
        </w:rPr>
        <w:t>call</w:t>
      </w:r>
      <w:proofErr w:type="gramEnd"/>
      <w:r>
        <w:rPr>
          <w:rFonts w:ascii="Verdana" w:hAnsi="Verdana"/>
          <w:b w:val="0"/>
          <w:color w:val="000000"/>
          <w:sz w:val="24"/>
        </w:rPr>
        <w:t xml:space="preserve"> </w:t>
      </w:r>
      <w:proofErr w:type="spellStart"/>
      <w:r>
        <w:rPr>
          <w:rFonts w:ascii="Verdana" w:hAnsi="Verdana"/>
          <w:color w:val="000000"/>
          <w:sz w:val="24"/>
        </w:rPr>
        <w:t>m_jokeDB.getAllJokes</w:t>
      </w:r>
      <w:proofErr w:type="spellEnd"/>
      <w:r>
        <w:rPr>
          <w:rFonts w:ascii="Verdana" w:hAnsi="Verdana"/>
          <w:color w:val="000000"/>
          <w:sz w:val="24"/>
        </w:rPr>
        <w:t>(...)</w:t>
      </w:r>
      <w:r>
        <w:rPr>
          <w:rFonts w:ascii="Verdana" w:hAnsi="Verdana"/>
          <w:b w:val="0"/>
          <w:color w:val="000000"/>
          <w:sz w:val="24"/>
        </w:rPr>
        <w:t xml:space="preserve">, passing in the new filter </w:t>
      </w:r>
      <w:r>
        <w:rPr>
          <w:rFonts w:ascii="Verdana" w:hAnsi="Verdana"/>
          <w:b w:val="0"/>
          <w:color w:val="000000"/>
          <w:sz w:val="24"/>
        </w:rPr>
        <w:lastRenderedPageBreak/>
        <w:t xml:space="preserve">value as a string, or null if the filter is SHOW_ALL. </w:t>
      </w:r>
    </w:p>
    <w:p w:rsidR="003646E6" w:rsidRDefault="003646E6" w:rsidP="003646E6">
      <w:pPr>
        <w:pStyle w:val="Heading3"/>
        <w:keepNext/>
        <w:widowControl w:val="0"/>
        <w:numPr>
          <w:ilvl w:val="2"/>
          <w:numId w:val="23"/>
        </w:numPr>
        <w:tabs>
          <w:tab w:val="left" w:pos="0"/>
        </w:tabs>
        <w:spacing w:before="0" w:after="0" w:line="240" w:lineRule="atLeast"/>
        <w:rPr>
          <w:rFonts w:ascii="Verdana" w:hAnsi="Verdana"/>
          <w:b w:val="0"/>
          <w:color w:val="000000"/>
          <w:sz w:val="24"/>
        </w:rPr>
      </w:pPr>
      <w:r>
        <w:rPr>
          <w:rFonts w:ascii="Verdana" w:hAnsi="Verdana"/>
          <w:b w:val="0"/>
          <w:color w:val="000000"/>
          <w:sz w:val="24"/>
        </w:rPr>
        <w:t>You will have to update your logic to choose the correct new filter value as a string.</w:t>
      </w:r>
    </w:p>
    <w:p w:rsidR="003646E6" w:rsidRDefault="003646E6" w:rsidP="003646E6">
      <w:pPr>
        <w:pStyle w:val="Heading3"/>
        <w:keepNext/>
        <w:widowControl w:val="0"/>
        <w:numPr>
          <w:ilvl w:val="2"/>
          <w:numId w:val="23"/>
        </w:numPr>
        <w:tabs>
          <w:tab w:val="left" w:pos="0"/>
        </w:tabs>
        <w:spacing w:before="0" w:after="0" w:line="240" w:lineRule="atLeast"/>
        <w:rPr>
          <w:rFonts w:ascii="Verdana" w:hAnsi="Verdana"/>
          <w:b w:val="0"/>
          <w:i/>
          <w:color w:val="000000"/>
          <w:sz w:val="24"/>
        </w:rPr>
      </w:pPr>
      <w:r>
        <w:rPr>
          <w:rFonts w:ascii="Verdana" w:hAnsi="Verdana"/>
          <w:b w:val="0"/>
          <w:i/>
          <w:color w:val="000000"/>
          <w:sz w:val="24"/>
        </w:rPr>
        <w:t xml:space="preserve">The </w:t>
      </w:r>
      <w:proofErr w:type="spellStart"/>
      <w:r>
        <w:rPr>
          <w:rFonts w:ascii="Verdana" w:hAnsi="Verdana"/>
          <w:b w:val="0"/>
          <w:i/>
          <w:color w:val="000000"/>
          <w:sz w:val="24"/>
        </w:rPr>
        <w:t>overriden</w:t>
      </w:r>
      <w:proofErr w:type="spellEnd"/>
      <w:r>
        <w:rPr>
          <w:rFonts w:ascii="Verdana" w:hAnsi="Verdana"/>
          <w:b w:val="0"/>
          <w:i/>
          <w:color w:val="000000"/>
          <w:sz w:val="24"/>
        </w:rPr>
        <w:t xml:space="preserve"> </w:t>
      </w:r>
      <w:proofErr w:type="spellStart"/>
      <w:proofErr w:type="gramStart"/>
      <w:r>
        <w:rPr>
          <w:rFonts w:ascii="Verdana" w:hAnsi="Verdana"/>
          <w:b w:val="0"/>
          <w:i/>
          <w:color w:val="000000"/>
          <w:sz w:val="24"/>
        </w:rPr>
        <w:t>JokeDBAdapter.getAllJokes</w:t>
      </w:r>
      <w:proofErr w:type="spellEnd"/>
      <w:r>
        <w:rPr>
          <w:rFonts w:ascii="Verdana" w:hAnsi="Verdana"/>
          <w:b w:val="0"/>
          <w:i/>
          <w:color w:val="000000"/>
          <w:sz w:val="24"/>
        </w:rPr>
        <w:t>(</w:t>
      </w:r>
      <w:proofErr w:type="gramEnd"/>
      <w:r>
        <w:rPr>
          <w:rFonts w:ascii="Verdana" w:hAnsi="Verdana"/>
          <w:b w:val="0"/>
          <w:i/>
          <w:color w:val="000000"/>
          <w:sz w:val="24"/>
        </w:rPr>
        <w:t xml:space="preserve">String </w:t>
      </w:r>
      <w:proofErr w:type="spellStart"/>
      <w:r>
        <w:rPr>
          <w:rFonts w:ascii="Verdana" w:hAnsi="Verdana"/>
          <w:b w:val="0"/>
          <w:i/>
          <w:color w:val="000000"/>
          <w:sz w:val="24"/>
        </w:rPr>
        <w:t>filterVal</w:t>
      </w:r>
      <w:proofErr w:type="spellEnd"/>
      <w:r>
        <w:rPr>
          <w:rFonts w:ascii="Verdana" w:hAnsi="Verdana"/>
          <w:b w:val="0"/>
          <w:i/>
          <w:color w:val="000000"/>
          <w:sz w:val="24"/>
        </w:rPr>
        <w:t>) method takes a string containing the filter value and returns a Cursor of all jokes that have a rating equal to the filter value.</w:t>
      </w:r>
    </w:p>
    <w:p w:rsidR="003646E6" w:rsidRDefault="003646E6" w:rsidP="003646E6">
      <w:pPr>
        <w:pStyle w:val="Heading3"/>
        <w:keepNext/>
        <w:widowControl w:val="0"/>
        <w:numPr>
          <w:ilvl w:val="2"/>
          <w:numId w:val="23"/>
        </w:numPr>
        <w:tabs>
          <w:tab w:val="left" w:pos="0"/>
        </w:tabs>
        <w:spacing w:before="0" w:after="0" w:line="240" w:lineRule="atLeast"/>
        <w:rPr>
          <w:rFonts w:ascii="Verdana" w:hAnsi="Verdana"/>
          <w:b w:val="0"/>
          <w:i/>
          <w:color w:val="000000"/>
          <w:sz w:val="24"/>
        </w:rPr>
      </w:pPr>
      <w:r>
        <w:rPr>
          <w:rFonts w:ascii="Verdana" w:hAnsi="Verdana"/>
          <w:b w:val="0"/>
          <w:i/>
          <w:color w:val="000000"/>
          <w:sz w:val="24"/>
        </w:rPr>
        <w:t xml:space="preserve">The </w:t>
      </w:r>
      <w:proofErr w:type="spellStart"/>
      <w:r>
        <w:rPr>
          <w:rFonts w:ascii="Verdana" w:hAnsi="Verdana"/>
          <w:b w:val="0"/>
          <w:i/>
          <w:color w:val="000000"/>
          <w:sz w:val="24"/>
        </w:rPr>
        <w:t>filterVal</w:t>
      </w:r>
      <w:proofErr w:type="spellEnd"/>
      <w:r>
        <w:rPr>
          <w:rFonts w:ascii="Verdana" w:hAnsi="Verdana"/>
          <w:b w:val="0"/>
          <w:i/>
          <w:color w:val="000000"/>
          <w:sz w:val="24"/>
        </w:rPr>
        <w:t xml:space="preserve"> string passed in should contain one of the Joke classes "static-final" rating values. </w:t>
      </w:r>
      <w:proofErr w:type="gramStart"/>
      <w:r>
        <w:rPr>
          <w:rFonts w:ascii="Verdana" w:hAnsi="Verdana"/>
          <w:b w:val="0"/>
          <w:i/>
          <w:color w:val="000000"/>
          <w:sz w:val="24"/>
        </w:rPr>
        <w:t xml:space="preserve">Either </w:t>
      </w:r>
      <w:proofErr w:type="spellStart"/>
      <w:r>
        <w:rPr>
          <w:rFonts w:ascii="Verdana" w:hAnsi="Verdana"/>
          <w:b w:val="0"/>
          <w:i/>
          <w:color w:val="000000"/>
          <w:sz w:val="24"/>
        </w:rPr>
        <w:t>Joke.LIKE</w:t>
      </w:r>
      <w:proofErr w:type="spellEnd"/>
      <w:proofErr w:type="gramEnd"/>
      <w:r>
        <w:rPr>
          <w:rFonts w:ascii="Verdana" w:hAnsi="Verdana"/>
          <w:b w:val="0"/>
          <w:i/>
          <w:color w:val="000000"/>
          <w:sz w:val="24"/>
        </w:rPr>
        <w:t xml:space="preserve">, </w:t>
      </w:r>
      <w:proofErr w:type="spellStart"/>
      <w:r>
        <w:rPr>
          <w:rFonts w:ascii="Verdana" w:hAnsi="Verdana"/>
          <w:b w:val="0"/>
          <w:i/>
          <w:color w:val="000000"/>
          <w:sz w:val="24"/>
        </w:rPr>
        <w:t>Joke.DISLIKE</w:t>
      </w:r>
      <w:proofErr w:type="spellEnd"/>
      <w:r>
        <w:rPr>
          <w:rFonts w:ascii="Verdana" w:hAnsi="Verdana"/>
          <w:b w:val="0"/>
          <w:i/>
          <w:color w:val="000000"/>
          <w:sz w:val="24"/>
        </w:rPr>
        <w:t xml:space="preserve">, or </w:t>
      </w:r>
      <w:proofErr w:type="spellStart"/>
      <w:r>
        <w:rPr>
          <w:rFonts w:ascii="Verdana" w:hAnsi="Verdana"/>
          <w:b w:val="0"/>
          <w:i/>
          <w:color w:val="000000"/>
          <w:sz w:val="24"/>
        </w:rPr>
        <w:t>Joke.UNRATED</w:t>
      </w:r>
      <w:proofErr w:type="spellEnd"/>
      <w:r>
        <w:rPr>
          <w:rFonts w:ascii="Verdana" w:hAnsi="Verdana"/>
          <w:b w:val="0"/>
          <w:i/>
          <w:color w:val="000000"/>
          <w:sz w:val="24"/>
        </w:rPr>
        <w:t xml:space="preserve">. Alternatively if you set </w:t>
      </w:r>
      <w:proofErr w:type="spellStart"/>
      <w:r>
        <w:rPr>
          <w:rFonts w:ascii="Verdana" w:hAnsi="Verdana"/>
          <w:b w:val="0"/>
          <w:i/>
          <w:color w:val="000000"/>
          <w:sz w:val="24"/>
        </w:rPr>
        <w:t>filterVal</w:t>
      </w:r>
      <w:proofErr w:type="spellEnd"/>
      <w:r>
        <w:rPr>
          <w:rFonts w:ascii="Verdana" w:hAnsi="Verdana"/>
          <w:b w:val="0"/>
          <w:i/>
          <w:color w:val="000000"/>
          <w:sz w:val="24"/>
        </w:rPr>
        <w:t xml:space="preserve"> to null then the method will not filter out any jokes and will return a Cursor of every Joke in the Database.</w:t>
      </w:r>
    </w:p>
    <w:p w:rsidR="003646E6" w:rsidRDefault="003646E6" w:rsidP="003646E6">
      <w:pPr>
        <w:pStyle w:val="Heading3"/>
        <w:keepNext/>
        <w:widowControl w:val="0"/>
        <w:numPr>
          <w:ilvl w:val="2"/>
          <w:numId w:val="23"/>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Set </w:t>
      </w:r>
      <w:proofErr w:type="spellStart"/>
      <w:r>
        <w:rPr>
          <w:rFonts w:ascii="Verdana" w:hAnsi="Verdana"/>
          <w:color w:val="000000"/>
          <w:sz w:val="24"/>
        </w:rPr>
        <w:t>m_arrJokeList</w:t>
      </w:r>
      <w:proofErr w:type="spellEnd"/>
      <w:r>
        <w:rPr>
          <w:rFonts w:ascii="Verdana" w:hAnsi="Verdana"/>
          <w:b w:val="0"/>
          <w:color w:val="000000"/>
          <w:sz w:val="24"/>
        </w:rPr>
        <w:t xml:space="preserve"> equal to the Cursor you just retrieved.</w:t>
      </w:r>
    </w:p>
    <w:p w:rsidR="003646E6" w:rsidRDefault="003646E6" w:rsidP="003646E6">
      <w:pPr>
        <w:pStyle w:val="Heading3"/>
        <w:keepNext/>
        <w:widowControl w:val="0"/>
        <w:numPr>
          <w:ilvl w:val="2"/>
          <w:numId w:val="23"/>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Make a call to </w:t>
      </w:r>
      <w:proofErr w:type="spellStart"/>
      <w:proofErr w:type="gramStart"/>
      <w:r>
        <w:rPr>
          <w:rFonts w:ascii="Verdana" w:hAnsi="Verdana"/>
          <w:color w:val="000000"/>
          <w:sz w:val="24"/>
        </w:rPr>
        <w:t>startManagingCursor</w:t>
      </w:r>
      <w:proofErr w:type="spellEnd"/>
      <w:r>
        <w:rPr>
          <w:rFonts w:ascii="Verdana" w:hAnsi="Verdana"/>
          <w:color w:val="000000"/>
          <w:sz w:val="24"/>
        </w:rPr>
        <w:t>(</w:t>
      </w:r>
      <w:proofErr w:type="gramEnd"/>
      <w:r>
        <w:rPr>
          <w:rFonts w:ascii="Verdana" w:hAnsi="Verdana"/>
          <w:color w:val="000000"/>
          <w:sz w:val="24"/>
        </w:rPr>
        <w:t>...)</w:t>
      </w:r>
      <w:r>
        <w:rPr>
          <w:rFonts w:ascii="Verdana" w:hAnsi="Verdana"/>
          <w:b w:val="0"/>
          <w:color w:val="000000"/>
          <w:sz w:val="24"/>
        </w:rPr>
        <w:t xml:space="preserve">, passing in </w:t>
      </w:r>
      <w:proofErr w:type="spellStart"/>
      <w:r>
        <w:rPr>
          <w:rFonts w:ascii="Verdana" w:hAnsi="Verdana"/>
          <w:color w:val="000000"/>
          <w:sz w:val="24"/>
        </w:rPr>
        <w:t>m_arrJokeList</w:t>
      </w:r>
      <w:proofErr w:type="spellEnd"/>
      <w:r>
        <w:rPr>
          <w:rFonts w:ascii="Verdana" w:hAnsi="Verdana"/>
          <w:b w:val="0"/>
          <w:color w:val="000000"/>
          <w:sz w:val="24"/>
        </w:rPr>
        <w:t>.</w:t>
      </w:r>
    </w:p>
    <w:p w:rsidR="003646E6" w:rsidRDefault="003646E6" w:rsidP="003646E6">
      <w:pPr>
        <w:pStyle w:val="Heading3"/>
        <w:keepNext/>
        <w:widowControl w:val="0"/>
        <w:numPr>
          <w:ilvl w:val="2"/>
          <w:numId w:val="23"/>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Since we have changed the Cursor that we are using, we now need to update </w:t>
      </w:r>
      <w:proofErr w:type="spellStart"/>
      <w:r>
        <w:rPr>
          <w:rFonts w:ascii="Verdana" w:hAnsi="Verdana"/>
          <w:b w:val="0"/>
          <w:color w:val="000000"/>
          <w:sz w:val="24"/>
        </w:rPr>
        <w:t>m_jokeAdapter</w:t>
      </w:r>
      <w:proofErr w:type="spellEnd"/>
      <w:r>
        <w:rPr>
          <w:rFonts w:ascii="Verdana" w:hAnsi="Verdana"/>
          <w:b w:val="0"/>
          <w:color w:val="000000"/>
          <w:sz w:val="24"/>
        </w:rPr>
        <w:t xml:space="preserve"> to use this new cursor as well.</w:t>
      </w:r>
    </w:p>
    <w:p w:rsidR="003646E6" w:rsidRDefault="003646E6" w:rsidP="003646E6">
      <w:pPr>
        <w:pStyle w:val="Heading3"/>
        <w:keepNext/>
        <w:widowControl w:val="0"/>
        <w:numPr>
          <w:ilvl w:val="2"/>
          <w:numId w:val="23"/>
        </w:numPr>
        <w:tabs>
          <w:tab w:val="left" w:pos="0"/>
        </w:tabs>
        <w:spacing w:before="0" w:after="0" w:line="240" w:lineRule="atLeast"/>
        <w:rPr>
          <w:rFonts w:ascii="Verdana" w:hAnsi="Verdana"/>
          <w:b w:val="0"/>
          <w:color w:val="000000"/>
          <w:sz w:val="24"/>
        </w:rPr>
      </w:pPr>
      <w:r>
        <w:rPr>
          <w:rFonts w:ascii="Verdana" w:hAnsi="Verdana"/>
          <w:b w:val="0"/>
          <w:color w:val="000000"/>
          <w:sz w:val="24"/>
        </w:rPr>
        <w:t xml:space="preserve">Call </w:t>
      </w:r>
      <w:proofErr w:type="spellStart"/>
      <w:r>
        <w:rPr>
          <w:rFonts w:ascii="Verdana" w:hAnsi="Verdana"/>
          <w:color w:val="000000"/>
          <w:sz w:val="24"/>
        </w:rPr>
        <w:t>m_</w:t>
      </w:r>
      <w:proofErr w:type="gramStart"/>
      <w:r>
        <w:rPr>
          <w:rFonts w:ascii="Verdana" w:hAnsi="Verdana"/>
          <w:color w:val="000000"/>
          <w:sz w:val="24"/>
        </w:rPr>
        <w:t>jokeAdapter.changeCursor</w:t>
      </w:r>
      <w:proofErr w:type="spellEnd"/>
      <w:r>
        <w:rPr>
          <w:rFonts w:ascii="Verdana" w:hAnsi="Verdana"/>
          <w:color w:val="000000"/>
          <w:sz w:val="24"/>
        </w:rPr>
        <w:t>(</w:t>
      </w:r>
      <w:proofErr w:type="gramEnd"/>
      <w:r>
        <w:rPr>
          <w:rFonts w:ascii="Verdana" w:hAnsi="Verdana"/>
          <w:color w:val="000000"/>
          <w:sz w:val="24"/>
        </w:rPr>
        <w:t>...)</w:t>
      </w:r>
      <w:r>
        <w:rPr>
          <w:rFonts w:ascii="Verdana" w:hAnsi="Verdana"/>
          <w:b w:val="0"/>
          <w:color w:val="000000"/>
          <w:sz w:val="24"/>
        </w:rPr>
        <w:t xml:space="preserve"> passing in the new Cursors.</w:t>
      </w:r>
    </w:p>
    <w:p w:rsidR="003646E6" w:rsidRDefault="003646E6" w:rsidP="003646E6">
      <w:pPr>
        <w:pStyle w:val="Heading3"/>
        <w:keepNext/>
        <w:widowControl w:val="0"/>
        <w:numPr>
          <w:ilvl w:val="2"/>
          <w:numId w:val="23"/>
        </w:numPr>
        <w:tabs>
          <w:tab w:val="left" w:pos="0"/>
        </w:tabs>
        <w:spacing w:before="0" w:after="0" w:line="240" w:lineRule="atLeast"/>
        <w:rPr>
          <w:rFonts w:ascii="Verdana" w:hAnsi="Verdana"/>
          <w:b w:val="0"/>
          <w:i/>
          <w:color w:val="000000"/>
          <w:sz w:val="24"/>
        </w:rPr>
      </w:pPr>
      <w:r>
        <w:rPr>
          <w:rFonts w:ascii="Verdana" w:hAnsi="Verdana"/>
          <w:b w:val="0"/>
          <w:i/>
          <w:color w:val="000000"/>
          <w:sz w:val="24"/>
        </w:rPr>
        <w:t xml:space="preserve">Be aware that calling </w:t>
      </w:r>
      <w:proofErr w:type="spellStart"/>
      <w:proofErr w:type="gramStart"/>
      <w:r>
        <w:rPr>
          <w:rFonts w:ascii="Verdana" w:hAnsi="Verdana"/>
          <w:b w:val="0"/>
          <w:i/>
          <w:color w:val="000000"/>
          <w:sz w:val="24"/>
        </w:rPr>
        <w:t>changeCursor</w:t>
      </w:r>
      <w:proofErr w:type="spellEnd"/>
      <w:r>
        <w:rPr>
          <w:rFonts w:ascii="Verdana" w:hAnsi="Verdana"/>
          <w:b w:val="0"/>
          <w:i/>
          <w:color w:val="000000"/>
          <w:sz w:val="24"/>
        </w:rPr>
        <w:t>(</w:t>
      </w:r>
      <w:proofErr w:type="gramEnd"/>
      <w:r>
        <w:rPr>
          <w:rFonts w:ascii="Verdana" w:hAnsi="Verdana"/>
          <w:b w:val="0"/>
          <w:i/>
          <w:color w:val="000000"/>
          <w:sz w:val="24"/>
        </w:rPr>
        <w:t xml:space="preserve">...) will cause the Adapter to close whatever Cursor the Adapter was previously using. You were asked to explicitly </w:t>
      </w:r>
      <w:proofErr w:type="gramStart"/>
      <w:r>
        <w:rPr>
          <w:rFonts w:ascii="Verdana" w:hAnsi="Verdana"/>
          <w:b w:val="0"/>
          <w:i/>
          <w:color w:val="000000"/>
          <w:sz w:val="24"/>
        </w:rPr>
        <w:t>close(</w:t>
      </w:r>
      <w:proofErr w:type="gramEnd"/>
      <w:r>
        <w:rPr>
          <w:rFonts w:ascii="Verdana" w:hAnsi="Verdana"/>
          <w:b w:val="0"/>
          <w:i/>
          <w:color w:val="000000"/>
          <w:sz w:val="24"/>
        </w:rPr>
        <w:t>) the cursor yourself to get practice doing that.</w:t>
      </w:r>
    </w:p>
    <w:p w:rsidR="003646E6" w:rsidRDefault="003646E6" w:rsidP="003646E6">
      <w:pPr>
        <w:pStyle w:val="Heading3"/>
        <w:spacing w:before="0" w:after="0" w:line="240" w:lineRule="atLeast"/>
        <w:ind w:left="0" w:firstLine="0"/>
        <w:rPr>
          <w:rFonts w:ascii="Verdana" w:hAnsi="Verdana"/>
          <w:sz w:val="24"/>
          <w:u w:val="single"/>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3646E6" w:rsidRDefault="003646E6" w:rsidP="003646E6">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 xml:space="preserve">3.3.3 Maintaining the </w:t>
      </w:r>
      <w:proofErr w:type="spellStart"/>
      <w:r>
        <w:rPr>
          <w:rFonts w:ascii="Verdana" w:hAnsi="Verdana"/>
          <w:color w:val="000000"/>
          <w:sz w:val="24"/>
          <w:u w:val="single"/>
        </w:rPr>
        <w:t>JokeList</w:t>
      </w:r>
      <w:proofErr w:type="spellEnd"/>
    </w:p>
    <w:p w:rsidR="003646E6" w:rsidRDefault="003646E6" w:rsidP="003646E6">
      <w:pPr>
        <w:pStyle w:val="Heading3"/>
        <w:keepNext/>
        <w:widowControl w:val="0"/>
        <w:numPr>
          <w:ilvl w:val="2"/>
          <w:numId w:val="3"/>
        </w:numPr>
        <w:tabs>
          <w:tab w:val="clear" w:pos="720"/>
          <w:tab w:val="num" w:pos="0"/>
        </w:tabs>
        <w:spacing w:before="0" w:after="283" w:line="240" w:lineRule="atLeast"/>
        <w:ind w:left="1167" w:right="567" w:firstLine="0"/>
        <w:rPr>
          <w:rFonts w:ascii="Verdana" w:hAnsi="Verdana"/>
          <w:b w:val="0"/>
          <w:color w:val="000000"/>
          <w:sz w:val="24"/>
        </w:rPr>
      </w:pPr>
      <w:bookmarkStart w:id="27" w:name="TOC-Update-the-addJoke-...-method-so-th"/>
      <w:bookmarkStart w:id="28" w:name="TOC-Update-the-addJoke-...-method-so-tha"/>
      <w:bookmarkStart w:id="29" w:name="TOC-Update-the-addJoke-...-method-so-th1"/>
      <w:bookmarkEnd w:id="27"/>
      <w:bookmarkEnd w:id="28"/>
      <w:bookmarkEnd w:id="29"/>
      <w:r>
        <w:rPr>
          <w:rFonts w:ascii="Verdana" w:hAnsi="Verdana"/>
          <w:b w:val="0"/>
          <w:color w:val="000000"/>
          <w:sz w:val="24"/>
        </w:rPr>
        <w:t xml:space="preserve">Update the </w:t>
      </w:r>
      <w:proofErr w:type="spellStart"/>
      <w:proofErr w:type="gramStart"/>
      <w:r>
        <w:rPr>
          <w:rFonts w:ascii="Verdana" w:hAnsi="Verdana"/>
          <w:b w:val="0"/>
          <w:color w:val="000000"/>
          <w:sz w:val="24"/>
        </w:rPr>
        <w:t>addJoke</w:t>
      </w:r>
      <w:proofErr w:type="spellEnd"/>
      <w:r>
        <w:rPr>
          <w:rFonts w:ascii="Verdana" w:hAnsi="Verdana"/>
          <w:b w:val="0"/>
          <w:color w:val="000000"/>
          <w:sz w:val="24"/>
        </w:rPr>
        <w:t>(</w:t>
      </w:r>
      <w:proofErr w:type="gramEnd"/>
      <w:r>
        <w:rPr>
          <w:rFonts w:ascii="Verdana" w:hAnsi="Verdana"/>
          <w:b w:val="0"/>
          <w:color w:val="000000"/>
          <w:sz w:val="24"/>
        </w:rPr>
        <w:t>...) method so that it inserts the Joke parameter passed into the Database and have the Cursor refresh itself.</w:t>
      </w:r>
    </w:p>
    <w:p w:rsidR="003646E6" w:rsidRDefault="003646E6" w:rsidP="003646E6">
      <w:pPr>
        <w:pStyle w:val="Heading3"/>
        <w:keepNext/>
        <w:widowControl w:val="0"/>
        <w:numPr>
          <w:ilvl w:val="2"/>
          <w:numId w:val="24"/>
        </w:numPr>
        <w:tabs>
          <w:tab w:val="left" w:pos="0"/>
        </w:tabs>
        <w:spacing w:before="240" w:after="120" w:line="240" w:lineRule="atLeast"/>
        <w:ind w:left="3288" w:right="567"/>
        <w:rPr>
          <w:rFonts w:ascii="Verdana" w:hAnsi="Verdana"/>
          <w:b w:val="0"/>
          <w:sz w:val="24"/>
        </w:rPr>
      </w:pPr>
      <w:bookmarkStart w:id="30" w:name="TOC-Instead-of-adding-the-new-Joke-into"/>
      <w:bookmarkStart w:id="31" w:name="TOC-Instead-of-adding-the-new-Joke-into-"/>
      <w:bookmarkStart w:id="32" w:name="TOC-Instead-of-adding-the-new-Joke-into1"/>
      <w:bookmarkStart w:id="33" w:name="TOC-Instead-of-adding-the-new-Joke-into2"/>
      <w:bookmarkEnd w:id="30"/>
      <w:bookmarkEnd w:id="31"/>
      <w:bookmarkEnd w:id="32"/>
      <w:bookmarkEnd w:id="33"/>
      <w:r>
        <w:rPr>
          <w:rFonts w:ascii="Verdana" w:hAnsi="Verdana"/>
          <w:b w:val="0"/>
          <w:sz w:val="24"/>
        </w:rPr>
        <w:t xml:space="preserve">Instead of adding the new Joke into </w:t>
      </w:r>
      <w:proofErr w:type="spellStart"/>
      <w:r>
        <w:rPr>
          <w:rFonts w:ascii="Verdana" w:hAnsi="Verdana"/>
          <w:b w:val="0"/>
          <w:sz w:val="24"/>
        </w:rPr>
        <w:t>m_arrJokeList</w:t>
      </w:r>
      <w:proofErr w:type="spellEnd"/>
      <w:r>
        <w:rPr>
          <w:rFonts w:ascii="Verdana" w:hAnsi="Verdana"/>
          <w:b w:val="0"/>
          <w:sz w:val="24"/>
        </w:rPr>
        <w:t xml:space="preserve">, call </w:t>
      </w:r>
      <w:proofErr w:type="spellStart"/>
      <w:r>
        <w:rPr>
          <w:rFonts w:ascii="Verdana" w:hAnsi="Verdana"/>
          <w:sz w:val="24"/>
        </w:rPr>
        <w:t>m_</w:t>
      </w:r>
      <w:proofErr w:type="gramStart"/>
      <w:r>
        <w:rPr>
          <w:rFonts w:ascii="Verdana" w:hAnsi="Verdana"/>
          <w:sz w:val="24"/>
        </w:rPr>
        <w:t>jokeDB.insertJoke</w:t>
      </w:r>
      <w:proofErr w:type="spellEnd"/>
      <w:r>
        <w:rPr>
          <w:rFonts w:ascii="Verdana" w:hAnsi="Verdana"/>
          <w:sz w:val="24"/>
        </w:rPr>
        <w:t>(</w:t>
      </w:r>
      <w:proofErr w:type="gramEnd"/>
      <w:r>
        <w:rPr>
          <w:rFonts w:ascii="Verdana" w:hAnsi="Verdana"/>
          <w:sz w:val="24"/>
        </w:rPr>
        <w:t>...)</w:t>
      </w:r>
      <w:r>
        <w:rPr>
          <w:rFonts w:ascii="Verdana" w:hAnsi="Verdana"/>
          <w:b w:val="0"/>
          <w:sz w:val="24"/>
        </w:rPr>
        <w:t xml:space="preserve"> passing in the new Joke.</w:t>
      </w:r>
    </w:p>
    <w:p w:rsidR="003646E6" w:rsidRDefault="003646E6" w:rsidP="003646E6">
      <w:pPr>
        <w:pStyle w:val="Heading3"/>
        <w:keepNext/>
        <w:widowControl w:val="0"/>
        <w:numPr>
          <w:ilvl w:val="2"/>
          <w:numId w:val="24"/>
        </w:numPr>
        <w:tabs>
          <w:tab w:val="left" w:pos="0"/>
        </w:tabs>
        <w:spacing w:before="240" w:after="120" w:line="240" w:lineRule="atLeast"/>
        <w:ind w:left="3288" w:right="567"/>
        <w:rPr>
          <w:rFonts w:ascii="Verdana" w:hAnsi="Verdana"/>
          <w:b w:val="0"/>
          <w:sz w:val="24"/>
        </w:rPr>
      </w:pPr>
      <w:r>
        <w:rPr>
          <w:rFonts w:ascii="Verdana" w:hAnsi="Verdana"/>
          <w:b w:val="0"/>
          <w:sz w:val="24"/>
        </w:rPr>
        <w:t xml:space="preserve">Call </w:t>
      </w:r>
      <w:proofErr w:type="spellStart"/>
      <w:proofErr w:type="gramStart"/>
      <w:r>
        <w:rPr>
          <w:rFonts w:ascii="Verdana" w:hAnsi="Verdana"/>
          <w:sz w:val="24"/>
        </w:rPr>
        <w:t>requery</w:t>
      </w:r>
      <w:proofErr w:type="spellEnd"/>
      <w:r>
        <w:rPr>
          <w:rFonts w:ascii="Verdana" w:hAnsi="Verdana"/>
          <w:sz w:val="24"/>
        </w:rPr>
        <w:t>(</w:t>
      </w:r>
      <w:proofErr w:type="gramEnd"/>
      <w:r>
        <w:rPr>
          <w:rFonts w:ascii="Verdana" w:hAnsi="Verdana"/>
          <w:sz w:val="24"/>
        </w:rPr>
        <w:t>)</w:t>
      </w:r>
      <w:r>
        <w:rPr>
          <w:rFonts w:ascii="Verdana" w:hAnsi="Verdana"/>
          <w:b w:val="0"/>
          <w:sz w:val="24"/>
        </w:rPr>
        <w:t xml:space="preserve"> on </w:t>
      </w:r>
      <w:proofErr w:type="spellStart"/>
      <w:r>
        <w:rPr>
          <w:rFonts w:ascii="Verdana" w:hAnsi="Verdana"/>
          <w:b w:val="0"/>
          <w:sz w:val="24"/>
        </w:rPr>
        <w:t>m_arrJokeList</w:t>
      </w:r>
      <w:proofErr w:type="spellEnd"/>
      <w:r>
        <w:rPr>
          <w:rFonts w:ascii="Verdana" w:hAnsi="Verdana"/>
          <w:b w:val="0"/>
          <w:sz w:val="24"/>
        </w:rPr>
        <w:t xml:space="preserve"> to have the Cursor refresh itself.</w:t>
      </w:r>
    </w:p>
    <w:p w:rsidR="003646E6" w:rsidRDefault="003646E6" w:rsidP="003646E6">
      <w:pPr>
        <w:pStyle w:val="Heading3"/>
        <w:keepNext/>
        <w:widowControl w:val="0"/>
        <w:spacing w:before="240" w:after="120" w:line="240" w:lineRule="atLeast"/>
        <w:ind w:left="1167" w:right="567" w:firstLine="0"/>
        <w:rPr>
          <w:rFonts w:ascii="Verdana" w:hAnsi="Verdana"/>
          <w:b w:val="0"/>
          <w:sz w:val="24"/>
        </w:rPr>
      </w:pPr>
      <w:r>
        <w:rPr>
          <w:rFonts w:ascii="Verdana" w:hAnsi="Verdana"/>
          <w:b w:val="0"/>
          <w:sz w:val="24"/>
        </w:rPr>
        <w:t>Update the Remove Joke Context-</w:t>
      </w:r>
      <w:proofErr w:type="spellStart"/>
      <w:r>
        <w:rPr>
          <w:rFonts w:ascii="Verdana" w:hAnsi="Verdana"/>
          <w:b w:val="0"/>
          <w:sz w:val="24"/>
        </w:rPr>
        <w:t>MenuItem</w:t>
      </w:r>
      <w:proofErr w:type="spellEnd"/>
      <w:r>
        <w:rPr>
          <w:rFonts w:ascii="Verdana" w:hAnsi="Verdana"/>
          <w:b w:val="0"/>
          <w:sz w:val="24"/>
        </w:rPr>
        <w:t xml:space="preserve"> so that the Joke is properly removed from the Database and have the Cursor refresh itself. These changes should be made to the Remove </w:t>
      </w:r>
      <w:proofErr w:type="spellStart"/>
      <w:r>
        <w:rPr>
          <w:rFonts w:ascii="Verdana" w:hAnsi="Verdana"/>
          <w:b w:val="0"/>
          <w:sz w:val="24"/>
        </w:rPr>
        <w:t>MenuItem's</w:t>
      </w:r>
      <w:proofErr w:type="spellEnd"/>
      <w:r>
        <w:rPr>
          <w:rFonts w:ascii="Verdana" w:hAnsi="Verdana"/>
          <w:b w:val="0"/>
          <w:sz w:val="24"/>
        </w:rPr>
        <w:t xml:space="preserve"> </w:t>
      </w:r>
      <w:proofErr w:type="spellStart"/>
      <w:r>
        <w:rPr>
          <w:rFonts w:ascii="Verdana" w:hAnsi="Verdana"/>
          <w:b w:val="0"/>
          <w:sz w:val="24"/>
        </w:rPr>
        <w:t>OnMenuItemClickListener</w:t>
      </w:r>
      <w:proofErr w:type="spellEnd"/>
      <w:r>
        <w:rPr>
          <w:rFonts w:ascii="Verdana" w:hAnsi="Verdana"/>
          <w:b w:val="0"/>
          <w:sz w:val="24"/>
        </w:rPr>
        <w:t>.</w:t>
      </w:r>
    </w:p>
    <w:p w:rsidR="003646E6" w:rsidRDefault="003646E6" w:rsidP="003646E6">
      <w:pPr>
        <w:pStyle w:val="Heading3"/>
        <w:keepNext/>
        <w:widowControl w:val="0"/>
        <w:numPr>
          <w:ilvl w:val="2"/>
          <w:numId w:val="25"/>
        </w:numPr>
        <w:tabs>
          <w:tab w:val="left" w:pos="0"/>
        </w:tabs>
        <w:spacing w:before="240" w:after="120" w:line="240" w:lineRule="atLeast"/>
        <w:ind w:left="3288" w:right="567"/>
        <w:rPr>
          <w:rFonts w:ascii="Verdana" w:hAnsi="Verdana"/>
          <w:b w:val="0"/>
          <w:sz w:val="24"/>
        </w:rPr>
      </w:pPr>
      <w:r>
        <w:rPr>
          <w:rFonts w:ascii="Verdana" w:hAnsi="Verdana"/>
          <w:b w:val="0"/>
          <w:sz w:val="24"/>
        </w:rPr>
        <w:t xml:space="preserve">Retrieve the ID of the selected joke from </w:t>
      </w:r>
      <w:proofErr w:type="spellStart"/>
      <w:r>
        <w:rPr>
          <w:rFonts w:ascii="Verdana" w:hAnsi="Verdana"/>
          <w:b w:val="0"/>
          <w:sz w:val="24"/>
        </w:rPr>
        <w:t>m_jokeAdapter</w:t>
      </w:r>
      <w:proofErr w:type="spellEnd"/>
      <w:r>
        <w:rPr>
          <w:rFonts w:ascii="Verdana" w:hAnsi="Verdana"/>
          <w:b w:val="0"/>
          <w:sz w:val="24"/>
        </w:rPr>
        <w:t xml:space="preserve"> by calling its </w:t>
      </w:r>
      <w:proofErr w:type="spellStart"/>
      <w:proofErr w:type="gramStart"/>
      <w:r>
        <w:rPr>
          <w:rFonts w:ascii="Verdana" w:hAnsi="Verdana"/>
          <w:sz w:val="24"/>
        </w:rPr>
        <w:t>getSelectedID</w:t>
      </w:r>
      <w:proofErr w:type="spellEnd"/>
      <w:r>
        <w:rPr>
          <w:rFonts w:ascii="Verdana" w:hAnsi="Verdana"/>
          <w:sz w:val="24"/>
        </w:rPr>
        <w:t>(</w:t>
      </w:r>
      <w:proofErr w:type="gramEnd"/>
      <w:r>
        <w:rPr>
          <w:rFonts w:ascii="Verdana" w:hAnsi="Verdana"/>
          <w:sz w:val="24"/>
        </w:rPr>
        <w:t xml:space="preserve">) </w:t>
      </w:r>
      <w:r>
        <w:rPr>
          <w:rFonts w:ascii="Verdana" w:hAnsi="Verdana"/>
          <w:b w:val="0"/>
          <w:sz w:val="24"/>
        </w:rPr>
        <w:t>method.</w:t>
      </w:r>
    </w:p>
    <w:p w:rsidR="003646E6" w:rsidRDefault="003646E6" w:rsidP="003646E6">
      <w:pPr>
        <w:pStyle w:val="Heading3"/>
        <w:keepNext/>
        <w:widowControl w:val="0"/>
        <w:numPr>
          <w:ilvl w:val="2"/>
          <w:numId w:val="25"/>
        </w:numPr>
        <w:tabs>
          <w:tab w:val="left" w:pos="0"/>
        </w:tabs>
        <w:spacing w:before="240" w:after="120" w:line="240" w:lineRule="atLeast"/>
        <w:ind w:left="3288" w:right="567"/>
        <w:rPr>
          <w:rFonts w:ascii="Verdana" w:hAnsi="Verdana"/>
          <w:b w:val="0"/>
          <w:sz w:val="24"/>
        </w:rPr>
      </w:pPr>
      <w:proofErr w:type="gramStart"/>
      <w:r>
        <w:rPr>
          <w:rFonts w:ascii="Verdana" w:hAnsi="Verdana"/>
          <w:b w:val="0"/>
          <w:sz w:val="24"/>
        </w:rPr>
        <w:t>pass</w:t>
      </w:r>
      <w:proofErr w:type="gramEnd"/>
      <w:r>
        <w:rPr>
          <w:rFonts w:ascii="Verdana" w:hAnsi="Verdana"/>
          <w:b w:val="0"/>
          <w:sz w:val="24"/>
        </w:rPr>
        <w:t xml:space="preserve"> the ID of the Joke to </w:t>
      </w:r>
      <w:proofErr w:type="spellStart"/>
      <w:r>
        <w:rPr>
          <w:rFonts w:ascii="Verdana" w:hAnsi="Verdana"/>
          <w:sz w:val="24"/>
        </w:rPr>
        <w:t>m_jokeDB.removeJoke</w:t>
      </w:r>
      <w:proofErr w:type="spellEnd"/>
      <w:r>
        <w:rPr>
          <w:rFonts w:ascii="Verdana" w:hAnsi="Verdana"/>
          <w:sz w:val="24"/>
        </w:rPr>
        <w:t>(...)</w:t>
      </w:r>
      <w:r>
        <w:rPr>
          <w:rFonts w:ascii="Verdana" w:hAnsi="Verdana"/>
          <w:b w:val="0"/>
          <w:sz w:val="24"/>
        </w:rPr>
        <w:t>.</w:t>
      </w:r>
    </w:p>
    <w:p w:rsidR="003646E6" w:rsidRDefault="003646E6" w:rsidP="003646E6">
      <w:pPr>
        <w:pStyle w:val="Heading3"/>
        <w:keepNext/>
        <w:widowControl w:val="0"/>
        <w:numPr>
          <w:ilvl w:val="2"/>
          <w:numId w:val="25"/>
        </w:numPr>
        <w:tabs>
          <w:tab w:val="left" w:pos="0"/>
        </w:tabs>
        <w:spacing w:before="240" w:after="120" w:line="240" w:lineRule="atLeast"/>
        <w:ind w:left="3288" w:right="567"/>
        <w:rPr>
          <w:rFonts w:ascii="Verdana" w:hAnsi="Verdana"/>
          <w:b w:val="0"/>
          <w:sz w:val="24"/>
        </w:rPr>
      </w:pPr>
      <w:proofErr w:type="spellStart"/>
      <w:r>
        <w:rPr>
          <w:rFonts w:ascii="Verdana" w:hAnsi="Verdana"/>
          <w:b w:val="0"/>
          <w:sz w:val="24"/>
        </w:rPr>
        <w:t>Requery</w:t>
      </w:r>
      <w:proofErr w:type="spellEnd"/>
      <w:r>
        <w:rPr>
          <w:rFonts w:ascii="Verdana" w:hAnsi="Verdana"/>
          <w:b w:val="0"/>
          <w:sz w:val="24"/>
        </w:rPr>
        <w:t xml:space="preserve"> </w:t>
      </w:r>
      <w:proofErr w:type="spellStart"/>
      <w:r>
        <w:rPr>
          <w:rFonts w:ascii="Verdana" w:hAnsi="Verdana"/>
          <w:b w:val="0"/>
          <w:sz w:val="24"/>
        </w:rPr>
        <w:t>m_arrJokeList</w:t>
      </w:r>
      <w:proofErr w:type="spellEnd"/>
      <w:r>
        <w:rPr>
          <w:rFonts w:ascii="Verdana" w:hAnsi="Verdana"/>
          <w:b w:val="0"/>
          <w:sz w:val="24"/>
        </w:rPr>
        <w:t>.</w:t>
      </w:r>
    </w:p>
    <w:p w:rsidR="003646E6" w:rsidRDefault="003646E6" w:rsidP="003646E6">
      <w:pPr>
        <w:pStyle w:val="Heading3"/>
        <w:keepNext/>
        <w:widowControl w:val="0"/>
        <w:spacing w:before="240" w:after="120" w:line="240" w:lineRule="atLeast"/>
        <w:ind w:left="1167" w:right="567" w:firstLine="0"/>
        <w:rPr>
          <w:rFonts w:ascii="Verdana" w:hAnsi="Verdana"/>
          <w:b w:val="0"/>
          <w:sz w:val="24"/>
        </w:rPr>
      </w:pPr>
      <w:bookmarkStart w:id="34" w:name="TOC-Update-the-Upload-Joke-Context-Menu"/>
      <w:bookmarkStart w:id="35" w:name="TOC-Update-the-Upload-Joke-Context-Menu1"/>
      <w:bookmarkEnd w:id="34"/>
      <w:bookmarkEnd w:id="35"/>
      <w:r>
        <w:rPr>
          <w:rFonts w:ascii="Verdana" w:hAnsi="Verdana"/>
          <w:b w:val="0"/>
          <w:sz w:val="24"/>
        </w:rPr>
        <w:t>Update the Upload Joke Context-</w:t>
      </w:r>
      <w:proofErr w:type="spellStart"/>
      <w:r>
        <w:rPr>
          <w:rFonts w:ascii="Verdana" w:hAnsi="Verdana"/>
          <w:b w:val="0"/>
          <w:sz w:val="24"/>
        </w:rPr>
        <w:t>MenuItem</w:t>
      </w:r>
      <w:proofErr w:type="spellEnd"/>
      <w:r>
        <w:rPr>
          <w:rFonts w:ascii="Verdana" w:hAnsi="Verdana"/>
          <w:b w:val="0"/>
          <w:sz w:val="24"/>
        </w:rPr>
        <w:t xml:space="preserve"> to get the Joke from </w:t>
      </w:r>
      <w:proofErr w:type="spellStart"/>
      <w:r>
        <w:rPr>
          <w:rFonts w:ascii="Verdana" w:hAnsi="Verdana"/>
          <w:b w:val="0"/>
          <w:sz w:val="24"/>
        </w:rPr>
        <w:t>m_jokeDB</w:t>
      </w:r>
      <w:proofErr w:type="spellEnd"/>
      <w:r>
        <w:rPr>
          <w:rFonts w:ascii="Verdana" w:hAnsi="Verdana"/>
          <w:b w:val="0"/>
          <w:sz w:val="24"/>
        </w:rPr>
        <w:t xml:space="preserve"> instead of </w:t>
      </w:r>
      <w:proofErr w:type="spellStart"/>
      <w:r>
        <w:rPr>
          <w:rFonts w:ascii="Verdana" w:hAnsi="Verdana"/>
          <w:b w:val="0"/>
          <w:sz w:val="24"/>
        </w:rPr>
        <w:t>m_arrJokeList</w:t>
      </w:r>
      <w:proofErr w:type="spellEnd"/>
      <w:r>
        <w:rPr>
          <w:rFonts w:ascii="Verdana" w:hAnsi="Verdana"/>
          <w:b w:val="0"/>
          <w:sz w:val="24"/>
        </w:rPr>
        <w:t xml:space="preserve">. These changes should be made to the Upload </w:t>
      </w:r>
      <w:proofErr w:type="spellStart"/>
      <w:r>
        <w:rPr>
          <w:rFonts w:ascii="Verdana" w:hAnsi="Verdana"/>
          <w:b w:val="0"/>
          <w:sz w:val="24"/>
        </w:rPr>
        <w:t>MenuItem's</w:t>
      </w:r>
      <w:proofErr w:type="spellEnd"/>
      <w:r>
        <w:rPr>
          <w:rFonts w:ascii="Verdana" w:hAnsi="Verdana"/>
          <w:b w:val="0"/>
          <w:sz w:val="24"/>
        </w:rPr>
        <w:t xml:space="preserve"> </w:t>
      </w:r>
      <w:proofErr w:type="spellStart"/>
      <w:r>
        <w:rPr>
          <w:rFonts w:ascii="Verdana" w:hAnsi="Verdana"/>
          <w:b w:val="0"/>
          <w:sz w:val="24"/>
        </w:rPr>
        <w:t>OnMenuItemClickListener</w:t>
      </w:r>
      <w:proofErr w:type="spellEnd"/>
      <w:r>
        <w:rPr>
          <w:rFonts w:ascii="Verdana" w:hAnsi="Verdana"/>
          <w:b w:val="0"/>
          <w:sz w:val="24"/>
        </w:rPr>
        <w:t>.</w:t>
      </w:r>
    </w:p>
    <w:p w:rsidR="003646E6" w:rsidRDefault="003646E6" w:rsidP="003646E6">
      <w:pPr>
        <w:pStyle w:val="Heading3"/>
        <w:keepNext/>
        <w:widowControl w:val="0"/>
        <w:numPr>
          <w:ilvl w:val="2"/>
          <w:numId w:val="26"/>
        </w:numPr>
        <w:tabs>
          <w:tab w:val="left" w:pos="0"/>
        </w:tabs>
        <w:spacing w:before="240" w:after="120" w:line="240" w:lineRule="atLeast"/>
        <w:ind w:left="3288" w:right="567"/>
        <w:rPr>
          <w:rFonts w:ascii="Verdana" w:hAnsi="Verdana"/>
          <w:b w:val="0"/>
          <w:sz w:val="24"/>
        </w:rPr>
      </w:pPr>
      <w:bookmarkStart w:id="36" w:name="TOC-Get-the-ID-of-the-selected-joke-fro"/>
      <w:bookmarkStart w:id="37" w:name="TOC-Get-the-ID-of-the-selected-joke-from"/>
      <w:bookmarkStart w:id="38" w:name="TOC-Get-the-ID-of-the-selected-joke-fro1"/>
      <w:bookmarkStart w:id="39" w:name="TOC-Get-the-ID-of-the-selected-joke-fro2"/>
      <w:bookmarkStart w:id="40" w:name="TOC-Get-the-ID-of-the-selected-joke-fro3"/>
      <w:bookmarkStart w:id="41" w:name="TOC-Get-the-ID-of-the-selected-joke-fro4"/>
      <w:bookmarkEnd w:id="36"/>
      <w:bookmarkEnd w:id="37"/>
      <w:bookmarkEnd w:id="38"/>
      <w:bookmarkEnd w:id="39"/>
      <w:bookmarkEnd w:id="40"/>
      <w:bookmarkEnd w:id="41"/>
      <w:r>
        <w:rPr>
          <w:rFonts w:ascii="Verdana" w:hAnsi="Verdana"/>
          <w:b w:val="0"/>
          <w:sz w:val="24"/>
        </w:rPr>
        <w:t xml:space="preserve">Get the ID of the selected joke from </w:t>
      </w:r>
      <w:proofErr w:type="spellStart"/>
      <w:r>
        <w:rPr>
          <w:rFonts w:ascii="Verdana" w:hAnsi="Verdana"/>
          <w:b w:val="0"/>
          <w:sz w:val="24"/>
        </w:rPr>
        <w:t>m_jokeAdapter</w:t>
      </w:r>
      <w:proofErr w:type="spellEnd"/>
      <w:r>
        <w:rPr>
          <w:rFonts w:ascii="Verdana" w:hAnsi="Verdana"/>
          <w:b w:val="0"/>
          <w:sz w:val="24"/>
        </w:rPr>
        <w:t>.</w:t>
      </w:r>
    </w:p>
    <w:p w:rsidR="003646E6" w:rsidRDefault="003646E6" w:rsidP="003646E6">
      <w:pPr>
        <w:pStyle w:val="Heading3"/>
        <w:keepNext/>
        <w:widowControl w:val="0"/>
        <w:numPr>
          <w:ilvl w:val="2"/>
          <w:numId w:val="26"/>
        </w:numPr>
        <w:tabs>
          <w:tab w:val="left" w:pos="0"/>
        </w:tabs>
        <w:spacing w:before="240" w:after="120" w:line="240" w:lineRule="atLeast"/>
        <w:ind w:left="3288" w:right="567"/>
        <w:rPr>
          <w:rFonts w:ascii="Verdana" w:hAnsi="Verdana"/>
          <w:b w:val="0"/>
          <w:sz w:val="24"/>
        </w:rPr>
      </w:pPr>
      <w:r>
        <w:rPr>
          <w:rFonts w:ascii="Verdana" w:hAnsi="Verdana"/>
          <w:b w:val="0"/>
          <w:sz w:val="24"/>
        </w:rPr>
        <w:t xml:space="preserve">Retrieve the Joke from the Database passing the Joke ID into </w:t>
      </w:r>
      <w:proofErr w:type="spellStart"/>
      <w:r>
        <w:rPr>
          <w:rFonts w:ascii="Verdana" w:hAnsi="Verdana"/>
          <w:b w:val="0"/>
          <w:sz w:val="24"/>
        </w:rPr>
        <w:t>m_</w:t>
      </w:r>
      <w:proofErr w:type="gramStart"/>
      <w:r>
        <w:rPr>
          <w:rFonts w:ascii="Verdana" w:hAnsi="Verdana"/>
          <w:b w:val="0"/>
          <w:sz w:val="24"/>
        </w:rPr>
        <w:t>jokeDB.getJoke</w:t>
      </w:r>
      <w:proofErr w:type="spellEnd"/>
      <w:r>
        <w:rPr>
          <w:rFonts w:ascii="Verdana" w:hAnsi="Verdana"/>
          <w:b w:val="0"/>
          <w:sz w:val="24"/>
        </w:rPr>
        <w:t>(</w:t>
      </w:r>
      <w:proofErr w:type="gramEnd"/>
      <w:r>
        <w:rPr>
          <w:rFonts w:ascii="Verdana" w:hAnsi="Verdana"/>
          <w:b w:val="0"/>
          <w:sz w:val="24"/>
        </w:rPr>
        <w:t>...).</w:t>
      </w:r>
    </w:p>
    <w:p w:rsidR="003646E6" w:rsidRDefault="003646E6" w:rsidP="003646E6">
      <w:pPr>
        <w:pStyle w:val="Heading3"/>
        <w:keepNext/>
        <w:widowControl w:val="0"/>
        <w:numPr>
          <w:ilvl w:val="2"/>
          <w:numId w:val="26"/>
        </w:numPr>
        <w:tabs>
          <w:tab w:val="left" w:pos="0"/>
        </w:tabs>
        <w:spacing w:before="240" w:after="120" w:line="240" w:lineRule="atLeast"/>
        <w:ind w:left="3288" w:right="567"/>
        <w:rPr>
          <w:rFonts w:ascii="Verdana" w:hAnsi="Verdana"/>
          <w:b w:val="0"/>
          <w:sz w:val="24"/>
        </w:rPr>
      </w:pPr>
      <w:r>
        <w:rPr>
          <w:rFonts w:ascii="Verdana" w:hAnsi="Verdana"/>
          <w:b w:val="0"/>
          <w:sz w:val="24"/>
        </w:rPr>
        <w:t>Upload the Joke as you did before.</w:t>
      </w:r>
    </w:p>
    <w:p w:rsidR="003646E6" w:rsidRDefault="003646E6" w:rsidP="003646E6">
      <w:pPr>
        <w:pStyle w:val="Heading3"/>
        <w:keepNext/>
        <w:widowControl w:val="0"/>
        <w:spacing w:before="240" w:after="120" w:line="240" w:lineRule="atLeast"/>
        <w:ind w:left="1167" w:right="567" w:firstLine="0"/>
        <w:rPr>
          <w:rFonts w:ascii="Verdana" w:hAnsi="Verdana"/>
          <w:b w:val="0"/>
          <w:sz w:val="24"/>
        </w:rPr>
      </w:pPr>
      <w:r>
        <w:rPr>
          <w:rFonts w:ascii="Verdana" w:hAnsi="Verdana"/>
          <w:b w:val="0"/>
          <w:sz w:val="24"/>
        </w:rPr>
        <w:t xml:space="preserve">Make </w:t>
      </w:r>
      <w:proofErr w:type="spellStart"/>
      <w:r>
        <w:rPr>
          <w:rFonts w:ascii="Verdana" w:hAnsi="Verdana"/>
          <w:b w:val="0"/>
          <w:sz w:val="24"/>
        </w:rPr>
        <w:t>AdvancedJokeList</w:t>
      </w:r>
      <w:proofErr w:type="spellEnd"/>
      <w:r>
        <w:rPr>
          <w:rFonts w:ascii="Verdana" w:hAnsi="Verdana"/>
          <w:b w:val="0"/>
          <w:sz w:val="24"/>
        </w:rPr>
        <w:t xml:space="preserve"> monitor changes to any Joke and save them back into the database. </w:t>
      </w:r>
      <w:proofErr w:type="gramStart"/>
      <w:r>
        <w:rPr>
          <w:rFonts w:ascii="Verdana" w:hAnsi="Verdana"/>
          <w:b w:val="0"/>
          <w:sz w:val="24"/>
        </w:rPr>
        <w:t>Do this</w:t>
      </w:r>
      <w:proofErr w:type="gramEnd"/>
      <w:r>
        <w:rPr>
          <w:rFonts w:ascii="Verdana" w:hAnsi="Verdana"/>
          <w:b w:val="0"/>
          <w:sz w:val="24"/>
        </w:rPr>
        <w:t xml:space="preserve"> by making </w:t>
      </w:r>
      <w:proofErr w:type="spellStart"/>
      <w:r>
        <w:rPr>
          <w:rFonts w:ascii="Verdana" w:hAnsi="Verdana"/>
          <w:b w:val="0"/>
          <w:sz w:val="24"/>
        </w:rPr>
        <w:t>AdvancedJokeList</w:t>
      </w:r>
      <w:proofErr w:type="spellEnd"/>
      <w:r>
        <w:rPr>
          <w:rFonts w:ascii="Verdana" w:hAnsi="Verdana"/>
          <w:b w:val="0"/>
          <w:sz w:val="24"/>
        </w:rPr>
        <w:t xml:space="preserve"> implement the </w:t>
      </w:r>
      <w:proofErr w:type="spellStart"/>
      <w:r>
        <w:rPr>
          <w:rFonts w:ascii="Verdana" w:hAnsi="Verdana"/>
          <w:b w:val="0"/>
          <w:sz w:val="24"/>
        </w:rPr>
        <w:t>JokeView.OnJokeChangeListener</w:t>
      </w:r>
      <w:proofErr w:type="spellEnd"/>
      <w:r>
        <w:rPr>
          <w:rFonts w:ascii="Verdana" w:hAnsi="Verdana"/>
          <w:b w:val="0"/>
          <w:sz w:val="24"/>
        </w:rPr>
        <w:t xml:space="preserve"> interface and setting the </w:t>
      </w:r>
      <w:proofErr w:type="spellStart"/>
      <w:r>
        <w:rPr>
          <w:rFonts w:ascii="Verdana" w:hAnsi="Verdana"/>
          <w:b w:val="0"/>
          <w:sz w:val="24"/>
        </w:rPr>
        <w:t>m_jokeAdapter's</w:t>
      </w:r>
      <w:proofErr w:type="spellEnd"/>
      <w:r>
        <w:rPr>
          <w:rFonts w:ascii="Verdana" w:hAnsi="Verdana"/>
          <w:b w:val="0"/>
          <w:sz w:val="24"/>
        </w:rPr>
        <w:t xml:space="preserve"> </w:t>
      </w:r>
      <w:proofErr w:type="spellStart"/>
      <w:r>
        <w:rPr>
          <w:rFonts w:ascii="Verdana" w:hAnsi="Verdana"/>
          <w:b w:val="0"/>
          <w:sz w:val="24"/>
        </w:rPr>
        <w:t>OnJokeChangeListener</w:t>
      </w:r>
      <w:proofErr w:type="spellEnd"/>
      <w:r>
        <w:rPr>
          <w:rFonts w:ascii="Verdana" w:hAnsi="Verdana"/>
          <w:b w:val="0"/>
          <w:sz w:val="24"/>
        </w:rPr>
        <w:t xml:space="preserve"> to </w:t>
      </w:r>
      <w:proofErr w:type="spellStart"/>
      <w:r>
        <w:rPr>
          <w:rFonts w:ascii="Verdana" w:hAnsi="Verdana"/>
          <w:b w:val="0"/>
          <w:sz w:val="24"/>
        </w:rPr>
        <w:t>AdvancedJokeList</w:t>
      </w:r>
      <w:proofErr w:type="spellEnd"/>
      <w:r>
        <w:rPr>
          <w:rFonts w:ascii="Verdana" w:hAnsi="Verdana"/>
          <w:b w:val="0"/>
          <w:sz w:val="24"/>
        </w:rPr>
        <w:t>.</w:t>
      </w:r>
    </w:p>
    <w:p w:rsidR="003646E6" w:rsidRDefault="003646E6" w:rsidP="003646E6">
      <w:pPr>
        <w:pStyle w:val="Heading3"/>
        <w:keepNext/>
        <w:widowControl w:val="0"/>
        <w:numPr>
          <w:ilvl w:val="2"/>
          <w:numId w:val="27"/>
        </w:numPr>
        <w:tabs>
          <w:tab w:val="left" w:pos="0"/>
        </w:tabs>
        <w:spacing w:before="240" w:after="120" w:line="240" w:lineRule="atLeast"/>
        <w:ind w:left="3288" w:right="567"/>
        <w:rPr>
          <w:rFonts w:ascii="Verdana" w:hAnsi="Verdana"/>
          <w:b w:val="0"/>
          <w:sz w:val="24"/>
        </w:rPr>
      </w:pPr>
      <w:bookmarkStart w:id="42" w:name="TOC-Implement-the-JokeView.OnJokeChange"/>
      <w:bookmarkStart w:id="43" w:name="TOC-Implement-the-JokeView.OnJokeChangeL"/>
      <w:bookmarkStart w:id="44" w:name="TOC-Implement-the-JokeView.OnJokeChange1"/>
      <w:bookmarkStart w:id="45" w:name="TOC-Implement-the-JokeView.OnJokeChange2"/>
      <w:bookmarkStart w:id="46" w:name="TOC-Implement-the-JokeView.OnJokeChange3"/>
      <w:bookmarkStart w:id="47" w:name="TOC-Implement-the-JokeView.OnJokeChange4"/>
      <w:bookmarkEnd w:id="42"/>
      <w:bookmarkEnd w:id="43"/>
      <w:bookmarkEnd w:id="44"/>
      <w:bookmarkEnd w:id="45"/>
      <w:bookmarkEnd w:id="46"/>
      <w:bookmarkEnd w:id="47"/>
      <w:r>
        <w:rPr>
          <w:rFonts w:ascii="Verdana" w:hAnsi="Verdana"/>
          <w:b w:val="0"/>
          <w:sz w:val="24"/>
        </w:rPr>
        <w:lastRenderedPageBreak/>
        <w:t xml:space="preserve">Implement the </w:t>
      </w:r>
      <w:proofErr w:type="spellStart"/>
      <w:r>
        <w:rPr>
          <w:rFonts w:ascii="Verdana" w:hAnsi="Verdana"/>
          <w:b w:val="0"/>
          <w:sz w:val="24"/>
        </w:rPr>
        <w:t>JokeView.OnJokeChangeListener</w:t>
      </w:r>
      <w:proofErr w:type="spellEnd"/>
      <w:r>
        <w:rPr>
          <w:rFonts w:ascii="Verdana" w:hAnsi="Verdana"/>
          <w:b w:val="0"/>
          <w:sz w:val="24"/>
        </w:rPr>
        <w:t xml:space="preserve"> interface, then create and fill in the required </w:t>
      </w:r>
      <w:proofErr w:type="spellStart"/>
      <w:proofErr w:type="gramStart"/>
      <w:r>
        <w:rPr>
          <w:rFonts w:ascii="Verdana" w:hAnsi="Verdana"/>
          <w:b w:val="0"/>
          <w:sz w:val="24"/>
        </w:rPr>
        <w:t>onJokeChanged</w:t>
      </w:r>
      <w:proofErr w:type="spellEnd"/>
      <w:r>
        <w:rPr>
          <w:rFonts w:ascii="Verdana" w:hAnsi="Verdana"/>
          <w:b w:val="0"/>
          <w:sz w:val="24"/>
        </w:rPr>
        <w:t>(</w:t>
      </w:r>
      <w:proofErr w:type="spellStart"/>
      <w:proofErr w:type="gramEnd"/>
      <w:r>
        <w:rPr>
          <w:rFonts w:ascii="Verdana" w:hAnsi="Verdana"/>
          <w:b w:val="0"/>
          <w:sz w:val="24"/>
        </w:rPr>
        <w:t>JokeView</w:t>
      </w:r>
      <w:proofErr w:type="spellEnd"/>
      <w:r>
        <w:rPr>
          <w:rFonts w:ascii="Verdana" w:hAnsi="Verdana"/>
          <w:b w:val="0"/>
          <w:sz w:val="24"/>
        </w:rPr>
        <w:t xml:space="preserve"> view, Joke </w:t>
      </w:r>
      <w:proofErr w:type="spellStart"/>
      <w:r>
        <w:rPr>
          <w:rFonts w:ascii="Verdana" w:hAnsi="Verdana"/>
          <w:b w:val="0"/>
          <w:sz w:val="24"/>
        </w:rPr>
        <w:t>joke</w:t>
      </w:r>
      <w:proofErr w:type="spellEnd"/>
      <w:r>
        <w:rPr>
          <w:rFonts w:ascii="Verdana" w:hAnsi="Verdana"/>
          <w:b w:val="0"/>
          <w:sz w:val="24"/>
        </w:rPr>
        <w:t>) method:</w:t>
      </w:r>
    </w:p>
    <w:p w:rsidR="003646E6" w:rsidRDefault="003646E6" w:rsidP="003646E6">
      <w:pPr>
        <w:pStyle w:val="Heading3"/>
        <w:keepNext/>
        <w:widowControl w:val="0"/>
        <w:numPr>
          <w:ilvl w:val="2"/>
          <w:numId w:val="27"/>
        </w:numPr>
        <w:tabs>
          <w:tab w:val="left" w:pos="0"/>
        </w:tabs>
        <w:spacing w:before="240" w:after="120" w:line="240" w:lineRule="atLeast"/>
        <w:ind w:left="3288" w:right="567"/>
        <w:rPr>
          <w:rFonts w:ascii="Verdana" w:hAnsi="Verdana"/>
          <w:b w:val="0"/>
          <w:sz w:val="24"/>
        </w:rPr>
      </w:pPr>
      <w:r>
        <w:rPr>
          <w:rFonts w:ascii="Verdana" w:hAnsi="Verdana"/>
          <w:b w:val="0"/>
          <w:sz w:val="24"/>
        </w:rPr>
        <w:t xml:space="preserve">This method takes as a parameter the </w:t>
      </w:r>
      <w:proofErr w:type="spellStart"/>
      <w:r>
        <w:rPr>
          <w:rFonts w:ascii="Verdana" w:hAnsi="Verdana"/>
          <w:b w:val="0"/>
          <w:sz w:val="24"/>
        </w:rPr>
        <w:t>JokeView</w:t>
      </w:r>
      <w:proofErr w:type="spellEnd"/>
      <w:r>
        <w:rPr>
          <w:rFonts w:ascii="Verdana" w:hAnsi="Verdana"/>
          <w:b w:val="0"/>
          <w:sz w:val="24"/>
        </w:rPr>
        <w:t xml:space="preserve"> that contains the Joke that is being changed, as well as the Joke object that was changed.</w:t>
      </w:r>
    </w:p>
    <w:p w:rsidR="003646E6" w:rsidRDefault="003646E6" w:rsidP="003646E6">
      <w:pPr>
        <w:pStyle w:val="Heading3"/>
        <w:keepNext/>
        <w:widowControl w:val="0"/>
        <w:numPr>
          <w:ilvl w:val="2"/>
          <w:numId w:val="27"/>
        </w:numPr>
        <w:tabs>
          <w:tab w:val="left" w:pos="0"/>
        </w:tabs>
        <w:spacing w:before="240" w:after="120" w:line="240" w:lineRule="atLeast"/>
        <w:ind w:left="3288" w:right="567"/>
        <w:rPr>
          <w:rFonts w:ascii="Verdana" w:hAnsi="Verdana"/>
          <w:b w:val="0"/>
          <w:sz w:val="24"/>
        </w:rPr>
      </w:pPr>
      <w:r>
        <w:rPr>
          <w:rFonts w:ascii="Verdana" w:hAnsi="Verdana"/>
          <w:b w:val="0"/>
          <w:sz w:val="24"/>
        </w:rPr>
        <w:t xml:space="preserve">Pass the Joke object that was changed into </w:t>
      </w:r>
      <w:proofErr w:type="spellStart"/>
      <w:r>
        <w:rPr>
          <w:rFonts w:ascii="Verdana" w:hAnsi="Verdana"/>
          <w:b w:val="0"/>
          <w:sz w:val="24"/>
        </w:rPr>
        <w:t>m_</w:t>
      </w:r>
      <w:proofErr w:type="gramStart"/>
      <w:r>
        <w:rPr>
          <w:rFonts w:ascii="Verdana" w:hAnsi="Verdana"/>
          <w:b w:val="0"/>
          <w:sz w:val="24"/>
        </w:rPr>
        <w:t>jokeDB.updateJoke</w:t>
      </w:r>
      <w:proofErr w:type="spellEnd"/>
      <w:r>
        <w:rPr>
          <w:rFonts w:ascii="Verdana" w:hAnsi="Verdana"/>
          <w:b w:val="0"/>
          <w:sz w:val="24"/>
        </w:rPr>
        <w:t>(</w:t>
      </w:r>
      <w:proofErr w:type="gramEnd"/>
      <w:r>
        <w:rPr>
          <w:rFonts w:ascii="Verdana" w:hAnsi="Verdana"/>
          <w:b w:val="0"/>
          <w:sz w:val="24"/>
        </w:rPr>
        <w:t xml:space="preserve">...). </w:t>
      </w:r>
    </w:p>
    <w:p w:rsidR="003646E6" w:rsidRDefault="003646E6" w:rsidP="003646E6">
      <w:pPr>
        <w:pStyle w:val="Heading3"/>
        <w:keepNext/>
        <w:widowControl w:val="0"/>
        <w:numPr>
          <w:ilvl w:val="2"/>
          <w:numId w:val="27"/>
        </w:numPr>
        <w:tabs>
          <w:tab w:val="left" w:pos="0"/>
        </w:tabs>
        <w:spacing w:before="240" w:after="120" w:line="240" w:lineRule="atLeast"/>
        <w:ind w:left="3288" w:right="567"/>
        <w:rPr>
          <w:rFonts w:ascii="Verdana" w:hAnsi="Verdana"/>
          <w:b w:val="0"/>
          <w:sz w:val="24"/>
        </w:rPr>
      </w:pPr>
      <w:proofErr w:type="spellStart"/>
      <w:r>
        <w:rPr>
          <w:rFonts w:ascii="Verdana" w:hAnsi="Verdana"/>
          <w:b w:val="0"/>
          <w:sz w:val="24"/>
        </w:rPr>
        <w:t>Requery</w:t>
      </w:r>
      <w:proofErr w:type="spellEnd"/>
      <w:r>
        <w:rPr>
          <w:rFonts w:ascii="Verdana" w:hAnsi="Verdana"/>
          <w:b w:val="0"/>
          <w:sz w:val="24"/>
        </w:rPr>
        <w:t xml:space="preserve"> </w:t>
      </w:r>
      <w:proofErr w:type="spellStart"/>
      <w:r>
        <w:rPr>
          <w:rFonts w:ascii="Verdana" w:hAnsi="Verdana"/>
          <w:b w:val="0"/>
          <w:sz w:val="24"/>
        </w:rPr>
        <w:t>m_arrJokeList</w:t>
      </w:r>
      <w:proofErr w:type="spellEnd"/>
      <w:r>
        <w:rPr>
          <w:rFonts w:ascii="Verdana" w:hAnsi="Verdana"/>
          <w:b w:val="0"/>
          <w:sz w:val="24"/>
        </w:rPr>
        <w:t>.</w:t>
      </w:r>
    </w:p>
    <w:p w:rsidR="003646E6" w:rsidRDefault="003646E6" w:rsidP="003646E6">
      <w:pPr>
        <w:pStyle w:val="Heading3"/>
        <w:keepNext/>
        <w:widowControl w:val="0"/>
        <w:numPr>
          <w:ilvl w:val="2"/>
          <w:numId w:val="27"/>
        </w:numPr>
        <w:tabs>
          <w:tab w:val="left" w:pos="0"/>
        </w:tabs>
        <w:spacing w:before="240" w:after="120" w:line="240" w:lineRule="atLeast"/>
        <w:ind w:left="3288" w:right="567"/>
        <w:rPr>
          <w:rFonts w:ascii="Verdana" w:hAnsi="Verdana"/>
          <w:b w:val="0"/>
          <w:sz w:val="24"/>
        </w:rPr>
      </w:pPr>
      <w:r>
        <w:rPr>
          <w:rFonts w:ascii="Verdana" w:hAnsi="Verdana"/>
          <w:b w:val="0"/>
          <w:sz w:val="24"/>
        </w:rPr>
        <w:t xml:space="preserve">Set </w:t>
      </w:r>
      <w:proofErr w:type="spellStart"/>
      <w:r>
        <w:rPr>
          <w:rFonts w:ascii="Verdana" w:hAnsi="Verdana"/>
          <w:b w:val="0"/>
          <w:sz w:val="24"/>
        </w:rPr>
        <w:t>m_jokeAdapter's</w:t>
      </w:r>
      <w:proofErr w:type="spellEnd"/>
      <w:r>
        <w:rPr>
          <w:rFonts w:ascii="Verdana" w:hAnsi="Verdana"/>
          <w:b w:val="0"/>
          <w:sz w:val="24"/>
        </w:rPr>
        <w:t xml:space="preserve"> </w:t>
      </w:r>
      <w:proofErr w:type="spellStart"/>
      <w:r>
        <w:rPr>
          <w:rFonts w:ascii="Verdana" w:hAnsi="Verdana"/>
          <w:b w:val="0"/>
          <w:sz w:val="24"/>
        </w:rPr>
        <w:t>OnJokeChangeListener</w:t>
      </w:r>
      <w:proofErr w:type="spellEnd"/>
      <w:r>
        <w:rPr>
          <w:rFonts w:ascii="Verdana" w:hAnsi="Verdana"/>
          <w:b w:val="0"/>
          <w:sz w:val="24"/>
        </w:rPr>
        <w:t xml:space="preserve"> to reference this instance of </w:t>
      </w:r>
      <w:proofErr w:type="spellStart"/>
      <w:r>
        <w:rPr>
          <w:rFonts w:ascii="Verdana" w:hAnsi="Verdana"/>
          <w:b w:val="0"/>
          <w:sz w:val="24"/>
        </w:rPr>
        <w:t>AdvancedJokeList</w:t>
      </w:r>
      <w:proofErr w:type="spellEnd"/>
      <w:r>
        <w:rPr>
          <w:rFonts w:ascii="Verdana" w:hAnsi="Verdana"/>
          <w:b w:val="0"/>
          <w:sz w:val="24"/>
        </w:rPr>
        <w:t xml:space="preserve"> Activity by calling its </w:t>
      </w:r>
      <w:proofErr w:type="spellStart"/>
      <w:proofErr w:type="gramStart"/>
      <w:r>
        <w:rPr>
          <w:rFonts w:ascii="Verdana" w:hAnsi="Verdana"/>
          <w:b w:val="0"/>
          <w:sz w:val="24"/>
        </w:rPr>
        <w:t>setOnJokeChangeListener</w:t>
      </w:r>
      <w:proofErr w:type="spellEnd"/>
      <w:r>
        <w:rPr>
          <w:rFonts w:ascii="Verdana" w:hAnsi="Verdana"/>
          <w:b w:val="0"/>
          <w:sz w:val="24"/>
        </w:rPr>
        <w:t>(</w:t>
      </w:r>
      <w:proofErr w:type="gramEnd"/>
      <w:r>
        <w:rPr>
          <w:rFonts w:ascii="Verdana" w:hAnsi="Verdana"/>
          <w:b w:val="0"/>
          <w:sz w:val="24"/>
        </w:rPr>
        <w:t>...) method.</w:t>
      </w:r>
    </w:p>
    <w:p w:rsidR="003646E6" w:rsidRDefault="003646E6" w:rsidP="003646E6">
      <w:pPr>
        <w:pStyle w:val="Heading3"/>
        <w:keepNext/>
        <w:widowControl w:val="0"/>
        <w:numPr>
          <w:ilvl w:val="2"/>
          <w:numId w:val="27"/>
        </w:numPr>
        <w:tabs>
          <w:tab w:val="left" w:pos="0"/>
        </w:tabs>
        <w:spacing w:before="240" w:after="120" w:line="240" w:lineRule="atLeast"/>
        <w:ind w:left="3288" w:right="567"/>
        <w:rPr>
          <w:rFonts w:ascii="Verdana" w:hAnsi="Verdana"/>
          <w:b w:val="0"/>
          <w:sz w:val="24"/>
        </w:rPr>
      </w:pPr>
      <w:r>
        <w:rPr>
          <w:rFonts w:ascii="Verdana" w:hAnsi="Verdana"/>
          <w:b w:val="0"/>
          <w:sz w:val="24"/>
        </w:rPr>
        <w:t xml:space="preserve">This should be done in the </w:t>
      </w:r>
      <w:proofErr w:type="spellStart"/>
      <w:proofErr w:type="gramStart"/>
      <w:r>
        <w:rPr>
          <w:rFonts w:ascii="Verdana" w:hAnsi="Verdana"/>
          <w:b w:val="0"/>
          <w:sz w:val="24"/>
        </w:rPr>
        <w:t>AdvancedJokeList.onCreate</w:t>
      </w:r>
      <w:proofErr w:type="spellEnd"/>
      <w:r>
        <w:rPr>
          <w:rFonts w:ascii="Verdana" w:hAnsi="Verdana"/>
          <w:b w:val="0"/>
          <w:sz w:val="24"/>
        </w:rPr>
        <w:t>(</w:t>
      </w:r>
      <w:proofErr w:type="gramEnd"/>
      <w:r>
        <w:rPr>
          <w:rFonts w:ascii="Verdana" w:hAnsi="Verdana"/>
          <w:b w:val="0"/>
          <w:sz w:val="24"/>
        </w:rPr>
        <w:t xml:space="preserve">...) method, just below the initialization of </w:t>
      </w:r>
      <w:proofErr w:type="spellStart"/>
      <w:r>
        <w:rPr>
          <w:rFonts w:ascii="Verdana" w:hAnsi="Verdana"/>
          <w:b w:val="0"/>
          <w:sz w:val="24"/>
        </w:rPr>
        <w:t>m_jokeAdapter</w:t>
      </w:r>
      <w:proofErr w:type="spellEnd"/>
      <w:r>
        <w:rPr>
          <w:rFonts w:ascii="Verdana" w:hAnsi="Verdana"/>
          <w:b w:val="0"/>
          <w:sz w:val="24"/>
        </w:rPr>
        <w:t>.</w:t>
      </w:r>
    </w:p>
    <w:p w:rsidR="003646E6" w:rsidRDefault="003646E6" w:rsidP="003646E6">
      <w:pPr>
        <w:pStyle w:val="Heading3"/>
        <w:keepNext/>
        <w:widowControl w:val="0"/>
        <w:spacing w:before="240" w:after="120" w:line="240" w:lineRule="atLeast"/>
        <w:ind w:left="1167" w:right="567" w:firstLine="0"/>
        <w:rPr>
          <w:rFonts w:ascii="Verdana" w:hAnsi="Verdana"/>
          <w:b w:val="0"/>
          <w:sz w:val="24"/>
        </w:rPr>
      </w:pPr>
      <w:r>
        <w:rPr>
          <w:rFonts w:ascii="Verdana" w:hAnsi="Verdana"/>
          <w:b w:val="0"/>
          <w:sz w:val="24"/>
        </w:rPr>
        <w:t xml:space="preserve">And you are done updating your </w:t>
      </w:r>
      <w:proofErr w:type="spellStart"/>
      <w:r>
        <w:rPr>
          <w:rFonts w:ascii="Verdana" w:hAnsi="Verdana"/>
          <w:b w:val="0"/>
          <w:sz w:val="24"/>
        </w:rPr>
        <w:t>JokeList</w:t>
      </w:r>
      <w:proofErr w:type="spellEnd"/>
      <w:r>
        <w:rPr>
          <w:rFonts w:ascii="Verdana" w:hAnsi="Verdana"/>
          <w:b w:val="0"/>
          <w:sz w:val="24"/>
        </w:rPr>
        <w:t xml:space="preserve"> Application to persist Jokes to a Database. Now all </w:t>
      </w:r>
      <w:proofErr w:type="spellStart"/>
      <w:proofErr w:type="gramStart"/>
      <w:r>
        <w:rPr>
          <w:rFonts w:ascii="Verdana" w:hAnsi="Verdana"/>
          <w:b w:val="0"/>
          <w:sz w:val="24"/>
        </w:rPr>
        <w:t>thats</w:t>
      </w:r>
      <w:proofErr w:type="spellEnd"/>
      <w:proofErr w:type="gramEnd"/>
      <w:r>
        <w:rPr>
          <w:rFonts w:ascii="Verdana" w:hAnsi="Verdana"/>
          <w:b w:val="0"/>
          <w:sz w:val="24"/>
        </w:rPr>
        <w:t xml:space="preserve"> left is to implement your </w:t>
      </w:r>
      <w:proofErr w:type="spellStart"/>
      <w:r>
        <w:rPr>
          <w:rFonts w:ascii="Verdana" w:hAnsi="Verdana"/>
          <w:b w:val="0"/>
          <w:sz w:val="24"/>
        </w:rPr>
        <w:t>JokeDBAdapter</w:t>
      </w:r>
      <w:proofErr w:type="spellEnd"/>
      <w:r>
        <w:rPr>
          <w:rFonts w:ascii="Verdana" w:hAnsi="Verdana"/>
          <w:b w:val="0"/>
          <w:sz w:val="24"/>
        </w:rPr>
        <w:t xml:space="preserve"> Database class.  Before we go on, I encourage you to test your application using the </w:t>
      </w:r>
      <w:proofErr w:type="spellStart"/>
      <w:r>
        <w:rPr>
          <w:rFonts w:ascii="Verdana" w:hAnsi="Verdana"/>
          <w:b w:val="0"/>
          <w:sz w:val="24"/>
        </w:rPr>
        <w:t>JokeCursorAdapterTest</w:t>
      </w:r>
      <w:proofErr w:type="spellEnd"/>
      <w:r>
        <w:rPr>
          <w:rFonts w:ascii="Verdana" w:hAnsi="Verdana"/>
          <w:b w:val="0"/>
          <w:sz w:val="24"/>
        </w:rPr>
        <w:t xml:space="preserve"> provided.  This set of unit tests uses a provided database implementation (the same as what you will be completing in the next section).  To use it, you will need to import the </w:t>
      </w:r>
      <w:proofErr w:type="spellStart"/>
      <w:r>
        <w:rPr>
          <w:rFonts w:ascii="Verdana" w:hAnsi="Verdana"/>
          <w:b w:val="0"/>
          <w:sz w:val="24"/>
        </w:rPr>
        <w:t>JokeDBAdapter</w:t>
      </w:r>
      <w:proofErr w:type="spellEnd"/>
      <w:r>
        <w:rPr>
          <w:rFonts w:ascii="Verdana" w:hAnsi="Verdana"/>
          <w:b w:val="0"/>
          <w:sz w:val="24"/>
        </w:rPr>
        <w:t xml:space="preserve"> (import edu.calpoly.android.lab4_</w:t>
      </w:r>
      <w:proofErr w:type="gramStart"/>
      <w:r>
        <w:rPr>
          <w:rFonts w:ascii="Verdana" w:hAnsi="Verdana"/>
          <w:b w:val="0"/>
          <w:sz w:val="24"/>
        </w:rPr>
        <w:t>key.JokeDBAdapter;</w:t>
      </w:r>
      <w:proofErr w:type="gramEnd"/>
      <w:r>
        <w:rPr>
          <w:rFonts w:ascii="Verdana" w:hAnsi="Verdana"/>
          <w:b w:val="0"/>
          <w:sz w:val="24"/>
        </w:rPr>
        <w:t xml:space="preserve">) from the key in your </w:t>
      </w:r>
      <w:proofErr w:type="spellStart"/>
      <w:r>
        <w:rPr>
          <w:rFonts w:ascii="Verdana" w:hAnsi="Verdana"/>
          <w:b w:val="0"/>
          <w:sz w:val="24"/>
        </w:rPr>
        <w:t>AdvancedJokeList</w:t>
      </w:r>
      <w:proofErr w:type="spellEnd"/>
      <w:r>
        <w:rPr>
          <w:rFonts w:ascii="Verdana" w:hAnsi="Verdana"/>
          <w:b w:val="0"/>
          <w:sz w:val="24"/>
        </w:rPr>
        <w:t xml:space="preserve"> and </w:t>
      </w:r>
      <w:proofErr w:type="spellStart"/>
      <w:r>
        <w:rPr>
          <w:rFonts w:ascii="Verdana" w:hAnsi="Verdana"/>
          <w:b w:val="0"/>
          <w:sz w:val="24"/>
        </w:rPr>
        <w:t>JokeCursorAdapter</w:t>
      </w:r>
      <w:proofErr w:type="spellEnd"/>
      <w:r>
        <w:rPr>
          <w:rFonts w:ascii="Verdana" w:hAnsi="Verdana"/>
          <w:b w:val="0"/>
          <w:sz w:val="24"/>
        </w:rPr>
        <w:t xml:space="preserve"> classes.  After testing, you can remove these imports so you use your own versions of these classes.</w:t>
      </w:r>
    </w:p>
    <w:p w:rsidR="003646E6" w:rsidRDefault="003646E6" w:rsidP="003646E6">
      <w:pPr>
        <w:pStyle w:val="Heading3"/>
        <w:keepNext/>
        <w:widowControl w:val="0"/>
        <w:numPr>
          <w:ilvl w:val="2"/>
          <w:numId w:val="3"/>
        </w:numPr>
        <w:tabs>
          <w:tab w:val="clear" w:pos="720"/>
          <w:tab w:val="num" w:pos="0"/>
        </w:tabs>
        <w:spacing w:before="0" w:after="0" w:line="240" w:lineRule="atLeast"/>
        <w:ind w:left="0" w:firstLine="0"/>
        <w:rPr>
          <w:rFonts w:ascii="Verdana" w:hAnsi="Verdana"/>
        </w:rPr>
      </w:pPr>
      <w:bookmarkStart w:id="48" w:name="TOC-3"/>
      <w:bookmarkStart w:id="49" w:name="TOC-4"/>
      <w:bookmarkEnd w:id="48"/>
      <w:bookmarkEnd w:id="49"/>
    </w:p>
    <w:p w:rsidR="003646E6" w:rsidRDefault="003646E6" w:rsidP="00B912F3">
      <w:pPr>
        <w:rPr>
          <w:rFonts w:ascii="CMBX12" w:hAnsi="CMBX12" w:cs="CMBX12"/>
          <w:sz w:val="34"/>
          <w:szCs w:val="34"/>
        </w:rPr>
      </w:pPr>
    </w:p>
    <w:sectPr w:rsidR="003646E6"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000000E"/>
    <w:multiLevelType w:val="multilevel"/>
    <w:tmpl w:val="0000000E"/>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4">
    <w:nsid w:val="0000000F"/>
    <w:multiLevelType w:val="multilevel"/>
    <w:tmpl w:val="0000000F"/>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5">
    <w:nsid w:val="00000010"/>
    <w:multiLevelType w:val="multilevel"/>
    <w:tmpl w:val="0000001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6">
    <w:nsid w:val="00000011"/>
    <w:multiLevelType w:val="multilevel"/>
    <w:tmpl w:val="0000001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7">
    <w:nsid w:val="00000012"/>
    <w:multiLevelType w:val="multilevel"/>
    <w:tmpl w:val="0000001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8">
    <w:nsid w:val="00000013"/>
    <w:multiLevelType w:val="multilevel"/>
    <w:tmpl w:val="0000001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9">
    <w:nsid w:val="00000014"/>
    <w:multiLevelType w:val="multilevel"/>
    <w:tmpl w:val="0000001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0">
    <w:nsid w:val="00000015"/>
    <w:multiLevelType w:val="multilevel"/>
    <w:tmpl w:val="0000001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1">
    <w:nsid w:val="00000016"/>
    <w:multiLevelType w:val="multilevel"/>
    <w:tmpl w:val="0000001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2">
    <w:nsid w:val="00000017"/>
    <w:multiLevelType w:val="multilevel"/>
    <w:tmpl w:val="0000001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3">
    <w:nsid w:val="00000018"/>
    <w:multiLevelType w:val="multilevel"/>
    <w:tmpl w:val="0000001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4">
    <w:nsid w:val="00000019"/>
    <w:multiLevelType w:val="multilevel"/>
    <w:tmpl w:val="0000001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5">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26"/>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1B91"/>
    <w:rsid w:val="001537F0"/>
    <w:rsid w:val="002E2253"/>
    <w:rsid w:val="003646E6"/>
    <w:rsid w:val="003816DC"/>
    <w:rsid w:val="003835C5"/>
    <w:rsid w:val="004005C1"/>
    <w:rsid w:val="00431D3B"/>
    <w:rsid w:val="004A37B4"/>
    <w:rsid w:val="004D7D16"/>
    <w:rsid w:val="00534600"/>
    <w:rsid w:val="00600281"/>
    <w:rsid w:val="00772EC1"/>
    <w:rsid w:val="007D27E8"/>
    <w:rsid w:val="008260DE"/>
    <w:rsid w:val="00874725"/>
    <w:rsid w:val="00891C07"/>
    <w:rsid w:val="00903053"/>
    <w:rsid w:val="00927735"/>
    <w:rsid w:val="00965587"/>
    <w:rsid w:val="009A041F"/>
    <w:rsid w:val="00AA73AF"/>
    <w:rsid w:val="00AB6F90"/>
    <w:rsid w:val="00AF2332"/>
    <w:rsid w:val="00B912F3"/>
    <w:rsid w:val="00BB5F45"/>
    <w:rsid w:val="00BC17E1"/>
    <w:rsid w:val="00C46615"/>
    <w:rsid w:val="00CB64F0"/>
    <w:rsid w:val="00D12959"/>
    <w:rsid w:val="00D67E84"/>
    <w:rsid w:val="00DB580D"/>
    <w:rsid w:val="00E4062F"/>
    <w:rsid w:val="00E45242"/>
    <w:rsid w:val="00E816EC"/>
    <w:rsid w:val="00F11F4F"/>
    <w:rsid w:val="00FC775C"/>
    <w:rsid w:val="00FC7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paragraph" w:customStyle="1" w:styleId="Quotations">
    <w:name w:val="Quotations"/>
    <w:basedOn w:val="Normal"/>
    <w:rsid w:val="003646E6"/>
    <w:pPr>
      <w:widowControl w:val="0"/>
      <w:suppressAutoHyphens/>
      <w:spacing w:after="283" w:line="240" w:lineRule="auto"/>
      <w:ind w:left="567" w:right="567"/>
    </w:pPr>
    <w:rPr>
      <w:rFonts w:ascii="Times New Roman" w:eastAsia="SimSun"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eveloper.android.com/guide/topics/data/data-storage.html" TargetMode="External"/><Relationship Id="rId18" Type="http://schemas.openxmlformats.org/officeDocument/2006/relationships/hyperlink" Target="http://www.google.com/url?q=http%3A%2F%2Fen.wikipedia.org%2Fwiki%2FData_Transfer_Object&amp;sa=D&amp;sntz=1&amp;usg=AFrqEzcVy94TmWmKYETxIpA5Uewjt3lFwQ"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veloper.android.com/reference/android/os/Bundle.html" TargetMode="External"/><Relationship Id="rId12" Type="http://schemas.openxmlformats.org/officeDocument/2006/relationships/image" Target="media/image2.png"/><Relationship Id="rId17" Type="http://schemas.openxmlformats.org/officeDocument/2006/relationships/hyperlink" Target="http://developer.android.com/reference/android/content/SharedPreferences.html" TargetMode="External"/><Relationship Id="rId2" Type="http://schemas.openxmlformats.org/officeDocument/2006/relationships/styles" Target="styles.xml"/><Relationship Id="rId16" Type="http://schemas.openxmlformats.org/officeDocument/2006/relationships/hyperlink" Target="http://developer.android.com/reference/android/app/Activity.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eveloper.android.com/guide/appendix/faq/commontasks.html" TargetMode="External"/><Relationship Id="rId11" Type="http://schemas.openxmlformats.org/officeDocument/2006/relationships/hyperlink" Target="http://developer.android.com/reference/android/app/Activity.html" TargetMode="External"/><Relationship Id="rId5" Type="http://schemas.openxmlformats.org/officeDocument/2006/relationships/hyperlink" Target="http://developer.android.com/reference/android/app/Activity.html" TargetMode="External"/><Relationship Id="rId15" Type="http://schemas.openxmlformats.org/officeDocument/2006/relationships/hyperlink" Target="http://developer.android.com/reference/android/content/SharedPreferences.html" TargetMode="External"/><Relationship Id="rId10" Type="http://schemas.openxmlformats.org/officeDocument/2006/relationships/hyperlink" Target="http://developer.android.com/reference/android/app/Activity.html" TargetMode="External"/><Relationship Id="rId19" Type="http://schemas.openxmlformats.org/officeDocument/2006/relationships/hyperlink" Target="http://developer.android.com/reference/android/widget/CursorAdapter.html" TargetMode="External"/><Relationship Id="rId4" Type="http://schemas.openxmlformats.org/officeDocument/2006/relationships/webSettings" Target="webSettings.xml"/><Relationship Id="rId9" Type="http://schemas.openxmlformats.org/officeDocument/2006/relationships/hyperlink" Target="http://developer.android.com/reference/android/app/Activity.html" TargetMode="External"/><Relationship Id="rId14" Type="http://schemas.openxmlformats.org/officeDocument/2006/relationships/hyperlink" Target="http://developer.android.com/reference/android/app/A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23</Pages>
  <Words>5055</Words>
  <Characters>28818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27</cp:revision>
  <dcterms:created xsi:type="dcterms:W3CDTF">2015-08-24T03:38:00Z</dcterms:created>
  <dcterms:modified xsi:type="dcterms:W3CDTF">2015-09-16T01:57:00Z</dcterms:modified>
</cp:coreProperties>
</file>