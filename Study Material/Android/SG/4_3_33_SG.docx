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B56C2C" w:rsidRDefault="00D67E84" w:rsidP="00927735">
      <w:pPr>
        <w:autoSpaceDE w:val="0"/>
        <w:autoSpaceDN w:val="0"/>
        <w:adjustRightInd w:val="0"/>
        <w:spacing w:after="0" w:line="240" w:lineRule="auto"/>
        <w:jc w:val="center"/>
        <w:rPr>
          <w:rFonts w:ascii="CMR17" w:hAnsi="CMR17" w:cs="CMR17"/>
          <w:sz w:val="30"/>
          <w:szCs w:val="34"/>
        </w:rPr>
      </w:pPr>
      <w:r w:rsidRPr="00B56C2C">
        <w:rPr>
          <w:rFonts w:ascii="CMR17" w:hAnsi="CMR17" w:cs="CMR17"/>
          <w:sz w:val="34"/>
          <w:szCs w:val="34"/>
        </w:rPr>
        <w:t xml:space="preserve">Module: </w:t>
      </w:r>
      <w:r w:rsidR="00927735" w:rsidRPr="00B56C2C">
        <w:rPr>
          <w:rFonts w:ascii="CMR17" w:hAnsi="CMR17" w:cs="CMR17"/>
          <w:sz w:val="34"/>
          <w:szCs w:val="34"/>
        </w:rPr>
        <w:t>Mobile Application development (Android)</w:t>
      </w:r>
      <w:r w:rsidR="00927735" w:rsidRPr="00B56C2C">
        <w:rPr>
          <w:rFonts w:ascii="CMR17" w:hAnsi="CMR17" w:cs="CMR17"/>
          <w:sz w:val="30"/>
          <w:szCs w:val="34"/>
        </w:rPr>
        <w:t xml:space="preserve"> </w:t>
      </w:r>
    </w:p>
    <w:p w:rsidR="00DB580D" w:rsidRPr="00B56C2C" w:rsidRDefault="00AF2332" w:rsidP="00BB5F45">
      <w:pPr>
        <w:autoSpaceDE w:val="0"/>
        <w:autoSpaceDN w:val="0"/>
        <w:adjustRightInd w:val="0"/>
        <w:spacing w:after="0" w:line="240" w:lineRule="auto"/>
        <w:jc w:val="center"/>
        <w:rPr>
          <w:rFonts w:ascii="CMR17" w:hAnsi="CMR17" w:cs="CMR17"/>
          <w:sz w:val="34"/>
          <w:szCs w:val="34"/>
        </w:rPr>
      </w:pPr>
      <w:r w:rsidRPr="00B56C2C">
        <w:rPr>
          <w:rFonts w:ascii="CMR17" w:hAnsi="CMR17" w:cs="CMR17"/>
          <w:sz w:val="34"/>
          <w:szCs w:val="34"/>
        </w:rPr>
        <w:t>Session</w:t>
      </w:r>
      <w:r w:rsidR="001537F0" w:rsidRPr="00B56C2C">
        <w:rPr>
          <w:rFonts w:ascii="CMR17" w:hAnsi="CMR17" w:cs="CMR17"/>
          <w:sz w:val="34"/>
          <w:szCs w:val="34"/>
        </w:rPr>
        <w:t xml:space="preserve"> </w:t>
      </w:r>
      <w:r w:rsidR="002018C8" w:rsidRPr="00B56C2C">
        <w:rPr>
          <w:rFonts w:ascii="CMR17" w:hAnsi="CMR17" w:cs="CMR17"/>
          <w:sz w:val="34"/>
          <w:szCs w:val="34"/>
        </w:rPr>
        <w:t>33</w:t>
      </w:r>
      <w:r w:rsidR="00534600" w:rsidRPr="00B56C2C">
        <w:rPr>
          <w:rFonts w:ascii="CMR17" w:hAnsi="CMR17" w:cs="CMR17"/>
          <w:sz w:val="34"/>
          <w:szCs w:val="34"/>
        </w:rPr>
        <w:t>:</w:t>
      </w:r>
      <w:r w:rsidR="00B912F3" w:rsidRPr="00B56C2C">
        <w:rPr>
          <w:rFonts w:ascii="CMR17" w:hAnsi="CMR17" w:cs="CMR17"/>
          <w:sz w:val="34"/>
          <w:szCs w:val="34"/>
        </w:rPr>
        <w:t xml:space="preserve"> </w:t>
      </w:r>
      <w:r w:rsidR="002018C8" w:rsidRPr="00B56C2C">
        <w:rPr>
          <w:rFonts w:ascii="CMR17" w:hAnsi="CMR17" w:cs="CMR17"/>
          <w:sz w:val="34"/>
          <w:szCs w:val="34"/>
        </w:rPr>
        <w:t>Android Preferences and External resources assignments (Practice)</w:t>
      </w:r>
    </w:p>
    <w:p w:rsidR="002018C8" w:rsidRPr="00B56C2C" w:rsidRDefault="002018C8" w:rsidP="00BB5F45">
      <w:pPr>
        <w:autoSpaceDE w:val="0"/>
        <w:autoSpaceDN w:val="0"/>
        <w:adjustRightInd w:val="0"/>
        <w:spacing w:after="0" w:line="240" w:lineRule="auto"/>
        <w:jc w:val="center"/>
        <w:rPr>
          <w:rFonts w:ascii="CMR17" w:hAnsi="CMR17" w:cs="CMR17"/>
          <w:sz w:val="34"/>
          <w:szCs w:val="34"/>
        </w:rPr>
      </w:pPr>
    </w:p>
    <w:p w:rsidR="00B56C2C" w:rsidRPr="00CD16D7" w:rsidRDefault="00CD16D7" w:rsidP="00CD16D7">
      <w:pPr>
        <w:pStyle w:val="Heading4"/>
        <w:shd w:val="clear" w:color="auto" w:fill="FFFFFF"/>
        <w:spacing w:after="240"/>
        <w:ind w:left="0" w:firstLine="0"/>
        <w:jc w:val="left"/>
        <w:textAlignment w:val="baseline"/>
        <w:rPr>
          <w:rFonts w:cs="Arial"/>
          <w:b w:val="0"/>
          <w:bCs w:val="0"/>
          <w:szCs w:val="20"/>
        </w:rPr>
      </w:pPr>
      <w:r w:rsidRPr="00CD16D7">
        <w:rPr>
          <w:rFonts w:cs="Arial"/>
          <w:b w:val="0"/>
          <w:bCs w:val="0"/>
          <w:szCs w:val="20"/>
        </w:rPr>
        <w:t xml:space="preserve">In this practice session, you will create </w:t>
      </w:r>
      <w:r w:rsidR="00B56C2C" w:rsidRPr="00CD16D7">
        <w:rPr>
          <w:rFonts w:cs="Arial"/>
          <w:b w:val="0"/>
          <w:bCs w:val="0"/>
          <w:szCs w:val="20"/>
        </w:rPr>
        <w:t>Simple A</w:t>
      </w:r>
      <w:r w:rsidRPr="00CD16D7">
        <w:rPr>
          <w:rFonts w:cs="Arial"/>
          <w:b w:val="0"/>
          <w:bCs w:val="0"/>
          <w:szCs w:val="20"/>
        </w:rPr>
        <w:t xml:space="preserve">ndroid </w:t>
      </w:r>
      <w:proofErr w:type="spellStart"/>
      <w:r w:rsidRPr="00CD16D7">
        <w:rPr>
          <w:rFonts w:cs="Arial"/>
          <w:b w:val="0"/>
          <w:bCs w:val="0"/>
          <w:szCs w:val="20"/>
        </w:rPr>
        <w:t>SharedPreferences</w:t>
      </w:r>
      <w:proofErr w:type="spellEnd"/>
      <w:r w:rsidRPr="00CD16D7">
        <w:rPr>
          <w:rFonts w:cs="Arial"/>
          <w:b w:val="0"/>
          <w:bCs w:val="0"/>
          <w:szCs w:val="20"/>
        </w:rPr>
        <w:t xml:space="preserve"> application. </w:t>
      </w:r>
      <w:r w:rsidRPr="00CD16D7">
        <w:rPr>
          <w:rFonts w:cs="Arial"/>
          <w:b w:val="0"/>
          <w:szCs w:val="20"/>
        </w:rPr>
        <w:t xml:space="preserve">You will </w:t>
      </w:r>
      <w:proofErr w:type="gramStart"/>
      <w:r w:rsidRPr="00CD16D7">
        <w:rPr>
          <w:rFonts w:cs="Arial"/>
          <w:b w:val="0"/>
          <w:szCs w:val="20"/>
        </w:rPr>
        <w:t xml:space="preserve">learn </w:t>
      </w:r>
      <w:r w:rsidR="00B56C2C" w:rsidRPr="00CD16D7">
        <w:rPr>
          <w:rFonts w:cs="Arial"/>
          <w:b w:val="0"/>
          <w:szCs w:val="20"/>
        </w:rPr>
        <w:t xml:space="preserve"> </w:t>
      </w:r>
      <w:r w:rsidRPr="00CD16D7">
        <w:rPr>
          <w:rFonts w:cs="Arial"/>
          <w:b w:val="0"/>
          <w:szCs w:val="20"/>
        </w:rPr>
        <w:t>about</w:t>
      </w:r>
      <w:proofErr w:type="gramEnd"/>
      <w:r w:rsidRPr="00CD16D7">
        <w:rPr>
          <w:rFonts w:cs="Arial"/>
          <w:b w:val="0"/>
          <w:szCs w:val="20"/>
        </w:rPr>
        <w:t xml:space="preserve"> Android </w:t>
      </w:r>
      <w:proofErr w:type="spellStart"/>
      <w:r w:rsidRPr="00CD16D7">
        <w:rPr>
          <w:rFonts w:cs="Arial"/>
          <w:b w:val="0"/>
          <w:szCs w:val="20"/>
        </w:rPr>
        <w:t>SharedPreferences</w:t>
      </w:r>
      <w:proofErr w:type="spellEnd"/>
      <w:r w:rsidRPr="00CD16D7">
        <w:rPr>
          <w:rFonts w:cs="Arial"/>
          <w:b w:val="0"/>
          <w:szCs w:val="20"/>
        </w:rPr>
        <w:t>. That means you</w:t>
      </w:r>
      <w:r w:rsidR="00B56C2C" w:rsidRPr="00CD16D7">
        <w:rPr>
          <w:rFonts w:cs="Arial"/>
          <w:b w:val="0"/>
          <w:szCs w:val="20"/>
        </w:rPr>
        <w:t xml:space="preserve"> will learn about how to store persistent user data in our own Android application and get</w:t>
      </w:r>
      <w:r w:rsidRPr="00CD16D7">
        <w:rPr>
          <w:rFonts w:cs="Arial"/>
          <w:b w:val="0"/>
          <w:szCs w:val="20"/>
        </w:rPr>
        <w:t xml:space="preserve"> it back when required. Also you </w:t>
      </w:r>
      <w:r w:rsidR="00B56C2C" w:rsidRPr="00CD16D7">
        <w:rPr>
          <w:rFonts w:cs="Arial"/>
          <w:b w:val="0"/>
          <w:szCs w:val="20"/>
        </w:rPr>
        <w:t xml:space="preserve">will learn how to add, edit, retrieve (fetch), load, store, delete and update data in Android </w:t>
      </w:r>
      <w:proofErr w:type="spellStart"/>
      <w:r w:rsidR="00B56C2C" w:rsidRPr="00CD16D7">
        <w:rPr>
          <w:rFonts w:cs="Arial"/>
          <w:b w:val="0"/>
          <w:szCs w:val="20"/>
        </w:rPr>
        <w:t>SharedPreferences</w:t>
      </w:r>
      <w:proofErr w:type="spellEnd"/>
      <w:r w:rsidR="00B56C2C" w:rsidRPr="00CD16D7">
        <w:rPr>
          <w:rFonts w:cs="Arial"/>
          <w:b w:val="0"/>
          <w:szCs w:val="20"/>
        </w:rPr>
        <w:t>. Android provides different</w:t>
      </w:r>
      <w:r w:rsidR="00B56C2C" w:rsidRPr="00CD16D7">
        <w:rPr>
          <w:rStyle w:val="apple-converted-space"/>
          <w:rFonts w:cs="Arial"/>
          <w:b w:val="0"/>
          <w:szCs w:val="20"/>
        </w:rPr>
        <w:t> </w:t>
      </w:r>
      <w:r w:rsidR="00B56C2C" w:rsidRPr="00CD16D7">
        <w:rPr>
          <w:rFonts w:cs="Arial"/>
          <w:b w:val="0"/>
          <w:szCs w:val="20"/>
        </w:rPr>
        <w:t>options to save persistent application data. It is completely your choices to which option you want to use for your application. Android provides below different data storage options.</w:t>
      </w:r>
    </w:p>
    <w:p w:rsidR="00CD16D7" w:rsidRPr="00CD16D7" w:rsidRDefault="00B56C2C" w:rsidP="00CD16D7">
      <w:pPr>
        <w:pStyle w:val="Heading4"/>
        <w:keepNext w:val="0"/>
        <w:numPr>
          <w:ilvl w:val="0"/>
          <w:numId w:val="16"/>
        </w:numPr>
        <w:shd w:val="clear" w:color="auto" w:fill="FFFFFF"/>
        <w:suppressAutoHyphens w:val="0"/>
        <w:spacing w:line="240" w:lineRule="auto"/>
        <w:ind w:left="0" w:right="300"/>
        <w:jc w:val="left"/>
        <w:textAlignment w:val="baseline"/>
        <w:rPr>
          <w:rFonts w:ascii="Arial" w:hAnsi="Arial" w:cs="Arial"/>
          <w:bdr w:val="none" w:sz="0" w:space="0" w:color="auto" w:frame="1"/>
        </w:rPr>
      </w:pPr>
      <w:proofErr w:type="spellStart"/>
      <w:r w:rsidRPr="00B56C2C">
        <w:rPr>
          <w:rStyle w:val="Strong"/>
          <w:rFonts w:ascii="Arial" w:hAnsi="Arial" w:cs="Arial"/>
          <w:b/>
          <w:bCs/>
          <w:bdr w:val="none" w:sz="0" w:space="0" w:color="auto" w:frame="1"/>
        </w:rPr>
        <w:t>SharedPreferences</w:t>
      </w:r>
      <w:proofErr w:type="spellEnd"/>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Store your application’s private primitive data (working as key-value pairs).</w:t>
      </w:r>
      <w:r w:rsidRPr="00B56C2C">
        <w:rPr>
          <w:rFonts w:ascii="Arial" w:hAnsi="Arial" w:cs="Arial"/>
          <w:color w:val="auto"/>
          <w:sz w:val="23"/>
          <w:szCs w:val="23"/>
        </w:rPr>
        <w:br/>
        <w:t xml:space="preserve">You can use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to save any primitive data of your application like: </w:t>
      </w:r>
      <w:proofErr w:type="spellStart"/>
      <w:proofErr w:type="gramStart"/>
      <w:r w:rsidRPr="00B56C2C">
        <w:rPr>
          <w:rFonts w:ascii="Arial" w:hAnsi="Arial" w:cs="Arial"/>
          <w:color w:val="auto"/>
          <w:sz w:val="23"/>
          <w:szCs w:val="23"/>
        </w:rPr>
        <w:t>boolean</w:t>
      </w:r>
      <w:proofErr w:type="spellEnd"/>
      <w:proofErr w:type="gramEnd"/>
      <w:r w:rsidRPr="00B56C2C">
        <w:rPr>
          <w:rFonts w:ascii="Arial" w:hAnsi="Arial" w:cs="Arial"/>
          <w:color w:val="auto"/>
          <w:sz w:val="23"/>
          <w:szCs w:val="23"/>
        </w:rPr>
        <w:t xml:space="preserve">, float, </w:t>
      </w:r>
      <w:proofErr w:type="spellStart"/>
      <w:r w:rsidRPr="00B56C2C">
        <w:rPr>
          <w:rFonts w:ascii="Arial" w:hAnsi="Arial" w:cs="Arial"/>
          <w:color w:val="auto"/>
          <w:sz w:val="23"/>
          <w:szCs w:val="23"/>
        </w:rPr>
        <w:t>int</w:t>
      </w:r>
      <w:proofErr w:type="spellEnd"/>
      <w:r w:rsidRPr="00B56C2C">
        <w:rPr>
          <w:rFonts w:ascii="Arial" w:hAnsi="Arial" w:cs="Arial"/>
          <w:color w:val="auto"/>
          <w:sz w:val="23"/>
          <w:szCs w:val="23"/>
        </w:rPr>
        <w:t>, long, and string etc. This data will persist across user sessions (even if your application is closed or forcible killed by Android OS).</w:t>
      </w:r>
    </w:p>
    <w:p w:rsidR="00B56C2C" w:rsidRPr="00B56C2C" w:rsidRDefault="00B56C2C" w:rsidP="00B56C2C">
      <w:pPr>
        <w:pStyle w:val="Heading4"/>
        <w:keepNext w:val="0"/>
        <w:numPr>
          <w:ilvl w:val="0"/>
          <w:numId w:val="17"/>
        </w:numPr>
        <w:shd w:val="clear" w:color="auto" w:fill="FFFFFF"/>
        <w:suppressAutoHyphens w:val="0"/>
        <w:spacing w:line="240" w:lineRule="auto"/>
        <w:ind w:left="0" w:right="300"/>
        <w:jc w:val="left"/>
        <w:textAlignment w:val="baseline"/>
        <w:rPr>
          <w:rFonts w:ascii="Arial" w:hAnsi="Arial" w:cs="Arial"/>
          <w:b w:val="0"/>
          <w:bCs w:val="0"/>
          <w:sz w:val="24"/>
        </w:rPr>
      </w:pPr>
      <w:proofErr w:type="spellStart"/>
      <w:r w:rsidRPr="00B56C2C">
        <w:rPr>
          <w:rStyle w:val="Strong"/>
          <w:rFonts w:ascii="Arial" w:hAnsi="Arial" w:cs="Arial"/>
          <w:b/>
          <w:bCs/>
          <w:bdr w:val="none" w:sz="0" w:space="0" w:color="auto" w:frame="1"/>
        </w:rPr>
        <w:t>SQLite</w:t>
      </w:r>
      <w:proofErr w:type="spellEnd"/>
      <w:r w:rsidRPr="00B56C2C">
        <w:rPr>
          <w:rStyle w:val="Strong"/>
          <w:rFonts w:ascii="Arial" w:hAnsi="Arial" w:cs="Arial"/>
          <w:b/>
          <w:bCs/>
          <w:bdr w:val="none" w:sz="0" w:space="0" w:color="auto" w:frame="1"/>
        </w:rPr>
        <w:t xml:space="preserve"> Databases</w:t>
      </w: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Store your application’s structured data in your application’s private database. It will store in the application’s context. I have already written a very nice article about how to save application’s data in your own</w:t>
      </w:r>
      <w:r w:rsidRPr="00B56C2C">
        <w:rPr>
          <w:rStyle w:val="apple-converted-space"/>
          <w:rFonts w:ascii="Arial" w:hAnsi="Arial" w:cs="Arial"/>
          <w:color w:val="auto"/>
          <w:sz w:val="23"/>
          <w:szCs w:val="23"/>
        </w:rPr>
        <w:t> </w:t>
      </w:r>
      <w:r w:rsidRPr="00CD16D7">
        <w:rPr>
          <w:rFonts w:ascii="Arial" w:hAnsi="Arial" w:cs="Arial"/>
          <w:color w:val="auto"/>
          <w:sz w:val="23"/>
          <w:szCs w:val="23"/>
          <w:bdr w:val="none" w:sz="0" w:space="0" w:color="auto" w:frame="1"/>
        </w:rPr>
        <w:t xml:space="preserve">Android </w:t>
      </w:r>
      <w:proofErr w:type="spellStart"/>
      <w:r w:rsidRPr="00CD16D7">
        <w:rPr>
          <w:rFonts w:ascii="Arial" w:hAnsi="Arial" w:cs="Arial"/>
          <w:color w:val="auto"/>
          <w:sz w:val="23"/>
          <w:szCs w:val="23"/>
          <w:bdr w:val="none" w:sz="0" w:space="0" w:color="auto" w:frame="1"/>
        </w:rPr>
        <w:t>SQLite</w:t>
      </w:r>
      <w:proofErr w:type="spellEnd"/>
      <w:r w:rsidRPr="00CD16D7">
        <w:rPr>
          <w:rFonts w:ascii="Arial" w:hAnsi="Arial" w:cs="Arial"/>
          <w:color w:val="auto"/>
          <w:sz w:val="23"/>
          <w:szCs w:val="23"/>
          <w:bdr w:val="none" w:sz="0" w:space="0" w:color="auto" w:frame="1"/>
        </w:rPr>
        <w:t xml:space="preserve"> database</w:t>
      </w:r>
      <w:r w:rsidRPr="00B56C2C">
        <w:rPr>
          <w:rFonts w:ascii="Arial" w:hAnsi="Arial" w:cs="Arial"/>
          <w:color w:val="auto"/>
          <w:sz w:val="23"/>
          <w:szCs w:val="23"/>
        </w:rPr>
        <w:t xml:space="preserve">. </w:t>
      </w:r>
    </w:p>
    <w:p w:rsidR="00CD16D7" w:rsidRPr="00B56C2C" w:rsidRDefault="00CD16D7" w:rsidP="00B56C2C">
      <w:pPr>
        <w:pStyle w:val="NormalWeb"/>
        <w:shd w:val="clear" w:color="auto" w:fill="FFFFFF"/>
        <w:spacing w:before="0" w:after="0" w:line="300" w:lineRule="atLeast"/>
        <w:textAlignment w:val="baseline"/>
        <w:rPr>
          <w:rFonts w:ascii="Arial" w:hAnsi="Arial" w:cs="Arial"/>
          <w:color w:val="auto"/>
          <w:sz w:val="23"/>
          <w:szCs w:val="23"/>
        </w:rPr>
      </w:pPr>
    </w:p>
    <w:p w:rsidR="00B56C2C" w:rsidRPr="00B56C2C" w:rsidRDefault="00B56C2C" w:rsidP="00B56C2C">
      <w:pPr>
        <w:pStyle w:val="Heading4"/>
        <w:keepNext w:val="0"/>
        <w:numPr>
          <w:ilvl w:val="0"/>
          <w:numId w:val="18"/>
        </w:numPr>
        <w:shd w:val="clear" w:color="auto" w:fill="FFFFFF"/>
        <w:suppressAutoHyphens w:val="0"/>
        <w:spacing w:line="240" w:lineRule="auto"/>
        <w:ind w:left="0" w:right="300"/>
        <w:jc w:val="left"/>
        <w:textAlignment w:val="baseline"/>
        <w:rPr>
          <w:rFonts w:ascii="Arial" w:hAnsi="Arial" w:cs="Arial"/>
          <w:b w:val="0"/>
          <w:bCs w:val="0"/>
          <w:sz w:val="24"/>
        </w:rPr>
      </w:pPr>
      <w:r w:rsidRPr="00B56C2C">
        <w:rPr>
          <w:rStyle w:val="Strong"/>
          <w:rFonts w:ascii="Arial" w:hAnsi="Arial" w:cs="Arial"/>
          <w:b/>
          <w:bCs/>
          <w:bdr w:val="none" w:sz="0" w:space="0" w:color="auto" w:frame="1"/>
        </w:rPr>
        <w:t>Network Connection</w:t>
      </w:r>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Store your application’s data on the web with your own network server. So that other users can access it when required.</w:t>
      </w:r>
    </w:p>
    <w:p w:rsidR="00B56C2C" w:rsidRPr="00B56C2C" w:rsidRDefault="00B56C2C" w:rsidP="00B56C2C">
      <w:pPr>
        <w:pStyle w:val="Heading4"/>
        <w:keepNext w:val="0"/>
        <w:numPr>
          <w:ilvl w:val="0"/>
          <w:numId w:val="19"/>
        </w:numPr>
        <w:shd w:val="clear" w:color="auto" w:fill="FFFFFF"/>
        <w:suppressAutoHyphens w:val="0"/>
        <w:spacing w:line="240" w:lineRule="auto"/>
        <w:ind w:left="0" w:right="300"/>
        <w:jc w:val="left"/>
        <w:textAlignment w:val="baseline"/>
        <w:rPr>
          <w:rFonts w:ascii="Arial" w:hAnsi="Arial" w:cs="Arial"/>
          <w:b w:val="0"/>
          <w:bCs w:val="0"/>
          <w:sz w:val="24"/>
        </w:rPr>
      </w:pPr>
      <w:r w:rsidRPr="00B56C2C">
        <w:rPr>
          <w:rStyle w:val="Strong"/>
          <w:rFonts w:ascii="Arial" w:hAnsi="Arial" w:cs="Arial"/>
          <w:b/>
          <w:bCs/>
          <w:bdr w:val="none" w:sz="0" w:space="0" w:color="auto" w:frame="1"/>
        </w:rPr>
        <w:t>Internal Storage</w:t>
      </w:r>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Store your applications private data on the phone memory (device memory)</w:t>
      </w:r>
    </w:p>
    <w:p w:rsidR="00B56C2C" w:rsidRPr="00B56C2C" w:rsidRDefault="00B56C2C" w:rsidP="00B56C2C">
      <w:pPr>
        <w:pStyle w:val="Heading4"/>
        <w:keepNext w:val="0"/>
        <w:numPr>
          <w:ilvl w:val="0"/>
          <w:numId w:val="20"/>
        </w:numPr>
        <w:shd w:val="clear" w:color="auto" w:fill="FFFFFF"/>
        <w:suppressAutoHyphens w:val="0"/>
        <w:spacing w:line="240" w:lineRule="auto"/>
        <w:ind w:left="0" w:right="300"/>
        <w:jc w:val="left"/>
        <w:textAlignment w:val="baseline"/>
        <w:rPr>
          <w:rFonts w:ascii="Arial" w:hAnsi="Arial" w:cs="Arial"/>
          <w:b w:val="0"/>
          <w:bCs w:val="0"/>
          <w:sz w:val="24"/>
        </w:rPr>
      </w:pPr>
      <w:r w:rsidRPr="00B56C2C">
        <w:rPr>
          <w:rStyle w:val="Strong"/>
          <w:rFonts w:ascii="Arial" w:hAnsi="Arial" w:cs="Arial"/>
          <w:b/>
          <w:bCs/>
          <w:bdr w:val="none" w:sz="0" w:space="0" w:color="auto" w:frame="1"/>
        </w:rPr>
        <w:t>External Storage</w:t>
      </w:r>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Store your application’s data on the shared external storage, so that other application can be access it if required.</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noProof/>
          <w:color w:val="auto"/>
          <w:sz w:val="23"/>
          <w:szCs w:val="23"/>
          <w:bdr w:val="none" w:sz="0" w:space="0" w:color="auto" w:frame="1"/>
          <w:lang w:eastAsia="en-US"/>
        </w:rPr>
        <w:lastRenderedPageBreak/>
        <w:drawing>
          <wp:inline distT="0" distB="0" distL="0" distR="0">
            <wp:extent cx="2286000" cy="4114800"/>
            <wp:effectExtent l="19050" t="0" r="0" b="0"/>
            <wp:docPr id="1" name="Picture 1" descr="android sharedpreferences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haredpreferences example">
                      <a:hlinkClick r:id="rId5"/>
                    </pic:cNvPr>
                    <pic:cNvPicPr>
                      <a:picLocks noChangeAspect="1" noChangeArrowheads="1"/>
                    </pic:cNvPicPr>
                  </pic:nvPicPr>
                  <pic:blipFill>
                    <a:blip r:embed="rId6"/>
                    <a:srcRect/>
                    <a:stretch>
                      <a:fillRect/>
                    </a:stretch>
                  </pic:blipFill>
                  <pic:spPr bwMode="auto">
                    <a:xfrm>
                      <a:off x="0" y="0"/>
                      <a:ext cx="2286000" cy="4114800"/>
                    </a:xfrm>
                    <a:prstGeom prst="rect">
                      <a:avLst/>
                    </a:prstGeom>
                    <a:noFill/>
                    <a:ln w="9525">
                      <a:noFill/>
                      <a:miter lim="800000"/>
                      <a:headEnd/>
                      <a:tailEnd/>
                    </a:ln>
                  </pic:spPr>
                </pic:pic>
              </a:graphicData>
            </a:graphic>
          </wp:inline>
        </w:drawing>
      </w:r>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Now it is enough for some basic idea about data storing in Android. Let’s come to our main focus e.g.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example with source code description”</w:t>
      </w:r>
    </w:p>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To make this Android shared preference example very simple, we will use different Android primitive data types like: </w:t>
      </w:r>
      <w:proofErr w:type="spellStart"/>
      <w:proofErr w:type="gramStart"/>
      <w:r w:rsidRPr="00B56C2C">
        <w:rPr>
          <w:rFonts w:ascii="Arial" w:hAnsi="Arial" w:cs="Arial"/>
          <w:color w:val="auto"/>
          <w:sz w:val="23"/>
          <w:szCs w:val="23"/>
        </w:rPr>
        <w:t>boolean</w:t>
      </w:r>
      <w:proofErr w:type="spellEnd"/>
      <w:proofErr w:type="gramEnd"/>
      <w:r w:rsidRPr="00B56C2C">
        <w:rPr>
          <w:rFonts w:ascii="Arial" w:hAnsi="Arial" w:cs="Arial"/>
          <w:color w:val="auto"/>
          <w:sz w:val="23"/>
          <w:szCs w:val="23"/>
        </w:rPr>
        <w:t xml:space="preserve">, float, </w:t>
      </w:r>
      <w:proofErr w:type="spellStart"/>
      <w:r w:rsidRPr="00B56C2C">
        <w:rPr>
          <w:rFonts w:ascii="Arial" w:hAnsi="Arial" w:cs="Arial"/>
          <w:color w:val="auto"/>
          <w:sz w:val="23"/>
          <w:szCs w:val="23"/>
        </w:rPr>
        <w:t>int</w:t>
      </w:r>
      <w:proofErr w:type="spellEnd"/>
      <w:r w:rsidRPr="00B56C2C">
        <w:rPr>
          <w:rFonts w:ascii="Arial" w:hAnsi="Arial" w:cs="Arial"/>
          <w:color w:val="auto"/>
          <w:sz w:val="23"/>
          <w:szCs w:val="23"/>
        </w:rPr>
        <w:t xml:space="preserve">, long, and string etc and store some user data into Android </w:t>
      </w:r>
      <w:proofErr w:type="spellStart"/>
      <w:r w:rsidRPr="00B56C2C">
        <w:rPr>
          <w:rFonts w:ascii="Arial" w:hAnsi="Arial" w:cs="Arial"/>
          <w:color w:val="auto"/>
          <w:sz w:val="23"/>
          <w:szCs w:val="23"/>
        </w:rPr>
        <w:t>SharedPreference</w:t>
      </w:r>
      <w:proofErr w:type="spellEnd"/>
      <w:r w:rsidRPr="00B56C2C">
        <w:rPr>
          <w:rFonts w:ascii="Arial" w:hAnsi="Arial" w:cs="Arial"/>
          <w:color w:val="auto"/>
          <w:sz w:val="23"/>
          <w:szCs w:val="23"/>
        </w:rPr>
        <w:t xml:space="preserve">. Then we will retrieve (fetch) those stored data from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Note:</w:t>
      </w:r>
      <w:r w:rsidRPr="00B56C2C">
        <w:rPr>
          <w:rStyle w:val="apple-converted-space"/>
          <w:rFonts w:ascii="Arial" w:hAnsi="Arial" w:cs="Arial"/>
          <w:color w:val="auto"/>
          <w:sz w:val="23"/>
          <w:szCs w:val="23"/>
        </w:rPr>
        <w:t> </w:t>
      </w:r>
      <w:r w:rsidRPr="00B56C2C">
        <w:rPr>
          <w:rFonts w:ascii="Arial" w:hAnsi="Arial" w:cs="Arial"/>
          <w:color w:val="auto"/>
          <w:sz w:val="23"/>
          <w:szCs w:val="23"/>
        </w:rPr>
        <w:t>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uses only</w:t>
      </w:r>
      <w:r w:rsidRPr="00B56C2C">
        <w:rPr>
          <w:rStyle w:val="apple-converted-space"/>
          <w:rFonts w:ascii="Arial" w:hAnsi="Arial" w:cs="Arial"/>
          <w:color w:val="auto"/>
          <w:sz w:val="23"/>
          <w:szCs w:val="23"/>
        </w:rPr>
        <w:t> </w:t>
      </w:r>
      <w:r w:rsidRPr="00B56C2C">
        <w:rPr>
          <w:rStyle w:val="Emphasis"/>
          <w:rFonts w:ascii="Arial" w:hAnsi="Arial" w:cs="Arial"/>
          <w:b/>
          <w:bCs/>
          <w:color w:val="auto"/>
          <w:sz w:val="23"/>
          <w:szCs w:val="23"/>
          <w:bdr w:val="none" w:sz="0" w:space="0" w:color="auto" w:frame="1"/>
        </w:rPr>
        <w:t>Key-Value pair</w:t>
      </w:r>
      <w:r w:rsidRPr="00B56C2C">
        <w:rPr>
          <w:rStyle w:val="apple-converted-space"/>
          <w:rFonts w:ascii="Arial" w:hAnsi="Arial" w:cs="Arial"/>
          <w:color w:val="auto"/>
          <w:sz w:val="23"/>
          <w:szCs w:val="23"/>
        </w:rPr>
        <w:t> </w:t>
      </w:r>
      <w:r w:rsidRPr="00B56C2C">
        <w:rPr>
          <w:rFonts w:ascii="Arial" w:hAnsi="Arial" w:cs="Arial"/>
          <w:color w:val="auto"/>
          <w:sz w:val="23"/>
          <w:szCs w:val="23"/>
        </w:rPr>
        <w:t xml:space="preserve">for storing </w:t>
      </w:r>
      <w:proofErr w:type="gramStart"/>
      <w:r w:rsidRPr="00B56C2C">
        <w:rPr>
          <w:rFonts w:ascii="Arial" w:hAnsi="Arial" w:cs="Arial"/>
          <w:color w:val="auto"/>
          <w:sz w:val="23"/>
          <w:szCs w:val="23"/>
        </w:rPr>
        <w:t>data, that</w:t>
      </w:r>
      <w:proofErr w:type="gramEnd"/>
      <w:r w:rsidRPr="00B56C2C">
        <w:rPr>
          <w:rFonts w:ascii="Arial" w:hAnsi="Arial" w:cs="Arial"/>
          <w:color w:val="auto"/>
          <w:sz w:val="23"/>
          <w:szCs w:val="23"/>
        </w:rPr>
        <w:t xml:space="preserve"> means, when we will store data to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we will use a unique key and some </w:t>
      </w:r>
      <w:proofErr w:type="spellStart"/>
      <w:r w:rsidRPr="00B56C2C">
        <w:rPr>
          <w:rFonts w:ascii="Arial" w:hAnsi="Arial" w:cs="Arial"/>
          <w:color w:val="auto"/>
          <w:sz w:val="23"/>
          <w:szCs w:val="23"/>
        </w:rPr>
        <w:t>corrosponding</w:t>
      </w:r>
      <w:proofErr w:type="spellEnd"/>
      <w:r w:rsidRPr="00B56C2C">
        <w:rPr>
          <w:rFonts w:ascii="Arial" w:hAnsi="Arial" w:cs="Arial"/>
          <w:color w:val="auto"/>
          <w:sz w:val="23"/>
          <w:szCs w:val="23"/>
        </w:rPr>
        <w:t xml:space="preserve"> data with that key.</w:t>
      </w:r>
    </w:p>
    <w:p w:rsidR="00CD16D7" w:rsidRDefault="00CD16D7" w:rsidP="00B56C2C">
      <w:pPr>
        <w:pStyle w:val="Heading3"/>
        <w:shd w:val="clear" w:color="auto" w:fill="FFFFFF"/>
        <w:spacing w:before="0" w:after="240" w:line="300" w:lineRule="atLeast"/>
        <w:textAlignment w:val="baseline"/>
        <w:rPr>
          <w:rFonts w:ascii="Arial" w:hAnsi="Arial" w:cs="Arial"/>
          <w:b w:val="0"/>
          <w:bCs w:val="0"/>
          <w:sz w:val="30"/>
          <w:szCs w:val="30"/>
        </w:rPr>
      </w:pPr>
    </w:p>
    <w:p w:rsidR="00B56C2C" w:rsidRPr="00B56C2C" w:rsidRDefault="00B56C2C" w:rsidP="00CD16D7">
      <w:pPr>
        <w:pStyle w:val="Heading3"/>
        <w:shd w:val="clear" w:color="auto" w:fill="FFFFFF"/>
        <w:spacing w:before="0" w:after="240" w:line="300" w:lineRule="atLeast"/>
        <w:ind w:left="360"/>
        <w:jc w:val="both"/>
        <w:textAlignment w:val="baseline"/>
        <w:rPr>
          <w:rFonts w:ascii="Arial" w:hAnsi="Arial" w:cs="Arial"/>
          <w:b w:val="0"/>
          <w:bCs w:val="0"/>
          <w:sz w:val="30"/>
          <w:szCs w:val="30"/>
        </w:rPr>
      </w:pPr>
      <w:r w:rsidRPr="00B56C2C">
        <w:rPr>
          <w:rFonts w:ascii="Arial" w:hAnsi="Arial" w:cs="Arial"/>
          <w:b w:val="0"/>
          <w:bCs w:val="0"/>
          <w:sz w:val="30"/>
          <w:szCs w:val="30"/>
        </w:rPr>
        <w:t>Simple Steps for Android Shared Preferences Use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Step 1:</w:t>
      </w:r>
      <w:r w:rsidRPr="00B56C2C">
        <w:rPr>
          <w:rStyle w:val="apple-converted-space"/>
          <w:rFonts w:ascii="Arial" w:hAnsi="Arial" w:cs="Arial"/>
          <w:color w:val="auto"/>
          <w:sz w:val="23"/>
          <w:szCs w:val="23"/>
        </w:rPr>
        <w:t> </w:t>
      </w:r>
      <w:r w:rsidRPr="00B56C2C">
        <w:rPr>
          <w:rFonts w:ascii="Arial" w:hAnsi="Arial" w:cs="Arial"/>
          <w:color w:val="auto"/>
          <w:sz w:val="23"/>
          <w:szCs w:val="23"/>
        </w:rPr>
        <w:t>Create a new Shared Preferences file in your Android application. We will open it if it is already exist. We will use the function</w:t>
      </w:r>
      <w:r w:rsidRPr="00B56C2C">
        <w:rPr>
          <w:rStyle w:val="apple-converted-space"/>
          <w:rFonts w:ascii="Arial" w:hAnsi="Arial" w:cs="Arial"/>
          <w:color w:val="auto"/>
          <w:sz w:val="23"/>
          <w:szCs w:val="23"/>
        </w:rPr>
        <w:t> </w:t>
      </w:r>
      <w:proofErr w:type="spellStart"/>
      <w:proofErr w:type="gramStart"/>
      <w:r w:rsidRPr="00B56C2C">
        <w:rPr>
          <w:rStyle w:val="Emphasis"/>
          <w:rFonts w:ascii="Arial" w:hAnsi="Arial" w:cs="Arial"/>
          <w:color w:val="auto"/>
          <w:sz w:val="23"/>
          <w:szCs w:val="23"/>
          <w:bdr w:val="none" w:sz="0" w:space="0" w:color="auto" w:frame="1"/>
        </w:rPr>
        <w:t>getSharedPreferences</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w:t>
      </w:r>
      <w:r w:rsidRPr="00B56C2C">
        <w:rPr>
          <w:rFonts w:ascii="Arial" w:hAnsi="Arial" w:cs="Arial"/>
          <w:color w:val="auto"/>
          <w:sz w:val="23"/>
          <w:szCs w:val="23"/>
        </w:rPr>
        <w:t> function from the inbuilt Android class.</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Step 2:</w:t>
      </w:r>
      <w:r w:rsidRPr="00B56C2C">
        <w:rPr>
          <w:rFonts w:ascii="Arial" w:hAnsi="Arial" w:cs="Arial"/>
          <w:color w:val="auto"/>
          <w:sz w:val="23"/>
          <w:szCs w:val="23"/>
        </w:rPr>
        <w:t xml:space="preserve">  For getting data from the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file, we will use functions like </w:t>
      </w:r>
      <w:proofErr w:type="spellStart"/>
      <w:proofErr w:type="gramStart"/>
      <w:r w:rsidRPr="00B56C2C">
        <w:rPr>
          <w:rStyle w:val="Emphasis"/>
          <w:rFonts w:ascii="Arial" w:hAnsi="Arial" w:cs="Arial"/>
          <w:color w:val="auto"/>
          <w:sz w:val="23"/>
          <w:szCs w:val="23"/>
          <w:bdr w:val="none" w:sz="0" w:space="0" w:color="auto" w:frame="1"/>
        </w:rPr>
        <w:t>getString</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i/>
          <w:iCs/>
          <w:color w:val="auto"/>
          <w:sz w:val="23"/>
          <w:szCs w:val="23"/>
          <w:bdr w:val="none" w:sz="0" w:space="0" w:color="auto" w:frame="1"/>
        </w:rPr>
        <w:t> </w:t>
      </w:r>
      <w:proofErr w:type="spellStart"/>
      <w:r w:rsidRPr="00B56C2C">
        <w:rPr>
          <w:rStyle w:val="Emphasis"/>
          <w:rFonts w:ascii="Arial" w:hAnsi="Arial" w:cs="Arial"/>
          <w:color w:val="auto"/>
          <w:sz w:val="23"/>
          <w:szCs w:val="23"/>
          <w:bdr w:val="none" w:sz="0" w:space="0" w:color="auto" w:frame="1"/>
        </w:rPr>
        <w:t>getInt</w:t>
      </w:r>
      <w:proofErr w:type="spell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color w:val="auto"/>
          <w:sz w:val="23"/>
          <w:szCs w:val="23"/>
        </w:rPr>
        <w:t> </w:t>
      </w:r>
      <w:r w:rsidRPr="00B56C2C">
        <w:rPr>
          <w:rFonts w:ascii="Arial" w:hAnsi="Arial" w:cs="Arial"/>
          <w:color w:val="auto"/>
          <w:sz w:val="23"/>
          <w:szCs w:val="23"/>
        </w:rPr>
        <w:t>etc.</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lastRenderedPageBreak/>
        <w:t>Step 3:</w:t>
      </w:r>
      <w:r w:rsidRPr="00B56C2C">
        <w:rPr>
          <w:rFonts w:ascii="Arial" w:hAnsi="Arial" w:cs="Arial"/>
          <w:color w:val="auto"/>
          <w:sz w:val="23"/>
          <w:szCs w:val="23"/>
        </w:rPr>
        <w:t xml:space="preserve">  For storing the data, we need to use the Android Editor </w:t>
      </w:r>
      <w:proofErr w:type="spellStart"/>
      <w:r w:rsidRPr="00B56C2C">
        <w:rPr>
          <w:rFonts w:ascii="Arial" w:hAnsi="Arial" w:cs="Arial"/>
          <w:color w:val="auto"/>
          <w:sz w:val="23"/>
          <w:szCs w:val="23"/>
        </w:rPr>
        <w:t>Class</w:t>
      </w:r>
      <w:r w:rsidRPr="00B56C2C">
        <w:rPr>
          <w:rStyle w:val="Emphasis"/>
          <w:rFonts w:ascii="Arial" w:hAnsi="Arial" w:cs="Arial"/>
          <w:color w:val="auto"/>
          <w:sz w:val="23"/>
          <w:szCs w:val="23"/>
          <w:bdr w:val="none" w:sz="0" w:space="0" w:color="auto" w:frame="1"/>
        </w:rPr>
        <w:t>SharedPreferences.Editor</w:t>
      </w:r>
      <w:proofErr w:type="spellEnd"/>
      <w:r w:rsidRPr="00B56C2C">
        <w:rPr>
          <w:rFonts w:ascii="Arial" w:hAnsi="Arial" w:cs="Arial"/>
          <w:color w:val="auto"/>
          <w:sz w:val="23"/>
          <w:szCs w:val="23"/>
        </w:rPr>
        <w:t xml:space="preserve">. Then we will store data into the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file using functions</w:t>
      </w:r>
      <w:r w:rsidRPr="00B56C2C">
        <w:rPr>
          <w:rStyle w:val="Emphasis"/>
          <w:rFonts w:ascii="Arial" w:hAnsi="Arial" w:cs="Arial"/>
          <w:color w:val="auto"/>
          <w:sz w:val="23"/>
          <w:szCs w:val="23"/>
          <w:bdr w:val="none" w:sz="0" w:space="0" w:color="auto" w:frame="1"/>
        </w:rPr>
        <w:t> </w:t>
      </w:r>
      <w:proofErr w:type="spellStart"/>
      <w:proofErr w:type="gramStart"/>
      <w:r w:rsidRPr="00B56C2C">
        <w:rPr>
          <w:rStyle w:val="Emphasis"/>
          <w:rFonts w:ascii="Arial" w:hAnsi="Arial" w:cs="Arial"/>
          <w:color w:val="auto"/>
          <w:sz w:val="23"/>
          <w:szCs w:val="23"/>
          <w:bdr w:val="none" w:sz="0" w:space="0" w:color="auto" w:frame="1"/>
        </w:rPr>
        <w:t>putString</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i/>
          <w:iCs/>
          <w:color w:val="auto"/>
          <w:sz w:val="23"/>
          <w:szCs w:val="23"/>
          <w:bdr w:val="none" w:sz="0" w:space="0" w:color="auto" w:frame="1"/>
        </w:rPr>
        <w:t> </w:t>
      </w:r>
      <w:proofErr w:type="spellStart"/>
      <w:r w:rsidRPr="00B56C2C">
        <w:rPr>
          <w:rStyle w:val="Emphasis"/>
          <w:rFonts w:ascii="Arial" w:hAnsi="Arial" w:cs="Arial"/>
          <w:color w:val="auto"/>
          <w:sz w:val="23"/>
          <w:szCs w:val="23"/>
          <w:bdr w:val="none" w:sz="0" w:space="0" w:color="auto" w:frame="1"/>
        </w:rPr>
        <w:t>putInt</w:t>
      </w:r>
      <w:proofErr w:type="spell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color w:val="auto"/>
          <w:sz w:val="23"/>
          <w:szCs w:val="23"/>
        </w:rPr>
        <w:t> </w:t>
      </w:r>
      <w:r w:rsidRPr="00B56C2C">
        <w:rPr>
          <w:rFonts w:ascii="Arial" w:hAnsi="Arial" w:cs="Arial"/>
          <w:color w:val="auto"/>
          <w:sz w:val="23"/>
          <w:szCs w:val="23"/>
        </w:rPr>
        <w:t>etc. then commit the whole data using</w:t>
      </w:r>
      <w:r w:rsidRPr="00B56C2C">
        <w:rPr>
          <w:rStyle w:val="apple-converted-space"/>
          <w:rFonts w:ascii="Arial" w:hAnsi="Arial" w:cs="Arial"/>
          <w:color w:val="auto"/>
          <w:sz w:val="23"/>
          <w:szCs w:val="23"/>
        </w:rPr>
        <w:t> </w:t>
      </w:r>
      <w:r w:rsidRPr="00B56C2C">
        <w:rPr>
          <w:rFonts w:ascii="Arial" w:hAnsi="Arial" w:cs="Arial"/>
          <w:color w:val="auto"/>
          <w:sz w:val="23"/>
          <w:szCs w:val="23"/>
          <w:bdr w:val="none" w:sz="0" w:space="0" w:color="auto" w:frame="1"/>
        </w:rPr>
        <w:t>commit()</w:t>
      </w:r>
      <w:r w:rsidRPr="00B56C2C">
        <w:rPr>
          <w:rStyle w:val="apple-converted-space"/>
          <w:rFonts w:ascii="Arial" w:hAnsi="Arial" w:cs="Arial"/>
          <w:color w:val="auto"/>
          <w:sz w:val="23"/>
          <w:szCs w:val="23"/>
        </w:rPr>
        <w:t> </w:t>
      </w:r>
      <w:r w:rsidRPr="00B56C2C">
        <w:rPr>
          <w:rFonts w:ascii="Arial" w:hAnsi="Arial" w:cs="Arial"/>
          <w:color w:val="auto"/>
          <w:sz w:val="23"/>
          <w:szCs w:val="23"/>
        </w:rPr>
        <w:t>function.</w:t>
      </w:r>
    </w:p>
    <w:p w:rsidR="00CD16D7" w:rsidRDefault="00CD16D7"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p>
    <w:p w:rsidR="00B56C2C" w:rsidRPr="00B56C2C" w:rsidRDefault="00B56C2C"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 xml:space="preserve">Android </w:t>
      </w:r>
      <w:proofErr w:type="spellStart"/>
      <w:r w:rsidRPr="00B56C2C">
        <w:rPr>
          <w:rFonts w:ascii="Arial" w:hAnsi="Arial" w:cs="Arial"/>
          <w:b w:val="0"/>
          <w:bCs w:val="0"/>
          <w:sz w:val="30"/>
          <w:szCs w:val="30"/>
        </w:rPr>
        <w:t>SharedPreferences</w:t>
      </w:r>
      <w:proofErr w:type="spellEnd"/>
      <w:r w:rsidRPr="00B56C2C">
        <w:rPr>
          <w:rFonts w:ascii="Arial" w:hAnsi="Arial" w:cs="Arial"/>
          <w:b w:val="0"/>
          <w:bCs w:val="0"/>
          <w:sz w:val="30"/>
          <w:szCs w:val="30"/>
        </w:rPr>
        <w:t> Initialization</w:t>
      </w: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can be fetch using the function </w:t>
      </w:r>
      <w:proofErr w:type="spellStart"/>
      <w:proofErr w:type="gramStart"/>
      <w:r w:rsidRPr="00B56C2C">
        <w:rPr>
          <w:rStyle w:val="Emphasis"/>
          <w:rFonts w:ascii="Arial" w:hAnsi="Arial" w:cs="Arial"/>
          <w:color w:val="auto"/>
          <w:sz w:val="23"/>
          <w:szCs w:val="23"/>
          <w:bdr w:val="none" w:sz="0" w:space="0" w:color="auto" w:frame="1"/>
        </w:rPr>
        <w:t>getSharedPreferences</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 </w:t>
      </w:r>
      <w:proofErr w:type="gramStart"/>
      <w:r w:rsidRPr="00B56C2C">
        <w:rPr>
          <w:rFonts w:ascii="Arial" w:hAnsi="Arial" w:cs="Arial"/>
          <w:color w:val="auto"/>
          <w:sz w:val="23"/>
          <w:szCs w:val="23"/>
        </w:rPr>
        <w:t>This function need</w:t>
      </w:r>
      <w:proofErr w:type="gramEnd"/>
      <w:r w:rsidRPr="00B56C2C">
        <w:rPr>
          <w:rFonts w:ascii="Arial" w:hAnsi="Arial" w:cs="Arial"/>
          <w:color w:val="auto"/>
          <w:sz w:val="23"/>
          <w:szCs w:val="23"/>
        </w:rPr>
        <w:t xml:space="preserve"> a context (your Activity context). </w:t>
      </w:r>
      <w:proofErr w:type="gramStart"/>
      <w:r w:rsidRPr="00B56C2C">
        <w:rPr>
          <w:rFonts w:ascii="Arial" w:hAnsi="Arial" w:cs="Arial"/>
          <w:color w:val="auto"/>
          <w:sz w:val="23"/>
          <w:szCs w:val="23"/>
        </w:rPr>
        <w:t>so</w:t>
      </w:r>
      <w:proofErr w:type="gramEnd"/>
      <w:r w:rsidRPr="00B56C2C">
        <w:rPr>
          <w:rFonts w:ascii="Arial" w:hAnsi="Arial" w:cs="Arial"/>
          <w:color w:val="auto"/>
          <w:sz w:val="23"/>
          <w:szCs w:val="23"/>
        </w:rPr>
        <w:t xml:space="preserve"> use your Activity context if you will call this from your activity class. If you call this from a non Activity class like</w:t>
      </w:r>
      <w:r w:rsidRPr="00B56C2C">
        <w:rPr>
          <w:rStyle w:val="apple-converted-space"/>
          <w:rFonts w:ascii="Arial" w:hAnsi="Arial" w:cs="Arial"/>
          <w:color w:val="auto"/>
          <w:sz w:val="23"/>
          <w:szCs w:val="23"/>
        </w:rPr>
        <w:t> </w:t>
      </w:r>
      <w:r w:rsidRPr="00B56C2C">
        <w:rPr>
          <w:rStyle w:val="Emphasis"/>
          <w:rFonts w:ascii="Arial" w:hAnsi="Arial" w:cs="Arial"/>
          <w:color w:val="auto"/>
          <w:sz w:val="23"/>
          <w:szCs w:val="23"/>
          <w:bdr w:val="none" w:sz="0" w:space="0" w:color="auto" w:frame="1"/>
        </w:rPr>
        <w:t>Android services</w:t>
      </w:r>
      <w:r w:rsidRPr="00B56C2C">
        <w:rPr>
          <w:rFonts w:ascii="Arial" w:hAnsi="Arial" w:cs="Arial"/>
          <w:color w:val="auto"/>
          <w:sz w:val="23"/>
          <w:szCs w:val="23"/>
        </w:rPr>
        <w:t>, then first store the context and use it for </w:t>
      </w:r>
      <w:proofErr w:type="spellStart"/>
      <w:r w:rsidRPr="00B56C2C">
        <w:rPr>
          <w:rStyle w:val="Emphasis"/>
          <w:rFonts w:ascii="Arial" w:hAnsi="Arial" w:cs="Arial"/>
          <w:color w:val="auto"/>
          <w:sz w:val="23"/>
          <w:szCs w:val="23"/>
          <w:bdr w:val="none" w:sz="0" w:space="0" w:color="auto" w:frame="1"/>
        </w:rPr>
        <w:t>getSharedPreferences</w:t>
      </w:r>
      <w:proofErr w:type="spell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i/>
          <w:iCs/>
          <w:color w:val="auto"/>
          <w:sz w:val="23"/>
          <w:szCs w:val="23"/>
          <w:bdr w:val="none" w:sz="0" w:space="0" w:color="auto" w:frame="1"/>
        </w:rPr>
        <w:t> </w:t>
      </w:r>
      <w:r w:rsidRPr="00B56C2C">
        <w:rPr>
          <w:rFonts w:ascii="Arial" w:hAnsi="Arial" w:cs="Arial"/>
          <w:color w:val="auto"/>
          <w:sz w:val="23"/>
          <w:szCs w:val="23"/>
        </w:rPr>
        <w:t xml:space="preserve">Don’t worry we will discuss complete details in below example. </w:t>
      </w:r>
      <w:proofErr w:type="gramStart"/>
      <w:r w:rsidRPr="00B56C2C">
        <w:rPr>
          <w:rFonts w:ascii="Arial" w:hAnsi="Arial" w:cs="Arial"/>
          <w:color w:val="auto"/>
          <w:sz w:val="23"/>
          <w:szCs w:val="23"/>
        </w:rPr>
        <w:t>this</w:t>
      </w:r>
      <w:proofErr w:type="gramEnd"/>
      <w:r w:rsidRPr="00B56C2C">
        <w:rPr>
          <w:rFonts w:ascii="Arial" w:hAnsi="Arial" w:cs="Arial"/>
          <w:color w:val="auto"/>
          <w:sz w:val="23"/>
          <w:szCs w:val="23"/>
        </w:rPr>
        <w:t xml:space="preserve"> is only for the code snippet. Finally we need an Android editor class to save the changes in the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Below is the code snippet.</w:t>
      </w:r>
    </w:p>
    <w:p w:rsidR="00CD16D7" w:rsidRPr="00B56C2C" w:rsidRDefault="00CD16D7" w:rsidP="00B56C2C">
      <w:pPr>
        <w:pStyle w:val="NormalWeb"/>
        <w:shd w:val="clear" w:color="auto" w:fill="FFFFFF"/>
        <w:spacing w:before="0" w:after="0" w:line="300" w:lineRule="atLeast"/>
        <w:textAlignment w:val="baseline"/>
        <w:rPr>
          <w:rFonts w:ascii="Arial" w:hAnsi="Arial" w:cs="Arial"/>
          <w:color w:val="auto"/>
          <w:sz w:val="23"/>
          <w:szCs w:val="23"/>
        </w:rPr>
      </w:pPr>
    </w:p>
    <w:p w:rsidR="00B56C2C" w:rsidRPr="00B56C2C" w:rsidRDefault="00B56C2C" w:rsidP="00B56C2C">
      <w:pPr>
        <w:textAlignment w:val="baseline"/>
        <w:rPr>
          <w:rFonts w:ascii="Monaco" w:hAnsi="Monaco" w:cs="Times New Roman"/>
          <w:sz w:val="18"/>
          <w:szCs w:val="18"/>
        </w:rPr>
      </w:pPr>
      <w:proofErr w:type="gramStart"/>
      <w:r w:rsidRPr="00B56C2C">
        <w:rPr>
          <w:rFonts w:ascii="Arial" w:hAnsi="Arial" w:cs="Arial"/>
          <w:sz w:val="23"/>
          <w:szCs w:val="23"/>
        </w:rPr>
        <w:t>First import the below package into your java file, where you want to use shared preference.</w:t>
      </w:r>
      <w:proofErr w:type="gramEnd"/>
      <w:r w:rsidR="00CD16D7" w:rsidRPr="00B56C2C">
        <w:rPr>
          <w:rFonts w:ascii="Monaco" w:hAnsi="Monaco" w:cs="Times New Roman"/>
          <w:sz w:val="18"/>
          <w:szCs w:val="18"/>
        </w:rPr>
        <w:t xml:space="preserve"> </w:t>
      </w:r>
    </w:p>
    <w:tbl>
      <w:tblPr>
        <w:tblW w:w="0" w:type="auto"/>
        <w:tblCellSpacing w:w="15" w:type="dxa"/>
        <w:tblCellMar>
          <w:top w:w="15" w:type="dxa"/>
          <w:left w:w="15" w:type="dxa"/>
          <w:bottom w:w="15" w:type="dxa"/>
          <w:right w:w="15" w:type="dxa"/>
        </w:tblCellMar>
        <w:tblLook w:val="04A0"/>
      </w:tblPr>
      <w:tblGrid>
        <w:gridCol w:w="165"/>
        <w:gridCol w:w="9285"/>
      </w:tblGrid>
      <w:tr w:rsidR="00B56C2C" w:rsidRPr="00B56C2C" w:rsidTr="00CD16D7">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tc>
        <w:tc>
          <w:tcPr>
            <w:tcW w:w="924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pref</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getApplicationContext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MyPref</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0 - for private mode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//here the first parameter is name of your </w:t>
            </w:r>
            <w:proofErr w:type="spellStart"/>
            <w:r w:rsidRPr="00B56C2C">
              <w:rPr>
                <w:rStyle w:val="crayon-c"/>
                <w:rFonts w:ascii="inherit" w:hAnsi="inherit"/>
                <w:sz w:val="18"/>
                <w:szCs w:val="18"/>
                <w:bdr w:val="none" w:sz="0" w:space="0" w:color="auto" w:frame="1"/>
              </w:rPr>
              <w:t>pref</w:t>
            </w:r>
            <w:proofErr w:type="spellEnd"/>
            <w:r w:rsidRPr="00B56C2C">
              <w:rPr>
                <w:rStyle w:val="crayon-c"/>
                <w:rFonts w:ascii="inherit" w:hAnsi="inherit"/>
                <w:sz w:val="18"/>
                <w:szCs w:val="18"/>
                <w:bdr w:val="none" w:sz="0" w:space="0" w:color="auto" w:frame="1"/>
              </w:rPr>
              <w:t xml:space="preserve"> file which will hold your data. </w:t>
            </w:r>
            <w:proofErr w:type="gramStart"/>
            <w:r w:rsidRPr="00B56C2C">
              <w:rPr>
                <w:rStyle w:val="crayon-c"/>
                <w:rFonts w:ascii="inherit" w:hAnsi="inherit"/>
                <w:sz w:val="18"/>
                <w:szCs w:val="18"/>
                <w:bdr w:val="none" w:sz="0" w:space="0" w:color="auto" w:frame="1"/>
              </w:rPr>
              <w:t>you</w:t>
            </w:r>
            <w:proofErr w:type="gramEnd"/>
            <w:r w:rsidRPr="00B56C2C">
              <w:rPr>
                <w:rStyle w:val="crayon-c"/>
                <w:rFonts w:ascii="inherit" w:hAnsi="inherit"/>
                <w:sz w:val="18"/>
                <w:szCs w:val="18"/>
                <w:bdr w:val="none" w:sz="0" w:space="0" w:color="auto" w:frame="1"/>
              </w:rPr>
              <w:t xml:space="preserve"> can give any name.</w:t>
            </w:r>
          </w:p>
          <w:p w:rsidR="00B56C2C" w:rsidRPr="00B56C2C" w:rsidRDefault="00B56C2C">
            <w:pPr>
              <w:textAlignment w:val="baseline"/>
              <w:rPr>
                <w:rFonts w:ascii="inherit" w:hAnsi="inherit"/>
                <w:sz w:val="18"/>
                <w:szCs w:val="18"/>
              </w:rPr>
            </w:pPr>
            <w:r w:rsidRPr="00B56C2C">
              <w:rPr>
                <w:rStyle w:val="crayon-c"/>
                <w:rFonts w:ascii="inherit" w:hAnsi="inherit"/>
                <w:sz w:val="18"/>
                <w:szCs w:val="18"/>
                <w:bdr w:val="none" w:sz="0" w:space="0" w:color="auto" w:frame="1"/>
              </w:rPr>
              <w:t>// Note here the 2nd parameter 0 is the default parameter for private access.</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Editor </w:t>
            </w:r>
            <w:proofErr w:type="spellStart"/>
            <w:r w:rsidRPr="00B56C2C">
              <w:rPr>
                <w:rStyle w:val="crayon-v"/>
                <w:rFonts w:ascii="inherit" w:hAnsi="inherit"/>
                <w:sz w:val="18"/>
                <w:szCs w:val="18"/>
                <w:bdr w:val="none" w:sz="0" w:space="0" w:color="auto" w:frame="1"/>
              </w:rPr>
              <w:t>editor</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used for save data</w:t>
            </w:r>
          </w:p>
        </w:tc>
      </w:tr>
    </w:tbl>
    <w:p w:rsidR="00CD16D7" w:rsidRDefault="00CD16D7" w:rsidP="00CD16D7">
      <w:pPr>
        <w:pStyle w:val="Heading3"/>
        <w:shd w:val="clear" w:color="auto" w:fill="FFFFFF"/>
        <w:spacing w:before="0" w:after="0" w:line="300" w:lineRule="atLeast"/>
        <w:ind w:left="0" w:firstLine="0"/>
        <w:textAlignment w:val="baseline"/>
        <w:rPr>
          <w:rFonts w:ascii="Arial" w:hAnsi="Arial" w:cs="Arial"/>
          <w:b w:val="0"/>
          <w:bCs w:val="0"/>
          <w:sz w:val="35"/>
          <w:szCs w:val="35"/>
          <w:bdr w:val="none" w:sz="0" w:space="0" w:color="auto" w:frame="1"/>
        </w:rPr>
      </w:pPr>
    </w:p>
    <w:p w:rsidR="00B56C2C" w:rsidRDefault="00B56C2C" w:rsidP="00CD16D7">
      <w:pPr>
        <w:pStyle w:val="Heading3"/>
        <w:shd w:val="clear" w:color="auto" w:fill="FFFFFF"/>
        <w:spacing w:before="0" w:after="0" w:line="300" w:lineRule="atLeast"/>
        <w:ind w:left="0" w:firstLine="0"/>
        <w:textAlignment w:val="baseline"/>
        <w:rPr>
          <w:rFonts w:ascii="Arial" w:hAnsi="Arial" w:cs="Arial"/>
          <w:b w:val="0"/>
          <w:bCs w:val="0"/>
          <w:sz w:val="30"/>
          <w:szCs w:val="30"/>
        </w:rPr>
      </w:pPr>
      <w:r w:rsidRPr="00B56C2C">
        <w:rPr>
          <w:rFonts w:ascii="Arial" w:hAnsi="Arial" w:cs="Arial"/>
          <w:b w:val="0"/>
          <w:bCs w:val="0"/>
          <w:sz w:val="35"/>
          <w:szCs w:val="35"/>
          <w:bdr w:val="none" w:sz="0" w:space="0" w:color="auto" w:frame="1"/>
        </w:rPr>
        <w:t>Storing Data into </w:t>
      </w:r>
      <w:r w:rsidRPr="00B56C2C">
        <w:rPr>
          <w:rFonts w:ascii="Arial" w:hAnsi="Arial" w:cs="Arial"/>
          <w:b w:val="0"/>
          <w:bCs w:val="0"/>
          <w:sz w:val="30"/>
          <w:szCs w:val="30"/>
        </w:rPr>
        <w:t xml:space="preserve">Android </w:t>
      </w:r>
      <w:proofErr w:type="spellStart"/>
      <w:r w:rsidRPr="00B56C2C">
        <w:rPr>
          <w:rFonts w:ascii="Arial" w:hAnsi="Arial" w:cs="Arial"/>
          <w:b w:val="0"/>
          <w:bCs w:val="0"/>
          <w:sz w:val="30"/>
          <w:szCs w:val="30"/>
        </w:rPr>
        <w:t>SharedPreferences</w:t>
      </w:r>
      <w:proofErr w:type="spellEnd"/>
    </w:p>
    <w:p w:rsidR="00CD16D7" w:rsidRPr="00CD16D7" w:rsidRDefault="00CD16D7" w:rsidP="00CD16D7">
      <w:pPr>
        <w:pStyle w:val="BodyText"/>
        <w:rPr>
          <w:lang w:eastAsia="ar-SA"/>
        </w:rPr>
      </w:pPr>
    </w:p>
    <w:p w:rsidR="00B56C2C" w:rsidRPr="00B56C2C" w:rsidRDefault="00B56C2C" w:rsidP="00B56C2C">
      <w:pPr>
        <w:textAlignment w:val="baseline"/>
        <w:rPr>
          <w:rFonts w:ascii="Monaco" w:hAnsi="Monaco" w:cs="Times New Roman"/>
          <w:sz w:val="18"/>
          <w:szCs w:val="18"/>
        </w:rPr>
      </w:pPr>
      <w:r w:rsidRPr="00B56C2C">
        <w:rPr>
          <w:rFonts w:ascii="Arial" w:hAnsi="Arial" w:cs="Arial"/>
          <w:sz w:val="23"/>
          <w:szCs w:val="23"/>
        </w:rPr>
        <w:t xml:space="preserve">After the above initialization code, we need to follow the below code snippet for storing different types of data in to Android </w:t>
      </w:r>
      <w:proofErr w:type="spellStart"/>
      <w:r w:rsidRPr="00B56C2C">
        <w:rPr>
          <w:rFonts w:ascii="Arial" w:hAnsi="Arial" w:cs="Arial"/>
          <w:sz w:val="23"/>
          <w:szCs w:val="23"/>
        </w:rPr>
        <w:t>SharedPreferences</w:t>
      </w:r>
      <w:proofErr w:type="spellEnd"/>
      <w:r w:rsidRPr="00B56C2C">
        <w:rPr>
          <w:rFonts w:ascii="Arial" w:hAnsi="Arial" w:cs="Arial"/>
          <w:sz w:val="23"/>
          <w:szCs w:val="23"/>
        </w:rPr>
        <w:t>.</w:t>
      </w:r>
      <w:r w:rsidR="00CD16D7" w:rsidRPr="00B56C2C">
        <w:rPr>
          <w:rFonts w:ascii="Monaco" w:hAnsi="Monaco" w:cs="Times New Roman"/>
          <w:sz w:val="18"/>
          <w:szCs w:val="18"/>
        </w:rPr>
        <w:t xml:space="preserve"> </w:t>
      </w:r>
    </w:p>
    <w:tbl>
      <w:tblPr>
        <w:tblW w:w="0" w:type="auto"/>
        <w:tblCellSpacing w:w="15" w:type="dxa"/>
        <w:tblCellMar>
          <w:top w:w="15" w:type="dxa"/>
          <w:left w:w="15" w:type="dxa"/>
          <w:bottom w:w="15" w:type="dxa"/>
          <w:right w:w="15" w:type="dxa"/>
        </w:tblCellMar>
        <w:tblLook w:val="04A0"/>
      </w:tblPr>
      <w:tblGrid>
        <w:gridCol w:w="165"/>
        <w:gridCol w:w="9270"/>
      </w:tblGrid>
      <w:tr w:rsidR="00B56C2C" w:rsidRPr="00B56C2C" w:rsidTr="00B56C2C">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tc>
        <w:tc>
          <w:tcPr>
            <w:tcW w:w="9225"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putBoolean</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"key_name1"</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true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Storing </w:t>
            </w:r>
            <w:proofErr w:type="spellStart"/>
            <w:r w:rsidRPr="00B56C2C">
              <w:rPr>
                <w:rStyle w:val="crayon-c"/>
                <w:rFonts w:ascii="inherit" w:hAnsi="inherit"/>
                <w:sz w:val="18"/>
                <w:szCs w:val="18"/>
                <w:bdr w:val="none" w:sz="0" w:space="0" w:color="auto" w:frame="1"/>
              </w:rPr>
              <w:t>boolean</w:t>
            </w:r>
            <w:proofErr w:type="spellEnd"/>
            <w:r w:rsidRPr="00B56C2C">
              <w:rPr>
                <w:rStyle w:val="crayon-c"/>
                <w:rFonts w:ascii="inherit" w:hAnsi="inherit"/>
                <w:sz w:val="18"/>
                <w:szCs w:val="18"/>
                <w:bdr w:val="none" w:sz="0" w:space="0" w:color="auto" w:frame="1"/>
              </w:rPr>
              <w:t xml:space="preserve"> value - true or false</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"key_name2"</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"string-value"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Storing string value</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putInt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"key_name3"</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int</w:t>
            </w:r>
            <w:proofErr w:type="spellEnd"/>
            <w:r w:rsidRPr="00B56C2C">
              <w:rPr>
                <w:rStyle w:val="crayon-s"/>
                <w:rFonts w:ascii="inherit" w:hAnsi="inherit"/>
                <w:sz w:val="18"/>
                <w:szCs w:val="18"/>
                <w:bdr w:val="none" w:sz="0" w:space="0" w:color="auto" w:frame="1"/>
              </w:rPr>
              <w:t xml:space="preserve"> value"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Storing integer value</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putFloat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"key_name4"</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"float value"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Storing float value</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putLong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"key_name5"</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"long value"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Storing long value</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proofErr w:type="spellStart"/>
            <w:proofErr w:type="gram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proofErr w:type="gram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commit changes into </w:t>
            </w:r>
            <w:proofErr w:type="spellStart"/>
            <w:r w:rsidRPr="00B56C2C">
              <w:rPr>
                <w:rStyle w:val="crayon-c"/>
                <w:rFonts w:ascii="inherit" w:hAnsi="inherit"/>
                <w:sz w:val="18"/>
                <w:szCs w:val="18"/>
                <w:bdr w:val="none" w:sz="0" w:space="0" w:color="auto" w:frame="1"/>
              </w:rPr>
              <w:t>sharedpreferences</w:t>
            </w:r>
            <w:proofErr w:type="spellEnd"/>
            <w:r w:rsidRPr="00B56C2C">
              <w:rPr>
                <w:rStyle w:val="crayon-c"/>
                <w:rFonts w:ascii="inherit" w:hAnsi="inherit"/>
                <w:sz w:val="18"/>
                <w:szCs w:val="18"/>
                <w:bdr w:val="none" w:sz="0" w:space="0" w:color="auto" w:frame="1"/>
              </w:rPr>
              <w:t xml:space="preserve"> file.</w:t>
            </w:r>
          </w:p>
        </w:tc>
      </w:tr>
    </w:tbl>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lastRenderedPageBreak/>
        <w:t>Note:</w:t>
      </w:r>
      <w:r w:rsidRPr="00B56C2C">
        <w:rPr>
          <w:rFonts w:ascii="Arial" w:hAnsi="Arial" w:cs="Arial"/>
          <w:color w:val="auto"/>
          <w:sz w:val="23"/>
          <w:szCs w:val="23"/>
        </w:rPr>
        <w:t> In the above code snippet, to make the code buildable please change “float value”, “long value” to the real float and long values.</w:t>
      </w:r>
    </w:p>
    <w:p w:rsidR="00CD16D7" w:rsidRDefault="00CD16D7"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p>
    <w:p w:rsidR="00B56C2C" w:rsidRPr="00B56C2C" w:rsidRDefault="00B56C2C"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 xml:space="preserve">Fetching Data from Android </w:t>
      </w:r>
      <w:proofErr w:type="spellStart"/>
      <w:r w:rsidRPr="00B56C2C">
        <w:rPr>
          <w:rFonts w:ascii="Arial" w:hAnsi="Arial" w:cs="Arial"/>
          <w:b w:val="0"/>
          <w:bCs w:val="0"/>
          <w:sz w:val="30"/>
          <w:szCs w:val="30"/>
        </w:rPr>
        <w:t>SharedPreferences</w:t>
      </w:r>
      <w:proofErr w:type="spellEnd"/>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Data can be fetch from saved preferences by calling </w:t>
      </w:r>
      <w:proofErr w:type="spellStart"/>
      <w:r w:rsidRPr="00B56C2C">
        <w:rPr>
          <w:rFonts w:ascii="Arial" w:hAnsi="Arial" w:cs="Arial"/>
          <w:color w:val="auto"/>
          <w:sz w:val="23"/>
          <w:szCs w:val="23"/>
        </w:rPr>
        <w:fldChar w:fldCharType="begin"/>
      </w:r>
      <w:r w:rsidRPr="00B56C2C">
        <w:rPr>
          <w:rFonts w:ascii="Arial" w:hAnsi="Arial" w:cs="Arial"/>
          <w:color w:val="auto"/>
          <w:sz w:val="23"/>
          <w:szCs w:val="23"/>
        </w:rPr>
        <w:instrText xml:space="preserve"> HYPERLINK "http://developer.android.com/reference/android/content/SharedPreferences.html" \l "getString(java.lang.String, java.lang.String)" \t "_blank" </w:instrText>
      </w:r>
      <w:r w:rsidRPr="00B56C2C">
        <w:rPr>
          <w:rFonts w:ascii="Arial" w:hAnsi="Arial" w:cs="Arial"/>
          <w:color w:val="auto"/>
          <w:sz w:val="23"/>
          <w:szCs w:val="23"/>
        </w:rPr>
        <w:fldChar w:fldCharType="separate"/>
      </w:r>
      <w:proofErr w:type="gramStart"/>
      <w:r w:rsidRPr="00B56C2C">
        <w:rPr>
          <w:rStyle w:val="Hyperlink"/>
          <w:rFonts w:ascii="Arial" w:hAnsi="Arial" w:cs="Arial"/>
          <w:color w:val="auto"/>
          <w:sz w:val="23"/>
          <w:szCs w:val="23"/>
          <w:bdr w:val="none" w:sz="0" w:space="0" w:color="auto" w:frame="1"/>
        </w:rPr>
        <w:t>getString</w:t>
      </w:r>
      <w:proofErr w:type="spellEnd"/>
      <w:r w:rsidRPr="00B56C2C">
        <w:rPr>
          <w:rStyle w:val="Hyperlink"/>
          <w:rFonts w:ascii="Arial" w:hAnsi="Arial" w:cs="Arial"/>
          <w:color w:val="auto"/>
          <w:sz w:val="23"/>
          <w:szCs w:val="23"/>
          <w:bdr w:val="none" w:sz="0" w:space="0" w:color="auto" w:frame="1"/>
        </w:rPr>
        <w:t>(</w:t>
      </w:r>
      <w:proofErr w:type="gramEnd"/>
      <w:r w:rsidRPr="00B56C2C">
        <w:rPr>
          <w:rStyle w:val="Hyperlink"/>
          <w:rFonts w:ascii="Arial" w:hAnsi="Arial" w:cs="Arial"/>
          <w:color w:val="auto"/>
          <w:sz w:val="23"/>
          <w:szCs w:val="23"/>
          <w:bdr w:val="none" w:sz="0" w:space="0" w:color="auto" w:frame="1"/>
        </w:rPr>
        <w:t>)</w:t>
      </w:r>
      <w:r w:rsidRPr="00B56C2C">
        <w:rPr>
          <w:rFonts w:ascii="Arial" w:hAnsi="Arial" w:cs="Arial"/>
          <w:color w:val="auto"/>
          <w:sz w:val="23"/>
          <w:szCs w:val="23"/>
        </w:rPr>
        <w:fldChar w:fldCharType="end"/>
      </w:r>
      <w:r w:rsidRPr="00B56C2C">
        <w:rPr>
          <w:rFonts w:ascii="Arial" w:hAnsi="Arial" w:cs="Arial"/>
          <w:color w:val="auto"/>
          <w:sz w:val="23"/>
          <w:szCs w:val="23"/>
        </w:rPr>
        <w:t xml:space="preserve"> (For string), </w:t>
      </w:r>
      <w:proofErr w:type="spellStart"/>
      <w:r w:rsidRPr="00B56C2C">
        <w:rPr>
          <w:rFonts w:ascii="Arial" w:hAnsi="Arial" w:cs="Arial"/>
          <w:color w:val="auto"/>
          <w:sz w:val="23"/>
          <w:szCs w:val="23"/>
        </w:rPr>
        <w:t>getInt</w:t>
      </w:r>
      <w:proofErr w:type="spellEnd"/>
      <w:r w:rsidRPr="00B56C2C">
        <w:rPr>
          <w:rFonts w:ascii="Arial" w:hAnsi="Arial" w:cs="Arial"/>
          <w:color w:val="auto"/>
          <w:sz w:val="23"/>
          <w:szCs w:val="23"/>
        </w:rPr>
        <w:t xml:space="preserve">() (for </w:t>
      </w:r>
      <w:proofErr w:type="spellStart"/>
      <w:r w:rsidRPr="00B56C2C">
        <w:rPr>
          <w:rFonts w:ascii="Arial" w:hAnsi="Arial" w:cs="Arial"/>
          <w:color w:val="auto"/>
          <w:sz w:val="23"/>
          <w:szCs w:val="23"/>
        </w:rPr>
        <w:t>Int</w:t>
      </w:r>
      <w:proofErr w:type="spellEnd"/>
      <w:r w:rsidRPr="00B56C2C">
        <w:rPr>
          <w:rFonts w:ascii="Arial" w:hAnsi="Arial" w:cs="Arial"/>
          <w:color w:val="auto"/>
          <w:sz w:val="23"/>
          <w:szCs w:val="23"/>
        </w:rPr>
        <w:t xml:space="preserve">) method etc. Note that: these methods should be called using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not using Editor. Below is the code snippet.</w:t>
      </w:r>
    </w:p>
    <w:tbl>
      <w:tblPr>
        <w:tblW w:w="0" w:type="auto"/>
        <w:tblCellSpacing w:w="15" w:type="dxa"/>
        <w:tblCellMar>
          <w:top w:w="15" w:type="dxa"/>
          <w:left w:w="15" w:type="dxa"/>
          <w:bottom w:w="15" w:type="dxa"/>
          <w:right w:w="15" w:type="dxa"/>
        </w:tblCellMar>
        <w:tblLook w:val="04A0"/>
      </w:tblPr>
      <w:tblGrid>
        <w:gridCol w:w="165"/>
        <w:gridCol w:w="9285"/>
      </w:tblGrid>
      <w:tr w:rsidR="00B56C2C" w:rsidRPr="00B56C2C" w:rsidTr="00CD16D7">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tc>
        <w:tc>
          <w:tcPr>
            <w:tcW w:w="924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pref</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getApplicationContext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MyPref</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0 - for private mode</w:t>
            </w:r>
          </w:p>
        </w:tc>
      </w:tr>
      <w:tr w:rsidR="00B56C2C" w:rsidRPr="00B56C2C" w:rsidTr="00CD16D7">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tc>
        <w:tc>
          <w:tcPr>
            <w:tcW w:w="924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r w:rsidRPr="00B56C2C">
              <w:rPr>
                <w:rStyle w:val="crayon-c"/>
                <w:rFonts w:ascii="inherit" w:hAnsi="inherit"/>
                <w:sz w:val="18"/>
                <w:szCs w:val="18"/>
                <w:bdr w:val="none" w:sz="0" w:space="0" w:color="auto" w:frame="1"/>
              </w:rPr>
              <w:t>// getting values from stored preferences</w:t>
            </w:r>
          </w:p>
          <w:p w:rsidR="00B56C2C" w:rsidRPr="00B56C2C" w:rsidRDefault="00B56C2C">
            <w:pPr>
              <w:textAlignment w:val="baseline"/>
              <w:rPr>
                <w:rFonts w:ascii="inherit" w:hAnsi="inherit"/>
                <w:sz w:val="18"/>
                <w:szCs w:val="18"/>
              </w:rPr>
            </w:pPr>
            <w:r w:rsidRPr="00B56C2C">
              <w:rPr>
                <w:rStyle w:val="crayon-c"/>
                <w:rFonts w:ascii="inherit" w:hAnsi="inherit"/>
                <w:sz w:val="18"/>
                <w:szCs w:val="18"/>
                <w:bdr w:val="none" w:sz="0" w:space="0" w:color="auto" w:frame="1"/>
              </w:rPr>
              <w:t>// If any value is not present in the preferences file, then the second parameter will be the default value - //In this case null</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"key_name1"</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getting String</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getInt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"key_name2"</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getting Integer</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getFloat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"key_name3"</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null</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getting Float</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getLong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"key_name4"</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null</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getting Long</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pref</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getBoolean</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"key_name5"</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true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getting </w:t>
            </w:r>
            <w:proofErr w:type="spellStart"/>
            <w:r w:rsidRPr="00B56C2C">
              <w:rPr>
                <w:rStyle w:val="crayon-c"/>
                <w:rFonts w:ascii="inherit" w:hAnsi="inherit"/>
                <w:sz w:val="18"/>
                <w:szCs w:val="18"/>
                <w:bdr w:val="none" w:sz="0" w:space="0" w:color="auto" w:frame="1"/>
              </w:rPr>
              <w:t>boolean</w:t>
            </w:r>
            <w:proofErr w:type="spellEnd"/>
          </w:p>
        </w:tc>
      </w:tr>
    </w:tbl>
    <w:p w:rsidR="00B56C2C" w:rsidRPr="00B56C2C" w:rsidRDefault="00B56C2C"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 xml:space="preserve">Deleting Data from Android </w:t>
      </w:r>
      <w:proofErr w:type="spellStart"/>
      <w:r w:rsidRPr="00B56C2C">
        <w:rPr>
          <w:rFonts w:ascii="Arial" w:hAnsi="Arial" w:cs="Arial"/>
          <w:b w:val="0"/>
          <w:bCs w:val="0"/>
          <w:sz w:val="30"/>
          <w:szCs w:val="30"/>
        </w:rPr>
        <w:t>SharedPreferences</w:t>
      </w:r>
      <w:proofErr w:type="spellEnd"/>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If you want to delete some specific data from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then we can call the function </w:t>
      </w:r>
      <w:proofErr w:type="gramStart"/>
      <w:r w:rsidRPr="00B56C2C">
        <w:rPr>
          <w:rStyle w:val="Strong"/>
          <w:rFonts w:ascii="Arial" w:hAnsi="Arial" w:cs="Arial"/>
          <w:color w:val="auto"/>
          <w:sz w:val="23"/>
          <w:szCs w:val="23"/>
          <w:bdr w:val="none" w:sz="0" w:space="0" w:color="auto" w:frame="1"/>
        </w:rPr>
        <w:t>remove(</w:t>
      </w:r>
      <w:proofErr w:type="gramEnd"/>
      <w:r w:rsidRPr="00B56C2C">
        <w:rPr>
          <w:rStyle w:val="Strong"/>
          <w:rFonts w:ascii="Arial" w:hAnsi="Arial" w:cs="Arial"/>
          <w:color w:val="auto"/>
          <w:sz w:val="23"/>
          <w:szCs w:val="23"/>
          <w:bdr w:val="none" w:sz="0" w:space="0" w:color="auto" w:frame="1"/>
        </w:rPr>
        <w:t>“</w:t>
      </w:r>
      <w:proofErr w:type="spellStart"/>
      <w:r w:rsidRPr="00B56C2C">
        <w:rPr>
          <w:rStyle w:val="Strong"/>
          <w:rFonts w:ascii="Arial" w:hAnsi="Arial" w:cs="Arial"/>
          <w:color w:val="auto"/>
          <w:sz w:val="23"/>
          <w:szCs w:val="23"/>
          <w:bdr w:val="none" w:sz="0" w:space="0" w:color="auto" w:frame="1"/>
        </w:rPr>
        <w:t>key_name</w:t>
      </w:r>
      <w:proofErr w:type="spellEnd"/>
      <w:r w:rsidRPr="00B56C2C">
        <w:rPr>
          <w:rStyle w:val="Strong"/>
          <w:rFonts w:ascii="Arial" w:hAnsi="Arial" w:cs="Arial"/>
          <w:color w:val="auto"/>
          <w:sz w:val="23"/>
          <w:szCs w:val="23"/>
          <w:bdr w:val="none" w:sz="0" w:space="0" w:color="auto" w:frame="1"/>
        </w:rPr>
        <w:t>”)</w:t>
      </w:r>
      <w:r w:rsidRPr="00B56C2C">
        <w:rPr>
          <w:rFonts w:ascii="Arial" w:hAnsi="Arial" w:cs="Arial"/>
          <w:color w:val="auto"/>
          <w:sz w:val="23"/>
          <w:szCs w:val="23"/>
        </w:rPr>
        <w:t> to delete that particular value. If you want to delete all the data, call </w:t>
      </w:r>
      <w:proofErr w:type="gramStart"/>
      <w:r w:rsidRPr="00B56C2C">
        <w:rPr>
          <w:rStyle w:val="Strong"/>
          <w:rFonts w:ascii="Arial" w:hAnsi="Arial" w:cs="Arial"/>
          <w:i/>
          <w:iCs/>
          <w:color w:val="auto"/>
          <w:sz w:val="23"/>
          <w:szCs w:val="23"/>
          <w:bdr w:val="none" w:sz="0" w:space="0" w:color="auto" w:frame="1"/>
        </w:rPr>
        <w:t>clear(</w:t>
      </w:r>
      <w:proofErr w:type="gramEnd"/>
      <w:r w:rsidRPr="00B56C2C">
        <w:rPr>
          <w:rStyle w:val="Strong"/>
          <w:rFonts w:ascii="Arial" w:hAnsi="Arial" w:cs="Arial"/>
          <w:i/>
          <w:iCs/>
          <w:color w:val="auto"/>
          <w:sz w:val="23"/>
          <w:szCs w:val="23"/>
          <w:bdr w:val="none" w:sz="0" w:space="0" w:color="auto" w:frame="1"/>
        </w:rPr>
        <w:t>)</w:t>
      </w:r>
      <w:r w:rsidRPr="00B56C2C">
        <w:rPr>
          <w:rStyle w:val="apple-converted-space"/>
          <w:rFonts w:ascii="Arial" w:hAnsi="Arial" w:cs="Arial"/>
          <w:b/>
          <w:bCs/>
          <w:i/>
          <w:iCs/>
          <w:color w:val="auto"/>
          <w:sz w:val="23"/>
          <w:szCs w:val="23"/>
          <w:bdr w:val="none" w:sz="0" w:space="0" w:color="auto" w:frame="1"/>
        </w:rPr>
        <w:t> </w:t>
      </w:r>
      <w:r w:rsidRPr="00B56C2C">
        <w:rPr>
          <w:rFonts w:ascii="Arial" w:hAnsi="Arial" w:cs="Arial"/>
          <w:color w:val="auto"/>
          <w:sz w:val="23"/>
          <w:szCs w:val="23"/>
        </w:rPr>
        <w:t>function.</w:t>
      </w:r>
    </w:p>
    <w:tbl>
      <w:tblPr>
        <w:tblW w:w="0" w:type="auto"/>
        <w:tblCellSpacing w:w="15" w:type="dxa"/>
        <w:tblCellMar>
          <w:top w:w="15" w:type="dxa"/>
          <w:left w:w="15" w:type="dxa"/>
          <w:bottom w:w="15" w:type="dxa"/>
          <w:right w:w="15" w:type="dxa"/>
        </w:tblCellMar>
        <w:tblLook w:val="04A0"/>
      </w:tblPr>
      <w:tblGrid>
        <w:gridCol w:w="165"/>
        <w:gridCol w:w="9270"/>
      </w:tblGrid>
      <w:tr w:rsidR="00B56C2C" w:rsidRPr="00B56C2C" w:rsidTr="00B56C2C">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tc>
        <w:tc>
          <w:tcPr>
            <w:tcW w:w="9225"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remove</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"key_name1"</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will delete the key named key_name1</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remove</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"key_name2"</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will delete key named key_name2</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commit above changes</w:t>
            </w:r>
          </w:p>
        </w:tc>
      </w:tr>
    </w:tbl>
    <w:p w:rsidR="00B56C2C" w:rsidRPr="00B56C2C" w:rsidRDefault="00B56C2C" w:rsidP="00B56C2C">
      <w:pPr>
        <w:textAlignment w:val="baseline"/>
        <w:rPr>
          <w:rFonts w:ascii="Monaco" w:hAnsi="Monaco" w:cs="Times New Roman"/>
          <w:sz w:val="18"/>
          <w:szCs w:val="18"/>
        </w:rPr>
      </w:pPr>
      <w:r w:rsidRPr="00B56C2C">
        <w:rPr>
          <w:rFonts w:ascii="Arial" w:hAnsi="Arial" w:cs="Arial"/>
          <w:sz w:val="23"/>
          <w:szCs w:val="23"/>
        </w:rPr>
        <w:t>If you want to clear (delete) all data at a time then you can use the below code snippet.</w:t>
      </w:r>
      <w:r w:rsidR="00CD16D7" w:rsidRPr="00B56C2C">
        <w:rPr>
          <w:rFonts w:ascii="Monaco" w:hAnsi="Monaco" w:cs="Times New Roman"/>
          <w:sz w:val="18"/>
          <w:szCs w:val="18"/>
        </w:rPr>
        <w:t xml:space="preserve"> </w:t>
      </w:r>
    </w:p>
    <w:tbl>
      <w:tblPr>
        <w:tblW w:w="0" w:type="auto"/>
        <w:tblCellSpacing w:w="15" w:type="dxa"/>
        <w:tblCellMar>
          <w:top w:w="15" w:type="dxa"/>
          <w:left w:w="15" w:type="dxa"/>
          <w:bottom w:w="15" w:type="dxa"/>
          <w:right w:w="15" w:type="dxa"/>
        </w:tblCellMar>
        <w:tblLook w:val="04A0"/>
      </w:tblPr>
      <w:tblGrid>
        <w:gridCol w:w="165"/>
        <w:gridCol w:w="9270"/>
      </w:tblGrid>
      <w:tr w:rsidR="00B56C2C" w:rsidRPr="00B56C2C" w:rsidTr="00B56C2C">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tc>
        <w:tc>
          <w:tcPr>
            <w:tcW w:w="9225"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spellStart"/>
            <w:proofErr w:type="gram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clear</w:t>
            </w:r>
            <w:proofErr w:type="spellEnd"/>
            <w:r w:rsidRPr="00B56C2C">
              <w:rPr>
                <w:rStyle w:val="crayon-sy"/>
                <w:rFonts w:ascii="inherit" w:hAnsi="inherit"/>
                <w:sz w:val="18"/>
                <w:szCs w:val="18"/>
                <w:bdr w:val="none" w:sz="0" w:space="0" w:color="auto" w:frame="1"/>
              </w:rPr>
              <w:t>(</w:t>
            </w:r>
            <w:proofErr w:type="gram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clear all data.</w:t>
            </w:r>
          </w:p>
          <w:p w:rsidR="00B56C2C" w:rsidRPr="00B56C2C" w:rsidRDefault="00B56C2C">
            <w:pPr>
              <w:textAlignment w:val="baseline"/>
              <w:rPr>
                <w:rFonts w:ascii="inherit" w:hAnsi="inherit"/>
                <w:sz w:val="18"/>
                <w:szCs w:val="18"/>
              </w:rPr>
            </w:pP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commit changes</w:t>
            </w:r>
          </w:p>
        </w:tc>
      </w:tr>
    </w:tbl>
    <w:p w:rsidR="00B56C2C" w:rsidRPr="00B56C2C" w:rsidRDefault="00B56C2C" w:rsidP="00CD16D7">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 xml:space="preserve">Create Project: Android </w:t>
      </w:r>
      <w:proofErr w:type="spellStart"/>
      <w:r w:rsidRPr="00B56C2C">
        <w:rPr>
          <w:rFonts w:ascii="Arial" w:hAnsi="Arial" w:cs="Arial"/>
          <w:b w:val="0"/>
          <w:bCs w:val="0"/>
          <w:sz w:val="30"/>
          <w:szCs w:val="30"/>
        </w:rPr>
        <w:t>SharedPreferences</w:t>
      </w:r>
      <w:proofErr w:type="spellEnd"/>
      <w:r w:rsidRPr="00B56C2C">
        <w:rPr>
          <w:rFonts w:ascii="Arial" w:hAnsi="Arial" w:cs="Arial"/>
          <w:b w:val="0"/>
          <w:bCs w:val="0"/>
          <w:sz w:val="30"/>
          <w:szCs w:val="30"/>
        </w:rPr>
        <w:t xml:space="preserve"> Example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proofErr w:type="gramStart"/>
      <w:r w:rsidRPr="00B56C2C">
        <w:rPr>
          <w:rFonts w:ascii="Arial" w:hAnsi="Arial" w:cs="Arial"/>
          <w:color w:val="auto"/>
          <w:sz w:val="23"/>
          <w:szCs w:val="23"/>
        </w:rPr>
        <w:t xml:space="preserve">Now coming to the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Example.</w:t>
      </w:r>
      <w:proofErr w:type="gramEnd"/>
      <w:r w:rsidRPr="00B56C2C">
        <w:rPr>
          <w:rFonts w:ascii="Arial" w:hAnsi="Arial" w:cs="Arial"/>
          <w:color w:val="auto"/>
          <w:sz w:val="23"/>
          <w:szCs w:val="23"/>
        </w:rPr>
        <w:t xml:space="preserve"> You can use the below example to learn about Android Shared Preferences. We will get some input data (we have used 3 </w:t>
      </w:r>
      <w:proofErr w:type="gramStart"/>
      <w:r w:rsidRPr="00B56C2C">
        <w:rPr>
          <w:rFonts w:ascii="Arial" w:hAnsi="Arial" w:cs="Arial"/>
          <w:color w:val="auto"/>
          <w:sz w:val="23"/>
          <w:szCs w:val="23"/>
        </w:rPr>
        <w:t>fields :</w:t>
      </w:r>
      <w:proofErr w:type="gramEnd"/>
      <w:r w:rsidRPr="00B56C2C">
        <w:rPr>
          <w:rFonts w:ascii="Arial" w:hAnsi="Arial" w:cs="Arial"/>
          <w:color w:val="auto"/>
          <w:sz w:val="23"/>
          <w:szCs w:val="23"/>
        </w:rPr>
        <w:t xml:space="preserve"> Name, Employee ID and Age) from user. Then we will save it into the shared preferences file, </w:t>
      </w:r>
      <w:proofErr w:type="gramStart"/>
      <w:r w:rsidRPr="00B56C2C">
        <w:rPr>
          <w:rFonts w:ascii="Arial" w:hAnsi="Arial" w:cs="Arial"/>
          <w:color w:val="auto"/>
          <w:sz w:val="23"/>
          <w:szCs w:val="23"/>
        </w:rPr>
        <w:t>After</w:t>
      </w:r>
      <w:proofErr w:type="gramEnd"/>
      <w:r w:rsidRPr="00B56C2C">
        <w:rPr>
          <w:rFonts w:ascii="Arial" w:hAnsi="Arial" w:cs="Arial"/>
          <w:color w:val="auto"/>
          <w:sz w:val="23"/>
          <w:szCs w:val="23"/>
        </w:rPr>
        <w:t xml:space="preserve"> that we will retrieve those values from the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file. To make the example very simple, we will use 2 buttons (</w:t>
      </w:r>
      <w:r w:rsidRPr="00B56C2C">
        <w:rPr>
          <w:rFonts w:ascii="Arial" w:hAnsi="Arial" w:cs="Arial"/>
          <w:b/>
          <w:bCs/>
          <w:color w:val="auto"/>
          <w:sz w:val="23"/>
          <w:szCs w:val="23"/>
          <w:bdr w:val="none" w:sz="0" w:space="0" w:color="auto" w:frame="1"/>
        </w:rPr>
        <w:t>Store </w:t>
      </w:r>
      <w:r w:rsidRPr="00B56C2C">
        <w:rPr>
          <w:rFonts w:ascii="Arial" w:hAnsi="Arial" w:cs="Arial"/>
          <w:color w:val="auto"/>
          <w:sz w:val="23"/>
          <w:szCs w:val="23"/>
        </w:rPr>
        <w:t>and</w:t>
      </w:r>
      <w:r w:rsidRPr="00B56C2C">
        <w:rPr>
          <w:rStyle w:val="apple-converted-space"/>
          <w:rFonts w:ascii="Arial" w:hAnsi="Arial" w:cs="Arial"/>
          <w:color w:val="auto"/>
          <w:sz w:val="23"/>
          <w:szCs w:val="23"/>
        </w:rPr>
        <w:t> </w:t>
      </w:r>
      <w:r w:rsidRPr="00B56C2C">
        <w:rPr>
          <w:rStyle w:val="Strong"/>
          <w:rFonts w:ascii="Arial" w:hAnsi="Arial" w:cs="Arial"/>
          <w:color w:val="auto"/>
          <w:sz w:val="23"/>
          <w:szCs w:val="23"/>
          <w:bdr w:val="none" w:sz="0" w:space="0" w:color="auto" w:frame="1"/>
        </w:rPr>
        <w:t>Load</w:t>
      </w:r>
      <w:r w:rsidRPr="00B56C2C">
        <w:rPr>
          <w:rFonts w:ascii="Arial" w:hAnsi="Arial" w:cs="Arial"/>
          <w:color w:val="auto"/>
          <w:sz w:val="23"/>
          <w:szCs w:val="23"/>
        </w:rPr>
        <w:t xml:space="preserve">) for this </w:t>
      </w:r>
      <w:r w:rsidRPr="00B56C2C">
        <w:rPr>
          <w:rFonts w:ascii="Arial" w:hAnsi="Arial" w:cs="Arial"/>
          <w:color w:val="auto"/>
          <w:sz w:val="23"/>
          <w:szCs w:val="23"/>
        </w:rPr>
        <w:lastRenderedPageBreak/>
        <w:t xml:space="preserve">purpose. Also </w:t>
      </w:r>
      <w:proofErr w:type="spellStart"/>
      <w:r w:rsidRPr="00B56C2C">
        <w:rPr>
          <w:rFonts w:ascii="Arial" w:hAnsi="Arial" w:cs="Arial"/>
          <w:color w:val="auto"/>
          <w:sz w:val="23"/>
          <w:szCs w:val="23"/>
        </w:rPr>
        <w:t>i</w:t>
      </w:r>
      <w:proofErr w:type="spellEnd"/>
      <w:r w:rsidRPr="00B56C2C">
        <w:rPr>
          <w:rFonts w:ascii="Arial" w:hAnsi="Arial" w:cs="Arial"/>
          <w:color w:val="auto"/>
          <w:sz w:val="23"/>
          <w:szCs w:val="23"/>
        </w:rPr>
        <w:t xml:space="preserve"> have implemented a Simple </w:t>
      </w:r>
      <w:proofErr w:type="spellStart"/>
      <w:r w:rsidRPr="00B56C2C">
        <w:rPr>
          <w:rStyle w:val="Strong"/>
          <w:rFonts w:ascii="Arial" w:hAnsi="Arial" w:cs="Arial"/>
          <w:i/>
          <w:iCs/>
          <w:color w:val="auto"/>
          <w:sz w:val="23"/>
          <w:szCs w:val="23"/>
          <w:bdr w:val="none" w:sz="0" w:space="0" w:color="auto" w:frame="1"/>
        </w:rPr>
        <w:t>SharedPrefManager</w:t>
      </w:r>
      <w:proofErr w:type="spellEnd"/>
      <w:r w:rsidRPr="00B56C2C">
        <w:rPr>
          <w:rStyle w:val="apple-converted-space"/>
          <w:rFonts w:ascii="Arial" w:hAnsi="Arial" w:cs="Arial"/>
          <w:color w:val="auto"/>
          <w:sz w:val="23"/>
          <w:szCs w:val="23"/>
        </w:rPr>
        <w:t> </w:t>
      </w:r>
      <w:r w:rsidRPr="00B56C2C">
        <w:rPr>
          <w:rFonts w:ascii="Arial" w:hAnsi="Arial" w:cs="Arial"/>
          <w:color w:val="auto"/>
          <w:sz w:val="23"/>
          <w:szCs w:val="23"/>
        </w:rPr>
        <w:t xml:space="preserve">Class. </w:t>
      </w:r>
      <w:proofErr w:type="gramStart"/>
      <w:r w:rsidRPr="00B56C2C">
        <w:rPr>
          <w:rFonts w:ascii="Arial" w:hAnsi="Arial" w:cs="Arial"/>
          <w:color w:val="auto"/>
          <w:sz w:val="23"/>
          <w:szCs w:val="23"/>
        </w:rPr>
        <w:t>which</w:t>
      </w:r>
      <w:proofErr w:type="gramEnd"/>
      <w:r w:rsidRPr="00B56C2C">
        <w:rPr>
          <w:rFonts w:ascii="Arial" w:hAnsi="Arial" w:cs="Arial"/>
          <w:color w:val="auto"/>
          <w:sz w:val="23"/>
          <w:szCs w:val="23"/>
        </w:rPr>
        <w:t xml:space="preserve"> will perform all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operations for you. You can use and edit this java file (</w:t>
      </w:r>
      <w:proofErr w:type="spellStart"/>
      <w:r w:rsidRPr="00B56C2C">
        <w:rPr>
          <w:rFonts w:ascii="Arial" w:hAnsi="Arial" w:cs="Arial"/>
          <w:color w:val="auto"/>
          <w:sz w:val="23"/>
          <w:szCs w:val="23"/>
          <w:bdr w:val="none" w:sz="0" w:space="0" w:color="auto" w:frame="1"/>
        </w:rPr>
        <w:t>SharedPrefManager</w:t>
      </w:r>
      <w:proofErr w:type="spellEnd"/>
      <w:r w:rsidRPr="00B56C2C">
        <w:rPr>
          <w:rFonts w:ascii="Arial" w:hAnsi="Arial" w:cs="Arial"/>
          <w:color w:val="auto"/>
          <w:sz w:val="23"/>
          <w:szCs w:val="23"/>
        </w:rPr>
        <w:t> Class) as per your requirement. Only what you need to do is: replace the package name ‘</w:t>
      </w:r>
      <w:r w:rsidRPr="00B56C2C">
        <w:rPr>
          <w:rStyle w:val="Emphasis"/>
          <w:rFonts w:ascii="Arial" w:hAnsi="Arial" w:cs="Arial"/>
          <w:color w:val="auto"/>
          <w:sz w:val="23"/>
          <w:szCs w:val="23"/>
          <w:bdr w:val="none" w:sz="0" w:space="0" w:color="auto" w:frame="1"/>
        </w:rPr>
        <w:t xml:space="preserve">package </w:t>
      </w:r>
      <w:proofErr w:type="spellStart"/>
      <w:r w:rsidRPr="00B56C2C">
        <w:rPr>
          <w:rStyle w:val="Emphasis"/>
          <w:rFonts w:ascii="Arial" w:hAnsi="Arial" w:cs="Arial"/>
          <w:color w:val="auto"/>
          <w:sz w:val="23"/>
          <w:szCs w:val="23"/>
          <w:bdr w:val="none" w:sz="0" w:space="0" w:color="auto" w:frame="1"/>
        </w:rPr>
        <w:t>com.techblogon.sharedpreferenceexample</w:t>
      </w:r>
      <w:proofErr w:type="spellEnd"/>
      <w:proofErr w:type="gramStart"/>
      <w:r w:rsidRPr="00B56C2C">
        <w:rPr>
          <w:rStyle w:val="Emphasis"/>
          <w:rFonts w:ascii="Arial" w:hAnsi="Arial" w:cs="Arial"/>
          <w:color w:val="auto"/>
          <w:sz w:val="23"/>
          <w:szCs w:val="23"/>
          <w:bdr w:val="none" w:sz="0" w:space="0" w:color="auto" w:frame="1"/>
        </w:rPr>
        <w:t>;</w:t>
      </w:r>
      <w:r w:rsidRPr="00B56C2C">
        <w:rPr>
          <w:rFonts w:ascii="Arial" w:hAnsi="Arial" w:cs="Arial"/>
          <w:color w:val="auto"/>
          <w:sz w:val="23"/>
          <w:szCs w:val="23"/>
        </w:rPr>
        <w:t>‘</w:t>
      </w:r>
      <w:proofErr w:type="gramEnd"/>
      <w:r w:rsidRPr="00B56C2C">
        <w:rPr>
          <w:rFonts w:ascii="Arial" w:hAnsi="Arial" w:cs="Arial"/>
          <w:color w:val="auto"/>
          <w:sz w:val="23"/>
          <w:szCs w:val="23"/>
        </w:rPr>
        <w:t xml:space="preserve"> to your application’s package name.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1. Create a project with project name: </w:t>
      </w:r>
      <w:proofErr w:type="spellStart"/>
      <w:r w:rsidRPr="00B56C2C">
        <w:rPr>
          <w:rStyle w:val="Strong"/>
          <w:rFonts w:ascii="Arial" w:hAnsi="Arial" w:cs="Arial"/>
          <w:color w:val="auto"/>
          <w:sz w:val="23"/>
          <w:szCs w:val="23"/>
          <w:bdr w:val="none" w:sz="0" w:space="0" w:color="auto" w:frame="1"/>
        </w:rPr>
        <w:t>SharedPreferenceExample</w:t>
      </w:r>
      <w:proofErr w:type="spellEnd"/>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2. Fill Application Name: </w:t>
      </w:r>
      <w:proofErr w:type="spellStart"/>
      <w:r w:rsidRPr="00B56C2C">
        <w:rPr>
          <w:rStyle w:val="Strong"/>
          <w:rFonts w:ascii="Arial" w:hAnsi="Arial" w:cs="Arial"/>
          <w:color w:val="auto"/>
          <w:sz w:val="23"/>
          <w:szCs w:val="23"/>
          <w:bdr w:val="none" w:sz="0" w:space="0" w:color="auto" w:frame="1"/>
        </w:rPr>
        <w:t>SharedPreferenceExample</w:t>
      </w:r>
      <w:proofErr w:type="spellEnd"/>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3. Fill Package Name as: </w:t>
      </w:r>
      <w:r w:rsidRPr="00B56C2C">
        <w:rPr>
          <w:rStyle w:val="Strong"/>
          <w:rFonts w:ascii="Arial" w:hAnsi="Arial" w:cs="Arial"/>
          <w:color w:val="auto"/>
          <w:sz w:val="23"/>
          <w:szCs w:val="23"/>
          <w:bdr w:val="none" w:sz="0" w:space="0" w:color="auto" w:frame="1"/>
        </w:rPr>
        <w:t xml:space="preserve">package </w:t>
      </w:r>
      <w:proofErr w:type="spellStart"/>
      <w:r w:rsidRPr="00B56C2C">
        <w:rPr>
          <w:rStyle w:val="Strong"/>
          <w:rFonts w:ascii="Arial" w:hAnsi="Arial" w:cs="Arial"/>
          <w:color w:val="auto"/>
          <w:sz w:val="23"/>
          <w:szCs w:val="23"/>
          <w:bdr w:val="none" w:sz="0" w:space="0" w:color="auto" w:frame="1"/>
        </w:rPr>
        <w:t>com.techblogon.sharedpreferenceexample</w:t>
      </w:r>
      <w:proofErr w:type="spellEnd"/>
      <w:r w:rsidRPr="00B56C2C">
        <w:rPr>
          <w:rFonts w:ascii="Arial" w:hAnsi="Arial" w:cs="Arial"/>
          <w:color w:val="auto"/>
          <w:sz w:val="23"/>
          <w:szCs w:val="23"/>
        </w:rPr>
        <w:t>;</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4. I have used SDK version </w:t>
      </w:r>
      <w:r w:rsidRPr="00B56C2C">
        <w:rPr>
          <w:rStyle w:val="Strong"/>
          <w:rFonts w:ascii="Arial" w:hAnsi="Arial" w:cs="Arial"/>
          <w:i/>
          <w:iCs/>
          <w:color w:val="auto"/>
          <w:sz w:val="23"/>
          <w:szCs w:val="23"/>
          <w:bdr w:val="none" w:sz="0" w:space="0" w:color="auto" w:frame="1"/>
        </w:rPr>
        <w:t>Android 4.0.3</w:t>
      </w:r>
      <w:r w:rsidRPr="00B56C2C">
        <w:rPr>
          <w:rStyle w:val="Emphasis"/>
          <w:rFonts w:ascii="Arial" w:hAnsi="Arial" w:cs="Arial"/>
          <w:color w:val="auto"/>
          <w:sz w:val="23"/>
          <w:szCs w:val="23"/>
          <w:bdr w:val="none" w:sz="0" w:space="0" w:color="auto" w:frame="1"/>
        </w:rPr>
        <w:t> and Eclipse Version</w:t>
      </w:r>
      <w:r w:rsidRPr="00B56C2C">
        <w:rPr>
          <w:rStyle w:val="Strong"/>
          <w:rFonts w:ascii="Arial" w:hAnsi="Arial" w:cs="Arial"/>
          <w:i/>
          <w:iCs/>
          <w:color w:val="auto"/>
          <w:sz w:val="23"/>
          <w:szCs w:val="23"/>
          <w:bdr w:val="none" w:sz="0" w:space="0" w:color="auto" w:frame="1"/>
        </w:rPr>
        <w:t> Indigo</w:t>
      </w:r>
      <w:r w:rsidRPr="00B56C2C">
        <w:rPr>
          <w:rStyle w:val="Emphasis"/>
          <w:rFonts w:ascii="Arial" w:hAnsi="Arial" w:cs="Arial"/>
          <w:color w:val="auto"/>
          <w:sz w:val="23"/>
          <w:szCs w:val="23"/>
          <w:bdr w:val="none" w:sz="0" w:space="0" w:color="auto" w:frame="1"/>
        </w:rPr>
        <w:t>. But you can use any version.</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5. Add below</w:t>
      </w:r>
      <w:r w:rsidRPr="00B56C2C">
        <w:rPr>
          <w:rStyle w:val="apple-converted-space"/>
          <w:rFonts w:ascii="Arial" w:hAnsi="Arial" w:cs="Arial"/>
          <w:color w:val="auto"/>
          <w:sz w:val="23"/>
          <w:szCs w:val="23"/>
        </w:rPr>
        <w:t> </w:t>
      </w:r>
      <w:r w:rsidRPr="00B56C2C">
        <w:rPr>
          <w:rFonts w:ascii="Arial" w:hAnsi="Arial" w:cs="Arial"/>
          <w:color w:val="auto"/>
          <w:sz w:val="23"/>
          <w:szCs w:val="23"/>
          <w:bdr w:val="none" w:sz="0" w:space="0" w:color="auto" w:frame="1"/>
        </w:rPr>
        <w:t>xml</w:t>
      </w:r>
      <w:r w:rsidRPr="00B56C2C">
        <w:rPr>
          <w:rStyle w:val="apple-converted-space"/>
          <w:rFonts w:ascii="Arial" w:hAnsi="Arial" w:cs="Arial"/>
          <w:color w:val="auto"/>
          <w:sz w:val="23"/>
          <w:szCs w:val="23"/>
        </w:rPr>
        <w:t> </w:t>
      </w:r>
      <w:r w:rsidRPr="00B56C2C">
        <w:rPr>
          <w:rFonts w:ascii="Arial" w:hAnsi="Arial" w:cs="Arial"/>
          <w:color w:val="auto"/>
          <w:sz w:val="23"/>
          <w:szCs w:val="23"/>
        </w:rPr>
        <w:t>file (</w:t>
      </w:r>
      <w:r w:rsidRPr="00B56C2C">
        <w:rPr>
          <w:rStyle w:val="Emphasis"/>
          <w:rFonts w:ascii="Arial" w:hAnsi="Arial" w:cs="Arial"/>
          <w:color w:val="auto"/>
          <w:sz w:val="23"/>
          <w:szCs w:val="23"/>
          <w:bdr w:val="none" w:sz="0" w:space="0" w:color="auto" w:frame="1"/>
        </w:rPr>
        <w:t>activity_main.xml</w:t>
      </w:r>
      <w:r w:rsidRPr="00B56C2C">
        <w:rPr>
          <w:rFonts w:ascii="Arial" w:hAnsi="Arial" w:cs="Arial"/>
          <w:color w:val="auto"/>
          <w:sz w:val="23"/>
          <w:szCs w:val="23"/>
        </w:rPr>
        <w:t>) into your project’s </w:t>
      </w:r>
      <w:r w:rsidRPr="00B56C2C">
        <w:rPr>
          <w:rStyle w:val="Strong"/>
          <w:rFonts w:ascii="Arial" w:hAnsi="Arial" w:cs="Arial"/>
          <w:i/>
          <w:iCs/>
          <w:color w:val="auto"/>
          <w:sz w:val="23"/>
          <w:szCs w:val="23"/>
          <w:bdr w:val="none" w:sz="0" w:space="0" w:color="auto" w:frame="1"/>
        </w:rPr>
        <w:t>res/layout </w:t>
      </w:r>
      <w:r w:rsidRPr="00B56C2C">
        <w:rPr>
          <w:rFonts w:ascii="Arial" w:hAnsi="Arial" w:cs="Arial"/>
          <w:color w:val="auto"/>
          <w:sz w:val="23"/>
          <w:szCs w:val="23"/>
        </w:rPr>
        <w:t xml:space="preserve">folder. </w:t>
      </w:r>
      <w:proofErr w:type="gramStart"/>
      <w:r w:rsidRPr="00B56C2C">
        <w:rPr>
          <w:rFonts w:ascii="Arial" w:hAnsi="Arial" w:cs="Arial"/>
          <w:color w:val="auto"/>
          <w:sz w:val="23"/>
          <w:szCs w:val="23"/>
        </w:rPr>
        <w:t>or</w:t>
      </w:r>
      <w:proofErr w:type="gramEnd"/>
      <w:r w:rsidRPr="00B56C2C">
        <w:rPr>
          <w:rFonts w:ascii="Arial" w:hAnsi="Arial" w:cs="Arial"/>
          <w:color w:val="auto"/>
          <w:sz w:val="23"/>
          <w:szCs w:val="23"/>
        </w:rPr>
        <w:t xml:space="preserve"> you can copy the</w:t>
      </w:r>
      <w:r w:rsidRPr="00B56C2C">
        <w:rPr>
          <w:rStyle w:val="apple-converted-space"/>
          <w:rFonts w:ascii="Arial" w:hAnsi="Arial" w:cs="Arial"/>
          <w:color w:val="auto"/>
          <w:sz w:val="23"/>
          <w:szCs w:val="23"/>
        </w:rPr>
        <w:t> </w:t>
      </w:r>
      <w:r w:rsidRPr="00B56C2C">
        <w:rPr>
          <w:rFonts w:ascii="Arial" w:hAnsi="Arial" w:cs="Arial"/>
          <w:color w:val="auto"/>
          <w:sz w:val="23"/>
          <w:szCs w:val="23"/>
          <w:bdr w:val="none" w:sz="0" w:space="0" w:color="auto" w:frame="1"/>
        </w:rPr>
        <w:t>xml</w:t>
      </w:r>
      <w:r w:rsidRPr="00B56C2C">
        <w:rPr>
          <w:rStyle w:val="apple-converted-space"/>
          <w:rFonts w:ascii="Arial" w:hAnsi="Arial" w:cs="Arial"/>
          <w:color w:val="auto"/>
          <w:sz w:val="23"/>
          <w:szCs w:val="23"/>
        </w:rPr>
        <w:t> </w:t>
      </w:r>
      <w:r w:rsidRPr="00B56C2C">
        <w:rPr>
          <w:rFonts w:ascii="Arial" w:hAnsi="Arial" w:cs="Arial"/>
          <w:color w:val="auto"/>
          <w:sz w:val="23"/>
          <w:szCs w:val="23"/>
        </w:rPr>
        <w:t>file contents.</w:t>
      </w: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This the default xml file in the project. </w:t>
      </w:r>
      <w:proofErr w:type="gramStart"/>
      <w:r w:rsidRPr="00B56C2C">
        <w:rPr>
          <w:rFonts w:ascii="Arial" w:hAnsi="Arial" w:cs="Arial"/>
          <w:color w:val="auto"/>
          <w:sz w:val="23"/>
          <w:szCs w:val="23"/>
        </w:rPr>
        <w:t>here</w:t>
      </w:r>
      <w:proofErr w:type="gramEnd"/>
      <w:r w:rsidRPr="00B56C2C">
        <w:rPr>
          <w:rFonts w:ascii="Arial" w:hAnsi="Arial" w:cs="Arial"/>
          <w:color w:val="auto"/>
          <w:sz w:val="23"/>
          <w:szCs w:val="23"/>
        </w:rPr>
        <w:t xml:space="preserve"> we used 3 </w:t>
      </w:r>
      <w:proofErr w:type="spellStart"/>
      <w:r w:rsidRPr="00B56C2C">
        <w:rPr>
          <w:rFonts w:ascii="Arial" w:hAnsi="Arial" w:cs="Arial"/>
          <w:color w:val="auto"/>
          <w:sz w:val="23"/>
          <w:szCs w:val="23"/>
        </w:rPr>
        <w:t>EditText</w:t>
      </w:r>
      <w:proofErr w:type="spellEnd"/>
      <w:r w:rsidRPr="00B56C2C">
        <w:rPr>
          <w:rFonts w:ascii="Arial" w:hAnsi="Arial" w:cs="Arial"/>
          <w:color w:val="auto"/>
          <w:sz w:val="23"/>
          <w:szCs w:val="23"/>
        </w:rPr>
        <w:t xml:space="preserve"> field to get user data to store into the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file. </w:t>
      </w:r>
      <w:proofErr w:type="gramStart"/>
      <w:r w:rsidRPr="00B56C2C">
        <w:rPr>
          <w:rFonts w:ascii="Arial" w:hAnsi="Arial" w:cs="Arial"/>
          <w:color w:val="auto"/>
          <w:sz w:val="23"/>
          <w:szCs w:val="23"/>
        </w:rPr>
        <w:t>Also added 2 buttons (</w:t>
      </w:r>
      <w:r w:rsidRPr="00B56C2C">
        <w:rPr>
          <w:rStyle w:val="Strong"/>
          <w:rFonts w:ascii="Arial" w:hAnsi="Arial" w:cs="Arial"/>
          <w:color w:val="auto"/>
          <w:sz w:val="23"/>
          <w:szCs w:val="23"/>
          <w:bdr w:val="none" w:sz="0" w:space="0" w:color="auto" w:frame="1"/>
        </w:rPr>
        <w:t>Store</w:t>
      </w:r>
      <w:r w:rsidRPr="00B56C2C">
        <w:rPr>
          <w:rStyle w:val="apple-converted-space"/>
          <w:rFonts w:ascii="Arial" w:hAnsi="Arial" w:cs="Arial"/>
          <w:color w:val="auto"/>
          <w:sz w:val="23"/>
          <w:szCs w:val="23"/>
        </w:rPr>
        <w:t> </w:t>
      </w:r>
      <w:r w:rsidRPr="00B56C2C">
        <w:rPr>
          <w:rFonts w:ascii="Arial" w:hAnsi="Arial" w:cs="Arial"/>
          <w:color w:val="auto"/>
          <w:sz w:val="23"/>
          <w:szCs w:val="23"/>
        </w:rPr>
        <w:t>and</w:t>
      </w:r>
      <w:r w:rsidRPr="00B56C2C">
        <w:rPr>
          <w:rStyle w:val="apple-converted-space"/>
          <w:rFonts w:ascii="Arial" w:hAnsi="Arial" w:cs="Arial"/>
          <w:color w:val="auto"/>
          <w:sz w:val="23"/>
          <w:szCs w:val="23"/>
        </w:rPr>
        <w:t> </w:t>
      </w:r>
      <w:r w:rsidRPr="00B56C2C">
        <w:rPr>
          <w:rStyle w:val="Strong"/>
          <w:rFonts w:ascii="Arial" w:hAnsi="Arial" w:cs="Arial"/>
          <w:color w:val="auto"/>
          <w:sz w:val="23"/>
          <w:szCs w:val="23"/>
          <w:bdr w:val="none" w:sz="0" w:space="0" w:color="auto" w:frame="1"/>
        </w:rPr>
        <w:t>Load</w:t>
      </w:r>
      <w:r w:rsidRPr="00B56C2C">
        <w:rPr>
          <w:rFonts w:ascii="Arial" w:hAnsi="Arial" w:cs="Arial"/>
          <w:color w:val="auto"/>
          <w:sz w:val="23"/>
          <w:szCs w:val="23"/>
        </w:rPr>
        <w:t>) to make the operation simple.</w:t>
      </w:r>
      <w:proofErr w:type="gramEnd"/>
    </w:p>
    <w:tbl>
      <w:tblPr>
        <w:tblW w:w="0" w:type="auto"/>
        <w:tblCellSpacing w:w="15" w:type="dxa"/>
        <w:tblCellMar>
          <w:top w:w="15" w:type="dxa"/>
          <w:left w:w="15" w:type="dxa"/>
          <w:bottom w:w="15" w:type="dxa"/>
          <w:right w:w="15" w:type="dxa"/>
        </w:tblCellMar>
        <w:tblLook w:val="04A0"/>
      </w:tblPr>
      <w:tblGrid>
        <w:gridCol w:w="255"/>
        <w:gridCol w:w="9165"/>
      </w:tblGrid>
      <w:tr w:rsidR="00B56C2C" w:rsidRPr="00B56C2C" w:rsidTr="00B56C2C">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20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49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71</w:t>
            </w:r>
          </w:p>
        </w:tc>
        <w:tc>
          <w:tcPr>
            <w:tcW w:w="912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r w:rsidRPr="00B56C2C">
              <w:rPr>
                <w:rStyle w:val="crayon-o"/>
                <w:rFonts w:ascii="inherit" w:hAnsi="inherit"/>
                <w:sz w:val="18"/>
                <w:szCs w:val="18"/>
                <w:bdr w:val="none" w:sz="0" w:space="0" w:color="auto" w:frame="1"/>
              </w:rPr>
              <w:lastRenderedPageBreak/>
              <w:t>&lt;</w:t>
            </w:r>
            <w:proofErr w:type="spellStart"/>
            <w:r w:rsidRPr="00B56C2C">
              <w:rPr>
                <w:rStyle w:val="crayon-e"/>
                <w:rFonts w:ascii="inherit" w:hAnsi="inherit"/>
                <w:sz w:val="18"/>
                <w:szCs w:val="18"/>
                <w:bdr w:val="none" w:sz="0" w:space="0" w:color="auto" w:frame="1"/>
              </w:rPr>
              <w:t>LinearLayout</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xmlns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android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"http://schemas.android.com/apk/res/android"</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xmlns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tools</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"http://schemas.android.com/tools"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match_parent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match_parent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orientation</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"vertical"</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tools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context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MainActivity</w:t>
            </w:r>
            <w:proofErr w:type="spellEnd"/>
            <w:r w:rsidRPr="00B56C2C">
              <w:rPr>
                <w:rStyle w:val="crayon-s"/>
                <w:rFonts w:ascii="inherit" w:hAnsi="inherit"/>
                <w:sz w:val="18"/>
                <w:szCs w:val="18"/>
                <w:bdr w:val="none" w:sz="0" w:space="0" w:color="auto" w:frame="1"/>
              </w:rPr>
              <w:t>"</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&lt;</w:t>
            </w:r>
            <w:proofErr w:type="spellStart"/>
            <w:r w:rsidRPr="00B56C2C">
              <w:rPr>
                <w:rStyle w:val="crayon-e"/>
                <w:rFonts w:ascii="inherit" w:hAnsi="inherit"/>
                <w:sz w:val="18"/>
                <w:szCs w:val="18"/>
                <w:bdr w:val="none" w:sz="0" w:space="0" w:color="auto" w:frame="1"/>
              </w:rPr>
              <w:t>TextView</w:t>
            </w:r>
            <w:proofErr w:type="spellEnd"/>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textView</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match_parent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gravity</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center_horizontal</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textStyle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"bold"</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layout_marginTop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"10dp"</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hint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SharedPreference</w:t>
            </w:r>
            <w:proofErr w:type="spellEnd"/>
            <w:r w:rsidRPr="00B56C2C">
              <w:rPr>
                <w:rStyle w:val="crayon-s"/>
                <w:rFonts w:ascii="inherit" w:hAnsi="inherit"/>
                <w:sz w:val="18"/>
                <w:szCs w:val="18"/>
                <w:bdr w:val="none" w:sz="0" w:space="0" w:color="auto" w:frame="1"/>
              </w:rPr>
              <w:t xml:space="preserve"> Example"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ems</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TextView</w:t>
            </w:r>
            <w:proofErr w:type="spellEnd"/>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e"/>
                <w:rFonts w:ascii="inherit" w:hAnsi="inherit"/>
                <w:sz w:val="18"/>
                <w:szCs w:val="18"/>
                <w:bdr w:val="none" w:sz="0" w:space="0" w:color="auto" w:frame="1"/>
              </w:rPr>
              <w:t>EditText</w:t>
            </w:r>
            <w:proofErr w:type="spellEnd"/>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lastRenderedPageBreak/>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editTextEnterName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fill_parent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layout_marginTop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"10dp"</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maxLength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"30"</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hint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"Enter Your Name"</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requestFocus</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EditText</w:t>
            </w:r>
            <w:proofErr w:type="spellEnd"/>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&lt;</w:t>
            </w:r>
            <w:proofErr w:type="spellStart"/>
            <w:r w:rsidRPr="00B56C2C">
              <w:rPr>
                <w:rStyle w:val="crayon-e"/>
                <w:rFonts w:ascii="inherit" w:hAnsi="inherit"/>
                <w:sz w:val="18"/>
                <w:szCs w:val="18"/>
                <w:bdr w:val="none" w:sz="0" w:space="0" w:color="auto" w:frame="1"/>
              </w:rPr>
              <w:t>EditText</w:t>
            </w:r>
            <w:proofErr w:type="spellEnd"/>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editTextEnterEid</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fill_parent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layout_marginTop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"10dp"</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maxLength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"8"</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inputType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"number"</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hint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"Enter Your Employee ID"</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EditText</w:t>
            </w:r>
            <w:proofErr w:type="spellEnd"/>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e"/>
                <w:rFonts w:ascii="inherit" w:hAnsi="inherit"/>
                <w:sz w:val="18"/>
                <w:szCs w:val="18"/>
                <w:bdr w:val="none" w:sz="0" w:space="0" w:color="auto" w:frame="1"/>
              </w:rPr>
              <w:t>EditText</w:t>
            </w:r>
            <w:proofErr w:type="spellEnd"/>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editTextEnterAge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fill_parent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layout_marginTop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"10dp"</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inputType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"number"</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maxLength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"2"</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hint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"Enter Your Age"</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EditText</w:t>
            </w:r>
            <w:proofErr w:type="spellEnd"/>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proofErr w:type="spellStart"/>
            <w:r w:rsidRPr="00B56C2C">
              <w:rPr>
                <w:rStyle w:val="crayon-e"/>
                <w:rFonts w:ascii="inherit" w:hAnsi="inherit"/>
                <w:sz w:val="18"/>
                <w:szCs w:val="18"/>
                <w:bdr w:val="none" w:sz="0" w:space="0" w:color="auto" w:frame="1"/>
              </w:rPr>
              <w:t>RelativeLayout</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xmlns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android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"http://schemas.android.com/apk/res/android"</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    </w:t>
            </w:r>
            <w:proofErr w:type="spellStart"/>
            <w:r w:rsidRPr="00B56C2C">
              <w:rPr>
                <w:rStyle w:val="crayon-v"/>
                <w:rFonts w:ascii="inherit" w:hAnsi="inherit"/>
                <w:sz w:val="18"/>
                <w:szCs w:val="18"/>
                <w:bdr w:val="none" w:sz="0" w:space="0" w:color="auto" w:frame="1"/>
              </w:rPr>
              <w:t>xmlns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tools</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"http://schemas.android.com/tools"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match_parent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match_parent</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orientation</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"horizontal"</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layout_marginTop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"10dp"</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gravity</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center_horizontal</w:t>
            </w:r>
            <w:proofErr w:type="spellEnd"/>
            <w:r w:rsidRPr="00B56C2C">
              <w:rPr>
                <w:rStyle w:val="crayon-s"/>
                <w:rFonts w:ascii="inherit" w:hAnsi="inherit"/>
                <w:sz w:val="18"/>
                <w:szCs w:val="18"/>
                <w:bdr w:val="none" w:sz="0" w:space="0" w:color="auto" w:frame="1"/>
              </w:rPr>
              <w:t>"</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Button</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buttonStore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onClick</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onClickStore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text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"Store"</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Button</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buttonLoad</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layout_height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layout_width</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wrap_content</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layout_toRightOf</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"@+id/</w:t>
            </w:r>
            <w:proofErr w:type="spellStart"/>
            <w:r w:rsidRPr="00B56C2C">
              <w:rPr>
                <w:rStyle w:val="crayon-s"/>
                <w:rFonts w:ascii="inherit" w:hAnsi="inherit"/>
                <w:sz w:val="18"/>
                <w:szCs w:val="18"/>
                <w:bdr w:val="none" w:sz="0" w:space="0" w:color="auto" w:frame="1"/>
              </w:rPr>
              <w:t>buttonStore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onClick</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onClickLoad</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text</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"Load"</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RelativeLayout</w:t>
            </w:r>
            <w:proofErr w:type="spellEnd"/>
            <w:r w:rsidRPr="00B56C2C">
              <w:rPr>
                <w:rStyle w:val="crayon-o"/>
                <w:rFonts w:ascii="inherit" w:hAnsi="inherit"/>
                <w:sz w:val="18"/>
                <w:szCs w:val="18"/>
                <w:bdr w:val="none" w:sz="0" w:space="0" w:color="auto" w:frame="1"/>
              </w:rPr>
              <w:t>&gt;&gt;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o"/>
                <w:rFonts w:ascii="inherit" w:hAnsi="inherit"/>
                <w:sz w:val="18"/>
                <w:szCs w:val="18"/>
                <w:bdr w:val="none" w:sz="0" w:space="0" w:color="auto" w:frame="1"/>
              </w:rPr>
              <w:t>&lt;/</w:t>
            </w:r>
            <w:proofErr w:type="spellStart"/>
            <w:r w:rsidRPr="00B56C2C">
              <w:rPr>
                <w:rStyle w:val="crayon-v"/>
                <w:rFonts w:ascii="inherit" w:hAnsi="inherit"/>
                <w:sz w:val="18"/>
                <w:szCs w:val="18"/>
                <w:bdr w:val="none" w:sz="0" w:space="0" w:color="auto" w:frame="1"/>
              </w:rPr>
              <w:t>LinearLayout</w:t>
            </w:r>
            <w:proofErr w:type="spellEnd"/>
            <w:r w:rsidRPr="00B56C2C">
              <w:rPr>
                <w:rStyle w:val="crayon-o"/>
                <w:rFonts w:ascii="inherit" w:hAnsi="inherit"/>
                <w:sz w:val="18"/>
                <w:szCs w:val="18"/>
                <w:bdr w:val="none" w:sz="0" w:space="0" w:color="auto" w:frame="1"/>
              </w:rPr>
              <w:t>&gt;</w:t>
            </w:r>
          </w:p>
        </w:tc>
      </w:tr>
    </w:tbl>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lastRenderedPageBreak/>
        <w:t>6. Add below Java file (</w:t>
      </w:r>
      <w:r w:rsidRPr="00B56C2C">
        <w:rPr>
          <w:rStyle w:val="Emphasis"/>
          <w:rFonts w:ascii="Arial" w:hAnsi="Arial" w:cs="Arial"/>
          <w:color w:val="auto"/>
          <w:sz w:val="23"/>
          <w:szCs w:val="23"/>
          <w:bdr w:val="none" w:sz="0" w:space="0" w:color="auto" w:frame="1"/>
        </w:rPr>
        <w:t>SharedPrefManager.java</w:t>
      </w:r>
      <w:proofErr w:type="gramStart"/>
      <w:r w:rsidRPr="00B56C2C">
        <w:rPr>
          <w:rFonts w:ascii="Arial" w:hAnsi="Arial" w:cs="Arial"/>
          <w:color w:val="auto"/>
          <w:sz w:val="23"/>
          <w:szCs w:val="23"/>
        </w:rPr>
        <w:t>)  in</w:t>
      </w:r>
      <w:proofErr w:type="gramEnd"/>
      <w:r w:rsidRPr="00B56C2C">
        <w:rPr>
          <w:rFonts w:ascii="Arial" w:hAnsi="Arial" w:cs="Arial"/>
          <w:color w:val="auto"/>
          <w:sz w:val="23"/>
          <w:szCs w:val="23"/>
        </w:rPr>
        <w:t xml:space="preserve"> you project’s /</w:t>
      </w:r>
      <w:proofErr w:type="spellStart"/>
      <w:r w:rsidRPr="00B56C2C">
        <w:rPr>
          <w:rStyle w:val="Strong"/>
          <w:rFonts w:ascii="Arial" w:hAnsi="Arial" w:cs="Arial"/>
          <w:i/>
          <w:iCs/>
          <w:color w:val="auto"/>
          <w:sz w:val="23"/>
          <w:szCs w:val="23"/>
          <w:bdr w:val="none" w:sz="0" w:space="0" w:color="auto" w:frame="1"/>
        </w:rPr>
        <w:t>src</w:t>
      </w:r>
      <w:proofErr w:type="spellEnd"/>
      <w:r w:rsidRPr="00B56C2C">
        <w:rPr>
          <w:rFonts w:ascii="Arial" w:hAnsi="Arial" w:cs="Arial"/>
          <w:color w:val="auto"/>
          <w:sz w:val="23"/>
          <w:szCs w:val="23"/>
        </w:rPr>
        <w:t> folder.</w:t>
      </w:r>
    </w:p>
    <w:p w:rsidR="00B56C2C" w:rsidRDefault="00B56C2C" w:rsidP="00B56C2C">
      <w:pPr>
        <w:pStyle w:val="NormalWeb"/>
        <w:shd w:val="clear" w:color="auto" w:fill="FFFFFF"/>
        <w:spacing w:before="0" w:after="0" w:line="300" w:lineRule="atLeast"/>
        <w:textAlignment w:val="baseline"/>
        <w:rPr>
          <w:rStyle w:val="Emphasis"/>
          <w:rFonts w:ascii="Arial" w:hAnsi="Arial" w:cs="Arial"/>
          <w:color w:val="auto"/>
          <w:sz w:val="23"/>
          <w:szCs w:val="23"/>
          <w:bdr w:val="none" w:sz="0" w:space="0" w:color="auto" w:frame="1"/>
        </w:rPr>
      </w:pPr>
      <w:r w:rsidRPr="00B56C2C">
        <w:rPr>
          <w:rFonts w:ascii="Arial" w:hAnsi="Arial" w:cs="Arial"/>
          <w:color w:val="auto"/>
          <w:sz w:val="23"/>
          <w:szCs w:val="23"/>
        </w:rPr>
        <w:t xml:space="preserve">This file contains a </w:t>
      </w:r>
      <w:proofErr w:type="gramStart"/>
      <w:r w:rsidRPr="00B56C2C">
        <w:rPr>
          <w:rFonts w:ascii="Arial" w:hAnsi="Arial" w:cs="Arial"/>
          <w:color w:val="auto"/>
          <w:sz w:val="23"/>
          <w:szCs w:val="23"/>
        </w:rPr>
        <w:t>class  ‘</w:t>
      </w:r>
      <w:proofErr w:type="spellStart"/>
      <w:r w:rsidRPr="00B56C2C">
        <w:rPr>
          <w:rStyle w:val="Emphasis"/>
          <w:rFonts w:ascii="Arial" w:hAnsi="Arial" w:cs="Arial"/>
          <w:color w:val="auto"/>
          <w:sz w:val="23"/>
          <w:szCs w:val="23"/>
          <w:bdr w:val="none" w:sz="0" w:space="0" w:color="auto" w:frame="1"/>
        </w:rPr>
        <w:t>SharedPrefManager</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w:t>
      </w:r>
      <w:r w:rsidRPr="00B56C2C">
        <w:rPr>
          <w:rStyle w:val="apple-converted-space"/>
          <w:rFonts w:ascii="Arial" w:hAnsi="Arial" w:cs="Arial"/>
          <w:i/>
          <w:iCs/>
          <w:color w:val="auto"/>
          <w:sz w:val="23"/>
          <w:szCs w:val="23"/>
          <w:bdr w:val="none" w:sz="0" w:space="0" w:color="auto" w:frame="1"/>
        </w:rPr>
        <w:t> </w:t>
      </w:r>
      <w:r w:rsidRPr="00B56C2C">
        <w:rPr>
          <w:rFonts w:ascii="Arial" w:hAnsi="Arial" w:cs="Arial"/>
          <w:color w:val="auto"/>
          <w:sz w:val="23"/>
          <w:szCs w:val="23"/>
        </w:rPr>
        <w:t xml:space="preserve">which will handle all Android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operations. You just want to call those functions form where you want to store/load data in to the shared preference.  All functions are static in nature, so no need to create any instance of the class, just call these functions using the class name with .dot operator. For example if you want to save data then just </w:t>
      </w:r>
      <w:proofErr w:type="gramStart"/>
      <w:r w:rsidRPr="00B56C2C">
        <w:rPr>
          <w:rFonts w:ascii="Arial" w:hAnsi="Arial" w:cs="Arial"/>
          <w:color w:val="auto"/>
          <w:sz w:val="23"/>
          <w:szCs w:val="23"/>
        </w:rPr>
        <w:t>call :</w:t>
      </w:r>
      <w:proofErr w:type="gramEnd"/>
      <w:r w:rsidRPr="00B56C2C">
        <w:rPr>
          <w:rFonts w:ascii="Arial" w:hAnsi="Arial" w:cs="Arial"/>
          <w:color w:val="auto"/>
          <w:sz w:val="23"/>
          <w:szCs w:val="23"/>
        </w:rPr>
        <w:t> </w:t>
      </w:r>
      <w:proofErr w:type="spellStart"/>
      <w:r w:rsidRPr="00B56C2C">
        <w:rPr>
          <w:rStyle w:val="Emphasis"/>
          <w:rFonts w:ascii="Arial" w:hAnsi="Arial" w:cs="Arial"/>
          <w:color w:val="auto"/>
          <w:sz w:val="23"/>
          <w:szCs w:val="23"/>
          <w:bdr w:val="none" w:sz="0" w:space="0" w:color="auto" w:frame="1"/>
        </w:rPr>
        <w:t>SharedPrefManager.StoreToPref</w:t>
      </w:r>
      <w:proofErr w:type="spellEnd"/>
      <w:r w:rsidRPr="00B56C2C">
        <w:rPr>
          <w:rStyle w:val="Emphasis"/>
          <w:rFonts w:ascii="Arial" w:hAnsi="Arial" w:cs="Arial"/>
          <w:color w:val="auto"/>
          <w:sz w:val="23"/>
          <w:szCs w:val="23"/>
          <w:bdr w:val="none" w:sz="0" w:space="0" w:color="auto" w:frame="1"/>
        </w:rPr>
        <w:t>();</w:t>
      </w:r>
    </w:p>
    <w:tbl>
      <w:tblPr>
        <w:tblW w:w="0" w:type="auto"/>
        <w:tblCellSpacing w:w="15" w:type="dxa"/>
        <w:tblCellMar>
          <w:top w:w="15" w:type="dxa"/>
          <w:left w:w="15" w:type="dxa"/>
          <w:bottom w:w="15" w:type="dxa"/>
          <w:right w:w="15" w:type="dxa"/>
        </w:tblCellMar>
        <w:tblLook w:val="04A0"/>
      </w:tblPr>
      <w:tblGrid>
        <w:gridCol w:w="255"/>
        <w:gridCol w:w="9195"/>
      </w:tblGrid>
      <w:tr w:rsidR="00B56C2C" w:rsidRPr="00B56C2C" w:rsidTr="00CD16D7">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31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60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89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92</w:t>
            </w:r>
          </w:p>
        </w:tc>
        <w:tc>
          <w:tcPr>
            <w:tcW w:w="915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r w:rsidRPr="00B56C2C">
              <w:rPr>
                <w:rStyle w:val="crayon-t"/>
                <w:rFonts w:ascii="inherit" w:hAnsi="inherit"/>
                <w:sz w:val="18"/>
                <w:szCs w:val="18"/>
                <w:bdr w:val="none" w:sz="0" w:space="0" w:color="auto" w:frame="1"/>
              </w:rPr>
              <w:lastRenderedPageBreak/>
              <w:t>package</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com</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techblogon</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sharedpreferenceexample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lastRenderedPageBreak/>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content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Context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content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SharedPreferences</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c"/>
                <w:rFonts w:ascii="inherit" w:hAnsi="inherit"/>
                <w:sz w:val="18"/>
                <w:szCs w:val="18"/>
                <w:bdr w:val="none" w:sz="0" w:space="0" w:color="auto" w:frame="1"/>
              </w:rPr>
              <w:t xml:space="preserve">// all methods are static , so we can call from </w:t>
            </w:r>
            <w:proofErr w:type="spellStart"/>
            <w:r w:rsidRPr="00B56C2C">
              <w:rPr>
                <w:rStyle w:val="crayon-c"/>
                <w:rFonts w:ascii="inherit" w:hAnsi="inherit"/>
                <w:sz w:val="18"/>
                <w:szCs w:val="18"/>
                <w:bdr w:val="none" w:sz="0" w:space="0" w:color="auto" w:frame="1"/>
              </w:rPr>
              <w:t>any where</w:t>
            </w:r>
            <w:proofErr w:type="spellEnd"/>
            <w:r w:rsidRPr="00B56C2C">
              <w:rPr>
                <w:rStyle w:val="crayon-c"/>
                <w:rFonts w:ascii="inherit" w:hAnsi="inherit"/>
                <w:sz w:val="18"/>
                <w:szCs w:val="18"/>
                <w:bdr w:val="none" w:sz="0" w:space="0" w:color="auto" w:frame="1"/>
              </w:rPr>
              <w:t xml:space="preserve"> in the code</w:t>
            </w:r>
          </w:p>
          <w:p w:rsidR="00B56C2C" w:rsidRPr="00B56C2C" w:rsidRDefault="00B56C2C">
            <w:pPr>
              <w:textAlignment w:val="baseline"/>
              <w:rPr>
                <w:rFonts w:ascii="inherit" w:hAnsi="inherit"/>
                <w:sz w:val="18"/>
                <w:szCs w:val="18"/>
              </w:rPr>
            </w:pPr>
            <w:r w:rsidRPr="00B56C2C">
              <w:rPr>
                <w:rStyle w:val="crayon-c"/>
                <w:rFonts w:ascii="inherit" w:hAnsi="inherit"/>
                <w:sz w:val="18"/>
                <w:szCs w:val="18"/>
                <w:bdr w:val="none" w:sz="0" w:space="0" w:color="auto" w:frame="1"/>
              </w:rPr>
              <w:t>//all member variables are private, so that we can save load with our own fun only</w:t>
            </w:r>
          </w:p>
          <w:p w:rsidR="00B56C2C" w:rsidRPr="00B56C2C" w:rsidRDefault="00B56C2C">
            <w:pPr>
              <w:textAlignment w:val="baseline"/>
              <w:rPr>
                <w:rFonts w:ascii="inherit" w:hAnsi="inherit"/>
                <w:sz w:val="18"/>
                <w:szCs w:val="18"/>
              </w:rPr>
            </w:pP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class</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SharedPrefManager</w:t>
            </w:r>
            <w:proofErr w:type="spellEnd"/>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//this is your shared preference file name, in which we will save data</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final</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MY_EMP_PREFS</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MySharedPref</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//saving the context, so that we can call all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//shared </w:t>
            </w:r>
            <w:proofErr w:type="spellStart"/>
            <w:r w:rsidRPr="00B56C2C">
              <w:rPr>
                <w:rStyle w:val="crayon-c"/>
                <w:rFonts w:ascii="inherit" w:hAnsi="inherit"/>
                <w:sz w:val="18"/>
                <w:szCs w:val="18"/>
                <w:bdr w:val="none" w:sz="0" w:space="0" w:color="auto" w:frame="1"/>
              </w:rPr>
              <w:t>pref</w:t>
            </w:r>
            <w:proofErr w:type="spellEnd"/>
            <w:r w:rsidRPr="00B56C2C">
              <w:rPr>
                <w:rStyle w:val="crayon-c"/>
                <w:rFonts w:ascii="inherit" w:hAnsi="inherit"/>
                <w:sz w:val="18"/>
                <w:szCs w:val="18"/>
                <w:bdr w:val="none" w:sz="0" w:space="0" w:color="auto" w:frame="1"/>
              </w:rPr>
              <w:t xml:space="preserve"> methods from non activity classes.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//because </w:t>
            </w:r>
            <w:proofErr w:type="spellStart"/>
            <w:r w:rsidRPr="00B56C2C">
              <w:rPr>
                <w:rStyle w:val="crayon-c"/>
                <w:rFonts w:ascii="inherit" w:hAnsi="inherit"/>
                <w:sz w:val="18"/>
                <w:szCs w:val="18"/>
                <w:bdr w:val="none" w:sz="0" w:space="0" w:color="auto" w:frame="1"/>
              </w:rPr>
              <w:t>getSharedPreferences</w:t>
            </w:r>
            <w:proofErr w:type="spellEnd"/>
            <w:r w:rsidRPr="00B56C2C">
              <w:rPr>
                <w:rStyle w:val="crayon-c"/>
                <w:rFonts w:ascii="inherit" w:hAnsi="inherit"/>
                <w:sz w:val="18"/>
                <w:szCs w:val="18"/>
                <w:bdr w:val="none" w:sz="0" w:space="0" w:color="auto" w:frame="1"/>
              </w:rPr>
              <w:t xml:space="preserve"> required the context.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//but in activity class we can call without this context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private</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e"/>
                <w:rFonts w:ascii="inherit" w:hAnsi="inherit"/>
                <w:sz w:val="18"/>
                <w:szCs w:val="18"/>
                <w:bdr w:val="none" w:sz="0" w:space="0" w:color="auto" w:frame="1"/>
              </w:rPr>
              <w:t xml:space="preserve">Context </w:t>
            </w:r>
            <w:r w:rsidRPr="00B56C2C">
              <w:rPr>
                <w:rStyle w:val="crayon-e"/>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mContext</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 will get user input in below variables, then will store in to shared </w:t>
            </w:r>
            <w:proofErr w:type="spellStart"/>
            <w:r w:rsidRPr="00B56C2C">
              <w:rPr>
                <w:rStyle w:val="crayon-c"/>
                <w:rFonts w:ascii="inherit" w:hAnsi="inherit"/>
                <w:sz w:val="18"/>
                <w:szCs w:val="18"/>
                <w:bdr w:val="none" w:sz="0" w:space="0" w:color="auto" w:frame="1"/>
              </w:rPr>
              <w:t>pref</w:t>
            </w:r>
            <w:proofErr w:type="spellEnd"/>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private</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mName</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private</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mEid</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private</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proofErr w:type="spellStart"/>
            <w:r w:rsidRPr="00B56C2C">
              <w:rPr>
                <w:rStyle w:val="crayon-t"/>
                <w:rFonts w:ascii="inherit" w:hAnsi="inherit"/>
                <w:sz w:val="18"/>
                <w:szCs w:val="18"/>
                <w:bdr w:val="none" w:sz="0" w:space="0" w:color="auto" w:frame="1"/>
              </w:rPr>
              <w:t>int</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mAge</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Init</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 xml:space="preserve">Context </w:t>
            </w:r>
            <w:r w:rsidRPr="00B56C2C">
              <w:rPr>
                <w:rStyle w:val="crayon-v"/>
                <w:rFonts w:ascii="inherit" w:hAnsi="inherit"/>
                <w:sz w:val="18"/>
                <w:szCs w:val="18"/>
                <w:bdr w:val="none" w:sz="0" w:space="0" w:color="auto" w:frame="1"/>
              </w:rPr>
              <w:t>context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mContext</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context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LoadFromPref</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settings</w:t>
            </w:r>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mContext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MY_EMP_PREFS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Note here the 2nd parameter 0 is the default parameter for private access,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//Operating mode. Use 0 or MODE_PRIVATE for the default operation,</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mName</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"Name"</w:t>
            </w:r>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1st parameter Name is the key and 2nd parameter is the default if data not found</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mEid</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EmpID</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mAge</w:t>
            </w:r>
            <w:proofErr w:type="spellEnd"/>
            <w:r w:rsidRPr="00B56C2C">
              <w:rPr>
                <w:rStyle w:val="crayon-h"/>
                <w:rFonts w:ascii="inherit" w:hAnsi="inherit"/>
                <w:sz w:val="18"/>
                <w:szCs w:val="18"/>
                <w:bdr w:val="none" w:sz="0" w:space="0" w:color="auto" w:frame="1"/>
              </w:rPr>
              <w:t xml:space="preserve"> </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getInt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"Age"</w:t>
            </w:r>
            <w:r w:rsidRPr="00B56C2C">
              <w:rPr>
                <w:rStyle w:val="crayon-sy"/>
                <w:rFonts w:ascii="inherit" w:hAnsi="inherit"/>
                <w:sz w:val="18"/>
                <w:szCs w:val="18"/>
                <w:bdr w:val="none" w:sz="0" w:space="0" w:color="auto" w:frame="1"/>
              </w:rPr>
              <w:t>,</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StoreToPref</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get the existing preference file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settings</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mContext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MY_EMP_PREFS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//need an editor to edit and save values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SharedPreferences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Editor</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editor</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Name"</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mName</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Name is the key and </w:t>
            </w:r>
            <w:proofErr w:type="spellStart"/>
            <w:r w:rsidRPr="00B56C2C">
              <w:rPr>
                <w:rStyle w:val="crayon-c"/>
                <w:rFonts w:ascii="inherit" w:hAnsi="inherit"/>
                <w:sz w:val="18"/>
                <w:szCs w:val="18"/>
                <w:bdr w:val="none" w:sz="0" w:space="0" w:color="auto" w:frame="1"/>
              </w:rPr>
              <w:t>mName</w:t>
            </w:r>
            <w:proofErr w:type="spellEnd"/>
            <w:r w:rsidRPr="00B56C2C">
              <w:rPr>
                <w:rStyle w:val="crayon-c"/>
                <w:rFonts w:ascii="inherit" w:hAnsi="inherit"/>
                <w:sz w:val="18"/>
                <w:szCs w:val="18"/>
                <w:bdr w:val="none" w:sz="0" w:space="0" w:color="auto" w:frame="1"/>
              </w:rPr>
              <w:t xml:space="preserve"> is holding the value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putString</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EmpID"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mEid</w:t>
            </w:r>
            <w:proofErr w:type="spellEnd"/>
            <w:r w:rsidRPr="00B56C2C">
              <w:rPr>
                <w:rStyle w:val="crayon-sy"/>
                <w:rFonts w:ascii="inherit" w:hAnsi="inherit"/>
                <w:sz w:val="18"/>
                <w:szCs w:val="18"/>
                <w:bdr w:val="none" w:sz="0" w:space="0" w:color="auto" w:frame="1"/>
              </w:rPr>
              <w:t>);</w:t>
            </w:r>
            <w:r w:rsidRPr="00B56C2C">
              <w:rPr>
                <w:rStyle w:val="crayon-c"/>
                <w:rFonts w:ascii="inherit" w:hAnsi="inherit"/>
                <w:sz w:val="18"/>
                <w:szCs w:val="18"/>
                <w:bdr w:val="none" w:sz="0" w:space="0" w:color="auto" w:frame="1"/>
              </w:rPr>
              <w:t xml:space="preserve">// </w:t>
            </w:r>
            <w:proofErr w:type="spellStart"/>
            <w:r w:rsidRPr="00B56C2C">
              <w:rPr>
                <w:rStyle w:val="crayon-c"/>
                <w:rFonts w:ascii="inherit" w:hAnsi="inherit"/>
                <w:sz w:val="18"/>
                <w:szCs w:val="18"/>
                <w:bdr w:val="none" w:sz="0" w:space="0" w:color="auto" w:frame="1"/>
              </w:rPr>
              <w:t>EmpID</w:t>
            </w:r>
            <w:proofErr w:type="spellEnd"/>
            <w:r w:rsidRPr="00B56C2C">
              <w:rPr>
                <w:rStyle w:val="crayon-c"/>
                <w:rFonts w:ascii="inherit" w:hAnsi="inherit"/>
                <w:sz w:val="18"/>
                <w:szCs w:val="18"/>
                <w:bdr w:val="none" w:sz="0" w:space="0" w:color="auto" w:frame="1"/>
              </w:rPr>
              <w:t xml:space="preserve"> is the key and </w:t>
            </w:r>
            <w:proofErr w:type="spellStart"/>
            <w:r w:rsidRPr="00B56C2C">
              <w:rPr>
                <w:rStyle w:val="crayon-c"/>
                <w:rFonts w:ascii="inherit" w:hAnsi="inherit"/>
                <w:sz w:val="18"/>
                <w:szCs w:val="18"/>
                <w:bdr w:val="none" w:sz="0" w:space="0" w:color="auto" w:frame="1"/>
              </w:rPr>
              <w:t>mEid</w:t>
            </w:r>
            <w:proofErr w:type="spellEnd"/>
            <w:r w:rsidRPr="00B56C2C">
              <w:rPr>
                <w:rStyle w:val="crayon-c"/>
                <w:rFonts w:ascii="inherit" w:hAnsi="inherit"/>
                <w:sz w:val="18"/>
                <w:szCs w:val="18"/>
                <w:bdr w:val="none" w:sz="0" w:space="0" w:color="auto" w:frame="1"/>
              </w:rPr>
              <w:t xml:space="preserve"> is holding the value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putInt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"Age"</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mAge</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Age is the key and </w:t>
            </w:r>
            <w:proofErr w:type="spellStart"/>
            <w:r w:rsidRPr="00B56C2C">
              <w:rPr>
                <w:rStyle w:val="crayon-c"/>
                <w:rFonts w:ascii="inherit" w:hAnsi="inherit"/>
                <w:sz w:val="18"/>
                <w:szCs w:val="18"/>
                <w:bdr w:val="none" w:sz="0" w:space="0" w:color="auto" w:frame="1"/>
              </w:rPr>
              <w:t>mAge</w:t>
            </w:r>
            <w:proofErr w:type="spellEnd"/>
            <w:r w:rsidRPr="00B56C2C">
              <w:rPr>
                <w:rStyle w:val="crayon-c"/>
                <w:rFonts w:ascii="inherit" w:hAnsi="inherit"/>
                <w:sz w:val="18"/>
                <w:szCs w:val="18"/>
                <w:bdr w:val="none" w:sz="0" w:space="0" w:color="auto" w:frame="1"/>
              </w:rPr>
              <w:t xml:space="preserve"> is holding the value</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//final step to commit (save)the changes in to the shared </w:t>
            </w:r>
            <w:proofErr w:type="spellStart"/>
            <w:r w:rsidRPr="00B56C2C">
              <w:rPr>
                <w:rStyle w:val="crayon-c"/>
                <w:rFonts w:ascii="inherit" w:hAnsi="inherit"/>
                <w:sz w:val="18"/>
                <w:szCs w:val="18"/>
                <w:bdr w:val="none" w:sz="0" w:space="0" w:color="auto" w:frame="1"/>
              </w:rPr>
              <w:t>pref</w:t>
            </w:r>
            <w:proofErr w:type="spellEnd"/>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DeleteSingleEntryFromPref</w:t>
            </w:r>
            <w:proofErr w:type="spellEnd"/>
            <w:r w:rsidRPr="00B56C2C">
              <w:rPr>
                <w:rStyle w:val="crayon-sy"/>
                <w:rFonts w:ascii="inherit" w:hAnsi="inherit"/>
                <w:sz w:val="18"/>
                <w:szCs w:val="18"/>
                <w:bdr w:val="none" w:sz="0" w:space="0" w:color="auto" w:frame="1"/>
              </w:rPr>
              <w:t>(</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keyName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settings</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mContext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MY_EMP_PREFS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//need an editor to edit and save values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SharedPreferences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Editor</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editor</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remove</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keyName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DeleteAllEntriesFromPref</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SharedPreferences</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settings</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mContext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getSharedPreferences</w:t>
            </w:r>
            <w:proofErr w:type="spellEnd"/>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MY_EMP_PREFS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n"/>
                <w:rFonts w:ascii="inherit" w:hAnsi="inherit"/>
                <w:sz w:val="18"/>
                <w:szCs w:val="18"/>
                <w:bdr w:val="none" w:sz="0" w:space="0" w:color="auto" w:frame="1"/>
              </w:rPr>
              <w:t>0</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//need an editor to edit and save values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SharedPreferences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Editor</w:t>
            </w:r>
            <w:proofErr w:type="spellEnd"/>
            <w:r w:rsidRPr="00B56C2C">
              <w:rPr>
                <w:rStyle w:val="crayon-e"/>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editor</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settings</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edit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clear</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editor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commit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SetName</w:t>
            </w:r>
            <w:proofErr w:type="spellEnd"/>
            <w:r w:rsidRPr="00B56C2C">
              <w:rPr>
                <w:rStyle w:val="crayon-sy"/>
                <w:rFonts w:ascii="inherit" w:hAnsi="inherit"/>
                <w:sz w:val="18"/>
                <w:szCs w:val="18"/>
                <w:bdr w:val="none" w:sz="0" w:space="0" w:color="auto" w:frame="1"/>
              </w:rPr>
              <w:t>(</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name</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mName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name</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SetEmployeeID</w:t>
            </w:r>
            <w:proofErr w:type="spellEnd"/>
            <w:r w:rsidRPr="00B56C2C">
              <w:rPr>
                <w:rStyle w:val="crayon-sy"/>
                <w:rFonts w:ascii="inherit" w:hAnsi="inherit"/>
                <w:sz w:val="18"/>
                <w:szCs w:val="18"/>
                <w:bdr w:val="none" w:sz="0" w:space="0" w:color="auto" w:frame="1"/>
              </w:rPr>
              <w:t>(</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empID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mEid</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i"/>
                <w:rFonts w:ascii="inherit" w:hAnsi="inherit"/>
                <w:sz w:val="18"/>
                <w:szCs w:val="18"/>
                <w:bdr w:val="none" w:sz="0" w:space="0" w:color="auto" w:frame="1"/>
              </w:rPr>
              <w:t>empID</w:t>
            </w:r>
            <w:proofErr w:type="spellEnd"/>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SetAge</w:t>
            </w:r>
            <w:proofErr w:type="spellEnd"/>
            <w:r w:rsidRPr="00B56C2C">
              <w:rPr>
                <w:rStyle w:val="crayon-sy"/>
                <w:rFonts w:ascii="inherit" w:hAnsi="inherit"/>
                <w:sz w:val="18"/>
                <w:szCs w:val="18"/>
                <w:bdr w:val="none" w:sz="0" w:space="0" w:color="auto" w:frame="1"/>
              </w:rPr>
              <w:t>(</w:t>
            </w:r>
            <w:proofErr w:type="spellStart"/>
            <w:r w:rsidRPr="00B56C2C">
              <w:rPr>
                <w:rStyle w:val="crayon-t"/>
                <w:rFonts w:ascii="inherit" w:hAnsi="inherit"/>
                <w:sz w:val="18"/>
                <w:szCs w:val="18"/>
                <w:bdr w:val="none" w:sz="0" w:space="0" w:color="auto" w:frame="1"/>
              </w:rPr>
              <w:t>int</w:t>
            </w:r>
            <w:proofErr w:type="spellEnd"/>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age</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mAge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age</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GetName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return</w:t>
            </w:r>
            <w:r w:rsidRPr="00B56C2C">
              <w:rPr>
                <w:rStyle w:val="crayon-h"/>
                <w:rFonts w:ascii="inherit" w:hAnsi="inherit"/>
                <w:sz w:val="18"/>
                <w:szCs w:val="18"/>
                <w:bdr w:val="none" w:sz="0" w:space="0" w:color="auto" w:frame="1"/>
              </w:rPr>
              <w:t xml:space="preserve"> </w:t>
            </w:r>
            <w:proofErr w:type="spellStart"/>
            <w:r w:rsidRPr="00B56C2C">
              <w:rPr>
                <w:rStyle w:val="crayon-i"/>
                <w:rFonts w:ascii="inherit" w:hAnsi="inherit"/>
                <w:sz w:val="18"/>
                <w:szCs w:val="18"/>
                <w:bdr w:val="none" w:sz="0" w:space="0" w:color="auto" w:frame="1"/>
              </w:rPr>
              <w:t>mName</w:t>
            </w:r>
            <w:proofErr w:type="spellEnd"/>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GetEmployeeID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return</w:t>
            </w:r>
            <w:r w:rsidRPr="00B56C2C">
              <w:rPr>
                <w:rStyle w:val="crayon-h"/>
                <w:rFonts w:ascii="inherit" w:hAnsi="inherit"/>
                <w:sz w:val="18"/>
                <w:szCs w:val="18"/>
                <w:bdr w:val="none" w:sz="0" w:space="0" w:color="auto" w:frame="1"/>
              </w:rPr>
              <w:t xml:space="preserve"> </w:t>
            </w:r>
            <w:proofErr w:type="spellStart"/>
            <w:r w:rsidRPr="00B56C2C">
              <w:rPr>
                <w:rStyle w:val="crayon-i"/>
                <w:rFonts w:ascii="inherit" w:hAnsi="inherit"/>
                <w:sz w:val="18"/>
                <w:szCs w:val="18"/>
                <w:bdr w:val="none" w:sz="0" w:space="0" w:color="auto" w:frame="1"/>
              </w:rPr>
              <w:t>mEid</w:t>
            </w:r>
            <w:proofErr w:type="spellEnd"/>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m"/>
                <w:rFonts w:ascii="inherit" w:hAnsi="inherit"/>
                <w:sz w:val="18"/>
                <w:szCs w:val="18"/>
                <w:bdr w:val="none" w:sz="0" w:space="0" w:color="auto" w:frame="1"/>
              </w:rPr>
              <w:t>static</w:t>
            </w:r>
            <w:r w:rsidRPr="00B56C2C">
              <w:rPr>
                <w:rStyle w:val="crayon-h"/>
                <w:rFonts w:ascii="inherit" w:hAnsi="inherit"/>
                <w:sz w:val="18"/>
                <w:szCs w:val="18"/>
                <w:bdr w:val="none" w:sz="0" w:space="0" w:color="auto" w:frame="1"/>
              </w:rPr>
              <w:t xml:space="preserve"> </w:t>
            </w:r>
            <w:proofErr w:type="spellStart"/>
            <w:r w:rsidRPr="00B56C2C">
              <w:rPr>
                <w:rStyle w:val="crayon-t"/>
                <w:rFonts w:ascii="inherit" w:hAnsi="inherit"/>
                <w:sz w:val="18"/>
                <w:szCs w:val="18"/>
                <w:bdr w:val="none" w:sz="0" w:space="0" w:color="auto" w:frame="1"/>
              </w:rPr>
              <w:t>int</w:t>
            </w:r>
            <w:proofErr w:type="spellEnd"/>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GetAge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return</w:t>
            </w:r>
            <w:r w:rsidRPr="00B56C2C">
              <w:rPr>
                <w:rStyle w:val="crayon-h"/>
                <w:rFonts w:ascii="inherit" w:hAnsi="inherit"/>
                <w:sz w:val="18"/>
                <w:szCs w:val="18"/>
                <w:bdr w:val="none" w:sz="0" w:space="0" w:color="auto" w:frame="1"/>
              </w:rPr>
              <w:t xml:space="preserve"> </w:t>
            </w:r>
            <w:proofErr w:type="spellStart"/>
            <w:r w:rsidRPr="00B56C2C">
              <w:rPr>
                <w:rStyle w:val="crayon-i"/>
                <w:rFonts w:ascii="inherit" w:hAnsi="inherit"/>
                <w:sz w:val="18"/>
                <w:szCs w:val="18"/>
                <w:bdr w:val="none" w:sz="0" w:space="0" w:color="auto" w:frame="1"/>
              </w:rPr>
              <w:t>mAge</w:t>
            </w:r>
            <w:proofErr w:type="spellEnd"/>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sy"/>
                <w:rFonts w:ascii="inherit" w:hAnsi="inherit"/>
                <w:sz w:val="18"/>
                <w:szCs w:val="18"/>
                <w:bdr w:val="none" w:sz="0" w:space="0" w:color="auto" w:frame="1"/>
              </w:rPr>
              <w:t>}</w:t>
            </w:r>
          </w:p>
        </w:tc>
      </w:tr>
    </w:tbl>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lastRenderedPageBreak/>
        <w:t>7. Add the below default Activity Java file (</w:t>
      </w:r>
      <w:proofErr w:type="spellStart"/>
      <w:r w:rsidRPr="00B56C2C">
        <w:rPr>
          <w:rFonts w:ascii="Arial" w:hAnsi="Arial" w:cs="Arial"/>
          <w:color w:val="auto"/>
          <w:sz w:val="23"/>
          <w:szCs w:val="23"/>
          <w:bdr w:val="none" w:sz="0" w:space="0" w:color="auto" w:frame="1"/>
        </w:rPr>
        <w:t>MainActivity.Java</w:t>
      </w:r>
      <w:proofErr w:type="spellEnd"/>
      <w:proofErr w:type="gramStart"/>
      <w:r w:rsidRPr="00B56C2C">
        <w:rPr>
          <w:rFonts w:ascii="Arial" w:hAnsi="Arial" w:cs="Arial"/>
          <w:color w:val="auto"/>
          <w:sz w:val="23"/>
          <w:szCs w:val="23"/>
        </w:rPr>
        <w:t>) ,</w:t>
      </w:r>
      <w:proofErr w:type="gramEnd"/>
      <w:r w:rsidRPr="00B56C2C">
        <w:rPr>
          <w:rFonts w:ascii="Arial" w:hAnsi="Arial" w:cs="Arial"/>
          <w:color w:val="auto"/>
          <w:sz w:val="23"/>
          <w:szCs w:val="23"/>
        </w:rPr>
        <w:t xml:space="preserve"> which contains all GUI part and will use all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functions from this class.</w:t>
      </w:r>
    </w:p>
    <w:p w:rsidR="00B56C2C" w:rsidRDefault="00B56C2C" w:rsidP="00B56C2C">
      <w:pPr>
        <w:pStyle w:val="NormalWeb"/>
        <w:shd w:val="clear" w:color="auto" w:fill="FFFFFF"/>
        <w:spacing w:before="0" w:after="0" w:line="300" w:lineRule="atLeast"/>
        <w:textAlignment w:val="baseline"/>
        <w:rPr>
          <w:rStyle w:val="Emphasis"/>
          <w:rFonts w:ascii="Arial" w:hAnsi="Arial" w:cs="Arial"/>
          <w:color w:val="auto"/>
          <w:sz w:val="23"/>
          <w:szCs w:val="23"/>
          <w:bdr w:val="none" w:sz="0" w:space="0" w:color="auto" w:frame="1"/>
        </w:rPr>
      </w:pPr>
      <w:r w:rsidRPr="00B56C2C">
        <w:rPr>
          <w:rFonts w:ascii="Arial" w:hAnsi="Arial" w:cs="Arial"/>
          <w:color w:val="auto"/>
          <w:sz w:val="23"/>
          <w:szCs w:val="23"/>
        </w:rPr>
        <w:t>In this class we called</w:t>
      </w:r>
      <w:r w:rsidRPr="00B56C2C">
        <w:rPr>
          <w:rStyle w:val="Emphasis"/>
          <w:rFonts w:ascii="Arial" w:hAnsi="Arial" w:cs="Arial"/>
          <w:color w:val="auto"/>
          <w:sz w:val="23"/>
          <w:szCs w:val="23"/>
          <w:bdr w:val="none" w:sz="0" w:space="0" w:color="auto" w:frame="1"/>
        </w:rPr>
        <w:t> </w:t>
      </w:r>
      <w:proofErr w:type="spellStart"/>
      <w:proofErr w:type="gramStart"/>
      <w:r w:rsidRPr="00B56C2C">
        <w:rPr>
          <w:rStyle w:val="Emphasis"/>
          <w:rFonts w:ascii="Arial" w:hAnsi="Arial" w:cs="Arial"/>
          <w:color w:val="auto"/>
          <w:sz w:val="23"/>
          <w:szCs w:val="23"/>
          <w:bdr w:val="none" w:sz="0" w:space="0" w:color="auto" w:frame="1"/>
        </w:rPr>
        <w:t>SharedPrefManager.Init</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this)</w:t>
      </w:r>
      <w:r w:rsidRPr="00B56C2C">
        <w:rPr>
          <w:rStyle w:val="apple-converted-space"/>
          <w:rFonts w:ascii="Arial" w:hAnsi="Arial" w:cs="Arial"/>
          <w:i/>
          <w:iCs/>
          <w:color w:val="auto"/>
          <w:sz w:val="23"/>
          <w:szCs w:val="23"/>
          <w:bdr w:val="none" w:sz="0" w:space="0" w:color="auto" w:frame="1"/>
        </w:rPr>
        <w:t> </w:t>
      </w:r>
      <w:r w:rsidRPr="00B56C2C">
        <w:rPr>
          <w:rFonts w:ascii="Arial" w:hAnsi="Arial" w:cs="Arial"/>
          <w:color w:val="auto"/>
          <w:sz w:val="23"/>
          <w:szCs w:val="23"/>
        </w:rPr>
        <w:t xml:space="preserve">function from the </w:t>
      </w:r>
      <w:proofErr w:type="spellStart"/>
      <w:r w:rsidRPr="00B56C2C">
        <w:rPr>
          <w:rFonts w:ascii="Arial" w:hAnsi="Arial" w:cs="Arial"/>
          <w:color w:val="auto"/>
          <w:sz w:val="23"/>
          <w:szCs w:val="23"/>
        </w:rPr>
        <w:t>OnCreate</w:t>
      </w:r>
      <w:proofErr w:type="spellEnd"/>
      <w:r w:rsidRPr="00B56C2C">
        <w:rPr>
          <w:rFonts w:ascii="Arial" w:hAnsi="Arial" w:cs="Arial"/>
          <w:color w:val="auto"/>
          <w:sz w:val="23"/>
          <w:szCs w:val="23"/>
        </w:rPr>
        <w:t>() of the activity. Then we will Store and Load user data when user click on the buttons called</w:t>
      </w:r>
      <w:r w:rsidRPr="00B56C2C">
        <w:rPr>
          <w:rStyle w:val="apple-converted-space"/>
          <w:rFonts w:ascii="Arial" w:hAnsi="Arial" w:cs="Arial"/>
          <w:color w:val="auto"/>
          <w:sz w:val="23"/>
          <w:szCs w:val="23"/>
        </w:rPr>
        <w:t> </w:t>
      </w:r>
      <w:r w:rsidRPr="00B56C2C">
        <w:rPr>
          <w:rStyle w:val="Strong"/>
          <w:rFonts w:ascii="Arial" w:hAnsi="Arial" w:cs="Arial"/>
          <w:color w:val="auto"/>
          <w:sz w:val="23"/>
          <w:szCs w:val="23"/>
          <w:bdr w:val="none" w:sz="0" w:space="0" w:color="auto" w:frame="1"/>
        </w:rPr>
        <w:t>Store</w:t>
      </w:r>
      <w:r w:rsidRPr="00B56C2C">
        <w:rPr>
          <w:rStyle w:val="apple-converted-space"/>
          <w:rFonts w:ascii="Arial" w:hAnsi="Arial" w:cs="Arial"/>
          <w:color w:val="auto"/>
          <w:sz w:val="23"/>
          <w:szCs w:val="23"/>
        </w:rPr>
        <w:t> </w:t>
      </w:r>
      <w:r w:rsidRPr="00B56C2C">
        <w:rPr>
          <w:rFonts w:ascii="Arial" w:hAnsi="Arial" w:cs="Arial"/>
          <w:color w:val="auto"/>
          <w:sz w:val="23"/>
          <w:szCs w:val="23"/>
        </w:rPr>
        <w:t>and</w:t>
      </w:r>
      <w:r w:rsidRPr="00B56C2C">
        <w:rPr>
          <w:rStyle w:val="apple-converted-space"/>
          <w:rFonts w:ascii="Arial" w:hAnsi="Arial" w:cs="Arial"/>
          <w:color w:val="auto"/>
          <w:sz w:val="23"/>
          <w:szCs w:val="23"/>
        </w:rPr>
        <w:t> </w:t>
      </w:r>
      <w:r w:rsidRPr="00B56C2C">
        <w:rPr>
          <w:rStyle w:val="Strong"/>
          <w:rFonts w:ascii="Arial" w:hAnsi="Arial" w:cs="Arial"/>
          <w:color w:val="auto"/>
          <w:sz w:val="23"/>
          <w:szCs w:val="23"/>
          <w:bdr w:val="none" w:sz="0" w:space="0" w:color="auto" w:frame="1"/>
        </w:rPr>
        <w:t>Load</w:t>
      </w:r>
      <w:r w:rsidRPr="00B56C2C">
        <w:rPr>
          <w:rFonts w:ascii="Arial" w:hAnsi="Arial" w:cs="Arial"/>
          <w:color w:val="auto"/>
          <w:sz w:val="23"/>
          <w:szCs w:val="23"/>
        </w:rPr>
        <w:t>. Here you can find functions like </w:t>
      </w:r>
      <w:proofErr w:type="spellStart"/>
      <w:proofErr w:type="gramStart"/>
      <w:r w:rsidRPr="00B56C2C">
        <w:rPr>
          <w:rFonts w:ascii="Arial" w:hAnsi="Arial" w:cs="Arial"/>
          <w:color w:val="auto"/>
          <w:sz w:val="23"/>
          <w:szCs w:val="23"/>
          <w:bdr w:val="none" w:sz="0" w:space="0" w:color="auto" w:frame="1"/>
        </w:rPr>
        <w:t>onClickLoad</w:t>
      </w:r>
      <w:proofErr w:type="spellEnd"/>
      <w:r w:rsidRPr="00B56C2C">
        <w:rPr>
          <w:rFonts w:ascii="Arial" w:hAnsi="Arial" w:cs="Arial"/>
          <w:color w:val="auto"/>
          <w:sz w:val="23"/>
          <w:szCs w:val="23"/>
          <w:bdr w:val="none" w:sz="0" w:space="0" w:color="auto" w:frame="1"/>
        </w:rPr>
        <w:t>(</w:t>
      </w:r>
      <w:proofErr w:type="gramEnd"/>
      <w:r w:rsidRPr="00B56C2C">
        <w:rPr>
          <w:rFonts w:ascii="Arial" w:hAnsi="Arial" w:cs="Arial"/>
          <w:color w:val="auto"/>
          <w:sz w:val="23"/>
          <w:szCs w:val="23"/>
          <w:bdr w:val="none" w:sz="0" w:space="0" w:color="auto" w:frame="1"/>
        </w:rPr>
        <w:t>)</w:t>
      </w:r>
      <w:r w:rsidRPr="00B56C2C">
        <w:rPr>
          <w:rStyle w:val="apple-converted-space"/>
          <w:rFonts w:ascii="Arial" w:hAnsi="Arial" w:cs="Arial"/>
          <w:color w:val="auto"/>
          <w:sz w:val="23"/>
          <w:szCs w:val="23"/>
        </w:rPr>
        <w:t> </w:t>
      </w:r>
      <w:r w:rsidRPr="00B56C2C">
        <w:rPr>
          <w:rFonts w:ascii="Arial" w:hAnsi="Arial" w:cs="Arial"/>
          <w:color w:val="auto"/>
          <w:sz w:val="23"/>
          <w:szCs w:val="23"/>
        </w:rPr>
        <w:t>and </w:t>
      </w:r>
      <w:proofErr w:type="spellStart"/>
      <w:r w:rsidRPr="00B56C2C">
        <w:rPr>
          <w:rFonts w:ascii="Arial" w:hAnsi="Arial" w:cs="Arial"/>
          <w:color w:val="auto"/>
          <w:sz w:val="23"/>
          <w:szCs w:val="23"/>
          <w:bdr w:val="none" w:sz="0" w:space="0" w:color="auto" w:frame="1"/>
        </w:rPr>
        <w:t>onClickStore</w:t>
      </w:r>
      <w:proofErr w:type="spellEnd"/>
      <w:r w:rsidRPr="00B56C2C">
        <w:rPr>
          <w:rFonts w:ascii="Arial" w:hAnsi="Arial" w:cs="Arial"/>
          <w:color w:val="auto"/>
          <w:sz w:val="23"/>
          <w:szCs w:val="23"/>
          <w:bdr w:val="none" w:sz="0" w:space="0" w:color="auto" w:frame="1"/>
        </w:rPr>
        <w:t>(),</w:t>
      </w:r>
      <w:r w:rsidRPr="00B56C2C">
        <w:rPr>
          <w:rStyle w:val="apple-converted-space"/>
          <w:rFonts w:ascii="Arial" w:hAnsi="Arial" w:cs="Arial"/>
          <w:color w:val="auto"/>
          <w:sz w:val="23"/>
          <w:szCs w:val="23"/>
          <w:bdr w:val="none" w:sz="0" w:space="0" w:color="auto" w:frame="1"/>
        </w:rPr>
        <w:t> </w:t>
      </w:r>
      <w:r w:rsidRPr="00B56C2C">
        <w:rPr>
          <w:rFonts w:ascii="Arial" w:hAnsi="Arial" w:cs="Arial"/>
          <w:color w:val="auto"/>
          <w:sz w:val="23"/>
          <w:szCs w:val="23"/>
        </w:rPr>
        <w:t>where we will store and load user data. So first we will get user data and pass all user data to the </w:t>
      </w:r>
      <w:proofErr w:type="spellStart"/>
      <w:r w:rsidRPr="00B56C2C">
        <w:rPr>
          <w:rStyle w:val="Emphasis"/>
          <w:rFonts w:ascii="Arial" w:hAnsi="Arial" w:cs="Arial"/>
          <w:color w:val="auto"/>
          <w:sz w:val="23"/>
          <w:szCs w:val="23"/>
          <w:bdr w:val="none" w:sz="0" w:space="0" w:color="auto" w:frame="1"/>
        </w:rPr>
        <w:t>SharedPrefManager</w:t>
      </w:r>
      <w:proofErr w:type="spellEnd"/>
      <w:r w:rsidRPr="00B56C2C">
        <w:rPr>
          <w:rStyle w:val="apple-converted-space"/>
          <w:rFonts w:ascii="Arial" w:hAnsi="Arial" w:cs="Arial"/>
          <w:i/>
          <w:iCs/>
          <w:color w:val="auto"/>
          <w:sz w:val="23"/>
          <w:szCs w:val="23"/>
          <w:bdr w:val="none" w:sz="0" w:space="0" w:color="auto" w:frame="1"/>
        </w:rPr>
        <w:t> </w:t>
      </w:r>
      <w:r w:rsidRPr="00B56C2C">
        <w:rPr>
          <w:rFonts w:ascii="Arial" w:hAnsi="Arial" w:cs="Arial"/>
          <w:color w:val="auto"/>
          <w:sz w:val="23"/>
          <w:szCs w:val="23"/>
        </w:rPr>
        <w:t xml:space="preserve">class using </w:t>
      </w:r>
      <w:proofErr w:type="spellStart"/>
      <w:r w:rsidRPr="00B56C2C">
        <w:rPr>
          <w:rFonts w:ascii="Arial" w:hAnsi="Arial" w:cs="Arial"/>
          <w:color w:val="auto"/>
          <w:sz w:val="23"/>
          <w:szCs w:val="23"/>
        </w:rPr>
        <w:t>it’s</w:t>
      </w:r>
      <w:proofErr w:type="spellEnd"/>
      <w:r w:rsidRPr="00B56C2C">
        <w:rPr>
          <w:rFonts w:ascii="Arial" w:hAnsi="Arial" w:cs="Arial"/>
          <w:color w:val="auto"/>
          <w:sz w:val="23"/>
          <w:szCs w:val="23"/>
        </w:rPr>
        <w:t xml:space="preserve"> own functions, then we will</w:t>
      </w:r>
      <w:r w:rsidRPr="00B56C2C">
        <w:rPr>
          <w:rStyle w:val="apple-converted-space"/>
          <w:rFonts w:ascii="Arial" w:hAnsi="Arial" w:cs="Arial"/>
          <w:i/>
          <w:iCs/>
          <w:color w:val="auto"/>
          <w:sz w:val="23"/>
          <w:szCs w:val="23"/>
          <w:bdr w:val="none" w:sz="0" w:space="0" w:color="auto" w:frame="1"/>
        </w:rPr>
        <w:t> </w:t>
      </w:r>
      <w:r w:rsidRPr="00B56C2C">
        <w:rPr>
          <w:rFonts w:ascii="Arial" w:hAnsi="Arial" w:cs="Arial"/>
          <w:color w:val="auto"/>
          <w:sz w:val="23"/>
          <w:szCs w:val="23"/>
        </w:rPr>
        <w:t>store all data at a time using </w:t>
      </w:r>
      <w:proofErr w:type="spellStart"/>
      <w:r w:rsidRPr="00B56C2C">
        <w:rPr>
          <w:rStyle w:val="Emphasis"/>
          <w:rFonts w:ascii="Arial" w:hAnsi="Arial" w:cs="Arial"/>
          <w:color w:val="auto"/>
          <w:sz w:val="23"/>
          <w:szCs w:val="23"/>
          <w:bdr w:val="none" w:sz="0" w:space="0" w:color="auto" w:frame="1"/>
        </w:rPr>
        <w:t>SharedPrefManager</w:t>
      </w:r>
      <w:proofErr w:type="spellEnd"/>
      <w:r w:rsidRPr="00B56C2C">
        <w:rPr>
          <w:rStyle w:val="Emphasis"/>
          <w:rFonts w:ascii="Arial" w:hAnsi="Arial" w:cs="Arial"/>
          <w:color w:val="auto"/>
          <w:sz w:val="23"/>
          <w:szCs w:val="23"/>
          <w:bdr w:val="none" w:sz="0" w:space="0" w:color="auto" w:frame="1"/>
        </w:rPr>
        <w:t xml:space="preserve"> c</w:t>
      </w:r>
      <w:r w:rsidRPr="00B56C2C">
        <w:rPr>
          <w:rFonts w:ascii="Arial" w:hAnsi="Arial" w:cs="Arial"/>
          <w:color w:val="auto"/>
          <w:sz w:val="23"/>
          <w:szCs w:val="23"/>
        </w:rPr>
        <w:t>lass’s function </w:t>
      </w:r>
      <w:proofErr w:type="spellStart"/>
      <w:r w:rsidRPr="00B56C2C">
        <w:rPr>
          <w:rStyle w:val="Emphasis"/>
          <w:rFonts w:ascii="Arial" w:hAnsi="Arial" w:cs="Arial"/>
          <w:color w:val="auto"/>
          <w:sz w:val="23"/>
          <w:szCs w:val="23"/>
          <w:bdr w:val="none" w:sz="0" w:space="0" w:color="auto" w:frame="1"/>
        </w:rPr>
        <w:t>SharedPrefManager.StoreToPref</w:t>
      </w:r>
      <w:proofErr w:type="spellEnd"/>
      <w:r w:rsidRPr="00B56C2C">
        <w:rPr>
          <w:rStyle w:val="Emphasis"/>
          <w:rFonts w:ascii="Arial" w:hAnsi="Arial" w:cs="Arial"/>
          <w:color w:val="auto"/>
          <w:sz w:val="23"/>
          <w:szCs w:val="23"/>
          <w:bdr w:val="none" w:sz="0" w:space="0" w:color="auto" w:frame="1"/>
        </w:rPr>
        <w:t>(). </w:t>
      </w:r>
      <w:r w:rsidRPr="00B56C2C">
        <w:rPr>
          <w:rFonts w:ascii="Arial" w:hAnsi="Arial" w:cs="Arial"/>
          <w:color w:val="auto"/>
          <w:sz w:val="23"/>
          <w:szCs w:val="23"/>
        </w:rPr>
        <w:t>Similarly we will use </w:t>
      </w:r>
      <w:proofErr w:type="spellStart"/>
      <w:proofErr w:type="gramStart"/>
      <w:r w:rsidRPr="00B56C2C">
        <w:rPr>
          <w:rStyle w:val="Emphasis"/>
          <w:rFonts w:ascii="Arial" w:hAnsi="Arial" w:cs="Arial"/>
          <w:color w:val="auto"/>
          <w:sz w:val="23"/>
          <w:szCs w:val="23"/>
          <w:bdr w:val="none" w:sz="0" w:space="0" w:color="auto" w:frame="1"/>
        </w:rPr>
        <w:t>SharedPrefManager.LoadFromPref</w:t>
      </w:r>
      <w:proofErr w:type="spellEnd"/>
      <w:r w:rsidRPr="00B56C2C">
        <w:rPr>
          <w:rStyle w:val="Emphasis"/>
          <w:rFonts w:ascii="Arial" w:hAnsi="Arial" w:cs="Arial"/>
          <w:color w:val="auto"/>
          <w:sz w:val="23"/>
          <w:szCs w:val="23"/>
          <w:bdr w:val="none" w:sz="0" w:space="0" w:color="auto" w:frame="1"/>
        </w:rPr>
        <w:t>(</w:t>
      </w:r>
      <w:proofErr w:type="gramEnd"/>
      <w:r w:rsidRPr="00B56C2C">
        <w:rPr>
          <w:rStyle w:val="Emphasis"/>
          <w:rFonts w:ascii="Arial" w:hAnsi="Arial" w:cs="Arial"/>
          <w:color w:val="auto"/>
          <w:sz w:val="23"/>
          <w:szCs w:val="23"/>
          <w:bdr w:val="none" w:sz="0" w:space="0" w:color="auto" w:frame="1"/>
        </w:rPr>
        <w:t>).</w:t>
      </w:r>
    </w:p>
    <w:tbl>
      <w:tblPr>
        <w:tblW w:w="0" w:type="auto"/>
        <w:tblCellSpacing w:w="15" w:type="dxa"/>
        <w:tblCellMar>
          <w:top w:w="15" w:type="dxa"/>
          <w:left w:w="15" w:type="dxa"/>
          <w:bottom w:w="15" w:type="dxa"/>
          <w:right w:w="15" w:type="dxa"/>
        </w:tblCellMar>
        <w:tblLook w:val="04A0"/>
      </w:tblPr>
      <w:tblGrid>
        <w:gridCol w:w="255"/>
        <w:gridCol w:w="9195"/>
      </w:tblGrid>
      <w:tr w:rsidR="00B56C2C" w:rsidRPr="00B56C2C" w:rsidTr="00CD16D7">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18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47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76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84</w:t>
            </w:r>
          </w:p>
        </w:tc>
        <w:tc>
          <w:tcPr>
            <w:tcW w:w="915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r w:rsidRPr="00B56C2C">
              <w:rPr>
                <w:rStyle w:val="crayon-t"/>
                <w:rFonts w:ascii="inherit" w:hAnsi="inherit"/>
                <w:sz w:val="18"/>
                <w:szCs w:val="18"/>
                <w:bdr w:val="none" w:sz="0" w:space="0" w:color="auto" w:frame="1"/>
              </w:rPr>
              <w:lastRenderedPageBreak/>
              <w:t>package</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com</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techblogon</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sharedpreferenceexample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os</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Bundle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app</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Activity</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view</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Menu</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view</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View</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widget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xml:space="preserve">import </w:t>
            </w:r>
            <w:proofErr w:type="spellStart"/>
            <w:r w:rsidRPr="00B56C2C">
              <w:rPr>
                <w:rStyle w:val="crayon-v"/>
                <w:rFonts w:ascii="inherit" w:hAnsi="inherit"/>
                <w:sz w:val="18"/>
                <w:szCs w:val="18"/>
                <w:bdr w:val="none" w:sz="0" w:space="0" w:color="auto" w:frame="1"/>
              </w:rPr>
              <w:t>android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widget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Toast</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class</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MainActivity</w:t>
            </w:r>
            <w:proofErr w:type="spellEnd"/>
            <w:r w:rsidRPr="00B56C2C">
              <w:rPr>
                <w:rStyle w:val="crayon-h"/>
                <w:rFonts w:ascii="inherit" w:hAnsi="inherit"/>
                <w:sz w:val="18"/>
                <w:szCs w:val="18"/>
                <w:bdr w:val="none" w:sz="0" w:space="0" w:color="auto" w:frame="1"/>
              </w:rPr>
              <w:t xml:space="preserve"> </w:t>
            </w:r>
            <w:r w:rsidRPr="00B56C2C">
              <w:rPr>
                <w:rStyle w:val="crayon-r"/>
                <w:rFonts w:ascii="inherit" w:hAnsi="inherit"/>
                <w:sz w:val="18"/>
                <w:szCs w:val="18"/>
                <w:bdr w:val="none" w:sz="0" w:space="0" w:color="auto" w:frame="1"/>
              </w:rPr>
              <w:t>extends</w:t>
            </w:r>
            <w:r w:rsidRPr="00B56C2C">
              <w:rPr>
                <w:rStyle w:val="crayon-h"/>
                <w:rFonts w:ascii="inherit" w:hAnsi="inherit"/>
                <w:sz w:val="18"/>
                <w:szCs w:val="18"/>
                <w:bdr w:val="none" w:sz="0" w:space="0" w:color="auto" w:frame="1"/>
              </w:rPr>
              <w:t xml:space="preserve"> </w:t>
            </w:r>
            <w:r w:rsidRPr="00B56C2C">
              <w:rPr>
                <w:rStyle w:val="crayon-e"/>
                <w:rFonts w:ascii="inherit" w:hAnsi="inherit"/>
                <w:sz w:val="18"/>
                <w:szCs w:val="18"/>
                <w:bdr w:val="none" w:sz="0" w:space="0" w:color="auto" w:frame="1"/>
              </w:rPr>
              <w:t>Activity</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Override</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ab/>
            </w:r>
            <w:r w:rsidRPr="00B56C2C">
              <w:rPr>
                <w:rStyle w:val="crayon-m"/>
                <w:rFonts w:ascii="inherit" w:hAnsi="inherit"/>
                <w:sz w:val="18"/>
                <w:szCs w:val="18"/>
                <w:bdr w:val="none" w:sz="0" w:space="0" w:color="auto" w:frame="1"/>
              </w:rPr>
              <w:t>protected</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onCreate</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 xml:space="preserve">Bundle </w:t>
            </w:r>
            <w:proofErr w:type="spellStart"/>
            <w:r w:rsidRPr="00B56C2C">
              <w:rPr>
                <w:rStyle w:val="crayon-v"/>
                <w:rFonts w:ascii="inherit" w:hAnsi="inherit"/>
                <w:sz w:val="18"/>
                <w:szCs w:val="18"/>
                <w:bdr w:val="none" w:sz="0" w:space="0" w:color="auto" w:frame="1"/>
              </w:rPr>
              <w:t>savedInstanceState</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r"/>
                <w:rFonts w:ascii="inherit" w:hAnsi="inherit"/>
                <w:sz w:val="18"/>
                <w:szCs w:val="18"/>
                <w:bdr w:val="none" w:sz="0" w:space="0" w:color="auto" w:frame="1"/>
              </w:rPr>
              <w:t>super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onCreate</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savedInstanceState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setContentView</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layout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activity_main</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Init</w:t>
            </w:r>
            <w:proofErr w:type="spellEnd"/>
            <w:r w:rsidRPr="00B56C2C">
              <w:rPr>
                <w:rStyle w:val="crayon-sy"/>
                <w:rFonts w:ascii="inherit" w:hAnsi="inherit"/>
                <w:sz w:val="18"/>
                <w:szCs w:val="18"/>
                <w:bdr w:val="none" w:sz="0" w:space="0" w:color="auto" w:frame="1"/>
              </w:rPr>
              <w:t>(</w:t>
            </w:r>
            <w:r w:rsidRPr="00B56C2C">
              <w:rPr>
                <w:rStyle w:val="crayon-r"/>
                <w:rFonts w:ascii="inherit" w:hAnsi="inherit"/>
                <w:sz w:val="18"/>
                <w:szCs w:val="18"/>
                <w:bdr w:val="none" w:sz="0" w:space="0" w:color="auto" w:frame="1"/>
              </w:rPr>
              <w:t>this</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lastRenderedPageBreak/>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onClickStore</w:t>
            </w:r>
            <w:proofErr w:type="spellEnd"/>
            <w:r w:rsidRPr="00B56C2C">
              <w:rPr>
                <w:rStyle w:val="crayon-sy"/>
                <w:rFonts w:ascii="inherit" w:hAnsi="inherit"/>
                <w:sz w:val="18"/>
                <w:szCs w:val="18"/>
                <w:bdr w:val="none" w:sz="0" w:space="0" w:color="auto" w:frame="1"/>
              </w:rPr>
              <w:t>(</w:t>
            </w:r>
            <w:r w:rsidRPr="00B56C2C">
              <w:rPr>
                <w:rStyle w:val="crayon-i"/>
                <w:rFonts w:ascii="inherit" w:hAnsi="inherit"/>
                <w:sz w:val="18"/>
                <w:szCs w:val="18"/>
                <w:bdr w:val="none" w:sz="0" w:space="0" w:color="auto" w:frame="1"/>
              </w:rPr>
              <w:t>View</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v</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//get user input first, then store. we will use our </w:t>
            </w:r>
            <w:proofErr w:type="spellStart"/>
            <w:r w:rsidRPr="00B56C2C">
              <w:rPr>
                <w:rStyle w:val="crayon-c"/>
                <w:rFonts w:ascii="inherit" w:hAnsi="inherit"/>
                <w:sz w:val="18"/>
                <w:szCs w:val="18"/>
                <w:bdr w:val="none" w:sz="0" w:space="0" w:color="auto" w:frame="1"/>
              </w:rPr>
              <w:t>SharedPrefManager</w:t>
            </w:r>
            <w:proofErr w:type="spellEnd"/>
            <w:r w:rsidRPr="00B56C2C">
              <w:rPr>
                <w:rStyle w:val="crayon-c"/>
                <w:rFonts w:ascii="inherit" w:hAnsi="inherit"/>
                <w:sz w:val="18"/>
                <w:szCs w:val="18"/>
                <w:bdr w:val="none" w:sz="0" w:space="0" w:color="auto" w:frame="1"/>
              </w:rPr>
              <w:t xml:space="preserve"> Class functions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EditText</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editTextName</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editTextEmpID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editTextName</w:t>
            </w:r>
            <w:proofErr w:type="spellEnd"/>
            <w:r w:rsidRPr="00B56C2C">
              <w:rPr>
                <w:rStyle w:val="crayon-o"/>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editTextEmpID</w:t>
            </w:r>
            <w:proofErr w:type="spellEnd"/>
            <w:r w:rsidRPr="00B56C2C">
              <w:rPr>
                <w:rStyle w:val="crayon-o"/>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editTextEnterEid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editTextAge</w:t>
            </w:r>
            <w:proofErr w:type="spellEnd"/>
            <w:r w:rsidRPr="00B56C2C">
              <w:rPr>
                <w:rStyle w:val="crayon-o"/>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//convert </w:t>
            </w:r>
            <w:proofErr w:type="spellStart"/>
            <w:r w:rsidRPr="00B56C2C">
              <w:rPr>
                <w:rStyle w:val="crayon-c"/>
                <w:rFonts w:ascii="inherit" w:hAnsi="inherit"/>
                <w:sz w:val="18"/>
                <w:szCs w:val="18"/>
                <w:bdr w:val="none" w:sz="0" w:space="0" w:color="auto" w:frame="1"/>
              </w:rPr>
              <w:t>EditText</w:t>
            </w:r>
            <w:proofErr w:type="spellEnd"/>
            <w:r w:rsidRPr="00B56C2C">
              <w:rPr>
                <w:rStyle w:val="crayon-c"/>
                <w:rFonts w:ascii="inherit" w:hAnsi="inherit"/>
                <w:sz w:val="18"/>
                <w:szCs w:val="18"/>
                <w:bdr w:val="none" w:sz="0" w:space="0" w:color="auto" w:frame="1"/>
              </w:rPr>
              <w:t xml:space="preserve"> to string</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srtTextName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editTextName</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toString</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srtTextEmpID</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editTextEmpID</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toString</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strTextAge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editTextAge</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toString</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if</w:t>
            </w:r>
            <w:r w:rsidRPr="00B56C2C">
              <w:rPr>
                <w:rStyle w:val="crayon-sy"/>
                <w:rFonts w:ascii="inherit" w:hAnsi="inherit"/>
                <w:sz w:val="18"/>
                <w:szCs w:val="18"/>
                <w:bdr w:val="none" w:sz="0" w:space="0" w:color="auto" w:frame="1"/>
              </w:rPr>
              <w:t>(</w:t>
            </w:r>
            <w:r w:rsidRPr="00B56C2C">
              <w:rPr>
                <w:rStyle w:val="crayon-cn"/>
                <w:rFonts w:ascii="inherit" w:hAnsi="inherit"/>
                <w:sz w:val="18"/>
                <w:szCs w:val="18"/>
                <w:bdr w:val="none" w:sz="0" w:space="0" w:color="auto" w:frame="1"/>
              </w:rPr>
              <w:t>0</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srtTextName</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length</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SetName</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srtTextName</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need string value so convert it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if</w:t>
            </w:r>
            <w:r w:rsidRPr="00B56C2C">
              <w:rPr>
                <w:rStyle w:val="crayon-sy"/>
                <w:rFonts w:ascii="inherit" w:hAnsi="inherit"/>
                <w:sz w:val="18"/>
                <w:szCs w:val="18"/>
                <w:bdr w:val="none" w:sz="0" w:space="0" w:color="auto" w:frame="1"/>
              </w:rPr>
              <w:t>(</w:t>
            </w:r>
            <w:r w:rsidRPr="00B56C2C">
              <w:rPr>
                <w:rStyle w:val="crayon-cn"/>
                <w:rFonts w:ascii="inherit" w:hAnsi="inherit"/>
                <w:sz w:val="18"/>
                <w:szCs w:val="18"/>
                <w:bdr w:val="none" w:sz="0" w:space="0" w:color="auto" w:frame="1"/>
              </w:rPr>
              <w:t>0</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srtTextEmpID</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length</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SetEmployeeID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srtTextEmpID</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need string value so convert it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if</w:t>
            </w:r>
            <w:r w:rsidRPr="00B56C2C">
              <w:rPr>
                <w:rStyle w:val="crayon-sy"/>
                <w:rFonts w:ascii="inherit" w:hAnsi="inherit"/>
                <w:sz w:val="18"/>
                <w:szCs w:val="18"/>
                <w:bdr w:val="none" w:sz="0" w:space="0" w:color="auto" w:frame="1"/>
              </w:rPr>
              <w:t>(</w:t>
            </w:r>
            <w:r w:rsidRPr="00B56C2C">
              <w:rPr>
                <w:rStyle w:val="crayon-cn"/>
                <w:rFonts w:ascii="inherit" w:hAnsi="inherit"/>
                <w:sz w:val="18"/>
                <w:szCs w:val="18"/>
                <w:bdr w:val="none" w:sz="0" w:space="0" w:color="auto" w:frame="1"/>
              </w:rPr>
              <w:t>0</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strTextAge</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length</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SetAge</w:t>
            </w:r>
            <w:proofErr w:type="spellEnd"/>
            <w:r w:rsidRPr="00B56C2C">
              <w:rPr>
                <w:rStyle w:val="crayon-sy"/>
                <w:rFonts w:ascii="inherit" w:hAnsi="inherit"/>
                <w:sz w:val="18"/>
                <w:szCs w:val="18"/>
                <w:bdr w:val="none" w:sz="0" w:space="0" w:color="auto" w:frame="1"/>
              </w:rPr>
              <w:t>(</w:t>
            </w:r>
            <w:proofErr w:type="spellStart"/>
            <w:r w:rsidRPr="00B56C2C">
              <w:rPr>
                <w:rStyle w:val="crayon-t"/>
                <w:rFonts w:ascii="inherit" w:hAnsi="inherit"/>
                <w:sz w:val="18"/>
                <w:szCs w:val="18"/>
                <w:bdr w:val="none" w:sz="0" w:space="0" w:color="auto" w:frame="1"/>
              </w:rPr>
              <w:t>Integer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parseInt</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strTextAge</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need integer value so convert it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//now save all to shared </w:t>
            </w:r>
            <w:proofErr w:type="spellStart"/>
            <w:r w:rsidRPr="00B56C2C">
              <w:rPr>
                <w:rStyle w:val="crayon-c"/>
                <w:rFonts w:ascii="inherit" w:hAnsi="inherit"/>
                <w:sz w:val="18"/>
                <w:szCs w:val="18"/>
                <w:bdr w:val="none" w:sz="0" w:space="0" w:color="auto" w:frame="1"/>
              </w:rPr>
              <w:t>pref</w:t>
            </w:r>
            <w:proofErr w:type="spellEnd"/>
            <w:r w:rsidRPr="00B56C2C">
              <w:rPr>
                <w:rStyle w:val="crayon-c"/>
                <w:rFonts w:ascii="inherit" w:hAnsi="inherit"/>
                <w:sz w:val="18"/>
                <w:szCs w:val="18"/>
                <w:bdr w:val="none" w:sz="0" w:space="0" w:color="auto" w:frame="1"/>
              </w:rPr>
              <w:t xml:space="preserve">, all updated values are now available in </w:t>
            </w:r>
            <w:proofErr w:type="spellStart"/>
            <w:r w:rsidRPr="00B56C2C">
              <w:rPr>
                <w:rStyle w:val="crayon-c"/>
                <w:rFonts w:ascii="inherit" w:hAnsi="inherit"/>
                <w:sz w:val="18"/>
                <w:szCs w:val="18"/>
                <w:bdr w:val="none" w:sz="0" w:space="0" w:color="auto" w:frame="1"/>
              </w:rPr>
              <w:t>SharedPrefManager</w:t>
            </w:r>
            <w:proofErr w:type="spellEnd"/>
            <w:r w:rsidRPr="00B56C2C">
              <w:rPr>
                <w:rStyle w:val="crayon-c"/>
                <w:rFonts w:ascii="inherit" w:hAnsi="inherit"/>
                <w:sz w:val="18"/>
                <w:szCs w:val="18"/>
                <w:bdr w:val="none" w:sz="0" w:space="0" w:color="auto" w:frame="1"/>
              </w:rPr>
              <w:t xml:space="preserve"> class, as we set above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StoreToPref</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//reset all fields to blank before load and update from </w:t>
            </w:r>
            <w:proofErr w:type="spellStart"/>
            <w:r w:rsidRPr="00B56C2C">
              <w:rPr>
                <w:rStyle w:val="crayon-c"/>
                <w:rFonts w:ascii="inherit" w:hAnsi="inherit"/>
                <w:sz w:val="18"/>
                <w:szCs w:val="18"/>
                <w:bdr w:val="none" w:sz="0" w:space="0" w:color="auto" w:frame="1"/>
              </w:rPr>
              <w:t>sharedpref</w:t>
            </w:r>
            <w:proofErr w:type="spellEnd"/>
            <w:r w:rsidRPr="00B56C2C">
              <w:rPr>
                <w:rStyle w:val="crayon-c"/>
                <w:rFonts w:ascii="inherit" w:hAnsi="inherit"/>
                <w:sz w:val="18"/>
                <w:szCs w:val="18"/>
                <w:bdr w:val="none" w:sz="0" w:space="0" w:color="auto" w:frame="1"/>
              </w:rPr>
              <w:t xml:space="preserve">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EditText</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null</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editTextEnterEid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Toast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makeText</w:t>
            </w:r>
            <w:proofErr w:type="spellEnd"/>
            <w:r w:rsidRPr="00B56C2C">
              <w:rPr>
                <w:rStyle w:val="crayon-sy"/>
                <w:rFonts w:ascii="inherit" w:hAnsi="inherit"/>
                <w:sz w:val="18"/>
                <w:szCs w:val="18"/>
                <w:bdr w:val="none" w:sz="0" w:space="0" w:color="auto" w:frame="1"/>
              </w:rPr>
              <w:t>(</w:t>
            </w:r>
            <w:r w:rsidRPr="00B56C2C">
              <w:rPr>
                <w:rStyle w:val="crayon-r"/>
                <w:rFonts w:ascii="inherit" w:hAnsi="inherit"/>
                <w:sz w:val="18"/>
                <w:szCs w:val="18"/>
                <w:bdr w:val="none" w:sz="0" w:space="0" w:color="auto" w:frame="1"/>
              </w:rPr>
              <w:t>this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 xml:space="preserve">"Data Successfully Stored to </w:t>
            </w:r>
            <w:proofErr w:type="spellStart"/>
            <w:r w:rsidRPr="00B56C2C">
              <w:rPr>
                <w:rStyle w:val="crayon-s"/>
                <w:rFonts w:ascii="inherit" w:hAnsi="inherit"/>
                <w:sz w:val="18"/>
                <w:szCs w:val="18"/>
                <w:bdr w:val="none" w:sz="0" w:space="0" w:color="auto" w:frame="1"/>
              </w:rPr>
              <w:t>SharedPreference</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Toast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LENGTH_LONG</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show</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void</w:t>
            </w:r>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onClickLoad</w:t>
            </w:r>
            <w:proofErr w:type="spellEnd"/>
            <w:r w:rsidRPr="00B56C2C">
              <w:rPr>
                <w:rStyle w:val="crayon-sy"/>
                <w:rFonts w:ascii="inherit" w:hAnsi="inherit"/>
                <w:sz w:val="18"/>
                <w:szCs w:val="18"/>
                <w:bdr w:val="none" w:sz="0" w:space="0" w:color="auto" w:frame="1"/>
              </w:rPr>
              <w:t>(</w:t>
            </w:r>
            <w:r w:rsidRPr="00B56C2C">
              <w:rPr>
                <w:rStyle w:val="crayon-i"/>
                <w:rFonts w:ascii="inherit" w:hAnsi="inherit"/>
                <w:sz w:val="18"/>
                <w:szCs w:val="18"/>
                <w:bdr w:val="none" w:sz="0" w:space="0" w:color="auto" w:frame="1"/>
              </w:rPr>
              <w:t>View</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v</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//Get all values from </w:t>
            </w:r>
            <w:proofErr w:type="spellStart"/>
            <w:r w:rsidRPr="00B56C2C">
              <w:rPr>
                <w:rStyle w:val="crayon-c"/>
                <w:rFonts w:ascii="inherit" w:hAnsi="inherit"/>
                <w:sz w:val="18"/>
                <w:szCs w:val="18"/>
                <w:bdr w:val="none" w:sz="0" w:space="0" w:color="auto" w:frame="1"/>
              </w:rPr>
              <w:t>SharedPrefference</w:t>
            </w:r>
            <w:proofErr w:type="spellEnd"/>
            <w:r w:rsidRPr="00B56C2C">
              <w:rPr>
                <w:rStyle w:val="crayon-c"/>
                <w:rFonts w:ascii="inherit" w:hAnsi="inherit"/>
                <w:sz w:val="18"/>
                <w:szCs w:val="18"/>
                <w:bdr w:val="none" w:sz="0" w:space="0" w:color="auto" w:frame="1"/>
              </w:rPr>
              <w:t xml:space="preserve"> file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LoadFromPref</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c"/>
                <w:rFonts w:ascii="inherit" w:hAnsi="inherit"/>
                <w:sz w:val="18"/>
                <w:szCs w:val="18"/>
                <w:bdr w:val="none" w:sz="0" w:space="0" w:color="auto" w:frame="1"/>
              </w:rPr>
              <w:t xml:space="preserve">// all values are loaded into corresponding variables of </w:t>
            </w:r>
            <w:proofErr w:type="spellStart"/>
            <w:r w:rsidRPr="00B56C2C">
              <w:rPr>
                <w:rStyle w:val="crayon-c"/>
                <w:rFonts w:ascii="inherit" w:hAnsi="inherit"/>
                <w:sz w:val="18"/>
                <w:szCs w:val="18"/>
                <w:bdr w:val="none" w:sz="0" w:space="0" w:color="auto" w:frame="1"/>
              </w:rPr>
              <w:t>SharedPrefManager</w:t>
            </w:r>
            <w:proofErr w:type="spellEnd"/>
            <w:r w:rsidRPr="00B56C2C">
              <w:rPr>
                <w:rStyle w:val="crayon-c"/>
                <w:rFonts w:ascii="inherit" w:hAnsi="inherit"/>
                <w:sz w:val="18"/>
                <w:szCs w:val="18"/>
                <w:bdr w:val="none" w:sz="0" w:space="0" w:color="auto" w:frame="1"/>
              </w:rPr>
              <w:t xml:space="preserve"> class</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xml:space="preserve">//Now get the values form </w:t>
            </w:r>
            <w:proofErr w:type="spellStart"/>
            <w:r w:rsidRPr="00B56C2C">
              <w:rPr>
                <w:rStyle w:val="crayon-c"/>
                <w:rFonts w:ascii="inherit" w:hAnsi="inherit"/>
                <w:sz w:val="18"/>
                <w:szCs w:val="18"/>
                <w:bdr w:val="none" w:sz="0" w:space="0" w:color="auto" w:frame="1"/>
              </w:rPr>
              <w:t>SharedPrefManager</w:t>
            </w:r>
            <w:proofErr w:type="spellEnd"/>
            <w:r w:rsidRPr="00B56C2C">
              <w:rPr>
                <w:rStyle w:val="crayon-c"/>
                <w:rFonts w:ascii="inherit" w:hAnsi="inherit"/>
                <w:sz w:val="18"/>
                <w:szCs w:val="18"/>
                <w:bdr w:val="none" w:sz="0" w:space="0" w:color="auto" w:frame="1"/>
              </w:rPr>
              <w:t xml:space="preserve"> class using </w:t>
            </w:r>
            <w:proofErr w:type="gramStart"/>
            <w:r w:rsidRPr="00B56C2C">
              <w:rPr>
                <w:rStyle w:val="crayon-c"/>
                <w:rFonts w:ascii="inherit" w:hAnsi="inherit"/>
                <w:sz w:val="18"/>
                <w:szCs w:val="18"/>
                <w:bdr w:val="none" w:sz="0" w:space="0" w:color="auto" w:frame="1"/>
              </w:rPr>
              <w:t>it's</w:t>
            </w:r>
            <w:proofErr w:type="gramEnd"/>
            <w:r w:rsidRPr="00B56C2C">
              <w:rPr>
                <w:rStyle w:val="crayon-c"/>
                <w:rFonts w:ascii="inherit" w:hAnsi="inherit"/>
                <w:sz w:val="18"/>
                <w:szCs w:val="18"/>
                <w:bdr w:val="none" w:sz="0" w:space="0" w:color="auto" w:frame="1"/>
              </w:rPr>
              <w:t xml:space="preserve"> static functions.</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t"/>
                <w:rFonts w:ascii="inherit" w:hAnsi="inherit"/>
                <w:sz w:val="18"/>
                <w:szCs w:val="18"/>
                <w:bdr w:val="none" w:sz="0" w:space="0" w:color="auto" w:frame="1"/>
              </w:rPr>
              <w:t>String</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strTextName</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strTextEmpID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t"/>
                <w:rFonts w:ascii="inherit" w:hAnsi="inherit"/>
                <w:sz w:val="18"/>
                <w:szCs w:val="18"/>
                <w:bdr w:val="none" w:sz="0" w:space="0" w:color="auto" w:frame="1"/>
              </w:rPr>
              <w:t>int</w:t>
            </w:r>
            <w:proofErr w:type="spellEnd"/>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iTextAge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strTextName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strTextEmpID</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GetEmployeeID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iTextAge</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SharedPrefManager</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GetAge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//Now we can show these persistent values on our activity (GUI)</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EditText</w:t>
            </w:r>
            <w:proofErr w:type="spellEnd"/>
            <w:r w:rsidRPr="00B56C2C">
              <w:rPr>
                <w:rStyle w:val="crayon-e"/>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null</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strTextName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editTextEnterEid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strTextEmpID</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tv</w:t>
            </w:r>
            <w:proofErr w:type="spellEnd"/>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EditText</w:t>
            </w:r>
            <w:proofErr w:type="spellEnd"/>
            <w:r w:rsidRPr="00B56C2C">
              <w:rPr>
                <w:rStyle w:val="crayon-sy"/>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findViewById</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id</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editTextEnterAge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lastRenderedPageBreak/>
              <w:t>        </w:t>
            </w:r>
            <w:proofErr w:type="spellStart"/>
            <w:r w:rsidRPr="00B56C2C">
              <w:rPr>
                <w:rStyle w:val="crayon-v"/>
                <w:rFonts w:ascii="inherit" w:hAnsi="inherit"/>
                <w:sz w:val="18"/>
                <w:szCs w:val="18"/>
                <w:bdr w:val="none" w:sz="0" w:space="0" w:color="auto" w:frame="1"/>
              </w:rPr>
              <w:t>tv</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setText</w:t>
            </w:r>
            <w:proofErr w:type="spellEnd"/>
            <w:r w:rsidRPr="00B56C2C">
              <w:rPr>
                <w:rStyle w:val="crayon-sy"/>
                <w:rFonts w:ascii="inherit" w:hAnsi="inherit"/>
                <w:sz w:val="18"/>
                <w:szCs w:val="18"/>
                <w:bdr w:val="none" w:sz="0" w:space="0" w:color="auto" w:frame="1"/>
              </w:rPr>
              <w:t>(</w:t>
            </w:r>
            <w:proofErr w:type="spellStart"/>
            <w:r w:rsidRPr="00B56C2C">
              <w:rPr>
                <w:rStyle w:val="crayon-t"/>
                <w:rFonts w:ascii="inherit" w:hAnsi="inherit"/>
                <w:sz w:val="18"/>
                <w:szCs w:val="18"/>
                <w:bdr w:val="none" w:sz="0" w:space="0" w:color="auto" w:frame="1"/>
              </w:rPr>
              <w:t>String</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valueOf</w:t>
            </w:r>
            <w:proofErr w:type="spellEnd"/>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iTextAge</w:t>
            </w:r>
            <w:proofErr w:type="spellEnd"/>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v"/>
                <w:rFonts w:ascii="inherit" w:hAnsi="inherit"/>
                <w:sz w:val="18"/>
                <w:szCs w:val="18"/>
                <w:bdr w:val="none" w:sz="0" w:space="0" w:color="auto" w:frame="1"/>
              </w:rPr>
              <w:t>Toast</w:t>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makeText</w:t>
            </w:r>
            <w:proofErr w:type="spellEnd"/>
            <w:r w:rsidRPr="00B56C2C">
              <w:rPr>
                <w:rStyle w:val="crayon-sy"/>
                <w:rFonts w:ascii="inherit" w:hAnsi="inherit"/>
                <w:sz w:val="18"/>
                <w:szCs w:val="18"/>
                <w:bdr w:val="none" w:sz="0" w:space="0" w:color="auto" w:frame="1"/>
              </w:rPr>
              <w:t>(</w:t>
            </w:r>
            <w:r w:rsidRPr="00B56C2C">
              <w:rPr>
                <w:rStyle w:val="crayon-r"/>
                <w:rFonts w:ascii="inherit" w:hAnsi="inherit"/>
                <w:sz w:val="18"/>
                <w:szCs w:val="18"/>
                <w:bdr w:val="none" w:sz="0" w:space="0" w:color="auto" w:frame="1"/>
              </w:rPr>
              <w:t>this</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
                <w:rFonts w:ascii="inherit" w:hAnsi="inherit"/>
                <w:sz w:val="18"/>
                <w:szCs w:val="18"/>
                <w:bdr w:val="none" w:sz="0" w:space="0" w:color="auto" w:frame="1"/>
              </w:rPr>
              <w:t xml:space="preserve">"Data Successfully Loaded from </w:t>
            </w:r>
            <w:proofErr w:type="spellStart"/>
            <w:r w:rsidRPr="00B56C2C">
              <w:rPr>
                <w:rStyle w:val="crayon-s"/>
                <w:rFonts w:ascii="inherit" w:hAnsi="inherit"/>
                <w:sz w:val="18"/>
                <w:szCs w:val="18"/>
                <w:bdr w:val="none" w:sz="0" w:space="0" w:color="auto" w:frame="1"/>
              </w:rPr>
              <w:t>SharedPreference</w:t>
            </w:r>
            <w:proofErr w:type="spellEnd"/>
            <w:r w:rsidRPr="00B56C2C">
              <w:rPr>
                <w:rStyle w:val="crayon-s"/>
                <w:rFonts w:ascii="inherit" w:hAnsi="inherit"/>
                <w:sz w:val="18"/>
                <w:szCs w:val="18"/>
                <w:bdr w:val="none" w:sz="0" w:space="0" w:color="auto" w:frame="1"/>
              </w:rPr>
              <w:t>"</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proofErr w:type="spellStart"/>
            <w:r w:rsidRPr="00B56C2C">
              <w:rPr>
                <w:rStyle w:val="crayon-v"/>
                <w:rFonts w:ascii="inherit" w:hAnsi="inherit"/>
                <w:sz w:val="18"/>
                <w:szCs w:val="18"/>
                <w:bdr w:val="none" w:sz="0" w:space="0" w:color="auto" w:frame="1"/>
              </w:rPr>
              <w:t>Toast</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LENGTH_LONG</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show</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Override</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ab/>
            </w:r>
            <w:r w:rsidRPr="00B56C2C">
              <w:rPr>
                <w:rStyle w:val="crayon-m"/>
                <w:rFonts w:ascii="inherit" w:hAnsi="inherit"/>
                <w:sz w:val="18"/>
                <w:szCs w:val="18"/>
                <w:bdr w:val="none" w:sz="0" w:space="0" w:color="auto" w:frame="1"/>
              </w:rPr>
              <w:t>public</w:t>
            </w:r>
            <w:r w:rsidRPr="00B56C2C">
              <w:rPr>
                <w:rStyle w:val="crayon-h"/>
                <w:rFonts w:ascii="inherit" w:hAnsi="inherit"/>
                <w:sz w:val="18"/>
                <w:szCs w:val="18"/>
                <w:bdr w:val="none" w:sz="0" w:space="0" w:color="auto" w:frame="1"/>
              </w:rPr>
              <w:t xml:space="preserve"> </w:t>
            </w:r>
            <w:proofErr w:type="spellStart"/>
            <w:r w:rsidRPr="00B56C2C">
              <w:rPr>
                <w:rStyle w:val="crayon-t"/>
                <w:rFonts w:ascii="inherit" w:hAnsi="inherit"/>
                <w:sz w:val="18"/>
                <w:szCs w:val="18"/>
                <w:bdr w:val="none" w:sz="0" w:space="0" w:color="auto" w:frame="1"/>
              </w:rPr>
              <w:t>boolean</w:t>
            </w:r>
            <w:proofErr w:type="spellEnd"/>
            <w:r w:rsidRPr="00B56C2C">
              <w:rPr>
                <w:rStyle w:val="crayon-h"/>
                <w:rFonts w:ascii="inherit" w:hAnsi="inherit"/>
                <w:sz w:val="18"/>
                <w:szCs w:val="18"/>
                <w:bdr w:val="none" w:sz="0" w:space="0" w:color="auto" w:frame="1"/>
              </w:rPr>
              <w:t xml:space="preserve"> </w:t>
            </w:r>
            <w:proofErr w:type="spellStart"/>
            <w:r w:rsidRPr="00B56C2C">
              <w:rPr>
                <w:rStyle w:val="crayon-e"/>
                <w:rFonts w:ascii="inherit" w:hAnsi="inherit"/>
                <w:sz w:val="18"/>
                <w:szCs w:val="18"/>
                <w:bdr w:val="none" w:sz="0" w:space="0" w:color="auto" w:frame="1"/>
              </w:rPr>
              <w:t>onCreateOptionsMenu</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 xml:space="preserve">Menu </w:t>
            </w:r>
            <w:r w:rsidRPr="00B56C2C">
              <w:rPr>
                <w:rStyle w:val="crayon-v"/>
                <w:rFonts w:ascii="inherit" w:hAnsi="inherit"/>
                <w:sz w:val="18"/>
                <w:szCs w:val="18"/>
                <w:bdr w:val="none" w:sz="0" w:space="0" w:color="auto" w:frame="1"/>
              </w:rPr>
              <w:t>menu</w:t>
            </w:r>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c"/>
                <w:rFonts w:ascii="inherit" w:hAnsi="inherit"/>
                <w:sz w:val="18"/>
                <w:szCs w:val="18"/>
                <w:bdr w:val="none" w:sz="0" w:space="0" w:color="auto" w:frame="1"/>
              </w:rPr>
              <w:t>// Inflate the menu; this adds items to the action bar if it is present.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proofErr w:type="spellStart"/>
            <w:r w:rsidRPr="00B56C2C">
              <w:rPr>
                <w:rStyle w:val="crayon-e"/>
                <w:rFonts w:ascii="inherit" w:hAnsi="inherit"/>
                <w:sz w:val="18"/>
                <w:szCs w:val="18"/>
                <w:bdr w:val="none" w:sz="0" w:space="0" w:color="auto" w:frame="1"/>
              </w:rPr>
              <w:t>getMenuInflater</w:t>
            </w:r>
            <w:proofErr w:type="spellEnd"/>
            <w:r w:rsidRPr="00B56C2C">
              <w:rPr>
                <w:rStyle w:val="crayon-sy"/>
                <w:rFonts w:ascii="inherit" w:hAnsi="inherit"/>
                <w:sz w:val="18"/>
                <w:szCs w:val="18"/>
                <w:bdr w:val="none" w:sz="0" w:space="0" w:color="auto" w:frame="1"/>
              </w:rPr>
              <w:t>().</w:t>
            </w:r>
            <w:r w:rsidRPr="00B56C2C">
              <w:rPr>
                <w:rStyle w:val="crayon-e"/>
                <w:rFonts w:ascii="inherit" w:hAnsi="inherit"/>
                <w:sz w:val="18"/>
                <w:szCs w:val="18"/>
                <w:bdr w:val="none" w:sz="0" w:space="0" w:color="auto" w:frame="1"/>
              </w:rPr>
              <w:t>inflate</w:t>
            </w:r>
            <w:r w:rsidRPr="00B56C2C">
              <w:rPr>
                <w:rStyle w:val="crayon-sy"/>
                <w:rFonts w:ascii="inherit" w:hAnsi="inherit"/>
                <w:sz w:val="18"/>
                <w:szCs w:val="18"/>
                <w:bdr w:val="none" w:sz="0" w:space="0" w:color="auto" w:frame="1"/>
              </w:rPr>
              <w:t>(</w:t>
            </w:r>
            <w:proofErr w:type="spellStart"/>
            <w:r w:rsidRPr="00B56C2C">
              <w:rPr>
                <w:rStyle w:val="crayon-v"/>
                <w:rFonts w:ascii="inherit" w:hAnsi="inherit"/>
                <w:sz w:val="18"/>
                <w:szCs w:val="18"/>
                <w:bdr w:val="none" w:sz="0" w:space="0" w:color="auto" w:frame="1"/>
              </w:rPr>
              <w:t>R</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menu</w:t>
            </w:r>
            <w:r w:rsidRPr="00B56C2C">
              <w:rPr>
                <w:rStyle w:val="crayon-sy"/>
                <w:rFonts w:ascii="inherit" w:hAnsi="inherit"/>
                <w:sz w:val="18"/>
                <w:szCs w:val="18"/>
                <w:bdr w:val="none" w:sz="0" w:space="0" w:color="auto" w:frame="1"/>
              </w:rPr>
              <w:t>.</w:t>
            </w:r>
            <w:r w:rsidRPr="00B56C2C">
              <w:rPr>
                <w:rStyle w:val="crayon-v"/>
                <w:rFonts w:ascii="inherit" w:hAnsi="inherit"/>
                <w:sz w:val="18"/>
                <w:szCs w:val="18"/>
                <w:bdr w:val="none" w:sz="0" w:space="0" w:color="auto" w:frame="1"/>
              </w:rPr>
              <w:t>activity_main</w:t>
            </w:r>
            <w:proofErr w:type="spellEnd"/>
            <w:r w:rsidRPr="00B56C2C">
              <w:rPr>
                <w:rStyle w:val="crayon-sy"/>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v"/>
                <w:rFonts w:ascii="inherit" w:hAnsi="inherit"/>
                <w:sz w:val="18"/>
                <w:szCs w:val="18"/>
                <w:bdr w:val="none" w:sz="0" w:space="0" w:color="auto" w:frame="1"/>
              </w:rPr>
              <w:t>menu</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h"/>
                <w:rFonts w:ascii="inherit" w:hAnsi="inherit"/>
                <w:sz w:val="18"/>
                <w:szCs w:val="18"/>
                <w:bdr w:val="none" w:sz="0" w:space="0" w:color="auto" w:frame="1"/>
              </w:rPr>
              <w:tab/>
            </w:r>
            <w:r w:rsidRPr="00B56C2C">
              <w:rPr>
                <w:rStyle w:val="crayon-st"/>
                <w:rFonts w:ascii="inherit" w:hAnsi="inherit"/>
                <w:sz w:val="18"/>
                <w:szCs w:val="18"/>
                <w:bdr w:val="none" w:sz="0" w:space="0" w:color="auto" w:frame="1"/>
              </w:rPr>
              <w:t>return</w:t>
            </w:r>
            <w:r w:rsidRPr="00B56C2C">
              <w:rPr>
                <w:rStyle w:val="crayon-h"/>
                <w:rFonts w:ascii="inherit" w:hAnsi="inherit"/>
                <w:sz w:val="18"/>
                <w:szCs w:val="18"/>
                <w:bdr w:val="none" w:sz="0" w:space="0" w:color="auto" w:frame="1"/>
              </w:rPr>
              <w:t xml:space="preserve"> </w:t>
            </w:r>
            <w:r w:rsidRPr="00B56C2C">
              <w:rPr>
                <w:rStyle w:val="crayon-t"/>
                <w:rFonts w:ascii="inherit" w:hAnsi="inherit"/>
                <w:sz w:val="18"/>
                <w:szCs w:val="18"/>
                <w:bdr w:val="none" w:sz="0" w:space="0" w:color="auto" w:frame="1"/>
              </w:rPr>
              <w:t>true</w:t>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ab/>
            </w:r>
            <w:r w:rsidRPr="00B56C2C">
              <w:rPr>
                <w:rStyle w:val="crayon-sy"/>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sy"/>
                <w:rFonts w:ascii="inherit" w:hAnsi="inherit"/>
                <w:sz w:val="18"/>
                <w:szCs w:val="18"/>
                <w:bdr w:val="none" w:sz="0" w:space="0" w:color="auto" w:frame="1"/>
              </w:rPr>
              <w:t>}</w:t>
            </w:r>
          </w:p>
        </w:tc>
      </w:tr>
    </w:tbl>
    <w:p w:rsid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lastRenderedPageBreak/>
        <w:t>8. Finally the Manifest File.</w:t>
      </w:r>
    </w:p>
    <w:tbl>
      <w:tblPr>
        <w:tblW w:w="0" w:type="auto"/>
        <w:tblCellSpacing w:w="15" w:type="dxa"/>
        <w:tblCellMar>
          <w:top w:w="15" w:type="dxa"/>
          <w:left w:w="15" w:type="dxa"/>
          <w:bottom w:w="15" w:type="dxa"/>
          <w:right w:w="15" w:type="dxa"/>
        </w:tblCellMar>
        <w:tblLook w:val="04A0"/>
      </w:tblPr>
      <w:tblGrid>
        <w:gridCol w:w="255"/>
        <w:gridCol w:w="9165"/>
      </w:tblGrid>
      <w:tr w:rsidR="00B56C2C" w:rsidRPr="00B56C2C" w:rsidTr="00B56C2C">
        <w:trPr>
          <w:tblCellSpacing w:w="15" w:type="dxa"/>
        </w:trPr>
        <w:tc>
          <w:tcPr>
            <w:tcW w:w="0" w:type="auto"/>
            <w:tcBorders>
              <w:top w:val="nil"/>
              <w:left w:val="nil"/>
              <w:bottom w:val="nil"/>
              <w:right w:val="nil"/>
            </w:tcBorders>
            <w:vAlign w:val="center"/>
            <w:hideMark/>
          </w:tcPr>
          <w:p w:rsidR="00B56C2C" w:rsidRPr="00B56C2C" w:rsidRDefault="00B56C2C">
            <w:pPr>
              <w:jc w:val="center"/>
              <w:textAlignment w:val="baseline"/>
              <w:rPr>
                <w:rFonts w:ascii="inherit" w:hAnsi="inherit"/>
                <w:sz w:val="18"/>
                <w:szCs w:val="18"/>
              </w:rPr>
            </w:pPr>
            <w:r w:rsidRPr="00B56C2C">
              <w:rPr>
                <w:rFonts w:ascii="inherit" w:hAnsi="inherit"/>
                <w:sz w:val="18"/>
                <w:szCs w:val="18"/>
              </w:rPr>
              <w:t>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lastRenderedPageBreak/>
              <w:t>17</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18</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19</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20</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21</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22</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23</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24</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25</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26</w:t>
            </w:r>
          </w:p>
          <w:p w:rsidR="00B56C2C" w:rsidRPr="00B56C2C" w:rsidRDefault="00B56C2C">
            <w:pPr>
              <w:jc w:val="center"/>
              <w:textAlignment w:val="baseline"/>
              <w:rPr>
                <w:rFonts w:ascii="inherit" w:hAnsi="inherit"/>
                <w:sz w:val="18"/>
                <w:szCs w:val="18"/>
              </w:rPr>
            </w:pPr>
            <w:r w:rsidRPr="00B56C2C">
              <w:rPr>
                <w:rFonts w:ascii="inherit" w:hAnsi="inherit"/>
                <w:sz w:val="18"/>
                <w:szCs w:val="18"/>
              </w:rPr>
              <w:t>27</w:t>
            </w:r>
          </w:p>
        </w:tc>
        <w:tc>
          <w:tcPr>
            <w:tcW w:w="9120" w:type="dxa"/>
            <w:tcBorders>
              <w:top w:val="nil"/>
              <w:left w:val="nil"/>
              <w:bottom w:val="nil"/>
              <w:right w:val="nil"/>
            </w:tcBorders>
            <w:vAlign w:val="center"/>
            <w:hideMark/>
          </w:tcPr>
          <w:p w:rsidR="00B56C2C" w:rsidRPr="00B56C2C" w:rsidRDefault="00B56C2C">
            <w:pPr>
              <w:textAlignment w:val="baseline"/>
              <w:rPr>
                <w:rFonts w:ascii="inherit" w:hAnsi="inherit"/>
                <w:sz w:val="18"/>
                <w:szCs w:val="18"/>
              </w:rPr>
            </w:pPr>
            <w:proofErr w:type="gramStart"/>
            <w:r w:rsidRPr="00B56C2C">
              <w:rPr>
                <w:rStyle w:val="crayon-ta"/>
                <w:rFonts w:ascii="inherit" w:hAnsi="inherit"/>
                <w:sz w:val="18"/>
                <w:szCs w:val="18"/>
                <w:bdr w:val="none" w:sz="0" w:space="0" w:color="auto" w:frame="1"/>
              </w:rPr>
              <w:lastRenderedPageBreak/>
              <w:t>&lt;?</w:t>
            </w:r>
            <w:r w:rsidRPr="00B56C2C">
              <w:rPr>
                <w:rStyle w:val="crayon-e"/>
                <w:rFonts w:ascii="inherit" w:hAnsi="inherit"/>
                <w:sz w:val="18"/>
                <w:szCs w:val="18"/>
                <w:bdr w:val="none" w:sz="0" w:space="0" w:color="auto" w:frame="1"/>
              </w:rPr>
              <w:t>xml</w:t>
            </w:r>
            <w:proofErr w:type="gramEnd"/>
            <w:r w:rsidRPr="00B56C2C">
              <w:rPr>
                <w:rStyle w:val="crayon-e"/>
                <w:rFonts w:ascii="inherit" w:hAnsi="inherit"/>
                <w:sz w:val="18"/>
                <w:szCs w:val="18"/>
                <w:bdr w:val="none" w:sz="0" w:space="0" w:color="auto" w:frame="1"/>
              </w:rPr>
              <w:t xml:space="preserve"> </w:t>
            </w:r>
            <w:r w:rsidRPr="00B56C2C">
              <w:rPr>
                <w:rStyle w:val="crayon-i"/>
                <w:rFonts w:ascii="inherit" w:hAnsi="inherit"/>
                <w:sz w:val="18"/>
                <w:szCs w:val="18"/>
                <w:bdr w:val="none" w:sz="0" w:space="0" w:color="auto" w:frame="1"/>
              </w:rPr>
              <w:t>version</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w:t>
            </w:r>
            <w:r w:rsidRPr="00B56C2C">
              <w:rPr>
                <w:rStyle w:val="crayon-h"/>
                <w:rFonts w:ascii="inherit" w:hAnsi="inherit"/>
                <w:sz w:val="18"/>
                <w:szCs w:val="18"/>
                <w:bdr w:val="none" w:sz="0" w:space="0" w:color="auto" w:frame="1"/>
              </w:rPr>
              <w:t xml:space="preserve"> </w:t>
            </w:r>
            <w:r w:rsidRPr="00B56C2C">
              <w:rPr>
                <w:rStyle w:val="crayon-i"/>
                <w:rFonts w:ascii="inherit" w:hAnsi="inherit"/>
                <w:sz w:val="18"/>
                <w:szCs w:val="18"/>
                <w:bdr w:val="none" w:sz="0" w:space="0" w:color="auto" w:frame="1"/>
              </w:rPr>
              <w:t>encoding</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"utf-8"</w:t>
            </w:r>
            <w:r w:rsidRPr="00B56C2C">
              <w:rPr>
                <w:rStyle w:val="crayon-ta"/>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 xml:space="preserve">manifest </w:t>
            </w:r>
            <w:proofErr w:type="spellStart"/>
            <w:r w:rsidRPr="00B56C2C">
              <w:rPr>
                <w:rStyle w:val="crayon-v"/>
                <w:rFonts w:ascii="inherit" w:hAnsi="inherit"/>
                <w:sz w:val="18"/>
                <w:szCs w:val="18"/>
                <w:bdr w:val="none" w:sz="0" w:space="0" w:color="auto" w:frame="1"/>
              </w:rPr>
              <w:t>xmlns</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android</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"http://schemas.android.com/apk/res/android"</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t"/>
                <w:rFonts w:ascii="inherit" w:hAnsi="inherit"/>
                <w:sz w:val="18"/>
                <w:szCs w:val="18"/>
                <w:bdr w:val="none" w:sz="0" w:space="0" w:color="auto" w:frame="1"/>
              </w:rPr>
              <w:t>package</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com.techblogon.sharedpreferenceexample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versionCode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versionName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"1.0"</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uses</w:t>
            </w:r>
            <w:r w:rsidRPr="00B56C2C">
              <w:rPr>
                <w:rStyle w:val="crayon-o"/>
                <w:rFonts w:ascii="inherit" w:hAnsi="inherit"/>
                <w:sz w:val="18"/>
                <w:szCs w:val="18"/>
                <w:bdr w:val="none" w:sz="0" w:space="0" w:color="auto" w:frame="1"/>
              </w:rPr>
              <w:t>-</w:t>
            </w:r>
            <w:proofErr w:type="spellStart"/>
            <w:r w:rsidRPr="00B56C2C">
              <w:rPr>
                <w:rStyle w:val="crayon-e"/>
                <w:rFonts w:ascii="inherit" w:hAnsi="inherit"/>
                <w:sz w:val="18"/>
                <w:szCs w:val="18"/>
                <w:bdr w:val="none" w:sz="0" w:space="0" w:color="auto" w:frame="1"/>
              </w:rPr>
              <w:t>sdk</w:t>
            </w:r>
            <w:proofErr w:type="spellEnd"/>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minSdkVersion</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"8"</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targetSdkVersion</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"16"</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application</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allowBackup</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"true"</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icon</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drawable</w:t>
            </w:r>
            <w:proofErr w:type="spellEnd"/>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ic_launcher</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label</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"@string/</w:t>
            </w:r>
            <w:proofErr w:type="spellStart"/>
            <w:r w:rsidRPr="00B56C2C">
              <w:rPr>
                <w:rStyle w:val="crayon-s"/>
                <w:rFonts w:ascii="inherit" w:hAnsi="inherit"/>
                <w:sz w:val="18"/>
                <w:szCs w:val="18"/>
                <w:bdr w:val="none" w:sz="0" w:space="0" w:color="auto" w:frame="1"/>
              </w:rPr>
              <w:t>app_name</w:t>
            </w:r>
            <w:proofErr w:type="spellEnd"/>
            <w:r w:rsidRPr="00B56C2C">
              <w:rPr>
                <w:rStyle w:val="crayon-s"/>
                <w:rFonts w:ascii="inherit" w:hAnsi="inherit"/>
                <w:sz w:val="18"/>
                <w:szCs w:val="18"/>
                <w:bdr w:val="none" w:sz="0" w:space="0" w:color="auto" w:frame="1"/>
              </w:rPr>
              <w: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theme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"@style/</w:t>
            </w:r>
            <w:proofErr w:type="spellStart"/>
            <w:r w:rsidRPr="00B56C2C">
              <w:rPr>
                <w:rStyle w:val="crayon-s"/>
                <w:rFonts w:ascii="inherit" w:hAnsi="inherit"/>
                <w:sz w:val="18"/>
                <w:szCs w:val="18"/>
                <w:bdr w:val="none" w:sz="0" w:space="0" w:color="auto" w:frame="1"/>
              </w:rPr>
              <w:t>AppTheme</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activity</w:t>
            </w:r>
          </w:p>
          <w:p w:rsidR="00B56C2C" w:rsidRPr="00B56C2C" w:rsidRDefault="00B56C2C">
            <w:pPr>
              <w:textAlignment w:val="baseline"/>
              <w:rPr>
                <w:rFonts w:ascii="inherit" w:hAnsi="inherit"/>
                <w:sz w:val="18"/>
                <w:szCs w:val="18"/>
              </w:rPr>
            </w:pPr>
            <w:r w:rsidRPr="00B56C2C">
              <w:rPr>
                <w:rStyle w:val="crayon-e"/>
                <w:rFonts w:ascii="inherit" w:hAnsi="inherit"/>
                <w:sz w:val="18"/>
                <w:szCs w:val="18"/>
                <w:bdr w:val="none" w:sz="0" w:space="0" w:color="auto" w:frame="1"/>
              </w:rPr>
              <w:lastRenderedPageBreak/>
              <w:t>            </w:t>
            </w:r>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name</w:t>
            </w:r>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"com.techblogon.sharedpreferenceexample.MainActivity"</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label</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"@string/</w:t>
            </w:r>
            <w:proofErr w:type="spellStart"/>
            <w:r w:rsidRPr="00B56C2C">
              <w:rPr>
                <w:rStyle w:val="crayon-s"/>
                <w:rFonts w:ascii="inherit" w:hAnsi="inherit"/>
                <w:sz w:val="18"/>
                <w:szCs w:val="18"/>
                <w:bdr w:val="none" w:sz="0" w:space="0" w:color="auto" w:frame="1"/>
              </w:rPr>
              <w:t>app_name</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intent</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filter</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 xml:space="preserve">action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name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android.intent.action.MAIN</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e"/>
                <w:rFonts w:ascii="inherit" w:hAnsi="inherit"/>
                <w:sz w:val="18"/>
                <w:szCs w:val="18"/>
                <w:bdr w:val="none" w:sz="0" w:space="0" w:color="auto" w:frame="1"/>
              </w:rPr>
              <w:t xml:space="preserve">category </w:t>
            </w:r>
            <w:proofErr w:type="spellStart"/>
            <w:r w:rsidRPr="00B56C2C">
              <w:rPr>
                <w:rStyle w:val="crayon-v"/>
                <w:rFonts w:ascii="inherit" w:hAnsi="inherit"/>
                <w:sz w:val="18"/>
                <w:szCs w:val="18"/>
                <w:bdr w:val="none" w:sz="0" w:space="0" w:color="auto" w:frame="1"/>
              </w:rPr>
              <w:t>android</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name</w:t>
            </w:r>
            <w:proofErr w:type="spellEnd"/>
            <w:r w:rsidRPr="00B56C2C">
              <w:rPr>
                <w:rStyle w:val="crayon-o"/>
                <w:rFonts w:ascii="inherit" w:hAnsi="inherit"/>
                <w:sz w:val="18"/>
                <w:szCs w:val="18"/>
                <w:bdr w:val="none" w:sz="0" w:space="0" w:color="auto" w:frame="1"/>
              </w:rPr>
              <w:t>=</w:t>
            </w:r>
            <w:r w:rsidRPr="00B56C2C">
              <w:rPr>
                <w:rStyle w:val="crayon-s"/>
                <w:rFonts w:ascii="inherit" w:hAnsi="inherit"/>
                <w:sz w:val="18"/>
                <w:szCs w:val="18"/>
                <w:bdr w:val="none" w:sz="0" w:space="0" w:color="auto" w:frame="1"/>
              </w:rPr>
              <w:t>"</w:t>
            </w:r>
            <w:proofErr w:type="spellStart"/>
            <w:r w:rsidRPr="00B56C2C">
              <w:rPr>
                <w:rStyle w:val="crayon-s"/>
                <w:rFonts w:ascii="inherit" w:hAnsi="inherit"/>
                <w:sz w:val="18"/>
                <w:szCs w:val="18"/>
                <w:bdr w:val="none" w:sz="0" w:space="0" w:color="auto" w:frame="1"/>
              </w:rPr>
              <w:t>android.intent.category.LAUNCHER</w:t>
            </w:r>
            <w:proofErr w:type="spellEnd"/>
            <w:r w:rsidRPr="00B56C2C">
              <w:rPr>
                <w:rStyle w:val="crayon-s"/>
                <w:rFonts w:ascii="inherit" w:hAnsi="inherit"/>
                <w:sz w:val="18"/>
                <w:szCs w:val="18"/>
                <w:bdr w:val="none" w:sz="0" w:space="0" w:color="auto" w:frame="1"/>
              </w:rPr>
              <w:t>"</w:t>
            </w:r>
            <w:r w:rsidRPr="00B56C2C">
              <w:rPr>
                <w:rStyle w:val="crayon-h"/>
                <w:rFonts w:ascii="inherit" w:hAnsi="inherit"/>
                <w:sz w:val="18"/>
                <w:szCs w:val="18"/>
                <w:bdr w:val="none" w:sz="0" w:space="0" w:color="auto" w:frame="1"/>
              </w:rPr>
              <w:t xml:space="preserve"> </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intent</w:t>
            </w:r>
            <w:r w:rsidRPr="00B56C2C">
              <w:rPr>
                <w:rStyle w:val="crayon-o"/>
                <w:rFonts w:ascii="inherit" w:hAnsi="inherit"/>
                <w:sz w:val="18"/>
                <w:szCs w:val="18"/>
                <w:bdr w:val="none" w:sz="0" w:space="0" w:color="auto" w:frame="1"/>
              </w:rPr>
              <w:t>-</w:t>
            </w:r>
            <w:r w:rsidRPr="00B56C2C">
              <w:rPr>
                <w:rStyle w:val="crayon-v"/>
                <w:rFonts w:ascii="inherit" w:hAnsi="inherit"/>
                <w:sz w:val="18"/>
                <w:szCs w:val="18"/>
                <w:bdr w:val="none" w:sz="0" w:space="0" w:color="auto" w:frame="1"/>
              </w:rPr>
              <w:t>filter</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activity</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Style w:val="crayon-h"/>
                <w:rFonts w:ascii="inherit" w:hAnsi="inherit"/>
                <w:sz w:val="18"/>
                <w:szCs w:val="18"/>
                <w:bdr w:val="none" w:sz="0" w:space="0" w:color="auto" w:frame="1"/>
              </w:rPr>
              <w:t>    </w:t>
            </w: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application</w:t>
            </w:r>
            <w:r w:rsidRPr="00B56C2C">
              <w:rPr>
                <w:rStyle w:val="crayon-o"/>
                <w:rFonts w:ascii="inherit" w:hAnsi="inherit"/>
                <w:sz w:val="18"/>
                <w:szCs w:val="18"/>
                <w:bdr w:val="none" w:sz="0" w:space="0" w:color="auto" w:frame="1"/>
              </w:rPr>
              <w:t>&gt;</w:t>
            </w:r>
          </w:p>
          <w:p w:rsidR="00B56C2C" w:rsidRPr="00B56C2C" w:rsidRDefault="00B56C2C">
            <w:pPr>
              <w:textAlignment w:val="baseline"/>
              <w:rPr>
                <w:rFonts w:ascii="inherit" w:hAnsi="inherit"/>
                <w:sz w:val="18"/>
                <w:szCs w:val="18"/>
              </w:rPr>
            </w:pPr>
            <w:r w:rsidRPr="00B56C2C">
              <w:rPr>
                <w:rFonts w:ascii="inherit" w:hAnsi="inherit"/>
                <w:sz w:val="18"/>
                <w:szCs w:val="18"/>
              </w:rPr>
              <w:t> </w:t>
            </w:r>
          </w:p>
          <w:p w:rsidR="00B56C2C" w:rsidRPr="00B56C2C" w:rsidRDefault="00B56C2C">
            <w:pPr>
              <w:textAlignment w:val="baseline"/>
              <w:rPr>
                <w:rFonts w:ascii="inherit" w:hAnsi="inherit"/>
                <w:sz w:val="18"/>
                <w:szCs w:val="18"/>
              </w:rPr>
            </w:pPr>
            <w:r w:rsidRPr="00B56C2C">
              <w:rPr>
                <w:rStyle w:val="crayon-o"/>
                <w:rFonts w:ascii="inherit" w:hAnsi="inherit"/>
                <w:sz w:val="18"/>
                <w:szCs w:val="18"/>
                <w:bdr w:val="none" w:sz="0" w:space="0" w:color="auto" w:frame="1"/>
              </w:rPr>
              <w:t>&lt;/</w:t>
            </w:r>
            <w:r w:rsidRPr="00B56C2C">
              <w:rPr>
                <w:rStyle w:val="crayon-v"/>
                <w:rFonts w:ascii="inherit" w:hAnsi="inherit"/>
                <w:sz w:val="18"/>
                <w:szCs w:val="18"/>
                <w:bdr w:val="none" w:sz="0" w:space="0" w:color="auto" w:frame="1"/>
              </w:rPr>
              <w:t>manifest</w:t>
            </w:r>
            <w:r w:rsidRPr="00B56C2C">
              <w:rPr>
                <w:rStyle w:val="crayon-o"/>
                <w:rFonts w:ascii="inherit" w:hAnsi="inherit"/>
                <w:sz w:val="18"/>
                <w:szCs w:val="18"/>
                <w:bdr w:val="none" w:sz="0" w:space="0" w:color="auto" w:frame="1"/>
              </w:rPr>
              <w:t>&gt;</w:t>
            </w:r>
          </w:p>
        </w:tc>
      </w:tr>
    </w:tbl>
    <w:p w:rsidR="00B56C2C" w:rsidRPr="00B56C2C" w:rsidRDefault="00B56C2C" w:rsidP="00B56C2C">
      <w:pPr>
        <w:pStyle w:val="NormalWeb"/>
        <w:shd w:val="clear" w:color="auto" w:fill="FFFFFF"/>
        <w:spacing w:before="0" w:after="300" w:line="300" w:lineRule="atLeast"/>
        <w:textAlignment w:val="baseline"/>
        <w:rPr>
          <w:rFonts w:ascii="Arial" w:hAnsi="Arial" w:cs="Arial"/>
          <w:color w:val="auto"/>
          <w:sz w:val="23"/>
          <w:szCs w:val="23"/>
        </w:rPr>
      </w:pPr>
      <w:r w:rsidRPr="00B56C2C">
        <w:rPr>
          <w:rFonts w:ascii="Arial" w:hAnsi="Arial" w:cs="Arial"/>
          <w:color w:val="auto"/>
          <w:sz w:val="23"/>
          <w:szCs w:val="23"/>
        </w:rPr>
        <w:lastRenderedPageBreak/>
        <w:t>9. That’s it. Build and run the application on Android device/emulator.</w:t>
      </w:r>
    </w:p>
    <w:p w:rsidR="00B56C2C" w:rsidRPr="00B56C2C" w:rsidRDefault="00B56C2C" w:rsidP="00B56C2C">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Tips on Android Shared Preference Uses</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color w:val="auto"/>
          <w:sz w:val="23"/>
          <w:szCs w:val="23"/>
        </w:rPr>
        <w:t xml:space="preserve">Sometimes you might want to delete the old </w:t>
      </w:r>
      <w:proofErr w:type="spellStart"/>
      <w:r w:rsidRPr="00B56C2C">
        <w:rPr>
          <w:rFonts w:ascii="Arial" w:hAnsi="Arial" w:cs="Arial"/>
          <w:color w:val="auto"/>
          <w:sz w:val="23"/>
          <w:szCs w:val="23"/>
        </w:rPr>
        <w:t>SharedPreferences</w:t>
      </w:r>
      <w:proofErr w:type="spellEnd"/>
      <w:r w:rsidRPr="00B56C2C">
        <w:rPr>
          <w:rFonts w:ascii="Arial" w:hAnsi="Arial" w:cs="Arial"/>
          <w:color w:val="auto"/>
          <w:sz w:val="23"/>
          <w:szCs w:val="23"/>
        </w:rPr>
        <w:t xml:space="preserve"> file. If you want to delete the old one and create a new one, then you need to know the file location where this file is created for your application.</w:t>
      </w:r>
      <w:r w:rsidRPr="00B56C2C">
        <w:rPr>
          <w:rStyle w:val="apple-converted-space"/>
          <w:rFonts w:ascii="Arial" w:hAnsi="Arial" w:cs="Arial"/>
          <w:color w:val="auto"/>
          <w:sz w:val="23"/>
          <w:szCs w:val="23"/>
        </w:rPr>
        <w:t> </w:t>
      </w:r>
      <w:proofErr w:type="spellStart"/>
      <w:r w:rsidRPr="00B56C2C">
        <w:rPr>
          <w:rStyle w:val="Emphasis"/>
          <w:rFonts w:ascii="Arial" w:hAnsi="Arial" w:cs="Arial"/>
          <w:b/>
          <w:bCs/>
          <w:color w:val="auto"/>
          <w:sz w:val="23"/>
          <w:szCs w:val="23"/>
          <w:bdr w:val="none" w:sz="0" w:space="0" w:color="auto" w:frame="1"/>
        </w:rPr>
        <w:t>Goto</w:t>
      </w:r>
      <w:proofErr w:type="spellEnd"/>
      <w:r w:rsidRPr="00B56C2C">
        <w:rPr>
          <w:rStyle w:val="Emphasis"/>
          <w:rFonts w:ascii="Arial" w:hAnsi="Arial" w:cs="Arial"/>
          <w:b/>
          <w:bCs/>
          <w:color w:val="auto"/>
          <w:sz w:val="23"/>
          <w:szCs w:val="23"/>
          <w:bdr w:val="none" w:sz="0" w:space="0" w:color="auto" w:frame="1"/>
        </w:rPr>
        <w:t xml:space="preserve"> DDMS-&gt;File Explorer</w:t>
      </w:r>
      <w:r w:rsidRPr="00B56C2C">
        <w:rPr>
          <w:rFonts w:ascii="Arial" w:hAnsi="Arial" w:cs="Arial"/>
          <w:color w:val="auto"/>
          <w:sz w:val="23"/>
          <w:szCs w:val="23"/>
        </w:rPr>
        <w:t>. Please refer to the below image.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Fonts w:ascii="Arial" w:hAnsi="Arial" w:cs="Arial"/>
          <w:noProof/>
          <w:color w:val="auto"/>
          <w:sz w:val="23"/>
          <w:szCs w:val="23"/>
          <w:bdr w:val="none" w:sz="0" w:space="0" w:color="auto" w:frame="1"/>
          <w:lang w:eastAsia="en-US"/>
        </w:rPr>
        <w:lastRenderedPageBreak/>
        <w:drawing>
          <wp:inline distT="0" distB="0" distL="0" distR="0">
            <wp:extent cx="4371975" cy="4543425"/>
            <wp:effectExtent l="19050" t="0" r="9525" b="0"/>
            <wp:docPr id="2" name="Picture 2" descr="android sharedpreferences file lo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sharedpreferences file location">
                      <a:hlinkClick r:id="rId7"/>
                    </pic:cNvPr>
                    <pic:cNvPicPr>
                      <a:picLocks noChangeAspect="1" noChangeArrowheads="1"/>
                    </pic:cNvPicPr>
                  </pic:nvPicPr>
                  <pic:blipFill>
                    <a:blip r:embed="rId8"/>
                    <a:srcRect/>
                    <a:stretch>
                      <a:fillRect/>
                    </a:stretch>
                  </pic:blipFill>
                  <pic:spPr bwMode="auto">
                    <a:xfrm>
                      <a:off x="0" y="0"/>
                      <a:ext cx="4371975" cy="4543425"/>
                    </a:xfrm>
                    <a:prstGeom prst="rect">
                      <a:avLst/>
                    </a:prstGeom>
                    <a:noFill/>
                    <a:ln w="9525">
                      <a:noFill/>
                      <a:miter lim="800000"/>
                      <a:headEnd/>
                      <a:tailEnd/>
                    </a:ln>
                  </pic:spPr>
                </pic:pic>
              </a:graphicData>
            </a:graphic>
          </wp:inline>
        </w:drawing>
      </w:r>
    </w:p>
    <w:p w:rsidR="00B56C2C" w:rsidRPr="00B56C2C" w:rsidRDefault="00B56C2C" w:rsidP="00B56C2C">
      <w:pPr>
        <w:pStyle w:val="Heading3"/>
        <w:shd w:val="clear" w:color="auto" w:fill="FFFFFF"/>
        <w:spacing w:before="0" w:after="240" w:line="300" w:lineRule="atLeast"/>
        <w:ind w:left="0" w:firstLine="0"/>
        <w:textAlignment w:val="baseline"/>
        <w:rPr>
          <w:rFonts w:ascii="Arial" w:hAnsi="Arial" w:cs="Arial"/>
          <w:b w:val="0"/>
          <w:bCs w:val="0"/>
          <w:sz w:val="30"/>
          <w:szCs w:val="30"/>
        </w:rPr>
      </w:pPr>
      <w:r w:rsidRPr="00B56C2C">
        <w:rPr>
          <w:rFonts w:ascii="Arial" w:hAnsi="Arial" w:cs="Arial"/>
          <w:b w:val="0"/>
          <w:bCs w:val="0"/>
          <w:sz w:val="30"/>
          <w:szCs w:val="30"/>
        </w:rPr>
        <w:t xml:space="preserve">Some Android </w:t>
      </w:r>
      <w:proofErr w:type="spellStart"/>
      <w:r w:rsidRPr="00B56C2C">
        <w:rPr>
          <w:rFonts w:ascii="Arial" w:hAnsi="Arial" w:cs="Arial"/>
          <w:b w:val="0"/>
          <w:bCs w:val="0"/>
          <w:sz w:val="30"/>
          <w:szCs w:val="30"/>
        </w:rPr>
        <w:t>SharedPreferences</w:t>
      </w:r>
      <w:proofErr w:type="spellEnd"/>
      <w:r w:rsidRPr="00B56C2C">
        <w:rPr>
          <w:rFonts w:ascii="Arial" w:hAnsi="Arial" w:cs="Arial"/>
          <w:b w:val="0"/>
          <w:bCs w:val="0"/>
          <w:sz w:val="30"/>
          <w:szCs w:val="30"/>
        </w:rPr>
        <w:t xml:space="preserve"> Issues and Solutions</w:t>
      </w: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Error:</w:t>
      </w:r>
      <w:r w:rsidRPr="00B56C2C">
        <w:rPr>
          <w:rStyle w:val="apple-converted-space"/>
          <w:rFonts w:ascii="Arial" w:hAnsi="Arial" w:cs="Arial"/>
          <w:color w:val="auto"/>
          <w:sz w:val="23"/>
          <w:szCs w:val="23"/>
        </w:rPr>
        <w:t> </w:t>
      </w:r>
      <w:r w:rsidRPr="00B56C2C">
        <w:rPr>
          <w:rFonts w:ascii="Arial" w:hAnsi="Arial" w:cs="Arial"/>
          <w:color w:val="auto"/>
          <w:sz w:val="23"/>
          <w:szCs w:val="23"/>
        </w:rPr>
        <w:t>The new data overwrites the old data in Android Shared Preference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Solution:</w:t>
      </w:r>
      <w:r w:rsidRPr="00B56C2C">
        <w:rPr>
          <w:rStyle w:val="apple-converted-space"/>
          <w:rFonts w:ascii="Arial" w:hAnsi="Arial" w:cs="Arial"/>
          <w:color w:val="auto"/>
          <w:sz w:val="23"/>
          <w:szCs w:val="23"/>
        </w:rPr>
        <w:t> </w:t>
      </w:r>
      <w:r w:rsidRPr="00B56C2C">
        <w:rPr>
          <w:rFonts w:ascii="Arial" w:hAnsi="Arial" w:cs="Arial"/>
          <w:color w:val="auto"/>
          <w:sz w:val="23"/>
          <w:szCs w:val="23"/>
        </w:rPr>
        <w:t>Android calls</w:t>
      </w:r>
      <w:r w:rsidRPr="00B56C2C">
        <w:rPr>
          <w:rStyle w:val="apple-converted-space"/>
          <w:rFonts w:ascii="Arial" w:hAnsi="Arial" w:cs="Arial"/>
          <w:color w:val="auto"/>
          <w:sz w:val="23"/>
          <w:szCs w:val="23"/>
        </w:rPr>
        <w:t> </w:t>
      </w:r>
      <w:proofErr w:type="gramStart"/>
      <w:r w:rsidRPr="00B56C2C">
        <w:rPr>
          <w:rStyle w:val="Strong"/>
          <w:rFonts w:ascii="Arial" w:hAnsi="Arial" w:cs="Arial"/>
          <w:i/>
          <w:iCs/>
          <w:color w:val="auto"/>
          <w:sz w:val="23"/>
          <w:szCs w:val="23"/>
          <w:bdr w:val="none" w:sz="0" w:space="0" w:color="auto" w:frame="1"/>
        </w:rPr>
        <w:t>clear(</w:t>
      </w:r>
      <w:proofErr w:type="gramEnd"/>
      <w:r w:rsidRPr="00B56C2C">
        <w:rPr>
          <w:rStyle w:val="Strong"/>
          <w:rFonts w:ascii="Arial" w:hAnsi="Arial" w:cs="Arial"/>
          <w:i/>
          <w:iCs/>
          <w:color w:val="auto"/>
          <w:sz w:val="23"/>
          <w:szCs w:val="23"/>
          <w:bdr w:val="none" w:sz="0" w:space="0" w:color="auto" w:frame="1"/>
        </w:rPr>
        <w:t>)</w:t>
      </w:r>
      <w:r w:rsidRPr="00B56C2C">
        <w:rPr>
          <w:rStyle w:val="apple-converted-space"/>
          <w:rFonts w:ascii="Arial" w:hAnsi="Arial" w:cs="Arial"/>
          <w:b/>
          <w:bCs/>
          <w:i/>
          <w:iCs/>
          <w:color w:val="auto"/>
          <w:sz w:val="23"/>
          <w:szCs w:val="23"/>
          <w:bdr w:val="none" w:sz="0" w:space="0" w:color="auto" w:frame="1"/>
        </w:rPr>
        <w:t> </w:t>
      </w:r>
      <w:r w:rsidRPr="00B56C2C">
        <w:rPr>
          <w:rFonts w:ascii="Arial" w:hAnsi="Arial" w:cs="Arial"/>
          <w:color w:val="auto"/>
          <w:sz w:val="23"/>
          <w:szCs w:val="23"/>
        </w:rPr>
        <w:t xml:space="preserve">function, when you save (commit) data. </w:t>
      </w:r>
      <w:proofErr w:type="gramStart"/>
      <w:r w:rsidRPr="00B56C2C">
        <w:rPr>
          <w:rFonts w:ascii="Arial" w:hAnsi="Arial" w:cs="Arial"/>
          <w:color w:val="auto"/>
          <w:sz w:val="23"/>
          <w:szCs w:val="23"/>
        </w:rPr>
        <w:t>so</w:t>
      </w:r>
      <w:proofErr w:type="gramEnd"/>
      <w:r w:rsidRPr="00B56C2C">
        <w:rPr>
          <w:rFonts w:ascii="Arial" w:hAnsi="Arial" w:cs="Arial"/>
          <w:color w:val="auto"/>
          <w:sz w:val="23"/>
          <w:szCs w:val="23"/>
        </w:rPr>
        <w:t xml:space="preserve"> all your existing data will be erased. To prevent that, first you have to get all old data and save those in some variables, then add you new data and save all at a time. You can use Android Vector and Android Array for this purpose.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p>
    <w:p w:rsid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Error:</w:t>
      </w:r>
      <w:r w:rsidRPr="00B56C2C">
        <w:rPr>
          <w:rStyle w:val="apple-converted-space"/>
          <w:rFonts w:ascii="Arial" w:hAnsi="Arial" w:cs="Arial"/>
          <w:b/>
          <w:bCs/>
          <w:color w:val="auto"/>
          <w:sz w:val="23"/>
          <w:szCs w:val="23"/>
          <w:bdr w:val="none" w:sz="0" w:space="0" w:color="auto" w:frame="1"/>
        </w:rPr>
        <w:t> </w:t>
      </w:r>
      <w:r w:rsidRPr="00B56C2C">
        <w:rPr>
          <w:rFonts w:ascii="Arial" w:hAnsi="Arial" w:cs="Arial"/>
          <w:color w:val="auto"/>
          <w:sz w:val="23"/>
          <w:szCs w:val="23"/>
        </w:rPr>
        <w:t>Data not saved in Android Shared Preference.</w:t>
      </w: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p>
    <w:p w:rsidR="00B56C2C" w:rsidRPr="00B56C2C" w:rsidRDefault="00B56C2C" w:rsidP="00B56C2C">
      <w:pPr>
        <w:pStyle w:val="NormalWeb"/>
        <w:shd w:val="clear" w:color="auto" w:fill="FFFFFF"/>
        <w:spacing w:before="0" w:after="0" w:line="300" w:lineRule="atLeast"/>
        <w:textAlignment w:val="baseline"/>
        <w:rPr>
          <w:rFonts w:ascii="Arial" w:hAnsi="Arial" w:cs="Arial"/>
          <w:color w:val="auto"/>
          <w:sz w:val="23"/>
          <w:szCs w:val="23"/>
        </w:rPr>
      </w:pPr>
      <w:r w:rsidRPr="00B56C2C">
        <w:rPr>
          <w:rStyle w:val="Strong"/>
          <w:rFonts w:ascii="Arial" w:hAnsi="Arial" w:cs="Arial"/>
          <w:color w:val="auto"/>
          <w:sz w:val="23"/>
          <w:szCs w:val="23"/>
          <w:bdr w:val="none" w:sz="0" w:space="0" w:color="auto" w:frame="1"/>
        </w:rPr>
        <w:t>Solution:</w:t>
      </w:r>
      <w:r w:rsidRPr="00B56C2C">
        <w:rPr>
          <w:rStyle w:val="apple-converted-space"/>
          <w:rFonts w:ascii="Arial" w:hAnsi="Arial" w:cs="Arial"/>
          <w:b/>
          <w:bCs/>
          <w:color w:val="auto"/>
          <w:sz w:val="23"/>
          <w:szCs w:val="23"/>
          <w:bdr w:val="none" w:sz="0" w:space="0" w:color="auto" w:frame="1"/>
        </w:rPr>
        <w:t> </w:t>
      </w:r>
      <w:r w:rsidRPr="00B56C2C">
        <w:rPr>
          <w:rFonts w:ascii="Arial" w:hAnsi="Arial" w:cs="Arial"/>
          <w:color w:val="auto"/>
          <w:sz w:val="23"/>
          <w:szCs w:val="23"/>
        </w:rPr>
        <w:t>Sometimes the above issue happens with me also, there are several reasons. However delete the preference file and create a new one might solve your problem. Make sure to save your date before delete.</w:t>
      </w:r>
    </w:p>
    <w:p w:rsidR="002018C8" w:rsidRPr="00B56C2C" w:rsidRDefault="002018C8" w:rsidP="002018C8">
      <w:pPr>
        <w:autoSpaceDE w:val="0"/>
        <w:autoSpaceDN w:val="0"/>
        <w:adjustRightInd w:val="0"/>
        <w:spacing w:after="0" w:line="240" w:lineRule="auto"/>
        <w:rPr>
          <w:rFonts w:ascii="CMR17" w:hAnsi="CMR17" w:cs="CMR17"/>
          <w:sz w:val="34"/>
          <w:szCs w:val="34"/>
        </w:rPr>
      </w:pPr>
    </w:p>
    <w:p w:rsidR="00E45242" w:rsidRPr="00B56C2C" w:rsidRDefault="00E45242" w:rsidP="00B912F3">
      <w:pPr>
        <w:rPr>
          <w:rFonts w:ascii="CMBX12" w:hAnsi="CMBX12" w:cs="CMBX12"/>
          <w:sz w:val="34"/>
          <w:szCs w:val="34"/>
        </w:rPr>
      </w:pPr>
    </w:p>
    <w:sectPr w:rsidR="00E45242" w:rsidRPr="00B56C2C"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onaco">
    <w:panose1 w:val="00000000000000000000"/>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194061"/>
    <w:multiLevelType w:val="multilevel"/>
    <w:tmpl w:val="FEA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996B19"/>
    <w:multiLevelType w:val="multilevel"/>
    <w:tmpl w:val="E83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165624"/>
    <w:multiLevelType w:val="multilevel"/>
    <w:tmpl w:val="C7E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036EE3"/>
    <w:multiLevelType w:val="multilevel"/>
    <w:tmpl w:val="7A9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634BAF"/>
    <w:multiLevelType w:val="multilevel"/>
    <w:tmpl w:val="79E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8"/>
  </w:num>
  <w:num w:numId="17">
    <w:abstractNumId w:val="16"/>
  </w:num>
  <w:num w:numId="18">
    <w:abstractNumId w:val="15"/>
  </w:num>
  <w:num w:numId="19">
    <w:abstractNumId w:val="19"/>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2018C8"/>
    <w:rsid w:val="002E2253"/>
    <w:rsid w:val="003816DC"/>
    <w:rsid w:val="003835C5"/>
    <w:rsid w:val="004005C1"/>
    <w:rsid w:val="00431D3B"/>
    <w:rsid w:val="004A37B4"/>
    <w:rsid w:val="004D7D16"/>
    <w:rsid w:val="00534600"/>
    <w:rsid w:val="00600281"/>
    <w:rsid w:val="006A79BA"/>
    <w:rsid w:val="00772EC1"/>
    <w:rsid w:val="007D27E8"/>
    <w:rsid w:val="008260DE"/>
    <w:rsid w:val="00874725"/>
    <w:rsid w:val="00891C07"/>
    <w:rsid w:val="00903053"/>
    <w:rsid w:val="00927735"/>
    <w:rsid w:val="00965587"/>
    <w:rsid w:val="009A041F"/>
    <w:rsid w:val="00AA73AF"/>
    <w:rsid w:val="00AB6F90"/>
    <w:rsid w:val="00AF2332"/>
    <w:rsid w:val="00B56C2C"/>
    <w:rsid w:val="00B912F3"/>
    <w:rsid w:val="00BB5F45"/>
    <w:rsid w:val="00BC17E1"/>
    <w:rsid w:val="00C46615"/>
    <w:rsid w:val="00CB64F0"/>
    <w:rsid w:val="00CD16D7"/>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uiPriority w:val="9"/>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uiPriority w:val="9"/>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uiPriority w:val="9"/>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uiPriority w:val="9"/>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apple-converted-space">
    <w:name w:val="apple-converted-space"/>
    <w:basedOn w:val="DefaultParagraphFont"/>
    <w:rsid w:val="00B56C2C"/>
  </w:style>
  <w:style w:type="character" w:styleId="Strong">
    <w:name w:val="Strong"/>
    <w:basedOn w:val="DefaultParagraphFont"/>
    <w:uiPriority w:val="22"/>
    <w:qFormat/>
    <w:rsid w:val="00B56C2C"/>
    <w:rPr>
      <w:b/>
      <w:bCs/>
    </w:rPr>
  </w:style>
  <w:style w:type="character" w:styleId="Hyperlink">
    <w:name w:val="Hyperlink"/>
    <w:basedOn w:val="DefaultParagraphFont"/>
    <w:uiPriority w:val="99"/>
    <w:semiHidden/>
    <w:unhideWhenUsed/>
    <w:rsid w:val="00B56C2C"/>
    <w:rPr>
      <w:color w:val="0000FF"/>
      <w:u w:val="single"/>
    </w:rPr>
  </w:style>
  <w:style w:type="character" w:styleId="FollowedHyperlink">
    <w:name w:val="FollowedHyperlink"/>
    <w:basedOn w:val="DefaultParagraphFont"/>
    <w:uiPriority w:val="99"/>
    <w:semiHidden/>
    <w:unhideWhenUsed/>
    <w:rsid w:val="00B56C2C"/>
    <w:rPr>
      <w:color w:val="800080"/>
      <w:u w:val="single"/>
    </w:rPr>
  </w:style>
  <w:style w:type="character" w:styleId="Emphasis">
    <w:name w:val="Emphasis"/>
    <w:basedOn w:val="DefaultParagraphFont"/>
    <w:uiPriority w:val="20"/>
    <w:qFormat/>
    <w:rsid w:val="00B56C2C"/>
    <w:rPr>
      <w:i/>
      <w:iCs/>
    </w:rPr>
  </w:style>
  <w:style w:type="character" w:customStyle="1" w:styleId="crayon-e">
    <w:name w:val="crayon-e"/>
    <w:basedOn w:val="DefaultParagraphFont"/>
    <w:rsid w:val="00B56C2C"/>
  </w:style>
  <w:style w:type="character" w:customStyle="1" w:styleId="crayon-v">
    <w:name w:val="crayon-v"/>
    <w:basedOn w:val="DefaultParagraphFont"/>
    <w:rsid w:val="00B56C2C"/>
  </w:style>
  <w:style w:type="character" w:customStyle="1" w:styleId="crayon-sy">
    <w:name w:val="crayon-sy"/>
    <w:basedOn w:val="DefaultParagraphFont"/>
    <w:rsid w:val="00B56C2C"/>
  </w:style>
  <w:style w:type="character" w:customStyle="1" w:styleId="crayon-h">
    <w:name w:val="crayon-h"/>
    <w:basedOn w:val="DefaultParagraphFont"/>
    <w:rsid w:val="00B56C2C"/>
  </w:style>
  <w:style w:type="character" w:customStyle="1" w:styleId="crayon-o">
    <w:name w:val="crayon-o"/>
    <w:basedOn w:val="DefaultParagraphFont"/>
    <w:rsid w:val="00B56C2C"/>
  </w:style>
  <w:style w:type="character" w:customStyle="1" w:styleId="crayon-s">
    <w:name w:val="crayon-s"/>
    <w:basedOn w:val="DefaultParagraphFont"/>
    <w:rsid w:val="00B56C2C"/>
  </w:style>
  <w:style w:type="character" w:customStyle="1" w:styleId="crayon-cn">
    <w:name w:val="crayon-cn"/>
    <w:basedOn w:val="DefaultParagraphFont"/>
    <w:rsid w:val="00B56C2C"/>
  </w:style>
  <w:style w:type="character" w:customStyle="1" w:styleId="crayon-c">
    <w:name w:val="crayon-c"/>
    <w:basedOn w:val="DefaultParagraphFont"/>
    <w:rsid w:val="00B56C2C"/>
  </w:style>
  <w:style w:type="character" w:customStyle="1" w:styleId="crayon-t">
    <w:name w:val="crayon-t"/>
    <w:basedOn w:val="DefaultParagraphFont"/>
    <w:rsid w:val="00B56C2C"/>
  </w:style>
  <w:style w:type="character" w:customStyle="1" w:styleId="crayon-m">
    <w:name w:val="crayon-m"/>
    <w:basedOn w:val="DefaultParagraphFont"/>
    <w:rsid w:val="00B56C2C"/>
  </w:style>
  <w:style w:type="character" w:customStyle="1" w:styleId="crayon-i">
    <w:name w:val="crayon-i"/>
    <w:basedOn w:val="DefaultParagraphFont"/>
    <w:rsid w:val="00B56C2C"/>
  </w:style>
  <w:style w:type="character" w:customStyle="1" w:styleId="crayon-st">
    <w:name w:val="crayon-st"/>
    <w:basedOn w:val="DefaultParagraphFont"/>
    <w:rsid w:val="00B56C2C"/>
  </w:style>
  <w:style w:type="character" w:customStyle="1" w:styleId="crayon-r">
    <w:name w:val="crayon-r"/>
    <w:basedOn w:val="DefaultParagraphFont"/>
    <w:rsid w:val="00B56C2C"/>
  </w:style>
  <w:style w:type="character" w:customStyle="1" w:styleId="crayon-ta">
    <w:name w:val="crayon-ta"/>
    <w:basedOn w:val="DefaultParagraphFont"/>
    <w:rsid w:val="00B56C2C"/>
  </w:style>
  <w:style w:type="paragraph" w:styleId="BalloonText">
    <w:name w:val="Balloon Text"/>
    <w:basedOn w:val="Normal"/>
    <w:link w:val="BalloonTextChar"/>
    <w:uiPriority w:val="99"/>
    <w:semiHidden/>
    <w:unhideWhenUsed/>
    <w:rsid w:val="00B5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C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156193">
      <w:bodyDiv w:val="1"/>
      <w:marLeft w:val="0"/>
      <w:marRight w:val="0"/>
      <w:marTop w:val="0"/>
      <w:marBottom w:val="0"/>
      <w:divBdr>
        <w:top w:val="none" w:sz="0" w:space="0" w:color="auto"/>
        <w:left w:val="none" w:sz="0" w:space="0" w:color="auto"/>
        <w:bottom w:val="none" w:sz="0" w:space="0" w:color="auto"/>
        <w:right w:val="none" w:sz="0" w:space="0" w:color="auto"/>
      </w:divBdr>
      <w:divsChild>
        <w:div w:id="1669944946">
          <w:marLeft w:val="0"/>
          <w:marRight w:val="0"/>
          <w:marTop w:val="180"/>
          <w:marBottom w:val="180"/>
          <w:divBdr>
            <w:top w:val="none" w:sz="0" w:space="0" w:color="auto"/>
            <w:left w:val="none" w:sz="0" w:space="0" w:color="auto"/>
            <w:bottom w:val="none" w:sz="0" w:space="0" w:color="auto"/>
            <w:right w:val="none" w:sz="0" w:space="0" w:color="auto"/>
          </w:divBdr>
        </w:div>
        <w:div w:id="1706905827">
          <w:marLeft w:val="0"/>
          <w:marRight w:val="0"/>
          <w:marTop w:val="180"/>
          <w:marBottom w:val="180"/>
          <w:divBdr>
            <w:top w:val="none" w:sz="0" w:space="0" w:color="auto"/>
            <w:left w:val="none" w:sz="0" w:space="0" w:color="auto"/>
            <w:bottom w:val="none" w:sz="0" w:space="0" w:color="auto"/>
            <w:right w:val="none" w:sz="0" w:space="0" w:color="auto"/>
          </w:divBdr>
        </w:div>
        <w:div w:id="1185822109">
          <w:marLeft w:val="0"/>
          <w:marRight w:val="0"/>
          <w:marTop w:val="180"/>
          <w:marBottom w:val="180"/>
          <w:divBdr>
            <w:top w:val="none" w:sz="0" w:space="0" w:color="auto"/>
            <w:left w:val="none" w:sz="0" w:space="0" w:color="auto"/>
            <w:bottom w:val="none" w:sz="0" w:space="0" w:color="auto"/>
            <w:right w:val="none" w:sz="0" w:space="0" w:color="auto"/>
          </w:divBdr>
        </w:div>
        <w:div w:id="1305235655">
          <w:marLeft w:val="0"/>
          <w:marRight w:val="0"/>
          <w:marTop w:val="180"/>
          <w:marBottom w:val="180"/>
          <w:divBdr>
            <w:top w:val="none" w:sz="0" w:space="0" w:color="auto"/>
            <w:left w:val="none" w:sz="0" w:space="0" w:color="auto"/>
            <w:bottom w:val="none" w:sz="0" w:space="0" w:color="auto"/>
            <w:right w:val="none" w:sz="0" w:space="0" w:color="auto"/>
          </w:divBdr>
        </w:div>
        <w:div w:id="113062402">
          <w:marLeft w:val="0"/>
          <w:marRight w:val="0"/>
          <w:marTop w:val="180"/>
          <w:marBottom w:val="180"/>
          <w:divBdr>
            <w:top w:val="none" w:sz="0" w:space="0" w:color="auto"/>
            <w:left w:val="none" w:sz="0" w:space="0" w:color="auto"/>
            <w:bottom w:val="none" w:sz="0" w:space="0" w:color="auto"/>
            <w:right w:val="none" w:sz="0" w:space="0" w:color="auto"/>
          </w:divBdr>
        </w:div>
        <w:div w:id="437220148">
          <w:marLeft w:val="0"/>
          <w:marRight w:val="0"/>
          <w:marTop w:val="180"/>
          <w:marBottom w:val="180"/>
          <w:divBdr>
            <w:top w:val="none" w:sz="0" w:space="0" w:color="auto"/>
            <w:left w:val="none" w:sz="0" w:space="0" w:color="auto"/>
            <w:bottom w:val="none" w:sz="0" w:space="0" w:color="auto"/>
            <w:right w:val="none" w:sz="0" w:space="0" w:color="auto"/>
          </w:divBdr>
        </w:div>
        <w:div w:id="841817819">
          <w:marLeft w:val="0"/>
          <w:marRight w:val="0"/>
          <w:marTop w:val="180"/>
          <w:marBottom w:val="180"/>
          <w:divBdr>
            <w:top w:val="none" w:sz="0" w:space="0" w:color="auto"/>
            <w:left w:val="none" w:sz="0" w:space="0" w:color="auto"/>
            <w:bottom w:val="none" w:sz="0" w:space="0" w:color="auto"/>
            <w:right w:val="none" w:sz="0" w:space="0" w:color="auto"/>
          </w:divBdr>
        </w:div>
        <w:div w:id="1173183676">
          <w:marLeft w:val="0"/>
          <w:marRight w:val="0"/>
          <w:marTop w:val="180"/>
          <w:marBottom w:val="180"/>
          <w:divBdr>
            <w:top w:val="none" w:sz="0" w:space="0" w:color="auto"/>
            <w:left w:val="none" w:sz="0" w:space="0" w:color="auto"/>
            <w:bottom w:val="none" w:sz="0" w:space="0" w:color="auto"/>
            <w:right w:val="none" w:sz="0" w:space="0" w:color="auto"/>
          </w:divBdr>
        </w:div>
        <w:div w:id="1208103725">
          <w:marLeft w:val="0"/>
          <w:marRight w:val="0"/>
          <w:marTop w:val="180"/>
          <w:marBottom w:val="180"/>
          <w:divBdr>
            <w:top w:val="none" w:sz="0" w:space="0" w:color="auto"/>
            <w:left w:val="none" w:sz="0" w:space="0" w:color="auto"/>
            <w:bottom w:val="none" w:sz="0" w:space="0" w:color="auto"/>
            <w:right w:val="none" w:sz="0" w:space="0" w:color="auto"/>
          </w:divBdr>
        </w:div>
        <w:div w:id="1363744807">
          <w:marLeft w:val="0"/>
          <w:marRight w:val="0"/>
          <w:marTop w:val="180"/>
          <w:marBottom w:val="180"/>
          <w:divBdr>
            <w:top w:val="none" w:sz="0" w:space="0" w:color="auto"/>
            <w:left w:val="none" w:sz="0" w:space="0" w:color="auto"/>
            <w:bottom w:val="none" w:sz="0" w:space="0" w:color="auto"/>
            <w:right w:val="none" w:sz="0" w:space="0" w:color="auto"/>
          </w:divBdr>
        </w:div>
        <w:div w:id="20568100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techblogon.com/wp-content/uploads/2013/04/android-sharedpreference-file-location-in-devi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echblogon.com/wp-content/uploads/2013/04/android-shared-preference-exampl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29</cp:revision>
  <dcterms:created xsi:type="dcterms:W3CDTF">2015-08-24T03:38:00Z</dcterms:created>
  <dcterms:modified xsi:type="dcterms:W3CDTF">2015-09-16T04:00:00Z</dcterms:modified>
</cp:coreProperties>
</file>