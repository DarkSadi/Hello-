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Pr="00F11F4F" w:rsidRDefault="00AF2332" w:rsidP="00BB5F4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Session</w:t>
      </w:r>
      <w:r w:rsidR="001537F0">
        <w:rPr>
          <w:rFonts w:ascii="CMR17" w:hAnsi="CMR17" w:cs="CMR17"/>
          <w:sz w:val="34"/>
          <w:szCs w:val="34"/>
        </w:rPr>
        <w:t xml:space="preserve"> </w:t>
      </w:r>
      <w:r w:rsidR="000226EC">
        <w:rPr>
          <w:rFonts w:ascii="CMR17" w:hAnsi="CMR17" w:cs="CMR17"/>
          <w:sz w:val="34"/>
          <w:szCs w:val="34"/>
        </w:rPr>
        <w:t>51</w:t>
      </w:r>
      <w:r w:rsidR="00534600">
        <w:rPr>
          <w:rFonts w:ascii="CMR17" w:hAnsi="CMR17" w:cs="CMR17"/>
          <w:sz w:val="34"/>
          <w:szCs w:val="34"/>
        </w:rPr>
        <w:t>:</w:t>
      </w:r>
      <w:r w:rsidR="00B912F3">
        <w:rPr>
          <w:rFonts w:ascii="CMR17" w:hAnsi="CMR17" w:cs="CMR17"/>
          <w:sz w:val="34"/>
          <w:szCs w:val="34"/>
        </w:rPr>
        <w:t xml:space="preserve"> </w:t>
      </w:r>
      <w:r w:rsidR="000226EC" w:rsidRPr="000226EC">
        <w:rPr>
          <w:rFonts w:ascii="CMR17" w:hAnsi="CMR17" w:cs="CMR17"/>
          <w:sz w:val="34"/>
          <w:szCs w:val="34"/>
        </w:rPr>
        <w:t>Google maps, GPS, Camera Activity and</w:t>
      </w:r>
      <w:r w:rsidR="000226EC">
        <w:rPr>
          <w:rFonts w:ascii="CMR17" w:hAnsi="CMR17" w:cs="CMR17"/>
          <w:sz w:val="34"/>
          <w:szCs w:val="34"/>
        </w:rPr>
        <w:t xml:space="preserve"> File handling assignment Part 2</w:t>
      </w:r>
      <w:r w:rsidR="000226EC" w:rsidRPr="000226EC">
        <w:rPr>
          <w:rFonts w:ascii="CMR17" w:hAnsi="CMR17" w:cs="CMR17"/>
          <w:sz w:val="34"/>
          <w:szCs w:val="34"/>
        </w:rPr>
        <w:t xml:space="preserve"> (Practice)</w:t>
      </w:r>
    </w:p>
    <w:p w:rsidR="00E45242" w:rsidRDefault="00E45242" w:rsidP="00B912F3">
      <w:pPr>
        <w:rPr>
          <w:rFonts w:ascii="CMBX12" w:hAnsi="CMBX12" w:cs="CMBX12"/>
          <w:sz w:val="34"/>
          <w:szCs w:val="34"/>
        </w:rPr>
      </w:pPr>
    </w:p>
    <w:p w:rsidR="00366917" w:rsidRDefault="00366917" w:rsidP="00366917">
      <w:pPr>
        <w:pStyle w:val="Heading3"/>
        <w:spacing w:before="0" w:after="0" w:line="240" w:lineRule="atLeast"/>
        <w:ind w:left="360"/>
        <w:rPr>
          <w:rFonts w:ascii="Verdana" w:hAnsi="Verdana"/>
          <w:b w:val="0"/>
          <w:bCs w:val="0"/>
          <w:color w:val="000000"/>
          <w:sz w:val="24"/>
          <w:szCs w:val="24"/>
        </w:rPr>
      </w:pPr>
      <w:r>
        <w:rPr>
          <w:rFonts w:ascii="Verdana" w:hAnsi="Verdana"/>
          <w:color w:val="000000"/>
          <w:sz w:val="48"/>
          <w:szCs w:val="48"/>
        </w:rPr>
        <w:t>Intro</w:t>
      </w:r>
    </w:p>
    <w:p w:rsidR="00366917" w:rsidRDefault="00366917" w:rsidP="00366917">
      <w:pPr>
        <w:pStyle w:val="Heading3"/>
        <w:spacing w:before="0" w:after="0" w:line="240" w:lineRule="atLeast"/>
        <w:ind w:left="360"/>
        <w:rPr>
          <w:rFonts w:ascii="Verdana" w:hAnsi="Verdana"/>
          <w:b w:val="0"/>
          <w:bCs w:val="0"/>
          <w:color w:val="000000"/>
          <w:sz w:val="24"/>
          <w:szCs w:val="24"/>
        </w:rPr>
      </w:pPr>
    </w:p>
    <w:p w:rsidR="00366917" w:rsidRDefault="00366917" w:rsidP="00366917">
      <w:pPr>
        <w:pStyle w:val="Heading3"/>
        <w:spacing w:before="0" w:after="0" w:line="240" w:lineRule="atLeast"/>
        <w:ind w:left="360"/>
        <w:rPr>
          <w:rFonts w:ascii="Verdana" w:hAnsi="Verdana"/>
          <w:b w:val="0"/>
          <w:bCs w:val="0"/>
          <w:i/>
          <w:iCs/>
          <w:color w:val="000000"/>
          <w:sz w:val="20"/>
          <w:szCs w:val="20"/>
        </w:rPr>
      </w:pPr>
      <w:r>
        <w:rPr>
          <w:rFonts w:ascii="Verdana" w:hAnsi="Verdana"/>
          <w:b w:val="0"/>
          <w:bCs w:val="0"/>
          <w:color w:val="000000"/>
          <w:sz w:val="24"/>
          <w:szCs w:val="24"/>
        </w:rPr>
        <w:t xml:space="preserve">For this lab you will be developing a new GPS recording application called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The purpose of the application is to allow users to record their GPS location information as they travel. While the application records the user's GPS data, it displays it back to the user in the form of a path drawn on top of a Google Map. While recording data, the user can launch a Camera activity that will capture and store pictures on an SD-Card. When finished recording, the application gives the user the option of storing the current GPS data as a private application file to be loaded and displayed at a later time.</w:t>
      </w:r>
    </w:p>
    <w:p w:rsidR="00366917" w:rsidRDefault="00366917" w:rsidP="00366917">
      <w:pPr>
        <w:pStyle w:val="Heading3"/>
        <w:spacing w:before="0" w:after="0" w:line="240" w:lineRule="atLeast"/>
        <w:ind w:left="1080"/>
        <w:rPr>
          <w:rFonts w:ascii="Verdana" w:hAnsi="Verdana"/>
          <w:b w:val="0"/>
          <w:bCs w:val="0"/>
          <w:color w:val="000000"/>
          <w:sz w:val="24"/>
          <w:szCs w:val="24"/>
        </w:rPr>
      </w:pPr>
    </w:p>
    <w:p w:rsidR="00366917" w:rsidRDefault="00366917" w:rsidP="00366917">
      <w:pPr>
        <w:pStyle w:val="Heading3"/>
        <w:spacing w:before="0" w:after="0" w:line="240" w:lineRule="atLeast"/>
        <w:ind w:left="1080"/>
        <w:rPr>
          <w:rFonts w:ascii="Verdana" w:hAnsi="Verdana"/>
          <w:b w:val="0"/>
          <w:bCs w:val="0"/>
          <w:color w:val="000000"/>
          <w:sz w:val="24"/>
          <w:szCs w:val="24"/>
        </w:rPr>
      </w:pPr>
      <w:r>
        <w:rPr>
          <w:rFonts w:ascii="Verdana" w:hAnsi="Verdana"/>
          <w:color w:val="000000"/>
          <w:sz w:val="48"/>
          <w:szCs w:val="48"/>
        </w:rPr>
        <w:t>Objectives</w:t>
      </w:r>
    </w:p>
    <w:p w:rsidR="00366917" w:rsidRDefault="00366917" w:rsidP="00366917">
      <w:pPr>
        <w:pStyle w:val="Heading3"/>
        <w:spacing w:before="0" w:after="0" w:line="240" w:lineRule="atLeast"/>
        <w:ind w:left="1080"/>
        <w:rPr>
          <w:rFonts w:ascii="Verdana" w:hAnsi="Verdana"/>
          <w:b w:val="0"/>
          <w:bCs w:val="0"/>
          <w:color w:val="000000"/>
          <w:sz w:val="24"/>
          <w:szCs w:val="24"/>
        </w:rPr>
      </w:pPr>
    </w:p>
    <w:p w:rsidR="00366917" w:rsidRDefault="00366917" w:rsidP="00366917">
      <w:pPr>
        <w:pStyle w:val="Heading3"/>
        <w:spacing w:before="0" w:after="0" w:line="240" w:lineRule="atLeast"/>
        <w:ind w:left="1080"/>
        <w:rPr>
          <w:rFonts w:ascii="Verdana" w:hAnsi="Verdana"/>
          <w:b w:val="0"/>
          <w:bCs w:val="0"/>
          <w:i/>
          <w:iCs/>
          <w:color w:val="000000"/>
          <w:sz w:val="20"/>
          <w:szCs w:val="20"/>
        </w:rPr>
      </w:pPr>
      <w:r>
        <w:rPr>
          <w:rFonts w:ascii="Verdana" w:hAnsi="Verdana"/>
          <w:b w:val="0"/>
          <w:bCs w:val="0"/>
          <w:color w:val="000000"/>
          <w:sz w:val="24"/>
          <w:szCs w:val="24"/>
        </w:rPr>
        <w:t>At the end of this lab you will be expected to know:</w:t>
      </w:r>
    </w:p>
    <w:p w:rsidR="00366917" w:rsidRDefault="00366917" w:rsidP="00366917">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incorporate Google Maps into an application.</w:t>
      </w:r>
      <w:proofErr w:type="gramEnd"/>
    </w:p>
    <w:p w:rsidR="00366917" w:rsidRDefault="00366917" w:rsidP="00366917">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register for and receive GPS location information.</w:t>
      </w:r>
      <w:proofErr w:type="gramEnd"/>
    </w:p>
    <w:p w:rsidR="00366917" w:rsidRDefault="00366917" w:rsidP="00366917">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draw graphics on the screen using the Canvas class.</w:t>
      </w:r>
      <w:proofErr w:type="gramEnd"/>
    </w:p>
    <w:p w:rsidR="00366917" w:rsidRDefault="00366917" w:rsidP="00366917">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create Google Maps Overlays.</w:t>
      </w:r>
      <w:proofErr w:type="gramEnd"/>
    </w:p>
    <w:p w:rsidR="00366917" w:rsidRDefault="00366917" w:rsidP="00366917">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use the Camera.</w:t>
      </w:r>
      <w:proofErr w:type="gramEnd"/>
    </w:p>
    <w:p w:rsidR="00366917" w:rsidRDefault="00366917" w:rsidP="00366917">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write data to the SD card.</w:t>
      </w:r>
      <w:proofErr w:type="gramEnd"/>
    </w:p>
    <w:p w:rsidR="00366917" w:rsidRDefault="00366917" w:rsidP="00366917">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r>
        <w:rPr>
          <w:rFonts w:ascii="Verdana" w:hAnsi="Verdana"/>
          <w:b w:val="0"/>
          <w:bCs w:val="0"/>
          <w:color w:val="000000"/>
          <w:sz w:val="20"/>
          <w:szCs w:val="20"/>
        </w:rPr>
        <w:t>How to create and delete private application files. </w:t>
      </w:r>
    </w:p>
    <w:p w:rsidR="00366917" w:rsidRDefault="00366917" w:rsidP="00366917">
      <w:pPr>
        <w:pStyle w:val="Heading3"/>
        <w:numPr>
          <w:ilvl w:val="0"/>
          <w:numId w:val="16"/>
        </w:numPr>
        <w:tabs>
          <w:tab w:val="clear" w:pos="720"/>
          <w:tab w:val="num" w:pos="-360"/>
        </w:tabs>
        <w:suppressAutoHyphens w:val="0"/>
        <w:spacing w:before="100" w:beforeAutospacing="1" w:after="100" w:afterAutospacing="1" w:line="240" w:lineRule="atLeast"/>
        <w:ind w:left="0"/>
        <w:rPr>
          <w:rFonts w:ascii="Verdana" w:hAnsi="Verdana"/>
          <w:b w:val="0"/>
          <w:bCs w:val="0"/>
          <w:i/>
          <w:iCs/>
          <w:color w:val="000000"/>
          <w:sz w:val="20"/>
          <w:szCs w:val="20"/>
        </w:rPr>
      </w:pPr>
      <w:proofErr w:type="gramStart"/>
      <w:r>
        <w:rPr>
          <w:rFonts w:ascii="Verdana" w:hAnsi="Verdana"/>
          <w:b w:val="0"/>
          <w:bCs w:val="0"/>
          <w:color w:val="000000"/>
          <w:sz w:val="20"/>
          <w:szCs w:val="20"/>
        </w:rPr>
        <w:t>How to launch and receive results from Activities.</w:t>
      </w:r>
      <w:proofErr w:type="gramEnd"/>
    </w:p>
    <w:p w:rsidR="00366917" w:rsidRDefault="00366917" w:rsidP="00B912F3">
      <w:pPr>
        <w:rPr>
          <w:rFonts w:ascii="CMBX12" w:hAnsi="CMBX12" w:cs="CMBX12"/>
          <w:sz w:val="34"/>
          <w:szCs w:val="3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rPr>
        <w:t>3.2 Retrieving GPS Location Information</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In this subsection, you will implement the functionality necessary to monitor and record GPS location information. You will monitor GPS location information by making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register itself with the GPS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By doing this,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will be notified by the GPS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when the location changes. However, before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class can register itself with the GPS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it must </w:t>
      </w:r>
      <w:r>
        <w:rPr>
          <w:rFonts w:ascii="Verdana" w:hAnsi="Verdana"/>
          <w:b w:val="0"/>
          <w:bCs w:val="0"/>
          <w:color w:val="000000"/>
          <w:sz w:val="24"/>
          <w:szCs w:val="24"/>
        </w:rPr>
        <w:lastRenderedPageBreak/>
        <w:t xml:space="preserve">implement the </w:t>
      </w:r>
      <w:proofErr w:type="spellStart"/>
      <w:r>
        <w:rPr>
          <w:rFonts w:ascii="Verdana" w:hAnsi="Verdana"/>
          <w:b w:val="0"/>
          <w:bCs w:val="0"/>
          <w:color w:val="000000"/>
          <w:sz w:val="24"/>
          <w:szCs w:val="24"/>
        </w:rPr>
        <w:t>com.google.android.maps.LocationListener</w:t>
      </w:r>
      <w:proofErr w:type="spellEnd"/>
      <w:r>
        <w:rPr>
          <w:rFonts w:ascii="Verdana" w:hAnsi="Verdana"/>
          <w:b w:val="0"/>
          <w:bCs w:val="0"/>
          <w:color w:val="000000"/>
          <w:sz w:val="24"/>
          <w:szCs w:val="24"/>
        </w:rPr>
        <w:t xml:space="preserve"> interface. You will start by making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implement the </w:t>
      </w:r>
      <w:proofErr w:type="spellStart"/>
      <w:r>
        <w:rPr>
          <w:rFonts w:ascii="Verdana" w:hAnsi="Verdana"/>
          <w:b w:val="0"/>
          <w:bCs w:val="0"/>
          <w:color w:val="000000"/>
          <w:sz w:val="24"/>
          <w:szCs w:val="24"/>
        </w:rPr>
        <w:t>LocationListener</w:t>
      </w:r>
      <w:proofErr w:type="spellEnd"/>
      <w:r>
        <w:rPr>
          <w:rFonts w:ascii="Verdana" w:hAnsi="Verdana"/>
          <w:b w:val="0"/>
          <w:bCs w:val="0"/>
          <w:color w:val="000000"/>
          <w:sz w:val="24"/>
          <w:szCs w:val="24"/>
        </w:rPr>
        <w:t xml:space="preserve"> interface.</w:t>
      </w:r>
    </w:p>
    <w:p w:rsidR="00366917" w:rsidRDefault="00366917" w:rsidP="00366917">
      <w:pPr>
        <w:pStyle w:val="Heading3"/>
        <w:spacing w:before="0"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 will then implement a "Start/Stop"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that will toggle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between actively-recording and recording-stopped states. While in the actively-recording state,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will be registered to receive updates from the GPS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As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receives notices about location changes, it will re-center its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about the new location. It will also store changes in location as latitude-longitude coordinates in an </w:t>
      </w:r>
      <w:proofErr w:type="spellStart"/>
      <w:r>
        <w:rPr>
          <w:rFonts w:ascii="Verdana" w:hAnsi="Verdana"/>
          <w:b w:val="0"/>
          <w:bCs w:val="0"/>
          <w:color w:val="000000"/>
          <w:sz w:val="24"/>
          <w:szCs w:val="24"/>
        </w:rPr>
        <w:t>ArrayList</w:t>
      </w:r>
      <w:proofErr w:type="spellEnd"/>
      <w:r>
        <w:rPr>
          <w:rFonts w:ascii="Verdana" w:hAnsi="Verdana"/>
          <w:b w:val="0"/>
          <w:bCs w:val="0"/>
          <w:color w:val="000000"/>
          <w:sz w:val="24"/>
          <w:szCs w:val="24"/>
        </w:rPr>
        <w:t xml:space="preserve">. Additionally, while in the actively-recording state the "Start/Stop"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will display the word "Stop" to indicate that clicking on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will cause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to switch to the recording-stopped state.</w:t>
      </w: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While in the recording-stopped state,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will no longer be registered to receive updates from the GPS </w:t>
      </w:r>
      <w:proofErr w:type="spellStart"/>
      <w:r>
        <w:rPr>
          <w:rFonts w:ascii="Verdana" w:hAnsi="Verdana"/>
          <w:b w:val="0"/>
          <w:bCs w:val="0"/>
          <w:color w:val="000000"/>
          <w:sz w:val="24"/>
          <w:szCs w:val="24"/>
        </w:rPr>
        <w:t>LocationProvider</w:t>
      </w:r>
      <w:proofErr w:type="spellEnd"/>
      <w:r>
        <w:rPr>
          <w:rFonts w:ascii="Verdana" w:hAnsi="Verdana"/>
          <w:b w:val="0"/>
          <w:bCs w:val="0"/>
          <w:color w:val="000000"/>
          <w:sz w:val="24"/>
          <w:szCs w:val="24"/>
        </w:rPr>
        <w:t xml:space="preserve">. Additionally, while in the actively-recording state the "Start/Stop"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will display the word "Start" to indicate that clicking on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will cause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to switch to the recording-stopped state. Note that when the Application starts up, it is by default in the recording-stopped state. When the user switches from the recording-stopped state to the actively-recording state, the </w:t>
      </w:r>
      <w:proofErr w:type="spellStart"/>
      <w:r>
        <w:rPr>
          <w:rFonts w:ascii="Verdana" w:hAnsi="Verdana"/>
          <w:b w:val="0"/>
          <w:bCs w:val="0"/>
          <w:color w:val="000000"/>
          <w:sz w:val="24"/>
          <w:szCs w:val="24"/>
        </w:rPr>
        <w:t>ArrayList</w:t>
      </w:r>
      <w:proofErr w:type="spellEnd"/>
      <w:r>
        <w:rPr>
          <w:rFonts w:ascii="Verdana" w:hAnsi="Verdana"/>
          <w:b w:val="0"/>
          <w:bCs w:val="0"/>
          <w:color w:val="000000"/>
          <w:sz w:val="24"/>
          <w:szCs w:val="24"/>
        </w:rPr>
        <w:t xml:space="preserve"> used to record changes in location should be cleared. See the Figure below for more details on the use case: </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3810000" cy="1400175"/>
            <wp:effectExtent l="19050" t="0" r="0" b="0"/>
            <wp:docPr id="1" name="Picture 1" descr="https://sites.google.com/site/androidcoursearchive/_/rsrc/1266438588854/labs/lab-5/StartStopMenuItem.png?height=147&amp;width=40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droidcoursearchive/_/rsrc/1266438588854/labs/lab-5/StartStopMenuItem.png?height=147&amp;width=400">
                      <a:hlinkClick r:id="rId5"/>
                    </pic:cNvPr>
                    <pic:cNvPicPr>
                      <a:picLocks noChangeAspect="1" noChangeArrowheads="1"/>
                    </pic:cNvPicPr>
                  </pic:nvPicPr>
                  <pic:blipFill>
                    <a:blip r:embed="rId6"/>
                    <a:srcRect/>
                    <a:stretch>
                      <a:fillRect/>
                    </a:stretch>
                  </pic:blipFill>
                  <pic:spPr bwMode="auto">
                    <a:xfrm>
                      <a:off x="0" y="0"/>
                      <a:ext cx="3810000" cy="1400175"/>
                    </a:xfrm>
                    <a:prstGeom prst="rect">
                      <a:avLst/>
                    </a:prstGeom>
                    <a:noFill/>
                    <a:ln w="9525">
                      <a:noFill/>
                      <a:miter lim="800000"/>
                      <a:headEnd/>
                      <a:tailEnd/>
                    </a:ln>
                  </pic:spPr>
                </pic:pic>
              </a:graphicData>
            </a:graphic>
          </wp:inline>
        </w:drawing>
      </w:r>
    </w:p>
    <w:p w:rsidR="00366917" w:rsidRDefault="00366917" w:rsidP="00366917">
      <w:pPr>
        <w:pStyle w:val="Heading3"/>
        <w:spacing w:before="0" w:after="0" w:line="240" w:lineRule="atLeast"/>
        <w:jc w:val="center"/>
        <w:rPr>
          <w:rFonts w:ascii="Verdana" w:hAnsi="Verdana"/>
          <w:b w:val="0"/>
          <w:bCs w:val="0"/>
          <w:color w:val="000000"/>
          <w:sz w:val="24"/>
          <w:szCs w:val="24"/>
        </w:rPr>
      </w:pPr>
    </w:p>
    <w:p w:rsidR="00366917" w:rsidRDefault="00366917" w:rsidP="00366917">
      <w:pPr>
        <w:pStyle w:val="Heading3"/>
        <w:spacing w:before="0" w:after="24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 xml:space="preserve">3.2.1 Implement </w:t>
      </w:r>
      <w:proofErr w:type="spellStart"/>
      <w:r>
        <w:rPr>
          <w:rFonts w:ascii="Verdana" w:hAnsi="Verdana"/>
          <w:color w:val="000000"/>
          <w:sz w:val="24"/>
          <w:szCs w:val="24"/>
          <w:u w:val="single"/>
        </w:rPr>
        <w:t>LocationListener</w:t>
      </w:r>
      <w:proofErr w:type="spellEnd"/>
      <w:r>
        <w:rPr>
          <w:rFonts w:ascii="Verdana" w:hAnsi="Verdana"/>
          <w:color w:val="000000"/>
          <w:sz w:val="24"/>
          <w:szCs w:val="24"/>
          <w:u w:val="single"/>
        </w:rPr>
        <w:t xml:space="preserve"> Interface</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0" w:name="TOC-The-WalkAbout-Activity-class-will-re"/>
      <w:bookmarkEnd w:id="0"/>
      <w:r>
        <w:rPr>
          <w:rFonts w:ascii="Verdana" w:hAnsi="Verdana"/>
          <w:b w:val="0"/>
          <w:bCs w:val="0"/>
          <w:color w:val="000000"/>
          <w:sz w:val="24"/>
          <w:szCs w:val="24"/>
        </w:rPr>
        <w:lastRenderedPageBreak/>
        <w:t xml:space="preserve">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class will receive updates from the GPS Location Provider by registering itself with the Provider. In order to register with the Provider,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must implement the </w:t>
      </w:r>
      <w:proofErr w:type="spellStart"/>
      <w:r>
        <w:rPr>
          <w:rFonts w:ascii="Verdana" w:hAnsi="Verdana"/>
          <w:b w:val="0"/>
          <w:bCs w:val="0"/>
          <w:color w:val="000000"/>
          <w:sz w:val="24"/>
          <w:szCs w:val="24"/>
        </w:rPr>
        <w:t>LocationListener</w:t>
      </w:r>
      <w:proofErr w:type="spellEnd"/>
      <w:r>
        <w:rPr>
          <w:rFonts w:ascii="Verdana" w:hAnsi="Verdana"/>
          <w:b w:val="0"/>
          <w:bCs w:val="0"/>
          <w:color w:val="000000"/>
          <w:sz w:val="24"/>
          <w:szCs w:val="24"/>
        </w:rPr>
        <w:t xml:space="preserve"> interface. This interface provides a set of callback methods that the Provider will call when the location changes, the Provider is enabled, the Provider is disabled, or when the status of the Provider changes.</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In particular, you will monitor and record location changes, and stop recording in the event that the Provider is disabled for some reason.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class records location changes in an </w:t>
      </w:r>
      <w:proofErr w:type="spellStart"/>
      <w:r>
        <w:rPr>
          <w:rFonts w:ascii="Verdana" w:hAnsi="Verdana"/>
          <w:b w:val="0"/>
          <w:bCs w:val="0"/>
          <w:color w:val="000000"/>
          <w:sz w:val="24"/>
          <w:szCs w:val="24"/>
        </w:rPr>
        <w:t>ArrayList</w:t>
      </w:r>
      <w:proofErr w:type="spellEnd"/>
      <w:r>
        <w:rPr>
          <w:rFonts w:ascii="Verdana" w:hAnsi="Verdana"/>
          <w:b w:val="0"/>
          <w:bCs w:val="0"/>
          <w:color w:val="000000"/>
          <w:sz w:val="24"/>
          <w:szCs w:val="24"/>
        </w:rPr>
        <w:t>&lt;</w:t>
      </w:r>
      <w:proofErr w:type="spellStart"/>
      <w:r>
        <w:rPr>
          <w:rFonts w:ascii="Verdana" w:hAnsi="Verdana"/>
          <w:b w:val="0"/>
          <w:bCs w:val="0"/>
          <w:color w:val="000000"/>
          <w:sz w:val="24"/>
          <w:szCs w:val="24"/>
        </w:rPr>
        <w:t>GeoPoint</w:t>
      </w:r>
      <w:proofErr w:type="spellEnd"/>
      <w:r>
        <w:rPr>
          <w:rFonts w:ascii="Verdana" w:hAnsi="Verdana"/>
          <w:b w:val="0"/>
          <w:bCs w:val="0"/>
          <w:color w:val="000000"/>
          <w:sz w:val="24"/>
          <w:szCs w:val="24"/>
        </w:rPr>
        <w:t xml:space="preserve">&gt; member variable named </w:t>
      </w:r>
      <w:proofErr w:type="spellStart"/>
      <w:r>
        <w:rPr>
          <w:rFonts w:ascii="Verdana" w:hAnsi="Verdana"/>
          <w:b w:val="0"/>
          <w:bCs w:val="0"/>
          <w:color w:val="000000"/>
          <w:sz w:val="24"/>
          <w:szCs w:val="24"/>
        </w:rPr>
        <w:t>m_arrPathPoints</w:t>
      </w:r>
      <w:proofErr w:type="spellEnd"/>
      <w:r>
        <w:rPr>
          <w:rFonts w:ascii="Verdana" w:hAnsi="Verdana"/>
          <w:b w:val="0"/>
          <w:bCs w:val="0"/>
          <w:color w:val="000000"/>
          <w:sz w:val="24"/>
          <w:szCs w:val="24"/>
        </w:rPr>
        <w:t>. It also maintains the current recording state (</w:t>
      </w:r>
      <w:r>
        <w:rPr>
          <w:rFonts w:ascii="Verdana" w:hAnsi="Verdana"/>
          <w:b w:val="0"/>
          <w:bCs w:val="0"/>
          <w:i/>
          <w:iCs/>
          <w:color w:val="000000"/>
          <w:sz w:val="24"/>
          <w:szCs w:val="24"/>
        </w:rPr>
        <w:t>whether it is currently recording or not</w:t>
      </w:r>
      <w:r>
        <w:rPr>
          <w:rFonts w:ascii="Verdana" w:hAnsi="Verdana"/>
          <w:b w:val="0"/>
          <w:bCs w:val="0"/>
          <w:color w:val="000000"/>
          <w:sz w:val="24"/>
          <w:szCs w:val="24"/>
        </w:rPr>
        <w:t xml:space="preserve">) in a </w:t>
      </w:r>
      <w:proofErr w:type="spellStart"/>
      <w:proofErr w:type="gramStart"/>
      <w:r>
        <w:rPr>
          <w:rFonts w:ascii="Verdana" w:hAnsi="Verdana"/>
          <w:b w:val="0"/>
          <w:bCs w:val="0"/>
          <w:color w:val="000000"/>
          <w:sz w:val="24"/>
          <w:szCs w:val="24"/>
        </w:rPr>
        <w:t>boolean</w:t>
      </w:r>
      <w:proofErr w:type="spellEnd"/>
      <w:proofErr w:type="gramEnd"/>
      <w:r>
        <w:rPr>
          <w:rFonts w:ascii="Verdana" w:hAnsi="Verdana"/>
          <w:b w:val="0"/>
          <w:bCs w:val="0"/>
          <w:color w:val="000000"/>
          <w:sz w:val="24"/>
          <w:szCs w:val="24"/>
        </w:rPr>
        <w:t xml:space="preserve"> member variable named </w:t>
      </w:r>
      <w:proofErr w:type="spellStart"/>
      <w:r>
        <w:rPr>
          <w:rFonts w:ascii="Verdana" w:hAnsi="Verdana"/>
          <w:b w:val="0"/>
          <w:bCs w:val="0"/>
          <w:color w:val="000000"/>
          <w:sz w:val="24"/>
          <w:szCs w:val="24"/>
        </w:rPr>
        <w:t>m_bRecording</w:t>
      </w:r>
      <w:proofErr w:type="spellEnd"/>
      <w:r>
        <w:rPr>
          <w:rFonts w:ascii="Verdana" w:hAnsi="Verdana"/>
          <w:b w:val="0"/>
          <w:bCs w:val="0"/>
          <w:color w:val="000000"/>
          <w:sz w:val="24"/>
          <w:szCs w:val="24"/>
        </w:rPr>
        <w:t xml:space="preserve">. Perform the following initializations in the </w:t>
      </w:r>
      <w:proofErr w:type="spellStart"/>
      <w:proofErr w:type="gramStart"/>
      <w:r>
        <w:rPr>
          <w:rFonts w:ascii="Verdana" w:hAnsi="Verdana"/>
          <w:b w:val="0"/>
          <w:bCs w:val="0"/>
          <w:color w:val="000000"/>
          <w:sz w:val="24"/>
          <w:szCs w:val="24"/>
        </w:rPr>
        <w:t>initLocationData</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366917" w:rsidRDefault="00366917" w:rsidP="00366917">
      <w:pPr>
        <w:pStyle w:val="Heading3"/>
        <w:numPr>
          <w:ilvl w:val="0"/>
          <w:numId w:val="17"/>
        </w:numPr>
        <w:suppressAutoHyphens w:val="0"/>
        <w:spacing w:before="100" w:beforeAutospacing="1" w:after="240" w:line="240" w:lineRule="atLeast"/>
        <w:rPr>
          <w:rFonts w:ascii="Verdana" w:hAnsi="Verdana"/>
          <w:b w:val="0"/>
          <w:bCs w:val="0"/>
          <w:color w:val="000000"/>
          <w:sz w:val="24"/>
          <w:szCs w:val="24"/>
        </w:rPr>
      </w:pPr>
      <w:bookmarkStart w:id="1" w:name="TOC-Initialize-m_arrPathPoints-to-a-new-"/>
      <w:bookmarkEnd w:id="1"/>
      <w:r>
        <w:rPr>
          <w:rFonts w:ascii="Verdana" w:hAnsi="Verdana"/>
          <w:b w:val="0"/>
          <w:bCs w:val="0"/>
          <w:color w:val="000000"/>
          <w:sz w:val="24"/>
          <w:szCs w:val="24"/>
        </w:rPr>
        <w:t xml:space="preserve">Initialize </w:t>
      </w:r>
      <w:proofErr w:type="spellStart"/>
      <w:r>
        <w:rPr>
          <w:rFonts w:ascii="Verdana" w:hAnsi="Verdana"/>
          <w:b w:val="0"/>
          <w:bCs w:val="0"/>
          <w:color w:val="000000"/>
          <w:sz w:val="24"/>
          <w:szCs w:val="24"/>
        </w:rPr>
        <w:t>m_arrPathPoints</w:t>
      </w:r>
      <w:proofErr w:type="spellEnd"/>
      <w:r>
        <w:rPr>
          <w:rFonts w:ascii="Verdana" w:hAnsi="Verdana"/>
          <w:b w:val="0"/>
          <w:bCs w:val="0"/>
          <w:color w:val="000000"/>
          <w:sz w:val="24"/>
          <w:szCs w:val="24"/>
        </w:rPr>
        <w:t xml:space="preserve"> to a new </w:t>
      </w:r>
      <w:proofErr w:type="spellStart"/>
      <w:r>
        <w:rPr>
          <w:rFonts w:ascii="Verdana" w:hAnsi="Verdana"/>
          <w:b w:val="0"/>
          <w:bCs w:val="0"/>
          <w:color w:val="000000"/>
          <w:sz w:val="24"/>
          <w:szCs w:val="24"/>
        </w:rPr>
        <w:t>ArrayList</w:t>
      </w:r>
      <w:proofErr w:type="spellEnd"/>
      <w:r>
        <w:rPr>
          <w:rFonts w:ascii="Verdana" w:hAnsi="Verdana"/>
          <w:b w:val="0"/>
          <w:bCs w:val="0"/>
          <w:color w:val="000000"/>
          <w:sz w:val="24"/>
          <w:szCs w:val="24"/>
        </w:rPr>
        <w:t>&lt;</w:t>
      </w:r>
      <w:proofErr w:type="spellStart"/>
      <w:r>
        <w:rPr>
          <w:rFonts w:ascii="Verdana" w:hAnsi="Verdana"/>
          <w:b w:val="0"/>
          <w:bCs w:val="0"/>
          <w:color w:val="000000"/>
          <w:sz w:val="24"/>
          <w:szCs w:val="24"/>
        </w:rPr>
        <w:t>GeoPoint</w:t>
      </w:r>
      <w:proofErr w:type="spellEnd"/>
      <w:r>
        <w:rPr>
          <w:rFonts w:ascii="Verdana" w:hAnsi="Verdana"/>
          <w:b w:val="0"/>
          <w:bCs w:val="0"/>
          <w:color w:val="000000"/>
          <w:sz w:val="24"/>
          <w:szCs w:val="24"/>
        </w:rPr>
        <w:t>&gt;.</w:t>
      </w:r>
    </w:p>
    <w:p w:rsidR="00366917" w:rsidRDefault="00366917" w:rsidP="00366917">
      <w:pPr>
        <w:pStyle w:val="Heading3"/>
        <w:numPr>
          <w:ilvl w:val="0"/>
          <w:numId w:val="17"/>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Initialize </w:t>
      </w:r>
      <w:proofErr w:type="spellStart"/>
      <w:r>
        <w:rPr>
          <w:rFonts w:ascii="Verdana" w:hAnsi="Verdana"/>
          <w:b w:val="0"/>
          <w:bCs w:val="0"/>
          <w:color w:val="000000"/>
          <w:sz w:val="24"/>
          <w:szCs w:val="24"/>
        </w:rPr>
        <w:t>m_bRecording</w:t>
      </w:r>
      <w:proofErr w:type="spellEnd"/>
      <w:r>
        <w:rPr>
          <w:rFonts w:ascii="Verdana" w:hAnsi="Verdana"/>
          <w:b w:val="0"/>
          <w:bCs w:val="0"/>
          <w:color w:val="000000"/>
          <w:sz w:val="24"/>
          <w:szCs w:val="24"/>
        </w:rPr>
        <w:t xml:space="preserve"> to false.</w:t>
      </w:r>
    </w:p>
    <w:p w:rsidR="00366917" w:rsidRDefault="00366917" w:rsidP="00366917">
      <w:pPr>
        <w:pStyle w:val="Heading3"/>
        <w:spacing w:before="0" w:after="0" w:line="240" w:lineRule="atLeast"/>
        <w:ind w:left="0" w:firstLine="0"/>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2" w:name="TOC-Make-the-WalkAbout-MapActivity-class"/>
      <w:bookmarkEnd w:id="2"/>
      <w:r>
        <w:rPr>
          <w:rFonts w:ascii="Verdana" w:hAnsi="Verdana"/>
          <w:b w:val="0"/>
          <w:bCs w:val="0"/>
          <w:color w:val="000000"/>
          <w:sz w:val="24"/>
          <w:szCs w:val="24"/>
        </w:rPr>
        <w:t xml:space="preserve">Make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w:t>
      </w:r>
      <w:proofErr w:type="spellStart"/>
      <w:r>
        <w:rPr>
          <w:rFonts w:ascii="Verdana" w:hAnsi="Verdana"/>
          <w:b w:val="0"/>
          <w:bCs w:val="0"/>
          <w:color w:val="000000"/>
          <w:sz w:val="24"/>
          <w:szCs w:val="24"/>
        </w:rPr>
        <w:t>MapActivity</w:t>
      </w:r>
      <w:proofErr w:type="spellEnd"/>
      <w:r>
        <w:rPr>
          <w:rFonts w:ascii="Verdana" w:hAnsi="Verdana"/>
          <w:b w:val="0"/>
          <w:bCs w:val="0"/>
          <w:color w:val="000000"/>
          <w:sz w:val="24"/>
          <w:szCs w:val="24"/>
        </w:rPr>
        <w:t xml:space="preserve"> class implement the </w:t>
      </w:r>
      <w:proofErr w:type="spellStart"/>
      <w:r>
        <w:rPr>
          <w:rFonts w:ascii="Verdana" w:hAnsi="Verdana"/>
          <w:b w:val="0"/>
          <w:bCs w:val="0"/>
          <w:color w:val="000000"/>
          <w:sz w:val="24"/>
          <w:szCs w:val="24"/>
        </w:rPr>
        <w:t>LocationListener</w:t>
      </w:r>
      <w:proofErr w:type="spellEnd"/>
      <w:r>
        <w:rPr>
          <w:rFonts w:ascii="Verdana" w:hAnsi="Verdana"/>
          <w:b w:val="0"/>
          <w:bCs w:val="0"/>
          <w:color w:val="000000"/>
          <w:sz w:val="24"/>
          <w:szCs w:val="24"/>
        </w:rPr>
        <w:t xml:space="preserve"> interface:</w:t>
      </w:r>
    </w:p>
    <w:p w:rsidR="00366917" w:rsidRDefault="00366917" w:rsidP="00366917">
      <w:pPr>
        <w:pStyle w:val="Heading3"/>
        <w:numPr>
          <w:ilvl w:val="0"/>
          <w:numId w:val="18"/>
        </w:numPr>
        <w:suppressAutoHyphens w:val="0"/>
        <w:spacing w:before="100" w:beforeAutospacing="1" w:after="240" w:line="240" w:lineRule="atLeast"/>
        <w:rPr>
          <w:rFonts w:ascii="Verdana" w:hAnsi="Verdana"/>
          <w:b w:val="0"/>
          <w:bCs w:val="0"/>
          <w:color w:val="000000"/>
          <w:sz w:val="24"/>
          <w:szCs w:val="24"/>
        </w:rPr>
      </w:pPr>
      <w:bookmarkStart w:id="3" w:name="TOC-There-is-a-total-of-four-methods-tha"/>
      <w:bookmarkEnd w:id="3"/>
      <w:r>
        <w:rPr>
          <w:rFonts w:ascii="Verdana" w:hAnsi="Verdana"/>
          <w:b w:val="0"/>
          <w:bCs w:val="0"/>
          <w:color w:val="000000"/>
          <w:sz w:val="24"/>
          <w:szCs w:val="24"/>
        </w:rPr>
        <w:t xml:space="preserve">There </w:t>
      </w:r>
      <w:proofErr w:type="gramStart"/>
      <w:r>
        <w:rPr>
          <w:rFonts w:ascii="Verdana" w:hAnsi="Verdana"/>
          <w:b w:val="0"/>
          <w:bCs w:val="0"/>
          <w:color w:val="000000"/>
          <w:sz w:val="24"/>
          <w:szCs w:val="24"/>
        </w:rPr>
        <w:t>is</w:t>
      </w:r>
      <w:proofErr w:type="gramEnd"/>
      <w:r>
        <w:rPr>
          <w:rFonts w:ascii="Verdana" w:hAnsi="Verdana"/>
          <w:b w:val="0"/>
          <w:bCs w:val="0"/>
          <w:color w:val="000000"/>
          <w:sz w:val="24"/>
          <w:szCs w:val="24"/>
        </w:rPr>
        <w:t xml:space="preserve"> a total of four methods that you must implement. See the Android Documentation on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"http://developer.android.com/reference/android/location/LocationListener.html" </w:instrText>
      </w:r>
      <w:r>
        <w:rPr>
          <w:rFonts w:ascii="Verdana" w:hAnsi="Verdana"/>
          <w:b w:val="0"/>
          <w:bCs w:val="0"/>
          <w:color w:val="000000"/>
          <w:sz w:val="24"/>
          <w:szCs w:val="24"/>
        </w:rPr>
        <w:fldChar w:fldCharType="separate"/>
      </w:r>
      <w:r>
        <w:rPr>
          <w:rStyle w:val="Hyperlink"/>
          <w:rFonts w:ascii="Verdana" w:hAnsi="Verdana"/>
          <w:b w:val="0"/>
          <w:bCs w:val="0"/>
          <w:color w:val="551A8B"/>
          <w:sz w:val="24"/>
          <w:szCs w:val="24"/>
        </w:rPr>
        <w:t>LocationListener</w:t>
      </w:r>
      <w:proofErr w:type="spellEnd"/>
      <w:r>
        <w:rPr>
          <w:rFonts w:ascii="Verdana" w:hAnsi="Verdana"/>
          <w:b w:val="0"/>
          <w:bCs w:val="0"/>
          <w:color w:val="000000"/>
          <w:sz w:val="24"/>
          <w:szCs w:val="24"/>
        </w:rPr>
        <w:fldChar w:fldCharType="end"/>
      </w:r>
      <w:r>
        <w:rPr>
          <w:rFonts w:ascii="Verdana" w:hAnsi="Verdana"/>
          <w:b w:val="0"/>
          <w:bCs w:val="0"/>
          <w:color w:val="000000"/>
          <w:sz w:val="24"/>
          <w:szCs w:val="24"/>
        </w:rPr>
        <w:t> for a complete listing and description of each.</w:t>
      </w:r>
    </w:p>
    <w:p w:rsidR="00366917" w:rsidRDefault="00366917" w:rsidP="00366917">
      <w:pPr>
        <w:pStyle w:val="Heading3"/>
        <w:numPr>
          <w:ilvl w:val="1"/>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 xml:space="preserve">Of the four methods, you only need to fill in two of them, </w:t>
      </w:r>
      <w:proofErr w:type="spellStart"/>
      <w:proofErr w:type="gramStart"/>
      <w:r>
        <w:rPr>
          <w:rFonts w:ascii="Verdana" w:hAnsi="Verdana"/>
          <w:b w:val="0"/>
          <w:bCs w:val="0"/>
          <w:i/>
          <w:iCs/>
          <w:color w:val="000000"/>
          <w:sz w:val="24"/>
          <w:szCs w:val="24"/>
        </w:rPr>
        <w:t>onLocationChanged</w:t>
      </w:r>
      <w:proofErr w:type="spellEnd"/>
      <w:r>
        <w:rPr>
          <w:rFonts w:ascii="Verdana" w:hAnsi="Verdana"/>
          <w:b w:val="0"/>
          <w:bCs w:val="0"/>
          <w:i/>
          <w:iCs/>
          <w:color w:val="000000"/>
          <w:sz w:val="24"/>
          <w:szCs w:val="24"/>
        </w:rPr>
        <w:t>(</w:t>
      </w:r>
      <w:proofErr w:type="gramEnd"/>
      <w:r>
        <w:rPr>
          <w:rFonts w:ascii="Verdana" w:hAnsi="Verdana"/>
          <w:b w:val="0"/>
          <w:bCs w:val="0"/>
          <w:i/>
          <w:iCs/>
          <w:color w:val="000000"/>
          <w:sz w:val="24"/>
          <w:szCs w:val="24"/>
        </w:rPr>
        <w:t xml:space="preserve">...) and </w:t>
      </w:r>
      <w:proofErr w:type="spellStart"/>
      <w:r>
        <w:rPr>
          <w:rFonts w:ascii="Verdana" w:hAnsi="Verdana"/>
          <w:b w:val="0"/>
          <w:bCs w:val="0"/>
          <w:i/>
          <w:iCs/>
          <w:color w:val="000000"/>
          <w:sz w:val="24"/>
          <w:szCs w:val="24"/>
        </w:rPr>
        <w:t>onProviderDisabled</w:t>
      </w:r>
      <w:proofErr w:type="spellEnd"/>
      <w:r>
        <w:rPr>
          <w:rFonts w:ascii="Verdana" w:hAnsi="Verdana"/>
          <w:b w:val="0"/>
          <w:bCs w:val="0"/>
          <w:i/>
          <w:iCs/>
          <w:color w:val="000000"/>
          <w:sz w:val="24"/>
          <w:szCs w:val="24"/>
        </w:rPr>
        <w:t>(...).</w:t>
      </w:r>
    </w:p>
    <w:p w:rsidR="00366917" w:rsidRDefault="00366917" w:rsidP="00366917">
      <w:pPr>
        <w:pStyle w:val="Heading3"/>
        <w:numPr>
          <w:ilvl w:val="1"/>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You still need to declare the other two methods but you can leave them as empty stubs.</w:t>
      </w:r>
    </w:p>
    <w:p w:rsidR="00366917" w:rsidRDefault="00366917" w:rsidP="00366917">
      <w:pPr>
        <w:pStyle w:val="Heading3"/>
        <w:numPr>
          <w:ilvl w:val="0"/>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Record location changes in the </w:t>
      </w:r>
      <w:proofErr w:type="spellStart"/>
      <w:proofErr w:type="gramStart"/>
      <w:r>
        <w:rPr>
          <w:rFonts w:ascii="Verdana" w:hAnsi="Verdana"/>
          <w:b w:val="0"/>
          <w:bCs w:val="0"/>
          <w:color w:val="000000"/>
          <w:sz w:val="24"/>
          <w:szCs w:val="24"/>
        </w:rPr>
        <w:t>onLocationChanged</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366917" w:rsidRDefault="00366917" w:rsidP="00366917">
      <w:pPr>
        <w:pStyle w:val="Heading3"/>
        <w:numPr>
          <w:ilvl w:val="1"/>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 xml:space="preserve">The Location argument passed in has both degrees latitude and longitude values, represented as type double. Some of the Google Maps classes that you will be using later on make use of the </w:t>
      </w:r>
      <w:proofErr w:type="spellStart"/>
      <w:r>
        <w:rPr>
          <w:rFonts w:ascii="Verdana" w:hAnsi="Verdana"/>
          <w:b w:val="0"/>
          <w:bCs w:val="0"/>
          <w:i/>
          <w:iCs/>
          <w:color w:val="000000"/>
          <w:sz w:val="24"/>
          <w:szCs w:val="24"/>
        </w:rPr>
        <w:t>GeoPoint</w:t>
      </w:r>
      <w:proofErr w:type="spellEnd"/>
      <w:r>
        <w:rPr>
          <w:rFonts w:ascii="Verdana" w:hAnsi="Verdana"/>
          <w:b w:val="0"/>
          <w:bCs w:val="0"/>
          <w:i/>
          <w:iCs/>
          <w:color w:val="000000"/>
          <w:sz w:val="24"/>
          <w:szCs w:val="24"/>
        </w:rPr>
        <w:t xml:space="preserve"> class, which represents latitude and longitude as </w:t>
      </w:r>
      <w:proofErr w:type="spellStart"/>
      <w:r>
        <w:rPr>
          <w:rFonts w:ascii="Verdana" w:hAnsi="Verdana"/>
          <w:b w:val="0"/>
          <w:bCs w:val="0"/>
          <w:i/>
          <w:iCs/>
          <w:color w:val="000000"/>
          <w:sz w:val="24"/>
          <w:szCs w:val="24"/>
        </w:rPr>
        <w:t>int</w:t>
      </w:r>
      <w:proofErr w:type="spellEnd"/>
      <w:r>
        <w:rPr>
          <w:rFonts w:ascii="Verdana" w:hAnsi="Verdana"/>
          <w:b w:val="0"/>
          <w:bCs w:val="0"/>
          <w:i/>
          <w:iCs/>
          <w:color w:val="000000"/>
          <w:sz w:val="24"/>
          <w:szCs w:val="24"/>
        </w:rPr>
        <w:t xml:space="preserve"> values of </w:t>
      </w:r>
      <w:proofErr w:type="spellStart"/>
      <w:r>
        <w:rPr>
          <w:rFonts w:ascii="Verdana" w:hAnsi="Verdana"/>
          <w:b w:val="0"/>
          <w:bCs w:val="0"/>
          <w:i/>
          <w:iCs/>
          <w:color w:val="000000"/>
          <w:sz w:val="24"/>
          <w:szCs w:val="24"/>
        </w:rPr>
        <w:t>microdegrees</w:t>
      </w:r>
      <w:proofErr w:type="spellEnd"/>
      <w:r>
        <w:rPr>
          <w:rFonts w:ascii="Verdana" w:hAnsi="Verdana"/>
          <w:b w:val="0"/>
          <w:bCs w:val="0"/>
          <w:i/>
          <w:iCs/>
          <w:color w:val="000000"/>
          <w:sz w:val="24"/>
          <w:szCs w:val="24"/>
        </w:rPr>
        <w:t xml:space="preserve">. This is why you are storing an </w:t>
      </w:r>
      <w:proofErr w:type="spellStart"/>
      <w:r>
        <w:rPr>
          <w:rFonts w:ascii="Verdana" w:hAnsi="Verdana"/>
          <w:b w:val="0"/>
          <w:bCs w:val="0"/>
          <w:i/>
          <w:iCs/>
          <w:color w:val="000000"/>
          <w:sz w:val="24"/>
          <w:szCs w:val="24"/>
        </w:rPr>
        <w:lastRenderedPageBreak/>
        <w:t>ArrayList</w:t>
      </w:r>
      <w:proofErr w:type="spellEnd"/>
      <w:r>
        <w:rPr>
          <w:rFonts w:ascii="Verdana" w:hAnsi="Verdana"/>
          <w:b w:val="0"/>
          <w:bCs w:val="0"/>
          <w:i/>
          <w:iCs/>
          <w:color w:val="000000"/>
          <w:sz w:val="24"/>
          <w:szCs w:val="24"/>
        </w:rPr>
        <w:t xml:space="preserve"> of </w:t>
      </w:r>
      <w:proofErr w:type="spellStart"/>
      <w:r>
        <w:rPr>
          <w:rFonts w:ascii="Verdana" w:hAnsi="Verdana"/>
          <w:b w:val="0"/>
          <w:bCs w:val="0"/>
          <w:i/>
          <w:iCs/>
          <w:color w:val="000000"/>
          <w:sz w:val="24"/>
          <w:szCs w:val="24"/>
        </w:rPr>
        <w:t>GeoPoints</w:t>
      </w:r>
      <w:proofErr w:type="spellEnd"/>
      <w:r>
        <w:rPr>
          <w:rFonts w:ascii="Verdana" w:hAnsi="Verdana"/>
          <w:b w:val="0"/>
          <w:bCs w:val="0"/>
          <w:i/>
          <w:iCs/>
          <w:color w:val="000000"/>
          <w:sz w:val="24"/>
          <w:szCs w:val="24"/>
        </w:rPr>
        <w:t xml:space="preserve"> and not Locations. You will have to convert from Location to </w:t>
      </w:r>
      <w:proofErr w:type="spellStart"/>
      <w:r>
        <w:rPr>
          <w:rFonts w:ascii="Verdana" w:hAnsi="Verdana"/>
          <w:b w:val="0"/>
          <w:bCs w:val="0"/>
          <w:i/>
          <w:iCs/>
          <w:color w:val="000000"/>
          <w:sz w:val="24"/>
          <w:szCs w:val="24"/>
        </w:rPr>
        <w:t>GeoPoint</w:t>
      </w:r>
      <w:proofErr w:type="spellEnd"/>
      <w:r>
        <w:rPr>
          <w:rFonts w:ascii="Verdana" w:hAnsi="Verdana"/>
          <w:b w:val="0"/>
          <w:bCs w:val="0"/>
          <w:i/>
          <w:iCs/>
          <w:color w:val="000000"/>
          <w:sz w:val="24"/>
          <w:szCs w:val="24"/>
        </w:rPr>
        <w:t>.</w:t>
      </w:r>
    </w:p>
    <w:p w:rsidR="00366917" w:rsidRDefault="00366917" w:rsidP="00366917">
      <w:pPr>
        <w:pStyle w:val="Heading3"/>
        <w:numPr>
          <w:ilvl w:val="2"/>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 xml:space="preserve">1 degree is equal to 1E6 </w:t>
      </w:r>
      <w:proofErr w:type="spellStart"/>
      <w:r>
        <w:rPr>
          <w:rFonts w:ascii="Verdana" w:hAnsi="Verdana"/>
          <w:b w:val="0"/>
          <w:bCs w:val="0"/>
          <w:i/>
          <w:iCs/>
          <w:color w:val="000000"/>
          <w:sz w:val="24"/>
          <w:szCs w:val="24"/>
        </w:rPr>
        <w:t>microdegrees</w:t>
      </w:r>
      <w:proofErr w:type="spellEnd"/>
      <w:r>
        <w:rPr>
          <w:rFonts w:ascii="Verdana" w:hAnsi="Verdana"/>
          <w:b w:val="0"/>
          <w:bCs w:val="0"/>
          <w:i/>
          <w:iCs/>
          <w:color w:val="000000"/>
          <w:sz w:val="24"/>
          <w:szCs w:val="24"/>
        </w:rPr>
        <w:t xml:space="preserve">. The </w:t>
      </w:r>
      <w:proofErr w:type="spellStart"/>
      <w:r>
        <w:rPr>
          <w:rFonts w:ascii="Verdana" w:hAnsi="Verdana"/>
          <w:b w:val="0"/>
          <w:bCs w:val="0"/>
          <w:i/>
          <w:iCs/>
          <w:color w:val="000000"/>
          <w:sz w:val="24"/>
          <w:szCs w:val="24"/>
        </w:rPr>
        <w:t>WalkAbout</w:t>
      </w:r>
      <w:proofErr w:type="spellEnd"/>
      <w:r>
        <w:rPr>
          <w:rFonts w:ascii="Verdana" w:hAnsi="Verdana"/>
          <w:b w:val="0"/>
          <w:bCs w:val="0"/>
          <w:i/>
          <w:iCs/>
          <w:color w:val="000000"/>
          <w:sz w:val="24"/>
          <w:szCs w:val="24"/>
        </w:rPr>
        <w:t xml:space="preserve"> Activity class has a constant for this value named GEO_CONVERSION</w:t>
      </w:r>
    </w:p>
    <w:p w:rsidR="00366917" w:rsidRDefault="00366917" w:rsidP="00366917">
      <w:pPr>
        <w:pStyle w:val="Heading3"/>
        <w:numPr>
          <w:ilvl w:val="2"/>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 xml:space="preserve">99.123456 degrees = 99123456 </w:t>
      </w:r>
      <w:proofErr w:type="spellStart"/>
      <w:r>
        <w:rPr>
          <w:rFonts w:ascii="Verdana" w:hAnsi="Verdana"/>
          <w:b w:val="0"/>
          <w:bCs w:val="0"/>
          <w:i/>
          <w:iCs/>
          <w:color w:val="000000"/>
          <w:sz w:val="24"/>
          <w:szCs w:val="24"/>
        </w:rPr>
        <w:t>microdegrees</w:t>
      </w:r>
      <w:proofErr w:type="spellEnd"/>
    </w:p>
    <w:p w:rsidR="00366917" w:rsidRDefault="00366917" w:rsidP="00366917">
      <w:pPr>
        <w:pStyle w:val="Heading3"/>
        <w:numPr>
          <w:ilvl w:val="1"/>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Get the degrees latitude value from the Location argument by calling the </w:t>
      </w:r>
      <w:proofErr w:type="spellStart"/>
      <w:proofErr w:type="gramStart"/>
      <w:r>
        <w:rPr>
          <w:rFonts w:ascii="Verdana" w:hAnsi="Verdana"/>
          <w:b w:val="0"/>
          <w:bCs w:val="0"/>
          <w:color w:val="000000"/>
          <w:sz w:val="24"/>
          <w:szCs w:val="24"/>
        </w:rPr>
        <w:t>Location.getLatitude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and convert it to </w:t>
      </w:r>
      <w:proofErr w:type="spellStart"/>
      <w:r>
        <w:rPr>
          <w:rFonts w:ascii="Verdana" w:hAnsi="Verdana"/>
          <w:b w:val="0"/>
          <w:bCs w:val="0"/>
          <w:color w:val="000000"/>
          <w:sz w:val="24"/>
          <w:szCs w:val="24"/>
        </w:rPr>
        <w:t>microdegrees</w:t>
      </w:r>
      <w:proofErr w:type="spellEnd"/>
      <w:r>
        <w:rPr>
          <w:rFonts w:ascii="Verdana" w:hAnsi="Verdana"/>
          <w:b w:val="0"/>
          <w:bCs w:val="0"/>
          <w:color w:val="000000"/>
          <w:sz w:val="24"/>
          <w:szCs w:val="24"/>
        </w:rPr>
        <w:t>.</w:t>
      </w:r>
    </w:p>
    <w:p w:rsidR="00366917" w:rsidRDefault="00366917" w:rsidP="00366917">
      <w:pPr>
        <w:pStyle w:val="Heading3"/>
        <w:numPr>
          <w:ilvl w:val="2"/>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Convert by multiplying the returned double by the </w:t>
      </w:r>
      <w:proofErr w:type="spellStart"/>
      <w:r>
        <w:rPr>
          <w:rFonts w:ascii="Verdana" w:hAnsi="Verdana"/>
          <w:b w:val="0"/>
          <w:bCs w:val="0"/>
          <w:color w:val="000000"/>
          <w:sz w:val="24"/>
          <w:szCs w:val="24"/>
        </w:rPr>
        <w:t>WalkAbout.GEO_CONVERSION</w:t>
      </w:r>
      <w:proofErr w:type="spellEnd"/>
      <w:r>
        <w:rPr>
          <w:rFonts w:ascii="Verdana" w:hAnsi="Verdana"/>
          <w:b w:val="0"/>
          <w:bCs w:val="0"/>
          <w:color w:val="000000"/>
          <w:sz w:val="24"/>
          <w:szCs w:val="24"/>
        </w:rPr>
        <w:t xml:space="preserve"> integer constant.</w:t>
      </w:r>
    </w:p>
    <w:p w:rsidR="00366917" w:rsidRDefault="00366917" w:rsidP="00366917">
      <w:pPr>
        <w:pStyle w:val="Heading3"/>
        <w:numPr>
          <w:ilvl w:val="1"/>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Get the degrees longitude value from the Location argument by calling the </w:t>
      </w:r>
      <w:proofErr w:type="spellStart"/>
      <w:proofErr w:type="gramStart"/>
      <w:r>
        <w:rPr>
          <w:rFonts w:ascii="Verdana" w:hAnsi="Verdana"/>
          <w:b w:val="0"/>
          <w:bCs w:val="0"/>
          <w:color w:val="000000"/>
          <w:sz w:val="24"/>
          <w:szCs w:val="24"/>
        </w:rPr>
        <w:t>Location.getLongitude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and convert it to </w:t>
      </w:r>
      <w:proofErr w:type="spellStart"/>
      <w:r>
        <w:rPr>
          <w:rFonts w:ascii="Verdana" w:hAnsi="Verdana"/>
          <w:b w:val="0"/>
          <w:bCs w:val="0"/>
          <w:color w:val="000000"/>
          <w:sz w:val="24"/>
          <w:szCs w:val="24"/>
        </w:rPr>
        <w:t>microdegrees</w:t>
      </w:r>
      <w:proofErr w:type="spellEnd"/>
      <w:r>
        <w:rPr>
          <w:rFonts w:ascii="Verdana" w:hAnsi="Verdana"/>
          <w:b w:val="0"/>
          <w:bCs w:val="0"/>
          <w:color w:val="000000"/>
          <w:sz w:val="24"/>
          <w:szCs w:val="24"/>
        </w:rPr>
        <w:t>.</w:t>
      </w:r>
    </w:p>
    <w:p w:rsidR="00366917" w:rsidRDefault="00366917" w:rsidP="00366917">
      <w:pPr>
        <w:pStyle w:val="Heading3"/>
        <w:numPr>
          <w:ilvl w:val="1"/>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Instantiate a new </w:t>
      </w:r>
      <w:proofErr w:type="spellStart"/>
      <w:r>
        <w:rPr>
          <w:rFonts w:ascii="Verdana" w:hAnsi="Verdana"/>
          <w:b w:val="0"/>
          <w:bCs w:val="0"/>
          <w:color w:val="000000"/>
          <w:sz w:val="24"/>
          <w:szCs w:val="24"/>
        </w:rPr>
        <w:t>GeoPoint</w:t>
      </w:r>
      <w:proofErr w:type="spellEnd"/>
      <w:r>
        <w:rPr>
          <w:rFonts w:ascii="Verdana" w:hAnsi="Verdana"/>
          <w:b w:val="0"/>
          <w:bCs w:val="0"/>
          <w:color w:val="000000"/>
          <w:sz w:val="24"/>
          <w:szCs w:val="24"/>
        </w:rPr>
        <w:t xml:space="preserve"> object, passing into the constructor the latitude and longitude values you just converted into </w:t>
      </w:r>
      <w:proofErr w:type="spellStart"/>
      <w:r>
        <w:rPr>
          <w:rFonts w:ascii="Verdana" w:hAnsi="Verdana"/>
          <w:b w:val="0"/>
          <w:bCs w:val="0"/>
          <w:color w:val="000000"/>
          <w:sz w:val="24"/>
          <w:szCs w:val="24"/>
        </w:rPr>
        <w:t>microdegrees</w:t>
      </w:r>
      <w:proofErr w:type="spellEnd"/>
      <w:r>
        <w:rPr>
          <w:rFonts w:ascii="Verdana" w:hAnsi="Verdana"/>
          <w:b w:val="0"/>
          <w:bCs w:val="0"/>
          <w:color w:val="000000"/>
          <w:sz w:val="24"/>
          <w:szCs w:val="24"/>
        </w:rPr>
        <w:t>.</w:t>
      </w:r>
    </w:p>
    <w:p w:rsidR="00366917" w:rsidRDefault="00366917" w:rsidP="00366917">
      <w:pPr>
        <w:pStyle w:val="Heading3"/>
        <w:numPr>
          <w:ilvl w:val="2"/>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You will have to cast these to type </w:t>
      </w:r>
      <w:proofErr w:type="spellStart"/>
      <w:r>
        <w:rPr>
          <w:rFonts w:ascii="Verdana" w:hAnsi="Verdana"/>
          <w:color w:val="000000"/>
          <w:sz w:val="24"/>
          <w:szCs w:val="24"/>
        </w:rPr>
        <w:t>int</w:t>
      </w:r>
      <w:proofErr w:type="spellEnd"/>
      <w:r>
        <w:rPr>
          <w:rFonts w:ascii="Verdana" w:hAnsi="Verdana"/>
          <w:b w:val="0"/>
          <w:bCs w:val="0"/>
          <w:color w:val="000000"/>
          <w:sz w:val="24"/>
          <w:szCs w:val="24"/>
        </w:rPr>
        <w:t> as they are currently of type </w:t>
      </w:r>
      <w:r>
        <w:rPr>
          <w:rFonts w:ascii="Verdana" w:hAnsi="Verdana"/>
          <w:color w:val="000000"/>
          <w:sz w:val="24"/>
          <w:szCs w:val="24"/>
        </w:rPr>
        <w:t>double</w:t>
      </w:r>
      <w:r>
        <w:rPr>
          <w:rFonts w:ascii="Verdana" w:hAnsi="Verdana"/>
          <w:b w:val="0"/>
          <w:bCs w:val="0"/>
          <w:color w:val="000000"/>
          <w:sz w:val="24"/>
          <w:szCs w:val="24"/>
        </w:rPr>
        <w:t>.</w:t>
      </w:r>
    </w:p>
    <w:p w:rsidR="00366917" w:rsidRDefault="00366917" w:rsidP="00366917">
      <w:pPr>
        <w:pStyle w:val="Heading3"/>
        <w:numPr>
          <w:ilvl w:val="1"/>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Add the </w:t>
      </w:r>
      <w:proofErr w:type="spellStart"/>
      <w:r>
        <w:rPr>
          <w:rFonts w:ascii="Verdana" w:hAnsi="Verdana"/>
          <w:b w:val="0"/>
          <w:bCs w:val="0"/>
          <w:color w:val="000000"/>
          <w:sz w:val="24"/>
          <w:szCs w:val="24"/>
        </w:rPr>
        <w:t>GeoPoint</w:t>
      </w:r>
      <w:proofErr w:type="spellEnd"/>
      <w:r>
        <w:rPr>
          <w:rFonts w:ascii="Verdana" w:hAnsi="Verdana"/>
          <w:b w:val="0"/>
          <w:bCs w:val="0"/>
          <w:color w:val="000000"/>
          <w:sz w:val="24"/>
          <w:szCs w:val="24"/>
        </w:rPr>
        <w:t xml:space="preserve"> to </w:t>
      </w:r>
      <w:proofErr w:type="spellStart"/>
      <w:r>
        <w:rPr>
          <w:rFonts w:ascii="Verdana" w:hAnsi="Verdana"/>
          <w:b w:val="0"/>
          <w:bCs w:val="0"/>
          <w:color w:val="000000"/>
          <w:sz w:val="24"/>
          <w:szCs w:val="24"/>
        </w:rPr>
        <w:t>m_arrPathPoints</w:t>
      </w:r>
      <w:proofErr w:type="spellEnd"/>
      <w:r>
        <w:rPr>
          <w:rFonts w:ascii="Verdana" w:hAnsi="Verdana"/>
          <w:b w:val="0"/>
          <w:bCs w:val="0"/>
          <w:color w:val="000000"/>
          <w:sz w:val="24"/>
          <w:szCs w:val="24"/>
        </w:rPr>
        <w:t>.</w:t>
      </w:r>
    </w:p>
    <w:p w:rsidR="00366917" w:rsidRDefault="00366917" w:rsidP="00366917">
      <w:pPr>
        <w:pStyle w:val="Heading3"/>
        <w:numPr>
          <w:ilvl w:val="0"/>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In the </w:t>
      </w:r>
      <w:proofErr w:type="spellStart"/>
      <w:proofErr w:type="gramStart"/>
      <w:r>
        <w:rPr>
          <w:rFonts w:ascii="Verdana" w:hAnsi="Verdana"/>
          <w:b w:val="0"/>
          <w:bCs w:val="0"/>
          <w:color w:val="000000"/>
          <w:sz w:val="24"/>
          <w:szCs w:val="24"/>
        </w:rPr>
        <w:t>onProviderDisabled</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instruct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to stop recording location changes.</w:t>
      </w:r>
    </w:p>
    <w:p w:rsidR="00366917" w:rsidRDefault="00366917" w:rsidP="00366917">
      <w:pPr>
        <w:pStyle w:val="Heading3"/>
        <w:numPr>
          <w:ilvl w:val="1"/>
          <w:numId w:val="18"/>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Do this by making a call to </w:t>
      </w:r>
      <w:proofErr w:type="spellStart"/>
      <w:proofErr w:type="gramStart"/>
      <w:r>
        <w:rPr>
          <w:rFonts w:ascii="Verdana" w:hAnsi="Verdana"/>
          <w:b w:val="0"/>
          <w:bCs w:val="0"/>
          <w:color w:val="000000"/>
          <w:sz w:val="24"/>
          <w:szCs w:val="24"/>
        </w:rPr>
        <w:t>WalkAbout.setRecordingState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false). You will implement this method in the sections that follow.</w:t>
      </w:r>
    </w:p>
    <w:p w:rsidR="00366917" w:rsidRDefault="00366917" w:rsidP="00366917">
      <w:pPr>
        <w:pStyle w:val="Heading3"/>
        <w:spacing w:before="0" w:after="0" w:line="240" w:lineRule="atLeast"/>
        <w:rPr>
          <w:rFonts w:ascii="Verdana" w:hAnsi="Verdana"/>
          <w:b w:val="0"/>
          <w:bCs w:val="0"/>
          <w:color w:val="000000"/>
          <w:sz w:val="24"/>
          <w:szCs w:val="24"/>
        </w:rPr>
      </w:pPr>
      <w:bookmarkStart w:id="4" w:name="TOC-3.2.2-Dynamically-Update-the-Start-S"/>
      <w:bookmarkEnd w:id="4"/>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240" w:line="240" w:lineRule="atLeast"/>
        <w:rPr>
          <w:rFonts w:ascii="Verdana" w:hAnsi="Verdana"/>
          <w:b w:val="0"/>
          <w:bCs w:val="0"/>
          <w:color w:val="000000"/>
          <w:sz w:val="24"/>
          <w:szCs w:val="24"/>
        </w:rPr>
      </w:pPr>
      <w:r>
        <w:rPr>
          <w:rFonts w:ascii="Verdana" w:hAnsi="Verdana"/>
          <w:color w:val="000000"/>
          <w:sz w:val="24"/>
          <w:szCs w:val="24"/>
          <w:u w:val="single"/>
        </w:rPr>
        <w:t xml:space="preserve">3.2.2 Dynamically Update the "Start/Stop" </w:t>
      </w:r>
      <w:proofErr w:type="spellStart"/>
      <w:r>
        <w:rPr>
          <w:rFonts w:ascii="Verdana" w:hAnsi="Verdana"/>
          <w:color w:val="000000"/>
          <w:sz w:val="24"/>
          <w:szCs w:val="24"/>
          <w:u w:val="single"/>
        </w:rPr>
        <w:t>MenuItem</w:t>
      </w:r>
      <w:proofErr w:type="spellEnd"/>
      <w:r>
        <w:rPr>
          <w:rFonts w:ascii="Verdana" w:hAnsi="Verdana"/>
          <w:color w:val="000000"/>
          <w:sz w:val="24"/>
          <w:szCs w:val="24"/>
          <w:u w:val="single"/>
        </w:rPr>
        <w:t xml:space="preserve"> Text</w:t>
      </w:r>
    </w:p>
    <w:p w:rsidR="00366917" w:rsidRDefault="00366917" w:rsidP="00366917">
      <w:pPr>
        <w:pStyle w:val="Heading3"/>
        <w:spacing w:before="0" w:after="0" w:line="240" w:lineRule="atLeast"/>
        <w:rPr>
          <w:rFonts w:ascii="Verdana" w:hAnsi="Verdana"/>
          <w:b w:val="0"/>
          <w:bCs w:val="0"/>
          <w:color w:val="000000"/>
          <w:sz w:val="24"/>
          <w:szCs w:val="24"/>
        </w:rPr>
      </w:pPr>
      <w:bookmarkStart w:id="5" w:name="TOC-When-the-Options-Menu-is-displayed-t"/>
      <w:bookmarkEnd w:id="5"/>
      <w:r>
        <w:rPr>
          <w:rFonts w:ascii="Verdana" w:hAnsi="Verdana"/>
          <w:b w:val="0"/>
          <w:bCs w:val="0"/>
          <w:color w:val="000000"/>
          <w:sz w:val="24"/>
          <w:szCs w:val="24"/>
        </w:rPr>
        <w:t xml:space="preserve">When the Options Menu is displayed, the text of the "Start/Stop"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should be set to the </w:t>
      </w:r>
      <w:proofErr w:type="spellStart"/>
      <w:r>
        <w:rPr>
          <w:rFonts w:ascii="Verdana" w:hAnsi="Verdana"/>
          <w:color w:val="000000"/>
          <w:sz w:val="24"/>
          <w:szCs w:val="24"/>
        </w:rPr>
        <w:t>R.string.startRecording</w:t>
      </w:r>
      <w:proofErr w:type="spellEnd"/>
      <w:r>
        <w:rPr>
          <w:rFonts w:ascii="Verdana" w:hAnsi="Verdana"/>
          <w:color w:val="000000"/>
          <w:sz w:val="24"/>
          <w:szCs w:val="24"/>
        </w:rPr>
        <w:t xml:space="preserve"> if the activity</w:t>
      </w:r>
      <w:r>
        <w:rPr>
          <w:rFonts w:ascii="Verdana" w:hAnsi="Verdana"/>
          <w:b w:val="0"/>
          <w:bCs w:val="0"/>
          <w:color w:val="000000"/>
          <w:sz w:val="24"/>
          <w:szCs w:val="24"/>
        </w:rPr>
        <w:t> </w:t>
      </w:r>
      <w:r>
        <w:rPr>
          <w:rFonts w:ascii="Verdana" w:hAnsi="Verdana"/>
          <w:color w:val="000000"/>
          <w:sz w:val="24"/>
          <w:szCs w:val="24"/>
        </w:rPr>
        <w:t>is not</w:t>
      </w:r>
      <w:r>
        <w:rPr>
          <w:rFonts w:ascii="Verdana" w:hAnsi="Verdana"/>
          <w:b w:val="0"/>
          <w:bCs w:val="0"/>
          <w:color w:val="000000"/>
          <w:sz w:val="24"/>
          <w:szCs w:val="24"/>
        </w:rPr>
        <w:t> </w:t>
      </w:r>
      <w:r>
        <w:rPr>
          <w:rFonts w:ascii="Verdana" w:hAnsi="Verdana"/>
          <w:color w:val="000000"/>
          <w:sz w:val="24"/>
          <w:szCs w:val="24"/>
        </w:rPr>
        <w:t>recording</w:t>
      </w:r>
      <w:r>
        <w:rPr>
          <w:rFonts w:ascii="Verdana" w:hAnsi="Verdana"/>
          <w:b w:val="0"/>
          <w:bCs w:val="0"/>
          <w:color w:val="000000"/>
          <w:sz w:val="24"/>
          <w:szCs w:val="24"/>
        </w:rPr>
        <w:t> and </w:t>
      </w:r>
      <w:proofErr w:type="spellStart"/>
      <w:r>
        <w:rPr>
          <w:rFonts w:ascii="Verdana" w:hAnsi="Verdana"/>
          <w:color w:val="000000"/>
          <w:sz w:val="24"/>
          <w:szCs w:val="24"/>
        </w:rPr>
        <w:t>R.string.stopRecording</w:t>
      </w:r>
      <w:proofErr w:type="spellEnd"/>
      <w:r>
        <w:rPr>
          <w:rFonts w:ascii="Verdana" w:hAnsi="Verdana"/>
          <w:color w:val="000000"/>
          <w:sz w:val="24"/>
          <w:szCs w:val="24"/>
        </w:rPr>
        <w:t xml:space="preserve"> if the activity is recording</w:t>
      </w:r>
      <w:r>
        <w:rPr>
          <w:rFonts w:ascii="Verdana" w:hAnsi="Verdana"/>
          <w:b w:val="0"/>
          <w:bCs w:val="0"/>
          <w:color w:val="000000"/>
          <w:sz w:val="24"/>
          <w:szCs w:val="24"/>
        </w:rPr>
        <w:t>.</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6" w:name="TOC-3.2.3-Implement-Start-Stop-MenuItem"/>
      <w:bookmarkEnd w:id="6"/>
      <w:r>
        <w:rPr>
          <w:rFonts w:ascii="Verdana" w:hAnsi="Verdana"/>
          <w:color w:val="000000"/>
          <w:sz w:val="24"/>
          <w:szCs w:val="24"/>
          <w:u w:val="single"/>
        </w:rPr>
        <w:t xml:space="preserve">3.2.3 Implement "Start/Stop" </w:t>
      </w:r>
      <w:proofErr w:type="spellStart"/>
      <w:r>
        <w:rPr>
          <w:rFonts w:ascii="Verdana" w:hAnsi="Verdana"/>
          <w:color w:val="000000"/>
          <w:sz w:val="24"/>
          <w:szCs w:val="24"/>
          <w:u w:val="single"/>
        </w:rPr>
        <w:t>MenuItem</w:t>
      </w:r>
      <w:proofErr w:type="spellEnd"/>
    </w:p>
    <w:p w:rsidR="00366917" w:rsidRDefault="00366917" w:rsidP="00366917">
      <w:pPr>
        <w:pStyle w:val="Heading3"/>
        <w:spacing w:before="0" w:after="0" w:line="240" w:lineRule="atLeast"/>
        <w:rPr>
          <w:rFonts w:ascii="Verdana" w:hAnsi="Verdana"/>
          <w:b w:val="0"/>
          <w:bCs w:val="0"/>
          <w:color w:val="000000"/>
          <w:sz w:val="24"/>
          <w:szCs w:val="24"/>
        </w:rPr>
      </w:pPr>
      <w:bookmarkStart w:id="7" w:name="TOC-2"/>
      <w:bookmarkEnd w:id="7"/>
    </w:p>
    <w:p w:rsidR="00366917" w:rsidRDefault="00366917" w:rsidP="00366917">
      <w:pPr>
        <w:pStyle w:val="Heading3"/>
        <w:spacing w:before="0" w:after="0" w:line="240" w:lineRule="atLeast"/>
        <w:rPr>
          <w:rFonts w:ascii="Verdana" w:hAnsi="Verdana"/>
          <w:b w:val="0"/>
          <w:bCs w:val="0"/>
          <w:color w:val="000000"/>
          <w:sz w:val="24"/>
          <w:szCs w:val="24"/>
        </w:rPr>
      </w:pPr>
      <w:bookmarkStart w:id="8" w:name="TOC-When-the-Start-Stop-MenuItem-is-clic"/>
      <w:bookmarkEnd w:id="8"/>
      <w:r>
        <w:rPr>
          <w:rFonts w:ascii="Verdana" w:hAnsi="Verdana"/>
          <w:b w:val="0"/>
          <w:bCs w:val="0"/>
          <w:color w:val="000000"/>
          <w:sz w:val="24"/>
          <w:szCs w:val="24"/>
        </w:rPr>
        <w:t xml:space="preserve">When the "Start/Stop"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is clicked, the recording state should be toggled. If the activity is currently recording, then the activity should stop recording. Conversely, if the activity is not recording, then the activity should start recording. </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The functionality for setting the recording state will be encapsulated in the </w:t>
      </w:r>
      <w:proofErr w:type="spellStart"/>
      <w:proofErr w:type="gramStart"/>
      <w:r>
        <w:rPr>
          <w:rFonts w:ascii="Verdana" w:hAnsi="Verdana"/>
          <w:b w:val="0"/>
          <w:bCs w:val="0"/>
          <w:color w:val="000000"/>
          <w:sz w:val="24"/>
          <w:szCs w:val="24"/>
        </w:rPr>
        <w:t>WalkAbout.setRecordingState</w:t>
      </w:r>
      <w:proofErr w:type="spellEnd"/>
      <w:r>
        <w:rPr>
          <w:rFonts w:ascii="Verdana" w:hAnsi="Verdana"/>
          <w:b w:val="0"/>
          <w:bCs w:val="0"/>
          <w:color w:val="000000"/>
          <w:sz w:val="24"/>
          <w:szCs w:val="24"/>
        </w:rPr>
        <w:t>(</w:t>
      </w:r>
      <w:proofErr w:type="spellStart"/>
      <w:proofErr w:type="gramEnd"/>
      <w:r>
        <w:rPr>
          <w:rFonts w:ascii="Verdana" w:hAnsi="Verdana"/>
          <w:b w:val="0"/>
          <w:bCs w:val="0"/>
          <w:color w:val="000000"/>
          <w:sz w:val="24"/>
          <w:szCs w:val="24"/>
        </w:rPr>
        <w:t>boolean</w:t>
      </w:r>
      <w:proofErr w:type="spellEnd"/>
      <w:r>
        <w:rPr>
          <w:rFonts w:ascii="Verdana" w:hAnsi="Verdana"/>
          <w:b w:val="0"/>
          <w:bCs w:val="0"/>
          <w:color w:val="000000"/>
          <w:sz w:val="24"/>
          <w:szCs w:val="24"/>
        </w:rPr>
        <w:t xml:space="preserve"> recording) method. Passing in a value of true indicates that the activity should start recording and passing in a value of false indicates that the activity should stop recording. </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Set and fill in the "Start/Stop" </w:t>
      </w:r>
      <w:proofErr w:type="spellStart"/>
      <w:r>
        <w:rPr>
          <w:rFonts w:ascii="Verdana" w:hAnsi="Verdana"/>
          <w:b w:val="0"/>
          <w:bCs w:val="0"/>
          <w:color w:val="000000"/>
          <w:sz w:val="24"/>
          <w:szCs w:val="24"/>
        </w:rPr>
        <w:t>OnMenuItemClickListener</w:t>
      </w:r>
      <w:proofErr w:type="spellEnd"/>
      <w:r>
        <w:rPr>
          <w:rFonts w:ascii="Verdana" w:hAnsi="Verdana"/>
          <w:b w:val="0"/>
          <w:bCs w:val="0"/>
          <w:color w:val="000000"/>
          <w:sz w:val="24"/>
          <w:szCs w:val="24"/>
        </w:rPr>
        <w:t xml:space="preserve"> so that it toggles the recording state by calling </w:t>
      </w:r>
      <w:proofErr w:type="spellStart"/>
      <w:proofErr w:type="gramStart"/>
      <w:r>
        <w:rPr>
          <w:rFonts w:ascii="Verdana" w:hAnsi="Verdana"/>
          <w:b w:val="0"/>
          <w:bCs w:val="0"/>
          <w:color w:val="000000"/>
          <w:sz w:val="24"/>
          <w:szCs w:val="24"/>
        </w:rPr>
        <w:t>WalkAbout.setRecordingState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with the proper value.</w:t>
      </w:r>
    </w:p>
    <w:p w:rsidR="00366917" w:rsidRDefault="00366917" w:rsidP="00366917">
      <w:pPr>
        <w:pStyle w:val="Heading3"/>
        <w:numPr>
          <w:ilvl w:val="0"/>
          <w:numId w:val="19"/>
        </w:numPr>
        <w:suppressAutoHyphens w:val="0"/>
        <w:spacing w:before="100" w:beforeAutospacing="1" w:after="240" w:line="240" w:lineRule="atLeast"/>
        <w:rPr>
          <w:rFonts w:ascii="Verdana" w:hAnsi="Verdana"/>
          <w:b w:val="0"/>
          <w:bCs w:val="0"/>
          <w:color w:val="000000"/>
          <w:sz w:val="24"/>
          <w:szCs w:val="24"/>
        </w:rPr>
      </w:pPr>
      <w:bookmarkStart w:id="9" w:name="TOC-This-is-all-this-method-should-do.-M"/>
      <w:bookmarkEnd w:id="9"/>
      <w:r>
        <w:rPr>
          <w:rFonts w:ascii="Verdana" w:hAnsi="Verdana"/>
          <w:b w:val="0"/>
          <w:bCs w:val="0"/>
          <w:color w:val="000000"/>
          <w:sz w:val="24"/>
          <w:szCs w:val="24"/>
        </w:rPr>
        <w:t>This is all this method should do. </w:t>
      </w:r>
    </w:p>
    <w:p w:rsidR="00366917" w:rsidRDefault="00366917" w:rsidP="00366917">
      <w:pPr>
        <w:pStyle w:val="Heading3"/>
        <w:numPr>
          <w:ilvl w:val="0"/>
          <w:numId w:val="19"/>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Make use of the </w:t>
      </w:r>
      <w:proofErr w:type="spellStart"/>
      <w:r>
        <w:rPr>
          <w:rFonts w:ascii="Verdana" w:hAnsi="Verdana"/>
          <w:b w:val="0"/>
          <w:bCs w:val="0"/>
          <w:color w:val="000000"/>
          <w:sz w:val="24"/>
          <w:szCs w:val="24"/>
        </w:rPr>
        <w:t>m_bRecordingState</w:t>
      </w:r>
      <w:proofErr w:type="spellEnd"/>
      <w:r>
        <w:rPr>
          <w:rFonts w:ascii="Verdana" w:hAnsi="Verdana"/>
          <w:b w:val="0"/>
          <w:bCs w:val="0"/>
          <w:color w:val="000000"/>
          <w:sz w:val="24"/>
          <w:szCs w:val="24"/>
        </w:rPr>
        <w:t xml:space="preserve"> member variable to determine the current recording state.</w:t>
      </w:r>
    </w:p>
    <w:p w:rsidR="00366917" w:rsidRDefault="00366917" w:rsidP="00366917">
      <w:pPr>
        <w:pStyle w:val="Heading3"/>
        <w:spacing w:before="0" w:after="0" w:line="240" w:lineRule="atLeast"/>
        <w:ind w:left="0" w:firstLine="0"/>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Fill in the </w:t>
      </w:r>
      <w:proofErr w:type="spellStart"/>
      <w:proofErr w:type="gramStart"/>
      <w:r>
        <w:rPr>
          <w:rFonts w:ascii="Verdana" w:hAnsi="Verdana"/>
          <w:b w:val="0"/>
          <w:bCs w:val="0"/>
          <w:color w:val="000000"/>
          <w:sz w:val="24"/>
          <w:szCs w:val="24"/>
        </w:rPr>
        <w:t>setRecordingState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366917" w:rsidRDefault="00366917" w:rsidP="00366917">
      <w:pPr>
        <w:pStyle w:val="Heading3"/>
        <w:numPr>
          <w:ilvl w:val="0"/>
          <w:numId w:val="20"/>
        </w:numPr>
        <w:suppressAutoHyphens w:val="0"/>
        <w:spacing w:before="100" w:beforeAutospacing="1" w:after="240" w:line="240" w:lineRule="atLeast"/>
        <w:rPr>
          <w:rFonts w:ascii="Verdana" w:hAnsi="Verdana"/>
          <w:b w:val="0"/>
          <w:bCs w:val="0"/>
          <w:color w:val="000000"/>
          <w:sz w:val="24"/>
          <w:szCs w:val="24"/>
        </w:rPr>
      </w:pPr>
      <w:bookmarkStart w:id="10" w:name="TOC-You-should-update-the-m_bRecording-m"/>
      <w:bookmarkEnd w:id="10"/>
      <w:r>
        <w:rPr>
          <w:rFonts w:ascii="Verdana" w:hAnsi="Verdana"/>
          <w:b w:val="0"/>
          <w:bCs w:val="0"/>
          <w:color w:val="000000"/>
          <w:sz w:val="24"/>
          <w:szCs w:val="24"/>
        </w:rPr>
        <w:t xml:space="preserve">You should update the </w:t>
      </w:r>
      <w:proofErr w:type="spellStart"/>
      <w:r>
        <w:rPr>
          <w:rFonts w:ascii="Verdana" w:hAnsi="Verdana"/>
          <w:b w:val="0"/>
          <w:bCs w:val="0"/>
          <w:color w:val="000000"/>
          <w:sz w:val="24"/>
          <w:szCs w:val="24"/>
        </w:rPr>
        <w:t>m_bRecording</w:t>
      </w:r>
      <w:proofErr w:type="spellEnd"/>
      <w:r>
        <w:rPr>
          <w:rFonts w:ascii="Verdana" w:hAnsi="Verdana"/>
          <w:b w:val="0"/>
          <w:bCs w:val="0"/>
          <w:color w:val="000000"/>
          <w:sz w:val="24"/>
          <w:szCs w:val="24"/>
        </w:rPr>
        <w:t xml:space="preserve"> member variable with the new state.</w:t>
      </w:r>
    </w:p>
    <w:p w:rsidR="00366917" w:rsidRDefault="00366917" w:rsidP="00366917">
      <w:pPr>
        <w:pStyle w:val="Heading3"/>
        <w:numPr>
          <w:ilvl w:val="0"/>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If the new state is</w:t>
      </w:r>
      <w:r>
        <w:rPr>
          <w:rFonts w:ascii="Verdana" w:hAnsi="Verdana"/>
          <w:color w:val="000000"/>
          <w:sz w:val="24"/>
          <w:szCs w:val="24"/>
        </w:rPr>
        <w:t> not recording</w:t>
      </w:r>
      <w:r>
        <w:rPr>
          <w:rFonts w:ascii="Verdana" w:hAnsi="Verdana"/>
          <w:b w:val="0"/>
          <w:bCs w:val="0"/>
          <w:color w:val="000000"/>
          <w:sz w:val="24"/>
          <w:szCs w:val="24"/>
        </w:rPr>
        <w:t> you should tell the GPS Provider to stop sending you Location Updates.</w:t>
      </w:r>
    </w:p>
    <w:p w:rsidR="00366917" w:rsidRDefault="00366917" w:rsidP="00366917">
      <w:pPr>
        <w:pStyle w:val="Heading3"/>
        <w:numPr>
          <w:ilvl w:val="1"/>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 can do this by calling the </w:t>
      </w:r>
      <w:proofErr w:type="spellStart"/>
      <w:proofErr w:type="gramStart"/>
      <w:r>
        <w:rPr>
          <w:rFonts w:ascii="Verdana" w:hAnsi="Verdana"/>
          <w:b w:val="0"/>
          <w:bCs w:val="0"/>
          <w:color w:val="000000"/>
          <w:sz w:val="24"/>
          <w:szCs w:val="24"/>
        </w:rPr>
        <w:t>LocationManager.removeUpdates</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and pass in the </w:t>
      </w:r>
      <w:proofErr w:type="spellStart"/>
      <w:r>
        <w:rPr>
          <w:rFonts w:ascii="Verdana" w:hAnsi="Verdana"/>
          <w:b w:val="0"/>
          <w:bCs w:val="0"/>
          <w:color w:val="000000"/>
          <w:sz w:val="24"/>
          <w:szCs w:val="24"/>
        </w:rPr>
        <w:t>LocationListener</w:t>
      </w:r>
      <w:proofErr w:type="spellEnd"/>
      <w:r>
        <w:rPr>
          <w:rFonts w:ascii="Verdana" w:hAnsi="Verdana"/>
          <w:b w:val="0"/>
          <w:bCs w:val="0"/>
          <w:color w:val="000000"/>
          <w:sz w:val="24"/>
          <w:szCs w:val="24"/>
        </w:rPr>
        <w:t xml:space="preserve"> that you want to un-register. </w:t>
      </w:r>
    </w:p>
    <w:p w:rsidR="00366917" w:rsidRDefault="00366917" w:rsidP="00366917">
      <w:pPr>
        <w:pStyle w:val="Heading3"/>
        <w:numPr>
          <w:ilvl w:val="0"/>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Otherwise, if the new state is </w:t>
      </w:r>
      <w:r>
        <w:rPr>
          <w:rFonts w:ascii="Verdana" w:hAnsi="Verdana"/>
          <w:color w:val="000000"/>
          <w:sz w:val="24"/>
          <w:szCs w:val="24"/>
        </w:rPr>
        <w:t>recording</w:t>
      </w:r>
      <w:r>
        <w:rPr>
          <w:rFonts w:ascii="Verdana" w:hAnsi="Verdana"/>
          <w:b w:val="0"/>
          <w:bCs w:val="0"/>
          <w:color w:val="000000"/>
          <w:sz w:val="24"/>
          <w:szCs w:val="24"/>
        </w:rPr>
        <w:t>, you should re-initialize your recording data.</w:t>
      </w:r>
    </w:p>
    <w:p w:rsidR="00366917" w:rsidRDefault="00366917" w:rsidP="00366917">
      <w:pPr>
        <w:pStyle w:val="Heading3"/>
        <w:numPr>
          <w:ilvl w:val="1"/>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All previously recorded </w:t>
      </w:r>
      <w:proofErr w:type="spellStart"/>
      <w:r>
        <w:rPr>
          <w:rFonts w:ascii="Verdana" w:hAnsi="Verdana"/>
          <w:b w:val="0"/>
          <w:bCs w:val="0"/>
          <w:color w:val="000000"/>
          <w:sz w:val="24"/>
          <w:szCs w:val="24"/>
        </w:rPr>
        <w:t>GeoPoints</w:t>
      </w:r>
      <w:proofErr w:type="spellEnd"/>
      <w:r>
        <w:rPr>
          <w:rFonts w:ascii="Verdana" w:hAnsi="Verdana"/>
          <w:b w:val="0"/>
          <w:bCs w:val="0"/>
          <w:color w:val="000000"/>
          <w:sz w:val="24"/>
          <w:szCs w:val="24"/>
        </w:rPr>
        <w:t xml:space="preserve"> should be erased. Do not instantiate a new list of </w:t>
      </w:r>
      <w:proofErr w:type="spellStart"/>
      <w:proofErr w:type="gramStart"/>
      <w:r>
        <w:rPr>
          <w:rFonts w:ascii="Verdana" w:hAnsi="Verdana"/>
          <w:b w:val="0"/>
          <w:bCs w:val="0"/>
          <w:color w:val="000000"/>
          <w:sz w:val="24"/>
          <w:szCs w:val="24"/>
        </w:rPr>
        <w:t>GeoPoints</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just clear your current one.</w:t>
      </w:r>
    </w:p>
    <w:p w:rsidR="00366917" w:rsidRDefault="00366917" w:rsidP="00366917">
      <w:pPr>
        <w:pStyle w:val="Heading3"/>
        <w:numPr>
          <w:ilvl w:val="2"/>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lastRenderedPageBreak/>
        <w:t>You should get used to trying to re-use objects when possible. It is expensive to create new ones and it may be some time before the old ones get garbage collected.</w:t>
      </w:r>
    </w:p>
    <w:p w:rsidR="00366917" w:rsidRDefault="00366917" w:rsidP="00366917">
      <w:pPr>
        <w:pStyle w:val="Heading3"/>
        <w:numPr>
          <w:ilvl w:val="1"/>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Initialize your list of </w:t>
      </w:r>
      <w:proofErr w:type="spellStart"/>
      <w:r>
        <w:rPr>
          <w:rFonts w:ascii="Verdana" w:hAnsi="Verdana"/>
          <w:b w:val="0"/>
          <w:bCs w:val="0"/>
          <w:color w:val="000000"/>
          <w:sz w:val="24"/>
          <w:szCs w:val="24"/>
        </w:rPr>
        <w:t>GeoPoints</w:t>
      </w:r>
      <w:proofErr w:type="spellEnd"/>
      <w:r>
        <w:rPr>
          <w:rFonts w:ascii="Verdana" w:hAnsi="Verdana"/>
          <w:b w:val="0"/>
          <w:bCs w:val="0"/>
          <w:color w:val="000000"/>
          <w:sz w:val="24"/>
          <w:szCs w:val="24"/>
        </w:rPr>
        <w:t xml:space="preserve"> with the last known location from the GPS Provider. </w:t>
      </w:r>
    </w:p>
    <w:p w:rsidR="00366917" w:rsidRDefault="00366917" w:rsidP="00366917">
      <w:pPr>
        <w:pStyle w:val="Heading3"/>
        <w:numPr>
          <w:ilvl w:val="2"/>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You can do this by calling 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"http://developer.android.com/reference/android/location/LocationManager.html" \l "getLastKnownLocation%28java.lang.String%29" </w:instrText>
      </w:r>
      <w:r>
        <w:rPr>
          <w:rFonts w:ascii="Verdana" w:hAnsi="Verdana"/>
          <w:b w:val="0"/>
          <w:bCs w:val="0"/>
          <w:color w:val="000000"/>
          <w:sz w:val="24"/>
          <w:szCs w:val="24"/>
        </w:rPr>
        <w:fldChar w:fldCharType="separate"/>
      </w:r>
      <w:proofErr w:type="gramStart"/>
      <w:r>
        <w:rPr>
          <w:rStyle w:val="Hyperlink"/>
          <w:rFonts w:ascii="Verdana" w:hAnsi="Verdana"/>
          <w:b w:val="0"/>
          <w:bCs w:val="0"/>
          <w:color w:val="0000CC"/>
          <w:sz w:val="24"/>
          <w:szCs w:val="24"/>
        </w:rPr>
        <w:t>LocationManager.getLastKnownLocation</w:t>
      </w:r>
      <w:proofErr w:type="spellEnd"/>
      <w:r>
        <w:rPr>
          <w:rStyle w:val="Hyperlink"/>
          <w:rFonts w:ascii="Verdana" w:hAnsi="Verdana"/>
          <w:b w:val="0"/>
          <w:bCs w:val="0"/>
          <w:color w:val="0000CC"/>
          <w:sz w:val="24"/>
          <w:szCs w:val="24"/>
        </w:rPr>
        <w:t>(</w:t>
      </w:r>
      <w:proofErr w:type="gramEnd"/>
      <w:r>
        <w:rPr>
          <w:rStyle w:val="Hyperlink"/>
          <w:rFonts w:ascii="Verdana" w:hAnsi="Verdana"/>
          <w:b w:val="0"/>
          <w:bCs w:val="0"/>
          <w:color w:val="0000CC"/>
          <w:sz w:val="24"/>
          <w:szCs w:val="24"/>
        </w:rPr>
        <w:t>...)</w:t>
      </w:r>
      <w:r>
        <w:rPr>
          <w:rFonts w:ascii="Verdana" w:hAnsi="Verdana"/>
          <w:b w:val="0"/>
          <w:bCs w:val="0"/>
          <w:color w:val="000000"/>
          <w:sz w:val="24"/>
          <w:szCs w:val="24"/>
        </w:rPr>
        <w:fldChar w:fldCharType="end"/>
      </w:r>
      <w:r>
        <w:rPr>
          <w:rFonts w:ascii="Verdana" w:hAnsi="Verdana"/>
          <w:b w:val="0"/>
          <w:bCs w:val="0"/>
          <w:color w:val="000000"/>
          <w:sz w:val="24"/>
          <w:szCs w:val="24"/>
        </w:rPr>
        <w:t> method.</w:t>
      </w:r>
    </w:p>
    <w:p w:rsidR="00366917" w:rsidRDefault="00366917" w:rsidP="00366917">
      <w:pPr>
        <w:pStyle w:val="Heading3"/>
        <w:numPr>
          <w:ilvl w:val="2"/>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 can then manually call your </w:t>
      </w:r>
      <w:proofErr w:type="spellStart"/>
      <w:proofErr w:type="gramStart"/>
      <w:r>
        <w:rPr>
          <w:rFonts w:ascii="Verdana" w:hAnsi="Verdana"/>
          <w:b w:val="0"/>
          <w:bCs w:val="0"/>
          <w:color w:val="000000"/>
          <w:sz w:val="24"/>
          <w:szCs w:val="24"/>
        </w:rPr>
        <w:t>WalkAbout.onLocationChanged</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with the Location you just retrieved. This will update your list of </w:t>
      </w:r>
      <w:proofErr w:type="spellStart"/>
      <w:r>
        <w:rPr>
          <w:rFonts w:ascii="Verdana" w:hAnsi="Verdana"/>
          <w:b w:val="0"/>
          <w:bCs w:val="0"/>
          <w:color w:val="000000"/>
          <w:sz w:val="24"/>
          <w:szCs w:val="24"/>
        </w:rPr>
        <w:t>GeoPoints</w:t>
      </w:r>
      <w:proofErr w:type="spellEnd"/>
      <w:r>
        <w:rPr>
          <w:rFonts w:ascii="Verdana" w:hAnsi="Verdana"/>
          <w:b w:val="0"/>
          <w:bCs w:val="0"/>
          <w:color w:val="000000"/>
          <w:sz w:val="24"/>
          <w:szCs w:val="24"/>
        </w:rPr>
        <w:t xml:space="preserve"> for you.</w:t>
      </w:r>
    </w:p>
    <w:p w:rsidR="00366917" w:rsidRDefault="00366917" w:rsidP="00366917">
      <w:pPr>
        <w:pStyle w:val="Heading3"/>
        <w:numPr>
          <w:ilvl w:val="1"/>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Tell the GPS Provider to start sending you Location Updates.</w:t>
      </w:r>
    </w:p>
    <w:p w:rsidR="00366917" w:rsidRDefault="00366917" w:rsidP="00366917">
      <w:pPr>
        <w:pStyle w:val="Heading3"/>
        <w:numPr>
          <w:ilvl w:val="2"/>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 can do this by calling the </w:t>
      </w:r>
      <w:proofErr w:type="spellStart"/>
      <w:proofErr w:type="gramStart"/>
      <w:r>
        <w:rPr>
          <w:rFonts w:ascii="Verdana" w:hAnsi="Verdana"/>
          <w:b w:val="0"/>
          <w:bCs w:val="0"/>
          <w:color w:val="000000"/>
          <w:sz w:val="24"/>
          <w:szCs w:val="24"/>
        </w:rPr>
        <w:t>LocationManager.requestLocationUpdates</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366917" w:rsidRDefault="00366917" w:rsidP="00366917">
      <w:pPr>
        <w:pStyle w:val="Heading3"/>
        <w:numPr>
          <w:ilvl w:val="2"/>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Pass in the String name of the Location Provider you want to receive Location Updates from</w:t>
      </w:r>
    </w:p>
    <w:p w:rsidR="00366917" w:rsidRDefault="00366917" w:rsidP="00366917">
      <w:pPr>
        <w:pStyle w:val="Heading3"/>
        <w:numPr>
          <w:ilvl w:val="2"/>
          <w:numId w:val="2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Pass in </w:t>
      </w:r>
      <w:proofErr w:type="spellStart"/>
      <w:r>
        <w:rPr>
          <w:rFonts w:ascii="Verdana" w:hAnsi="Verdana"/>
          <w:b w:val="0"/>
          <w:bCs w:val="0"/>
          <w:color w:val="000000"/>
          <w:sz w:val="24"/>
          <w:szCs w:val="24"/>
        </w:rPr>
        <w:t>WalkAbout.MIN_TIME_CHANGE</w:t>
      </w:r>
      <w:proofErr w:type="spellEnd"/>
      <w:r>
        <w:rPr>
          <w:rFonts w:ascii="Verdana" w:hAnsi="Verdana"/>
          <w:b w:val="0"/>
          <w:bCs w:val="0"/>
          <w:color w:val="000000"/>
          <w:sz w:val="24"/>
          <w:szCs w:val="24"/>
        </w:rPr>
        <w:t xml:space="preserve">, to </w:t>
      </w:r>
      <w:proofErr w:type="spellStart"/>
      <w:r>
        <w:rPr>
          <w:rFonts w:ascii="Verdana" w:hAnsi="Verdana"/>
          <w:b w:val="0"/>
          <w:bCs w:val="0"/>
          <w:color w:val="000000"/>
          <w:sz w:val="24"/>
          <w:szCs w:val="24"/>
        </w:rPr>
        <w:t>specifiy</w:t>
      </w:r>
      <w:proofErr w:type="spellEnd"/>
      <w:r>
        <w:rPr>
          <w:rFonts w:ascii="Verdana" w:hAnsi="Verdana"/>
          <w:b w:val="0"/>
          <w:bCs w:val="0"/>
          <w:color w:val="000000"/>
          <w:sz w:val="24"/>
          <w:szCs w:val="24"/>
        </w:rPr>
        <w:t xml:space="preserve"> the minimum amount of time between updates.</w:t>
      </w:r>
    </w:p>
    <w:p w:rsidR="00366917" w:rsidRDefault="00366917" w:rsidP="00366917">
      <w:pPr>
        <w:pStyle w:val="Heading3"/>
        <w:numPr>
          <w:ilvl w:val="2"/>
          <w:numId w:val="20"/>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Pass in </w:t>
      </w:r>
      <w:proofErr w:type="spellStart"/>
      <w:r>
        <w:rPr>
          <w:rFonts w:ascii="Verdana" w:hAnsi="Verdana"/>
          <w:b w:val="0"/>
          <w:bCs w:val="0"/>
          <w:color w:val="000000"/>
          <w:sz w:val="24"/>
          <w:szCs w:val="24"/>
        </w:rPr>
        <w:t>WalkAbout.MIN_DISTANCE_CHANGE</w:t>
      </w:r>
      <w:proofErr w:type="spellEnd"/>
      <w:r>
        <w:rPr>
          <w:rFonts w:ascii="Verdana" w:hAnsi="Verdana"/>
          <w:b w:val="0"/>
          <w:bCs w:val="0"/>
          <w:color w:val="000000"/>
          <w:sz w:val="24"/>
          <w:szCs w:val="24"/>
        </w:rPr>
        <w:t xml:space="preserve">, to </w:t>
      </w:r>
      <w:proofErr w:type="spellStart"/>
      <w:r>
        <w:rPr>
          <w:rFonts w:ascii="Verdana" w:hAnsi="Verdana"/>
          <w:b w:val="0"/>
          <w:bCs w:val="0"/>
          <w:color w:val="000000"/>
          <w:sz w:val="24"/>
          <w:szCs w:val="24"/>
        </w:rPr>
        <w:t>specifiy</w:t>
      </w:r>
      <w:proofErr w:type="spellEnd"/>
      <w:r>
        <w:rPr>
          <w:rFonts w:ascii="Verdana" w:hAnsi="Verdana"/>
          <w:b w:val="0"/>
          <w:bCs w:val="0"/>
          <w:color w:val="000000"/>
          <w:sz w:val="24"/>
          <w:szCs w:val="24"/>
        </w:rPr>
        <w:t xml:space="preserve"> the minimum amount of distance between updates.</w:t>
      </w:r>
    </w:p>
    <w:p w:rsidR="00366917" w:rsidRDefault="00366917" w:rsidP="00366917">
      <w:pPr>
        <w:pStyle w:val="Heading3"/>
        <w:spacing w:before="0" w:after="0" w:line="240" w:lineRule="atLeast"/>
        <w:ind w:firstLine="0"/>
        <w:rPr>
          <w:rFonts w:ascii="Verdana" w:hAnsi="Verdana"/>
          <w:b w:val="0"/>
          <w:bCs w:val="0"/>
          <w:color w:val="000000"/>
          <w:sz w:val="24"/>
          <w:szCs w:val="24"/>
        </w:rPr>
      </w:pPr>
    </w:p>
    <w:p w:rsidR="00366917" w:rsidRDefault="00366917" w:rsidP="00366917">
      <w:pPr>
        <w:pStyle w:val="Heading3"/>
        <w:numPr>
          <w:ilvl w:val="2"/>
          <w:numId w:val="20"/>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Pass in the </w:t>
      </w:r>
      <w:proofErr w:type="spellStart"/>
      <w:r>
        <w:rPr>
          <w:rFonts w:ascii="Verdana" w:hAnsi="Verdana"/>
          <w:b w:val="0"/>
          <w:bCs w:val="0"/>
          <w:color w:val="000000"/>
          <w:sz w:val="24"/>
          <w:szCs w:val="24"/>
        </w:rPr>
        <w:t>LocationListener</w:t>
      </w:r>
      <w:proofErr w:type="spellEnd"/>
      <w:r>
        <w:rPr>
          <w:rFonts w:ascii="Verdana" w:hAnsi="Verdana"/>
          <w:b w:val="0"/>
          <w:bCs w:val="0"/>
          <w:color w:val="000000"/>
          <w:sz w:val="24"/>
          <w:szCs w:val="24"/>
        </w:rPr>
        <w:t xml:space="preserve"> which should receive the updates.</w:t>
      </w:r>
    </w:p>
    <w:p w:rsidR="00366917" w:rsidRDefault="00366917" w:rsidP="00366917">
      <w:pPr>
        <w:pStyle w:val="Heading3"/>
        <w:spacing w:before="0" w:after="240" w:line="240" w:lineRule="atLeast"/>
        <w:ind w:left="0" w:firstLine="0"/>
        <w:rPr>
          <w:rFonts w:ascii="Verdana" w:hAnsi="Verdana"/>
          <w:b w:val="0"/>
          <w:bCs w:val="0"/>
          <w:color w:val="000000"/>
          <w:sz w:val="24"/>
          <w:szCs w:val="24"/>
        </w:rPr>
      </w:pPr>
      <w:r>
        <w:rPr>
          <w:rFonts w:ascii="Verdana" w:hAnsi="Verdana"/>
          <w:b w:val="0"/>
          <w:bCs w:val="0"/>
          <w:color w:val="000000"/>
          <w:sz w:val="24"/>
          <w:szCs w:val="24"/>
        </w:rPr>
        <w:t xml:space="preserve">If you run your application, it should now record GPS Location changes. You can test this by adding a Toast notification to the </w:t>
      </w:r>
      <w:proofErr w:type="spellStart"/>
      <w:proofErr w:type="gramStart"/>
      <w:r>
        <w:rPr>
          <w:rFonts w:ascii="Verdana" w:hAnsi="Verdana"/>
          <w:b w:val="0"/>
          <w:bCs w:val="0"/>
          <w:color w:val="000000"/>
          <w:sz w:val="24"/>
          <w:szCs w:val="24"/>
        </w:rPr>
        <w:t>WalkAbout.onLocationChanged</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 that prints out the new location. Don't forget to remove the Toast after you've finished testing. </w:t>
      </w: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If you are running this on the emulator, you can simulate location changes on the emulator two different ways. You can do this from the DDMS perspective in Eclipse, or from the Console. For instructions on how to open up a console, see the Android reference on </w:t>
      </w:r>
      <w:hyperlink r:id="rId7" w:anchor="console" w:history="1">
        <w:r>
          <w:rPr>
            <w:rStyle w:val="Hyperlink"/>
            <w:rFonts w:ascii="Verdana" w:hAnsi="Verdana"/>
            <w:b w:val="0"/>
            <w:bCs w:val="0"/>
            <w:color w:val="551A8B"/>
            <w:sz w:val="24"/>
            <w:szCs w:val="24"/>
          </w:rPr>
          <w:t>Using the Console</w:t>
        </w:r>
      </w:hyperlink>
      <w:r>
        <w:rPr>
          <w:rFonts w:ascii="Verdana" w:hAnsi="Verdana"/>
          <w:b w:val="0"/>
          <w:bCs w:val="0"/>
          <w:color w:val="000000"/>
          <w:sz w:val="24"/>
          <w:szCs w:val="24"/>
        </w:rPr>
        <w:t>. </w:t>
      </w:r>
    </w:p>
    <w:p w:rsidR="00366917" w:rsidRDefault="00366917" w:rsidP="00366917">
      <w:pPr>
        <w:pStyle w:val="Heading3"/>
        <w:numPr>
          <w:ilvl w:val="0"/>
          <w:numId w:val="21"/>
        </w:numPr>
        <w:suppressAutoHyphens w:val="0"/>
        <w:spacing w:before="100" w:beforeAutospacing="1" w:after="240" w:line="240" w:lineRule="atLeast"/>
        <w:rPr>
          <w:rFonts w:ascii="Verdana" w:hAnsi="Verdana"/>
          <w:b w:val="0"/>
          <w:bCs w:val="0"/>
          <w:color w:val="000000"/>
          <w:sz w:val="24"/>
          <w:szCs w:val="24"/>
        </w:rPr>
      </w:pPr>
      <w:bookmarkStart w:id="11" w:name="TOC-DDMS:-see-the-DDMS-documentation-on-"/>
      <w:bookmarkEnd w:id="11"/>
      <w:r>
        <w:rPr>
          <w:rFonts w:ascii="Verdana" w:hAnsi="Verdana"/>
          <w:color w:val="000000"/>
          <w:sz w:val="24"/>
          <w:szCs w:val="24"/>
        </w:rPr>
        <w:lastRenderedPageBreak/>
        <w:t>DDMS: </w:t>
      </w:r>
      <w:r>
        <w:rPr>
          <w:rFonts w:ascii="Verdana" w:hAnsi="Verdana"/>
          <w:b w:val="0"/>
          <w:bCs w:val="0"/>
          <w:color w:val="000000"/>
          <w:sz w:val="24"/>
          <w:szCs w:val="24"/>
        </w:rPr>
        <w:t> see the DDMS documentation on </w:t>
      </w:r>
      <w:hyperlink r:id="rId8" w:anchor="emulator-control" w:history="1">
        <w:r>
          <w:rPr>
            <w:rStyle w:val="Hyperlink"/>
            <w:rFonts w:ascii="Verdana" w:hAnsi="Verdana"/>
            <w:b w:val="0"/>
            <w:bCs w:val="0"/>
            <w:color w:val="551A8B"/>
            <w:sz w:val="24"/>
            <w:szCs w:val="24"/>
          </w:rPr>
          <w:t>Emulator Controls</w:t>
        </w:r>
      </w:hyperlink>
      <w:r>
        <w:rPr>
          <w:rFonts w:ascii="Verdana" w:hAnsi="Verdana"/>
          <w:b w:val="0"/>
          <w:bCs w:val="0"/>
          <w:color w:val="000000"/>
          <w:sz w:val="24"/>
          <w:szCs w:val="24"/>
        </w:rPr>
        <w:t>. Feel free to use the testGPS.gpx file included in the root folder of the skeleton project as a test path.</w:t>
      </w:r>
    </w:p>
    <w:p w:rsidR="00366917" w:rsidRDefault="00366917" w:rsidP="00366917">
      <w:pPr>
        <w:pStyle w:val="Heading3"/>
        <w:numPr>
          <w:ilvl w:val="0"/>
          <w:numId w:val="21"/>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color w:val="000000"/>
          <w:sz w:val="24"/>
          <w:szCs w:val="24"/>
        </w:rPr>
        <w:t>Console: </w:t>
      </w:r>
      <w:r>
        <w:rPr>
          <w:rFonts w:ascii="Verdana" w:hAnsi="Verdana"/>
          <w:b w:val="0"/>
          <w:bCs w:val="0"/>
          <w:color w:val="000000"/>
          <w:sz w:val="24"/>
          <w:szCs w:val="24"/>
        </w:rPr>
        <w:t xml:space="preserve">see the </w:t>
      </w:r>
      <w:proofErr w:type="spellStart"/>
      <w:r>
        <w:rPr>
          <w:rFonts w:ascii="Verdana" w:hAnsi="Verdana"/>
          <w:b w:val="0"/>
          <w:bCs w:val="0"/>
          <w:color w:val="000000"/>
          <w:sz w:val="24"/>
          <w:szCs w:val="24"/>
        </w:rPr>
        <w:t>documenation</w:t>
      </w:r>
      <w:proofErr w:type="spellEnd"/>
      <w:r>
        <w:rPr>
          <w:rFonts w:ascii="Verdana" w:hAnsi="Verdana"/>
          <w:b w:val="0"/>
          <w:bCs w:val="0"/>
          <w:color w:val="000000"/>
          <w:sz w:val="24"/>
          <w:szCs w:val="24"/>
        </w:rPr>
        <w:t xml:space="preserve"> on Location Services </w:t>
      </w:r>
    </w:p>
    <w:p w:rsidR="00366917" w:rsidRDefault="00366917" w:rsidP="00366917">
      <w:pPr>
        <w:pStyle w:val="Heading3"/>
        <w:spacing w:before="0" w:after="0" w:line="240" w:lineRule="atLeast"/>
        <w:rPr>
          <w:rFonts w:ascii="Verdana" w:hAnsi="Verdana"/>
          <w:b w:val="0"/>
          <w:bCs w:val="0"/>
          <w:color w:val="000000"/>
          <w:sz w:val="24"/>
          <w:szCs w:val="24"/>
        </w:rPr>
      </w:pPr>
      <w:bookmarkStart w:id="12" w:name="TOC-3.2.4-Center-MapView-on-Current-Loca"/>
      <w:bookmarkEnd w:id="12"/>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 xml:space="preserve">3.2.4 Center </w:t>
      </w:r>
      <w:proofErr w:type="spellStart"/>
      <w:r>
        <w:rPr>
          <w:rFonts w:ascii="Verdana" w:hAnsi="Verdana"/>
          <w:color w:val="000000"/>
          <w:sz w:val="24"/>
          <w:szCs w:val="24"/>
          <w:u w:val="single"/>
        </w:rPr>
        <w:t>MapView</w:t>
      </w:r>
      <w:proofErr w:type="spellEnd"/>
      <w:r>
        <w:rPr>
          <w:rFonts w:ascii="Verdana" w:hAnsi="Verdana"/>
          <w:color w:val="000000"/>
          <w:sz w:val="24"/>
          <w:szCs w:val="24"/>
          <w:u w:val="single"/>
        </w:rPr>
        <w:t xml:space="preserve"> on Current Location</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13" w:name="TOC-As-the-application-stands-now-when-y"/>
      <w:bookmarkEnd w:id="13"/>
      <w:r>
        <w:rPr>
          <w:rFonts w:ascii="Verdana" w:hAnsi="Verdana"/>
          <w:b w:val="0"/>
          <w:bCs w:val="0"/>
          <w:color w:val="000000"/>
          <w:sz w:val="24"/>
          <w:szCs w:val="24"/>
        </w:rPr>
        <w:t xml:space="preserve">As the application stands now, when you change location,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does not move. It is therefore possible for your </w:t>
      </w:r>
      <w:proofErr w:type="spellStart"/>
      <w:r>
        <w:rPr>
          <w:rFonts w:ascii="Verdana" w:hAnsi="Verdana"/>
          <w:b w:val="0"/>
          <w:bCs w:val="0"/>
          <w:color w:val="000000"/>
          <w:sz w:val="24"/>
          <w:szCs w:val="24"/>
        </w:rPr>
        <w:t>MyLocation</w:t>
      </w:r>
      <w:proofErr w:type="spellEnd"/>
      <w:r>
        <w:rPr>
          <w:rFonts w:ascii="Verdana" w:hAnsi="Verdana"/>
          <w:b w:val="0"/>
          <w:bCs w:val="0"/>
          <w:color w:val="000000"/>
          <w:sz w:val="24"/>
          <w:szCs w:val="24"/>
        </w:rPr>
        <w:t xml:space="preserve"> beacon to move off of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You will now change this so that when your position changes,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will center itself about the </w:t>
      </w:r>
      <w:proofErr w:type="spellStart"/>
      <w:r>
        <w:rPr>
          <w:rFonts w:ascii="Verdana" w:hAnsi="Verdana"/>
          <w:b w:val="0"/>
          <w:bCs w:val="0"/>
          <w:color w:val="000000"/>
          <w:sz w:val="24"/>
          <w:szCs w:val="24"/>
        </w:rPr>
        <w:t>MyLocation</w:t>
      </w:r>
      <w:proofErr w:type="spellEnd"/>
      <w:r>
        <w:rPr>
          <w:rFonts w:ascii="Verdana" w:hAnsi="Verdana"/>
          <w:b w:val="0"/>
          <w:bCs w:val="0"/>
          <w:color w:val="000000"/>
          <w:sz w:val="24"/>
          <w:szCs w:val="24"/>
        </w:rPr>
        <w:t xml:space="preserve"> beacon. This is done using the </w:t>
      </w:r>
      <w:proofErr w:type="spellStart"/>
      <w:r>
        <w:rPr>
          <w:rFonts w:ascii="Verdana" w:hAnsi="Verdana"/>
          <w:b w:val="0"/>
          <w:bCs w:val="0"/>
          <w:color w:val="000000"/>
          <w:sz w:val="24"/>
          <w:szCs w:val="24"/>
        </w:rPr>
        <w:t>MapView's</w:t>
      </w:r>
      <w:proofErr w:type="spellEnd"/>
      <w:r>
        <w:rPr>
          <w:rFonts w:ascii="Verdana" w:hAnsi="Verdana"/>
          <w:b w:val="0"/>
          <w:bCs w:val="0"/>
          <w:color w:val="000000"/>
          <w:sz w:val="24"/>
          <w:szCs w:val="24"/>
        </w:rPr>
        <w:t xml:space="preserve"> </w:t>
      </w:r>
      <w:proofErr w:type="spellStart"/>
      <w:r>
        <w:rPr>
          <w:rFonts w:ascii="Verdana" w:hAnsi="Verdana"/>
          <w:b w:val="0"/>
          <w:bCs w:val="0"/>
          <w:color w:val="000000"/>
          <w:sz w:val="24"/>
          <w:szCs w:val="24"/>
        </w:rPr>
        <w:t>MapController</w:t>
      </w:r>
      <w:proofErr w:type="spellEnd"/>
      <w:r>
        <w:rPr>
          <w:rFonts w:ascii="Verdana" w:hAnsi="Verdana"/>
          <w:b w:val="0"/>
          <w:bCs w:val="0"/>
          <w:color w:val="000000"/>
          <w:sz w:val="24"/>
          <w:szCs w:val="24"/>
        </w:rPr>
        <w:t xml:space="preserve"> object. The </w:t>
      </w:r>
      <w:proofErr w:type="spellStart"/>
      <w:r>
        <w:rPr>
          <w:rFonts w:ascii="Verdana" w:hAnsi="Verdana"/>
          <w:b w:val="0"/>
          <w:bCs w:val="0"/>
          <w:color w:val="000000"/>
          <w:sz w:val="24"/>
          <w:szCs w:val="24"/>
        </w:rPr>
        <w:t>MapController</w:t>
      </w:r>
      <w:proofErr w:type="spellEnd"/>
      <w:r>
        <w:rPr>
          <w:rFonts w:ascii="Verdana" w:hAnsi="Verdana"/>
          <w:b w:val="0"/>
          <w:bCs w:val="0"/>
          <w:color w:val="000000"/>
          <w:sz w:val="24"/>
          <w:szCs w:val="24"/>
        </w:rPr>
        <w:t xml:space="preserve"> can be used for a number of different things including changing the zoom level.</w:t>
      </w:r>
    </w:p>
    <w:p w:rsidR="00366917" w:rsidRDefault="00366917" w:rsidP="00366917">
      <w:pPr>
        <w:pStyle w:val="Heading3"/>
        <w:numPr>
          <w:ilvl w:val="0"/>
          <w:numId w:val="22"/>
        </w:numPr>
        <w:suppressAutoHyphens w:val="0"/>
        <w:spacing w:before="100" w:beforeAutospacing="1" w:after="240" w:line="240" w:lineRule="atLeast"/>
        <w:rPr>
          <w:rFonts w:ascii="Verdana" w:hAnsi="Verdana"/>
          <w:b w:val="0"/>
          <w:bCs w:val="0"/>
          <w:color w:val="000000"/>
          <w:sz w:val="24"/>
          <w:szCs w:val="24"/>
        </w:rPr>
      </w:pPr>
      <w:bookmarkStart w:id="14" w:name="TOC-In-the-WalkAbout.onLocationChanged-."/>
      <w:bookmarkEnd w:id="14"/>
      <w:r>
        <w:rPr>
          <w:rFonts w:ascii="Verdana" w:hAnsi="Verdana"/>
          <w:b w:val="0"/>
          <w:bCs w:val="0"/>
          <w:color w:val="000000"/>
          <w:sz w:val="24"/>
          <w:szCs w:val="24"/>
        </w:rPr>
        <w:t xml:space="preserve">In the </w:t>
      </w:r>
      <w:proofErr w:type="spellStart"/>
      <w:proofErr w:type="gramStart"/>
      <w:r>
        <w:rPr>
          <w:rFonts w:ascii="Verdana" w:hAnsi="Verdana"/>
          <w:b w:val="0"/>
          <w:bCs w:val="0"/>
          <w:color w:val="000000"/>
          <w:sz w:val="24"/>
          <w:szCs w:val="24"/>
        </w:rPr>
        <w:t>WalkAbout.onLocationChanged</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retrieve the </w:t>
      </w:r>
      <w:proofErr w:type="spellStart"/>
      <w:r>
        <w:rPr>
          <w:rFonts w:ascii="Verdana" w:hAnsi="Verdana"/>
          <w:b w:val="0"/>
          <w:bCs w:val="0"/>
          <w:color w:val="000000"/>
          <w:sz w:val="24"/>
          <w:szCs w:val="24"/>
        </w:rPr>
        <w:t>MapController</w:t>
      </w:r>
      <w:proofErr w:type="spellEnd"/>
      <w:r>
        <w:rPr>
          <w:rFonts w:ascii="Verdana" w:hAnsi="Verdana"/>
          <w:b w:val="0"/>
          <w:bCs w:val="0"/>
          <w:color w:val="000000"/>
          <w:sz w:val="24"/>
          <w:szCs w:val="24"/>
        </w:rPr>
        <w:t xml:space="preserve"> from your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by calling the </w:t>
      </w:r>
      <w:proofErr w:type="spellStart"/>
      <w:r>
        <w:rPr>
          <w:rFonts w:ascii="Verdana" w:hAnsi="Verdana"/>
          <w:b w:val="0"/>
          <w:bCs w:val="0"/>
          <w:color w:val="000000"/>
          <w:sz w:val="24"/>
          <w:szCs w:val="24"/>
        </w:rPr>
        <w:t>MapView.getController</w:t>
      </w:r>
      <w:proofErr w:type="spellEnd"/>
      <w:r>
        <w:rPr>
          <w:rFonts w:ascii="Verdana" w:hAnsi="Verdana"/>
          <w:b w:val="0"/>
          <w:bCs w:val="0"/>
          <w:color w:val="000000"/>
          <w:sz w:val="24"/>
          <w:szCs w:val="24"/>
        </w:rPr>
        <w:t>() method.</w:t>
      </w:r>
    </w:p>
    <w:p w:rsidR="00366917" w:rsidRDefault="00366917" w:rsidP="00366917">
      <w:pPr>
        <w:pStyle w:val="Heading3"/>
        <w:numPr>
          <w:ilvl w:val="0"/>
          <w:numId w:val="22"/>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Use the </w:t>
      </w:r>
      <w:proofErr w:type="spellStart"/>
      <w:proofErr w:type="gramStart"/>
      <w:r>
        <w:rPr>
          <w:rFonts w:ascii="Verdana" w:hAnsi="Verdana"/>
          <w:b w:val="0"/>
          <w:bCs w:val="0"/>
          <w:color w:val="000000"/>
          <w:sz w:val="24"/>
          <w:szCs w:val="24"/>
        </w:rPr>
        <w:t>MapController.animateTo</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Point point) method to force the map to scroll so that the current location is now in the center.</w:t>
      </w:r>
    </w:p>
    <w:p w:rsidR="00366917" w:rsidRDefault="00366917" w:rsidP="00366917">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You should now be able to run your application to ensure that the Map is always centered about the device's current location.</w:t>
      </w:r>
    </w:p>
    <w:p w:rsidR="00366917" w:rsidRDefault="00366917" w:rsidP="00366917">
      <w:pPr>
        <w:pStyle w:val="Heading3"/>
        <w:spacing w:before="0" w:after="0" w:line="240" w:lineRule="atLeast"/>
        <w:rPr>
          <w:rFonts w:ascii="Verdana" w:hAnsi="Verdana"/>
          <w:b w:val="0"/>
          <w:bCs w:val="0"/>
          <w:color w:val="000000"/>
          <w:sz w:val="24"/>
          <w:szCs w:val="24"/>
        </w:rPr>
      </w:pPr>
      <w:bookmarkStart w:id="15" w:name="TOC-3.3-Path-OverlayFor-this-subsection-"/>
      <w:bookmarkEnd w:id="15"/>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rPr>
        <w:t>3.3 Path Overlay</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For this subsection, you will implement your own Overlay class that draws a path on top of a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You will begin by filling in the </w:t>
      </w:r>
      <w:proofErr w:type="spellStart"/>
      <w:r>
        <w:rPr>
          <w:rFonts w:ascii="Verdana" w:hAnsi="Verdana"/>
          <w:b w:val="0"/>
          <w:bCs w:val="0"/>
          <w:color w:val="000000"/>
          <w:sz w:val="24"/>
          <w:szCs w:val="24"/>
        </w:rPr>
        <w:t>PathOverlay</w:t>
      </w:r>
      <w:proofErr w:type="spellEnd"/>
      <w:r>
        <w:rPr>
          <w:rFonts w:ascii="Verdana" w:hAnsi="Verdana"/>
          <w:b w:val="0"/>
          <w:bCs w:val="0"/>
          <w:color w:val="000000"/>
          <w:sz w:val="24"/>
          <w:szCs w:val="24"/>
        </w:rPr>
        <w:t xml:space="preserve"> class so that it draws a green starting circle at the first point in the path, and then draws a red line to connect each subsequent point in the path. The </w:t>
      </w:r>
      <w:proofErr w:type="spellStart"/>
      <w:r>
        <w:rPr>
          <w:rFonts w:ascii="Verdana" w:hAnsi="Verdana"/>
          <w:b w:val="0"/>
          <w:bCs w:val="0"/>
          <w:color w:val="000000"/>
          <w:sz w:val="24"/>
          <w:szCs w:val="24"/>
        </w:rPr>
        <w:t>PathOverlay</w:t>
      </w:r>
      <w:proofErr w:type="spellEnd"/>
      <w:r>
        <w:rPr>
          <w:rFonts w:ascii="Verdana" w:hAnsi="Verdana"/>
          <w:b w:val="0"/>
          <w:bCs w:val="0"/>
          <w:color w:val="000000"/>
          <w:sz w:val="24"/>
          <w:szCs w:val="24"/>
        </w:rPr>
        <w:t xml:space="preserve"> class will contain a reference to a List of </w:t>
      </w:r>
      <w:proofErr w:type="spellStart"/>
      <w:r>
        <w:rPr>
          <w:rFonts w:ascii="Verdana" w:hAnsi="Verdana"/>
          <w:b w:val="0"/>
          <w:bCs w:val="0"/>
          <w:color w:val="000000"/>
          <w:sz w:val="24"/>
          <w:szCs w:val="24"/>
        </w:rPr>
        <w:t>GeoPoints</w:t>
      </w:r>
      <w:proofErr w:type="spellEnd"/>
      <w:r>
        <w:rPr>
          <w:rFonts w:ascii="Verdana" w:hAnsi="Verdana"/>
          <w:b w:val="0"/>
          <w:bCs w:val="0"/>
          <w:color w:val="000000"/>
          <w:sz w:val="24"/>
          <w:szCs w:val="24"/>
        </w:rPr>
        <w:t xml:space="preserve">. You will then add the </w:t>
      </w:r>
      <w:proofErr w:type="spellStart"/>
      <w:r>
        <w:rPr>
          <w:rFonts w:ascii="Verdana" w:hAnsi="Verdana"/>
          <w:b w:val="0"/>
          <w:bCs w:val="0"/>
          <w:color w:val="000000"/>
          <w:sz w:val="24"/>
          <w:szCs w:val="24"/>
        </w:rPr>
        <w:t>PathOverlay</w:t>
      </w:r>
      <w:proofErr w:type="spellEnd"/>
      <w:r>
        <w:rPr>
          <w:rFonts w:ascii="Verdana" w:hAnsi="Verdana"/>
          <w:b w:val="0"/>
          <w:bCs w:val="0"/>
          <w:color w:val="000000"/>
          <w:sz w:val="24"/>
          <w:szCs w:val="24"/>
        </w:rPr>
        <w:t xml:space="preserve"> to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Activity's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object, setting it up so that the </w:t>
      </w:r>
      <w:proofErr w:type="spellStart"/>
      <w:r>
        <w:rPr>
          <w:rFonts w:ascii="Verdana" w:hAnsi="Verdana"/>
          <w:b w:val="0"/>
          <w:bCs w:val="0"/>
          <w:color w:val="000000"/>
          <w:sz w:val="24"/>
          <w:szCs w:val="24"/>
        </w:rPr>
        <w:t>PathOverlay</w:t>
      </w:r>
      <w:proofErr w:type="spellEnd"/>
      <w:r>
        <w:rPr>
          <w:rFonts w:ascii="Verdana" w:hAnsi="Verdana"/>
          <w:b w:val="0"/>
          <w:bCs w:val="0"/>
          <w:color w:val="000000"/>
          <w:sz w:val="24"/>
          <w:szCs w:val="24"/>
        </w:rPr>
        <w:t xml:space="preserve"> uses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Activity's recorded list of </w:t>
      </w:r>
      <w:proofErr w:type="spellStart"/>
      <w:r>
        <w:rPr>
          <w:rFonts w:ascii="Verdana" w:hAnsi="Verdana"/>
          <w:b w:val="0"/>
          <w:bCs w:val="0"/>
          <w:color w:val="000000"/>
          <w:sz w:val="24"/>
          <w:szCs w:val="24"/>
        </w:rPr>
        <w:t>GeoPoints</w:t>
      </w:r>
      <w:proofErr w:type="spellEnd"/>
      <w:r>
        <w:rPr>
          <w:rFonts w:ascii="Verdana" w:hAnsi="Verdana"/>
          <w:b w:val="0"/>
          <w:bCs w:val="0"/>
          <w:color w:val="000000"/>
          <w:sz w:val="24"/>
          <w:szCs w:val="24"/>
        </w:rPr>
        <w:t xml:space="preserve"> as the path that it should draw.</w:t>
      </w:r>
    </w:p>
    <w:p w:rsidR="00366917" w:rsidRDefault="00366917" w:rsidP="00366917">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lastRenderedPageBreak/>
        <w:drawing>
          <wp:inline distT="0" distB="0" distL="0" distR="0">
            <wp:extent cx="2533650" cy="3810000"/>
            <wp:effectExtent l="19050" t="0" r="0" b="0"/>
            <wp:docPr id="2" name="Picture 2" descr="https://sites.google.com/site/androidcoursearchive/_/rsrc/1266438624028/labs/lab-5/MyLocationOverlay.png?height=400&amp;width=26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ndroidcoursearchive/_/rsrc/1266438624028/labs/lab-5/MyLocationOverlay.png?height=400&amp;width=266">
                      <a:hlinkClick r:id="rId9"/>
                    </pic:cNvPr>
                    <pic:cNvPicPr>
                      <a:picLocks noChangeAspect="1" noChangeArrowheads="1"/>
                    </pic:cNvPicPr>
                  </pic:nvPicPr>
                  <pic:blipFill>
                    <a:blip r:embed="rId10"/>
                    <a:srcRect/>
                    <a:stretch>
                      <a:fillRect/>
                    </a:stretch>
                  </pic:blipFill>
                  <pic:spPr bwMode="auto">
                    <a:xfrm>
                      <a:off x="0" y="0"/>
                      <a:ext cx="2533650" cy="3810000"/>
                    </a:xfrm>
                    <a:prstGeom prst="rect">
                      <a:avLst/>
                    </a:prstGeom>
                    <a:noFill/>
                    <a:ln w="9525">
                      <a:noFill/>
                      <a:miter lim="800000"/>
                      <a:headEnd/>
                      <a:tailEnd/>
                    </a:ln>
                  </pic:spPr>
                </pic:pic>
              </a:graphicData>
            </a:graphic>
          </wp:inline>
        </w:drawing>
      </w:r>
    </w:p>
    <w:p w:rsidR="00366917" w:rsidRDefault="00366917" w:rsidP="00366917">
      <w:pPr>
        <w:pStyle w:val="Heading3"/>
        <w:spacing w:before="0" w:after="0" w:line="240" w:lineRule="atLeast"/>
        <w:jc w:val="center"/>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 xml:space="preserve">3.3.1 Fill in the </w:t>
      </w:r>
      <w:proofErr w:type="spellStart"/>
      <w:r>
        <w:rPr>
          <w:rFonts w:ascii="Verdana" w:hAnsi="Verdana"/>
          <w:color w:val="000000"/>
          <w:sz w:val="24"/>
          <w:szCs w:val="24"/>
          <w:u w:val="single"/>
        </w:rPr>
        <w:t>PathOverlay</w:t>
      </w:r>
      <w:proofErr w:type="spellEnd"/>
      <w:r>
        <w:rPr>
          <w:rFonts w:ascii="Verdana" w:hAnsi="Verdana"/>
          <w:color w:val="000000"/>
          <w:sz w:val="24"/>
          <w:szCs w:val="24"/>
          <w:u w:val="single"/>
        </w:rPr>
        <w:t xml:space="preserve"> Class</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16" w:name="TOC-Begin-by-filling-in-the-constructor:"/>
      <w:bookmarkEnd w:id="16"/>
      <w:r>
        <w:rPr>
          <w:rFonts w:ascii="Verdana" w:hAnsi="Verdana"/>
          <w:b w:val="0"/>
          <w:bCs w:val="0"/>
          <w:color w:val="000000"/>
          <w:sz w:val="24"/>
          <w:szCs w:val="24"/>
        </w:rPr>
        <w:t>Begin by filling in the constructor:</w:t>
      </w:r>
    </w:p>
    <w:p w:rsidR="00366917" w:rsidRDefault="00366917" w:rsidP="00366917">
      <w:pPr>
        <w:pStyle w:val="Heading3"/>
        <w:numPr>
          <w:ilvl w:val="0"/>
          <w:numId w:val="23"/>
        </w:numPr>
        <w:suppressAutoHyphens w:val="0"/>
        <w:spacing w:before="100" w:beforeAutospacing="1" w:after="240" w:line="240" w:lineRule="atLeast"/>
        <w:rPr>
          <w:rFonts w:ascii="Verdana" w:hAnsi="Verdana"/>
          <w:b w:val="0"/>
          <w:bCs w:val="0"/>
          <w:color w:val="000000"/>
          <w:sz w:val="24"/>
          <w:szCs w:val="24"/>
        </w:rPr>
      </w:pPr>
      <w:bookmarkStart w:id="17" w:name="TOC-Set-m_arrPathPoints-to-the-pathPoint"/>
      <w:bookmarkEnd w:id="17"/>
      <w:r>
        <w:rPr>
          <w:rFonts w:ascii="Verdana" w:hAnsi="Verdana"/>
          <w:b w:val="0"/>
          <w:bCs w:val="0"/>
          <w:color w:val="000000"/>
          <w:sz w:val="24"/>
          <w:szCs w:val="24"/>
        </w:rPr>
        <w:t xml:space="preserve">Set </w:t>
      </w:r>
      <w:proofErr w:type="spellStart"/>
      <w:r>
        <w:rPr>
          <w:rFonts w:ascii="Verdana" w:hAnsi="Verdana"/>
          <w:b w:val="0"/>
          <w:bCs w:val="0"/>
          <w:color w:val="000000"/>
          <w:sz w:val="24"/>
          <w:szCs w:val="24"/>
        </w:rPr>
        <w:t>m_arrPathPoints</w:t>
      </w:r>
      <w:proofErr w:type="spellEnd"/>
      <w:r>
        <w:rPr>
          <w:rFonts w:ascii="Verdana" w:hAnsi="Verdana"/>
          <w:b w:val="0"/>
          <w:bCs w:val="0"/>
          <w:color w:val="000000"/>
          <w:sz w:val="24"/>
          <w:szCs w:val="24"/>
        </w:rPr>
        <w:t xml:space="preserve"> to the </w:t>
      </w:r>
      <w:proofErr w:type="spellStart"/>
      <w:r>
        <w:rPr>
          <w:rFonts w:ascii="Verdana" w:hAnsi="Verdana"/>
          <w:b w:val="0"/>
          <w:bCs w:val="0"/>
          <w:color w:val="000000"/>
          <w:sz w:val="24"/>
          <w:szCs w:val="24"/>
        </w:rPr>
        <w:t>pathPoints</w:t>
      </w:r>
      <w:proofErr w:type="spellEnd"/>
      <w:r>
        <w:rPr>
          <w:rFonts w:ascii="Verdana" w:hAnsi="Verdana"/>
          <w:b w:val="0"/>
          <w:bCs w:val="0"/>
          <w:color w:val="000000"/>
          <w:sz w:val="24"/>
          <w:szCs w:val="24"/>
        </w:rPr>
        <w:t xml:space="preserve"> constructor argument. This is the list of </w:t>
      </w:r>
      <w:proofErr w:type="spellStart"/>
      <w:r>
        <w:rPr>
          <w:rFonts w:ascii="Verdana" w:hAnsi="Verdana"/>
          <w:b w:val="0"/>
          <w:bCs w:val="0"/>
          <w:color w:val="000000"/>
          <w:sz w:val="24"/>
          <w:szCs w:val="24"/>
        </w:rPr>
        <w:t>GeoPoints</w:t>
      </w:r>
      <w:proofErr w:type="spellEnd"/>
      <w:r>
        <w:rPr>
          <w:rFonts w:ascii="Verdana" w:hAnsi="Verdana"/>
          <w:b w:val="0"/>
          <w:bCs w:val="0"/>
          <w:color w:val="000000"/>
          <w:sz w:val="24"/>
          <w:szCs w:val="24"/>
        </w:rPr>
        <w:t xml:space="preserve"> that represents the path that this overlay class will draw. Notice that it is declared as final; from the perspective of the </w:t>
      </w:r>
      <w:proofErr w:type="spellStart"/>
      <w:r>
        <w:rPr>
          <w:rFonts w:ascii="Verdana" w:hAnsi="Verdana"/>
          <w:b w:val="0"/>
          <w:bCs w:val="0"/>
          <w:color w:val="000000"/>
          <w:sz w:val="24"/>
          <w:szCs w:val="24"/>
        </w:rPr>
        <w:t>PathOverlay</w:t>
      </w:r>
      <w:proofErr w:type="spellEnd"/>
      <w:r>
        <w:rPr>
          <w:rFonts w:ascii="Verdana" w:hAnsi="Verdana"/>
          <w:b w:val="0"/>
          <w:bCs w:val="0"/>
          <w:color w:val="000000"/>
          <w:sz w:val="24"/>
          <w:szCs w:val="24"/>
        </w:rPr>
        <w:t xml:space="preserve"> class this object is immutable/Read-Only. You should not attempt to modify the contents of this </w:t>
      </w:r>
      <w:proofErr w:type="gramStart"/>
      <w:r>
        <w:rPr>
          <w:rFonts w:ascii="Verdana" w:hAnsi="Verdana"/>
          <w:b w:val="0"/>
          <w:bCs w:val="0"/>
          <w:color w:val="000000"/>
          <w:sz w:val="24"/>
          <w:szCs w:val="24"/>
        </w:rPr>
        <w:t>List,</w:t>
      </w:r>
      <w:proofErr w:type="gramEnd"/>
      <w:r>
        <w:rPr>
          <w:rFonts w:ascii="Verdana" w:hAnsi="Verdana"/>
          <w:b w:val="0"/>
          <w:bCs w:val="0"/>
          <w:color w:val="000000"/>
          <w:sz w:val="24"/>
          <w:szCs w:val="24"/>
        </w:rPr>
        <w:t xml:space="preserve"> you should only read from it.</w:t>
      </w:r>
    </w:p>
    <w:p w:rsidR="00366917" w:rsidRDefault="00366917" w:rsidP="00366917">
      <w:pPr>
        <w:pStyle w:val="Heading3"/>
        <w:numPr>
          <w:ilvl w:val="0"/>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Initialize each of the other four member variables with new default constructed objects. You will use these objects to help you draw the path. Instead of recreating them every time the draw method is called, you will simply re-use them to improve performance.</w:t>
      </w:r>
    </w:p>
    <w:p w:rsidR="00366917" w:rsidRDefault="00366917" w:rsidP="00366917">
      <w:pPr>
        <w:pStyle w:val="Heading3"/>
        <w:spacing w:before="0" w:after="240" w:line="240" w:lineRule="atLeast"/>
        <w:ind w:left="0" w:firstLine="0"/>
        <w:rPr>
          <w:rFonts w:ascii="Verdana" w:hAnsi="Verdana"/>
          <w:b w:val="0"/>
          <w:bCs w:val="0"/>
          <w:color w:val="000000"/>
          <w:sz w:val="24"/>
          <w:szCs w:val="24"/>
        </w:rPr>
      </w:pPr>
      <w:r>
        <w:rPr>
          <w:rFonts w:ascii="Verdana" w:hAnsi="Verdana"/>
          <w:b w:val="0"/>
          <w:bCs w:val="0"/>
          <w:color w:val="000000"/>
          <w:sz w:val="24"/>
          <w:szCs w:val="24"/>
        </w:rPr>
        <w:t xml:space="preserve">The only thing that this object is supposed to do is draw the path overlay, and thus it has only one method, </w:t>
      </w:r>
      <w:proofErr w:type="gramStart"/>
      <w:r>
        <w:rPr>
          <w:rFonts w:ascii="Verdana" w:hAnsi="Verdana"/>
          <w:b w:val="0"/>
          <w:bCs w:val="0"/>
          <w:color w:val="000000"/>
          <w:sz w:val="24"/>
          <w:szCs w:val="24"/>
        </w:rPr>
        <w:t>draw(</w:t>
      </w:r>
      <w:proofErr w:type="gramEnd"/>
      <w:r>
        <w:rPr>
          <w:rFonts w:ascii="Verdana" w:hAnsi="Verdana"/>
          <w:b w:val="0"/>
          <w:bCs w:val="0"/>
          <w:color w:val="000000"/>
          <w:sz w:val="24"/>
          <w:szCs w:val="24"/>
        </w:rPr>
        <w:t xml:space="preserve">...). The </w:t>
      </w:r>
      <w:proofErr w:type="spellStart"/>
      <w:r>
        <w:rPr>
          <w:rFonts w:ascii="Verdana" w:hAnsi="Verdana"/>
          <w:b w:val="0"/>
          <w:bCs w:val="0"/>
          <w:color w:val="000000"/>
          <w:sz w:val="24"/>
          <w:szCs w:val="24"/>
        </w:rPr>
        <w:t>PathOverlay</w:t>
      </w:r>
      <w:proofErr w:type="spellEnd"/>
      <w:r>
        <w:rPr>
          <w:rFonts w:ascii="Verdana" w:hAnsi="Verdana"/>
          <w:b w:val="0"/>
          <w:bCs w:val="0"/>
          <w:color w:val="000000"/>
          <w:sz w:val="24"/>
          <w:szCs w:val="24"/>
        </w:rPr>
        <w:t xml:space="preserve"> should draw the first point as a green circle and connect each subsequent point with red a line. If the list of </w:t>
      </w:r>
      <w:proofErr w:type="spellStart"/>
      <w:r>
        <w:rPr>
          <w:rFonts w:ascii="Verdana" w:hAnsi="Verdana"/>
          <w:b w:val="0"/>
          <w:bCs w:val="0"/>
          <w:color w:val="000000"/>
          <w:sz w:val="24"/>
          <w:szCs w:val="24"/>
        </w:rPr>
        <w:t>GeoPoints</w:t>
      </w:r>
      <w:proofErr w:type="spellEnd"/>
      <w:r>
        <w:rPr>
          <w:rFonts w:ascii="Verdana" w:hAnsi="Verdana"/>
          <w:b w:val="0"/>
          <w:bCs w:val="0"/>
          <w:color w:val="000000"/>
          <w:sz w:val="24"/>
          <w:szCs w:val="24"/>
        </w:rPr>
        <w:t xml:space="preserve"> is empty or null, the method should do nothing.</w:t>
      </w: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lastRenderedPageBreak/>
        <w:t xml:space="preserve">The Canvas argument that is passed into the </w:t>
      </w:r>
      <w:proofErr w:type="gramStart"/>
      <w:r>
        <w:rPr>
          <w:rFonts w:ascii="Verdana" w:hAnsi="Verdana"/>
          <w:b w:val="0"/>
          <w:bCs w:val="0"/>
          <w:color w:val="000000"/>
          <w:sz w:val="24"/>
          <w:szCs w:val="24"/>
        </w:rPr>
        <w:t>draw(</w:t>
      </w:r>
      <w:proofErr w:type="gramEnd"/>
      <w:r>
        <w:rPr>
          <w:rFonts w:ascii="Verdana" w:hAnsi="Verdana"/>
          <w:b w:val="0"/>
          <w:bCs w:val="0"/>
          <w:color w:val="000000"/>
          <w:sz w:val="24"/>
          <w:szCs w:val="24"/>
        </w:rPr>
        <w:t xml:space="preserve">...) method is what performs the drawing for you. You can get something to show up on the screen by asking the Canvas object to draw something for you. You do that by telling it what to draw, where to draw it, and what color it should use.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argument is a reference to the Map on which this overlay will be drawn. Don't worry about the shadow argument for now.</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Start by drawing the starting circle:</w:t>
      </w:r>
    </w:p>
    <w:p w:rsidR="00366917" w:rsidRDefault="00366917" w:rsidP="00366917">
      <w:pPr>
        <w:pStyle w:val="Heading3"/>
        <w:numPr>
          <w:ilvl w:val="0"/>
          <w:numId w:val="24"/>
        </w:numPr>
        <w:suppressAutoHyphens w:val="0"/>
        <w:spacing w:before="100" w:beforeAutospacing="1" w:after="240" w:line="240" w:lineRule="atLeast"/>
        <w:rPr>
          <w:rFonts w:ascii="Verdana" w:hAnsi="Verdana"/>
          <w:b w:val="0"/>
          <w:bCs w:val="0"/>
          <w:color w:val="000000"/>
          <w:sz w:val="24"/>
          <w:szCs w:val="24"/>
        </w:rPr>
      </w:pPr>
      <w:bookmarkStart w:id="18" w:name="TOC-Set-the-color-to-green-by-calling-th"/>
      <w:bookmarkEnd w:id="18"/>
      <w:r>
        <w:rPr>
          <w:rFonts w:ascii="Verdana" w:hAnsi="Verdana"/>
          <w:b w:val="0"/>
          <w:bCs w:val="0"/>
          <w:color w:val="000000"/>
          <w:sz w:val="24"/>
          <w:szCs w:val="24"/>
        </w:rPr>
        <w:t xml:space="preserve">Set the color to green by calling the </w:t>
      </w:r>
      <w:proofErr w:type="spellStart"/>
      <w:proofErr w:type="gramStart"/>
      <w:r>
        <w:rPr>
          <w:rFonts w:ascii="Verdana" w:hAnsi="Verdana"/>
          <w:b w:val="0"/>
          <w:bCs w:val="0"/>
          <w:color w:val="000000"/>
          <w:sz w:val="24"/>
          <w:szCs w:val="24"/>
        </w:rPr>
        <w:t>Paint.setARGB</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on </w:t>
      </w:r>
      <w:proofErr w:type="spellStart"/>
      <w:r>
        <w:rPr>
          <w:rFonts w:ascii="Verdana" w:hAnsi="Verdana"/>
          <w:b w:val="0"/>
          <w:bCs w:val="0"/>
          <w:color w:val="000000"/>
          <w:sz w:val="24"/>
          <w:szCs w:val="24"/>
        </w:rPr>
        <w:t>m_paint</w:t>
      </w:r>
      <w:proofErr w:type="spellEnd"/>
      <w:r>
        <w:rPr>
          <w:rFonts w:ascii="Verdana" w:hAnsi="Verdana"/>
          <w:b w:val="0"/>
          <w:bCs w:val="0"/>
          <w:color w:val="000000"/>
          <w:sz w:val="24"/>
          <w:szCs w:val="24"/>
        </w:rPr>
        <w:t>, passing in the Red, Green, Blue, and Alpha values.</w:t>
      </w:r>
    </w:p>
    <w:p w:rsidR="00366917" w:rsidRDefault="00366917" w:rsidP="00366917">
      <w:pPr>
        <w:pStyle w:val="Heading3"/>
        <w:numPr>
          <w:ilvl w:val="0"/>
          <w:numId w:val="24"/>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Specify where to draw the circle by calling the </w:t>
      </w:r>
      <w:proofErr w:type="spellStart"/>
      <w:proofErr w:type="gramStart"/>
      <w:r>
        <w:rPr>
          <w:rFonts w:ascii="Verdana" w:hAnsi="Verdana"/>
          <w:b w:val="0"/>
          <w:bCs w:val="0"/>
          <w:color w:val="000000"/>
          <w:sz w:val="24"/>
          <w:szCs w:val="24"/>
        </w:rPr>
        <w:t>RectF.set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on </w:t>
      </w:r>
      <w:proofErr w:type="spellStart"/>
      <w:r>
        <w:rPr>
          <w:rFonts w:ascii="Verdana" w:hAnsi="Verdana"/>
          <w:b w:val="0"/>
          <w:bCs w:val="0"/>
          <w:color w:val="000000"/>
          <w:sz w:val="24"/>
          <w:szCs w:val="24"/>
        </w:rPr>
        <w:t>m_rect</w:t>
      </w:r>
      <w:proofErr w:type="spellEnd"/>
      <w:r>
        <w:rPr>
          <w:rFonts w:ascii="Verdana" w:hAnsi="Verdana"/>
          <w:b w:val="0"/>
          <w:bCs w:val="0"/>
          <w:color w:val="000000"/>
          <w:sz w:val="24"/>
          <w:szCs w:val="24"/>
        </w:rPr>
        <w:t xml:space="preserve">. This outlines a Rectangle in which to draw the circle. The </w:t>
      </w:r>
      <w:proofErr w:type="spellStart"/>
      <w:proofErr w:type="gramStart"/>
      <w:r>
        <w:rPr>
          <w:rFonts w:ascii="Verdana" w:hAnsi="Verdana"/>
          <w:b w:val="0"/>
          <w:bCs w:val="0"/>
          <w:color w:val="000000"/>
          <w:sz w:val="24"/>
          <w:szCs w:val="24"/>
        </w:rPr>
        <w:t>RectF.set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 takes in the x values of the left &amp; right edges and the y values of the top &amp; bottom edges.</w:t>
      </w:r>
    </w:p>
    <w:p w:rsidR="00366917" w:rsidRDefault="00366917" w:rsidP="00366917">
      <w:pPr>
        <w:pStyle w:val="Heading3"/>
        <w:numPr>
          <w:ilvl w:val="1"/>
          <w:numId w:val="24"/>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Before you can call the </w:t>
      </w:r>
      <w:proofErr w:type="spellStart"/>
      <w:proofErr w:type="gramStart"/>
      <w:r>
        <w:rPr>
          <w:rFonts w:ascii="Verdana" w:hAnsi="Verdana"/>
          <w:b w:val="0"/>
          <w:bCs w:val="0"/>
          <w:color w:val="000000"/>
          <w:sz w:val="24"/>
          <w:szCs w:val="24"/>
        </w:rPr>
        <w:t>RectF.set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you need to translate your first </w:t>
      </w:r>
      <w:proofErr w:type="spellStart"/>
      <w:r>
        <w:rPr>
          <w:rFonts w:ascii="Verdana" w:hAnsi="Verdana"/>
          <w:b w:val="0"/>
          <w:bCs w:val="0"/>
          <w:color w:val="000000"/>
          <w:sz w:val="24"/>
          <w:szCs w:val="24"/>
        </w:rPr>
        <w:t>GeoPoint</w:t>
      </w:r>
      <w:proofErr w:type="spellEnd"/>
      <w:r>
        <w:rPr>
          <w:rFonts w:ascii="Verdana" w:hAnsi="Verdana"/>
          <w:b w:val="0"/>
          <w:bCs w:val="0"/>
          <w:color w:val="000000"/>
          <w:sz w:val="24"/>
          <w:szCs w:val="24"/>
        </w:rPr>
        <w:t xml:space="preserve"> coordinate into screen coordinates.</w:t>
      </w:r>
    </w:p>
    <w:p w:rsidR="00366917" w:rsidRDefault="00366917" w:rsidP="00366917">
      <w:pPr>
        <w:pStyle w:val="Heading3"/>
        <w:numPr>
          <w:ilvl w:val="2"/>
          <w:numId w:val="24"/>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Call the </w:t>
      </w:r>
      <w:proofErr w:type="spellStart"/>
      <w:proofErr w:type="gramStart"/>
      <w:r>
        <w:rPr>
          <w:rFonts w:ascii="Verdana" w:hAnsi="Verdana"/>
          <w:b w:val="0"/>
          <w:bCs w:val="0"/>
          <w:color w:val="000000"/>
          <w:sz w:val="24"/>
          <w:szCs w:val="24"/>
        </w:rPr>
        <w:t>MapView.getProjection</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 to retrieve a projection object that will perform the translation for you.</w:t>
      </w:r>
    </w:p>
    <w:p w:rsidR="00366917" w:rsidRDefault="00366917" w:rsidP="00366917">
      <w:pPr>
        <w:pStyle w:val="Heading3"/>
        <w:numPr>
          <w:ilvl w:val="2"/>
          <w:numId w:val="24"/>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 can now call the </w:t>
      </w:r>
      <w:proofErr w:type="spellStart"/>
      <w:proofErr w:type="gramStart"/>
      <w:r>
        <w:rPr>
          <w:rFonts w:ascii="Verdana" w:hAnsi="Verdana"/>
          <w:b w:val="0"/>
          <w:bCs w:val="0"/>
          <w:color w:val="000000"/>
          <w:sz w:val="24"/>
          <w:szCs w:val="24"/>
        </w:rPr>
        <w:t>Projection.toPixels</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passing in your first </w:t>
      </w:r>
      <w:proofErr w:type="spellStart"/>
      <w:r>
        <w:rPr>
          <w:rFonts w:ascii="Verdana" w:hAnsi="Verdana"/>
          <w:b w:val="0"/>
          <w:bCs w:val="0"/>
          <w:color w:val="000000"/>
          <w:sz w:val="24"/>
          <w:szCs w:val="24"/>
        </w:rPr>
        <w:t>GeoPoint</w:t>
      </w:r>
      <w:proofErr w:type="spellEnd"/>
      <w:r>
        <w:rPr>
          <w:rFonts w:ascii="Verdana" w:hAnsi="Verdana"/>
          <w:b w:val="0"/>
          <w:bCs w:val="0"/>
          <w:color w:val="000000"/>
          <w:sz w:val="24"/>
          <w:szCs w:val="24"/>
        </w:rPr>
        <w:t xml:space="preserve"> and the </w:t>
      </w:r>
      <w:proofErr w:type="spellStart"/>
      <w:r>
        <w:rPr>
          <w:rFonts w:ascii="Verdana" w:hAnsi="Verdana"/>
          <w:b w:val="0"/>
          <w:bCs w:val="0"/>
          <w:color w:val="000000"/>
          <w:sz w:val="24"/>
          <w:szCs w:val="24"/>
        </w:rPr>
        <w:t>m_point</w:t>
      </w:r>
      <w:proofErr w:type="spellEnd"/>
      <w:r>
        <w:rPr>
          <w:rFonts w:ascii="Verdana" w:hAnsi="Verdana"/>
          <w:b w:val="0"/>
          <w:bCs w:val="0"/>
          <w:color w:val="000000"/>
          <w:sz w:val="24"/>
          <w:szCs w:val="24"/>
        </w:rPr>
        <w:t xml:space="preserve"> member variable.</w:t>
      </w:r>
    </w:p>
    <w:p w:rsidR="00366917" w:rsidRDefault="00366917" w:rsidP="00366917">
      <w:pPr>
        <w:pStyle w:val="Heading3"/>
        <w:numPr>
          <w:ilvl w:val="2"/>
          <w:numId w:val="24"/>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After the call, </w:t>
      </w:r>
      <w:proofErr w:type="spellStart"/>
      <w:r>
        <w:rPr>
          <w:rFonts w:ascii="Verdana" w:hAnsi="Verdana"/>
          <w:b w:val="0"/>
          <w:bCs w:val="0"/>
          <w:color w:val="000000"/>
          <w:sz w:val="24"/>
          <w:szCs w:val="24"/>
        </w:rPr>
        <w:t>m_point</w:t>
      </w:r>
      <w:proofErr w:type="spellEnd"/>
      <w:r>
        <w:rPr>
          <w:rFonts w:ascii="Verdana" w:hAnsi="Verdana"/>
          <w:b w:val="0"/>
          <w:bCs w:val="0"/>
          <w:color w:val="000000"/>
          <w:sz w:val="24"/>
          <w:szCs w:val="24"/>
        </w:rPr>
        <w:t xml:space="preserve"> will contain the x-y screen coordinates.</w:t>
      </w:r>
    </w:p>
    <w:p w:rsidR="00366917" w:rsidRDefault="00366917" w:rsidP="00366917">
      <w:pPr>
        <w:pStyle w:val="Heading3"/>
        <w:numPr>
          <w:ilvl w:val="1"/>
          <w:numId w:val="24"/>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Use the following line to set the bounding rectangle:</w:t>
      </w:r>
    </w:p>
    <w:p w:rsidR="00366917" w:rsidRDefault="00366917" w:rsidP="00366917">
      <w:pPr>
        <w:pStyle w:val="Heading3"/>
        <w:shd w:val="clear" w:color="auto" w:fill="EFEFEF"/>
        <w:spacing w:line="195" w:lineRule="atLeast"/>
        <w:ind w:left="1440" w:firstLine="0"/>
        <w:rPr>
          <w:rFonts w:ascii="Verdana" w:hAnsi="Verdana"/>
          <w:b w:val="0"/>
          <w:bCs w:val="0"/>
          <w:color w:val="000000"/>
          <w:sz w:val="24"/>
          <w:szCs w:val="24"/>
        </w:rPr>
      </w:pPr>
      <w:r>
        <w:rPr>
          <w:rStyle w:val="HTMLCode"/>
          <w:b w:val="0"/>
          <w:bCs w:val="0"/>
          <w:color w:val="006000"/>
        </w:rPr>
        <w:t>m_</w:t>
      </w:r>
      <w:proofErr w:type="gramStart"/>
      <w:r>
        <w:rPr>
          <w:rStyle w:val="HTMLCode"/>
          <w:b w:val="0"/>
          <w:bCs w:val="0"/>
          <w:color w:val="006000"/>
        </w:rPr>
        <w:t>rect.set(</w:t>
      </w:r>
      <w:proofErr w:type="spellStart"/>
      <w:proofErr w:type="gramEnd"/>
      <w:r>
        <w:rPr>
          <w:rStyle w:val="HTMLCode"/>
          <w:b w:val="0"/>
          <w:bCs w:val="0"/>
          <w:color w:val="006000"/>
        </w:rPr>
        <w:t>m_point.x</w:t>
      </w:r>
      <w:proofErr w:type="spellEnd"/>
      <w:r>
        <w:rPr>
          <w:rStyle w:val="HTMLCode"/>
          <w:b w:val="0"/>
          <w:bCs w:val="0"/>
          <w:color w:val="006000"/>
        </w:rPr>
        <w:t xml:space="preserve">-START_RADIUS, </w:t>
      </w:r>
      <w:proofErr w:type="spellStart"/>
      <w:r>
        <w:rPr>
          <w:rStyle w:val="HTMLCode"/>
          <w:b w:val="0"/>
          <w:bCs w:val="0"/>
          <w:color w:val="006000"/>
        </w:rPr>
        <w:t>m_point.y</w:t>
      </w:r>
      <w:proofErr w:type="spellEnd"/>
      <w:r>
        <w:rPr>
          <w:rStyle w:val="HTMLCode"/>
          <w:b w:val="0"/>
          <w:bCs w:val="0"/>
          <w:color w:val="006000"/>
        </w:rPr>
        <w:t xml:space="preserve">-START_RADIUS, </w:t>
      </w:r>
      <w:proofErr w:type="spellStart"/>
      <w:r>
        <w:rPr>
          <w:rStyle w:val="HTMLCode"/>
          <w:b w:val="0"/>
          <w:bCs w:val="0"/>
          <w:color w:val="006000"/>
        </w:rPr>
        <w:t>m_point.x+START_RADIUS</w:t>
      </w:r>
      <w:proofErr w:type="spellEnd"/>
      <w:r>
        <w:rPr>
          <w:rStyle w:val="HTMLCode"/>
          <w:b w:val="0"/>
          <w:bCs w:val="0"/>
          <w:color w:val="006000"/>
        </w:rPr>
        <w:t xml:space="preserve">, </w:t>
      </w:r>
      <w:proofErr w:type="spellStart"/>
      <w:r>
        <w:rPr>
          <w:rStyle w:val="HTMLCode"/>
          <w:b w:val="0"/>
          <w:bCs w:val="0"/>
          <w:color w:val="006000"/>
        </w:rPr>
        <w:t>m_point.y+START_RADIUS</w:t>
      </w:r>
      <w:proofErr w:type="spellEnd"/>
      <w:r>
        <w:rPr>
          <w:rStyle w:val="HTMLCode"/>
          <w:b w:val="0"/>
          <w:bCs w:val="0"/>
          <w:color w:val="006000"/>
        </w:rPr>
        <w:t>);</w:t>
      </w:r>
    </w:p>
    <w:p w:rsidR="00366917" w:rsidRDefault="00366917" w:rsidP="00366917">
      <w:pPr>
        <w:pStyle w:val="Heading3"/>
        <w:spacing w:line="240" w:lineRule="atLeast"/>
        <w:ind w:left="1440"/>
        <w:rPr>
          <w:rFonts w:ascii="Verdana" w:hAnsi="Verdana"/>
          <w:b w:val="0"/>
          <w:bCs w:val="0"/>
          <w:color w:val="000000"/>
          <w:sz w:val="24"/>
          <w:szCs w:val="24"/>
        </w:rPr>
      </w:pPr>
    </w:p>
    <w:p w:rsidR="00366917" w:rsidRDefault="00366917" w:rsidP="00366917">
      <w:pPr>
        <w:pStyle w:val="Heading3"/>
        <w:numPr>
          <w:ilvl w:val="0"/>
          <w:numId w:val="24"/>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Tell the canvas to draw the circle by calling </w:t>
      </w:r>
      <w:proofErr w:type="spellStart"/>
      <w:proofErr w:type="gramStart"/>
      <w:r>
        <w:rPr>
          <w:rFonts w:ascii="Verdana" w:hAnsi="Verdana"/>
          <w:b w:val="0"/>
          <w:bCs w:val="0"/>
          <w:color w:val="000000"/>
          <w:sz w:val="24"/>
          <w:szCs w:val="24"/>
        </w:rPr>
        <w:t>Canvas.drawOval</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passing in your bounding rectangle and the color it should use.</w:t>
      </w:r>
    </w:p>
    <w:p w:rsidR="00366917" w:rsidRDefault="00366917" w:rsidP="00366917">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 xml:space="preserve">You should now start drawing your path. For each point in the list of </w:t>
      </w:r>
      <w:proofErr w:type="spellStart"/>
      <w:r>
        <w:rPr>
          <w:rFonts w:ascii="Verdana" w:hAnsi="Verdana"/>
          <w:b w:val="0"/>
          <w:bCs w:val="0"/>
          <w:color w:val="000000"/>
          <w:sz w:val="24"/>
          <w:szCs w:val="24"/>
        </w:rPr>
        <w:t>GeoPoints</w:t>
      </w:r>
      <w:proofErr w:type="spellEnd"/>
      <w:r>
        <w:rPr>
          <w:rFonts w:ascii="Verdana" w:hAnsi="Verdana"/>
          <w:b w:val="0"/>
          <w:bCs w:val="0"/>
          <w:color w:val="000000"/>
          <w:sz w:val="24"/>
          <w:szCs w:val="24"/>
        </w:rPr>
        <w:t>, draw a red line starting from the current point to the point following it. For example, if your list has </w:t>
      </w:r>
      <w:r>
        <w:rPr>
          <w:rFonts w:ascii="Verdana" w:hAnsi="Verdana"/>
          <w:color w:val="000000"/>
          <w:sz w:val="24"/>
          <w:szCs w:val="24"/>
        </w:rPr>
        <w:t>3</w:t>
      </w:r>
      <w:r>
        <w:rPr>
          <w:rFonts w:ascii="Verdana" w:hAnsi="Verdana"/>
          <w:b w:val="0"/>
          <w:bCs w:val="0"/>
          <w:color w:val="000000"/>
          <w:sz w:val="24"/>
          <w:szCs w:val="24"/>
        </w:rPr>
        <w:t xml:space="preserve"> points in it, you should draw a </w:t>
      </w:r>
      <w:r>
        <w:rPr>
          <w:rFonts w:ascii="Verdana" w:hAnsi="Verdana"/>
          <w:b w:val="0"/>
          <w:bCs w:val="0"/>
          <w:color w:val="000000"/>
          <w:sz w:val="24"/>
          <w:szCs w:val="24"/>
        </w:rPr>
        <w:lastRenderedPageBreak/>
        <w:t>line connecting point-1 to point-2 then you should draw a line connecting point-2 to point-3.</w:t>
      </w:r>
    </w:p>
    <w:p w:rsidR="00366917" w:rsidRDefault="00366917" w:rsidP="00366917">
      <w:pPr>
        <w:pStyle w:val="Heading3"/>
        <w:numPr>
          <w:ilvl w:val="0"/>
          <w:numId w:val="25"/>
        </w:numPr>
        <w:suppressAutoHyphens w:val="0"/>
        <w:spacing w:before="100" w:beforeAutospacing="1" w:after="240" w:line="240" w:lineRule="atLeast"/>
        <w:rPr>
          <w:rFonts w:ascii="Verdana" w:hAnsi="Verdana"/>
          <w:b w:val="0"/>
          <w:bCs w:val="0"/>
          <w:color w:val="000000"/>
          <w:sz w:val="24"/>
          <w:szCs w:val="24"/>
        </w:rPr>
      </w:pPr>
      <w:bookmarkStart w:id="19" w:name="TOC-Use-m_point2-to-store-the-second-set"/>
      <w:bookmarkEnd w:id="19"/>
      <w:r>
        <w:rPr>
          <w:rFonts w:ascii="Verdana" w:hAnsi="Verdana"/>
          <w:b w:val="0"/>
          <w:bCs w:val="0"/>
          <w:color w:val="000000"/>
          <w:sz w:val="24"/>
          <w:szCs w:val="24"/>
        </w:rPr>
        <w:t>Use m_point2 to store the second set of screen coordinates.</w:t>
      </w:r>
    </w:p>
    <w:p w:rsidR="00366917" w:rsidRDefault="00366917" w:rsidP="00366917">
      <w:pPr>
        <w:pStyle w:val="Heading3"/>
        <w:numPr>
          <w:ilvl w:val="0"/>
          <w:numId w:val="25"/>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The line should have a thickness equal to </w:t>
      </w:r>
      <w:proofErr w:type="spellStart"/>
      <w:r>
        <w:rPr>
          <w:rFonts w:ascii="Verdana" w:hAnsi="Verdana"/>
          <w:b w:val="0"/>
          <w:bCs w:val="0"/>
          <w:color w:val="000000"/>
          <w:sz w:val="24"/>
          <w:szCs w:val="24"/>
        </w:rPr>
        <w:t>PathOverlay.PATH_WIDTH</w:t>
      </w:r>
      <w:proofErr w:type="spellEnd"/>
      <w:r>
        <w:rPr>
          <w:rFonts w:ascii="Verdana" w:hAnsi="Verdana"/>
          <w:b w:val="0"/>
          <w:bCs w:val="0"/>
          <w:color w:val="000000"/>
          <w:sz w:val="24"/>
          <w:szCs w:val="24"/>
        </w:rPr>
        <w:t xml:space="preserve">. You can set the width of the line by calling the </w:t>
      </w:r>
      <w:proofErr w:type="spellStart"/>
      <w:proofErr w:type="gramStart"/>
      <w:r>
        <w:rPr>
          <w:rFonts w:ascii="Verdana" w:hAnsi="Verdana"/>
          <w:b w:val="0"/>
          <w:bCs w:val="0"/>
          <w:color w:val="000000"/>
          <w:sz w:val="24"/>
          <w:szCs w:val="24"/>
        </w:rPr>
        <w:t>Paint.setStrokeWidth</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366917" w:rsidRDefault="00366917" w:rsidP="00366917">
      <w:pPr>
        <w:pStyle w:val="Heading3"/>
        <w:numPr>
          <w:ilvl w:val="0"/>
          <w:numId w:val="25"/>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 can use the </w:t>
      </w:r>
      <w:proofErr w:type="spellStart"/>
      <w:proofErr w:type="gramStart"/>
      <w:r>
        <w:rPr>
          <w:rFonts w:ascii="Verdana" w:hAnsi="Verdana"/>
          <w:b w:val="0"/>
          <w:bCs w:val="0"/>
          <w:color w:val="000000"/>
          <w:sz w:val="24"/>
          <w:szCs w:val="24"/>
        </w:rPr>
        <w:t>Canvas.drawLine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 to draw the line. </w:t>
      </w:r>
    </w:p>
    <w:p w:rsidR="00366917" w:rsidRDefault="00366917" w:rsidP="00366917">
      <w:pPr>
        <w:pStyle w:val="Heading3"/>
        <w:numPr>
          <w:ilvl w:val="1"/>
          <w:numId w:val="25"/>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i/>
          <w:iCs/>
          <w:color w:val="000000"/>
          <w:sz w:val="24"/>
          <w:szCs w:val="24"/>
        </w:rPr>
        <w:t xml:space="preserve">Note: You won't use the </w:t>
      </w:r>
      <w:proofErr w:type="spellStart"/>
      <w:r>
        <w:rPr>
          <w:rFonts w:ascii="Verdana" w:hAnsi="Verdana"/>
          <w:b w:val="0"/>
          <w:bCs w:val="0"/>
          <w:i/>
          <w:iCs/>
          <w:color w:val="000000"/>
          <w:sz w:val="24"/>
          <w:szCs w:val="24"/>
        </w:rPr>
        <w:t>m_rect</w:t>
      </w:r>
      <w:proofErr w:type="spellEnd"/>
      <w:r>
        <w:rPr>
          <w:rFonts w:ascii="Verdana" w:hAnsi="Verdana"/>
          <w:b w:val="0"/>
          <w:bCs w:val="0"/>
          <w:i/>
          <w:iCs/>
          <w:color w:val="000000"/>
          <w:sz w:val="24"/>
          <w:szCs w:val="24"/>
        </w:rPr>
        <w:t xml:space="preserve"> to draw the </w:t>
      </w:r>
      <w:proofErr w:type="gramStart"/>
      <w:r>
        <w:rPr>
          <w:rFonts w:ascii="Verdana" w:hAnsi="Verdana"/>
          <w:b w:val="0"/>
          <w:bCs w:val="0"/>
          <w:i/>
          <w:iCs/>
          <w:color w:val="000000"/>
          <w:sz w:val="24"/>
          <w:szCs w:val="24"/>
        </w:rPr>
        <w:t>path,</w:t>
      </w:r>
      <w:proofErr w:type="gramEnd"/>
      <w:r>
        <w:rPr>
          <w:rFonts w:ascii="Verdana" w:hAnsi="Verdana"/>
          <w:b w:val="0"/>
          <w:bCs w:val="0"/>
          <w:i/>
          <w:iCs/>
          <w:color w:val="000000"/>
          <w:sz w:val="24"/>
          <w:szCs w:val="24"/>
        </w:rPr>
        <w:t xml:space="preserve"> you only use it to draw the starting circle.</w:t>
      </w:r>
    </w:p>
    <w:p w:rsidR="00366917" w:rsidRDefault="00366917" w:rsidP="00366917">
      <w:pPr>
        <w:pStyle w:val="Heading3"/>
        <w:spacing w:before="0" w:after="0" w:line="240" w:lineRule="atLeast"/>
        <w:rPr>
          <w:rFonts w:ascii="Verdana" w:hAnsi="Verdana"/>
          <w:b w:val="0"/>
          <w:bCs w:val="0"/>
          <w:color w:val="000000"/>
          <w:sz w:val="24"/>
          <w:szCs w:val="24"/>
        </w:rPr>
      </w:pPr>
      <w:bookmarkStart w:id="20" w:name="TOC-3.3.2-Add-a-PathOverlay-to-Your-Map"/>
      <w:bookmarkEnd w:id="20"/>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 xml:space="preserve">3.3.2 Add a </w:t>
      </w:r>
      <w:proofErr w:type="spellStart"/>
      <w:r>
        <w:rPr>
          <w:rFonts w:ascii="Verdana" w:hAnsi="Verdana"/>
          <w:color w:val="000000"/>
          <w:sz w:val="24"/>
          <w:szCs w:val="24"/>
          <w:u w:val="single"/>
        </w:rPr>
        <w:t>PathOverlay</w:t>
      </w:r>
      <w:proofErr w:type="spellEnd"/>
      <w:r>
        <w:rPr>
          <w:rFonts w:ascii="Verdana" w:hAnsi="Verdana"/>
          <w:color w:val="000000"/>
          <w:sz w:val="24"/>
          <w:szCs w:val="24"/>
          <w:u w:val="single"/>
        </w:rPr>
        <w:t xml:space="preserve"> to Your Map</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21" w:name="TOC-In-the-WalkAbout-activity-class"/>
      <w:bookmarkEnd w:id="21"/>
      <w:r>
        <w:rPr>
          <w:rFonts w:ascii="Verdana" w:hAnsi="Verdana"/>
          <w:b w:val="0"/>
          <w:bCs w:val="0"/>
          <w:color w:val="000000"/>
          <w:sz w:val="24"/>
          <w:szCs w:val="24"/>
        </w:rPr>
        <w:t xml:space="preserve">In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class</w:t>
      </w:r>
    </w:p>
    <w:p w:rsidR="00366917" w:rsidRDefault="00366917" w:rsidP="00366917">
      <w:pPr>
        <w:pStyle w:val="Heading3"/>
        <w:numPr>
          <w:ilvl w:val="0"/>
          <w:numId w:val="26"/>
        </w:numPr>
        <w:suppressAutoHyphens w:val="0"/>
        <w:spacing w:before="100" w:beforeAutospacing="1" w:after="240" w:line="240" w:lineRule="atLeast"/>
        <w:rPr>
          <w:rFonts w:ascii="Verdana" w:hAnsi="Verdana"/>
          <w:b w:val="0"/>
          <w:bCs w:val="0"/>
          <w:color w:val="000000"/>
          <w:sz w:val="24"/>
          <w:szCs w:val="24"/>
        </w:rPr>
      </w:pPr>
      <w:bookmarkStart w:id="22" w:name="TOC-Initialize-and-add-a-PathOverlay-to-"/>
      <w:bookmarkEnd w:id="22"/>
      <w:r>
        <w:rPr>
          <w:rFonts w:ascii="Verdana" w:hAnsi="Verdana"/>
          <w:b w:val="0"/>
          <w:bCs w:val="0"/>
          <w:color w:val="000000"/>
          <w:sz w:val="24"/>
          <w:szCs w:val="24"/>
        </w:rPr>
        <w:t xml:space="preserve">Initialize and add a </w:t>
      </w:r>
      <w:proofErr w:type="spellStart"/>
      <w:r>
        <w:rPr>
          <w:rFonts w:ascii="Verdana" w:hAnsi="Verdana"/>
          <w:b w:val="0"/>
          <w:bCs w:val="0"/>
          <w:color w:val="000000"/>
          <w:sz w:val="24"/>
          <w:szCs w:val="24"/>
        </w:rPr>
        <w:t>PathOverlay</w:t>
      </w:r>
      <w:proofErr w:type="spellEnd"/>
      <w:r>
        <w:rPr>
          <w:rFonts w:ascii="Verdana" w:hAnsi="Verdana"/>
          <w:b w:val="0"/>
          <w:bCs w:val="0"/>
          <w:color w:val="000000"/>
          <w:sz w:val="24"/>
          <w:szCs w:val="24"/>
        </w:rPr>
        <w:t xml:space="preserve"> to your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in the </w:t>
      </w:r>
      <w:proofErr w:type="spellStart"/>
      <w:proofErr w:type="gramStart"/>
      <w:r>
        <w:rPr>
          <w:rFonts w:ascii="Verdana" w:hAnsi="Verdana"/>
          <w:b w:val="0"/>
          <w:bCs w:val="0"/>
          <w:color w:val="000000"/>
          <w:sz w:val="24"/>
          <w:szCs w:val="24"/>
        </w:rPr>
        <w:t>WalkAbout.initLayout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366917" w:rsidRDefault="00366917" w:rsidP="00366917">
      <w:pPr>
        <w:pStyle w:val="Heading3"/>
        <w:numPr>
          <w:ilvl w:val="0"/>
          <w:numId w:val="26"/>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Since the </w:t>
      </w:r>
      <w:proofErr w:type="spellStart"/>
      <w:r>
        <w:rPr>
          <w:rFonts w:ascii="Verdana" w:hAnsi="Verdana"/>
          <w:b w:val="0"/>
          <w:bCs w:val="0"/>
          <w:color w:val="000000"/>
          <w:sz w:val="24"/>
          <w:szCs w:val="24"/>
        </w:rPr>
        <w:t>PathOverlay</w:t>
      </w:r>
      <w:proofErr w:type="spellEnd"/>
      <w:r>
        <w:rPr>
          <w:rFonts w:ascii="Verdana" w:hAnsi="Verdana"/>
          <w:b w:val="0"/>
          <w:bCs w:val="0"/>
          <w:color w:val="000000"/>
          <w:sz w:val="24"/>
          <w:szCs w:val="24"/>
        </w:rPr>
        <w:t xml:space="preserve"> only gets redrawn when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gets redrawn, you need to notify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to redraw itself any time you update your path/recorded-list-of-</w:t>
      </w:r>
      <w:proofErr w:type="spellStart"/>
      <w:r>
        <w:rPr>
          <w:rFonts w:ascii="Verdana" w:hAnsi="Verdana"/>
          <w:b w:val="0"/>
          <w:bCs w:val="0"/>
          <w:color w:val="000000"/>
          <w:sz w:val="24"/>
          <w:szCs w:val="24"/>
        </w:rPr>
        <w:t>GeoPoints</w:t>
      </w:r>
      <w:proofErr w:type="spellEnd"/>
      <w:r>
        <w:rPr>
          <w:rFonts w:ascii="Verdana" w:hAnsi="Verdana"/>
          <w:b w:val="0"/>
          <w:bCs w:val="0"/>
          <w:color w:val="000000"/>
          <w:sz w:val="24"/>
          <w:szCs w:val="24"/>
        </w:rPr>
        <w:t>.</w:t>
      </w:r>
    </w:p>
    <w:p w:rsidR="00366917" w:rsidRDefault="00366917" w:rsidP="00366917">
      <w:pPr>
        <w:pStyle w:val="Heading3"/>
        <w:numPr>
          <w:ilvl w:val="1"/>
          <w:numId w:val="26"/>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 tell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 xml:space="preserve"> to redraw itself by calling </w:t>
      </w:r>
      <w:proofErr w:type="spellStart"/>
      <w:proofErr w:type="gramStart"/>
      <w:r>
        <w:rPr>
          <w:rFonts w:ascii="Verdana" w:hAnsi="Verdana"/>
          <w:b w:val="0"/>
          <w:bCs w:val="0"/>
          <w:color w:val="000000"/>
          <w:sz w:val="24"/>
          <w:szCs w:val="24"/>
        </w:rPr>
        <w:t>MapView.postInvalidate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w:t>
      </w:r>
    </w:p>
    <w:p w:rsidR="00366917" w:rsidRDefault="00366917" w:rsidP="00366917">
      <w:pPr>
        <w:pStyle w:val="Heading3"/>
        <w:numPr>
          <w:ilvl w:val="1"/>
          <w:numId w:val="26"/>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When you add </w:t>
      </w:r>
      <w:proofErr w:type="spellStart"/>
      <w:r>
        <w:rPr>
          <w:rFonts w:ascii="Verdana" w:hAnsi="Verdana"/>
          <w:b w:val="0"/>
          <w:bCs w:val="0"/>
          <w:color w:val="000000"/>
          <w:sz w:val="24"/>
          <w:szCs w:val="24"/>
        </w:rPr>
        <w:t>GeoPoints</w:t>
      </w:r>
      <w:proofErr w:type="spellEnd"/>
      <w:r>
        <w:rPr>
          <w:rFonts w:ascii="Verdana" w:hAnsi="Verdana"/>
          <w:b w:val="0"/>
          <w:bCs w:val="0"/>
          <w:color w:val="000000"/>
          <w:sz w:val="24"/>
          <w:szCs w:val="24"/>
        </w:rPr>
        <w:t xml:space="preserve"> to your recording-list/path, you need to redraw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w:t>
      </w:r>
    </w:p>
    <w:p w:rsidR="00366917" w:rsidRDefault="00366917" w:rsidP="00366917">
      <w:pPr>
        <w:pStyle w:val="Heading3"/>
        <w:numPr>
          <w:ilvl w:val="1"/>
          <w:numId w:val="26"/>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When you clear your recording-list/path, you need to redraw the </w:t>
      </w:r>
      <w:proofErr w:type="spellStart"/>
      <w:r>
        <w:rPr>
          <w:rFonts w:ascii="Verdana" w:hAnsi="Verdana"/>
          <w:b w:val="0"/>
          <w:bCs w:val="0"/>
          <w:color w:val="000000"/>
          <w:sz w:val="24"/>
          <w:szCs w:val="24"/>
        </w:rPr>
        <w:t>MapView</w:t>
      </w:r>
      <w:proofErr w:type="spellEnd"/>
    </w:p>
    <w:p w:rsidR="00366917" w:rsidRDefault="00366917" w:rsidP="00366917">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 xml:space="preserve">You should now be able to run your application to ensure that when recording, your path gets continuously updated and displayed on the </w:t>
      </w:r>
      <w:proofErr w:type="spellStart"/>
      <w:r>
        <w:rPr>
          <w:rFonts w:ascii="Verdana" w:hAnsi="Verdana"/>
          <w:b w:val="0"/>
          <w:bCs w:val="0"/>
          <w:color w:val="000000"/>
          <w:sz w:val="24"/>
          <w:szCs w:val="24"/>
        </w:rPr>
        <w:t>MapView</w:t>
      </w:r>
      <w:proofErr w:type="spellEnd"/>
      <w:r>
        <w:rPr>
          <w:rFonts w:ascii="Verdana" w:hAnsi="Verdana"/>
          <w:b w:val="0"/>
          <w:bCs w:val="0"/>
          <w:color w:val="000000"/>
          <w:sz w:val="24"/>
          <w:szCs w:val="24"/>
        </w:rPr>
        <w:t>.</w:t>
      </w:r>
    </w:p>
    <w:p w:rsidR="00366917" w:rsidRDefault="00366917" w:rsidP="00366917">
      <w:pPr>
        <w:pStyle w:val="Heading3"/>
        <w:spacing w:before="0" w:after="240" w:line="240" w:lineRule="atLeast"/>
        <w:rPr>
          <w:rFonts w:ascii="Verdana" w:hAnsi="Verdana"/>
          <w:b w:val="0"/>
          <w:bCs w:val="0"/>
          <w:color w:val="000000"/>
          <w:sz w:val="24"/>
          <w:szCs w:val="24"/>
        </w:rPr>
      </w:pPr>
      <w:bookmarkStart w:id="23" w:name="TOC-3"/>
      <w:bookmarkEnd w:id="23"/>
    </w:p>
    <w:p w:rsidR="00366917" w:rsidRDefault="00366917" w:rsidP="00366917">
      <w:pPr>
        <w:pStyle w:val="Heading3"/>
        <w:spacing w:before="0" w:after="0" w:line="240" w:lineRule="atLeast"/>
        <w:rPr>
          <w:rFonts w:ascii="Verdana" w:hAnsi="Verdana"/>
          <w:b w:val="0"/>
          <w:bCs w:val="0"/>
          <w:color w:val="000000"/>
          <w:sz w:val="24"/>
          <w:szCs w:val="24"/>
        </w:rPr>
      </w:pPr>
      <w:bookmarkStart w:id="24" w:name="TOC-4.-Using-The-Camera4.1-Camera-Previe"/>
      <w:bookmarkEnd w:id="24"/>
      <w:r>
        <w:rPr>
          <w:rFonts w:ascii="Verdana" w:hAnsi="Verdana"/>
          <w:color w:val="000000"/>
          <w:sz w:val="36"/>
          <w:szCs w:val="36"/>
          <w:u w:val="single"/>
        </w:rPr>
        <w:t xml:space="preserve">4. Using </w:t>
      </w:r>
      <w:proofErr w:type="gramStart"/>
      <w:r>
        <w:rPr>
          <w:rFonts w:ascii="Verdana" w:hAnsi="Verdana"/>
          <w:color w:val="000000"/>
          <w:sz w:val="36"/>
          <w:szCs w:val="36"/>
          <w:u w:val="single"/>
        </w:rPr>
        <w:t>The</w:t>
      </w:r>
      <w:proofErr w:type="gramEnd"/>
      <w:r>
        <w:rPr>
          <w:rFonts w:ascii="Verdana" w:hAnsi="Verdana"/>
          <w:color w:val="000000"/>
          <w:sz w:val="36"/>
          <w:szCs w:val="36"/>
          <w:u w:val="single"/>
        </w:rPr>
        <w:t xml:space="preserve"> Camera</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rPr>
        <w:t>4.1 Camera Preview</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240" w:line="240" w:lineRule="atLeast"/>
        <w:rPr>
          <w:rFonts w:ascii="Verdana" w:hAnsi="Verdana"/>
          <w:b w:val="0"/>
          <w:bCs w:val="0"/>
          <w:color w:val="000000"/>
          <w:sz w:val="24"/>
          <w:szCs w:val="24"/>
        </w:rPr>
      </w:pPr>
      <w:r>
        <w:rPr>
          <w:rFonts w:ascii="Verdana" w:hAnsi="Verdana"/>
          <w:b w:val="0"/>
          <w:bCs w:val="0"/>
          <w:color w:val="000000"/>
          <w:sz w:val="24"/>
          <w:szCs w:val="24"/>
        </w:rPr>
        <w:lastRenderedPageBreak/>
        <w:t xml:space="preserve">Android allows applications direct access to the Camera Hardware. In the section that follows you will implement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"Take Picture"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should only be enabled while the Application is in the actively-recording state. When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is clicked, it will launch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It is your job to extend this Activity so that it can capture a picture and save it to the SD-Card.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was borrowed from the Google API Demos application, and currently is only able to display a full screen preview of what the camera is looking at.</w:t>
      </w: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will take a picture once the user touches anywhere on the screen. Once the picture is taken, it will be saved on the SD-Card and the file-name will be returned to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as a result. When the user returns to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a short Toast notification containing a success message and the file-name the picture was saved to will be displayed to the user. Alternatively, the user can hit the back button without taking a picture to return to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effectively canceling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Should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be canceled, the user will see a short Toast notification containing a failure message.</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3810000" cy="1400175"/>
            <wp:effectExtent l="19050" t="0" r="0" b="0"/>
            <wp:docPr id="3" name="Picture 3" descr="https://sites.google.com/site/androidcoursearchive/_/rsrc/1266438789324/labs/lab-5/TakePicture2.png?height=147&amp;width=40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androidcoursearchive/_/rsrc/1266438789324/labs/lab-5/TakePicture2.png?height=147&amp;width=400">
                      <a:hlinkClick r:id="rId11"/>
                    </pic:cNvPr>
                    <pic:cNvPicPr>
                      <a:picLocks noChangeAspect="1" noChangeArrowheads="1"/>
                    </pic:cNvPicPr>
                  </pic:nvPicPr>
                  <pic:blipFill>
                    <a:blip r:embed="rId12"/>
                    <a:srcRect/>
                    <a:stretch>
                      <a:fillRect/>
                    </a:stretch>
                  </pic:blipFill>
                  <pic:spPr bwMode="auto">
                    <a:xfrm>
                      <a:off x="0" y="0"/>
                      <a:ext cx="3810000" cy="1400175"/>
                    </a:xfrm>
                    <a:prstGeom prst="rect">
                      <a:avLst/>
                    </a:prstGeom>
                    <a:noFill/>
                    <a:ln w="9525">
                      <a:noFill/>
                      <a:miter lim="800000"/>
                      <a:headEnd/>
                      <a:tailEnd/>
                    </a:ln>
                  </pic:spPr>
                </pic:pic>
              </a:graphicData>
            </a:graphic>
          </wp:inline>
        </w:drawing>
      </w:r>
    </w:p>
    <w:p w:rsidR="00366917" w:rsidRDefault="00366917" w:rsidP="00366917">
      <w:pPr>
        <w:pStyle w:val="Heading3"/>
        <w:spacing w:before="0" w:after="0" w:line="240" w:lineRule="atLeast"/>
        <w:jc w:val="center"/>
        <w:rPr>
          <w:rFonts w:ascii="Verdana" w:hAnsi="Verdana"/>
          <w:b w:val="0"/>
          <w:bCs w:val="0"/>
          <w:color w:val="000000"/>
          <w:sz w:val="24"/>
          <w:szCs w:val="24"/>
        </w:rPr>
      </w:pPr>
    </w:p>
    <w:p w:rsidR="00366917" w:rsidRDefault="00366917" w:rsidP="00366917">
      <w:pPr>
        <w:pStyle w:val="Heading3"/>
        <w:spacing w:before="0" w:after="0" w:line="240" w:lineRule="atLeast"/>
        <w:jc w:val="center"/>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4.1.1 Dynamically Update Options Menu</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25" w:name="TOC-When-the-WalkAbout-Options-Menu-is-d"/>
      <w:bookmarkEnd w:id="25"/>
      <w:r>
        <w:rPr>
          <w:rFonts w:ascii="Verdana" w:hAnsi="Verdana"/>
          <w:b w:val="0"/>
          <w:bCs w:val="0"/>
          <w:color w:val="000000"/>
          <w:sz w:val="24"/>
          <w:szCs w:val="24"/>
        </w:rPr>
        <w:t xml:space="preserve">When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Options Menu is displayed, the "Take Picture"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should only be enabled if the Activity is recording GPS location changes. If the Activity is not recording, the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should be disabled.</w:t>
      </w:r>
    </w:p>
    <w:p w:rsidR="00366917" w:rsidRDefault="00366917" w:rsidP="00366917">
      <w:pPr>
        <w:pStyle w:val="Heading3"/>
        <w:spacing w:before="0" w:after="0" w:line="240" w:lineRule="atLeast"/>
        <w:rPr>
          <w:rFonts w:ascii="Verdana" w:hAnsi="Verdana"/>
          <w:b w:val="0"/>
          <w:bCs w:val="0"/>
          <w:color w:val="000000"/>
          <w:sz w:val="24"/>
          <w:szCs w:val="24"/>
        </w:rPr>
      </w:pPr>
      <w:bookmarkStart w:id="26" w:name="TOC-4.1.2-Launch-the-CameraPreview-Activ"/>
      <w:bookmarkEnd w:id="26"/>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 xml:space="preserve">4.1.2 Launch the </w:t>
      </w:r>
      <w:proofErr w:type="spellStart"/>
      <w:r>
        <w:rPr>
          <w:rFonts w:ascii="Verdana" w:hAnsi="Verdana"/>
          <w:color w:val="000000"/>
          <w:sz w:val="24"/>
          <w:szCs w:val="24"/>
          <w:u w:val="single"/>
        </w:rPr>
        <w:t>CameraPreview</w:t>
      </w:r>
      <w:proofErr w:type="spellEnd"/>
      <w:r>
        <w:rPr>
          <w:rFonts w:ascii="Verdana" w:hAnsi="Verdana"/>
          <w:color w:val="000000"/>
          <w:sz w:val="24"/>
          <w:szCs w:val="24"/>
          <w:u w:val="single"/>
        </w:rPr>
        <w:t xml:space="preserve"> Activity</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27" w:name="TOC-When-the-Take-Picture-MenuItem-is-cl"/>
      <w:bookmarkEnd w:id="27"/>
      <w:r>
        <w:rPr>
          <w:rFonts w:ascii="Verdana" w:hAnsi="Verdana"/>
          <w:b w:val="0"/>
          <w:bCs w:val="0"/>
          <w:color w:val="000000"/>
          <w:sz w:val="24"/>
          <w:szCs w:val="24"/>
        </w:rPr>
        <w:t xml:space="preserve">When the "Take Picture"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is clicked,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should be launched. Currently,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class does not have the ability to take a picture, but rather only provides a preview image. You will add the functionality to this class to take the picture in the next section. Before you can do that, you need to update </w:t>
      </w:r>
      <w:proofErr w:type="gramStart"/>
      <w:r>
        <w:rPr>
          <w:rFonts w:ascii="Verdana" w:hAnsi="Verdana"/>
          <w:b w:val="0"/>
          <w:bCs w:val="0"/>
          <w:color w:val="000000"/>
          <w:sz w:val="24"/>
          <w:szCs w:val="24"/>
        </w:rPr>
        <w:t>your</w:t>
      </w:r>
      <w:proofErr w:type="gramEnd"/>
      <w:r>
        <w:rPr>
          <w:rFonts w:ascii="Verdana" w:hAnsi="Verdana"/>
          <w:b w:val="0"/>
          <w:bCs w:val="0"/>
          <w:color w:val="000000"/>
          <w:sz w:val="24"/>
          <w:szCs w:val="24"/>
        </w:rPr>
        <w:t xml:space="preserve"> the AndroidManifest.xml:</w:t>
      </w:r>
    </w:p>
    <w:p w:rsidR="00366917" w:rsidRDefault="00366917" w:rsidP="00366917">
      <w:pPr>
        <w:pStyle w:val="Heading3"/>
        <w:numPr>
          <w:ilvl w:val="0"/>
          <w:numId w:val="27"/>
        </w:numPr>
        <w:suppressAutoHyphens w:val="0"/>
        <w:spacing w:before="100" w:beforeAutospacing="1" w:after="100" w:afterAutospacing="1" w:line="240" w:lineRule="atLeast"/>
        <w:rPr>
          <w:rFonts w:ascii="Verdana" w:hAnsi="Verdana"/>
          <w:b w:val="0"/>
          <w:bCs w:val="0"/>
          <w:color w:val="000000"/>
          <w:sz w:val="24"/>
          <w:szCs w:val="24"/>
        </w:rPr>
      </w:pPr>
      <w:bookmarkStart w:id="28" w:name="TOC-Add-the-following-uses-permission-.."/>
      <w:bookmarkEnd w:id="28"/>
      <w:r>
        <w:rPr>
          <w:rFonts w:ascii="Verdana" w:hAnsi="Verdana"/>
          <w:b w:val="0"/>
          <w:bCs w:val="0"/>
          <w:color w:val="000000"/>
          <w:sz w:val="24"/>
          <w:szCs w:val="24"/>
        </w:rPr>
        <w:t>Add the following &lt;uses-permission ... /&gt; and &lt;uses-feature ... /&gt; lines to your AndroidManifest.xml file. These lines should be nested inside of the &lt;manifest&gt;&lt;/manifest&gt; tags:</w:t>
      </w:r>
    </w:p>
    <w:p w:rsidR="00366917" w:rsidRDefault="00366917" w:rsidP="00366917">
      <w:pPr>
        <w:pStyle w:val="Heading3"/>
        <w:shd w:val="clear" w:color="auto" w:fill="EFEFEF"/>
        <w:spacing w:line="195" w:lineRule="atLeast"/>
        <w:ind w:left="720" w:firstLine="0"/>
        <w:rPr>
          <w:rFonts w:ascii="Verdana" w:hAnsi="Verdana"/>
          <w:b w:val="0"/>
          <w:bCs w:val="0"/>
          <w:color w:val="000000"/>
          <w:sz w:val="24"/>
          <w:szCs w:val="24"/>
        </w:rPr>
      </w:pPr>
      <w:r>
        <w:rPr>
          <w:rStyle w:val="HTMLCode"/>
          <w:b w:val="0"/>
          <w:bCs w:val="0"/>
          <w:color w:val="006000"/>
        </w:rPr>
        <w:t>&lt;manifest ...&gt;</w:t>
      </w:r>
      <w:r>
        <w:rPr>
          <w:rFonts w:ascii="Verdana" w:hAnsi="Verdana"/>
          <w:b w:val="0"/>
          <w:bCs w:val="0"/>
          <w:color w:val="000000"/>
          <w:sz w:val="24"/>
          <w:szCs w:val="24"/>
        </w:rPr>
        <w:br/>
      </w:r>
      <w:r>
        <w:rPr>
          <w:rStyle w:val="HTMLCode"/>
          <w:b w:val="0"/>
          <w:bCs w:val="0"/>
          <w:color w:val="006000"/>
        </w:rPr>
        <w:t>   </w:t>
      </w:r>
      <w:r>
        <w:rPr>
          <w:rStyle w:val="HTMLCode"/>
          <w:color w:val="006000"/>
        </w:rPr>
        <w:t xml:space="preserve"> &lt;uses-feature </w:t>
      </w:r>
      <w:proofErr w:type="spellStart"/>
      <w:r>
        <w:rPr>
          <w:rStyle w:val="HTMLCode"/>
          <w:color w:val="006000"/>
        </w:rPr>
        <w:t>android</w:t>
      </w:r>
      <w:proofErr w:type="gramStart"/>
      <w:r>
        <w:rPr>
          <w:rStyle w:val="HTMLCode"/>
          <w:color w:val="006000"/>
        </w:rPr>
        <w:t>:name</w:t>
      </w:r>
      <w:proofErr w:type="spellEnd"/>
      <w:proofErr w:type="gramEnd"/>
      <w:r>
        <w:rPr>
          <w:rStyle w:val="HTMLCode"/>
          <w:color w:val="006000"/>
        </w:rPr>
        <w:t>="</w:t>
      </w:r>
      <w:proofErr w:type="spellStart"/>
      <w:r>
        <w:rPr>
          <w:rStyle w:val="HTMLCode"/>
          <w:color w:val="006000"/>
        </w:rPr>
        <w:t>android.hardware.camera</w:t>
      </w:r>
      <w:proofErr w:type="spellEnd"/>
      <w:r>
        <w:rPr>
          <w:rStyle w:val="HTMLCode"/>
          <w:color w:val="006000"/>
        </w:rPr>
        <w:t>" /&gt;</w:t>
      </w:r>
      <w:r>
        <w:rPr>
          <w:rFonts w:ascii="Verdana" w:hAnsi="Verdana"/>
          <w:color w:val="000000"/>
          <w:sz w:val="24"/>
          <w:szCs w:val="24"/>
        </w:rPr>
        <w:br/>
      </w:r>
      <w:r>
        <w:rPr>
          <w:rStyle w:val="HTMLCode"/>
          <w:color w:val="006000"/>
        </w:rPr>
        <w:t xml:space="preserve">    &lt;uses-permission </w:t>
      </w:r>
      <w:proofErr w:type="spellStart"/>
      <w:r>
        <w:rPr>
          <w:rStyle w:val="HTMLCode"/>
          <w:color w:val="006000"/>
        </w:rPr>
        <w:t>android:name</w:t>
      </w:r>
      <w:proofErr w:type="spellEnd"/>
      <w:r>
        <w:rPr>
          <w:rStyle w:val="HTMLCode"/>
          <w:color w:val="006000"/>
        </w:rPr>
        <w:t>="</w:t>
      </w:r>
      <w:proofErr w:type="spellStart"/>
      <w:r>
        <w:rPr>
          <w:rStyle w:val="HTMLCode"/>
          <w:color w:val="006000"/>
        </w:rPr>
        <w:t>android.permission.CAMERA</w:t>
      </w:r>
      <w:proofErr w:type="spellEnd"/>
      <w:r>
        <w:rPr>
          <w:rStyle w:val="HTMLCode"/>
          <w:color w:val="006000"/>
        </w:rPr>
        <w:t>"/&gt;</w:t>
      </w:r>
      <w:r>
        <w:rPr>
          <w:rFonts w:ascii="Verdana" w:hAnsi="Verdana"/>
          <w:b w:val="0"/>
          <w:bCs w:val="0"/>
          <w:color w:val="000000"/>
          <w:sz w:val="24"/>
          <w:szCs w:val="24"/>
        </w:rPr>
        <w:br/>
      </w:r>
      <w:r>
        <w:rPr>
          <w:rStyle w:val="HTMLCode"/>
          <w:b w:val="0"/>
          <w:bCs w:val="0"/>
          <w:color w:val="006000"/>
        </w:rPr>
        <w:t>&lt;/manifest&gt;</w:t>
      </w:r>
    </w:p>
    <w:p w:rsidR="00366917" w:rsidRDefault="00366917" w:rsidP="00366917">
      <w:pPr>
        <w:pStyle w:val="Heading3"/>
        <w:spacing w:line="240" w:lineRule="atLeast"/>
        <w:ind w:left="720"/>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29" w:name="TOC-In-the-WalkAbout-Activity-set-and-fi"/>
      <w:bookmarkEnd w:id="29"/>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In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set and fill in the "Take Picture" </w:t>
      </w:r>
      <w:proofErr w:type="spellStart"/>
      <w:r>
        <w:rPr>
          <w:rFonts w:ascii="Verdana" w:hAnsi="Verdana"/>
          <w:b w:val="0"/>
          <w:bCs w:val="0"/>
          <w:color w:val="000000"/>
          <w:sz w:val="24"/>
          <w:szCs w:val="24"/>
        </w:rPr>
        <w:t>OnMenuItemClickListener</w:t>
      </w:r>
      <w:proofErr w:type="spellEnd"/>
      <w:r>
        <w:rPr>
          <w:rFonts w:ascii="Verdana" w:hAnsi="Verdana"/>
          <w:b w:val="0"/>
          <w:bCs w:val="0"/>
          <w:color w:val="000000"/>
          <w:sz w:val="24"/>
          <w:szCs w:val="24"/>
        </w:rPr>
        <w:t xml:space="preserve"> so that it launches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and </w:t>
      </w:r>
      <w:proofErr w:type="spellStart"/>
      <w:r>
        <w:rPr>
          <w:rFonts w:ascii="Verdana" w:hAnsi="Verdana"/>
          <w:b w:val="0"/>
          <w:bCs w:val="0"/>
          <w:color w:val="000000"/>
          <w:sz w:val="24"/>
          <w:szCs w:val="24"/>
        </w:rPr>
        <w:t>recieves</w:t>
      </w:r>
      <w:proofErr w:type="spellEnd"/>
      <w:r>
        <w:rPr>
          <w:rFonts w:ascii="Verdana" w:hAnsi="Verdana"/>
          <w:b w:val="0"/>
          <w:bCs w:val="0"/>
          <w:color w:val="000000"/>
          <w:sz w:val="24"/>
          <w:szCs w:val="24"/>
        </w:rPr>
        <w:t xml:space="preserve"> a result back from the activity.</w:t>
      </w:r>
    </w:p>
    <w:p w:rsidR="00366917" w:rsidRDefault="00366917" w:rsidP="00366917">
      <w:pPr>
        <w:pStyle w:val="Heading3"/>
        <w:numPr>
          <w:ilvl w:val="0"/>
          <w:numId w:val="28"/>
        </w:numPr>
        <w:suppressAutoHyphens w:val="0"/>
        <w:spacing w:before="100" w:beforeAutospacing="1" w:after="240" w:line="240" w:lineRule="atLeast"/>
        <w:rPr>
          <w:rFonts w:ascii="Verdana" w:hAnsi="Verdana"/>
          <w:b w:val="0"/>
          <w:bCs w:val="0"/>
          <w:color w:val="000000"/>
          <w:sz w:val="24"/>
          <w:szCs w:val="24"/>
        </w:rPr>
      </w:pPr>
      <w:bookmarkStart w:id="30" w:name="TOC-Create-a-new-Intent-passing-in-a-ref"/>
      <w:bookmarkEnd w:id="30"/>
      <w:r>
        <w:rPr>
          <w:rFonts w:ascii="Verdana" w:hAnsi="Verdana"/>
          <w:b w:val="0"/>
          <w:bCs w:val="0"/>
          <w:color w:val="000000"/>
          <w:sz w:val="24"/>
          <w:szCs w:val="24"/>
        </w:rPr>
        <w:t xml:space="preserve">Create a new Intent, passing in a reference to this application Context and the </w:t>
      </w:r>
      <w:proofErr w:type="spellStart"/>
      <w:r>
        <w:rPr>
          <w:rFonts w:ascii="Verdana" w:hAnsi="Verdana"/>
          <w:b w:val="0"/>
          <w:bCs w:val="0"/>
          <w:color w:val="000000"/>
          <w:sz w:val="24"/>
          <w:szCs w:val="24"/>
        </w:rPr>
        <w:t>edu.calpoly.android.walkabout.CameraPreview</w:t>
      </w:r>
      <w:proofErr w:type="spellEnd"/>
      <w:r>
        <w:rPr>
          <w:rFonts w:ascii="Verdana" w:hAnsi="Verdana"/>
          <w:b w:val="0"/>
          <w:bCs w:val="0"/>
          <w:color w:val="000000"/>
          <w:sz w:val="24"/>
          <w:szCs w:val="24"/>
        </w:rPr>
        <w:t xml:space="preserve"> Class object.</w:t>
      </w:r>
    </w:p>
    <w:p w:rsidR="00366917" w:rsidRDefault="00366917" w:rsidP="00366917">
      <w:pPr>
        <w:pStyle w:val="Heading3"/>
        <w:numPr>
          <w:ilvl w:val="0"/>
          <w:numId w:val="28"/>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Call </w:t>
      </w:r>
      <w:proofErr w:type="spellStart"/>
      <w:proofErr w:type="gramStart"/>
      <w:r>
        <w:rPr>
          <w:rFonts w:ascii="Verdana" w:hAnsi="Verdana"/>
          <w:b w:val="0"/>
          <w:bCs w:val="0"/>
          <w:color w:val="000000"/>
          <w:sz w:val="24"/>
          <w:szCs w:val="24"/>
        </w:rPr>
        <w:t>Activity.startActivityForResult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passing in the Intent object and the </w:t>
      </w:r>
      <w:proofErr w:type="spellStart"/>
      <w:r>
        <w:rPr>
          <w:rFonts w:ascii="Verdana" w:hAnsi="Verdana"/>
          <w:b w:val="0"/>
          <w:bCs w:val="0"/>
          <w:color w:val="000000"/>
          <w:sz w:val="24"/>
          <w:szCs w:val="24"/>
        </w:rPr>
        <w:t>WalkAbout.PICTURE_REQUEST_CODE</w:t>
      </w:r>
      <w:proofErr w:type="spellEnd"/>
      <w:r>
        <w:rPr>
          <w:rFonts w:ascii="Verdana" w:hAnsi="Verdana"/>
          <w:b w:val="0"/>
          <w:bCs w:val="0"/>
          <w:color w:val="000000"/>
          <w:sz w:val="24"/>
          <w:szCs w:val="24"/>
        </w:rPr>
        <w:t xml:space="preserve"> integer constant.</w:t>
      </w:r>
    </w:p>
    <w:p w:rsidR="00366917" w:rsidRDefault="00366917" w:rsidP="00366917">
      <w:pPr>
        <w:pStyle w:val="Heading3"/>
        <w:spacing w:before="0" w:after="0" w:line="240" w:lineRule="atLeast"/>
        <w:rPr>
          <w:rFonts w:ascii="Verdana" w:hAnsi="Verdana"/>
          <w:b w:val="0"/>
          <w:bCs w:val="0"/>
          <w:color w:val="000000"/>
          <w:sz w:val="24"/>
          <w:szCs w:val="24"/>
        </w:rPr>
      </w:pPr>
      <w:bookmarkStart w:id="31" w:name="TOC-4.1.3-Take-a-Picture-from-the-Camera"/>
      <w:bookmarkEnd w:id="31"/>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 xml:space="preserve">4.1.3 Take a Picture from the </w:t>
      </w:r>
      <w:proofErr w:type="spellStart"/>
      <w:r>
        <w:rPr>
          <w:rFonts w:ascii="Verdana" w:hAnsi="Verdana"/>
          <w:color w:val="000000"/>
          <w:sz w:val="24"/>
          <w:szCs w:val="24"/>
          <w:u w:val="single"/>
        </w:rPr>
        <w:t>CameraPreview</w:t>
      </w:r>
      <w:proofErr w:type="spellEnd"/>
      <w:r>
        <w:rPr>
          <w:rFonts w:ascii="Verdana" w:hAnsi="Verdana"/>
          <w:color w:val="000000"/>
          <w:sz w:val="24"/>
          <w:szCs w:val="24"/>
          <w:u w:val="single"/>
        </w:rPr>
        <w:t xml:space="preserve"> Activity</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32" w:name="TOC-The-CameraPreview-Activity-class-com"/>
      <w:bookmarkEnd w:id="32"/>
      <w:r>
        <w:rPr>
          <w:rFonts w:ascii="Verdana" w:hAnsi="Verdana"/>
          <w:b w:val="0"/>
          <w:bCs w:val="0"/>
          <w:color w:val="000000"/>
          <w:sz w:val="24"/>
          <w:szCs w:val="24"/>
        </w:rPr>
        <w:t xml:space="preserve">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class comes from the Google Android API Demos application which provides sample applications for a number of different Android API's. In order to display a Camera Preview you need to use some advanced Android features. Instead of having you implement this yourself, it's provided for you so that you can see how </w:t>
      </w:r>
      <w:proofErr w:type="spellStart"/>
      <w:proofErr w:type="gramStart"/>
      <w:r>
        <w:rPr>
          <w:rFonts w:ascii="Verdana" w:hAnsi="Verdana"/>
          <w:b w:val="0"/>
          <w:bCs w:val="0"/>
          <w:color w:val="000000"/>
          <w:sz w:val="24"/>
          <w:szCs w:val="24"/>
        </w:rPr>
        <w:t>its</w:t>
      </w:r>
      <w:proofErr w:type="spellEnd"/>
      <w:proofErr w:type="gramEnd"/>
      <w:r>
        <w:rPr>
          <w:rFonts w:ascii="Verdana" w:hAnsi="Verdana"/>
          <w:b w:val="0"/>
          <w:bCs w:val="0"/>
          <w:color w:val="000000"/>
          <w:sz w:val="24"/>
          <w:szCs w:val="24"/>
        </w:rPr>
        <w:t xml:space="preserve"> done.</w:t>
      </w:r>
    </w:p>
    <w:p w:rsidR="00366917" w:rsidRDefault="00366917" w:rsidP="00366917">
      <w:pPr>
        <w:pStyle w:val="Heading3"/>
        <w:numPr>
          <w:ilvl w:val="0"/>
          <w:numId w:val="29"/>
        </w:numPr>
        <w:suppressAutoHyphens w:val="0"/>
        <w:spacing w:before="100" w:beforeAutospacing="1" w:after="240" w:line="240" w:lineRule="atLeast"/>
        <w:rPr>
          <w:rFonts w:ascii="Verdana" w:hAnsi="Verdana"/>
          <w:b w:val="0"/>
          <w:bCs w:val="0"/>
          <w:color w:val="000000"/>
          <w:sz w:val="24"/>
          <w:szCs w:val="24"/>
        </w:rPr>
      </w:pPr>
      <w:bookmarkStart w:id="33" w:name="TOC-Notice-the-inner-Preview-class-that-"/>
      <w:bookmarkEnd w:id="33"/>
      <w:r>
        <w:rPr>
          <w:rFonts w:ascii="Verdana" w:hAnsi="Verdana"/>
          <w:b w:val="0"/>
          <w:bCs w:val="0"/>
          <w:color w:val="000000"/>
          <w:sz w:val="24"/>
          <w:szCs w:val="24"/>
        </w:rPr>
        <w:lastRenderedPageBreak/>
        <w:t xml:space="preserve">Notice the inner Preview class that extends the </w:t>
      </w:r>
      <w:proofErr w:type="spellStart"/>
      <w:r>
        <w:rPr>
          <w:rFonts w:ascii="Verdana" w:hAnsi="Verdana"/>
          <w:b w:val="0"/>
          <w:bCs w:val="0"/>
          <w:color w:val="000000"/>
          <w:sz w:val="24"/>
          <w:szCs w:val="24"/>
        </w:rPr>
        <w:t>SurfaceView</w:t>
      </w:r>
      <w:proofErr w:type="spellEnd"/>
      <w:r>
        <w:rPr>
          <w:rFonts w:ascii="Verdana" w:hAnsi="Verdana"/>
          <w:b w:val="0"/>
          <w:bCs w:val="0"/>
          <w:color w:val="000000"/>
          <w:sz w:val="24"/>
          <w:szCs w:val="24"/>
        </w:rPr>
        <w:t xml:space="preserve"> class. This is the View that renders the Camera Preview Image and displays it to the user.</w:t>
      </w:r>
    </w:p>
    <w:p w:rsidR="00366917" w:rsidRDefault="00366917" w:rsidP="00366917">
      <w:pPr>
        <w:pStyle w:val="Heading3"/>
        <w:numPr>
          <w:ilvl w:val="0"/>
          <w:numId w:val="2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The </w:t>
      </w:r>
      <w:proofErr w:type="spellStart"/>
      <w:r>
        <w:rPr>
          <w:rFonts w:ascii="Verdana" w:hAnsi="Verdana"/>
          <w:b w:val="0"/>
          <w:bCs w:val="0"/>
          <w:color w:val="000000"/>
          <w:sz w:val="24"/>
          <w:szCs w:val="24"/>
        </w:rPr>
        <w:t>SurfaceView</w:t>
      </w:r>
      <w:proofErr w:type="spellEnd"/>
      <w:r>
        <w:rPr>
          <w:rFonts w:ascii="Verdana" w:hAnsi="Verdana"/>
          <w:b w:val="0"/>
          <w:bCs w:val="0"/>
          <w:color w:val="000000"/>
          <w:sz w:val="24"/>
          <w:szCs w:val="24"/>
        </w:rPr>
        <w:t xml:space="preserve"> class is used when rendering is too computationally expensive to be done from the GUI thread or the View needs to be refreshed very quickly.</w:t>
      </w:r>
    </w:p>
    <w:p w:rsidR="00366917" w:rsidRDefault="00366917" w:rsidP="00366917">
      <w:pPr>
        <w:pStyle w:val="Heading3"/>
        <w:numPr>
          <w:ilvl w:val="0"/>
          <w:numId w:val="29"/>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The Preview class uses a Camera object and its </w:t>
      </w:r>
      <w:proofErr w:type="spellStart"/>
      <w:r>
        <w:rPr>
          <w:rFonts w:ascii="Verdana" w:hAnsi="Verdana"/>
          <w:b w:val="0"/>
          <w:bCs w:val="0"/>
          <w:color w:val="000000"/>
          <w:sz w:val="24"/>
          <w:szCs w:val="24"/>
        </w:rPr>
        <w:t>Camera.Parameters</w:t>
      </w:r>
      <w:proofErr w:type="spellEnd"/>
      <w:r>
        <w:rPr>
          <w:rFonts w:ascii="Verdana" w:hAnsi="Verdana"/>
          <w:b w:val="0"/>
          <w:bCs w:val="0"/>
          <w:color w:val="000000"/>
          <w:sz w:val="24"/>
          <w:szCs w:val="24"/>
        </w:rPr>
        <w:t xml:space="preserve"> inner class to retrieve the camera image data and manipulate its settings. </w:t>
      </w:r>
    </w:p>
    <w:p w:rsidR="00366917" w:rsidRDefault="00366917" w:rsidP="00366917">
      <w:pPr>
        <w:pStyle w:val="Heading3"/>
        <w:spacing w:before="0" w:after="0" w:line="240" w:lineRule="atLeast"/>
        <w:ind w:left="0" w:firstLine="0"/>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A single getter method was added to the Preview class for the purposes of retrieving a reference to the Camera object. This was done so that you can add functionality to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class to take a picture. </w:t>
      </w:r>
      <w:proofErr w:type="gramStart"/>
      <w:r>
        <w:rPr>
          <w:rFonts w:ascii="Verdana" w:hAnsi="Verdana"/>
          <w:b w:val="0"/>
          <w:bCs w:val="0"/>
          <w:color w:val="000000"/>
          <w:sz w:val="24"/>
          <w:szCs w:val="24"/>
        </w:rPr>
        <w:t xml:space="preserve">When a user clicks anywhere on the </w:t>
      </w:r>
      <w:proofErr w:type="spellStart"/>
      <w:r>
        <w:rPr>
          <w:rFonts w:ascii="Verdana" w:hAnsi="Verdana"/>
          <w:b w:val="0"/>
          <w:bCs w:val="0"/>
          <w:color w:val="000000"/>
          <w:sz w:val="24"/>
          <w:szCs w:val="24"/>
        </w:rPr>
        <w:t>CameraPreview's</w:t>
      </w:r>
      <w:proofErr w:type="spellEnd"/>
      <w:r>
        <w:rPr>
          <w:rFonts w:ascii="Verdana" w:hAnsi="Verdana"/>
          <w:b w:val="0"/>
          <w:bCs w:val="0"/>
          <w:color w:val="000000"/>
          <w:sz w:val="24"/>
          <w:szCs w:val="24"/>
        </w:rPr>
        <w:t xml:space="preserve"> </w:t>
      </w:r>
      <w:proofErr w:type="spellStart"/>
      <w:r>
        <w:rPr>
          <w:rFonts w:ascii="Verdana" w:hAnsi="Verdana"/>
          <w:b w:val="0"/>
          <w:bCs w:val="0"/>
          <w:color w:val="000000"/>
          <w:sz w:val="24"/>
          <w:szCs w:val="24"/>
        </w:rPr>
        <w:t>mPreview</w:t>
      </w:r>
      <w:proofErr w:type="spellEnd"/>
      <w:r>
        <w:rPr>
          <w:rFonts w:ascii="Verdana" w:hAnsi="Verdana"/>
          <w:b w:val="0"/>
          <w:bCs w:val="0"/>
          <w:color w:val="000000"/>
          <w:sz w:val="24"/>
          <w:szCs w:val="24"/>
        </w:rPr>
        <w:t xml:space="preserve"> object (which occupies the entire screen) the Preview object's camera should take a picture.</w:t>
      </w:r>
      <w:proofErr w:type="gramEnd"/>
    </w:p>
    <w:p w:rsidR="00366917" w:rsidRDefault="00366917" w:rsidP="00366917">
      <w:pPr>
        <w:pStyle w:val="Heading3"/>
        <w:numPr>
          <w:ilvl w:val="0"/>
          <w:numId w:val="30"/>
        </w:numPr>
        <w:suppressAutoHyphens w:val="0"/>
        <w:spacing w:before="100" w:beforeAutospacing="1" w:after="240" w:line="240" w:lineRule="atLeast"/>
        <w:rPr>
          <w:rFonts w:ascii="Verdana" w:hAnsi="Verdana"/>
          <w:b w:val="0"/>
          <w:bCs w:val="0"/>
          <w:color w:val="000000"/>
          <w:sz w:val="24"/>
          <w:szCs w:val="24"/>
        </w:rPr>
      </w:pPr>
      <w:bookmarkStart w:id="34" w:name="TOC-Set-an-OnClickListener-for-the-Camer"/>
      <w:bookmarkEnd w:id="34"/>
      <w:r>
        <w:rPr>
          <w:rFonts w:ascii="Verdana" w:hAnsi="Verdana"/>
          <w:b w:val="0"/>
          <w:bCs w:val="0"/>
          <w:color w:val="000000"/>
          <w:sz w:val="24"/>
          <w:szCs w:val="24"/>
        </w:rPr>
        <w:t xml:space="preserve">Set an </w:t>
      </w:r>
      <w:proofErr w:type="spellStart"/>
      <w:r>
        <w:rPr>
          <w:rFonts w:ascii="Verdana" w:hAnsi="Verdana"/>
          <w:b w:val="0"/>
          <w:bCs w:val="0"/>
          <w:color w:val="000000"/>
          <w:sz w:val="24"/>
          <w:szCs w:val="24"/>
        </w:rPr>
        <w:t>OnClickListener</w:t>
      </w:r>
      <w:proofErr w:type="spellEnd"/>
      <w:r>
        <w:rPr>
          <w:rFonts w:ascii="Verdana" w:hAnsi="Verdana"/>
          <w:b w:val="0"/>
          <w:bCs w:val="0"/>
          <w:color w:val="000000"/>
          <w:sz w:val="24"/>
          <w:szCs w:val="24"/>
        </w:rPr>
        <w:t xml:space="preserve"> for the </w:t>
      </w:r>
      <w:proofErr w:type="spellStart"/>
      <w:r>
        <w:rPr>
          <w:rFonts w:ascii="Verdana" w:hAnsi="Verdana"/>
          <w:b w:val="0"/>
          <w:bCs w:val="0"/>
          <w:color w:val="000000"/>
          <w:sz w:val="24"/>
          <w:szCs w:val="24"/>
        </w:rPr>
        <w:t>CameraPreview's</w:t>
      </w:r>
      <w:proofErr w:type="spellEnd"/>
      <w:r>
        <w:rPr>
          <w:rFonts w:ascii="Verdana" w:hAnsi="Verdana"/>
          <w:b w:val="0"/>
          <w:bCs w:val="0"/>
          <w:color w:val="000000"/>
          <w:sz w:val="24"/>
          <w:szCs w:val="24"/>
        </w:rPr>
        <w:t xml:space="preserve"> Preview object and fill in its </w:t>
      </w:r>
      <w:proofErr w:type="spellStart"/>
      <w:proofErr w:type="gramStart"/>
      <w:r>
        <w:rPr>
          <w:rFonts w:ascii="Verdana" w:hAnsi="Verdana"/>
          <w:b w:val="0"/>
          <w:bCs w:val="0"/>
          <w:color w:val="000000"/>
          <w:sz w:val="24"/>
          <w:szCs w:val="24"/>
        </w:rPr>
        <w:t>onClick</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366917" w:rsidRDefault="00366917" w:rsidP="00366917">
      <w:pPr>
        <w:pStyle w:val="Heading3"/>
        <w:numPr>
          <w:ilvl w:val="1"/>
          <w:numId w:val="3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Retrieve the Preview object's Camera and call its </w:t>
      </w:r>
      <w:proofErr w:type="spellStart"/>
      <w:proofErr w:type="gramStart"/>
      <w:r>
        <w:rPr>
          <w:rFonts w:ascii="Verdana" w:hAnsi="Verdana"/>
          <w:b w:val="0"/>
          <w:bCs w:val="0"/>
          <w:color w:val="000000"/>
          <w:sz w:val="24"/>
          <w:szCs w:val="24"/>
        </w:rPr>
        <w:t>takePicture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366917" w:rsidRDefault="00366917" w:rsidP="00366917">
      <w:pPr>
        <w:pStyle w:val="Heading3"/>
        <w:numPr>
          <w:ilvl w:val="1"/>
          <w:numId w:val="3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This method takes 3 separate listeners, each of which implement a different callback that will be called during different stages of the photo taking process. All of these can be null if we don't want to respond to any of these stages.</w:t>
      </w:r>
    </w:p>
    <w:p w:rsidR="00366917" w:rsidRDefault="00366917" w:rsidP="00366917">
      <w:pPr>
        <w:pStyle w:val="Heading3"/>
        <w:numPr>
          <w:ilvl w:val="2"/>
          <w:numId w:val="3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The First is a </w:t>
      </w:r>
      <w:proofErr w:type="spellStart"/>
      <w:r>
        <w:rPr>
          <w:rFonts w:ascii="Verdana" w:hAnsi="Verdana"/>
          <w:b w:val="0"/>
          <w:bCs w:val="0"/>
          <w:color w:val="000000"/>
          <w:sz w:val="24"/>
          <w:szCs w:val="24"/>
        </w:rPr>
        <w:t>ShutterCallback</w:t>
      </w:r>
      <w:proofErr w:type="spellEnd"/>
      <w:r>
        <w:rPr>
          <w:rFonts w:ascii="Verdana" w:hAnsi="Verdana"/>
          <w:b w:val="0"/>
          <w:bCs w:val="0"/>
          <w:color w:val="000000"/>
          <w:sz w:val="24"/>
          <w:szCs w:val="24"/>
        </w:rPr>
        <w:t xml:space="preserve"> that will be called once the image has been captured.</w:t>
      </w:r>
    </w:p>
    <w:p w:rsidR="00366917" w:rsidRDefault="00366917" w:rsidP="00366917">
      <w:pPr>
        <w:pStyle w:val="Heading3"/>
        <w:numPr>
          <w:ilvl w:val="2"/>
          <w:numId w:val="3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The Second is a </w:t>
      </w:r>
      <w:proofErr w:type="spellStart"/>
      <w:r>
        <w:rPr>
          <w:rFonts w:ascii="Verdana" w:hAnsi="Verdana"/>
          <w:b w:val="0"/>
          <w:bCs w:val="0"/>
          <w:color w:val="000000"/>
          <w:sz w:val="24"/>
          <w:szCs w:val="24"/>
        </w:rPr>
        <w:t>PictureCallback</w:t>
      </w:r>
      <w:proofErr w:type="spellEnd"/>
      <w:r>
        <w:rPr>
          <w:rFonts w:ascii="Verdana" w:hAnsi="Verdana"/>
          <w:b w:val="0"/>
          <w:bCs w:val="0"/>
          <w:color w:val="000000"/>
          <w:sz w:val="24"/>
          <w:szCs w:val="24"/>
        </w:rPr>
        <w:t xml:space="preserve"> that will be called once the raw image data has been generated.</w:t>
      </w:r>
    </w:p>
    <w:p w:rsidR="00366917" w:rsidRDefault="00366917" w:rsidP="00366917">
      <w:pPr>
        <w:pStyle w:val="Heading3"/>
        <w:numPr>
          <w:ilvl w:val="2"/>
          <w:numId w:val="3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The Third is another </w:t>
      </w:r>
      <w:proofErr w:type="spellStart"/>
      <w:r>
        <w:rPr>
          <w:rFonts w:ascii="Verdana" w:hAnsi="Verdana"/>
          <w:b w:val="0"/>
          <w:bCs w:val="0"/>
          <w:color w:val="000000"/>
          <w:sz w:val="24"/>
          <w:szCs w:val="24"/>
        </w:rPr>
        <w:t>PictureCallback</w:t>
      </w:r>
      <w:proofErr w:type="spellEnd"/>
      <w:r>
        <w:rPr>
          <w:rFonts w:ascii="Verdana" w:hAnsi="Verdana"/>
          <w:b w:val="0"/>
          <w:bCs w:val="0"/>
          <w:color w:val="000000"/>
          <w:sz w:val="24"/>
          <w:szCs w:val="24"/>
        </w:rPr>
        <w:t xml:space="preserve"> that will be called once the jpeg data has been generated. This is the only one we are interested in.</w:t>
      </w:r>
    </w:p>
    <w:p w:rsidR="00366917" w:rsidRDefault="00366917" w:rsidP="00366917">
      <w:pPr>
        <w:pStyle w:val="Heading3"/>
        <w:numPr>
          <w:ilvl w:val="1"/>
          <w:numId w:val="30"/>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Pass in null for the first two parameters and pass in a reference to </w:t>
      </w:r>
      <w:r>
        <w:rPr>
          <w:rFonts w:ascii="Verdana" w:hAnsi="Verdana"/>
          <w:b w:val="0"/>
          <w:bCs w:val="0"/>
          <w:i/>
          <w:iCs/>
          <w:color w:val="000000"/>
          <w:sz w:val="24"/>
          <w:szCs w:val="24"/>
        </w:rPr>
        <w:t>this</w:t>
      </w:r>
      <w:r>
        <w:rPr>
          <w:rFonts w:ascii="Verdana" w:hAnsi="Verdana"/>
          <w:b w:val="0"/>
          <w:bCs w:val="0"/>
          <w:color w:val="000000"/>
          <w:sz w:val="24"/>
          <w:szCs w:val="24"/>
        </w:rPr>
        <w:t>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instance for the third.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w:t>
      </w:r>
      <w:r>
        <w:rPr>
          <w:rFonts w:ascii="Verdana" w:hAnsi="Verdana"/>
          <w:b w:val="0"/>
          <w:bCs w:val="0"/>
          <w:color w:val="000000"/>
          <w:sz w:val="24"/>
          <w:szCs w:val="24"/>
        </w:rPr>
        <w:lastRenderedPageBreak/>
        <w:t xml:space="preserve">implements the </w:t>
      </w:r>
      <w:proofErr w:type="spellStart"/>
      <w:r>
        <w:rPr>
          <w:rFonts w:ascii="Verdana" w:hAnsi="Verdana"/>
          <w:b w:val="0"/>
          <w:bCs w:val="0"/>
          <w:color w:val="000000"/>
          <w:sz w:val="24"/>
          <w:szCs w:val="24"/>
        </w:rPr>
        <w:t>PictureCallback</w:t>
      </w:r>
      <w:proofErr w:type="spellEnd"/>
      <w:r>
        <w:rPr>
          <w:rFonts w:ascii="Verdana" w:hAnsi="Verdana"/>
          <w:b w:val="0"/>
          <w:bCs w:val="0"/>
          <w:color w:val="000000"/>
          <w:sz w:val="24"/>
          <w:szCs w:val="24"/>
        </w:rPr>
        <w:t xml:space="preserve"> interface. This will make </w:t>
      </w:r>
      <w:proofErr w:type="spellStart"/>
      <w:r>
        <w:rPr>
          <w:rFonts w:ascii="Verdana" w:hAnsi="Verdana"/>
          <w:b w:val="0"/>
          <w:bCs w:val="0"/>
          <w:color w:val="000000"/>
          <w:sz w:val="24"/>
          <w:szCs w:val="24"/>
        </w:rPr>
        <w:t>CameraPreview's</w:t>
      </w:r>
      <w:proofErr w:type="spellEnd"/>
      <w:r>
        <w:rPr>
          <w:rFonts w:ascii="Verdana" w:hAnsi="Verdana"/>
          <w:b w:val="0"/>
          <w:bCs w:val="0"/>
          <w:color w:val="000000"/>
          <w:sz w:val="24"/>
          <w:szCs w:val="24"/>
        </w:rPr>
        <w:t xml:space="preserve"> </w:t>
      </w:r>
      <w:proofErr w:type="spellStart"/>
      <w:proofErr w:type="gramStart"/>
      <w:r>
        <w:rPr>
          <w:rFonts w:ascii="Verdana" w:hAnsi="Verdana"/>
          <w:b w:val="0"/>
          <w:bCs w:val="0"/>
          <w:color w:val="000000"/>
          <w:sz w:val="24"/>
          <w:szCs w:val="24"/>
        </w:rPr>
        <w:t>onPictureTaken</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 be called once the jpeg data has been generated.</w:t>
      </w:r>
    </w:p>
    <w:p w:rsidR="00366917" w:rsidRDefault="00366917" w:rsidP="00366917">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 xml:space="preserve">You should be able to run your application and verify that you can launch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You should be able to see a preview of what the camera is seeing. If you add a Toast notification to the </w:t>
      </w:r>
      <w:proofErr w:type="spellStart"/>
      <w:proofErr w:type="gramStart"/>
      <w:r>
        <w:rPr>
          <w:rFonts w:ascii="Verdana" w:hAnsi="Verdana"/>
          <w:b w:val="0"/>
          <w:bCs w:val="0"/>
          <w:color w:val="000000"/>
          <w:sz w:val="24"/>
          <w:szCs w:val="24"/>
        </w:rPr>
        <w:t>CameraPreview.onPictureTaken</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 you should see the notification when you click anywhere on the screen.</w:t>
      </w:r>
    </w:p>
    <w:p w:rsidR="00366917" w:rsidRDefault="00366917" w:rsidP="00366917">
      <w:pPr>
        <w:pStyle w:val="Heading3"/>
        <w:spacing w:before="0" w:after="0" w:line="240" w:lineRule="atLeast"/>
        <w:rPr>
          <w:rFonts w:ascii="Verdana" w:hAnsi="Verdana"/>
          <w:b w:val="0"/>
          <w:bCs w:val="0"/>
          <w:color w:val="000000"/>
          <w:sz w:val="24"/>
          <w:szCs w:val="24"/>
        </w:rPr>
      </w:pPr>
      <w:bookmarkStart w:id="35" w:name="TOC-4.1.4-Save-the-Picture-to-SD-Card"/>
      <w:bookmarkEnd w:id="35"/>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4.1.4 Save the Picture to SD-Card</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36" w:name="TOC-Now-that-the-picture-has-been-taken-"/>
      <w:bookmarkEnd w:id="36"/>
      <w:r>
        <w:rPr>
          <w:rFonts w:ascii="Verdana" w:hAnsi="Verdana"/>
          <w:b w:val="0"/>
          <w:bCs w:val="0"/>
          <w:color w:val="000000"/>
          <w:sz w:val="24"/>
          <w:szCs w:val="24"/>
        </w:rPr>
        <w:t xml:space="preserve">Now that the picture has been taken, we need to save the jpeg data into a file on the SD-Card when the </w:t>
      </w:r>
      <w:proofErr w:type="spellStart"/>
      <w:proofErr w:type="gramStart"/>
      <w:r>
        <w:rPr>
          <w:rFonts w:ascii="Verdana" w:hAnsi="Verdana"/>
          <w:b w:val="0"/>
          <w:bCs w:val="0"/>
          <w:color w:val="000000"/>
          <w:sz w:val="24"/>
          <w:szCs w:val="24"/>
        </w:rPr>
        <w:t>CameraPreview.onPictureTake</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 is called. In order for your application to write data to the SD-Card, it must declare that it uses the WRITE_EXTERNAL_STORAGE permission in its manifest. </w:t>
      </w:r>
    </w:p>
    <w:p w:rsidR="00366917" w:rsidRDefault="00366917" w:rsidP="00366917">
      <w:pPr>
        <w:pStyle w:val="Heading3"/>
        <w:numPr>
          <w:ilvl w:val="0"/>
          <w:numId w:val="31"/>
        </w:numPr>
        <w:suppressAutoHyphens w:val="0"/>
        <w:spacing w:before="100" w:beforeAutospacing="1" w:after="100" w:afterAutospacing="1" w:line="240" w:lineRule="atLeast"/>
        <w:rPr>
          <w:rFonts w:ascii="Verdana" w:hAnsi="Verdana"/>
          <w:b w:val="0"/>
          <w:bCs w:val="0"/>
          <w:color w:val="000000"/>
          <w:sz w:val="24"/>
          <w:szCs w:val="24"/>
        </w:rPr>
      </w:pPr>
      <w:bookmarkStart w:id="37" w:name="TOC-Do-so-by-adding-the-following-uses-p"/>
      <w:bookmarkEnd w:id="37"/>
      <w:r>
        <w:rPr>
          <w:rFonts w:ascii="Verdana" w:hAnsi="Verdana"/>
          <w:b w:val="0"/>
          <w:bCs w:val="0"/>
          <w:color w:val="000000"/>
          <w:sz w:val="24"/>
          <w:szCs w:val="24"/>
        </w:rPr>
        <w:t>Do so by adding the following &lt;uses-permission ... /&gt; line to your AndroidManifest.xml file. This line should be nested inside of the &lt;manifest&gt;&lt;/manifest&gt; tags:</w:t>
      </w:r>
    </w:p>
    <w:p w:rsidR="00366917" w:rsidRDefault="00366917" w:rsidP="00366917">
      <w:pPr>
        <w:pStyle w:val="Heading3"/>
        <w:shd w:val="clear" w:color="auto" w:fill="EFEFEF"/>
        <w:spacing w:line="195" w:lineRule="atLeast"/>
        <w:ind w:left="720" w:firstLine="0"/>
        <w:rPr>
          <w:rFonts w:ascii="Verdana" w:hAnsi="Verdana"/>
          <w:b w:val="0"/>
          <w:bCs w:val="0"/>
          <w:color w:val="000000"/>
          <w:sz w:val="24"/>
          <w:szCs w:val="24"/>
        </w:rPr>
      </w:pPr>
      <w:r>
        <w:rPr>
          <w:rStyle w:val="HTMLCode"/>
          <w:b w:val="0"/>
          <w:bCs w:val="0"/>
          <w:color w:val="006000"/>
        </w:rPr>
        <w:t>&lt;manifest ...&gt;</w:t>
      </w:r>
      <w:r>
        <w:rPr>
          <w:rFonts w:ascii="Verdana" w:hAnsi="Verdana"/>
          <w:b w:val="0"/>
          <w:bCs w:val="0"/>
          <w:color w:val="000000"/>
          <w:sz w:val="24"/>
          <w:szCs w:val="24"/>
        </w:rPr>
        <w:br/>
      </w:r>
      <w:r>
        <w:rPr>
          <w:rStyle w:val="HTMLCode"/>
          <w:color w:val="006000"/>
        </w:rPr>
        <w:t xml:space="preserve">    &lt;uses-permission </w:t>
      </w:r>
      <w:proofErr w:type="spellStart"/>
      <w:r>
        <w:rPr>
          <w:rStyle w:val="HTMLCode"/>
          <w:color w:val="006000"/>
        </w:rPr>
        <w:t>android:name</w:t>
      </w:r>
      <w:proofErr w:type="spellEnd"/>
      <w:r>
        <w:rPr>
          <w:rStyle w:val="HTMLCode"/>
          <w:color w:val="006000"/>
        </w:rPr>
        <w:t>="</w:t>
      </w:r>
      <w:proofErr w:type="spellStart"/>
      <w:r>
        <w:rPr>
          <w:rStyle w:val="HTMLCode"/>
          <w:color w:val="006000"/>
        </w:rPr>
        <w:t>android.permission.WRITE_EXTERNAL_STORAGE</w:t>
      </w:r>
      <w:proofErr w:type="spellEnd"/>
      <w:r>
        <w:rPr>
          <w:rStyle w:val="HTMLCode"/>
          <w:color w:val="006000"/>
        </w:rPr>
        <w:t>"/&gt;</w:t>
      </w:r>
      <w:r>
        <w:rPr>
          <w:rFonts w:ascii="Verdana" w:hAnsi="Verdana"/>
          <w:b w:val="0"/>
          <w:bCs w:val="0"/>
          <w:color w:val="000000"/>
          <w:sz w:val="24"/>
          <w:szCs w:val="24"/>
        </w:rPr>
        <w:br/>
      </w:r>
      <w:r>
        <w:rPr>
          <w:rStyle w:val="HTMLCode"/>
          <w:b w:val="0"/>
          <w:bCs w:val="0"/>
          <w:color w:val="006000"/>
        </w:rPr>
        <w:t>&lt;/manifest&gt;</w:t>
      </w:r>
    </w:p>
    <w:p w:rsidR="00366917" w:rsidRDefault="00366917" w:rsidP="00366917">
      <w:pPr>
        <w:pStyle w:val="Heading3"/>
        <w:spacing w:line="240" w:lineRule="atLeast"/>
        <w:ind w:left="720"/>
        <w:rPr>
          <w:rFonts w:ascii="Verdana" w:hAnsi="Verdana"/>
          <w:b w:val="0"/>
          <w:bCs w:val="0"/>
          <w:color w:val="000000"/>
          <w:sz w:val="24"/>
          <w:szCs w:val="24"/>
        </w:rPr>
      </w:pPr>
    </w:p>
    <w:p w:rsidR="00366917" w:rsidRDefault="00366917" w:rsidP="00366917">
      <w:pPr>
        <w:pStyle w:val="Heading3"/>
        <w:spacing w:before="0" w:after="0" w:line="240" w:lineRule="atLeast"/>
        <w:ind w:left="0"/>
        <w:rPr>
          <w:rFonts w:ascii="Verdana" w:hAnsi="Verdana"/>
          <w:b w:val="0"/>
          <w:bCs w:val="0"/>
          <w:color w:val="000000"/>
          <w:sz w:val="24"/>
          <w:szCs w:val="24"/>
        </w:rPr>
      </w:pPr>
      <w:r>
        <w:rPr>
          <w:rFonts w:ascii="Verdana" w:hAnsi="Verdana"/>
          <w:b w:val="0"/>
          <w:bCs w:val="0"/>
          <w:color w:val="000000"/>
          <w:sz w:val="24"/>
          <w:szCs w:val="24"/>
        </w:rPr>
        <w:t xml:space="preserve">Now you can implement the File-Output functionality by filling in the </w:t>
      </w:r>
      <w:proofErr w:type="spellStart"/>
      <w:proofErr w:type="gramStart"/>
      <w:r>
        <w:rPr>
          <w:rFonts w:ascii="Verdana" w:hAnsi="Verdana"/>
          <w:b w:val="0"/>
          <w:bCs w:val="0"/>
          <w:color w:val="000000"/>
          <w:sz w:val="24"/>
          <w:szCs w:val="24"/>
        </w:rPr>
        <w:t>CameraPreview.onPictureTaken</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366917" w:rsidRDefault="00366917" w:rsidP="00366917">
      <w:pPr>
        <w:pStyle w:val="Heading3"/>
        <w:numPr>
          <w:ilvl w:val="0"/>
          <w:numId w:val="32"/>
        </w:numPr>
        <w:suppressAutoHyphens w:val="0"/>
        <w:spacing w:before="100" w:beforeAutospacing="1" w:after="240" w:line="240" w:lineRule="atLeast"/>
        <w:rPr>
          <w:rFonts w:ascii="Verdana" w:hAnsi="Verdana"/>
          <w:b w:val="0"/>
          <w:bCs w:val="0"/>
          <w:color w:val="000000"/>
          <w:sz w:val="24"/>
          <w:szCs w:val="24"/>
        </w:rPr>
      </w:pPr>
      <w:bookmarkStart w:id="38" w:name="TOC-Instantiate-a-new-java.io.File-objec"/>
      <w:bookmarkEnd w:id="38"/>
      <w:r>
        <w:rPr>
          <w:rFonts w:ascii="Verdana" w:hAnsi="Verdana"/>
          <w:b w:val="0"/>
          <w:bCs w:val="0"/>
          <w:color w:val="000000"/>
          <w:sz w:val="24"/>
          <w:szCs w:val="24"/>
        </w:rPr>
        <w:t xml:space="preserve">Instantiate a new </w:t>
      </w:r>
      <w:proofErr w:type="spellStart"/>
      <w:r>
        <w:rPr>
          <w:rFonts w:ascii="Verdana" w:hAnsi="Verdana"/>
          <w:b w:val="0"/>
          <w:bCs w:val="0"/>
          <w:color w:val="000000"/>
          <w:sz w:val="24"/>
          <w:szCs w:val="24"/>
        </w:rPr>
        <w:t>java.io.File</w:t>
      </w:r>
      <w:proofErr w:type="spellEnd"/>
      <w:r>
        <w:rPr>
          <w:rFonts w:ascii="Verdana" w:hAnsi="Verdana"/>
          <w:b w:val="0"/>
          <w:bCs w:val="0"/>
          <w:color w:val="000000"/>
          <w:sz w:val="24"/>
          <w:szCs w:val="24"/>
        </w:rPr>
        <w:t xml:space="preserve"> object, passing in the path to the SD-Card directory and the name of the File you want to create.</w:t>
      </w:r>
    </w:p>
    <w:p w:rsidR="00366917" w:rsidRDefault="00366917" w:rsidP="00366917">
      <w:pPr>
        <w:pStyle w:val="Heading3"/>
        <w:numPr>
          <w:ilvl w:val="1"/>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 can retrieve the path to the SD-Card directory by calling the static </w:t>
      </w:r>
      <w:proofErr w:type="spellStart"/>
      <w:proofErr w:type="gramStart"/>
      <w:r>
        <w:rPr>
          <w:rFonts w:ascii="Verdana" w:hAnsi="Verdana"/>
          <w:b w:val="0"/>
          <w:bCs w:val="0"/>
          <w:color w:val="000000"/>
          <w:sz w:val="24"/>
          <w:szCs w:val="24"/>
        </w:rPr>
        <w:t>Environment.getExternalStorageDirectory</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366917" w:rsidRDefault="00366917" w:rsidP="00366917">
      <w:pPr>
        <w:pStyle w:val="Heading3"/>
        <w:numPr>
          <w:ilvl w:val="1"/>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To guarantee that all of your file names are unique, use the Current System Time appended with the ".jpg" extension as your file name. </w:t>
      </w:r>
    </w:p>
    <w:p w:rsidR="00366917" w:rsidRDefault="00366917" w:rsidP="00366917">
      <w:pPr>
        <w:pStyle w:val="Heading3"/>
        <w:numPr>
          <w:ilvl w:val="2"/>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 xml:space="preserve">For example: If you call </w:t>
      </w:r>
      <w:proofErr w:type="spellStart"/>
      <w:proofErr w:type="gramStart"/>
      <w:r>
        <w:rPr>
          <w:rFonts w:ascii="Verdana" w:hAnsi="Verdana"/>
          <w:b w:val="0"/>
          <w:bCs w:val="0"/>
          <w:i/>
          <w:iCs/>
          <w:color w:val="000000"/>
          <w:sz w:val="24"/>
          <w:szCs w:val="24"/>
        </w:rPr>
        <w:t>System.currentTimeMillis</w:t>
      </w:r>
      <w:proofErr w:type="spellEnd"/>
      <w:r>
        <w:rPr>
          <w:rFonts w:ascii="Verdana" w:hAnsi="Verdana"/>
          <w:b w:val="0"/>
          <w:bCs w:val="0"/>
          <w:i/>
          <w:iCs/>
          <w:color w:val="000000"/>
          <w:sz w:val="24"/>
          <w:szCs w:val="24"/>
        </w:rPr>
        <w:t>(</w:t>
      </w:r>
      <w:proofErr w:type="gramEnd"/>
      <w:r>
        <w:rPr>
          <w:rFonts w:ascii="Verdana" w:hAnsi="Verdana"/>
          <w:b w:val="0"/>
          <w:bCs w:val="0"/>
          <w:i/>
          <w:iCs/>
          <w:color w:val="000000"/>
          <w:sz w:val="24"/>
          <w:szCs w:val="24"/>
        </w:rPr>
        <w:t>) your file will look something like "1111111111111.jpg"</w:t>
      </w:r>
    </w:p>
    <w:p w:rsidR="00366917" w:rsidRDefault="00366917" w:rsidP="00366917">
      <w:pPr>
        <w:pStyle w:val="Heading3"/>
        <w:numPr>
          <w:ilvl w:val="0"/>
          <w:numId w:val="32"/>
        </w:numPr>
        <w:suppressAutoHyphens w:val="0"/>
        <w:spacing w:before="100" w:beforeAutospacing="1" w:after="240" w:line="240" w:lineRule="atLeast"/>
        <w:rPr>
          <w:rFonts w:ascii="Verdana" w:hAnsi="Verdana"/>
          <w:b w:val="0"/>
          <w:bCs w:val="0"/>
          <w:color w:val="000000"/>
          <w:sz w:val="24"/>
          <w:szCs w:val="24"/>
        </w:rPr>
      </w:pPr>
      <w:proofErr w:type="gramStart"/>
      <w:r>
        <w:rPr>
          <w:rFonts w:ascii="Verdana" w:hAnsi="Verdana"/>
          <w:b w:val="0"/>
          <w:bCs w:val="0"/>
          <w:color w:val="000000"/>
          <w:sz w:val="24"/>
          <w:szCs w:val="24"/>
        </w:rPr>
        <w:lastRenderedPageBreak/>
        <w:t xml:space="preserve">Instantiate a new </w:t>
      </w:r>
      <w:proofErr w:type="spellStart"/>
      <w:r>
        <w:rPr>
          <w:rFonts w:ascii="Verdana" w:hAnsi="Verdana"/>
          <w:b w:val="0"/>
          <w:bCs w:val="0"/>
          <w:color w:val="000000"/>
          <w:sz w:val="24"/>
          <w:szCs w:val="24"/>
        </w:rPr>
        <w:t>java.io.FileOutputStream</w:t>
      </w:r>
      <w:proofErr w:type="spellEnd"/>
      <w:r>
        <w:rPr>
          <w:rFonts w:ascii="Verdana" w:hAnsi="Verdana"/>
          <w:b w:val="0"/>
          <w:bCs w:val="0"/>
          <w:color w:val="000000"/>
          <w:sz w:val="24"/>
          <w:szCs w:val="24"/>
        </w:rPr>
        <w:t xml:space="preserve"> object passing your new File object into the constructor.</w:t>
      </w:r>
      <w:proofErr w:type="gramEnd"/>
    </w:p>
    <w:p w:rsidR="00366917" w:rsidRDefault="00366917" w:rsidP="00366917">
      <w:pPr>
        <w:pStyle w:val="Heading3"/>
        <w:numPr>
          <w:ilvl w:val="0"/>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Write the </w:t>
      </w:r>
      <w:proofErr w:type="gramStart"/>
      <w:r>
        <w:rPr>
          <w:rFonts w:ascii="Verdana" w:hAnsi="Verdana"/>
          <w:color w:val="000000"/>
          <w:sz w:val="24"/>
          <w:szCs w:val="24"/>
        </w:rPr>
        <w:t>byte[</w:t>
      </w:r>
      <w:proofErr w:type="gramEnd"/>
      <w:r>
        <w:rPr>
          <w:rFonts w:ascii="Verdana" w:hAnsi="Verdana"/>
          <w:color w:val="000000"/>
          <w:sz w:val="24"/>
          <w:szCs w:val="24"/>
        </w:rPr>
        <w:t>] data</w:t>
      </w:r>
      <w:r>
        <w:rPr>
          <w:rFonts w:ascii="Verdana" w:hAnsi="Verdana"/>
          <w:b w:val="0"/>
          <w:bCs w:val="0"/>
          <w:color w:val="000000"/>
          <w:sz w:val="24"/>
          <w:szCs w:val="24"/>
        </w:rPr>
        <w:t xml:space="preserve"> argument passed into the </w:t>
      </w:r>
      <w:proofErr w:type="spellStart"/>
      <w:r>
        <w:rPr>
          <w:rFonts w:ascii="Verdana" w:hAnsi="Verdana"/>
          <w:b w:val="0"/>
          <w:bCs w:val="0"/>
          <w:color w:val="000000"/>
          <w:sz w:val="24"/>
          <w:szCs w:val="24"/>
        </w:rPr>
        <w:t>onPictureTaken</w:t>
      </w:r>
      <w:proofErr w:type="spellEnd"/>
      <w:r>
        <w:rPr>
          <w:rFonts w:ascii="Verdana" w:hAnsi="Verdana"/>
          <w:b w:val="0"/>
          <w:bCs w:val="0"/>
          <w:color w:val="000000"/>
          <w:sz w:val="24"/>
          <w:szCs w:val="24"/>
        </w:rPr>
        <w:t xml:space="preserve">(...) method out to the </w:t>
      </w:r>
      <w:proofErr w:type="spellStart"/>
      <w:r>
        <w:rPr>
          <w:rFonts w:ascii="Verdana" w:hAnsi="Verdana"/>
          <w:b w:val="0"/>
          <w:bCs w:val="0"/>
          <w:color w:val="000000"/>
          <w:sz w:val="24"/>
          <w:szCs w:val="24"/>
        </w:rPr>
        <w:t>FileOutputStream</w:t>
      </w:r>
      <w:proofErr w:type="spellEnd"/>
      <w:r>
        <w:rPr>
          <w:rFonts w:ascii="Verdana" w:hAnsi="Verdana"/>
          <w:b w:val="0"/>
          <w:bCs w:val="0"/>
          <w:color w:val="000000"/>
          <w:sz w:val="24"/>
          <w:szCs w:val="24"/>
        </w:rPr>
        <w:t>.</w:t>
      </w:r>
    </w:p>
    <w:p w:rsidR="00366917" w:rsidRDefault="00366917" w:rsidP="00366917">
      <w:pPr>
        <w:pStyle w:val="Heading3"/>
        <w:numPr>
          <w:ilvl w:val="0"/>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Flush the stream and close it.</w:t>
      </w:r>
    </w:p>
    <w:p w:rsidR="00366917" w:rsidRDefault="00366917" w:rsidP="00366917">
      <w:pPr>
        <w:pStyle w:val="Heading3"/>
        <w:numPr>
          <w:ilvl w:val="0"/>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 must catch any </w:t>
      </w:r>
      <w:proofErr w:type="spellStart"/>
      <w:r>
        <w:rPr>
          <w:rFonts w:ascii="Verdana" w:hAnsi="Verdana"/>
          <w:b w:val="0"/>
          <w:bCs w:val="0"/>
          <w:color w:val="000000"/>
          <w:sz w:val="24"/>
          <w:szCs w:val="24"/>
        </w:rPr>
        <w:t>IOExceptions</w:t>
      </w:r>
      <w:proofErr w:type="spellEnd"/>
      <w:r>
        <w:rPr>
          <w:rFonts w:ascii="Verdana" w:hAnsi="Verdana"/>
          <w:b w:val="0"/>
          <w:bCs w:val="0"/>
          <w:color w:val="000000"/>
          <w:sz w:val="24"/>
          <w:szCs w:val="24"/>
        </w:rPr>
        <w:t xml:space="preserve"> that occur.</w:t>
      </w:r>
    </w:p>
    <w:p w:rsidR="00366917" w:rsidRDefault="00366917" w:rsidP="00366917">
      <w:pPr>
        <w:pStyle w:val="Heading3"/>
        <w:numPr>
          <w:ilvl w:val="1"/>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Should an </w:t>
      </w:r>
      <w:proofErr w:type="spellStart"/>
      <w:r>
        <w:rPr>
          <w:rFonts w:ascii="Verdana" w:hAnsi="Verdana"/>
          <w:b w:val="0"/>
          <w:bCs w:val="0"/>
          <w:color w:val="000000"/>
          <w:sz w:val="24"/>
          <w:szCs w:val="24"/>
        </w:rPr>
        <w:t>IOException</w:t>
      </w:r>
      <w:proofErr w:type="spellEnd"/>
      <w:r>
        <w:rPr>
          <w:rFonts w:ascii="Verdana" w:hAnsi="Verdana"/>
          <w:b w:val="0"/>
          <w:bCs w:val="0"/>
          <w:color w:val="000000"/>
          <w:sz w:val="24"/>
          <w:szCs w:val="24"/>
        </w:rPr>
        <w:t xml:space="preserve"> occur, set the result of the Activity by calling the </w:t>
      </w:r>
      <w:proofErr w:type="spellStart"/>
      <w:proofErr w:type="gramStart"/>
      <w:r>
        <w:rPr>
          <w:rFonts w:ascii="Verdana" w:hAnsi="Verdana"/>
          <w:b w:val="0"/>
          <w:bCs w:val="0"/>
          <w:color w:val="000000"/>
          <w:sz w:val="24"/>
          <w:szCs w:val="24"/>
        </w:rPr>
        <w:t>Activity.setResult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 </w:t>
      </w:r>
    </w:p>
    <w:p w:rsidR="00366917" w:rsidRDefault="00366917" w:rsidP="00366917">
      <w:pPr>
        <w:pStyle w:val="Heading3"/>
        <w:numPr>
          <w:ilvl w:val="1"/>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Pass in </w:t>
      </w:r>
      <w:proofErr w:type="spellStart"/>
      <w:r>
        <w:rPr>
          <w:rFonts w:ascii="Verdana" w:hAnsi="Verdana"/>
          <w:b w:val="0"/>
          <w:bCs w:val="0"/>
          <w:color w:val="000000"/>
          <w:sz w:val="24"/>
          <w:szCs w:val="24"/>
        </w:rPr>
        <w:t>Activity.RESULT_CANCELED</w:t>
      </w:r>
      <w:proofErr w:type="spellEnd"/>
      <w:r>
        <w:rPr>
          <w:rFonts w:ascii="Verdana" w:hAnsi="Verdana"/>
          <w:b w:val="0"/>
          <w:bCs w:val="0"/>
          <w:color w:val="000000"/>
          <w:sz w:val="24"/>
          <w:szCs w:val="24"/>
        </w:rPr>
        <w:t xml:space="preserve"> as the result code and null as the Intent data to indicate that the Picture was not taken successfully.</w:t>
      </w:r>
    </w:p>
    <w:p w:rsidR="00366917" w:rsidRDefault="00366917" w:rsidP="00366917">
      <w:pPr>
        <w:pStyle w:val="Heading3"/>
        <w:numPr>
          <w:ilvl w:val="1"/>
          <w:numId w:val="32"/>
        </w:numPr>
        <w:suppressAutoHyphens w:val="0"/>
        <w:spacing w:before="100" w:beforeAutospacing="1" w:after="240" w:line="240" w:lineRule="atLeast"/>
        <w:rPr>
          <w:rFonts w:ascii="Verdana" w:hAnsi="Verdana"/>
          <w:b w:val="0"/>
          <w:bCs w:val="0"/>
          <w:color w:val="000000"/>
          <w:sz w:val="24"/>
          <w:szCs w:val="24"/>
        </w:rPr>
      </w:pPr>
      <w:proofErr w:type="gramStart"/>
      <w:r>
        <w:rPr>
          <w:rFonts w:ascii="Verdana" w:hAnsi="Verdana"/>
          <w:b w:val="0"/>
          <w:bCs w:val="0"/>
          <w:color w:val="000000"/>
          <w:sz w:val="24"/>
          <w:szCs w:val="24"/>
        </w:rPr>
        <w:t>call</w:t>
      </w:r>
      <w:proofErr w:type="gramEnd"/>
      <w:r>
        <w:rPr>
          <w:rFonts w:ascii="Verdana" w:hAnsi="Verdana"/>
          <w:b w:val="0"/>
          <w:bCs w:val="0"/>
          <w:color w:val="000000"/>
          <w:sz w:val="24"/>
          <w:szCs w:val="24"/>
        </w:rPr>
        <w:t xml:space="preserve"> the </w:t>
      </w:r>
      <w:proofErr w:type="spellStart"/>
      <w:r>
        <w:rPr>
          <w:rFonts w:ascii="Verdana" w:hAnsi="Verdana"/>
          <w:b w:val="0"/>
          <w:bCs w:val="0"/>
          <w:color w:val="000000"/>
          <w:sz w:val="24"/>
          <w:szCs w:val="24"/>
        </w:rPr>
        <w:t>Activity.finish</w:t>
      </w:r>
      <w:proofErr w:type="spellEnd"/>
      <w:r>
        <w:rPr>
          <w:rFonts w:ascii="Verdana" w:hAnsi="Verdana"/>
          <w:b w:val="0"/>
          <w:bCs w:val="0"/>
          <w:color w:val="000000"/>
          <w:sz w:val="24"/>
          <w:szCs w:val="24"/>
        </w:rPr>
        <w:t>() method</w:t>
      </w:r>
    </w:p>
    <w:p w:rsidR="00366917" w:rsidRDefault="00366917" w:rsidP="00366917">
      <w:pPr>
        <w:pStyle w:val="Heading3"/>
        <w:numPr>
          <w:ilvl w:val="0"/>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If the file was written successfully:</w:t>
      </w:r>
    </w:p>
    <w:p w:rsidR="00366917" w:rsidRDefault="00366917" w:rsidP="00366917">
      <w:pPr>
        <w:pStyle w:val="Heading3"/>
        <w:numPr>
          <w:ilvl w:val="1"/>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Default instantiate a new Intent object. You can use this Intent object to pass the path to the image file back to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w:t>
      </w:r>
    </w:p>
    <w:p w:rsidR="00366917" w:rsidRDefault="00366917" w:rsidP="00366917">
      <w:pPr>
        <w:pStyle w:val="Heading3"/>
        <w:numPr>
          <w:ilvl w:val="2"/>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Use the </w:t>
      </w:r>
      <w:proofErr w:type="spellStart"/>
      <w:proofErr w:type="gramStart"/>
      <w:r>
        <w:rPr>
          <w:rFonts w:ascii="Verdana" w:hAnsi="Verdana"/>
          <w:b w:val="0"/>
          <w:bCs w:val="0"/>
          <w:color w:val="000000"/>
          <w:sz w:val="24"/>
          <w:szCs w:val="24"/>
        </w:rPr>
        <w:t>Intent.putExtra</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to store the absolute path to the image file. You can use </w:t>
      </w:r>
      <w:proofErr w:type="spellStart"/>
      <w:r>
        <w:rPr>
          <w:rFonts w:ascii="Verdana" w:hAnsi="Verdana"/>
          <w:b w:val="0"/>
          <w:bCs w:val="0"/>
          <w:color w:val="000000"/>
          <w:sz w:val="24"/>
          <w:szCs w:val="24"/>
        </w:rPr>
        <w:t>CameraPreview.IMAGE_FILE_NAME</w:t>
      </w:r>
      <w:proofErr w:type="spellEnd"/>
      <w:r>
        <w:rPr>
          <w:rFonts w:ascii="Verdana" w:hAnsi="Verdana"/>
          <w:b w:val="0"/>
          <w:bCs w:val="0"/>
          <w:color w:val="000000"/>
          <w:sz w:val="24"/>
          <w:szCs w:val="24"/>
        </w:rPr>
        <w:t xml:space="preserve"> as the key.</w:t>
      </w:r>
    </w:p>
    <w:p w:rsidR="00366917" w:rsidRDefault="00366917" w:rsidP="00366917">
      <w:pPr>
        <w:pStyle w:val="Heading3"/>
        <w:numPr>
          <w:ilvl w:val="1"/>
          <w:numId w:val="32"/>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Set the result for the Activity with </w:t>
      </w:r>
      <w:proofErr w:type="spellStart"/>
      <w:r>
        <w:rPr>
          <w:rFonts w:ascii="Verdana" w:hAnsi="Verdana"/>
          <w:b w:val="0"/>
          <w:bCs w:val="0"/>
          <w:color w:val="000000"/>
          <w:sz w:val="24"/>
          <w:szCs w:val="24"/>
        </w:rPr>
        <w:t>Activity.RESULT_OK</w:t>
      </w:r>
      <w:proofErr w:type="spellEnd"/>
      <w:r>
        <w:rPr>
          <w:rFonts w:ascii="Verdana" w:hAnsi="Verdana"/>
          <w:b w:val="0"/>
          <w:bCs w:val="0"/>
          <w:color w:val="000000"/>
          <w:sz w:val="24"/>
          <w:szCs w:val="24"/>
        </w:rPr>
        <w:t xml:space="preserve"> and the Intent data, </w:t>
      </w:r>
      <w:proofErr w:type="gramStart"/>
      <w:r>
        <w:rPr>
          <w:rFonts w:ascii="Verdana" w:hAnsi="Verdana"/>
          <w:b w:val="0"/>
          <w:bCs w:val="0"/>
          <w:color w:val="000000"/>
          <w:sz w:val="24"/>
          <w:szCs w:val="24"/>
        </w:rPr>
        <w:t>then</w:t>
      </w:r>
      <w:proofErr w:type="gramEnd"/>
      <w:r>
        <w:rPr>
          <w:rFonts w:ascii="Verdana" w:hAnsi="Verdana"/>
          <w:b w:val="0"/>
          <w:bCs w:val="0"/>
          <w:color w:val="000000"/>
          <w:sz w:val="24"/>
          <w:szCs w:val="24"/>
        </w:rPr>
        <w:t xml:space="preserve"> finish the Activity.</w:t>
      </w:r>
    </w:p>
    <w:p w:rsidR="00366917" w:rsidRDefault="00366917" w:rsidP="00366917">
      <w:pPr>
        <w:pStyle w:val="Heading3"/>
        <w:spacing w:before="0" w:after="0" w:line="240" w:lineRule="atLeast"/>
        <w:rPr>
          <w:rFonts w:ascii="Verdana" w:hAnsi="Verdana"/>
          <w:b w:val="0"/>
          <w:bCs w:val="0"/>
          <w:color w:val="000000"/>
          <w:sz w:val="24"/>
          <w:szCs w:val="24"/>
        </w:rPr>
      </w:pPr>
      <w:bookmarkStart w:id="39" w:name="TOC-4.1.5-Handle-the-Result"/>
      <w:bookmarkEnd w:id="39"/>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4.1.5 Handle the Result</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40" w:name="TOC-After-the-CameraPreview-Activity-fin"/>
      <w:bookmarkEnd w:id="40"/>
      <w:r>
        <w:rPr>
          <w:rFonts w:ascii="Verdana" w:hAnsi="Verdana"/>
          <w:b w:val="0"/>
          <w:bCs w:val="0"/>
          <w:color w:val="000000"/>
          <w:sz w:val="24"/>
          <w:szCs w:val="24"/>
        </w:rPr>
        <w:t xml:space="preserve">After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finishes,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needs to handle the result of the Intent.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 should make a Toast Notification displaying either success or failure as returned by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If the </w:t>
      </w:r>
      <w:proofErr w:type="gramStart"/>
      <w:r>
        <w:rPr>
          <w:rFonts w:ascii="Verdana" w:hAnsi="Verdana"/>
          <w:b w:val="0"/>
          <w:bCs w:val="0"/>
          <w:color w:val="000000"/>
          <w:sz w:val="24"/>
          <w:szCs w:val="24"/>
        </w:rPr>
        <w:t>pictures was</w:t>
      </w:r>
      <w:proofErr w:type="gramEnd"/>
      <w:r>
        <w:rPr>
          <w:rFonts w:ascii="Verdana" w:hAnsi="Verdana"/>
          <w:b w:val="0"/>
          <w:bCs w:val="0"/>
          <w:color w:val="000000"/>
          <w:sz w:val="24"/>
          <w:szCs w:val="24"/>
        </w:rPr>
        <w:t xml:space="preserve"> taken successfully, the path to the created image file should be displayed in the notification. Do this by overriding and filling in the </w:t>
      </w:r>
      <w:proofErr w:type="spellStart"/>
      <w:proofErr w:type="gramStart"/>
      <w:r>
        <w:rPr>
          <w:rFonts w:ascii="Verdana" w:hAnsi="Verdana"/>
          <w:b w:val="0"/>
          <w:bCs w:val="0"/>
          <w:color w:val="000000"/>
          <w:sz w:val="24"/>
          <w:szCs w:val="24"/>
        </w:rPr>
        <w:t>Activity.onActivityResult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366917" w:rsidRDefault="00366917" w:rsidP="00366917">
      <w:pPr>
        <w:pStyle w:val="Heading3"/>
        <w:numPr>
          <w:ilvl w:val="0"/>
          <w:numId w:val="33"/>
        </w:numPr>
        <w:suppressAutoHyphens w:val="0"/>
        <w:spacing w:before="100" w:beforeAutospacing="1" w:after="240" w:line="240" w:lineRule="atLeast"/>
        <w:rPr>
          <w:rFonts w:ascii="Verdana" w:hAnsi="Verdana"/>
          <w:b w:val="0"/>
          <w:bCs w:val="0"/>
          <w:color w:val="000000"/>
          <w:sz w:val="24"/>
          <w:szCs w:val="24"/>
        </w:rPr>
      </w:pPr>
      <w:bookmarkStart w:id="41" w:name="TOC-Make-sure-to-call-super.onActivityRe"/>
      <w:bookmarkEnd w:id="41"/>
      <w:r>
        <w:rPr>
          <w:rFonts w:ascii="Verdana" w:hAnsi="Verdana"/>
          <w:b w:val="0"/>
          <w:bCs w:val="0"/>
          <w:color w:val="000000"/>
          <w:sz w:val="24"/>
          <w:szCs w:val="24"/>
        </w:rPr>
        <w:t xml:space="preserve">Make sure to call </w:t>
      </w:r>
      <w:proofErr w:type="spellStart"/>
      <w:proofErr w:type="gramStart"/>
      <w:r>
        <w:rPr>
          <w:rFonts w:ascii="Verdana" w:hAnsi="Verdana"/>
          <w:b w:val="0"/>
          <w:bCs w:val="0"/>
          <w:color w:val="000000"/>
          <w:sz w:val="24"/>
          <w:szCs w:val="24"/>
        </w:rPr>
        <w:t>super.onActivityResult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w:t>
      </w:r>
    </w:p>
    <w:p w:rsidR="00366917" w:rsidRDefault="00366917" w:rsidP="00366917">
      <w:pPr>
        <w:pStyle w:val="Heading3"/>
        <w:numPr>
          <w:ilvl w:val="0"/>
          <w:numId w:val="3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lastRenderedPageBreak/>
        <w:t>Test the </w:t>
      </w:r>
      <w:proofErr w:type="spellStart"/>
      <w:r>
        <w:rPr>
          <w:rFonts w:ascii="Verdana" w:hAnsi="Verdana"/>
          <w:color w:val="000000"/>
          <w:sz w:val="24"/>
          <w:szCs w:val="24"/>
        </w:rPr>
        <w:t>requestCode</w:t>
      </w:r>
      <w:proofErr w:type="spellEnd"/>
      <w:r>
        <w:rPr>
          <w:rFonts w:ascii="Verdana" w:hAnsi="Verdana"/>
          <w:b w:val="0"/>
          <w:bCs w:val="0"/>
          <w:color w:val="000000"/>
          <w:sz w:val="24"/>
          <w:szCs w:val="24"/>
        </w:rPr>
        <w:t xml:space="preserve"> argument to ensure that it matches the request code that you used when you launched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w:t>
      </w:r>
    </w:p>
    <w:p w:rsidR="00366917" w:rsidRDefault="00366917" w:rsidP="00366917">
      <w:pPr>
        <w:pStyle w:val="Heading3"/>
        <w:numPr>
          <w:ilvl w:val="1"/>
          <w:numId w:val="3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If the request codes don't match, then don't do anything and just return. If they do match then continue on.</w:t>
      </w:r>
    </w:p>
    <w:p w:rsidR="00366917" w:rsidRDefault="00366917" w:rsidP="00366917">
      <w:pPr>
        <w:pStyle w:val="Heading3"/>
        <w:numPr>
          <w:ilvl w:val="0"/>
          <w:numId w:val="3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Test the </w:t>
      </w:r>
      <w:proofErr w:type="spellStart"/>
      <w:r>
        <w:rPr>
          <w:rFonts w:ascii="Verdana" w:hAnsi="Verdana"/>
          <w:color w:val="000000"/>
          <w:sz w:val="24"/>
          <w:szCs w:val="24"/>
        </w:rPr>
        <w:t>resultCode</w:t>
      </w:r>
      <w:proofErr w:type="spellEnd"/>
      <w:r>
        <w:rPr>
          <w:rFonts w:ascii="Verdana" w:hAnsi="Verdana"/>
          <w:color w:val="000000"/>
          <w:sz w:val="24"/>
          <w:szCs w:val="24"/>
        </w:rPr>
        <w:t> </w:t>
      </w:r>
      <w:r>
        <w:rPr>
          <w:rFonts w:ascii="Verdana" w:hAnsi="Verdana"/>
          <w:b w:val="0"/>
          <w:bCs w:val="0"/>
          <w:color w:val="000000"/>
          <w:sz w:val="24"/>
          <w:szCs w:val="24"/>
        </w:rPr>
        <w:t>argument. </w:t>
      </w:r>
    </w:p>
    <w:p w:rsidR="00366917" w:rsidRDefault="00366917" w:rsidP="00366917">
      <w:pPr>
        <w:pStyle w:val="Heading3"/>
        <w:numPr>
          <w:ilvl w:val="1"/>
          <w:numId w:val="3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If it equals </w:t>
      </w:r>
      <w:proofErr w:type="spellStart"/>
      <w:r>
        <w:rPr>
          <w:rFonts w:ascii="Verdana" w:hAnsi="Verdana"/>
          <w:b w:val="0"/>
          <w:bCs w:val="0"/>
          <w:color w:val="000000"/>
          <w:sz w:val="24"/>
          <w:szCs w:val="24"/>
        </w:rPr>
        <w:t>Activity.RESULT_CANCELED</w:t>
      </w:r>
      <w:proofErr w:type="spellEnd"/>
      <w:r>
        <w:rPr>
          <w:rFonts w:ascii="Verdana" w:hAnsi="Verdana"/>
          <w:b w:val="0"/>
          <w:bCs w:val="0"/>
          <w:color w:val="000000"/>
          <w:sz w:val="24"/>
          <w:szCs w:val="24"/>
        </w:rPr>
        <w:t xml:space="preserve"> then print a Toast Notification displaying the </w:t>
      </w:r>
      <w:proofErr w:type="spellStart"/>
      <w:r>
        <w:rPr>
          <w:rFonts w:ascii="Verdana" w:hAnsi="Verdana"/>
          <w:b w:val="0"/>
          <w:bCs w:val="0"/>
          <w:color w:val="000000"/>
          <w:sz w:val="24"/>
          <w:szCs w:val="24"/>
        </w:rPr>
        <w:t>R.string.pictureFail</w:t>
      </w:r>
      <w:proofErr w:type="spellEnd"/>
      <w:r>
        <w:rPr>
          <w:rFonts w:ascii="Verdana" w:hAnsi="Verdana"/>
          <w:b w:val="0"/>
          <w:bCs w:val="0"/>
          <w:color w:val="000000"/>
          <w:sz w:val="24"/>
          <w:szCs w:val="24"/>
        </w:rPr>
        <w:t xml:space="preserve"> string resource.</w:t>
      </w:r>
    </w:p>
    <w:p w:rsidR="00366917" w:rsidRDefault="00366917" w:rsidP="00366917">
      <w:pPr>
        <w:pStyle w:val="Heading3"/>
        <w:numPr>
          <w:ilvl w:val="1"/>
          <w:numId w:val="3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If it equals </w:t>
      </w:r>
      <w:proofErr w:type="spellStart"/>
      <w:r>
        <w:rPr>
          <w:rFonts w:ascii="Verdana" w:hAnsi="Verdana"/>
          <w:b w:val="0"/>
          <w:bCs w:val="0"/>
          <w:color w:val="000000"/>
          <w:sz w:val="24"/>
          <w:szCs w:val="24"/>
        </w:rPr>
        <w:t>Activity.RESULT_OK</w:t>
      </w:r>
      <w:proofErr w:type="spellEnd"/>
      <w:r>
        <w:rPr>
          <w:rFonts w:ascii="Verdana" w:hAnsi="Verdana"/>
          <w:b w:val="0"/>
          <w:bCs w:val="0"/>
          <w:color w:val="000000"/>
          <w:sz w:val="24"/>
          <w:szCs w:val="24"/>
        </w:rPr>
        <w:t xml:space="preserve"> then print a Toast Notification displaying the </w:t>
      </w:r>
      <w:proofErr w:type="spellStart"/>
      <w:r>
        <w:rPr>
          <w:rFonts w:ascii="Verdana" w:hAnsi="Verdana"/>
          <w:b w:val="0"/>
          <w:bCs w:val="0"/>
          <w:color w:val="000000"/>
          <w:sz w:val="24"/>
          <w:szCs w:val="24"/>
        </w:rPr>
        <w:t>R.string.pictureSuccess</w:t>
      </w:r>
      <w:proofErr w:type="spellEnd"/>
      <w:r>
        <w:rPr>
          <w:rFonts w:ascii="Verdana" w:hAnsi="Verdana"/>
          <w:b w:val="0"/>
          <w:bCs w:val="0"/>
          <w:color w:val="000000"/>
          <w:sz w:val="24"/>
          <w:szCs w:val="24"/>
        </w:rPr>
        <w:t xml:space="preserve"> string resource and the full image file path.</w:t>
      </w:r>
    </w:p>
    <w:p w:rsidR="00366917" w:rsidRDefault="00366917" w:rsidP="00366917">
      <w:pPr>
        <w:pStyle w:val="Heading3"/>
        <w:numPr>
          <w:ilvl w:val="2"/>
          <w:numId w:val="33"/>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You can retrieve the image file path by calling </w:t>
      </w:r>
      <w:proofErr w:type="spellStart"/>
      <w:proofErr w:type="gramStart"/>
      <w:r>
        <w:rPr>
          <w:rFonts w:ascii="Verdana" w:hAnsi="Verdana"/>
          <w:b w:val="0"/>
          <w:bCs w:val="0"/>
          <w:color w:val="000000"/>
          <w:sz w:val="24"/>
          <w:szCs w:val="24"/>
        </w:rPr>
        <w:t>getExtras</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w:t>
      </w:r>
      <w:proofErr w:type="spellStart"/>
      <w:r>
        <w:rPr>
          <w:rFonts w:ascii="Verdana" w:hAnsi="Verdana"/>
          <w:b w:val="0"/>
          <w:bCs w:val="0"/>
          <w:color w:val="000000"/>
          <w:sz w:val="24"/>
          <w:szCs w:val="24"/>
        </w:rPr>
        <w:t>getString</w:t>
      </w:r>
      <w:proofErr w:type="spellEnd"/>
      <w:r>
        <w:rPr>
          <w:rFonts w:ascii="Verdana" w:hAnsi="Verdana"/>
          <w:b w:val="0"/>
          <w:bCs w:val="0"/>
          <w:color w:val="000000"/>
          <w:sz w:val="24"/>
          <w:szCs w:val="24"/>
        </w:rPr>
        <w:t>(</w:t>
      </w:r>
      <w:proofErr w:type="spellStart"/>
      <w:r>
        <w:rPr>
          <w:rFonts w:ascii="Verdana" w:hAnsi="Verdana"/>
          <w:b w:val="0"/>
          <w:bCs w:val="0"/>
          <w:color w:val="000000"/>
          <w:sz w:val="24"/>
          <w:szCs w:val="24"/>
        </w:rPr>
        <w:t>CameraPreview.IMAGE_FILE_NAME</w:t>
      </w:r>
      <w:proofErr w:type="spellEnd"/>
      <w:r>
        <w:rPr>
          <w:rFonts w:ascii="Verdana" w:hAnsi="Verdana"/>
          <w:b w:val="0"/>
          <w:bCs w:val="0"/>
          <w:color w:val="000000"/>
          <w:sz w:val="24"/>
          <w:szCs w:val="24"/>
        </w:rPr>
        <w:t>) on the Intent </w:t>
      </w:r>
      <w:r>
        <w:rPr>
          <w:rFonts w:ascii="Verdana" w:hAnsi="Verdana"/>
          <w:color w:val="000000"/>
          <w:sz w:val="24"/>
          <w:szCs w:val="24"/>
        </w:rPr>
        <w:t>data </w:t>
      </w:r>
      <w:r>
        <w:rPr>
          <w:rFonts w:ascii="Verdana" w:hAnsi="Verdana"/>
          <w:b w:val="0"/>
          <w:bCs w:val="0"/>
          <w:color w:val="000000"/>
          <w:sz w:val="24"/>
          <w:szCs w:val="24"/>
        </w:rPr>
        <w:t>argument.</w:t>
      </w:r>
    </w:p>
    <w:p w:rsidR="00366917" w:rsidRDefault="00366917" w:rsidP="00366917">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 xml:space="preserve">You should be able to run your application and verify that the Toast Notification displays the proper text when the </w:t>
      </w:r>
      <w:proofErr w:type="spellStart"/>
      <w:r>
        <w:rPr>
          <w:rFonts w:ascii="Verdana" w:hAnsi="Verdana"/>
          <w:b w:val="0"/>
          <w:bCs w:val="0"/>
          <w:color w:val="000000"/>
          <w:sz w:val="24"/>
          <w:szCs w:val="24"/>
        </w:rPr>
        <w:t>CameraPreview</w:t>
      </w:r>
      <w:proofErr w:type="spellEnd"/>
      <w:r>
        <w:rPr>
          <w:rFonts w:ascii="Verdana" w:hAnsi="Verdana"/>
          <w:b w:val="0"/>
          <w:bCs w:val="0"/>
          <w:color w:val="000000"/>
          <w:sz w:val="24"/>
          <w:szCs w:val="24"/>
        </w:rPr>
        <w:t xml:space="preserve"> Activity finishes.</w:t>
      </w:r>
    </w:p>
    <w:p w:rsidR="00366917" w:rsidRDefault="00366917" w:rsidP="00366917">
      <w:pPr>
        <w:pStyle w:val="Heading3"/>
        <w:spacing w:before="0" w:after="0" w:line="240" w:lineRule="atLeast"/>
        <w:rPr>
          <w:rFonts w:ascii="Verdana" w:hAnsi="Verdana"/>
          <w:b w:val="0"/>
          <w:bCs w:val="0"/>
          <w:color w:val="000000"/>
          <w:sz w:val="24"/>
          <w:szCs w:val="24"/>
        </w:rPr>
      </w:pPr>
      <w:bookmarkStart w:id="42" w:name="TOC-4"/>
      <w:bookmarkEnd w:id="42"/>
    </w:p>
    <w:p w:rsidR="00366917" w:rsidRDefault="00366917" w:rsidP="00366917">
      <w:pPr>
        <w:pStyle w:val="Heading3"/>
        <w:spacing w:before="0" w:after="0" w:line="240" w:lineRule="atLeast"/>
        <w:rPr>
          <w:rFonts w:ascii="Verdana" w:hAnsi="Verdana"/>
          <w:b w:val="0"/>
          <w:bCs w:val="0"/>
          <w:color w:val="000000"/>
          <w:sz w:val="24"/>
          <w:szCs w:val="24"/>
        </w:rPr>
      </w:pPr>
      <w:bookmarkStart w:id="43" w:name="TOC-5.-Private-Application-FilesAndroid-"/>
      <w:bookmarkEnd w:id="43"/>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sz w:val="36"/>
          <w:szCs w:val="36"/>
          <w:u w:val="single"/>
        </w:rPr>
        <w:t>5. Private Application Files</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Android allows you to Create, Write, Read and Delete local files. These files become private to the application that created them by default. You have the option of overriding this privacy mechanism, allowing them to be shared with other applications.</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color w:val="000000"/>
        </w:rPr>
        <w:t>5.1 Creating, Writing, &amp; Deleting Files</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You will now implement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Activity's "Save"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This </w:t>
      </w:r>
      <w:proofErr w:type="spellStart"/>
      <w:r>
        <w:rPr>
          <w:rFonts w:ascii="Verdana" w:hAnsi="Verdana"/>
          <w:b w:val="0"/>
          <w:bCs w:val="0"/>
          <w:color w:val="000000"/>
          <w:sz w:val="24"/>
          <w:szCs w:val="24"/>
        </w:rPr>
        <w:t>MenuItem's</w:t>
      </w:r>
      <w:proofErr w:type="spellEnd"/>
      <w:r>
        <w:rPr>
          <w:rFonts w:ascii="Verdana" w:hAnsi="Verdana"/>
          <w:b w:val="0"/>
          <w:bCs w:val="0"/>
          <w:color w:val="000000"/>
          <w:sz w:val="24"/>
          <w:szCs w:val="24"/>
        </w:rPr>
        <w:t xml:space="preserve"> </w:t>
      </w:r>
      <w:proofErr w:type="spellStart"/>
      <w:r>
        <w:rPr>
          <w:rFonts w:ascii="Verdana" w:hAnsi="Verdana"/>
          <w:b w:val="0"/>
          <w:bCs w:val="0"/>
          <w:color w:val="000000"/>
          <w:sz w:val="24"/>
          <w:szCs w:val="24"/>
        </w:rPr>
        <w:t>OnMenuItemClickListener</w:t>
      </w:r>
      <w:proofErr w:type="spellEnd"/>
      <w:r>
        <w:rPr>
          <w:rFonts w:ascii="Verdana" w:hAnsi="Verdana"/>
          <w:b w:val="0"/>
          <w:bCs w:val="0"/>
          <w:color w:val="000000"/>
          <w:sz w:val="24"/>
          <w:szCs w:val="24"/>
        </w:rPr>
        <w:t xml:space="preserve"> should only make a single call to the </w:t>
      </w:r>
      <w:proofErr w:type="spellStart"/>
      <w:proofErr w:type="gramStart"/>
      <w:r>
        <w:rPr>
          <w:rFonts w:ascii="Verdana" w:hAnsi="Verdana"/>
          <w:b w:val="0"/>
          <w:bCs w:val="0"/>
          <w:color w:val="000000"/>
          <w:sz w:val="24"/>
          <w:szCs w:val="24"/>
        </w:rPr>
        <w:t>WalkAbout.saveRecording</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The functionality necessary to save the current recorded path should be composed in the </w:t>
      </w:r>
      <w:proofErr w:type="spellStart"/>
      <w:proofErr w:type="gramStart"/>
      <w:r>
        <w:rPr>
          <w:rFonts w:ascii="Verdana" w:hAnsi="Verdana"/>
          <w:b w:val="0"/>
          <w:bCs w:val="0"/>
          <w:color w:val="000000"/>
          <w:sz w:val="24"/>
          <w:szCs w:val="24"/>
        </w:rPr>
        <w:t>WalkAbout.saveRecording</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You should fill in the </w:t>
      </w:r>
      <w:proofErr w:type="spellStart"/>
      <w:r>
        <w:rPr>
          <w:rFonts w:ascii="Verdana" w:hAnsi="Verdana"/>
          <w:b w:val="0"/>
          <w:bCs w:val="0"/>
          <w:color w:val="000000"/>
          <w:sz w:val="24"/>
          <w:szCs w:val="24"/>
        </w:rPr>
        <w:t>saveRecording</w:t>
      </w:r>
      <w:proofErr w:type="spellEnd"/>
      <w:r>
        <w:rPr>
          <w:rFonts w:ascii="Verdana" w:hAnsi="Verdana"/>
          <w:b w:val="0"/>
          <w:bCs w:val="0"/>
          <w:color w:val="000000"/>
          <w:sz w:val="24"/>
          <w:szCs w:val="24"/>
        </w:rPr>
        <w:t xml:space="preserve"> method so that it properly writes out only the contents of </w:t>
      </w:r>
      <w:proofErr w:type="spellStart"/>
      <w:r>
        <w:rPr>
          <w:rFonts w:ascii="Verdana" w:hAnsi="Verdana"/>
          <w:b w:val="0"/>
          <w:bCs w:val="0"/>
          <w:color w:val="000000"/>
          <w:sz w:val="24"/>
          <w:szCs w:val="24"/>
        </w:rPr>
        <w:t>m_arrPathPoints</w:t>
      </w:r>
      <w:proofErr w:type="spellEnd"/>
      <w:r>
        <w:rPr>
          <w:rFonts w:ascii="Verdana" w:hAnsi="Verdana"/>
          <w:b w:val="0"/>
          <w:bCs w:val="0"/>
          <w:color w:val="000000"/>
          <w:sz w:val="24"/>
          <w:szCs w:val="24"/>
        </w:rPr>
        <w:t xml:space="preserve"> to a private application file. You should only ever create one file </w:t>
      </w:r>
      <w:r>
        <w:rPr>
          <w:rFonts w:ascii="Verdana" w:hAnsi="Verdana"/>
          <w:b w:val="0"/>
          <w:bCs w:val="0"/>
          <w:color w:val="000000"/>
          <w:sz w:val="24"/>
          <w:szCs w:val="24"/>
        </w:rPr>
        <w:lastRenderedPageBreak/>
        <w:t xml:space="preserve">and it should be </w:t>
      </w:r>
      <w:proofErr w:type="gramStart"/>
      <w:r>
        <w:rPr>
          <w:rFonts w:ascii="Verdana" w:hAnsi="Verdana"/>
          <w:b w:val="0"/>
          <w:bCs w:val="0"/>
          <w:color w:val="000000"/>
          <w:sz w:val="24"/>
          <w:szCs w:val="24"/>
        </w:rPr>
        <w:t>truncated/cleared</w:t>
      </w:r>
      <w:proofErr w:type="gramEnd"/>
      <w:r>
        <w:rPr>
          <w:rFonts w:ascii="Verdana" w:hAnsi="Verdana"/>
          <w:b w:val="0"/>
          <w:bCs w:val="0"/>
          <w:color w:val="000000"/>
          <w:sz w:val="24"/>
          <w:szCs w:val="24"/>
        </w:rPr>
        <w:t xml:space="preserve"> each time you write to it.</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jc w:val="center"/>
        <w:rPr>
          <w:rFonts w:ascii="Verdana" w:hAnsi="Verdana"/>
          <w:b w:val="0"/>
          <w:bCs w:val="0"/>
          <w:color w:val="000000"/>
          <w:sz w:val="24"/>
          <w:szCs w:val="24"/>
        </w:rPr>
      </w:pPr>
      <w:bookmarkStart w:id="44" w:name="TOC-5"/>
      <w:bookmarkEnd w:id="44"/>
      <w:r>
        <w:rPr>
          <w:rFonts w:ascii="Verdana" w:hAnsi="Verdana"/>
          <w:b w:val="0"/>
          <w:bCs w:val="0"/>
          <w:noProof/>
          <w:color w:val="551A8B"/>
          <w:sz w:val="24"/>
          <w:szCs w:val="24"/>
          <w:lang w:eastAsia="en-US"/>
        </w:rPr>
        <w:drawing>
          <wp:inline distT="0" distB="0" distL="0" distR="0">
            <wp:extent cx="3810000" cy="2828925"/>
            <wp:effectExtent l="19050" t="0" r="0" b="0"/>
            <wp:docPr id="4" name="Picture 4" descr="https://sites.google.com/site/androidcoursearchive/_/rsrc/1266438828245/labs/lab-5/SaveMenuItem.png?height=297&amp;width=40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androidcoursearchive/_/rsrc/1266438828245/labs/lab-5/SaveMenuItem.png?height=297&amp;width=400">
                      <a:hlinkClick r:id="rId13"/>
                    </pic:cNvPr>
                    <pic:cNvPicPr>
                      <a:picLocks noChangeAspect="1" noChangeArrowheads="1"/>
                    </pic:cNvPicPr>
                  </pic:nvPicPr>
                  <pic:blipFill>
                    <a:blip r:embed="rId14"/>
                    <a:srcRect/>
                    <a:stretch>
                      <a:fillRect/>
                    </a:stretch>
                  </pic:blipFill>
                  <pic:spPr bwMode="auto">
                    <a:xfrm>
                      <a:off x="0" y="0"/>
                      <a:ext cx="3810000" cy="2828925"/>
                    </a:xfrm>
                    <a:prstGeom prst="rect">
                      <a:avLst/>
                    </a:prstGeom>
                    <a:noFill/>
                    <a:ln w="9525">
                      <a:noFill/>
                      <a:miter lim="800000"/>
                      <a:headEnd/>
                      <a:tailEnd/>
                    </a:ln>
                  </pic:spPr>
                </pic:pic>
              </a:graphicData>
            </a:graphic>
          </wp:inline>
        </w:drawing>
      </w:r>
    </w:p>
    <w:p w:rsidR="00366917" w:rsidRDefault="00366917" w:rsidP="00366917">
      <w:pPr>
        <w:pStyle w:val="Heading3"/>
        <w:spacing w:before="0" w:after="0" w:line="240" w:lineRule="atLeast"/>
        <w:jc w:val="center"/>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The format of the file is quite simple. The contents of </w:t>
      </w:r>
      <w:proofErr w:type="spellStart"/>
      <w:r>
        <w:rPr>
          <w:rFonts w:ascii="Verdana" w:hAnsi="Verdana"/>
          <w:b w:val="0"/>
          <w:bCs w:val="0"/>
          <w:color w:val="000000"/>
          <w:sz w:val="24"/>
          <w:szCs w:val="24"/>
        </w:rPr>
        <w:t>m_arrPathPoints</w:t>
      </w:r>
      <w:proofErr w:type="spellEnd"/>
      <w:r>
        <w:rPr>
          <w:rFonts w:ascii="Verdana" w:hAnsi="Verdana"/>
          <w:b w:val="0"/>
          <w:bCs w:val="0"/>
          <w:color w:val="000000"/>
          <w:sz w:val="24"/>
          <w:szCs w:val="24"/>
        </w:rPr>
        <w:t xml:space="preserve"> will be written into a single continuous line. The latitude and longitude of each </w:t>
      </w:r>
      <w:proofErr w:type="spellStart"/>
      <w:r>
        <w:rPr>
          <w:rFonts w:ascii="Verdana" w:hAnsi="Verdana"/>
          <w:b w:val="0"/>
          <w:bCs w:val="0"/>
          <w:color w:val="000000"/>
          <w:sz w:val="24"/>
          <w:szCs w:val="24"/>
        </w:rPr>
        <w:t>GeoPoint</w:t>
      </w:r>
      <w:proofErr w:type="spellEnd"/>
      <w:r>
        <w:rPr>
          <w:rFonts w:ascii="Verdana" w:hAnsi="Verdana"/>
          <w:b w:val="0"/>
          <w:bCs w:val="0"/>
          <w:color w:val="000000"/>
          <w:sz w:val="24"/>
          <w:szCs w:val="24"/>
        </w:rPr>
        <w:t xml:space="preserve"> in </w:t>
      </w:r>
      <w:proofErr w:type="spellStart"/>
      <w:r>
        <w:rPr>
          <w:rFonts w:ascii="Verdana" w:hAnsi="Verdana"/>
          <w:b w:val="0"/>
          <w:bCs w:val="0"/>
          <w:color w:val="000000"/>
          <w:sz w:val="24"/>
          <w:szCs w:val="24"/>
        </w:rPr>
        <w:t>m_arrPathPoints</w:t>
      </w:r>
      <w:proofErr w:type="spellEnd"/>
      <w:r>
        <w:rPr>
          <w:rFonts w:ascii="Verdana" w:hAnsi="Verdana"/>
          <w:b w:val="0"/>
          <w:bCs w:val="0"/>
          <w:color w:val="000000"/>
          <w:sz w:val="24"/>
          <w:szCs w:val="24"/>
        </w:rPr>
        <w:t xml:space="preserve"> should be written out in that order, separated by a comma,</w:t>
      </w:r>
      <w:r>
        <w:rPr>
          <w:rFonts w:ascii="Verdana" w:hAnsi="Verdana"/>
          <w:b w:val="0"/>
          <w:bCs w:val="0"/>
          <w:i/>
          <w:iCs/>
          <w:color w:val="000000"/>
          <w:sz w:val="24"/>
          <w:szCs w:val="24"/>
        </w:rPr>
        <w:t> </w:t>
      </w:r>
      <w:r>
        <w:rPr>
          <w:rFonts w:ascii="Verdana" w:hAnsi="Verdana"/>
          <w:b w:val="0"/>
          <w:bCs w:val="0"/>
          <w:color w:val="000000"/>
          <w:sz w:val="24"/>
          <w:szCs w:val="24"/>
        </w:rPr>
        <w:t>and</w:t>
      </w:r>
      <w:r>
        <w:rPr>
          <w:rFonts w:ascii="Verdana" w:hAnsi="Verdana"/>
          <w:b w:val="0"/>
          <w:bCs w:val="0"/>
          <w:i/>
          <w:iCs/>
          <w:color w:val="000000"/>
          <w:sz w:val="24"/>
          <w:szCs w:val="24"/>
        </w:rPr>
        <w:t> </w:t>
      </w:r>
      <w:r>
        <w:rPr>
          <w:rFonts w:ascii="Verdana" w:hAnsi="Verdana"/>
          <w:b w:val="0"/>
          <w:bCs w:val="0"/>
          <w:color w:val="000000"/>
          <w:sz w:val="24"/>
          <w:szCs w:val="24"/>
        </w:rPr>
        <w:t xml:space="preserve">no spaces between them. Each </w:t>
      </w:r>
      <w:proofErr w:type="spellStart"/>
      <w:r>
        <w:rPr>
          <w:rFonts w:ascii="Verdana" w:hAnsi="Verdana"/>
          <w:b w:val="0"/>
          <w:bCs w:val="0"/>
          <w:color w:val="000000"/>
          <w:sz w:val="24"/>
          <w:szCs w:val="24"/>
        </w:rPr>
        <w:t>GeoPoint</w:t>
      </w:r>
      <w:proofErr w:type="spellEnd"/>
      <w:r>
        <w:rPr>
          <w:rFonts w:ascii="Verdana" w:hAnsi="Verdana"/>
          <w:b w:val="0"/>
          <w:bCs w:val="0"/>
          <w:color w:val="000000"/>
          <w:sz w:val="24"/>
          <w:szCs w:val="24"/>
        </w:rPr>
        <w:t xml:space="preserve"> should be separated by a semi-colon, and no spaces between them. So for example:</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bookmarkStart w:id="45" w:name="TOC-Given:-m_arrPathPoints-lat1-long1-la"/>
      <w:bookmarkEnd w:id="45"/>
      <w:r>
        <w:rPr>
          <w:rFonts w:ascii="Verdana" w:hAnsi="Verdana"/>
          <w:b w:val="0"/>
          <w:bCs w:val="0"/>
          <w:color w:val="000000"/>
          <w:sz w:val="24"/>
          <w:szCs w:val="24"/>
        </w:rPr>
        <w:t>Given: </w:t>
      </w:r>
    </w:p>
    <w:p w:rsidR="00366917" w:rsidRDefault="00366917" w:rsidP="00366917">
      <w:pPr>
        <w:pStyle w:val="Heading3"/>
        <w:shd w:val="clear" w:color="auto" w:fill="EFEFEF"/>
        <w:spacing w:before="0" w:after="0" w:line="195" w:lineRule="atLeast"/>
        <w:rPr>
          <w:rFonts w:ascii="Verdana" w:hAnsi="Verdana"/>
          <w:b w:val="0"/>
          <w:bCs w:val="0"/>
          <w:color w:val="000000"/>
          <w:sz w:val="24"/>
          <w:szCs w:val="24"/>
        </w:rPr>
      </w:pPr>
      <w:proofErr w:type="spellStart"/>
      <w:r>
        <w:rPr>
          <w:rStyle w:val="HTMLCode"/>
          <w:b w:val="0"/>
          <w:bCs w:val="0"/>
          <w:color w:val="006000"/>
        </w:rPr>
        <w:t>m_arrPathPoints</w:t>
      </w:r>
      <w:proofErr w:type="spellEnd"/>
      <w:r>
        <w:rPr>
          <w:rStyle w:val="HTMLCode"/>
          <w:b w:val="0"/>
          <w:bCs w:val="0"/>
          <w:color w:val="006000"/>
        </w:rPr>
        <w:t xml:space="preserve"> = [(lat1</w:t>
      </w:r>
      <w:proofErr w:type="gramStart"/>
      <w:r>
        <w:rPr>
          <w:rStyle w:val="HTMLCode"/>
          <w:b w:val="0"/>
          <w:bCs w:val="0"/>
          <w:color w:val="006000"/>
        </w:rPr>
        <w:t>,long1</w:t>
      </w:r>
      <w:proofErr w:type="gramEnd"/>
      <w:r>
        <w:rPr>
          <w:rStyle w:val="HTMLCode"/>
          <w:b w:val="0"/>
          <w:bCs w:val="0"/>
          <w:color w:val="006000"/>
        </w:rPr>
        <w:t>),(lat2,long2),(lat3,long3)]</w:t>
      </w:r>
    </w:p>
    <w:p w:rsidR="00366917" w:rsidRDefault="00366917" w:rsidP="00366917">
      <w:pPr>
        <w:pStyle w:val="Heading3"/>
        <w:spacing w:before="0" w:after="0" w:line="240" w:lineRule="atLeast"/>
        <w:rPr>
          <w:rFonts w:ascii="Verdana" w:hAnsi="Verdana"/>
          <w:b w:val="0"/>
          <w:bCs w:val="0"/>
          <w:color w:val="000000"/>
          <w:sz w:val="24"/>
          <w:szCs w:val="24"/>
        </w:rPr>
      </w:pPr>
    </w:p>
    <w:p w:rsidR="00366917" w:rsidRDefault="00366917" w:rsidP="00366917">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The file should look like:</w:t>
      </w:r>
    </w:p>
    <w:p w:rsidR="00366917" w:rsidRDefault="00366917" w:rsidP="00366917">
      <w:pPr>
        <w:pStyle w:val="Heading3"/>
        <w:shd w:val="clear" w:color="auto" w:fill="EFEFEF"/>
        <w:spacing w:before="0" w:after="0" w:line="195" w:lineRule="atLeast"/>
        <w:rPr>
          <w:rFonts w:ascii="Verdana" w:hAnsi="Verdana"/>
          <w:b w:val="0"/>
          <w:bCs w:val="0"/>
          <w:color w:val="000000"/>
          <w:sz w:val="24"/>
          <w:szCs w:val="24"/>
        </w:rPr>
      </w:pPr>
      <w:r>
        <w:rPr>
          <w:rStyle w:val="HTMLCode"/>
          <w:b w:val="0"/>
          <w:bCs w:val="0"/>
          <w:color w:val="006000"/>
        </w:rPr>
        <w:t>lat1</w:t>
      </w:r>
      <w:proofErr w:type="gramStart"/>
      <w:r>
        <w:rPr>
          <w:rStyle w:val="HTMLCode"/>
          <w:b w:val="0"/>
          <w:bCs w:val="0"/>
          <w:color w:val="006000"/>
        </w:rPr>
        <w:t>,long1</w:t>
      </w:r>
      <w:proofErr w:type="gramEnd"/>
      <w:r>
        <w:rPr>
          <w:rStyle w:val="HTMLCode"/>
          <w:b w:val="0"/>
          <w:bCs w:val="0"/>
          <w:color w:val="006000"/>
        </w:rPr>
        <w:t>;lat2,long2;lat3,long3;</w:t>
      </w:r>
    </w:p>
    <w:p w:rsidR="00366917" w:rsidRDefault="00366917" w:rsidP="00366917">
      <w:pPr>
        <w:pStyle w:val="Heading3"/>
        <w:shd w:val="clear" w:color="auto" w:fill="FFFFFF"/>
        <w:spacing w:before="0" w:after="0" w:line="240" w:lineRule="atLeast"/>
        <w:rPr>
          <w:rFonts w:ascii="Verdana" w:hAnsi="Verdana"/>
          <w:b w:val="0"/>
          <w:bCs w:val="0"/>
          <w:color w:val="000000"/>
          <w:sz w:val="24"/>
          <w:szCs w:val="24"/>
        </w:rPr>
      </w:pPr>
      <w:bookmarkStart w:id="46" w:name="TOC-If-the-Save-was-performed-successful"/>
      <w:bookmarkEnd w:id="46"/>
    </w:p>
    <w:p w:rsidR="00366917" w:rsidRDefault="00366917" w:rsidP="00366917">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If the Save was performed successfully, then a Toast notification should be displayed containing the </w:t>
      </w:r>
      <w:proofErr w:type="spellStart"/>
      <w:r>
        <w:rPr>
          <w:rFonts w:ascii="Verdana" w:hAnsi="Verdana"/>
          <w:b w:val="0"/>
          <w:bCs w:val="0"/>
          <w:color w:val="000000"/>
          <w:sz w:val="24"/>
          <w:szCs w:val="24"/>
        </w:rPr>
        <w:t>R.string.saveSuccess</w:t>
      </w:r>
      <w:proofErr w:type="spellEnd"/>
      <w:r>
        <w:rPr>
          <w:rFonts w:ascii="Verdana" w:hAnsi="Verdana"/>
          <w:b w:val="0"/>
          <w:bCs w:val="0"/>
          <w:color w:val="000000"/>
          <w:sz w:val="24"/>
          <w:szCs w:val="24"/>
        </w:rPr>
        <w:t xml:space="preserve"> resource string. If an exception is thrown you should display a Toast notification containing the </w:t>
      </w:r>
      <w:proofErr w:type="spellStart"/>
      <w:r>
        <w:rPr>
          <w:rFonts w:ascii="Verdana" w:hAnsi="Verdana"/>
          <w:b w:val="0"/>
          <w:bCs w:val="0"/>
          <w:color w:val="000000"/>
          <w:sz w:val="24"/>
          <w:szCs w:val="24"/>
        </w:rPr>
        <w:t>R.string.saveFailed</w:t>
      </w:r>
      <w:proofErr w:type="spellEnd"/>
      <w:r>
        <w:rPr>
          <w:rFonts w:ascii="Verdana" w:hAnsi="Verdana"/>
          <w:b w:val="0"/>
          <w:bCs w:val="0"/>
          <w:color w:val="000000"/>
          <w:sz w:val="24"/>
          <w:szCs w:val="24"/>
        </w:rPr>
        <w:t xml:space="preserve"> resource string. If there is no data to save, as is the case on the initial loading of the application, then a Toast notification should be displayed containing the </w:t>
      </w:r>
      <w:proofErr w:type="spellStart"/>
      <w:r>
        <w:rPr>
          <w:rFonts w:ascii="Verdana" w:hAnsi="Verdana"/>
          <w:b w:val="0"/>
          <w:bCs w:val="0"/>
          <w:color w:val="000000"/>
          <w:sz w:val="24"/>
          <w:szCs w:val="24"/>
        </w:rPr>
        <w:t>R.string.saveNoData</w:t>
      </w:r>
      <w:proofErr w:type="spellEnd"/>
      <w:r>
        <w:rPr>
          <w:rFonts w:ascii="Verdana" w:hAnsi="Verdana"/>
          <w:b w:val="0"/>
          <w:bCs w:val="0"/>
          <w:color w:val="000000"/>
          <w:sz w:val="24"/>
          <w:szCs w:val="24"/>
        </w:rPr>
        <w:t xml:space="preserve"> resource string. You are tasked to do this on your </w:t>
      </w:r>
      <w:proofErr w:type="gramStart"/>
      <w:r>
        <w:rPr>
          <w:rFonts w:ascii="Verdana" w:hAnsi="Verdana"/>
          <w:b w:val="0"/>
          <w:bCs w:val="0"/>
          <w:color w:val="000000"/>
          <w:sz w:val="24"/>
          <w:szCs w:val="24"/>
        </w:rPr>
        <w:t>own,</w:t>
      </w:r>
      <w:proofErr w:type="gramEnd"/>
      <w:r>
        <w:rPr>
          <w:rFonts w:ascii="Verdana" w:hAnsi="Verdana"/>
          <w:b w:val="0"/>
          <w:bCs w:val="0"/>
          <w:color w:val="000000"/>
          <w:sz w:val="24"/>
          <w:szCs w:val="24"/>
        </w:rPr>
        <w:t xml:space="preserve"> however, you should make use of the following hints:</w:t>
      </w:r>
    </w:p>
    <w:p w:rsidR="00366917" w:rsidRDefault="00366917" w:rsidP="00366917">
      <w:pPr>
        <w:pStyle w:val="Heading3"/>
        <w:numPr>
          <w:ilvl w:val="0"/>
          <w:numId w:val="34"/>
        </w:numPr>
        <w:shd w:val="clear" w:color="auto" w:fill="FFFFFF"/>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lastRenderedPageBreak/>
        <w:t xml:space="preserve">Use the </w:t>
      </w:r>
      <w:proofErr w:type="spellStart"/>
      <w:r>
        <w:rPr>
          <w:rFonts w:ascii="Verdana" w:hAnsi="Verdana"/>
          <w:b w:val="0"/>
          <w:bCs w:val="0"/>
          <w:color w:val="000000"/>
          <w:sz w:val="24"/>
          <w:szCs w:val="24"/>
        </w:rPr>
        <w:t>R.string.geoPathFileName</w:t>
      </w:r>
      <w:proofErr w:type="spellEnd"/>
      <w:r>
        <w:rPr>
          <w:rFonts w:ascii="Verdana" w:hAnsi="Verdana"/>
          <w:b w:val="0"/>
          <w:bCs w:val="0"/>
          <w:color w:val="000000"/>
          <w:sz w:val="24"/>
          <w:szCs w:val="24"/>
        </w:rPr>
        <w:t xml:space="preserve"> string resource as the filename</w:t>
      </w:r>
    </w:p>
    <w:p w:rsidR="00366917" w:rsidRDefault="00366917" w:rsidP="00366917">
      <w:pPr>
        <w:pStyle w:val="Heading3"/>
        <w:numPr>
          <w:ilvl w:val="0"/>
          <w:numId w:val="34"/>
        </w:numPr>
        <w:shd w:val="clear" w:color="auto" w:fill="FFFFFF"/>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You will have to make use of 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"http://developer.android.com/reference/android/content/Context.html" \l "openFileOutput%28java.lang.String,%20int%29" </w:instrText>
      </w:r>
      <w:r>
        <w:rPr>
          <w:rFonts w:ascii="Verdana" w:hAnsi="Verdana"/>
          <w:b w:val="0"/>
          <w:bCs w:val="0"/>
          <w:color w:val="000000"/>
          <w:sz w:val="24"/>
          <w:szCs w:val="24"/>
        </w:rPr>
        <w:fldChar w:fldCharType="separate"/>
      </w:r>
      <w:proofErr w:type="gramStart"/>
      <w:r>
        <w:rPr>
          <w:rStyle w:val="Hyperlink"/>
          <w:rFonts w:ascii="Verdana" w:hAnsi="Verdana"/>
          <w:b w:val="0"/>
          <w:bCs w:val="0"/>
          <w:color w:val="0000CC"/>
          <w:sz w:val="24"/>
          <w:szCs w:val="24"/>
        </w:rPr>
        <w:t>Context.openFileOutput</w:t>
      </w:r>
      <w:proofErr w:type="spellEnd"/>
      <w:r>
        <w:rPr>
          <w:rStyle w:val="Hyperlink"/>
          <w:rFonts w:ascii="Verdana" w:hAnsi="Verdana"/>
          <w:b w:val="0"/>
          <w:bCs w:val="0"/>
          <w:color w:val="0000CC"/>
          <w:sz w:val="24"/>
          <w:szCs w:val="24"/>
        </w:rPr>
        <w:t>(</w:t>
      </w:r>
      <w:proofErr w:type="gramEnd"/>
      <w:r>
        <w:rPr>
          <w:rStyle w:val="Hyperlink"/>
          <w:rFonts w:ascii="Verdana" w:hAnsi="Verdana"/>
          <w:b w:val="0"/>
          <w:bCs w:val="0"/>
          <w:color w:val="0000CC"/>
          <w:sz w:val="24"/>
          <w:szCs w:val="24"/>
        </w:rPr>
        <w:t xml:space="preserve">String name, </w:t>
      </w:r>
      <w:proofErr w:type="spellStart"/>
      <w:r>
        <w:rPr>
          <w:rStyle w:val="Hyperlink"/>
          <w:rFonts w:ascii="Verdana" w:hAnsi="Verdana"/>
          <w:b w:val="0"/>
          <w:bCs w:val="0"/>
          <w:color w:val="0000CC"/>
          <w:sz w:val="24"/>
          <w:szCs w:val="24"/>
        </w:rPr>
        <w:t>int</w:t>
      </w:r>
      <w:proofErr w:type="spellEnd"/>
      <w:r>
        <w:rPr>
          <w:rStyle w:val="Hyperlink"/>
          <w:rFonts w:ascii="Verdana" w:hAnsi="Verdana"/>
          <w:b w:val="0"/>
          <w:bCs w:val="0"/>
          <w:color w:val="0000CC"/>
          <w:sz w:val="24"/>
          <w:szCs w:val="24"/>
        </w:rPr>
        <w:t xml:space="preserve"> mode)</w:t>
      </w:r>
      <w:r>
        <w:rPr>
          <w:rFonts w:ascii="Verdana" w:hAnsi="Verdana"/>
          <w:b w:val="0"/>
          <w:bCs w:val="0"/>
          <w:color w:val="000000"/>
          <w:sz w:val="24"/>
          <w:szCs w:val="24"/>
        </w:rPr>
        <w:fldChar w:fldCharType="end"/>
      </w:r>
      <w:r>
        <w:rPr>
          <w:rFonts w:ascii="Verdana" w:hAnsi="Verdana"/>
          <w:b w:val="0"/>
          <w:bCs w:val="0"/>
          <w:color w:val="000000"/>
          <w:sz w:val="24"/>
          <w:szCs w:val="24"/>
        </w:rPr>
        <w:t> and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"http://developer.android.com/reference/android/content/Context.html" \l "deleteFile%28java.lang.String%29" </w:instrText>
      </w:r>
      <w:r>
        <w:rPr>
          <w:rFonts w:ascii="Verdana" w:hAnsi="Verdana"/>
          <w:b w:val="0"/>
          <w:bCs w:val="0"/>
          <w:color w:val="000000"/>
          <w:sz w:val="24"/>
          <w:szCs w:val="24"/>
        </w:rPr>
        <w:fldChar w:fldCharType="separate"/>
      </w:r>
      <w:r>
        <w:rPr>
          <w:rStyle w:val="Hyperlink"/>
          <w:rFonts w:ascii="Verdana" w:hAnsi="Verdana"/>
          <w:b w:val="0"/>
          <w:bCs w:val="0"/>
          <w:color w:val="0000CC"/>
          <w:sz w:val="24"/>
          <w:szCs w:val="24"/>
        </w:rPr>
        <w:t>Context.deleteFile</w:t>
      </w:r>
      <w:proofErr w:type="spellEnd"/>
      <w:r>
        <w:rPr>
          <w:rStyle w:val="Hyperlink"/>
          <w:rFonts w:ascii="Verdana" w:hAnsi="Verdana"/>
          <w:b w:val="0"/>
          <w:bCs w:val="0"/>
          <w:color w:val="0000CC"/>
          <w:sz w:val="24"/>
          <w:szCs w:val="24"/>
        </w:rPr>
        <w:t>(String name)</w:t>
      </w:r>
      <w:r>
        <w:rPr>
          <w:rFonts w:ascii="Verdana" w:hAnsi="Verdana"/>
          <w:b w:val="0"/>
          <w:bCs w:val="0"/>
          <w:color w:val="000000"/>
          <w:sz w:val="24"/>
          <w:szCs w:val="24"/>
        </w:rPr>
        <w:fldChar w:fldCharType="end"/>
      </w:r>
      <w:r>
        <w:rPr>
          <w:rFonts w:ascii="Verdana" w:hAnsi="Verdana"/>
          <w:b w:val="0"/>
          <w:bCs w:val="0"/>
          <w:color w:val="000000"/>
          <w:sz w:val="24"/>
          <w:szCs w:val="24"/>
        </w:rPr>
        <w:t>methods.</w:t>
      </w:r>
    </w:p>
    <w:p w:rsidR="00366917" w:rsidRDefault="00366917" w:rsidP="00366917">
      <w:pPr>
        <w:pStyle w:val="Heading3"/>
        <w:numPr>
          <w:ilvl w:val="0"/>
          <w:numId w:val="34"/>
        </w:numPr>
        <w:shd w:val="clear" w:color="auto" w:fill="FFFFFF"/>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 will have to use the </w:t>
      </w:r>
      <w:proofErr w:type="spellStart"/>
      <w:r>
        <w:rPr>
          <w:rFonts w:ascii="Verdana" w:hAnsi="Verdana"/>
          <w:b w:val="0"/>
          <w:bCs w:val="0"/>
          <w:color w:val="000000"/>
          <w:sz w:val="24"/>
          <w:szCs w:val="24"/>
        </w:rPr>
        <w:t>Context.MODE_PRIVATE</w:t>
      </w:r>
      <w:proofErr w:type="spellEnd"/>
      <w:r>
        <w:rPr>
          <w:rFonts w:ascii="Verdana" w:hAnsi="Verdana"/>
          <w:b w:val="0"/>
          <w:bCs w:val="0"/>
          <w:color w:val="000000"/>
          <w:sz w:val="24"/>
          <w:szCs w:val="24"/>
        </w:rPr>
        <w:t xml:space="preserve"> constant.</w:t>
      </w:r>
    </w:p>
    <w:p w:rsidR="00366917" w:rsidRDefault="00366917" w:rsidP="00366917">
      <w:pPr>
        <w:pStyle w:val="Heading3"/>
        <w:numPr>
          <w:ilvl w:val="0"/>
          <w:numId w:val="34"/>
        </w:numPr>
        <w:shd w:val="clear" w:color="auto" w:fill="FFFFFF"/>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Documentation on 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"http://www.google.com/url?q=http%3A%2F%2Fjava.sun.com%2Fj2se%2F1.4.2%2Fdocs%2Fapi%2Fjava%2Fio%2FPrintWriter.html&amp;sa=D&amp;sntz=1&amp;usg=AFrqEze_BnV_mCMubO1dK8AjHv7i4mKx4Q" </w:instrText>
      </w:r>
      <w:r>
        <w:rPr>
          <w:rFonts w:ascii="Verdana" w:hAnsi="Verdana"/>
          <w:b w:val="0"/>
          <w:bCs w:val="0"/>
          <w:color w:val="000000"/>
          <w:sz w:val="24"/>
          <w:szCs w:val="24"/>
        </w:rPr>
        <w:fldChar w:fldCharType="separate"/>
      </w:r>
      <w:r>
        <w:rPr>
          <w:rStyle w:val="Hyperlink"/>
          <w:rFonts w:ascii="Verdana" w:hAnsi="Verdana"/>
          <w:b w:val="0"/>
          <w:bCs w:val="0"/>
          <w:color w:val="0000CC"/>
          <w:sz w:val="24"/>
          <w:szCs w:val="24"/>
        </w:rPr>
        <w:t>java.util.Scanner</w:t>
      </w:r>
      <w:proofErr w:type="spellEnd"/>
      <w:r>
        <w:rPr>
          <w:rFonts w:ascii="Verdana" w:hAnsi="Verdana"/>
          <w:b w:val="0"/>
          <w:bCs w:val="0"/>
          <w:color w:val="000000"/>
          <w:sz w:val="24"/>
          <w:szCs w:val="24"/>
        </w:rPr>
        <w:fldChar w:fldCharType="end"/>
      </w:r>
      <w:r>
        <w:rPr>
          <w:rFonts w:ascii="Verdana" w:hAnsi="Verdana"/>
          <w:b w:val="0"/>
          <w:bCs w:val="0"/>
          <w:color w:val="000000"/>
          <w:sz w:val="24"/>
          <w:szCs w:val="24"/>
        </w:rPr>
        <w:t> class </w:t>
      </w:r>
      <w:r>
        <w:rPr>
          <w:rFonts w:ascii="Verdana" w:hAnsi="Verdana"/>
          <w:b w:val="0"/>
          <w:bCs w:val="0"/>
          <w:i/>
          <w:iCs/>
          <w:color w:val="000000"/>
          <w:sz w:val="24"/>
          <w:szCs w:val="24"/>
        </w:rPr>
        <w:t xml:space="preserve">(This is merely a </w:t>
      </w:r>
      <w:proofErr w:type="gramStart"/>
      <w:r>
        <w:rPr>
          <w:rFonts w:ascii="Verdana" w:hAnsi="Verdana"/>
          <w:b w:val="0"/>
          <w:bCs w:val="0"/>
          <w:i/>
          <w:iCs/>
          <w:color w:val="000000"/>
          <w:sz w:val="24"/>
          <w:szCs w:val="24"/>
        </w:rPr>
        <w:t>suggestion,</w:t>
      </w:r>
      <w:proofErr w:type="gramEnd"/>
      <w:r>
        <w:rPr>
          <w:rFonts w:ascii="Verdana" w:hAnsi="Verdana"/>
          <w:b w:val="0"/>
          <w:bCs w:val="0"/>
          <w:i/>
          <w:iCs/>
          <w:color w:val="000000"/>
          <w:sz w:val="24"/>
          <w:szCs w:val="24"/>
        </w:rPr>
        <w:t xml:space="preserve"> you are free to use whatever Java I/O classes you like to write to the file)</w:t>
      </w:r>
      <w:r>
        <w:rPr>
          <w:rFonts w:ascii="Verdana" w:hAnsi="Verdana"/>
          <w:b w:val="0"/>
          <w:bCs w:val="0"/>
          <w:color w:val="000000"/>
          <w:sz w:val="24"/>
          <w:szCs w:val="24"/>
        </w:rPr>
        <w:t>.</w:t>
      </w:r>
    </w:p>
    <w:p w:rsidR="00366917" w:rsidRDefault="00366917" w:rsidP="00366917">
      <w:pPr>
        <w:pStyle w:val="Heading3"/>
        <w:shd w:val="clear" w:color="auto" w:fill="FFFFFF"/>
        <w:spacing w:before="0" w:after="0" w:line="240" w:lineRule="atLeast"/>
        <w:ind w:left="0" w:firstLine="0"/>
        <w:jc w:val="center"/>
        <w:rPr>
          <w:rFonts w:ascii="Verdana" w:hAnsi="Verdana"/>
          <w:b w:val="0"/>
          <w:bCs w:val="0"/>
          <w:color w:val="000000"/>
          <w:sz w:val="24"/>
          <w:szCs w:val="24"/>
        </w:rPr>
      </w:pPr>
    </w:p>
    <w:p w:rsidR="00366917" w:rsidRDefault="00366917" w:rsidP="00366917">
      <w:pPr>
        <w:pStyle w:val="Heading3"/>
        <w:shd w:val="clear" w:color="auto" w:fill="FFFFFF"/>
        <w:spacing w:before="0" w:after="0" w:line="240" w:lineRule="atLeast"/>
        <w:rPr>
          <w:rFonts w:ascii="Verdana" w:hAnsi="Verdana"/>
          <w:b w:val="0"/>
          <w:bCs w:val="0"/>
          <w:color w:val="000000"/>
          <w:sz w:val="24"/>
          <w:szCs w:val="24"/>
        </w:rPr>
      </w:pPr>
    </w:p>
    <w:p w:rsidR="00366917" w:rsidRDefault="00366917" w:rsidP="00366917">
      <w:pPr>
        <w:pStyle w:val="Heading3"/>
        <w:shd w:val="clear" w:color="auto" w:fill="FFFFFF"/>
        <w:spacing w:before="0" w:after="0" w:line="240" w:lineRule="atLeast"/>
        <w:rPr>
          <w:rFonts w:ascii="Verdana" w:hAnsi="Verdana"/>
          <w:b w:val="0"/>
          <w:bCs w:val="0"/>
          <w:color w:val="000000"/>
          <w:sz w:val="24"/>
          <w:szCs w:val="24"/>
        </w:rPr>
      </w:pPr>
    </w:p>
    <w:p w:rsidR="00366917" w:rsidRDefault="00366917" w:rsidP="00366917">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rPr>
        <w:t>5.2 Reading Files</w:t>
      </w:r>
    </w:p>
    <w:p w:rsidR="00366917" w:rsidRDefault="00366917" w:rsidP="00366917">
      <w:pPr>
        <w:pStyle w:val="Heading3"/>
        <w:shd w:val="clear" w:color="auto" w:fill="FFFFFF"/>
        <w:spacing w:before="0" w:after="0" w:line="240" w:lineRule="atLeast"/>
        <w:rPr>
          <w:rFonts w:ascii="Verdana" w:hAnsi="Verdana"/>
          <w:b w:val="0"/>
          <w:bCs w:val="0"/>
          <w:color w:val="000000"/>
          <w:sz w:val="24"/>
          <w:szCs w:val="24"/>
        </w:rPr>
      </w:pPr>
    </w:p>
    <w:p w:rsidR="00366917" w:rsidRDefault="00366917" w:rsidP="00366917">
      <w:pPr>
        <w:pStyle w:val="Heading3"/>
        <w:shd w:val="clear" w:color="auto" w:fill="FFFFFF"/>
        <w:spacing w:before="0"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Your last task is to implement the </w:t>
      </w:r>
      <w:proofErr w:type="spellStart"/>
      <w:r>
        <w:rPr>
          <w:rFonts w:ascii="Verdana" w:hAnsi="Verdana"/>
          <w:b w:val="0"/>
          <w:bCs w:val="0"/>
          <w:color w:val="000000"/>
          <w:sz w:val="24"/>
          <w:szCs w:val="24"/>
        </w:rPr>
        <w:t>WalkAbout</w:t>
      </w:r>
      <w:proofErr w:type="spellEnd"/>
      <w:r>
        <w:rPr>
          <w:rFonts w:ascii="Verdana" w:hAnsi="Verdana"/>
          <w:b w:val="0"/>
          <w:bCs w:val="0"/>
          <w:color w:val="000000"/>
          <w:sz w:val="24"/>
          <w:szCs w:val="24"/>
        </w:rPr>
        <w:t xml:space="preserve"> Activity's "Load" </w:t>
      </w:r>
      <w:proofErr w:type="spellStart"/>
      <w:r>
        <w:rPr>
          <w:rFonts w:ascii="Verdana" w:hAnsi="Verdana"/>
          <w:b w:val="0"/>
          <w:bCs w:val="0"/>
          <w:color w:val="000000"/>
          <w:sz w:val="24"/>
          <w:szCs w:val="24"/>
        </w:rPr>
        <w:t>MenuItem</w:t>
      </w:r>
      <w:proofErr w:type="spellEnd"/>
      <w:r>
        <w:rPr>
          <w:rFonts w:ascii="Verdana" w:hAnsi="Verdana"/>
          <w:b w:val="0"/>
          <w:bCs w:val="0"/>
          <w:color w:val="000000"/>
          <w:sz w:val="24"/>
          <w:szCs w:val="24"/>
        </w:rPr>
        <w:t xml:space="preserve">. This </w:t>
      </w:r>
      <w:proofErr w:type="spellStart"/>
      <w:r>
        <w:rPr>
          <w:rFonts w:ascii="Verdana" w:hAnsi="Verdana"/>
          <w:b w:val="0"/>
          <w:bCs w:val="0"/>
          <w:color w:val="000000"/>
          <w:sz w:val="24"/>
          <w:szCs w:val="24"/>
        </w:rPr>
        <w:t>MenuItem's</w:t>
      </w:r>
      <w:proofErr w:type="spellEnd"/>
      <w:r>
        <w:rPr>
          <w:rFonts w:ascii="Verdana" w:hAnsi="Verdana"/>
          <w:b w:val="0"/>
          <w:bCs w:val="0"/>
          <w:color w:val="000000"/>
          <w:sz w:val="24"/>
          <w:szCs w:val="24"/>
        </w:rPr>
        <w:t xml:space="preserve"> </w:t>
      </w:r>
      <w:proofErr w:type="spellStart"/>
      <w:r>
        <w:rPr>
          <w:rFonts w:ascii="Verdana" w:hAnsi="Verdana"/>
          <w:b w:val="0"/>
          <w:bCs w:val="0"/>
          <w:color w:val="000000"/>
          <w:sz w:val="24"/>
          <w:szCs w:val="24"/>
        </w:rPr>
        <w:t>OnMenuItemClickListener</w:t>
      </w:r>
      <w:proofErr w:type="spellEnd"/>
      <w:r>
        <w:rPr>
          <w:rFonts w:ascii="Verdana" w:hAnsi="Verdana"/>
          <w:b w:val="0"/>
          <w:bCs w:val="0"/>
          <w:color w:val="000000"/>
          <w:sz w:val="24"/>
          <w:szCs w:val="24"/>
        </w:rPr>
        <w:t xml:space="preserve"> should only set the recording state to false and make a call to the </w:t>
      </w:r>
      <w:proofErr w:type="spellStart"/>
      <w:proofErr w:type="gramStart"/>
      <w:r>
        <w:rPr>
          <w:rFonts w:ascii="Verdana" w:hAnsi="Verdana"/>
          <w:b w:val="0"/>
          <w:bCs w:val="0"/>
          <w:color w:val="000000"/>
          <w:sz w:val="24"/>
          <w:szCs w:val="24"/>
        </w:rPr>
        <w:t>WalkAbout.loadRecording</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The rest of the File Loading functionality should be implemented in the </w:t>
      </w:r>
      <w:proofErr w:type="spellStart"/>
      <w:proofErr w:type="gramStart"/>
      <w:r>
        <w:rPr>
          <w:rFonts w:ascii="Verdana" w:hAnsi="Verdana"/>
          <w:b w:val="0"/>
          <w:bCs w:val="0"/>
          <w:color w:val="000000"/>
          <w:sz w:val="24"/>
          <w:szCs w:val="24"/>
        </w:rPr>
        <w:t>loadRecording</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You should fill in the </w:t>
      </w:r>
      <w:proofErr w:type="spellStart"/>
      <w:r>
        <w:rPr>
          <w:rFonts w:ascii="Verdana" w:hAnsi="Verdana"/>
          <w:b w:val="0"/>
          <w:bCs w:val="0"/>
          <w:color w:val="000000"/>
          <w:sz w:val="24"/>
          <w:szCs w:val="24"/>
        </w:rPr>
        <w:t>loadRecording</w:t>
      </w:r>
      <w:proofErr w:type="spellEnd"/>
      <w:r>
        <w:rPr>
          <w:rFonts w:ascii="Verdana" w:hAnsi="Verdana"/>
          <w:b w:val="0"/>
          <w:bCs w:val="0"/>
          <w:color w:val="000000"/>
          <w:sz w:val="24"/>
          <w:szCs w:val="24"/>
        </w:rPr>
        <w:t xml:space="preserve"> method so that it properly initializes </w:t>
      </w:r>
      <w:proofErr w:type="spellStart"/>
      <w:r>
        <w:rPr>
          <w:rFonts w:ascii="Verdana" w:hAnsi="Verdana"/>
          <w:b w:val="0"/>
          <w:bCs w:val="0"/>
          <w:color w:val="000000"/>
          <w:sz w:val="24"/>
          <w:szCs w:val="24"/>
        </w:rPr>
        <w:t>m_arrPathPoints</w:t>
      </w:r>
      <w:proofErr w:type="spellEnd"/>
      <w:r>
        <w:rPr>
          <w:rFonts w:ascii="Verdana" w:hAnsi="Verdana"/>
          <w:b w:val="0"/>
          <w:bCs w:val="0"/>
          <w:color w:val="000000"/>
          <w:sz w:val="24"/>
          <w:szCs w:val="24"/>
        </w:rPr>
        <w:t xml:space="preserve"> to contain only the data in the file that </w:t>
      </w:r>
      <w:proofErr w:type="spellStart"/>
      <w:proofErr w:type="gramStart"/>
      <w:r>
        <w:rPr>
          <w:rFonts w:ascii="Verdana" w:hAnsi="Verdana"/>
          <w:b w:val="0"/>
          <w:bCs w:val="0"/>
          <w:color w:val="000000"/>
          <w:sz w:val="24"/>
          <w:szCs w:val="24"/>
        </w:rPr>
        <w:t>saveRecording</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writes out. Once finished, the path loaded from the file should be displayed exactly as it was when it was first recorded.</w:t>
      </w:r>
    </w:p>
    <w:p w:rsidR="00366917" w:rsidRDefault="00366917" w:rsidP="00366917">
      <w:pPr>
        <w:pStyle w:val="Heading3"/>
        <w:shd w:val="clear" w:color="auto" w:fill="FFFFFF"/>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3810000" cy="2800350"/>
            <wp:effectExtent l="19050" t="0" r="0" b="0"/>
            <wp:docPr id="5" name="Picture 5" descr="https://sites.google.com/site/androidcoursearchive/_/rsrc/1266438857724/labs/lab-5/LoadMenuItem.png?height=294&amp;width=40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androidcoursearchive/_/rsrc/1266438857724/labs/lab-5/LoadMenuItem.png?height=294&amp;width=400">
                      <a:hlinkClick r:id="rId15"/>
                    </pic:cNvPr>
                    <pic:cNvPicPr>
                      <a:picLocks noChangeAspect="1" noChangeArrowheads="1"/>
                    </pic:cNvPicPr>
                  </pic:nvPicPr>
                  <pic:blipFill>
                    <a:blip r:embed="rId16"/>
                    <a:srcRect/>
                    <a:stretch>
                      <a:fillRect/>
                    </a:stretch>
                  </pic:blipFill>
                  <pic:spPr bwMode="auto">
                    <a:xfrm>
                      <a:off x="0" y="0"/>
                      <a:ext cx="3810000" cy="2800350"/>
                    </a:xfrm>
                    <a:prstGeom prst="rect">
                      <a:avLst/>
                    </a:prstGeom>
                    <a:noFill/>
                    <a:ln w="9525">
                      <a:noFill/>
                      <a:miter lim="800000"/>
                      <a:headEnd/>
                      <a:tailEnd/>
                    </a:ln>
                  </pic:spPr>
                </pic:pic>
              </a:graphicData>
            </a:graphic>
          </wp:inline>
        </w:drawing>
      </w:r>
    </w:p>
    <w:p w:rsidR="00366917" w:rsidRDefault="00366917" w:rsidP="00366917">
      <w:pPr>
        <w:pStyle w:val="Heading3"/>
        <w:shd w:val="clear" w:color="auto" w:fill="FFFFFF"/>
        <w:spacing w:before="0" w:after="0" w:line="240" w:lineRule="atLeast"/>
        <w:jc w:val="center"/>
        <w:rPr>
          <w:rFonts w:ascii="Verdana" w:hAnsi="Verdana"/>
          <w:b w:val="0"/>
          <w:bCs w:val="0"/>
          <w:color w:val="000000"/>
          <w:sz w:val="24"/>
          <w:szCs w:val="24"/>
        </w:rPr>
      </w:pPr>
    </w:p>
    <w:p w:rsidR="00366917" w:rsidRDefault="00366917" w:rsidP="00366917">
      <w:pPr>
        <w:pStyle w:val="Heading3"/>
        <w:shd w:val="clear" w:color="auto" w:fill="FFFFFF"/>
        <w:spacing w:before="0" w:after="0" w:line="240" w:lineRule="atLeast"/>
        <w:rPr>
          <w:rFonts w:ascii="Verdana" w:hAnsi="Verdana"/>
          <w:b w:val="0"/>
          <w:bCs w:val="0"/>
          <w:color w:val="000000"/>
          <w:sz w:val="24"/>
          <w:szCs w:val="24"/>
        </w:rPr>
      </w:pPr>
    </w:p>
    <w:p w:rsidR="00366917" w:rsidRDefault="00366917" w:rsidP="00366917">
      <w:pPr>
        <w:pStyle w:val="Heading3"/>
        <w:shd w:val="clear" w:color="auto" w:fill="FFFFFF"/>
        <w:spacing w:before="0" w:after="0" w:line="240" w:lineRule="atLeast"/>
        <w:rPr>
          <w:rFonts w:ascii="Verdana" w:hAnsi="Verdana"/>
          <w:b w:val="0"/>
          <w:bCs w:val="0"/>
          <w:color w:val="000000"/>
          <w:sz w:val="24"/>
          <w:szCs w:val="24"/>
        </w:rPr>
      </w:pPr>
    </w:p>
    <w:p w:rsidR="00366917" w:rsidRDefault="00366917" w:rsidP="00366917">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If the Load was performed successfully, then a Toast notification should be displayed containing the </w:t>
      </w:r>
      <w:proofErr w:type="spellStart"/>
      <w:r>
        <w:rPr>
          <w:rFonts w:ascii="Verdana" w:hAnsi="Verdana"/>
          <w:b w:val="0"/>
          <w:bCs w:val="0"/>
          <w:color w:val="000000"/>
          <w:sz w:val="24"/>
          <w:szCs w:val="24"/>
        </w:rPr>
        <w:t>R.string.loadSuccess</w:t>
      </w:r>
      <w:proofErr w:type="spellEnd"/>
      <w:r>
        <w:rPr>
          <w:rFonts w:ascii="Verdana" w:hAnsi="Verdana"/>
          <w:b w:val="0"/>
          <w:bCs w:val="0"/>
          <w:color w:val="000000"/>
          <w:sz w:val="24"/>
          <w:szCs w:val="24"/>
        </w:rPr>
        <w:t xml:space="preserve"> resource string. If an exception is thrown, you should display a Toast notification containing the </w:t>
      </w:r>
      <w:proofErr w:type="spellStart"/>
      <w:r>
        <w:rPr>
          <w:rFonts w:ascii="Verdana" w:hAnsi="Verdana"/>
          <w:b w:val="0"/>
          <w:bCs w:val="0"/>
          <w:color w:val="000000"/>
          <w:sz w:val="24"/>
          <w:szCs w:val="24"/>
        </w:rPr>
        <w:t>R.string.loadFailed</w:t>
      </w:r>
      <w:proofErr w:type="spellEnd"/>
      <w:r>
        <w:rPr>
          <w:rFonts w:ascii="Verdana" w:hAnsi="Verdana"/>
          <w:b w:val="0"/>
          <w:bCs w:val="0"/>
          <w:color w:val="000000"/>
          <w:sz w:val="24"/>
          <w:szCs w:val="24"/>
        </w:rPr>
        <w:t xml:space="preserve"> resource string. You are to do this task on your </w:t>
      </w:r>
      <w:proofErr w:type="gramStart"/>
      <w:r>
        <w:rPr>
          <w:rFonts w:ascii="Verdana" w:hAnsi="Verdana"/>
          <w:b w:val="0"/>
          <w:bCs w:val="0"/>
          <w:color w:val="000000"/>
          <w:sz w:val="24"/>
          <w:szCs w:val="24"/>
        </w:rPr>
        <w:t>own,</w:t>
      </w:r>
      <w:proofErr w:type="gramEnd"/>
      <w:r>
        <w:rPr>
          <w:rFonts w:ascii="Verdana" w:hAnsi="Verdana"/>
          <w:b w:val="0"/>
          <w:bCs w:val="0"/>
          <w:color w:val="000000"/>
          <w:sz w:val="24"/>
          <w:szCs w:val="24"/>
        </w:rPr>
        <w:t xml:space="preserve"> however, you should make use of the following hints:</w:t>
      </w:r>
    </w:p>
    <w:p w:rsidR="00366917" w:rsidRDefault="00366917" w:rsidP="00366917">
      <w:pPr>
        <w:pStyle w:val="Heading3"/>
        <w:numPr>
          <w:ilvl w:val="0"/>
          <w:numId w:val="35"/>
        </w:numPr>
        <w:shd w:val="clear" w:color="auto" w:fill="FFFFFF"/>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You will have to make use of 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"http://developer.android.com/reference/android/content/Context.html" \l "openFileInput%28java.lang.String%29" </w:instrText>
      </w:r>
      <w:r>
        <w:rPr>
          <w:rFonts w:ascii="Verdana" w:hAnsi="Verdana"/>
          <w:b w:val="0"/>
          <w:bCs w:val="0"/>
          <w:color w:val="000000"/>
          <w:sz w:val="24"/>
          <w:szCs w:val="24"/>
        </w:rPr>
        <w:fldChar w:fldCharType="separate"/>
      </w:r>
      <w:proofErr w:type="gramStart"/>
      <w:r>
        <w:rPr>
          <w:rStyle w:val="Hyperlink"/>
          <w:rFonts w:ascii="Verdana" w:hAnsi="Verdana"/>
          <w:b w:val="0"/>
          <w:bCs w:val="0"/>
          <w:color w:val="0000CC"/>
          <w:sz w:val="24"/>
          <w:szCs w:val="24"/>
        </w:rPr>
        <w:t>Context.openFileInput</w:t>
      </w:r>
      <w:proofErr w:type="spellEnd"/>
      <w:r>
        <w:rPr>
          <w:rStyle w:val="Hyperlink"/>
          <w:rFonts w:ascii="Verdana" w:hAnsi="Verdana"/>
          <w:b w:val="0"/>
          <w:bCs w:val="0"/>
          <w:color w:val="0000CC"/>
          <w:sz w:val="24"/>
          <w:szCs w:val="24"/>
        </w:rPr>
        <w:t>(</w:t>
      </w:r>
      <w:proofErr w:type="gramEnd"/>
      <w:r>
        <w:rPr>
          <w:rStyle w:val="Hyperlink"/>
          <w:rFonts w:ascii="Verdana" w:hAnsi="Verdana"/>
          <w:b w:val="0"/>
          <w:bCs w:val="0"/>
          <w:color w:val="0000CC"/>
          <w:sz w:val="24"/>
          <w:szCs w:val="24"/>
        </w:rPr>
        <w:t>String name) method</w:t>
      </w:r>
      <w:r>
        <w:rPr>
          <w:rFonts w:ascii="Verdana" w:hAnsi="Verdana"/>
          <w:b w:val="0"/>
          <w:bCs w:val="0"/>
          <w:color w:val="000000"/>
          <w:sz w:val="24"/>
          <w:szCs w:val="24"/>
        </w:rPr>
        <w:fldChar w:fldCharType="end"/>
      </w:r>
      <w:r>
        <w:rPr>
          <w:rFonts w:ascii="Verdana" w:hAnsi="Verdana"/>
          <w:b w:val="0"/>
          <w:bCs w:val="0"/>
          <w:color w:val="000000"/>
          <w:sz w:val="24"/>
          <w:szCs w:val="24"/>
        </w:rPr>
        <w:t> in order to open the file.</w:t>
      </w:r>
    </w:p>
    <w:p w:rsidR="00366917" w:rsidRDefault="00366917" w:rsidP="00366917">
      <w:pPr>
        <w:pStyle w:val="Heading3"/>
        <w:numPr>
          <w:ilvl w:val="0"/>
          <w:numId w:val="35"/>
        </w:numPr>
        <w:shd w:val="clear" w:color="auto" w:fill="FFFFFF"/>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Documentation on 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"http://www.google.com/url?q=http%3A%2F%2Fjava.sun.com%2Fj2se%2F1.5.0%2Fdocs%2Fapi%2Fjava%2Futil%2FScanner.html&amp;sa=D&amp;sntz=1&amp;usg=AFrqEzfaXJBBhubxcWolTQfaPxxxvFLwGg" </w:instrText>
      </w:r>
      <w:r>
        <w:rPr>
          <w:rFonts w:ascii="Verdana" w:hAnsi="Verdana"/>
          <w:b w:val="0"/>
          <w:bCs w:val="0"/>
          <w:color w:val="000000"/>
          <w:sz w:val="24"/>
          <w:szCs w:val="24"/>
        </w:rPr>
        <w:fldChar w:fldCharType="separate"/>
      </w:r>
      <w:r>
        <w:rPr>
          <w:rStyle w:val="Hyperlink"/>
          <w:rFonts w:ascii="Verdana" w:hAnsi="Verdana"/>
          <w:b w:val="0"/>
          <w:bCs w:val="0"/>
          <w:color w:val="0000CC"/>
          <w:sz w:val="24"/>
          <w:szCs w:val="24"/>
        </w:rPr>
        <w:t>java.util.Scanner</w:t>
      </w:r>
      <w:proofErr w:type="spellEnd"/>
      <w:r>
        <w:rPr>
          <w:rFonts w:ascii="Verdana" w:hAnsi="Verdana"/>
          <w:b w:val="0"/>
          <w:bCs w:val="0"/>
          <w:color w:val="000000"/>
          <w:sz w:val="24"/>
          <w:szCs w:val="24"/>
        </w:rPr>
        <w:fldChar w:fldCharType="end"/>
      </w:r>
      <w:r>
        <w:rPr>
          <w:rFonts w:ascii="Verdana" w:hAnsi="Verdana"/>
          <w:b w:val="0"/>
          <w:bCs w:val="0"/>
          <w:color w:val="000000"/>
          <w:sz w:val="24"/>
          <w:szCs w:val="24"/>
        </w:rPr>
        <w:t> class </w:t>
      </w:r>
      <w:r>
        <w:rPr>
          <w:rFonts w:ascii="Verdana" w:hAnsi="Verdana"/>
          <w:b w:val="0"/>
          <w:bCs w:val="0"/>
          <w:i/>
          <w:iCs/>
          <w:color w:val="000000"/>
          <w:sz w:val="24"/>
          <w:szCs w:val="24"/>
        </w:rPr>
        <w:t xml:space="preserve">(This is merely a </w:t>
      </w:r>
      <w:proofErr w:type="gramStart"/>
      <w:r>
        <w:rPr>
          <w:rFonts w:ascii="Verdana" w:hAnsi="Verdana"/>
          <w:b w:val="0"/>
          <w:bCs w:val="0"/>
          <w:i/>
          <w:iCs/>
          <w:color w:val="000000"/>
          <w:sz w:val="24"/>
          <w:szCs w:val="24"/>
        </w:rPr>
        <w:t>suggestion,</w:t>
      </w:r>
      <w:proofErr w:type="gramEnd"/>
      <w:r>
        <w:rPr>
          <w:rFonts w:ascii="Verdana" w:hAnsi="Verdana"/>
          <w:b w:val="0"/>
          <w:bCs w:val="0"/>
          <w:i/>
          <w:iCs/>
          <w:color w:val="000000"/>
          <w:sz w:val="24"/>
          <w:szCs w:val="24"/>
        </w:rPr>
        <w:t xml:space="preserve"> you are free to use whatever Java I/O classes you like to read from the file).</w:t>
      </w:r>
    </w:p>
    <w:p w:rsidR="00366917" w:rsidRDefault="00366917" w:rsidP="00B912F3">
      <w:pPr>
        <w:rPr>
          <w:rFonts w:ascii="CMBX12" w:hAnsi="CMBX12" w:cs="CMBX12"/>
          <w:sz w:val="34"/>
          <w:szCs w:val="34"/>
        </w:rPr>
      </w:pPr>
    </w:p>
    <w:sectPr w:rsidR="00366917"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7FF7D02"/>
    <w:multiLevelType w:val="multilevel"/>
    <w:tmpl w:val="0B72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D0525C"/>
    <w:multiLevelType w:val="multilevel"/>
    <w:tmpl w:val="C0D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F967BE"/>
    <w:multiLevelType w:val="multilevel"/>
    <w:tmpl w:val="6E368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157619E"/>
    <w:multiLevelType w:val="multilevel"/>
    <w:tmpl w:val="86F6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A673AB"/>
    <w:multiLevelType w:val="multilevel"/>
    <w:tmpl w:val="8B9E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D77C35"/>
    <w:multiLevelType w:val="multilevel"/>
    <w:tmpl w:val="826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3EC25A9"/>
    <w:multiLevelType w:val="multilevel"/>
    <w:tmpl w:val="FB70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642DCE"/>
    <w:multiLevelType w:val="multilevel"/>
    <w:tmpl w:val="0DE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56548E"/>
    <w:multiLevelType w:val="multilevel"/>
    <w:tmpl w:val="2FBE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665D39"/>
    <w:multiLevelType w:val="multilevel"/>
    <w:tmpl w:val="2DEC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27259E"/>
    <w:multiLevelType w:val="multilevel"/>
    <w:tmpl w:val="D0E81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406DAF"/>
    <w:multiLevelType w:val="multilevel"/>
    <w:tmpl w:val="342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AD53E0"/>
    <w:multiLevelType w:val="multilevel"/>
    <w:tmpl w:val="091A6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2217A6"/>
    <w:multiLevelType w:val="multilevel"/>
    <w:tmpl w:val="02A6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2201BA"/>
    <w:multiLevelType w:val="multilevel"/>
    <w:tmpl w:val="EAAC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2177F3"/>
    <w:multiLevelType w:val="multilevel"/>
    <w:tmpl w:val="13982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781DC6"/>
    <w:multiLevelType w:val="multilevel"/>
    <w:tmpl w:val="D070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401C03"/>
    <w:multiLevelType w:val="multilevel"/>
    <w:tmpl w:val="98BE5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B10D0A"/>
    <w:multiLevelType w:val="multilevel"/>
    <w:tmpl w:val="B88A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8045FC"/>
    <w:multiLevelType w:val="multilevel"/>
    <w:tmpl w:val="39B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9"/>
  </w:num>
  <w:num w:numId="17">
    <w:abstractNumId w:val="29"/>
  </w:num>
  <w:num w:numId="18">
    <w:abstractNumId w:val="16"/>
  </w:num>
  <w:num w:numId="19">
    <w:abstractNumId w:val="13"/>
  </w:num>
  <w:num w:numId="20">
    <w:abstractNumId w:val="32"/>
  </w:num>
  <w:num w:numId="21">
    <w:abstractNumId w:val="24"/>
  </w:num>
  <w:num w:numId="22">
    <w:abstractNumId w:val="23"/>
  </w:num>
  <w:num w:numId="23">
    <w:abstractNumId w:val="15"/>
  </w:num>
  <w:num w:numId="24">
    <w:abstractNumId w:val="31"/>
  </w:num>
  <w:num w:numId="25">
    <w:abstractNumId w:val="25"/>
  </w:num>
  <w:num w:numId="26">
    <w:abstractNumId w:val="27"/>
  </w:num>
  <w:num w:numId="27">
    <w:abstractNumId w:val="22"/>
  </w:num>
  <w:num w:numId="28">
    <w:abstractNumId w:val="34"/>
  </w:num>
  <w:num w:numId="29">
    <w:abstractNumId w:val="17"/>
  </w:num>
  <w:num w:numId="30">
    <w:abstractNumId w:val="18"/>
  </w:num>
  <w:num w:numId="31">
    <w:abstractNumId w:val="28"/>
  </w:num>
  <w:num w:numId="32">
    <w:abstractNumId w:val="21"/>
  </w:num>
  <w:num w:numId="33">
    <w:abstractNumId w:val="30"/>
  </w:num>
  <w:num w:numId="34">
    <w:abstractNumId w:val="33"/>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226EC"/>
    <w:rsid w:val="000F1B91"/>
    <w:rsid w:val="001537F0"/>
    <w:rsid w:val="002A537E"/>
    <w:rsid w:val="002E2253"/>
    <w:rsid w:val="00366917"/>
    <w:rsid w:val="003816DC"/>
    <w:rsid w:val="003835C5"/>
    <w:rsid w:val="004005C1"/>
    <w:rsid w:val="00431D3B"/>
    <w:rsid w:val="004A37B4"/>
    <w:rsid w:val="004D7D16"/>
    <w:rsid w:val="00534600"/>
    <w:rsid w:val="00600281"/>
    <w:rsid w:val="00772EC1"/>
    <w:rsid w:val="007D27E8"/>
    <w:rsid w:val="008260DE"/>
    <w:rsid w:val="00874725"/>
    <w:rsid w:val="00891C07"/>
    <w:rsid w:val="00903053"/>
    <w:rsid w:val="00927735"/>
    <w:rsid w:val="00965587"/>
    <w:rsid w:val="009A041F"/>
    <w:rsid w:val="00AA73AF"/>
    <w:rsid w:val="00AB6F90"/>
    <w:rsid w:val="00AF2332"/>
    <w:rsid w:val="00B912F3"/>
    <w:rsid w:val="00BB5F45"/>
    <w:rsid w:val="00BC17E1"/>
    <w:rsid w:val="00C46615"/>
    <w:rsid w:val="00CB64F0"/>
    <w:rsid w:val="00D12959"/>
    <w:rsid w:val="00D67E84"/>
    <w:rsid w:val="00DB580D"/>
    <w:rsid w:val="00E4062F"/>
    <w:rsid w:val="00E45242"/>
    <w:rsid w:val="00E816EC"/>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styleId="Hyperlink">
    <w:name w:val="Hyperlink"/>
    <w:basedOn w:val="DefaultParagraphFont"/>
    <w:uiPriority w:val="99"/>
    <w:semiHidden/>
    <w:unhideWhenUsed/>
    <w:rsid w:val="00366917"/>
    <w:rPr>
      <w:color w:val="0000FF"/>
      <w:u w:val="single"/>
    </w:rPr>
  </w:style>
  <w:style w:type="character" w:styleId="HTMLCode">
    <w:name w:val="HTML Code"/>
    <w:basedOn w:val="DefaultParagraphFont"/>
    <w:uiPriority w:val="99"/>
    <w:semiHidden/>
    <w:unhideWhenUsed/>
    <w:rsid w:val="003669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6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9860001">
      <w:bodyDiv w:val="1"/>
      <w:marLeft w:val="0"/>
      <w:marRight w:val="0"/>
      <w:marTop w:val="0"/>
      <w:marBottom w:val="0"/>
      <w:divBdr>
        <w:top w:val="none" w:sz="0" w:space="0" w:color="auto"/>
        <w:left w:val="none" w:sz="0" w:space="0" w:color="auto"/>
        <w:bottom w:val="none" w:sz="0" w:space="0" w:color="auto"/>
        <w:right w:val="none" w:sz="0" w:space="0" w:color="auto"/>
      </w:divBdr>
      <w:divsChild>
        <w:div w:id="429356204">
          <w:marLeft w:val="0"/>
          <w:marRight w:val="0"/>
          <w:marTop w:val="0"/>
          <w:marBottom w:val="0"/>
          <w:divBdr>
            <w:top w:val="none" w:sz="0" w:space="0" w:color="auto"/>
            <w:left w:val="none" w:sz="0" w:space="0" w:color="auto"/>
            <w:bottom w:val="none" w:sz="0" w:space="0" w:color="auto"/>
            <w:right w:val="none" w:sz="0" w:space="0" w:color="auto"/>
          </w:divBdr>
          <w:divsChild>
            <w:div w:id="1377386788">
              <w:marLeft w:val="0"/>
              <w:marRight w:val="0"/>
              <w:marTop w:val="0"/>
              <w:marBottom w:val="0"/>
              <w:divBdr>
                <w:top w:val="none" w:sz="0" w:space="0" w:color="auto"/>
                <w:left w:val="none" w:sz="0" w:space="0" w:color="auto"/>
                <w:bottom w:val="none" w:sz="0" w:space="0" w:color="auto"/>
                <w:right w:val="none" w:sz="0" w:space="0" w:color="auto"/>
              </w:divBdr>
              <w:divsChild>
                <w:div w:id="1749769735">
                  <w:marLeft w:val="0"/>
                  <w:marRight w:val="0"/>
                  <w:marTop w:val="0"/>
                  <w:marBottom w:val="0"/>
                  <w:divBdr>
                    <w:top w:val="none" w:sz="0" w:space="0" w:color="auto"/>
                    <w:left w:val="none" w:sz="0" w:space="0" w:color="auto"/>
                    <w:bottom w:val="none" w:sz="0" w:space="0" w:color="auto"/>
                    <w:right w:val="none" w:sz="0" w:space="0" w:color="auto"/>
                  </w:divBdr>
                  <w:divsChild>
                    <w:div w:id="302542588">
                      <w:marLeft w:val="0"/>
                      <w:marRight w:val="0"/>
                      <w:marTop w:val="0"/>
                      <w:marBottom w:val="0"/>
                      <w:divBdr>
                        <w:top w:val="none" w:sz="0" w:space="0" w:color="auto"/>
                        <w:left w:val="none" w:sz="0" w:space="0" w:color="auto"/>
                        <w:bottom w:val="none" w:sz="0" w:space="0" w:color="auto"/>
                        <w:right w:val="none" w:sz="0" w:space="0" w:color="auto"/>
                      </w:divBdr>
                      <w:divsChild>
                        <w:div w:id="1929189755">
                          <w:marLeft w:val="0"/>
                          <w:marRight w:val="0"/>
                          <w:marTop w:val="0"/>
                          <w:marBottom w:val="0"/>
                          <w:divBdr>
                            <w:top w:val="none" w:sz="0" w:space="0" w:color="auto"/>
                            <w:left w:val="none" w:sz="0" w:space="0" w:color="auto"/>
                            <w:bottom w:val="none" w:sz="0" w:space="0" w:color="auto"/>
                            <w:right w:val="none" w:sz="0" w:space="0" w:color="auto"/>
                          </w:divBdr>
                          <w:divsChild>
                            <w:div w:id="563300690">
                              <w:marLeft w:val="0"/>
                              <w:marRight w:val="0"/>
                              <w:marTop w:val="0"/>
                              <w:marBottom w:val="0"/>
                              <w:divBdr>
                                <w:top w:val="none" w:sz="0" w:space="0" w:color="auto"/>
                                <w:left w:val="none" w:sz="0" w:space="0" w:color="auto"/>
                                <w:bottom w:val="none" w:sz="0" w:space="0" w:color="auto"/>
                                <w:right w:val="none" w:sz="0" w:space="0" w:color="auto"/>
                              </w:divBdr>
                              <w:divsChild>
                                <w:div w:id="2113696141">
                                  <w:marLeft w:val="0"/>
                                  <w:marRight w:val="0"/>
                                  <w:marTop w:val="0"/>
                                  <w:marBottom w:val="0"/>
                                  <w:divBdr>
                                    <w:top w:val="none" w:sz="0" w:space="0" w:color="auto"/>
                                    <w:left w:val="none" w:sz="0" w:space="0" w:color="auto"/>
                                    <w:bottom w:val="none" w:sz="0" w:space="0" w:color="auto"/>
                                    <w:right w:val="none" w:sz="0" w:space="0" w:color="auto"/>
                                  </w:divBdr>
                                </w:div>
                                <w:div w:id="1198354593">
                                  <w:marLeft w:val="0"/>
                                  <w:marRight w:val="0"/>
                                  <w:marTop w:val="0"/>
                                  <w:marBottom w:val="0"/>
                                  <w:divBdr>
                                    <w:top w:val="none" w:sz="0" w:space="0" w:color="auto"/>
                                    <w:left w:val="none" w:sz="0" w:space="0" w:color="auto"/>
                                    <w:bottom w:val="none" w:sz="0" w:space="0" w:color="auto"/>
                                    <w:right w:val="none" w:sz="0" w:space="0" w:color="auto"/>
                                  </w:divBdr>
                                </w:div>
                                <w:div w:id="59135107">
                                  <w:marLeft w:val="0"/>
                                  <w:marRight w:val="0"/>
                                  <w:marTop w:val="0"/>
                                  <w:marBottom w:val="0"/>
                                  <w:divBdr>
                                    <w:top w:val="none" w:sz="0" w:space="0" w:color="auto"/>
                                    <w:left w:val="none" w:sz="0" w:space="0" w:color="auto"/>
                                    <w:bottom w:val="none" w:sz="0" w:space="0" w:color="auto"/>
                                    <w:right w:val="none" w:sz="0" w:space="0" w:color="auto"/>
                                  </w:divBdr>
                                </w:div>
                                <w:div w:id="1410811934">
                                  <w:marLeft w:val="0"/>
                                  <w:marRight w:val="0"/>
                                  <w:marTop w:val="0"/>
                                  <w:marBottom w:val="0"/>
                                  <w:divBdr>
                                    <w:top w:val="none" w:sz="0" w:space="0" w:color="auto"/>
                                    <w:left w:val="none" w:sz="0" w:space="0" w:color="auto"/>
                                    <w:bottom w:val="none" w:sz="0" w:space="0" w:color="auto"/>
                                    <w:right w:val="none" w:sz="0" w:space="0" w:color="auto"/>
                                  </w:divBdr>
                                </w:div>
                                <w:div w:id="1135831858">
                                  <w:marLeft w:val="0"/>
                                  <w:marRight w:val="0"/>
                                  <w:marTop w:val="0"/>
                                  <w:marBottom w:val="0"/>
                                  <w:divBdr>
                                    <w:top w:val="none" w:sz="0" w:space="0" w:color="auto"/>
                                    <w:left w:val="none" w:sz="0" w:space="0" w:color="auto"/>
                                    <w:bottom w:val="none" w:sz="0" w:space="0" w:color="auto"/>
                                    <w:right w:val="none" w:sz="0" w:space="0" w:color="auto"/>
                                  </w:divBdr>
                                </w:div>
                                <w:div w:id="2034189860">
                                  <w:marLeft w:val="0"/>
                                  <w:marRight w:val="0"/>
                                  <w:marTop w:val="0"/>
                                  <w:marBottom w:val="0"/>
                                  <w:divBdr>
                                    <w:top w:val="none" w:sz="0" w:space="0" w:color="auto"/>
                                    <w:left w:val="none" w:sz="0" w:space="0" w:color="auto"/>
                                    <w:bottom w:val="none" w:sz="0" w:space="0" w:color="auto"/>
                                    <w:right w:val="none" w:sz="0" w:space="0" w:color="auto"/>
                                  </w:divBdr>
                                </w:div>
                                <w:div w:id="1823303722">
                                  <w:marLeft w:val="0"/>
                                  <w:marRight w:val="0"/>
                                  <w:marTop w:val="0"/>
                                  <w:marBottom w:val="0"/>
                                  <w:divBdr>
                                    <w:top w:val="none" w:sz="0" w:space="0" w:color="auto"/>
                                    <w:left w:val="none" w:sz="0" w:space="0" w:color="auto"/>
                                    <w:bottom w:val="none" w:sz="0" w:space="0" w:color="auto"/>
                                    <w:right w:val="none" w:sz="0" w:space="0" w:color="auto"/>
                                  </w:divBdr>
                                </w:div>
                                <w:div w:id="1131821493">
                                  <w:marLeft w:val="0"/>
                                  <w:marRight w:val="0"/>
                                  <w:marTop w:val="0"/>
                                  <w:marBottom w:val="0"/>
                                  <w:divBdr>
                                    <w:top w:val="none" w:sz="0" w:space="0" w:color="auto"/>
                                    <w:left w:val="none" w:sz="0" w:space="0" w:color="auto"/>
                                    <w:bottom w:val="none" w:sz="0" w:space="0" w:color="auto"/>
                                    <w:right w:val="none" w:sz="0" w:space="0" w:color="auto"/>
                                  </w:divBdr>
                                </w:div>
                                <w:div w:id="20255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8455">
              <w:blockQuote w:val="1"/>
              <w:marLeft w:val="600"/>
              <w:marRight w:val="0"/>
              <w:marTop w:val="0"/>
              <w:marBottom w:val="0"/>
              <w:divBdr>
                <w:top w:val="none" w:sz="0" w:space="0" w:color="auto"/>
                <w:left w:val="none" w:sz="0" w:space="0" w:color="auto"/>
                <w:bottom w:val="none" w:sz="0" w:space="0" w:color="auto"/>
                <w:right w:val="none" w:sz="0" w:space="0" w:color="auto"/>
              </w:divBdr>
              <w:divsChild>
                <w:div w:id="1457917877">
                  <w:marLeft w:val="0"/>
                  <w:marRight w:val="0"/>
                  <w:marTop w:val="0"/>
                  <w:marBottom w:val="0"/>
                  <w:divBdr>
                    <w:top w:val="none" w:sz="0" w:space="0" w:color="auto"/>
                    <w:left w:val="none" w:sz="0" w:space="0" w:color="auto"/>
                    <w:bottom w:val="none" w:sz="0" w:space="0" w:color="auto"/>
                    <w:right w:val="none" w:sz="0" w:space="0" w:color="auto"/>
                  </w:divBdr>
                  <w:divsChild>
                    <w:div w:id="1451050788">
                      <w:marLeft w:val="0"/>
                      <w:marRight w:val="0"/>
                      <w:marTop w:val="0"/>
                      <w:marBottom w:val="0"/>
                      <w:divBdr>
                        <w:top w:val="none" w:sz="0" w:space="0" w:color="auto"/>
                        <w:left w:val="none" w:sz="0" w:space="0" w:color="auto"/>
                        <w:bottom w:val="none" w:sz="0" w:space="0" w:color="auto"/>
                        <w:right w:val="none" w:sz="0" w:space="0" w:color="auto"/>
                      </w:divBdr>
                      <w:divsChild>
                        <w:div w:id="1794594000">
                          <w:marLeft w:val="0"/>
                          <w:marRight w:val="0"/>
                          <w:marTop w:val="0"/>
                          <w:marBottom w:val="0"/>
                          <w:divBdr>
                            <w:top w:val="none" w:sz="0" w:space="0" w:color="auto"/>
                            <w:left w:val="none" w:sz="0" w:space="0" w:color="auto"/>
                            <w:bottom w:val="none" w:sz="0" w:space="0" w:color="auto"/>
                            <w:right w:val="none" w:sz="0" w:space="0" w:color="auto"/>
                          </w:divBdr>
                          <w:divsChild>
                            <w:div w:id="1279215046">
                              <w:marLeft w:val="0"/>
                              <w:marRight w:val="0"/>
                              <w:marTop w:val="0"/>
                              <w:marBottom w:val="0"/>
                              <w:divBdr>
                                <w:top w:val="none" w:sz="0" w:space="0" w:color="auto"/>
                                <w:left w:val="none" w:sz="0" w:space="0" w:color="auto"/>
                                <w:bottom w:val="none" w:sz="0" w:space="0" w:color="auto"/>
                                <w:right w:val="none" w:sz="0" w:space="0" w:color="auto"/>
                              </w:divBdr>
                              <w:divsChild>
                                <w:div w:id="584530663">
                                  <w:marLeft w:val="0"/>
                                  <w:marRight w:val="0"/>
                                  <w:marTop w:val="0"/>
                                  <w:marBottom w:val="0"/>
                                  <w:divBdr>
                                    <w:top w:val="none" w:sz="0" w:space="0" w:color="auto"/>
                                    <w:left w:val="none" w:sz="0" w:space="0" w:color="auto"/>
                                    <w:bottom w:val="none" w:sz="0" w:space="0" w:color="auto"/>
                                    <w:right w:val="none" w:sz="0" w:space="0" w:color="auto"/>
                                  </w:divBdr>
                                  <w:divsChild>
                                    <w:div w:id="559563282">
                                      <w:marLeft w:val="0"/>
                                      <w:marRight w:val="0"/>
                                      <w:marTop w:val="0"/>
                                      <w:marBottom w:val="0"/>
                                      <w:divBdr>
                                        <w:top w:val="none" w:sz="0" w:space="0" w:color="auto"/>
                                        <w:left w:val="none" w:sz="0" w:space="0" w:color="auto"/>
                                        <w:bottom w:val="none" w:sz="0" w:space="0" w:color="auto"/>
                                        <w:right w:val="none" w:sz="0" w:space="0" w:color="auto"/>
                                      </w:divBdr>
                                    </w:div>
                                    <w:div w:id="1457019922">
                                      <w:marLeft w:val="0"/>
                                      <w:marRight w:val="0"/>
                                      <w:marTop w:val="0"/>
                                      <w:marBottom w:val="0"/>
                                      <w:divBdr>
                                        <w:top w:val="none" w:sz="0" w:space="0" w:color="auto"/>
                                        <w:left w:val="none" w:sz="0" w:space="0" w:color="auto"/>
                                        <w:bottom w:val="none" w:sz="0" w:space="0" w:color="auto"/>
                                        <w:right w:val="none" w:sz="0" w:space="0" w:color="auto"/>
                                      </w:divBdr>
                                    </w:div>
                                    <w:div w:id="1179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3876">
              <w:blockQuote w:val="1"/>
              <w:marLeft w:val="600"/>
              <w:marRight w:val="0"/>
              <w:marTop w:val="0"/>
              <w:marBottom w:val="0"/>
              <w:divBdr>
                <w:top w:val="none" w:sz="0" w:space="0" w:color="auto"/>
                <w:left w:val="none" w:sz="0" w:space="0" w:color="auto"/>
                <w:bottom w:val="none" w:sz="0" w:space="0" w:color="auto"/>
                <w:right w:val="none" w:sz="0" w:space="0" w:color="auto"/>
              </w:divBdr>
              <w:divsChild>
                <w:div w:id="1854957519">
                  <w:marLeft w:val="0"/>
                  <w:marRight w:val="0"/>
                  <w:marTop w:val="0"/>
                  <w:marBottom w:val="0"/>
                  <w:divBdr>
                    <w:top w:val="none" w:sz="0" w:space="0" w:color="auto"/>
                    <w:left w:val="none" w:sz="0" w:space="0" w:color="auto"/>
                    <w:bottom w:val="none" w:sz="0" w:space="0" w:color="auto"/>
                    <w:right w:val="none" w:sz="0" w:space="0" w:color="auto"/>
                  </w:divBdr>
                  <w:divsChild>
                    <w:div w:id="501968373">
                      <w:marLeft w:val="0"/>
                      <w:marRight w:val="0"/>
                      <w:marTop w:val="0"/>
                      <w:marBottom w:val="0"/>
                      <w:divBdr>
                        <w:top w:val="none" w:sz="0" w:space="0" w:color="auto"/>
                        <w:left w:val="none" w:sz="0" w:space="0" w:color="auto"/>
                        <w:bottom w:val="none" w:sz="0" w:space="0" w:color="auto"/>
                        <w:right w:val="none" w:sz="0" w:space="0" w:color="auto"/>
                      </w:divBdr>
                      <w:divsChild>
                        <w:div w:id="1185486703">
                          <w:marLeft w:val="0"/>
                          <w:marRight w:val="0"/>
                          <w:marTop w:val="0"/>
                          <w:marBottom w:val="0"/>
                          <w:divBdr>
                            <w:top w:val="none" w:sz="0" w:space="0" w:color="auto"/>
                            <w:left w:val="none" w:sz="0" w:space="0" w:color="auto"/>
                            <w:bottom w:val="none" w:sz="0" w:space="0" w:color="auto"/>
                            <w:right w:val="none" w:sz="0" w:space="0" w:color="auto"/>
                          </w:divBdr>
                          <w:divsChild>
                            <w:div w:id="1488665442">
                              <w:marLeft w:val="0"/>
                              <w:marRight w:val="0"/>
                              <w:marTop w:val="0"/>
                              <w:marBottom w:val="0"/>
                              <w:divBdr>
                                <w:top w:val="none" w:sz="0" w:space="0" w:color="auto"/>
                                <w:left w:val="none" w:sz="0" w:space="0" w:color="auto"/>
                                <w:bottom w:val="none" w:sz="0" w:space="0" w:color="auto"/>
                                <w:right w:val="none" w:sz="0" w:space="0" w:color="auto"/>
                              </w:divBdr>
                              <w:divsChild>
                                <w:div w:id="1274829312">
                                  <w:marLeft w:val="0"/>
                                  <w:marRight w:val="0"/>
                                  <w:marTop w:val="0"/>
                                  <w:marBottom w:val="0"/>
                                  <w:divBdr>
                                    <w:top w:val="none" w:sz="0" w:space="0" w:color="auto"/>
                                    <w:left w:val="none" w:sz="0" w:space="0" w:color="auto"/>
                                    <w:bottom w:val="none" w:sz="0" w:space="0" w:color="auto"/>
                                    <w:right w:val="none" w:sz="0" w:space="0" w:color="auto"/>
                                  </w:divBdr>
                                  <w:divsChild>
                                    <w:div w:id="479927827">
                                      <w:marLeft w:val="0"/>
                                      <w:marRight w:val="0"/>
                                      <w:marTop w:val="0"/>
                                      <w:marBottom w:val="0"/>
                                      <w:divBdr>
                                        <w:top w:val="none" w:sz="0" w:space="0" w:color="auto"/>
                                        <w:left w:val="none" w:sz="0" w:space="0" w:color="auto"/>
                                        <w:bottom w:val="none" w:sz="0" w:space="0" w:color="auto"/>
                                        <w:right w:val="none" w:sz="0" w:space="0" w:color="auto"/>
                                      </w:divBdr>
                                      <w:divsChild>
                                        <w:div w:id="17767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865378">
              <w:blockQuote w:val="1"/>
              <w:marLeft w:val="600"/>
              <w:marRight w:val="0"/>
              <w:marTop w:val="0"/>
              <w:marBottom w:val="0"/>
              <w:divBdr>
                <w:top w:val="none" w:sz="0" w:space="0" w:color="auto"/>
                <w:left w:val="none" w:sz="0" w:space="0" w:color="auto"/>
                <w:bottom w:val="none" w:sz="0" w:space="0" w:color="auto"/>
                <w:right w:val="none" w:sz="0" w:space="0" w:color="auto"/>
              </w:divBdr>
              <w:divsChild>
                <w:div w:id="72702645">
                  <w:marLeft w:val="0"/>
                  <w:marRight w:val="0"/>
                  <w:marTop w:val="0"/>
                  <w:marBottom w:val="0"/>
                  <w:divBdr>
                    <w:top w:val="none" w:sz="0" w:space="0" w:color="auto"/>
                    <w:left w:val="none" w:sz="0" w:space="0" w:color="auto"/>
                    <w:bottom w:val="none" w:sz="0" w:space="0" w:color="auto"/>
                    <w:right w:val="none" w:sz="0" w:space="0" w:color="auto"/>
                  </w:divBdr>
                  <w:divsChild>
                    <w:div w:id="649864074">
                      <w:marLeft w:val="0"/>
                      <w:marRight w:val="0"/>
                      <w:marTop w:val="0"/>
                      <w:marBottom w:val="0"/>
                      <w:divBdr>
                        <w:top w:val="none" w:sz="0" w:space="0" w:color="auto"/>
                        <w:left w:val="none" w:sz="0" w:space="0" w:color="auto"/>
                        <w:bottom w:val="none" w:sz="0" w:space="0" w:color="auto"/>
                        <w:right w:val="none" w:sz="0" w:space="0" w:color="auto"/>
                      </w:divBdr>
                      <w:divsChild>
                        <w:div w:id="632441378">
                          <w:marLeft w:val="0"/>
                          <w:marRight w:val="0"/>
                          <w:marTop w:val="0"/>
                          <w:marBottom w:val="0"/>
                          <w:divBdr>
                            <w:top w:val="none" w:sz="0" w:space="0" w:color="auto"/>
                            <w:left w:val="none" w:sz="0" w:space="0" w:color="auto"/>
                            <w:bottom w:val="none" w:sz="0" w:space="0" w:color="auto"/>
                            <w:right w:val="none" w:sz="0" w:space="0" w:color="auto"/>
                          </w:divBdr>
                          <w:divsChild>
                            <w:div w:id="935599581">
                              <w:marLeft w:val="0"/>
                              <w:marRight w:val="0"/>
                              <w:marTop w:val="0"/>
                              <w:marBottom w:val="0"/>
                              <w:divBdr>
                                <w:top w:val="none" w:sz="0" w:space="0" w:color="auto"/>
                                <w:left w:val="none" w:sz="0" w:space="0" w:color="auto"/>
                                <w:bottom w:val="none" w:sz="0" w:space="0" w:color="auto"/>
                                <w:right w:val="none" w:sz="0" w:space="0" w:color="auto"/>
                              </w:divBdr>
                              <w:divsChild>
                                <w:div w:id="797527350">
                                  <w:marLeft w:val="0"/>
                                  <w:marRight w:val="0"/>
                                  <w:marTop w:val="0"/>
                                  <w:marBottom w:val="0"/>
                                  <w:divBdr>
                                    <w:top w:val="none" w:sz="0" w:space="0" w:color="auto"/>
                                    <w:left w:val="none" w:sz="0" w:space="0" w:color="auto"/>
                                    <w:bottom w:val="none" w:sz="0" w:space="0" w:color="auto"/>
                                    <w:right w:val="none" w:sz="0" w:space="0" w:color="auto"/>
                                  </w:divBdr>
                                  <w:divsChild>
                                    <w:div w:id="16899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0946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43135362">
                  <w:marLeft w:val="0"/>
                  <w:marRight w:val="0"/>
                  <w:marTop w:val="0"/>
                  <w:marBottom w:val="0"/>
                  <w:divBdr>
                    <w:top w:val="none" w:sz="0" w:space="0" w:color="auto"/>
                    <w:left w:val="none" w:sz="0" w:space="0" w:color="auto"/>
                    <w:bottom w:val="none" w:sz="0" w:space="0" w:color="auto"/>
                    <w:right w:val="none" w:sz="0" w:space="0" w:color="auto"/>
                  </w:divBdr>
                  <w:divsChild>
                    <w:div w:id="200820793">
                      <w:marLeft w:val="0"/>
                      <w:marRight w:val="0"/>
                      <w:marTop w:val="0"/>
                      <w:marBottom w:val="0"/>
                      <w:divBdr>
                        <w:top w:val="none" w:sz="0" w:space="0" w:color="auto"/>
                        <w:left w:val="none" w:sz="0" w:space="0" w:color="auto"/>
                        <w:bottom w:val="none" w:sz="0" w:space="0" w:color="auto"/>
                        <w:right w:val="none" w:sz="0" w:space="0" w:color="auto"/>
                      </w:divBdr>
                      <w:divsChild>
                        <w:div w:id="1870751344">
                          <w:marLeft w:val="0"/>
                          <w:marRight w:val="0"/>
                          <w:marTop w:val="0"/>
                          <w:marBottom w:val="0"/>
                          <w:divBdr>
                            <w:top w:val="none" w:sz="0" w:space="0" w:color="auto"/>
                            <w:left w:val="none" w:sz="0" w:space="0" w:color="auto"/>
                            <w:bottom w:val="none" w:sz="0" w:space="0" w:color="auto"/>
                            <w:right w:val="none" w:sz="0" w:space="0" w:color="auto"/>
                          </w:divBdr>
                          <w:divsChild>
                            <w:div w:id="690298495">
                              <w:marLeft w:val="0"/>
                              <w:marRight w:val="0"/>
                              <w:marTop w:val="0"/>
                              <w:marBottom w:val="0"/>
                              <w:divBdr>
                                <w:top w:val="none" w:sz="0" w:space="0" w:color="auto"/>
                                <w:left w:val="none" w:sz="0" w:space="0" w:color="auto"/>
                                <w:bottom w:val="none" w:sz="0" w:space="0" w:color="auto"/>
                                <w:right w:val="none" w:sz="0" w:space="0" w:color="auto"/>
                              </w:divBdr>
                              <w:divsChild>
                                <w:div w:id="1720860681">
                                  <w:marLeft w:val="0"/>
                                  <w:marRight w:val="0"/>
                                  <w:marTop w:val="0"/>
                                  <w:marBottom w:val="0"/>
                                  <w:divBdr>
                                    <w:top w:val="none" w:sz="0" w:space="0" w:color="auto"/>
                                    <w:left w:val="none" w:sz="0" w:space="0" w:color="auto"/>
                                    <w:bottom w:val="none" w:sz="0" w:space="0" w:color="auto"/>
                                    <w:right w:val="none" w:sz="0" w:space="0" w:color="auto"/>
                                  </w:divBdr>
                                  <w:divsChild>
                                    <w:div w:id="7856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909586">
              <w:marLeft w:val="0"/>
              <w:marRight w:val="0"/>
              <w:marTop w:val="0"/>
              <w:marBottom w:val="0"/>
              <w:divBdr>
                <w:top w:val="none" w:sz="0" w:space="0" w:color="auto"/>
                <w:left w:val="none" w:sz="0" w:space="0" w:color="auto"/>
                <w:bottom w:val="none" w:sz="0" w:space="0" w:color="auto"/>
                <w:right w:val="none" w:sz="0" w:space="0" w:color="auto"/>
              </w:divBdr>
              <w:divsChild>
                <w:div w:id="1819878124">
                  <w:marLeft w:val="0"/>
                  <w:marRight w:val="0"/>
                  <w:marTop w:val="0"/>
                  <w:marBottom w:val="0"/>
                  <w:divBdr>
                    <w:top w:val="none" w:sz="0" w:space="0" w:color="auto"/>
                    <w:left w:val="none" w:sz="0" w:space="0" w:color="auto"/>
                    <w:bottom w:val="none" w:sz="0" w:space="0" w:color="auto"/>
                    <w:right w:val="none" w:sz="0" w:space="0" w:color="auto"/>
                  </w:divBdr>
                  <w:divsChild>
                    <w:div w:id="15891958">
                      <w:marLeft w:val="0"/>
                      <w:marRight w:val="0"/>
                      <w:marTop w:val="0"/>
                      <w:marBottom w:val="0"/>
                      <w:divBdr>
                        <w:top w:val="none" w:sz="0" w:space="0" w:color="auto"/>
                        <w:left w:val="none" w:sz="0" w:space="0" w:color="auto"/>
                        <w:bottom w:val="none" w:sz="0" w:space="0" w:color="auto"/>
                        <w:right w:val="none" w:sz="0" w:space="0" w:color="auto"/>
                      </w:divBdr>
                      <w:divsChild>
                        <w:div w:id="710425447">
                          <w:marLeft w:val="0"/>
                          <w:marRight w:val="0"/>
                          <w:marTop w:val="0"/>
                          <w:marBottom w:val="0"/>
                          <w:divBdr>
                            <w:top w:val="none" w:sz="0" w:space="0" w:color="auto"/>
                            <w:left w:val="none" w:sz="0" w:space="0" w:color="auto"/>
                            <w:bottom w:val="none" w:sz="0" w:space="0" w:color="auto"/>
                            <w:right w:val="none" w:sz="0" w:space="0" w:color="auto"/>
                          </w:divBdr>
                          <w:divsChild>
                            <w:div w:id="150567118">
                              <w:marLeft w:val="0"/>
                              <w:marRight w:val="0"/>
                              <w:marTop w:val="0"/>
                              <w:marBottom w:val="0"/>
                              <w:divBdr>
                                <w:top w:val="none" w:sz="0" w:space="0" w:color="auto"/>
                                <w:left w:val="none" w:sz="0" w:space="0" w:color="auto"/>
                                <w:bottom w:val="none" w:sz="0" w:space="0" w:color="auto"/>
                                <w:right w:val="none" w:sz="0" w:space="0" w:color="auto"/>
                              </w:divBdr>
                              <w:divsChild>
                                <w:div w:id="278686459">
                                  <w:marLeft w:val="0"/>
                                  <w:marRight w:val="0"/>
                                  <w:marTop w:val="0"/>
                                  <w:marBottom w:val="0"/>
                                  <w:divBdr>
                                    <w:top w:val="none" w:sz="0" w:space="0" w:color="auto"/>
                                    <w:left w:val="none" w:sz="0" w:space="0" w:color="auto"/>
                                    <w:bottom w:val="none" w:sz="0" w:space="0" w:color="auto"/>
                                    <w:right w:val="none" w:sz="0" w:space="0" w:color="auto"/>
                                  </w:divBdr>
                                </w:div>
                                <w:div w:id="1082919977">
                                  <w:marLeft w:val="0"/>
                                  <w:marRight w:val="0"/>
                                  <w:marTop w:val="0"/>
                                  <w:marBottom w:val="0"/>
                                  <w:divBdr>
                                    <w:top w:val="none" w:sz="0" w:space="0" w:color="auto"/>
                                    <w:left w:val="none" w:sz="0" w:space="0" w:color="auto"/>
                                    <w:bottom w:val="none" w:sz="0" w:space="0" w:color="auto"/>
                                    <w:right w:val="none" w:sz="0" w:space="0" w:color="auto"/>
                                  </w:divBdr>
                                </w:div>
                                <w:div w:id="5262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06969">
              <w:blockQuote w:val="1"/>
              <w:marLeft w:val="600"/>
              <w:marRight w:val="0"/>
              <w:marTop w:val="0"/>
              <w:marBottom w:val="0"/>
              <w:divBdr>
                <w:top w:val="none" w:sz="0" w:space="0" w:color="auto"/>
                <w:left w:val="none" w:sz="0" w:space="0" w:color="auto"/>
                <w:bottom w:val="none" w:sz="0" w:space="0" w:color="auto"/>
                <w:right w:val="none" w:sz="0" w:space="0" w:color="auto"/>
              </w:divBdr>
              <w:divsChild>
                <w:div w:id="1672876016">
                  <w:marLeft w:val="0"/>
                  <w:marRight w:val="0"/>
                  <w:marTop w:val="0"/>
                  <w:marBottom w:val="0"/>
                  <w:divBdr>
                    <w:top w:val="none" w:sz="0" w:space="0" w:color="auto"/>
                    <w:left w:val="none" w:sz="0" w:space="0" w:color="auto"/>
                    <w:bottom w:val="none" w:sz="0" w:space="0" w:color="auto"/>
                    <w:right w:val="none" w:sz="0" w:space="0" w:color="auto"/>
                  </w:divBdr>
                  <w:divsChild>
                    <w:div w:id="854542230">
                      <w:marLeft w:val="0"/>
                      <w:marRight w:val="0"/>
                      <w:marTop w:val="0"/>
                      <w:marBottom w:val="0"/>
                      <w:divBdr>
                        <w:top w:val="none" w:sz="0" w:space="0" w:color="auto"/>
                        <w:left w:val="none" w:sz="0" w:space="0" w:color="auto"/>
                        <w:bottom w:val="none" w:sz="0" w:space="0" w:color="auto"/>
                        <w:right w:val="none" w:sz="0" w:space="0" w:color="auto"/>
                      </w:divBdr>
                      <w:divsChild>
                        <w:div w:id="1204559685">
                          <w:marLeft w:val="0"/>
                          <w:marRight w:val="0"/>
                          <w:marTop w:val="0"/>
                          <w:marBottom w:val="0"/>
                          <w:divBdr>
                            <w:top w:val="none" w:sz="0" w:space="0" w:color="auto"/>
                            <w:left w:val="none" w:sz="0" w:space="0" w:color="auto"/>
                            <w:bottom w:val="none" w:sz="0" w:space="0" w:color="auto"/>
                            <w:right w:val="none" w:sz="0" w:space="0" w:color="auto"/>
                          </w:divBdr>
                          <w:divsChild>
                            <w:div w:id="312416446">
                              <w:marLeft w:val="0"/>
                              <w:marRight w:val="0"/>
                              <w:marTop w:val="0"/>
                              <w:marBottom w:val="0"/>
                              <w:divBdr>
                                <w:top w:val="none" w:sz="0" w:space="0" w:color="auto"/>
                                <w:left w:val="none" w:sz="0" w:space="0" w:color="auto"/>
                                <w:bottom w:val="none" w:sz="0" w:space="0" w:color="auto"/>
                                <w:right w:val="none" w:sz="0" w:space="0" w:color="auto"/>
                              </w:divBdr>
                              <w:divsChild>
                                <w:div w:id="1849980536">
                                  <w:marLeft w:val="0"/>
                                  <w:marRight w:val="0"/>
                                  <w:marTop w:val="0"/>
                                  <w:marBottom w:val="0"/>
                                  <w:divBdr>
                                    <w:top w:val="none" w:sz="0" w:space="0" w:color="auto"/>
                                    <w:left w:val="none" w:sz="0" w:space="0" w:color="auto"/>
                                    <w:bottom w:val="none" w:sz="0" w:space="0" w:color="auto"/>
                                    <w:right w:val="none" w:sz="0" w:space="0" w:color="auto"/>
                                  </w:divBdr>
                                  <w:divsChild>
                                    <w:div w:id="1823737328">
                                      <w:marLeft w:val="0"/>
                                      <w:marRight w:val="0"/>
                                      <w:marTop w:val="0"/>
                                      <w:marBottom w:val="0"/>
                                      <w:divBdr>
                                        <w:top w:val="none" w:sz="0" w:space="0" w:color="auto"/>
                                        <w:left w:val="none" w:sz="0" w:space="0" w:color="auto"/>
                                        <w:bottom w:val="none" w:sz="0" w:space="0" w:color="auto"/>
                                        <w:right w:val="none" w:sz="0" w:space="0" w:color="auto"/>
                                      </w:divBdr>
                                    </w:div>
                                    <w:div w:id="1322004316">
                                      <w:marLeft w:val="0"/>
                                      <w:marRight w:val="0"/>
                                      <w:marTop w:val="0"/>
                                      <w:marBottom w:val="0"/>
                                      <w:divBdr>
                                        <w:top w:val="none" w:sz="0" w:space="0" w:color="auto"/>
                                        <w:left w:val="none" w:sz="0" w:space="0" w:color="auto"/>
                                        <w:bottom w:val="none" w:sz="0" w:space="0" w:color="auto"/>
                                        <w:right w:val="none" w:sz="0" w:space="0" w:color="auto"/>
                                      </w:divBdr>
                                    </w:div>
                                    <w:div w:id="1848515801">
                                      <w:marLeft w:val="0"/>
                                      <w:marRight w:val="0"/>
                                      <w:marTop w:val="0"/>
                                      <w:marBottom w:val="0"/>
                                      <w:divBdr>
                                        <w:top w:val="none" w:sz="0" w:space="0" w:color="auto"/>
                                        <w:left w:val="none" w:sz="0" w:space="0" w:color="auto"/>
                                        <w:bottom w:val="none" w:sz="0" w:space="0" w:color="auto"/>
                                        <w:right w:val="none" w:sz="0" w:space="0" w:color="auto"/>
                                      </w:divBdr>
                                    </w:div>
                                    <w:div w:id="11103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855355">
              <w:marLeft w:val="0"/>
              <w:marRight w:val="0"/>
              <w:marTop w:val="0"/>
              <w:marBottom w:val="0"/>
              <w:divBdr>
                <w:top w:val="none" w:sz="0" w:space="0" w:color="auto"/>
                <w:left w:val="none" w:sz="0" w:space="0" w:color="auto"/>
                <w:bottom w:val="none" w:sz="0" w:space="0" w:color="auto"/>
                <w:right w:val="none" w:sz="0" w:space="0" w:color="auto"/>
              </w:divBdr>
              <w:divsChild>
                <w:div w:id="604995012">
                  <w:marLeft w:val="0"/>
                  <w:marRight w:val="0"/>
                  <w:marTop w:val="0"/>
                  <w:marBottom w:val="0"/>
                  <w:divBdr>
                    <w:top w:val="none" w:sz="0" w:space="0" w:color="auto"/>
                    <w:left w:val="none" w:sz="0" w:space="0" w:color="auto"/>
                    <w:bottom w:val="none" w:sz="0" w:space="0" w:color="auto"/>
                    <w:right w:val="none" w:sz="0" w:space="0" w:color="auto"/>
                  </w:divBdr>
                  <w:divsChild>
                    <w:div w:id="276104223">
                      <w:marLeft w:val="0"/>
                      <w:marRight w:val="0"/>
                      <w:marTop w:val="0"/>
                      <w:marBottom w:val="0"/>
                      <w:divBdr>
                        <w:top w:val="none" w:sz="0" w:space="0" w:color="auto"/>
                        <w:left w:val="none" w:sz="0" w:space="0" w:color="auto"/>
                        <w:bottom w:val="none" w:sz="0" w:space="0" w:color="auto"/>
                        <w:right w:val="none" w:sz="0" w:space="0" w:color="auto"/>
                      </w:divBdr>
                      <w:divsChild>
                        <w:div w:id="1268541394">
                          <w:marLeft w:val="0"/>
                          <w:marRight w:val="0"/>
                          <w:marTop w:val="0"/>
                          <w:marBottom w:val="0"/>
                          <w:divBdr>
                            <w:top w:val="none" w:sz="0" w:space="0" w:color="auto"/>
                            <w:left w:val="none" w:sz="0" w:space="0" w:color="auto"/>
                            <w:bottom w:val="none" w:sz="0" w:space="0" w:color="auto"/>
                            <w:right w:val="none" w:sz="0" w:space="0" w:color="auto"/>
                          </w:divBdr>
                          <w:divsChild>
                            <w:div w:id="559827078">
                              <w:marLeft w:val="0"/>
                              <w:marRight w:val="0"/>
                              <w:marTop w:val="0"/>
                              <w:marBottom w:val="0"/>
                              <w:divBdr>
                                <w:top w:val="none" w:sz="0" w:space="0" w:color="auto"/>
                                <w:left w:val="none" w:sz="0" w:space="0" w:color="auto"/>
                                <w:bottom w:val="none" w:sz="0" w:space="0" w:color="auto"/>
                                <w:right w:val="none" w:sz="0" w:space="0" w:color="auto"/>
                              </w:divBdr>
                              <w:divsChild>
                                <w:div w:id="16002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71187">
              <w:blockQuote w:val="1"/>
              <w:marLeft w:val="600"/>
              <w:marRight w:val="0"/>
              <w:marTop w:val="0"/>
              <w:marBottom w:val="0"/>
              <w:divBdr>
                <w:top w:val="none" w:sz="0" w:space="0" w:color="auto"/>
                <w:left w:val="none" w:sz="0" w:space="0" w:color="auto"/>
                <w:bottom w:val="none" w:sz="0" w:space="0" w:color="auto"/>
                <w:right w:val="none" w:sz="0" w:space="0" w:color="auto"/>
              </w:divBdr>
              <w:divsChild>
                <w:div w:id="395594133">
                  <w:marLeft w:val="0"/>
                  <w:marRight w:val="0"/>
                  <w:marTop w:val="0"/>
                  <w:marBottom w:val="0"/>
                  <w:divBdr>
                    <w:top w:val="none" w:sz="0" w:space="0" w:color="auto"/>
                    <w:left w:val="none" w:sz="0" w:space="0" w:color="auto"/>
                    <w:bottom w:val="none" w:sz="0" w:space="0" w:color="auto"/>
                    <w:right w:val="none" w:sz="0" w:space="0" w:color="auto"/>
                  </w:divBdr>
                  <w:divsChild>
                    <w:div w:id="1528060728">
                      <w:marLeft w:val="0"/>
                      <w:marRight w:val="0"/>
                      <w:marTop w:val="0"/>
                      <w:marBottom w:val="0"/>
                      <w:divBdr>
                        <w:top w:val="none" w:sz="0" w:space="0" w:color="auto"/>
                        <w:left w:val="none" w:sz="0" w:space="0" w:color="auto"/>
                        <w:bottom w:val="none" w:sz="0" w:space="0" w:color="auto"/>
                        <w:right w:val="none" w:sz="0" w:space="0" w:color="auto"/>
                      </w:divBdr>
                      <w:divsChild>
                        <w:div w:id="886455860">
                          <w:marLeft w:val="0"/>
                          <w:marRight w:val="0"/>
                          <w:marTop w:val="0"/>
                          <w:marBottom w:val="0"/>
                          <w:divBdr>
                            <w:top w:val="none" w:sz="0" w:space="0" w:color="auto"/>
                            <w:left w:val="none" w:sz="0" w:space="0" w:color="auto"/>
                            <w:bottom w:val="none" w:sz="0" w:space="0" w:color="auto"/>
                            <w:right w:val="none" w:sz="0" w:space="0" w:color="auto"/>
                          </w:divBdr>
                          <w:divsChild>
                            <w:div w:id="2133207995">
                              <w:marLeft w:val="0"/>
                              <w:marRight w:val="0"/>
                              <w:marTop w:val="0"/>
                              <w:marBottom w:val="0"/>
                              <w:divBdr>
                                <w:top w:val="none" w:sz="0" w:space="0" w:color="auto"/>
                                <w:left w:val="none" w:sz="0" w:space="0" w:color="auto"/>
                                <w:bottom w:val="none" w:sz="0" w:space="0" w:color="auto"/>
                                <w:right w:val="none" w:sz="0" w:space="0" w:color="auto"/>
                              </w:divBdr>
                              <w:divsChild>
                                <w:div w:id="1454906850">
                                  <w:marLeft w:val="0"/>
                                  <w:marRight w:val="0"/>
                                  <w:marTop w:val="0"/>
                                  <w:marBottom w:val="0"/>
                                  <w:divBdr>
                                    <w:top w:val="none" w:sz="0" w:space="0" w:color="auto"/>
                                    <w:left w:val="none" w:sz="0" w:space="0" w:color="auto"/>
                                    <w:bottom w:val="none" w:sz="0" w:space="0" w:color="auto"/>
                                    <w:right w:val="none" w:sz="0" w:space="0" w:color="auto"/>
                                  </w:divBdr>
                                  <w:divsChild>
                                    <w:div w:id="15666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119210">
                  <w:marLeft w:val="0"/>
                  <w:marRight w:val="0"/>
                  <w:marTop w:val="0"/>
                  <w:marBottom w:val="0"/>
                  <w:divBdr>
                    <w:top w:val="none" w:sz="0" w:space="0" w:color="auto"/>
                    <w:left w:val="none" w:sz="0" w:space="0" w:color="auto"/>
                    <w:bottom w:val="none" w:sz="0" w:space="0" w:color="auto"/>
                    <w:right w:val="none" w:sz="0" w:space="0" w:color="auto"/>
                  </w:divBdr>
                  <w:divsChild>
                    <w:div w:id="1653678156">
                      <w:marLeft w:val="0"/>
                      <w:marRight w:val="0"/>
                      <w:marTop w:val="0"/>
                      <w:marBottom w:val="0"/>
                      <w:divBdr>
                        <w:top w:val="none" w:sz="0" w:space="0" w:color="auto"/>
                        <w:left w:val="none" w:sz="0" w:space="0" w:color="auto"/>
                        <w:bottom w:val="none" w:sz="0" w:space="0" w:color="auto"/>
                        <w:right w:val="none" w:sz="0" w:space="0" w:color="auto"/>
                      </w:divBdr>
                      <w:divsChild>
                        <w:div w:id="319433697">
                          <w:marLeft w:val="0"/>
                          <w:marRight w:val="0"/>
                          <w:marTop w:val="0"/>
                          <w:marBottom w:val="0"/>
                          <w:divBdr>
                            <w:top w:val="none" w:sz="0" w:space="0" w:color="auto"/>
                            <w:left w:val="none" w:sz="0" w:space="0" w:color="auto"/>
                            <w:bottom w:val="none" w:sz="0" w:space="0" w:color="auto"/>
                            <w:right w:val="none" w:sz="0" w:space="0" w:color="auto"/>
                          </w:divBdr>
                          <w:divsChild>
                            <w:div w:id="1899823294">
                              <w:marLeft w:val="0"/>
                              <w:marRight w:val="0"/>
                              <w:marTop w:val="0"/>
                              <w:marBottom w:val="0"/>
                              <w:divBdr>
                                <w:top w:val="none" w:sz="0" w:space="0" w:color="auto"/>
                                <w:left w:val="none" w:sz="0" w:space="0" w:color="auto"/>
                                <w:bottom w:val="none" w:sz="0" w:space="0" w:color="auto"/>
                                <w:right w:val="none" w:sz="0" w:space="0" w:color="auto"/>
                              </w:divBdr>
                              <w:divsChild>
                                <w:div w:id="1172448628">
                                  <w:marLeft w:val="0"/>
                                  <w:marRight w:val="0"/>
                                  <w:marTop w:val="0"/>
                                  <w:marBottom w:val="0"/>
                                  <w:divBdr>
                                    <w:top w:val="none" w:sz="0" w:space="0" w:color="auto"/>
                                    <w:left w:val="none" w:sz="0" w:space="0" w:color="auto"/>
                                    <w:bottom w:val="none" w:sz="0" w:space="0" w:color="auto"/>
                                    <w:right w:val="none" w:sz="0" w:space="0" w:color="auto"/>
                                  </w:divBdr>
                                  <w:divsChild>
                                    <w:div w:id="1690912743">
                                      <w:marLeft w:val="0"/>
                                      <w:marRight w:val="0"/>
                                      <w:marTop w:val="0"/>
                                      <w:marBottom w:val="0"/>
                                      <w:divBdr>
                                        <w:top w:val="none" w:sz="0" w:space="0" w:color="auto"/>
                                        <w:left w:val="none" w:sz="0" w:space="0" w:color="auto"/>
                                        <w:bottom w:val="none" w:sz="0" w:space="0" w:color="auto"/>
                                        <w:right w:val="none" w:sz="0" w:space="0" w:color="auto"/>
                                      </w:divBdr>
                                    </w:div>
                                    <w:div w:id="329482102">
                                      <w:marLeft w:val="0"/>
                                      <w:marRight w:val="0"/>
                                      <w:marTop w:val="0"/>
                                      <w:marBottom w:val="0"/>
                                      <w:divBdr>
                                        <w:top w:val="none" w:sz="0" w:space="0" w:color="auto"/>
                                        <w:left w:val="none" w:sz="0" w:space="0" w:color="auto"/>
                                        <w:bottom w:val="none" w:sz="0" w:space="0" w:color="auto"/>
                                        <w:right w:val="none" w:sz="0" w:space="0" w:color="auto"/>
                                      </w:divBdr>
                                    </w:div>
                                    <w:div w:id="269973362">
                                      <w:marLeft w:val="0"/>
                                      <w:marRight w:val="0"/>
                                      <w:marTop w:val="0"/>
                                      <w:marBottom w:val="0"/>
                                      <w:divBdr>
                                        <w:top w:val="none" w:sz="0" w:space="0" w:color="auto"/>
                                        <w:left w:val="none" w:sz="0" w:space="0" w:color="auto"/>
                                        <w:bottom w:val="none" w:sz="0" w:space="0" w:color="auto"/>
                                        <w:right w:val="none" w:sz="0" w:space="0" w:color="auto"/>
                                      </w:divBdr>
                                    </w:div>
                                    <w:div w:id="2015111838">
                                      <w:marLeft w:val="0"/>
                                      <w:marRight w:val="0"/>
                                      <w:marTop w:val="0"/>
                                      <w:marBottom w:val="0"/>
                                      <w:divBdr>
                                        <w:top w:val="none" w:sz="0" w:space="0" w:color="auto"/>
                                        <w:left w:val="none" w:sz="0" w:space="0" w:color="auto"/>
                                        <w:bottom w:val="none" w:sz="0" w:space="0" w:color="auto"/>
                                        <w:right w:val="none" w:sz="0" w:space="0" w:color="auto"/>
                                      </w:divBdr>
                                    </w:div>
                                    <w:div w:id="380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48360">
              <w:blockQuote w:val="1"/>
              <w:marLeft w:val="600"/>
              <w:marRight w:val="0"/>
              <w:marTop w:val="0"/>
              <w:marBottom w:val="0"/>
              <w:divBdr>
                <w:top w:val="none" w:sz="0" w:space="0" w:color="auto"/>
                <w:left w:val="none" w:sz="0" w:space="0" w:color="auto"/>
                <w:bottom w:val="none" w:sz="0" w:space="0" w:color="auto"/>
                <w:right w:val="none" w:sz="0" w:space="0" w:color="auto"/>
              </w:divBdr>
              <w:divsChild>
                <w:div w:id="836111140">
                  <w:marLeft w:val="0"/>
                  <w:marRight w:val="0"/>
                  <w:marTop w:val="0"/>
                  <w:marBottom w:val="0"/>
                  <w:divBdr>
                    <w:top w:val="none" w:sz="0" w:space="0" w:color="auto"/>
                    <w:left w:val="none" w:sz="0" w:space="0" w:color="auto"/>
                    <w:bottom w:val="none" w:sz="0" w:space="0" w:color="auto"/>
                    <w:right w:val="none" w:sz="0" w:space="0" w:color="auto"/>
                  </w:divBdr>
                  <w:divsChild>
                    <w:div w:id="1158886208">
                      <w:marLeft w:val="0"/>
                      <w:marRight w:val="0"/>
                      <w:marTop w:val="0"/>
                      <w:marBottom w:val="0"/>
                      <w:divBdr>
                        <w:top w:val="none" w:sz="0" w:space="0" w:color="auto"/>
                        <w:left w:val="none" w:sz="0" w:space="0" w:color="auto"/>
                        <w:bottom w:val="none" w:sz="0" w:space="0" w:color="auto"/>
                        <w:right w:val="none" w:sz="0" w:space="0" w:color="auto"/>
                      </w:divBdr>
                      <w:divsChild>
                        <w:div w:id="211115663">
                          <w:marLeft w:val="0"/>
                          <w:marRight w:val="0"/>
                          <w:marTop w:val="0"/>
                          <w:marBottom w:val="0"/>
                          <w:divBdr>
                            <w:top w:val="none" w:sz="0" w:space="0" w:color="auto"/>
                            <w:left w:val="none" w:sz="0" w:space="0" w:color="auto"/>
                            <w:bottom w:val="none" w:sz="0" w:space="0" w:color="auto"/>
                            <w:right w:val="none" w:sz="0" w:space="0" w:color="auto"/>
                          </w:divBdr>
                          <w:divsChild>
                            <w:div w:id="1768848626">
                              <w:marLeft w:val="0"/>
                              <w:marRight w:val="0"/>
                              <w:marTop w:val="0"/>
                              <w:marBottom w:val="0"/>
                              <w:divBdr>
                                <w:top w:val="none" w:sz="0" w:space="0" w:color="auto"/>
                                <w:left w:val="none" w:sz="0" w:space="0" w:color="auto"/>
                                <w:bottom w:val="none" w:sz="0" w:space="0" w:color="auto"/>
                                <w:right w:val="none" w:sz="0" w:space="0" w:color="auto"/>
                              </w:divBdr>
                              <w:divsChild>
                                <w:div w:id="1805148890">
                                  <w:marLeft w:val="0"/>
                                  <w:marRight w:val="0"/>
                                  <w:marTop w:val="0"/>
                                  <w:marBottom w:val="0"/>
                                  <w:divBdr>
                                    <w:top w:val="none" w:sz="0" w:space="0" w:color="auto"/>
                                    <w:left w:val="none" w:sz="0" w:space="0" w:color="auto"/>
                                    <w:bottom w:val="none" w:sz="0" w:space="0" w:color="auto"/>
                                    <w:right w:val="none" w:sz="0" w:space="0" w:color="auto"/>
                                  </w:divBdr>
                                  <w:divsChild>
                                    <w:div w:id="1218395867">
                                      <w:marLeft w:val="0"/>
                                      <w:marRight w:val="0"/>
                                      <w:marTop w:val="0"/>
                                      <w:marBottom w:val="0"/>
                                      <w:divBdr>
                                        <w:top w:val="none" w:sz="0" w:space="0" w:color="auto"/>
                                        <w:left w:val="none" w:sz="0" w:space="0" w:color="auto"/>
                                        <w:bottom w:val="none" w:sz="0" w:space="0" w:color="auto"/>
                                        <w:right w:val="none" w:sz="0" w:space="0" w:color="auto"/>
                                      </w:divBdr>
                                      <w:divsChild>
                                        <w:div w:id="2044750859">
                                          <w:marLeft w:val="0"/>
                                          <w:marRight w:val="0"/>
                                          <w:marTop w:val="0"/>
                                          <w:marBottom w:val="0"/>
                                          <w:divBdr>
                                            <w:top w:val="none" w:sz="0" w:space="0" w:color="auto"/>
                                            <w:left w:val="none" w:sz="0" w:space="0" w:color="auto"/>
                                            <w:bottom w:val="none" w:sz="0" w:space="0" w:color="auto"/>
                                            <w:right w:val="none" w:sz="0" w:space="0" w:color="auto"/>
                                          </w:divBdr>
                                        </w:div>
                                        <w:div w:id="323556633">
                                          <w:marLeft w:val="0"/>
                                          <w:marRight w:val="0"/>
                                          <w:marTop w:val="0"/>
                                          <w:marBottom w:val="0"/>
                                          <w:divBdr>
                                            <w:top w:val="none" w:sz="0" w:space="0" w:color="auto"/>
                                            <w:left w:val="none" w:sz="0" w:space="0" w:color="auto"/>
                                            <w:bottom w:val="none" w:sz="0" w:space="0" w:color="auto"/>
                                            <w:right w:val="none" w:sz="0" w:space="0" w:color="auto"/>
                                          </w:divBdr>
                                        </w:div>
                                        <w:div w:id="18845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879286">
              <w:blockQuote w:val="1"/>
              <w:marLeft w:val="600"/>
              <w:marRight w:val="0"/>
              <w:marTop w:val="0"/>
              <w:marBottom w:val="0"/>
              <w:divBdr>
                <w:top w:val="none" w:sz="0" w:space="0" w:color="auto"/>
                <w:left w:val="none" w:sz="0" w:space="0" w:color="auto"/>
                <w:bottom w:val="none" w:sz="0" w:space="0" w:color="auto"/>
                <w:right w:val="none" w:sz="0" w:space="0" w:color="auto"/>
              </w:divBdr>
              <w:divsChild>
                <w:div w:id="333842136">
                  <w:marLeft w:val="0"/>
                  <w:marRight w:val="0"/>
                  <w:marTop w:val="0"/>
                  <w:marBottom w:val="0"/>
                  <w:divBdr>
                    <w:top w:val="none" w:sz="0" w:space="0" w:color="auto"/>
                    <w:left w:val="none" w:sz="0" w:space="0" w:color="auto"/>
                    <w:bottom w:val="none" w:sz="0" w:space="0" w:color="auto"/>
                    <w:right w:val="none" w:sz="0" w:space="0" w:color="auto"/>
                  </w:divBdr>
                  <w:divsChild>
                    <w:div w:id="1087772103">
                      <w:marLeft w:val="0"/>
                      <w:marRight w:val="0"/>
                      <w:marTop w:val="0"/>
                      <w:marBottom w:val="0"/>
                      <w:divBdr>
                        <w:top w:val="none" w:sz="0" w:space="0" w:color="auto"/>
                        <w:left w:val="none" w:sz="0" w:space="0" w:color="auto"/>
                        <w:bottom w:val="none" w:sz="0" w:space="0" w:color="auto"/>
                        <w:right w:val="none" w:sz="0" w:space="0" w:color="auto"/>
                      </w:divBdr>
                      <w:divsChild>
                        <w:div w:id="1452744044">
                          <w:marLeft w:val="0"/>
                          <w:marRight w:val="0"/>
                          <w:marTop w:val="0"/>
                          <w:marBottom w:val="0"/>
                          <w:divBdr>
                            <w:top w:val="none" w:sz="0" w:space="0" w:color="auto"/>
                            <w:left w:val="none" w:sz="0" w:space="0" w:color="auto"/>
                            <w:bottom w:val="none" w:sz="0" w:space="0" w:color="auto"/>
                            <w:right w:val="none" w:sz="0" w:space="0" w:color="auto"/>
                          </w:divBdr>
                          <w:divsChild>
                            <w:div w:id="503326001">
                              <w:marLeft w:val="0"/>
                              <w:marRight w:val="0"/>
                              <w:marTop w:val="0"/>
                              <w:marBottom w:val="0"/>
                              <w:divBdr>
                                <w:top w:val="none" w:sz="0" w:space="0" w:color="auto"/>
                                <w:left w:val="none" w:sz="0" w:space="0" w:color="auto"/>
                                <w:bottom w:val="none" w:sz="0" w:space="0" w:color="auto"/>
                                <w:right w:val="none" w:sz="0" w:space="0" w:color="auto"/>
                              </w:divBdr>
                              <w:divsChild>
                                <w:div w:id="342167410">
                                  <w:marLeft w:val="0"/>
                                  <w:marRight w:val="0"/>
                                  <w:marTop w:val="0"/>
                                  <w:marBottom w:val="0"/>
                                  <w:divBdr>
                                    <w:top w:val="none" w:sz="0" w:space="0" w:color="auto"/>
                                    <w:left w:val="none" w:sz="0" w:space="0" w:color="auto"/>
                                    <w:bottom w:val="none" w:sz="0" w:space="0" w:color="auto"/>
                                    <w:right w:val="none" w:sz="0" w:space="0" w:color="auto"/>
                                  </w:divBdr>
                                  <w:divsChild>
                                    <w:div w:id="837620691">
                                      <w:marLeft w:val="0"/>
                                      <w:marRight w:val="0"/>
                                      <w:marTop w:val="0"/>
                                      <w:marBottom w:val="0"/>
                                      <w:divBdr>
                                        <w:top w:val="none" w:sz="0" w:space="0" w:color="auto"/>
                                        <w:left w:val="none" w:sz="0" w:space="0" w:color="auto"/>
                                        <w:bottom w:val="none" w:sz="0" w:space="0" w:color="auto"/>
                                        <w:right w:val="none" w:sz="0" w:space="0" w:color="auto"/>
                                      </w:divBdr>
                                      <w:divsChild>
                                        <w:div w:id="771439198">
                                          <w:marLeft w:val="0"/>
                                          <w:marRight w:val="0"/>
                                          <w:marTop w:val="0"/>
                                          <w:marBottom w:val="0"/>
                                          <w:divBdr>
                                            <w:top w:val="none" w:sz="0" w:space="0" w:color="auto"/>
                                            <w:left w:val="none" w:sz="0" w:space="0" w:color="auto"/>
                                            <w:bottom w:val="none" w:sz="0" w:space="0" w:color="auto"/>
                                            <w:right w:val="none" w:sz="0" w:space="0" w:color="auto"/>
                                          </w:divBdr>
                                          <w:divsChild>
                                            <w:div w:id="384571942">
                                              <w:marLeft w:val="0"/>
                                              <w:marRight w:val="0"/>
                                              <w:marTop w:val="0"/>
                                              <w:marBottom w:val="0"/>
                                              <w:divBdr>
                                                <w:top w:val="none" w:sz="0" w:space="0" w:color="auto"/>
                                                <w:left w:val="none" w:sz="0" w:space="0" w:color="auto"/>
                                                <w:bottom w:val="none" w:sz="0" w:space="0" w:color="auto"/>
                                                <w:right w:val="none" w:sz="0" w:space="0" w:color="auto"/>
                                              </w:divBdr>
                                            </w:div>
                                            <w:div w:id="9867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158814">
              <w:blockQuote w:val="1"/>
              <w:marLeft w:val="600"/>
              <w:marRight w:val="0"/>
              <w:marTop w:val="0"/>
              <w:marBottom w:val="0"/>
              <w:divBdr>
                <w:top w:val="none" w:sz="0" w:space="0" w:color="auto"/>
                <w:left w:val="none" w:sz="0" w:space="0" w:color="auto"/>
                <w:bottom w:val="none" w:sz="0" w:space="0" w:color="auto"/>
                <w:right w:val="none" w:sz="0" w:space="0" w:color="auto"/>
              </w:divBdr>
              <w:divsChild>
                <w:div w:id="1263224338">
                  <w:marLeft w:val="0"/>
                  <w:marRight w:val="0"/>
                  <w:marTop w:val="0"/>
                  <w:marBottom w:val="0"/>
                  <w:divBdr>
                    <w:top w:val="none" w:sz="0" w:space="0" w:color="auto"/>
                    <w:left w:val="none" w:sz="0" w:space="0" w:color="auto"/>
                    <w:bottom w:val="none" w:sz="0" w:space="0" w:color="auto"/>
                    <w:right w:val="none" w:sz="0" w:space="0" w:color="auto"/>
                  </w:divBdr>
                  <w:divsChild>
                    <w:div w:id="520704087">
                      <w:marLeft w:val="0"/>
                      <w:marRight w:val="0"/>
                      <w:marTop w:val="0"/>
                      <w:marBottom w:val="0"/>
                      <w:divBdr>
                        <w:top w:val="none" w:sz="0" w:space="0" w:color="auto"/>
                        <w:left w:val="none" w:sz="0" w:space="0" w:color="auto"/>
                        <w:bottom w:val="none" w:sz="0" w:space="0" w:color="auto"/>
                        <w:right w:val="none" w:sz="0" w:space="0" w:color="auto"/>
                      </w:divBdr>
                      <w:divsChild>
                        <w:div w:id="1822575642">
                          <w:marLeft w:val="0"/>
                          <w:marRight w:val="0"/>
                          <w:marTop w:val="0"/>
                          <w:marBottom w:val="0"/>
                          <w:divBdr>
                            <w:top w:val="none" w:sz="0" w:space="0" w:color="auto"/>
                            <w:left w:val="none" w:sz="0" w:space="0" w:color="auto"/>
                            <w:bottom w:val="none" w:sz="0" w:space="0" w:color="auto"/>
                            <w:right w:val="none" w:sz="0" w:space="0" w:color="auto"/>
                          </w:divBdr>
                          <w:divsChild>
                            <w:div w:id="229970337">
                              <w:marLeft w:val="0"/>
                              <w:marRight w:val="0"/>
                              <w:marTop w:val="0"/>
                              <w:marBottom w:val="0"/>
                              <w:divBdr>
                                <w:top w:val="none" w:sz="0" w:space="0" w:color="auto"/>
                                <w:left w:val="none" w:sz="0" w:space="0" w:color="auto"/>
                                <w:bottom w:val="none" w:sz="0" w:space="0" w:color="auto"/>
                                <w:right w:val="none" w:sz="0" w:space="0" w:color="auto"/>
                              </w:divBdr>
                              <w:divsChild>
                                <w:div w:id="100150862">
                                  <w:marLeft w:val="0"/>
                                  <w:marRight w:val="0"/>
                                  <w:marTop w:val="0"/>
                                  <w:marBottom w:val="0"/>
                                  <w:divBdr>
                                    <w:top w:val="none" w:sz="0" w:space="0" w:color="auto"/>
                                    <w:left w:val="none" w:sz="0" w:space="0" w:color="auto"/>
                                    <w:bottom w:val="none" w:sz="0" w:space="0" w:color="auto"/>
                                    <w:right w:val="none" w:sz="0" w:space="0" w:color="auto"/>
                                  </w:divBdr>
                                  <w:divsChild>
                                    <w:div w:id="1358852394">
                                      <w:marLeft w:val="0"/>
                                      <w:marRight w:val="0"/>
                                      <w:marTop w:val="0"/>
                                      <w:marBottom w:val="0"/>
                                      <w:divBdr>
                                        <w:top w:val="none" w:sz="0" w:space="0" w:color="auto"/>
                                        <w:left w:val="none" w:sz="0" w:space="0" w:color="auto"/>
                                        <w:bottom w:val="none" w:sz="0" w:space="0" w:color="auto"/>
                                        <w:right w:val="none" w:sz="0" w:space="0" w:color="auto"/>
                                      </w:divBdr>
                                      <w:divsChild>
                                        <w:div w:id="1274626798">
                                          <w:marLeft w:val="0"/>
                                          <w:marRight w:val="0"/>
                                          <w:marTop w:val="0"/>
                                          <w:marBottom w:val="0"/>
                                          <w:divBdr>
                                            <w:top w:val="none" w:sz="0" w:space="0" w:color="auto"/>
                                            <w:left w:val="none" w:sz="0" w:space="0" w:color="auto"/>
                                            <w:bottom w:val="none" w:sz="0" w:space="0" w:color="auto"/>
                                            <w:right w:val="none" w:sz="0" w:space="0" w:color="auto"/>
                                          </w:divBdr>
                                          <w:divsChild>
                                            <w:div w:id="16278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337168">
              <w:marLeft w:val="0"/>
              <w:marRight w:val="0"/>
              <w:marTop w:val="0"/>
              <w:marBottom w:val="0"/>
              <w:divBdr>
                <w:top w:val="none" w:sz="0" w:space="0" w:color="auto"/>
                <w:left w:val="none" w:sz="0" w:space="0" w:color="auto"/>
                <w:bottom w:val="none" w:sz="0" w:space="0" w:color="auto"/>
                <w:right w:val="none" w:sz="0" w:space="0" w:color="auto"/>
              </w:divBdr>
              <w:divsChild>
                <w:div w:id="2065564465">
                  <w:marLeft w:val="0"/>
                  <w:marRight w:val="0"/>
                  <w:marTop w:val="0"/>
                  <w:marBottom w:val="0"/>
                  <w:divBdr>
                    <w:top w:val="none" w:sz="0" w:space="0" w:color="auto"/>
                    <w:left w:val="none" w:sz="0" w:space="0" w:color="auto"/>
                    <w:bottom w:val="none" w:sz="0" w:space="0" w:color="auto"/>
                    <w:right w:val="none" w:sz="0" w:space="0" w:color="auto"/>
                  </w:divBdr>
                  <w:divsChild>
                    <w:div w:id="1797527280">
                      <w:marLeft w:val="0"/>
                      <w:marRight w:val="0"/>
                      <w:marTop w:val="0"/>
                      <w:marBottom w:val="0"/>
                      <w:divBdr>
                        <w:top w:val="none" w:sz="0" w:space="0" w:color="auto"/>
                        <w:left w:val="none" w:sz="0" w:space="0" w:color="auto"/>
                        <w:bottom w:val="none" w:sz="0" w:space="0" w:color="auto"/>
                        <w:right w:val="none" w:sz="0" w:space="0" w:color="auto"/>
                      </w:divBdr>
                      <w:divsChild>
                        <w:div w:id="1342119214">
                          <w:marLeft w:val="0"/>
                          <w:marRight w:val="0"/>
                          <w:marTop w:val="0"/>
                          <w:marBottom w:val="0"/>
                          <w:divBdr>
                            <w:top w:val="none" w:sz="0" w:space="0" w:color="auto"/>
                            <w:left w:val="none" w:sz="0" w:space="0" w:color="auto"/>
                            <w:bottom w:val="none" w:sz="0" w:space="0" w:color="auto"/>
                            <w:right w:val="none" w:sz="0" w:space="0" w:color="auto"/>
                          </w:divBdr>
                          <w:divsChild>
                            <w:div w:id="471287742">
                              <w:marLeft w:val="0"/>
                              <w:marRight w:val="0"/>
                              <w:marTop w:val="0"/>
                              <w:marBottom w:val="0"/>
                              <w:divBdr>
                                <w:top w:val="none" w:sz="0" w:space="0" w:color="auto"/>
                                <w:left w:val="none" w:sz="0" w:space="0" w:color="auto"/>
                                <w:bottom w:val="none" w:sz="0" w:space="0" w:color="auto"/>
                                <w:right w:val="none" w:sz="0" w:space="0" w:color="auto"/>
                              </w:divBdr>
                              <w:divsChild>
                                <w:div w:id="1183006696">
                                  <w:marLeft w:val="0"/>
                                  <w:marRight w:val="0"/>
                                  <w:marTop w:val="0"/>
                                  <w:marBottom w:val="0"/>
                                  <w:divBdr>
                                    <w:top w:val="none" w:sz="0" w:space="0" w:color="auto"/>
                                    <w:left w:val="none" w:sz="0" w:space="0" w:color="auto"/>
                                    <w:bottom w:val="none" w:sz="0" w:space="0" w:color="auto"/>
                                    <w:right w:val="none" w:sz="0" w:space="0" w:color="auto"/>
                                  </w:divBdr>
                                </w:div>
                                <w:div w:id="1130784286">
                                  <w:marLeft w:val="0"/>
                                  <w:marRight w:val="0"/>
                                  <w:marTop w:val="0"/>
                                  <w:marBottom w:val="0"/>
                                  <w:divBdr>
                                    <w:top w:val="none" w:sz="0" w:space="0" w:color="auto"/>
                                    <w:left w:val="none" w:sz="0" w:space="0" w:color="auto"/>
                                    <w:bottom w:val="none" w:sz="0" w:space="0" w:color="auto"/>
                                    <w:right w:val="none" w:sz="0" w:space="0" w:color="auto"/>
                                  </w:divBdr>
                                </w:div>
                                <w:div w:id="979765316">
                                  <w:marLeft w:val="0"/>
                                  <w:marRight w:val="0"/>
                                  <w:marTop w:val="0"/>
                                  <w:marBottom w:val="0"/>
                                  <w:divBdr>
                                    <w:top w:val="none" w:sz="0" w:space="0" w:color="auto"/>
                                    <w:left w:val="none" w:sz="0" w:space="0" w:color="auto"/>
                                    <w:bottom w:val="none" w:sz="0" w:space="0" w:color="auto"/>
                                    <w:right w:val="none" w:sz="0" w:space="0" w:color="auto"/>
                                  </w:divBdr>
                                </w:div>
                                <w:div w:id="655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85765">
              <w:blockQuote w:val="1"/>
              <w:marLeft w:val="600"/>
              <w:marRight w:val="0"/>
              <w:marTop w:val="0"/>
              <w:marBottom w:val="0"/>
              <w:divBdr>
                <w:top w:val="none" w:sz="0" w:space="0" w:color="auto"/>
                <w:left w:val="none" w:sz="0" w:space="0" w:color="auto"/>
                <w:bottom w:val="none" w:sz="0" w:space="0" w:color="auto"/>
                <w:right w:val="none" w:sz="0" w:space="0" w:color="auto"/>
              </w:divBdr>
              <w:divsChild>
                <w:div w:id="1254781909">
                  <w:marLeft w:val="0"/>
                  <w:marRight w:val="0"/>
                  <w:marTop w:val="0"/>
                  <w:marBottom w:val="0"/>
                  <w:divBdr>
                    <w:top w:val="none" w:sz="0" w:space="0" w:color="auto"/>
                    <w:left w:val="none" w:sz="0" w:space="0" w:color="auto"/>
                    <w:bottom w:val="none" w:sz="0" w:space="0" w:color="auto"/>
                    <w:right w:val="none" w:sz="0" w:space="0" w:color="auto"/>
                  </w:divBdr>
                  <w:divsChild>
                    <w:div w:id="688415586">
                      <w:marLeft w:val="0"/>
                      <w:marRight w:val="0"/>
                      <w:marTop w:val="0"/>
                      <w:marBottom w:val="0"/>
                      <w:divBdr>
                        <w:top w:val="none" w:sz="0" w:space="0" w:color="auto"/>
                        <w:left w:val="none" w:sz="0" w:space="0" w:color="auto"/>
                        <w:bottom w:val="none" w:sz="0" w:space="0" w:color="auto"/>
                        <w:right w:val="none" w:sz="0" w:space="0" w:color="auto"/>
                      </w:divBdr>
                      <w:divsChild>
                        <w:div w:id="1777168943">
                          <w:marLeft w:val="0"/>
                          <w:marRight w:val="0"/>
                          <w:marTop w:val="0"/>
                          <w:marBottom w:val="0"/>
                          <w:divBdr>
                            <w:top w:val="none" w:sz="0" w:space="0" w:color="auto"/>
                            <w:left w:val="none" w:sz="0" w:space="0" w:color="auto"/>
                            <w:bottom w:val="none" w:sz="0" w:space="0" w:color="auto"/>
                            <w:right w:val="none" w:sz="0" w:space="0" w:color="auto"/>
                          </w:divBdr>
                          <w:divsChild>
                            <w:div w:id="1578321734">
                              <w:marLeft w:val="0"/>
                              <w:marRight w:val="0"/>
                              <w:marTop w:val="0"/>
                              <w:marBottom w:val="0"/>
                              <w:divBdr>
                                <w:top w:val="none" w:sz="0" w:space="0" w:color="auto"/>
                                <w:left w:val="none" w:sz="0" w:space="0" w:color="auto"/>
                                <w:bottom w:val="none" w:sz="0" w:space="0" w:color="auto"/>
                                <w:right w:val="none" w:sz="0" w:space="0" w:color="auto"/>
                              </w:divBdr>
                              <w:divsChild>
                                <w:div w:id="1474103279">
                                  <w:marLeft w:val="0"/>
                                  <w:marRight w:val="0"/>
                                  <w:marTop w:val="0"/>
                                  <w:marBottom w:val="0"/>
                                  <w:divBdr>
                                    <w:top w:val="none" w:sz="0" w:space="0" w:color="auto"/>
                                    <w:left w:val="none" w:sz="0" w:space="0" w:color="auto"/>
                                    <w:bottom w:val="none" w:sz="0" w:space="0" w:color="auto"/>
                                    <w:right w:val="none" w:sz="0" w:space="0" w:color="auto"/>
                                  </w:divBdr>
                                  <w:divsChild>
                                    <w:div w:id="1324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8673">
              <w:blockQuote w:val="1"/>
              <w:marLeft w:val="600"/>
              <w:marRight w:val="0"/>
              <w:marTop w:val="0"/>
              <w:marBottom w:val="0"/>
              <w:divBdr>
                <w:top w:val="none" w:sz="0" w:space="0" w:color="auto"/>
                <w:left w:val="none" w:sz="0" w:space="0" w:color="auto"/>
                <w:bottom w:val="none" w:sz="0" w:space="0" w:color="auto"/>
                <w:right w:val="none" w:sz="0" w:space="0" w:color="auto"/>
              </w:divBdr>
              <w:divsChild>
                <w:div w:id="624966667">
                  <w:marLeft w:val="0"/>
                  <w:marRight w:val="0"/>
                  <w:marTop w:val="0"/>
                  <w:marBottom w:val="0"/>
                  <w:divBdr>
                    <w:top w:val="none" w:sz="0" w:space="0" w:color="auto"/>
                    <w:left w:val="none" w:sz="0" w:space="0" w:color="auto"/>
                    <w:bottom w:val="none" w:sz="0" w:space="0" w:color="auto"/>
                    <w:right w:val="none" w:sz="0" w:space="0" w:color="auto"/>
                  </w:divBdr>
                  <w:divsChild>
                    <w:div w:id="1762138835">
                      <w:marLeft w:val="0"/>
                      <w:marRight w:val="0"/>
                      <w:marTop w:val="0"/>
                      <w:marBottom w:val="0"/>
                      <w:divBdr>
                        <w:top w:val="none" w:sz="0" w:space="0" w:color="auto"/>
                        <w:left w:val="none" w:sz="0" w:space="0" w:color="auto"/>
                        <w:bottom w:val="none" w:sz="0" w:space="0" w:color="auto"/>
                        <w:right w:val="none" w:sz="0" w:space="0" w:color="auto"/>
                      </w:divBdr>
                      <w:divsChild>
                        <w:div w:id="125204805">
                          <w:marLeft w:val="0"/>
                          <w:marRight w:val="0"/>
                          <w:marTop w:val="0"/>
                          <w:marBottom w:val="0"/>
                          <w:divBdr>
                            <w:top w:val="none" w:sz="0" w:space="0" w:color="auto"/>
                            <w:left w:val="none" w:sz="0" w:space="0" w:color="auto"/>
                            <w:bottom w:val="none" w:sz="0" w:space="0" w:color="auto"/>
                            <w:right w:val="none" w:sz="0" w:space="0" w:color="auto"/>
                          </w:divBdr>
                          <w:divsChild>
                            <w:div w:id="2129081174">
                              <w:marLeft w:val="0"/>
                              <w:marRight w:val="0"/>
                              <w:marTop w:val="0"/>
                              <w:marBottom w:val="0"/>
                              <w:divBdr>
                                <w:top w:val="none" w:sz="0" w:space="0" w:color="auto"/>
                                <w:left w:val="none" w:sz="0" w:space="0" w:color="auto"/>
                                <w:bottom w:val="none" w:sz="0" w:space="0" w:color="auto"/>
                                <w:right w:val="none" w:sz="0" w:space="0" w:color="auto"/>
                              </w:divBdr>
                              <w:divsChild>
                                <w:div w:id="1196888155">
                                  <w:marLeft w:val="0"/>
                                  <w:marRight w:val="0"/>
                                  <w:marTop w:val="0"/>
                                  <w:marBottom w:val="0"/>
                                  <w:divBdr>
                                    <w:top w:val="none" w:sz="0" w:space="0" w:color="auto"/>
                                    <w:left w:val="none" w:sz="0" w:space="0" w:color="auto"/>
                                    <w:bottom w:val="none" w:sz="0" w:space="0" w:color="auto"/>
                                    <w:right w:val="none" w:sz="0" w:space="0" w:color="auto"/>
                                  </w:divBdr>
                                  <w:divsChild>
                                    <w:div w:id="2042120225">
                                      <w:marLeft w:val="0"/>
                                      <w:marRight w:val="0"/>
                                      <w:marTop w:val="0"/>
                                      <w:marBottom w:val="0"/>
                                      <w:divBdr>
                                        <w:top w:val="none" w:sz="0" w:space="0" w:color="auto"/>
                                        <w:left w:val="none" w:sz="0" w:space="0" w:color="auto"/>
                                        <w:bottom w:val="none" w:sz="0" w:space="0" w:color="auto"/>
                                        <w:right w:val="none" w:sz="0" w:space="0" w:color="auto"/>
                                      </w:divBdr>
                                      <w:divsChild>
                                        <w:div w:id="13115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002179">
              <w:marLeft w:val="0"/>
              <w:marRight w:val="0"/>
              <w:marTop w:val="0"/>
              <w:marBottom w:val="0"/>
              <w:divBdr>
                <w:top w:val="none" w:sz="0" w:space="0" w:color="auto"/>
                <w:left w:val="none" w:sz="0" w:space="0" w:color="auto"/>
                <w:bottom w:val="none" w:sz="0" w:space="0" w:color="auto"/>
                <w:right w:val="none" w:sz="0" w:space="0" w:color="auto"/>
              </w:divBdr>
              <w:divsChild>
                <w:div w:id="1450540195">
                  <w:marLeft w:val="0"/>
                  <w:marRight w:val="0"/>
                  <w:marTop w:val="0"/>
                  <w:marBottom w:val="0"/>
                  <w:divBdr>
                    <w:top w:val="none" w:sz="0" w:space="0" w:color="auto"/>
                    <w:left w:val="none" w:sz="0" w:space="0" w:color="auto"/>
                    <w:bottom w:val="none" w:sz="0" w:space="0" w:color="auto"/>
                    <w:right w:val="none" w:sz="0" w:space="0" w:color="auto"/>
                  </w:divBdr>
                  <w:divsChild>
                    <w:div w:id="1660570505">
                      <w:marLeft w:val="0"/>
                      <w:marRight w:val="0"/>
                      <w:marTop w:val="0"/>
                      <w:marBottom w:val="0"/>
                      <w:divBdr>
                        <w:top w:val="none" w:sz="0" w:space="0" w:color="auto"/>
                        <w:left w:val="none" w:sz="0" w:space="0" w:color="auto"/>
                        <w:bottom w:val="none" w:sz="0" w:space="0" w:color="auto"/>
                        <w:right w:val="none" w:sz="0" w:space="0" w:color="auto"/>
                      </w:divBdr>
                      <w:divsChild>
                        <w:div w:id="80836936">
                          <w:marLeft w:val="0"/>
                          <w:marRight w:val="0"/>
                          <w:marTop w:val="0"/>
                          <w:marBottom w:val="0"/>
                          <w:divBdr>
                            <w:top w:val="none" w:sz="0" w:space="0" w:color="auto"/>
                            <w:left w:val="none" w:sz="0" w:space="0" w:color="auto"/>
                            <w:bottom w:val="none" w:sz="0" w:space="0" w:color="auto"/>
                            <w:right w:val="none" w:sz="0" w:space="0" w:color="auto"/>
                          </w:divBdr>
                          <w:divsChild>
                            <w:div w:id="238441678">
                              <w:marLeft w:val="0"/>
                              <w:marRight w:val="0"/>
                              <w:marTop w:val="0"/>
                              <w:marBottom w:val="0"/>
                              <w:divBdr>
                                <w:top w:val="none" w:sz="0" w:space="0" w:color="auto"/>
                                <w:left w:val="none" w:sz="0" w:space="0" w:color="auto"/>
                                <w:bottom w:val="none" w:sz="0" w:space="0" w:color="auto"/>
                                <w:right w:val="none" w:sz="0" w:space="0" w:color="auto"/>
                              </w:divBdr>
                              <w:divsChild>
                                <w:div w:id="1799760115">
                                  <w:marLeft w:val="0"/>
                                  <w:marRight w:val="0"/>
                                  <w:marTop w:val="0"/>
                                  <w:marBottom w:val="0"/>
                                  <w:divBdr>
                                    <w:top w:val="none" w:sz="0" w:space="0" w:color="auto"/>
                                    <w:left w:val="none" w:sz="0" w:space="0" w:color="auto"/>
                                    <w:bottom w:val="none" w:sz="0" w:space="0" w:color="auto"/>
                                    <w:right w:val="none" w:sz="0" w:space="0" w:color="auto"/>
                                  </w:divBdr>
                                </w:div>
                                <w:div w:id="340932843">
                                  <w:marLeft w:val="0"/>
                                  <w:marRight w:val="0"/>
                                  <w:marTop w:val="0"/>
                                  <w:marBottom w:val="0"/>
                                  <w:divBdr>
                                    <w:top w:val="none" w:sz="0" w:space="0" w:color="auto"/>
                                    <w:left w:val="none" w:sz="0" w:space="0" w:color="auto"/>
                                    <w:bottom w:val="none" w:sz="0" w:space="0" w:color="auto"/>
                                    <w:right w:val="none" w:sz="0" w:space="0" w:color="auto"/>
                                  </w:divBdr>
                                </w:div>
                                <w:div w:id="941962523">
                                  <w:marLeft w:val="0"/>
                                  <w:marRight w:val="0"/>
                                  <w:marTop w:val="0"/>
                                  <w:marBottom w:val="0"/>
                                  <w:divBdr>
                                    <w:top w:val="none" w:sz="0" w:space="0" w:color="auto"/>
                                    <w:left w:val="none" w:sz="0" w:space="0" w:color="auto"/>
                                    <w:bottom w:val="none" w:sz="0" w:space="0" w:color="auto"/>
                                    <w:right w:val="none" w:sz="0" w:space="0" w:color="auto"/>
                                  </w:divBdr>
                                </w:div>
                                <w:div w:id="1410536510">
                                  <w:marLeft w:val="0"/>
                                  <w:marRight w:val="0"/>
                                  <w:marTop w:val="0"/>
                                  <w:marBottom w:val="0"/>
                                  <w:divBdr>
                                    <w:top w:val="none" w:sz="0" w:space="0" w:color="auto"/>
                                    <w:left w:val="none" w:sz="0" w:space="0" w:color="auto"/>
                                    <w:bottom w:val="none" w:sz="0" w:space="0" w:color="auto"/>
                                    <w:right w:val="none" w:sz="0" w:space="0" w:color="auto"/>
                                  </w:divBdr>
                                </w:div>
                                <w:div w:id="701594362">
                                  <w:marLeft w:val="0"/>
                                  <w:marRight w:val="0"/>
                                  <w:marTop w:val="0"/>
                                  <w:marBottom w:val="0"/>
                                  <w:divBdr>
                                    <w:top w:val="none" w:sz="0" w:space="0" w:color="auto"/>
                                    <w:left w:val="none" w:sz="0" w:space="0" w:color="auto"/>
                                    <w:bottom w:val="none" w:sz="0" w:space="0" w:color="auto"/>
                                    <w:right w:val="none" w:sz="0" w:space="0" w:color="auto"/>
                                  </w:divBdr>
                                </w:div>
                                <w:div w:id="1679697101">
                                  <w:marLeft w:val="0"/>
                                  <w:marRight w:val="0"/>
                                  <w:marTop w:val="0"/>
                                  <w:marBottom w:val="0"/>
                                  <w:divBdr>
                                    <w:top w:val="none" w:sz="0" w:space="0" w:color="auto"/>
                                    <w:left w:val="none" w:sz="0" w:space="0" w:color="auto"/>
                                    <w:bottom w:val="none" w:sz="0" w:space="0" w:color="auto"/>
                                    <w:right w:val="none" w:sz="0" w:space="0" w:color="auto"/>
                                  </w:divBdr>
                                </w:div>
                                <w:div w:id="1355644599">
                                  <w:marLeft w:val="0"/>
                                  <w:marRight w:val="0"/>
                                  <w:marTop w:val="0"/>
                                  <w:marBottom w:val="0"/>
                                  <w:divBdr>
                                    <w:top w:val="none" w:sz="0" w:space="0" w:color="auto"/>
                                    <w:left w:val="none" w:sz="0" w:space="0" w:color="auto"/>
                                    <w:bottom w:val="none" w:sz="0" w:space="0" w:color="auto"/>
                                    <w:right w:val="none" w:sz="0" w:space="0" w:color="auto"/>
                                  </w:divBdr>
                                </w:div>
                                <w:div w:id="1705668841">
                                  <w:marLeft w:val="0"/>
                                  <w:marRight w:val="0"/>
                                  <w:marTop w:val="0"/>
                                  <w:marBottom w:val="0"/>
                                  <w:divBdr>
                                    <w:top w:val="none" w:sz="0" w:space="0" w:color="auto"/>
                                    <w:left w:val="none" w:sz="0" w:space="0" w:color="auto"/>
                                    <w:bottom w:val="none" w:sz="0" w:space="0" w:color="auto"/>
                                    <w:right w:val="none" w:sz="0" w:space="0" w:color="auto"/>
                                  </w:divBdr>
                                </w:div>
                                <w:div w:id="1125780565">
                                  <w:marLeft w:val="0"/>
                                  <w:marRight w:val="0"/>
                                  <w:marTop w:val="0"/>
                                  <w:marBottom w:val="0"/>
                                  <w:divBdr>
                                    <w:top w:val="none" w:sz="0" w:space="0" w:color="auto"/>
                                    <w:left w:val="none" w:sz="0" w:space="0" w:color="auto"/>
                                    <w:bottom w:val="none" w:sz="0" w:space="0" w:color="auto"/>
                                    <w:right w:val="none" w:sz="0" w:space="0" w:color="auto"/>
                                  </w:divBdr>
                                </w:div>
                                <w:div w:id="385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90015">
              <w:blockQuote w:val="1"/>
              <w:marLeft w:val="600"/>
              <w:marRight w:val="0"/>
              <w:marTop w:val="0"/>
              <w:marBottom w:val="0"/>
              <w:divBdr>
                <w:top w:val="none" w:sz="0" w:space="0" w:color="auto"/>
                <w:left w:val="none" w:sz="0" w:space="0" w:color="auto"/>
                <w:bottom w:val="none" w:sz="0" w:space="0" w:color="auto"/>
                <w:right w:val="none" w:sz="0" w:space="0" w:color="auto"/>
              </w:divBdr>
              <w:divsChild>
                <w:div w:id="1541363097">
                  <w:marLeft w:val="0"/>
                  <w:marRight w:val="0"/>
                  <w:marTop w:val="0"/>
                  <w:marBottom w:val="0"/>
                  <w:divBdr>
                    <w:top w:val="none" w:sz="0" w:space="0" w:color="auto"/>
                    <w:left w:val="none" w:sz="0" w:space="0" w:color="auto"/>
                    <w:bottom w:val="none" w:sz="0" w:space="0" w:color="auto"/>
                    <w:right w:val="none" w:sz="0" w:space="0" w:color="auto"/>
                  </w:divBdr>
                  <w:divsChild>
                    <w:div w:id="1689522066">
                      <w:marLeft w:val="0"/>
                      <w:marRight w:val="0"/>
                      <w:marTop w:val="0"/>
                      <w:marBottom w:val="0"/>
                      <w:divBdr>
                        <w:top w:val="none" w:sz="0" w:space="0" w:color="auto"/>
                        <w:left w:val="none" w:sz="0" w:space="0" w:color="auto"/>
                        <w:bottom w:val="none" w:sz="0" w:space="0" w:color="auto"/>
                        <w:right w:val="none" w:sz="0" w:space="0" w:color="auto"/>
                      </w:divBdr>
                      <w:divsChild>
                        <w:div w:id="294333182">
                          <w:marLeft w:val="0"/>
                          <w:marRight w:val="0"/>
                          <w:marTop w:val="0"/>
                          <w:marBottom w:val="0"/>
                          <w:divBdr>
                            <w:top w:val="none" w:sz="0" w:space="0" w:color="auto"/>
                            <w:left w:val="none" w:sz="0" w:space="0" w:color="auto"/>
                            <w:bottom w:val="none" w:sz="0" w:space="0" w:color="auto"/>
                            <w:right w:val="none" w:sz="0" w:space="0" w:color="auto"/>
                          </w:divBdr>
                          <w:divsChild>
                            <w:div w:id="1692075199">
                              <w:marLeft w:val="0"/>
                              <w:marRight w:val="0"/>
                              <w:marTop w:val="0"/>
                              <w:marBottom w:val="0"/>
                              <w:divBdr>
                                <w:top w:val="none" w:sz="0" w:space="0" w:color="auto"/>
                                <w:left w:val="none" w:sz="0" w:space="0" w:color="auto"/>
                                <w:bottom w:val="none" w:sz="0" w:space="0" w:color="auto"/>
                                <w:right w:val="none" w:sz="0" w:space="0" w:color="auto"/>
                              </w:divBdr>
                              <w:divsChild>
                                <w:div w:id="465272620">
                                  <w:marLeft w:val="0"/>
                                  <w:marRight w:val="0"/>
                                  <w:marTop w:val="0"/>
                                  <w:marBottom w:val="0"/>
                                  <w:divBdr>
                                    <w:top w:val="none" w:sz="0" w:space="0" w:color="auto"/>
                                    <w:left w:val="none" w:sz="0" w:space="0" w:color="auto"/>
                                    <w:bottom w:val="none" w:sz="0" w:space="0" w:color="auto"/>
                                    <w:right w:val="none" w:sz="0" w:space="0" w:color="auto"/>
                                  </w:divBdr>
                                  <w:divsChild>
                                    <w:div w:id="7175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207840">
              <w:blockQuote w:val="1"/>
              <w:marLeft w:val="600"/>
              <w:marRight w:val="0"/>
              <w:marTop w:val="0"/>
              <w:marBottom w:val="0"/>
              <w:divBdr>
                <w:top w:val="none" w:sz="0" w:space="0" w:color="auto"/>
                <w:left w:val="none" w:sz="0" w:space="0" w:color="auto"/>
                <w:bottom w:val="none" w:sz="0" w:space="0" w:color="auto"/>
                <w:right w:val="none" w:sz="0" w:space="0" w:color="auto"/>
              </w:divBdr>
              <w:divsChild>
                <w:div w:id="1296987979">
                  <w:marLeft w:val="0"/>
                  <w:marRight w:val="0"/>
                  <w:marTop w:val="0"/>
                  <w:marBottom w:val="0"/>
                  <w:divBdr>
                    <w:top w:val="none" w:sz="0" w:space="0" w:color="auto"/>
                    <w:left w:val="none" w:sz="0" w:space="0" w:color="auto"/>
                    <w:bottom w:val="none" w:sz="0" w:space="0" w:color="auto"/>
                    <w:right w:val="none" w:sz="0" w:space="0" w:color="auto"/>
                  </w:divBdr>
                  <w:divsChild>
                    <w:div w:id="1083991206">
                      <w:marLeft w:val="0"/>
                      <w:marRight w:val="0"/>
                      <w:marTop w:val="0"/>
                      <w:marBottom w:val="0"/>
                      <w:divBdr>
                        <w:top w:val="none" w:sz="0" w:space="0" w:color="auto"/>
                        <w:left w:val="none" w:sz="0" w:space="0" w:color="auto"/>
                        <w:bottom w:val="none" w:sz="0" w:space="0" w:color="auto"/>
                        <w:right w:val="none" w:sz="0" w:space="0" w:color="auto"/>
                      </w:divBdr>
                      <w:divsChild>
                        <w:div w:id="1381324477">
                          <w:marLeft w:val="0"/>
                          <w:marRight w:val="0"/>
                          <w:marTop w:val="0"/>
                          <w:marBottom w:val="0"/>
                          <w:divBdr>
                            <w:top w:val="none" w:sz="0" w:space="0" w:color="auto"/>
                            <w:left w:val="none" w:sz="0" w:space="0" w:color="auto"/>
                            <w:bottom w:val="none" w:sz="0" w:space="0" w:color="auto"/>
                            <w:right w:val="none" w:sz="0" w:space="0" w:color="auto"/>
                          </w:divBdr>
                          <w:divsChild>
                            <w:div w:id="522937276">
                              <w:marLeft w:val="0"/>
                              <w:marRight w:val="0"/>
                              <w:marTop w:val="0"/>
                              <w:marBottom w:val="0"/>
                              <w:divBdr>
                                <w:top w:val="none" w:sz="0" w:space="0" w:color="auto"/>
                                <w:left w:val="none" w:sz="0" w:space="0" w:color="auto"/>
                                <w:bottom w:val="none" w:sz="0" w:space="0" w:color="auto"/>
                                <w:right w:val="none" w:sz="0" w:space="0" w:color="auto"/>
                              </w:divBdr>
                              <w:divsChild>
                                <w:div w:id="2102481543">
                                  <w:marLeft w:val="0"/>
                                  <w:marRight w:val="0"/>
                                  <w:marTop w:val="0"/>
                                  <w:marBottom w:val="0"/>
                                  <w:divBdr>
                                    <w:top w:val="none" w:sz="0" w:space="0" w:color="auto"/>
                                    <w:left w:val="none" w:sz="0" w:space="0" w:color="auto"/>
                                    <w:bottom w:val="none" w:sz="0" w:space="0" w:color="auto"/>
                                    <w:right w:val="none" w:sz="0" w:space="0" w:color="auto"/>
                                  </w:divBdr>
                                  <w:divsChild>
                                    <w:div w:id="139462943">
                                      <w:marLeft w:val="0"/>
                                      <w:marRight w:val="0"/>
                                      <w:marTop w:val="0"/>
                                      <w:marBottom w:val="0"/>
                                      <w:divBdr>
                                        <w:top w:val="none" w:sz="0" w:space="0" w:color="auto"/>
                                        <w:left w:val="none" w:sz="0" w:space="0" w:color="auto"/>
                                        <w:bottom w:val="none" w:sz="0" w:space="0" w:color="auto"/>
                                        <w:right w:val="none" w:sz="0" w:space="0" w:color="auto"/>
                                      </w:divBdr>
                                      <w:divsChild>
                                        <w:div w:id="266081669">
                                          <w:marLeft w:val="0"/>
                                          <w:marRight w:val="0"/>
                                          <w:marTop w:val="0"/>
                                          <w:marBottom w:val="0"/>
                                          <w:divBdr>
                                            <w:top w:val="none" w:sz="0" w:space="0" w:color="auto"/>
                                            <w:left w:val="none" w:sz="0" w:space="0" w:color="auto"/>
                                            <w:bottom w:val="none" w:sz="0" w:space="0" w:color="auto"/>
                                            <w:right w:val="none" w:sz="0" w:space="0" w:color="auto"/>
                                          </w:divBdr>
                                        </w:div>
                                        <w:div w:id="244191662">
                                          <w:marLeft w:val="0"/>
                                          <w:marRight w:val="0"/>
                                          <w:marTop w:val="0"/>
                                          <w:marBottom w:val="0"/>
                                          <w:divBdr>
                                            <w:top w:val="none" w:sz="0" w:space="0" w:color="auto"/>
                                            <w:left w:val="none" w:sz="0" w:space="0" w:color="auto"/>
                                            <w:bottom w:val="none" w:sz="0" w:space="0" w:color="auto"/>
                                            <w:right w:val="none" w:sz="0" w:space="0" w:color="auto"/>
                                          </w:divBdr>
                                        </w:div>
                                        <w:div w:id="1175729850">
                                          <w:marLeft w:val="0"/>
                                          <w:marRight w:val="0"/>
                                          <w:marTop w:val="0"/>
                                          <w:marBottom w:val="0"/>
                                          <w:divBdr>
                                            <w:top w:val="none" w:sz="0" w:space="0" w:color="auto"/>
                                            <w:left w:val="none" w:sz="0" w:space="0" w:color="auto"/>
                                            <w:bottom w:val="none" w:sz="0" w:space="0" w:color="auto"/>
                                            <w:right w:val="none" w:sz="0" w:space="0" w:color="auto"/>
                                          </w:divBdr>
                                        </w:div>
                                        <w:div w:id="5562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740168">
              <w:blockQuote w:val="1"/>
              <w:marLeft w:val="600"/>
              <w:marRight w:val="0"/>
              <w:marTop w:val="0"/>
              <w:marBottom w:val="0"/>
              <w:divBdr>
                <w:top w:val="none" w:sz="0" w:space="0" w:color="auto"/>
                <w:left w:val="none" w:sz="0" w:space="0" w:color="auto"/>
                <w:bottom w:val="none" w:sz="0" w:space="0" w:color="auto"/>
                <w:right w:val="none" w:sz="0" w:space="0" w:color="auto"/>
              </w:divBdr>
              <w:divsChild>
                <w:div w:id="1940021317">
                  <w:marLeft w:val="0"/>
                  <w:marRight w:val="0"/>
                  <w:marTop w:val="0"/>
                  <w:marBottom w:val="0"/>
                  <w:divBdr>
                    <w:top w:val="none" w:sz="0" w:space="0" w:color="auto"/>
                    <w:left w:val="none" w:sz="0" w:space="0" w:color="auto"/>
                    <w:bottom w:val="none" w:sz="0" w:space="0" w:color="auto"/>
                    <w:right w:val="none" w:sz="0" w:space="0" w:color="auto"/>
                  </w:divBdr>
                  <w:divsChild>
                    <w:div w:id="1223446123">
                      <w:marLeft w:val="0"/>
                      <w:marRight w:val="0"/>
                      <w:marTop w:val="0"/>
                      <w:marBottom w:val="0"/>
                      <w:divBdr>
                        <w:top w:val="none" w:sz="0" w:space="0" w:color="auto"/>
                        <w:left w:val="none" w:sz="0" w:space="0" w:color="auto"/>
                        <w:bottom w:val="none" w:sz="0" w:space="0" w:color="auto"/>
                        <w:right w:val="none" w:sz="0" w:space="0" w:color="auto"/>
                      </w:divBdr>
                      <w:divsChild>
                        <w:div w:id="1800689372">
                          <w:marLeft w:val="0"/>
                          <w:marRight w:val="0"/>
                          <w:marTop w:val="0"/>
                          <w:marBottom w:val="0"/>
                          <w:divBdr>
                            <w:top w:val="none" w:sz="0" w:space="0" w:color="auto"/>
                            <w:left w:val="none" w:sz="0" w:space="0" w:color="auto"/>
                            <w:bottom w:val="none" w:sz="0" w:space="0" w:color="auto"/>
                            <w:right w:val="none" w:sz="0" w:space="0" w:color="auto"/>
                          </w:divBdr>
                          <w:divsChild>
                            <w:div w:id="973371076">
                              <w:marLeft w:val="0"/>
                              <w:marRight w:val="0"/>
                              <w:marTop w:val="0"/>
                              <w:marBottom w:val="0"/>
                              <w:divBdr>
                                <w:top w:val="none" w:sz="0" w:space="0" w:color="auto"/>
                                <w:left w:val="none" w:sz="0" w:space="0" w:color="auto"/>
                                <w:bottom w:val="none" w:sz="0" w:space="0" w:color="auto"/>
                                <w:right w:val="none" w:sz="0" w:space="0" w:color="auto"/>
                              </w:divBdr>
                              <w:divsChild>
                                <w:div w:id="1401397">
                                  <w:marLeft w:val="0"/>
                                  <w:marRight w:val="0"/>
                                  <w:marTop w:val="0"/>
                                  <w:marBottom w:val="0"/>
                                  <w:divBdr>
                                    <w:top w:val="none" w:sz="0" w:space="0" w:color="auto"/>
                                    <w:left w:val="none" w:sz="0" w:space="0" w:color="auto"/>
                                    <w:bottom w:val="none" w:sz="0" w:space="0" w:color="auto"/>
                                    <w:right w:val="none" w:sz="0" w:space="0" w:color="auto"/>
                                  </w:divBdr>
                                  <w:divsChild>
                                    <w:div w:id="256791438">
                                      <w:marLeft w:val="0"/>
                                      <w:marRight w:val="0"/>
                                      <w:marTop w:val="0"/>
                                      <w:marBottom w:val="0"/>
                                      <w:divBdr>
                                        <w:top w:val="none" w:sz="0" w:space="0" w:color="auto"/>
                                        <w:left w:val="none" w:sz="0" w:space="0" w:color="auto"/>
                                        <w:bottom w:val="none" w:sz="0" w:space="0" w:color="auto"/>
                                        <w:right w:val="none" w:sz="0" w:space="0" w:color="auto"/>
                                      </w:divBdr>
                                      <w:divsChild>
                                        <w:div w:id="1143232101">
                                          <w:marLeft w:val="0"/>
                                          <w:marRight w:val="0"/>
                                          <w:marTop w:val="0"/>
                                          <w:marBottom w:val="0"/>
                                          <w:divBdr>
                                            <w:top w:val="none" w:sz="0" w:space="0" w:color="auto"/>
                                            <w:left w:val="none" w:sz="0" w:space="0" w:color="auto"/>
                                            <w:bottom w:val="none" w:sz="0" w:space="0" w:color="auto"/>
                                            <w:right w:val="none" w:sz="0" w:space="0" w:color="auto"/>
                                          </w:divBdr>
                                          <w:divsChild>
                                            <w:div w:id="92865523">
                                              <w:marLeft w:val="0"/>
                                              <w:marRight w:val="0"/>
                                              <w:marTop w:val="0"/>
                                              <w:marBottom w:val="0"/>
                                              <w:divBdr>
                                                <w:top w:val="single" w:sz="6" w:space="6" w:color="D3D3D3"/>
                                                <w:left w:val="single" w:sz="6" w:space="12" w:color="D3D3D3"/>
                                                <w:bottom w:val="single" w:sz="6" w:space="6" w:color="D3D3D3"/>
                                                <w:right w:val="single" w:sz="6" w:space="0" w:color="D3D3D3"/>
                                              </w:divBdr>
                                            </w:div>
                                            <w:div w:id="2985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225739">
              <w:blockQuote w:val="1"/>
              <w:marLeft w:val="600"/>
              <w:marRight w:val="0"/>
              <w:marTop w:val="0"/>
              <w:marBottom w:val="0"/>
              <w:divBdr>
                <w:top w:val="none" w:sz="0" w:space="0" w:color="auto"/>
                <w:left w:val="none" w:sz="0" w:space="0" w:color="auto"/>
                <w:bottom w:val="none" w:sz="0" w:space="0" w:color="auto"/>
                <w:right w:val="none" w:sz="0" w:space="0" w:color="auto"/>
              </w:divBdr>
              <w:divsChild>
                <w:div w:id="1323772206">
                  <w:marLeft w:val="0"/>
                  <w:marRight w:val="0"/>
                  <w:marTop w:val="0"/>
                  <w:marBottom w:val="0"/>
                  <w:divBdr>
                    <w:top w:val="none" w:sz="0" w:space="0" w:color="auto"/>
                    <w:left w:val="none" w:sz="0" w:space="0" w:color="auto"/>
                    <w:bottom w:val="none" w:sz="0" w:space="0" w:color="auto"/>
                    <w:right w:val="none" w:sz="0" w:space="0" w:color="auto"/>
                  </w:divBdr>
                  <w:divsChild>
                    <w:div w:id="1183012101">
                      <w:marLeft w:val="0"/>
                      <w:marRight w:val="0"/>
                      <w:marTop w:val="0"/>
                      <w:marBottom w:val="0"/>
                      <w:divBdr>
                        <w:top w:val="none" w:sz="0" w:space="0" w:color="auto"/>
                        <w:left w:val="none" w:sz="0" w:space="0" w:color="auto"/>
                        <w:bottom w:val="none" w:sz="0" w:space="0" w:color="auto"/>
                        <w:right w:val="none" w:sz="0" w:space="0" w:color="auto"/>
                      </w:divBdr>
                      <w:divsChild>
                        <w:div w:id="270818722">
                          <w:marLeft w:val="0"/>
                          <w:marRight w:val="0"/>
                          <w:marTop w:val="0"/>
                          <w:marBottom w:val="0"/>
                          <w:divBdr>
                            <w:top w:val="none" w:sz="0" w:space="0" w:color="auto"/>
                            <w:left w:val="none" w:sz="0" w:space="0" w:color="auto"/>
                            <w:bottom w:val="none" w:sz="0" w:space="0" w:color="auto"/>
                            <w:right w:val="none" w:sz="0" w:space="0" w:color="auto"/>
                          </w:divBdr>
                          <w:divsChild>
                            <w:div w:id="337851629">
                              <w:marLeft w:val="0"/>
                              <w:marRight w:val="0"/>
                              <w:marTop w:val="0"/>
                              <w:marBottom w:val="0"/>
                              <w:divBdr>
                                <w:top w:val="none" w:sz="0" w:space="0" w:color="auto"/>
                                <w:left w:val="none" w:sz="0" w:space="0" w:color="auto"/>
                                <w:bottom w:val="none" w:sz="0" w:space="0" w:color="auto"/>
                                <w:right w:val="none" w:sz="0" w:space="0" w:color="auto"/>
                              </w:divBdr>
                              <w:divsChild>
                                <w:div w:id="1260523255">
                                  <w:marLeft w:val="0"/>
                                  <w:marRight w:val="0"/>
                                  <w:marTop w:val="0"/>
                                  <w:marBottom w:val="0"/>
                                  <w:divBdr>
                                    <w:top w:val="none" w:sz="0" w:space="0" w:color="auto"/>
                                    <w:left w:val="none" w:sz="0" w:space="0" w:color="auto"/>
                                    <w:bottom w:val="none" w:sz="0" w:space="0" w:color="auto"/>
                                    <w:right w:val="none" w:sz="0" w:space="0" w:color="auto"/>
                                  </w:divBdr>
                                  <w:divsChild>
                                    <w:div w:id="1394310348">
                                      <w:marLeft w:val="0"/>
                                      <w:marRight w:val="0"/>
                                      <w:marTop w:val="0"/>
                                      <w:marBottom w:val="0"/>
                                      <w:divBdr>
                                        <w:top w:val="none" w:sz="0" w:space="0" w:color="auto"/>
                                        <w:left w:val="none" w:sz="0" w:space="0" w:color="auto"/>
                                        <w:bottom w:val="none" w:sz="0" w:space="0" w:color="auto"/>
                                        <w:right w:val="none" w:sz="0" w:space="0" w:color="auto"/>
                                      </w:divBdr>
                                      <w:divsChild>
                                        <w:div w:id="799764303">
                                          <w:marLeft w:val="0"/>
                                          <w:marRight w:val="0"/>
                                          <w:marTop w:val="0"/>
                                          <w:marBottom w:val="0"/>
                                          <w:divBdr>
                                            <w:top w:val="none" w:sz="0" w:space="0" w:color="auto"/>
                                            <w:left w:val="none" w:sz="0" w:space="0" w:color="auto"/>
                                            <w:bottom w:val="none" w:sz="0" w:space="0" w:color="auto"/>
                                            <w:right w:val="none" w:sz="0" w:space="0" w:color="auto"/>
                                          </w:divBdr>
                                          <w:divsChild>
                                            <w:div w:id="11391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099515">
              <w:marLeft w:val="0"/>
              <w:marRight w:val="0"/>
              <w:marTop w:val="0"/>
              <w:marBottom w:val="0"/>
              <w:divBdr>
                <w:top w:val="none" w:sz="0" w:space="0" w:color="auto"/>
                <w:left w:val="none" w:sz="0" w:space="0" w:color="auto"/>
                <w:bottom w:val="none" w:sz="0" w:space="0" w:color="auto"/>
                <w:right w:val="none" w:sz="0" w:space="0" w:color="auto"/>
              </w:divBdr>
              <w:divsChild>
                <w:div w:id="1997217890">
                  <w:marLeft w:val="0"/>
                  <w:marRight w:val="0"/>
                  <w:marTop w:val="0"/>
                  <w:marBottom w:val="0"/>
                  <w:divBdr>
                    <w:top w:val="none" w:sz="0" w:space="0" w:color="auto"/>
                    <w:left w:val="none" w:sz="0" w:space="0" w:color="auto"/>
                    <w:bottom w:val="none" w:sz="0" w:space="0" w:color="auto"/>
                    <w:right w:val="none" w:sz="0" w:space="0" w:color="auto"/>
                  </w:divBdr>
                  <w:divsChild>
                    <w:div w:id="2051419272">
                      <w:marLeft w:val="0"/>
                      <w:marRight w:val="0"/>
                      <w:marTop w:val="0"/>
                      <w:marBottom w:val="0"/>
                      <w:divBdr>
                        <w:top w:val="none" w:sz="0" w:space="0" w:color="auto"/>
                        <w:left w:val="none" w:sz="0" w:space="0" w:color="auto"/>
                        <w:bottom w:val="none" w:sz="0" w:space="0" w:color="auto"/>
                        <w:right w:val="none" w:sz="0" w:space="0" w:color="auto"/>
                      </w:divBdr>
                      <w:divsChild>
                        <w:div w:id="990787357">
                          <w:marLeft w:val="0"/>
                          <w:marRight w:val="0"/>
                          <w:marTop w:val="0"/>
                          <w:marBottom w:val="0"/>
                          <w:divBdr>
                            <w:top w:val="none" w:sz="0" w:space="0" w:color="auto"/>
                            <w:left w:val="none" w:sz="0" w:space="0" w:color="auto"/>
                            <w:bottom w:val="none" w:sz="0" w:space="0" w:color="auto"/>
                            <w:right w:val="none" w:sz="0" w:space="0" w:color="auto"/>
                          </w:divBdr>
                          <w:divsChild>
                            <w:div w:id="733505081">
                              <w:marLeft w:val="0"/>
                              <w:marRight w:val="0"/>
                              <w:marTop w:val="0"/>
                              <w:marBottom w:val="0"/>
                              <w:divBdr>
                                <w:top w:val="none" w:sz="0" w:space="0" w:color="auto"/>
                                <w:left w:val="none" w:sz="0" w:space="0" w:color="auto"/>
                                <w:bottom w:val="none" w:sz="0" w:space="0" w:color="auto"/>
                                <w:right w:val="none" w:sz="0" w:space="0" w:color="auto"/>
                              </w:divBdr>
                              <w:divsChild>
                                <w:div w:id="1054544167">
                                  <w:marLeft w:val="0"/>
                                  <w:marRight w:val="0"/>
                                  <w:marTop w:val="0"/>
                                  <w:marBottom w:val="0"/>
                                  <w:divBdr>
                                    <w:top w:val="none" w:sz="0" w:space="0" w:color="auto"/>
                                    <w:left w:val="none" w:sz="0" w:space="0" w:color="auto"/>
                                    <w:bottom w:val="none" w:sz="0" w:space="0" w:color="auto"/>
                                    <w:right w:val="none" w:sz="0" w:space="0" w:color="auto"/>
                                  </w:divBdr>
                                </w:div>
                                <w:div w:id="502936588">
                                  <w:marLeft w:val="0"/>
                                  <w:marRight w:val="0"/>
                                  <w:marTop w:val="0"/>
                                  <w:marBottom w:val="0"/>
                                  <w:divBdr>
                                    <w:top w:val="none" w:sz="0" w:space="0" w:color="auto"/>
                                    <w:left w:val="none" w:sz="0" w:space="0" w:color="auto"/>
                                    <w:bottom w:val="none" w:sz="0" w:space="0" w:color="auto"/>
                                    <w:right w:val="none" w:sz="0" w:space="0" w:color="auto"/>
                                  </w:divBdr>
                                </w:div>
                                <w:div w:id="1475219670">
                                  <w:marLeft w:val="0"/>
                                  <w:marRight w:val="0"/>
                                  <w:marTop w:val="0"/>
                                  <w:marBottom w:val="0"/>
                                  <w:divBdr>
                                    <w:top w:val="none" w:sz="0" w:space="0" w:color="auto"/>
                                    <w:left w:val="none" w:sz="0" w:space="0" w:color="auto"/>
                                    <w:bottom w:val="none" w:sz="0" w:space="0" w:color="auto"/>
                                    <w:right w:val="none" w:sz="0" w:space="0" w:color="auto"/>
                                  </w:divBdr>
                                </w:div>
                                <w:div w:id="17710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11101">
              <w:blockQuote w:val="1"/>
              <w:marLeft w:val="600"/>
              <w:marRight w:val="0"/>
              <w:marTop w:val="0"/>
              <w:marBottom w:val="0"/>
              <w:divBdr>
                <w:top w:val="none" w:sz="0" w:space="0" w:color="auto"/>
                <w:left w:val="none" w:sz="0" w:space="0" w:color="auto"/>
                <w:bottom w:val="none" w:sz="0" w:space="0" w:color="auto"/>
                <w:right w:val="none" w:sz="0" w:space="0" w:color="auto"/>
              </w:divBdr>
              <w:divsChild>
                <w:div w:id="2010524746">
                  <w:marLeft w:val="0"/>
                  <w:marRight w:val="0"/>
                  <w:marTop w:val="0"/>
                  <w:marBottom w:val="0"/>
                  <w:divBdr>
                    <w:top w:val="none" w:sz="0" w:space="0" w:color="auto"/>
                    <w:left w:val="none" w:sz="0" w:space="0" w:color="auto"/>
                    <w:bottom w:val="none" w:sz="0" w:space="0" w:color="auto"/>
                    <w:right w:val="none" w:sz="0" w:space="0" w:color="auto"/>
                  </w:divBdr>
                  <w:divsChild>
                    <w:div w:id="1656451176">
                      <w:marLeft w:val="0"/>
                      <w:marRight w:val="0"/>
                      <w:marTop w:val="0"/>
                      <w:marBottom w:val="0"/>
                      <w:divBdr>
                        <w:top w:val="none" w:sz="0" w:space="0" w:color="auto"/>
                        <w:left w:val="none" w:sz="0" w:space="0" w:color="auto"/>
                        <w:bottom w:val="none" w:sz="0" w:space="0" w:color="auto"/>
                        <w:right w:val="none" w:sz="0" w:space="0" w:color="auto"/>
                      </w:divBdr>
                      <w:divsChild>
                        <w:div w:id="882442483">
                          <w:marLeft w:val="0"/>
                          <w:marRight w:val="0"/>
                          <w:marTop w:val="0"/>
                          <w:marBottom w:val="0"/>
                          <w:divBdr>
                            <w:top w:val="none" w:sz="0" w:space="0" w:color="auto"/>
                            <w:left w:val="none" w:sz="0" w:space="0" w:color="auto"/>
                            <w:bottom w:val="none" w:sz="0" w:space="0" w:color="auto"/>
                            <w:right w:val="none" w:sz="0" w:space="0" w:color="auto"/>
                          </w:divBdr>
                          <w:divsChild>
                            <w:div w:id="1647514673">
                              <w:marLeft w:val="0"/>
                              <w:marRight w:val="0"/>
                              <w:marTop w:val="0"/>
                              <w:marBottom w:val="0"/>
                              <w:divBdr>
                                <w:top w:val="none" w:sz="0" w:space="0" w:color="auto"/>
                                <w:left w:val="none" w:sz="0" w:space="0" w:color="auto"/>
                                <w:bottom w:val="none" w:sz="0" w:space="0" w:color="auto"/>
                                <w:right w:val="none" w:sz="0" w:space="0" w:color="auto"/>
                              </w:divBdr>
                              <w:divsChild>
                                <w:div w:id="1235816101">
                                  <w:marLeft w:val="0"/>
                                  <w:marRight w:val="0"/>
                                  <w:marTop w:val="0"/>
                                  <w:marBottom w:val="0"/>
                                  <w:divBdr>
                                    <w:top w:val="none" w:sz="0" w:space="0" w:color="auto"/>
                                    <w:left w:val="none" w:sz="0" w:space="0" w:color="auto"/>
                                    <w:bottom w:val="none" w:sz="0" w:space="0" w:color="auto"/>
                                    <w:right w:val="none" w:sz="0" w:space="0" w:color="auto"/>
                                  </w:divBdr>
                                  <w:divsChild>
                                    <w:div w:id="20319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68165">
              <w:blockQuote w:val="1"/>
              <w:marLeft w:val="600"/>
              <w:marRight w:val="0"/>
              <w:marTop w:val="0"/>
              <w:marBottom w:val="0"/>
              <w:divBdr>
                <w:top w:val="none" w:sz="0" w:space="0" w:color="auto"/>
                <w:left w:val="none" w:sz="0" w:space="0" w:color="auto"/>
                <w:bottom w:val="none" w:sz="0" w:space="0" w:color="auto"/>
                <w:right w:val="none" w:sz="0" w:space="0" w:color="auto"/>
              </w:divBdr>
              <w:divsChild>
                <w:div w:id="679623750">
                  <w:marLeft w:val="0"/>
                  <w:marRight w:val="0"/>
                  <w:marTop w:val="0"/>
                  <w:marBottom w:val="0"/>
                  <w:divBdr>
                    <w:top w:val="none" w:sz="0" w:space="0" w:color="auto"/>
                    <w:left w:val="none" w:sz="0" w:space="0" w:color="auto"/>
                    <w:bottom w:val="none" w:sz="0" w:space="0" w:color="auto"/>
                    <w:right w:val="none" w:sz="0" w:space="0" w:color="auto"/>
                  </w:divBdr>
                  <w:divsChild>
                    <w:div w:id="1980838166">
                      <w:marLeft w:val="0"/>
                      <w:marRight w:val="0"/>
                      <w:marTop w:val="0"/>
                      <w:marBottom w:val="0"/>
                      <w:divBdr>
                        <w:top w:val="none" w:sz="0" w:space="0" w:color="auto"/>
                        <w:left w:val="none" w:sz="0" w:space="0" w:color="auto"/>
                        <w:bottom w:val="none" w:sz="0" w:space="0" w:color="auto"/>
                        <w:right w:val="none" w:sz="0" w:space="0" w:color="auto"/>
                      </w:divBdr>
                      <w:divsChild>
                        <w:div w:id="695084274">
                          <w:marLeft w:val="0"/>
                          <w:marRight w:val="0"/>
                          <w:marTop w:val="0"/>
                          <w:marBottom w:val="0"/>
                          <w:divBdr>
                            <w:top w:val="none" w:sz="0" w:space="0" w:color="auto"/>
                            <w:left w:val="none" w:sz="0" w:space="0" w:color="auto"/>
                            <w:bottom w:val="none" w:sz="0" w:space="0" w:color="auto"/>
                            <w:right w:val="none" w:sz="0" w:space="0" w:color="auto"/>
                          </w:divBdr>
                          <w:divsChild>
                            <w:div w:id="692654179">
                              <w:marLeft w:val="0"/>
                              <w:marRight w:val="0"/>
                              <w:marTop w:val="0"/>
                              <w:marBottom w:val="0"/>
                              <w:divBdr>
                                <w:top w:val="none" w:sz="0" w:space="0" w:color="auto"/>
                                <w:left w:val="none" w:sz="0" w:space="0" w:color="auto"/>
                                <w:bottom w:val="none" w:sz="0" w:space="0" w:color="auto"/>
                                <w:right w:val="none" w:sz="0" w:space="0" w:color="auto"/>
                              </w:divBdr>
                              <w:divsChild>
                                <w:div w:id="1036658391">
                                  <w:marLeft w:val="0"/>
                                  <w:marRight w:val="0"/>
                                  <w:marTop w:val="0"/>
                                  <w:marBottom w:val="0"/>
                                  <w:divBdr>
                                    <w:top w:val="none" w:sz="0" w:space="0" w:color="auto"/>
                                    <w:left w:val="none" w:sz="0" w:space="0" w:color="auto"/>
                                    <w:bottom w:val="none" w:sz="0" w:space="0" w:color="auto"/>
                                    <w:right w:val="none" w:sz="0" w:space="0" w:color="auto"/>
                                  </w:divBdr>
                                  <w:divsChild>
                                    <w:div w:id="994842100">
                                      <w:marLeft w:val="0"/>
                                      <w:marRight w:val="0"/>
                                      <w:marTop w:val="0"/>
                                      <w:marBottom w:val="0"/>
                                      <w:divBdr>
                                        <w:top w:val="none" w:sz="0" w:space="0" w:color="auto"/>
                                        <w:left w:val="none" w:sz="0" w:space="0" w:color="auto"/>
                                        <w:bottom w:val="none" w:sz="0" w:space="0" w:color="auto"/>
                                        <w:right w:val="none" w:sz="0" w:space="0" w:color="auto"/>
                                      </w:divBdr>
                                      <w:divsChild>
                                        <w:div w:id="4522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406137">
              <w:marLeft w:val="0"/>
              <w:marRight w:val="0"/>
              <w:marTop w:val="0"/>
              <w:marBottom w:val="0"/>
              <w:divBdr>
                <w:top w:val="none" w:sz="0" w:space="0" w:color="auto"/>
                <w:left w:val="none" w:sz="0" w:space="0" w:color="auto"/>
                <w:bottom w:val="none" w:sz="0" w:space="0" w:color="auto"/>
                <w:right w:val="none" w:sz="0" w:space="0" w:color="auto"/>
              </w:divBdr>
              <w:divsChild>
                <w:div w:id="1433817251">
                  <w:marLeft w:val="0"/>
                  <w:marRight w:val="0"/>
                  <w:marTop w:val="0"/>
                  <w:marBottom w:val="0"/>
                  <w:divBdr>
                    <w:top w:val="none" w:sz="0" w:space="0" w:color="auto"/>
                    <w:left w:val="none" w:sz="0" w:space="0" w:color="auto"/>
                    <w:bottom w:val="none" w:sz="0" w:space="0" w:color="auto"/>
                    <w:right w:val="none" w:sz="0" w:space="0" w:color="auto"/>
                  </w:divBdr>
                  <w:divsChild>
                    <w:div w:id="1815364755">
                      <w:marLeft w:val="0"/>
                      <w:marRight w:val="0"/>
                      <w:marTop w:val="0"/>
                      <w:marBottom w:val="0"/>
                      <w:divBdr>
                        <w:top w:val="none" w:sz="0" w:space="0" w:color="auto"/>
                        <w:left w:val="none" w:sz="0" w:space="0" w:color="auto"/>
                        <w:bottom w:val="none" w:sz="0" w:space="0" w:color="auto"/>
                        <w:right w:val="none" w:sz="0" w:space="0" w:color="auto"/>
                      </w:divBdr>
                      <w:divsChild>
                        <w:div w:id="92939656">
                          <w:marLeft w:val="0"/>
                          <w:marRight w:val="0"/>
                          <w:marTop w:val="0"/>
                          <w:marBottom w:val="0"/>
                          <w:divBdr>
                            <w:top w:val="none" w:sz="0" w:space="0" w:color="auto"/>
                            <w:left w:val="none" w:sz="0" w:space="0" w:color="auto"/>
                            <w:bottom w:val="none" w:sz="0" w:space="0" w:color="auto"/>
                            <w:right w:val="none" w:sz="0" w:space="0" w:color="auto"/>
                          </w:divBdr>
                          <w:divsChild>
                            <w:div w:id="33313998">
                              <w:marLeft w:val="0"/>
                              <w:marRight w:val="0"/>
                              <w:marTop w:val="0"/>
                              <w:marBottom w:val="0"/>
                              <w:divBdr>
                                <w:top w:val="none" w:sz="0" w:space="0" w:color="auto"/>
                                <w:left w:val="none" w:sz="0" w:space="0" w:color="auto"/>
                                <w:bottom w:val="none" w:sz="0" w:space="0" w:color="auto"/>
                                <w:right w:val="none" w:sz="0" w:space="0" w:color="auto"/>
                              </w:divBdr>
                              <w:divsChild>
                                <w:div w:id="5495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187085">
              <w:marLeft w:val="0"/>
              <w:marRight w:val="0"/>
              <w:marTop w:val="0"/>
              <w:marBottom w:val="0"/>
              <w:divBdr>
                <w:top w:val="none" w:sz="0" w:space="0" w:color="auto"/>
                <w:left w:val="none" w:sz="0" w:space="0" w:color="auto"/>
                <w:bottom w:val="none" w:sz="0" w:space="0" w:color="auto"/>
                <w:right w:val="none" w:sz="0" w:space="0" w:color="auto"/>
              </w:divBdr>
              <w:divsChild>
                <w:div w:id="2105412710">
                  <w:marLeft w:val="0"/>
                  <w:marRight w:val="0"/>
                  <w:marTop w:val="0"/>
                  <w:marBottom w:val="0"/>
                  <w:divBdr>
                    <w:top w:val="none" w:sz="0" w:space="0" w:color="auto"/>
                    <w:left w:val="none" w:sz="0" w:space="0" w:color="auto"/>
                    <w:bottom w:val="none" w:sz="0" w:space="0" w:color="auto"/>
                    <w:right w:val="none" w:sz="0" w:space="0" w:color="auto"/>
                  </w:divBdr>
                  <w:divsChild>
                    <w:div w:id="454492790">
                      <w:marLeft w:val="0"/>
                      <w:marRight w:val="0"/>
                      <w:marTop w:val="0"/>
                      <w:marBottom w:val="0"/>
                      <w:divBdr>
                        <w:top w:val="none" w:sz="0" w:space="0" w:color="auto"/>
                        <w:left w:val="none" w:sz="0" w:space="0" w:color="auto"/>
                        <w:bottom w:val="none" w:sz="0" w:space="0" w:color="auto"/>
                        <w:right w:val="none" w:sz="0" w:space="0" w:color="auto"/>
                      </w:divBdr>
                      <w:divsChild>
                        <w:div w:id="365375479">
                          <w:marLeft w:val="0"/>
                          <w:marRight w:val="0"/>
                          <w:marTop w:val="0"/>
                          <w:marBottom w:val="0"/>
                          <w:divBdr>
                            <w:top w:val="none" w:sz="0" w:space="0" w:color="auto"/>
                            <w:left w:val="none" w:sz="0" w:space="0" w:color="auto"/>
                            <w:bottom w:val="none" w:sz="0" w:space="0" w:color="auto"/>
                            <w:right w:val="none" w:sz="0" w:space="0" w:color="auto"/>
                          </w:divBdr>
                          <w:divsChild>
                            <w:div w:id="1516991460">
                              <w:marLeft w:val="0"/>
                              <w:marRight w:val="0"/>
                              <w:marTop w:val="0"/>
                              <w:marBottom w:val="0"/>
                              <w:divBdr>
                                <w:top w:val="none" w:sz="0" w:space="0" w:color="auto"/>
                                <w:left w:val="none" w:sz="0" w:space="0" w:color="auto"/>
                                <w:bottom w:val="none" w:sz="0" w:space="0" w:color="auto"/>
                                <w:right w:val="none" w:sz="0" w:space="0" w:color="auto"/>
                              </w:divBdr>
                              <w:divsChild>
                                <w:div w:id="21244525">
                                  <w:marLeft w:val="0"/>
                                  <w:marRight w:val="0"/>
                                  <w:marTop w:val="0"/>
                                  <w:marBottom w:val="0"/>
                                  <w:divBdr>
                                    <w:top w:val="none" w:sz="0" w:space="0" w:color="auto"/>
                                    <w:left w:val="none" w:sz="0" w:space="0" w:color="auto"/>
                                    <w:bottom w:val="none" w:sz="0" w:space="0" w:color="auto"/>
                                    <w:right w:val="none" w:sz="0" w:space="0" w:color="auto"/>
                                  </w:divBdr>
                                </w:div>
                                <w:div w:id="767697562">
                                  <w:marLeft w:val="0"/>
                                  <w:marRight w:val="0"/>
                                  <w:marTop w:val="0"/>
                                  <w:marBottom w:val="0"/>
                                  <w:divBdr>
                                    <w:top w:val="none" w:sz="0" w:space="0" w:color="auto"/>
                                    <w:left w:val="none" w:sz="0" w:space="0" w:color="auto"/>
                                    <w:bottom w:val="none" w:sz="0" w:space="0" w:color="auto"/>
                                    <w:right w:val="none" w:sz="0" w:space="0" w:color="auto"/>
                                  </w:divBdr>
                                </w:div>
                                <w:div w:id="209417641">
                                  <w:marLeft w:val="0"/>
                                  <w:marRight w:val="0"/>
                                  <w:marTop w:val="0"/>
                                  <w:marBottom w:val="0"/>
                                  <w:divBdr>
                                    <w:top w:val="none" w:sz="0" w:space="0" w:color="auto"/>
                                    <w:left w:val="none" w:sz="0" w:space="0" w:color="auto"/>
                                    <w:bottom w:val="none" w:sz="0" w:space="0" w:color="auto"/>
                                    <w:right w:val="none" w:sz="0" w:space="0" w:color="auto"/>
                                  </w:divBdr>
                                </w:div>
                                <w:div w:id="282804970">
                                  <w:marLeft w:val="0"/>
                                  <w:marRight w:val="0"/>
                                  <w:marTop w:val="0"/>
                                  <w:marBottom w:val="0"/>
                                  <w:divBdr>
                                    <w:top w:val="none" w:sz="0" w:space="0" w:color="auto"/>
                                    <w:left w:val="none" w:sz="0" w:space="0" w:color="auto"/>
                                    <w:bottom w:val="none" w:sz="0" w:space="0" w:color="auto"/>
                                    <w:right w:val="none" w:sz="0" w:space="0" w:color="auto"/>
                                  </w:divBdr>
                                </w:div>
                                <w:div w:id="448164972">
                                  <w:marLeft w:val="0"/>
                                  <w:marRight w:val="0"/>
                                  <w:marTop w:val="0"/>
                                  <w:marBottom w:val="0"/>
                                  <w:divBdr>
                                    <w:top w:val="none" w:sz="0" w:space="0" w:color="auto"/>
                                    <w:left w:val="none" w:sz="0" w:space="0" w:color="auto"/>
                                    <w:bottom w:val="none" w:sz="0" w:space="0" w:color="auto"/>
                                    <w:right w:val="none" w:sz="0" w:space="0" w:color="auto"/>
                                  </w:divBdr>
                                </w:div>
                                <w:div w:id="2016372026">
                                  <w:marLeft w:val="0"/>
                                  <w:marRight w:val="0"/>
                                  <w:marTop w:val="0"/>
                                  <w:marBottom w:val="0"/>
                                  <w:divBdr>
                                    <w:top w:val="none" w:sz="0" w:space="0" w:color="auto"/>
                                    <w:left w:val="none" w:sz="0" w:space="0" w:color="auto"/>
                                    <w:bottom w:val="none" w:sz="0" w:space="0" w:color="auto"/>
                                    <w:right w:val="none" w:sz="0" w:space="0" w:color="auto"/>
                                  </w:divBdr>
                                </w:div>
                                <w:div w:id="2135515273">
                                  <w:marLeft w:val="0"/>
                                  <w:marRight w:val="0"/>
                                  <w:marTop w:val="0"/>
                                  <w:marBottom w:val="0"/>
                                  <w:divBdr>
                                    <w:top w:val="none" w:sz="0" w:space="0" w:color="auto"/>
                                    <w:left w:val="none" w:sz="0" w:space="0" w:color="auto"/>
                                    <w:bottom w:val="none" w:sz="0" w:space="0" w:color="auto"/>
                                    <w:right w:val="none" w:sz="0" w:space="0" w:color="auto"/>
                                  </w:divBdr>
                                </w:div>
                                <w:div w:id="474295546">
                                  <w:marLeft w:val="0"/>
                                  <w:marRight w:val="0"/>
                                  <w:marTop w:val="0"/>
                                  <w:marBottom w:val="0"/>
                                  <w:divBdr>
                                    <w:top w:val="none" w:sz="0" w:space="0" w:color="auto"/>
                                    <w:left w:val="none" w:sz="0" w:space="0" w:color="auto"/>
                                    <w:bottom w:val="none" w:sz="0" w:space="0" w:color="auto"/>
                                    <w:right w:val="none" w:sz="0" w:space="0" w:color="auto"/>
                                  </w:divBdr>
                                </w:div>
                                <w:div w:id="287318841">
                                  <w:marLeft w:val="0"/>
                                  <w:marRight w:val="0"/>
                                  <w:marTop w:val="0"/>
                                  <w:marBottom w:val="0"/>
                                  <w:divBdr>
                                    <w:top w:val="none" w:sz="0" w:space="0" w:color="auto"/>
                                    <w:left w:val="none" w:sz="0" w:space="0" w:color="auto"/>
                                    <w:bottom w:val="none" w:sz="0" w:space="0" w:color="auto"/>
                                    <w:right w:val="none" w:sz="0" w:space="0" w:color="auto"/>
                                  </w:divBdr>
                                </w:div>
                                <w:div w:id="1497771532">
                                  <w:marLeft w:val="0"/>
                                  <w:marRight w:val="0"/>
                                  <w:marTop w:val="0"/>
                                  <w:marBottom w:val="0"/>
                                  <w:divBdr>
                                    <w:top w:val="none" w:sz="0" w:space="0" w:color="auto"/>
                                    <w:left w:val="none" w:sz="0" w:space="0" w:color="auto"/>
                                    <w:bottom w:val="none" w:sz="0" w:space="0" w:color="auto"/>
                                    <w:right w:val="none" w:sz="0" w:space="0" w:color="auto"/>
                                  </w:divBdr>
                                </w:div>
                                <w:div w:id="3619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746755">
              <w:blockQuote w:val="1"/>
              <w:marLeft w:val="600"/>
              <w:marRight w:val="0"/>
              <w:marTop w:val="0"/>
              <w:marBottom w:val="0"/>
              <w:divBdr>
                <w:top w:val="none" w:sz="0" w:space="0" w:color="auto"/>
                <w:left w:val="none" w:sz="0" w:space="0" w:color="auto"/>
                <w:bottom w:val="none" w:sz="0" w:space="0" w:color="auto"/>
                <w:right w:val="none" w:sz="0" w:space="0" w:color="auto"/>
              </w:divBdr>
              <w:divsChild>
                <w:div w:id="101850470">
                  <w:marLeft w:val="0"/>
                  <w:marRight w:val="0"/>
                  <w:marTop w:val="0"/>
                  <w:marBottom w:val="0"/>
                  <w:divBdr>
                    <w:top w:val="none" w:sz="0" w:space="0" w:color="auto"/>
                    <w:left w:val="none" w:sz="0" w:space="0" w:color="auto"/>
                    <w:bottom w:val="none" w:sz="0" w:space="0" w:color="auto"/>
                    <w:right w:val="none" w:sz="0" w:space="0" w:color="auto"/>
                  </w:divBdr>
                  <w:divsChild>
                    <w:div w:id="2073891908">
                      <w:marLeft w:val="0"/>
                      <w:marRight w:val="0"/>
                      <w:marTop w:val="0"/>
                      <w:marBottom w:val="0"/>
                      <w:divBdr>
                        <w:top w:val="none" w:sz="0" w:space="0" w:color="auto"/>
                        <w:left w:val="none" w:sz="0" w:space="0" w:color="auto"/>
                        <w:bottom w:val="none" w:sz="0" w:space="0" w:color="auto"/>
                        <w:right w:val="none" w:sz="0" w:space="0" w:color="auto"/>
                      </w:divBdr>
                      <w:divsChild>
                        <w:div w:id="1954706804">
                          <w:marLeft w:val="0"/>
                          <w:marRight w:val="0"/>
                          <w:marTop w:val="0"/>
                          <w:marBottom w:val="0"/>
                          <w:divBdr>
                            <w:top w:val="none" w:sz="0" w:space="0" w:color="auto"/>
                            <w:left w:val="none" w:sz="0" w:space="0" w:color="auto"/>
                            <w:bottom w:val="none" w:sz="0" w:space="0" w:color="auto"/>
                            <w:right w:val="none" w:sz="0" w:space="0" w:color="auto"/>
                          </w:divBdr>
                          <w:divsChild>
                            <w:div w:id="98110634">
                              <w:marLeft w:val="0"/>
                              <w:marRight w:val="0"/>
                              <w:marTop w:val="0"/>
                              <w:marBottom w:val="0"/>
                              <w:divBdr>
                                <w:top w:val="none" w:sz="0" w:space="0" w:color="auto"/>
                                <w:left w:val="none" w:sz="0" w:space="0" w:color="auto"/>
                                <w:bottom w:val="none" w:sz="0" w:space="0" w:color="auto"/>
                                <w:right w:val="none" w:sz="0" w:space="0" w:color="auto"/>
                              </w:divBdr>
                              <w:divsChild>
                                <w:div w:id="462232191">
                                  <w:marLeft w:val="0"/>
                                  <w:marRight w:val="0"/>
                                  <w:marTop w:val="0"/>
                                  <w:marBottom w:val="0"/>
                                  <w:divBdr>
                                    <w:top w:val="none" w:sz="0" w:space="0" w:color="auto"/>
                                    <w:left w:val="none" w:sz="0" w:space="0" w:color="auto"/>
                                    <w:bottom w:val="none" w:sz="0" w:space="0" w:color="auto"/>
                                    <w:right w:val="none" w:sz="0" w:space="0" w:color="auto"/>
                                  </w:divBdr>
                                  <w:divsChild>
                                    <w:div w:id="18750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559352">
              <w:marLeft w:val="0"/>
              <w:marRight w:val="0"/>
              <w:marTop w:val="0"/>
              <w:marBottom w:val="0"/>
              <w:divBdr>
                <w:top w:val="none" w:sz="0" w:space="0" w:color="auto"/>
                <w:left w:val="none" w:sz="0" w:space="0" w:color="auto"/>
                <w:bottom w:val="none" w:sz="0" w:space="0" w:color="auto"/>
                <w:right w:val="none" w:sz="0" w:space="0" w:color="auto"/>
              </w:divBdr>
              <w:divsChild>
                <w:div w:id="948389487">
                  <w:marLeft w:val="0"/>
                  <w:marRight w:val="0"/>
                  <w:marTop w:val="0"/>
                  <w:marBottom w:val="0"/>
                  <w:divBdr>
                    <w:top w:val="none" w:sz="0" w:space="0" w:color="auto"/>
                    <w:left w:val="none" w:sz="0" w:space="0" w:color="auto"/>
                    <w:bottom w:val="none" w:sz="0" w:space="0" w:color="auto"/>
                    <w:right w:val="none" w:sz="0" w:space="0" w:color="auto"/>
                  </w:divBdr>
                  <w:divsChild>
                    <w:div w:id="1636839075">
                      <w:marLeft w:val="0"/>
                      <w:marRight w:val="0"/>
                      <w:marTop w:val="0"/>
                      <w:marBottom w:val="0"/>
                      <w:divBdr>
                        <w:top w:val="none" w:sz="0" w:space="0" w:color="auto"/>
                        <w:left w:val="none" w:sz="0" w:space="0" w:color="auto"/>
                        <w:bottom w:val="none" w:sz="0" w:space="0" w:color="auto"/>
                        <w:right w:val="none" w:sz="0" w:space="0" w:color="auto"/>
                      </w:divBdr>
                      <w:divsChild>
                        <w:div w:id="1536893083">
                          <w:marLeft w:val="0"/>
                          <w:marRight w:val="0"/>
                          <w:marTop w:val="0"/>
                          <w:marBottom w:val="0"/>
                          <w:divBdr>
                            <w:top w:val="none" w:sz="0" w:space="0" w:color="auto"/>
                            <w:left w:val="none" w:sz="0" w:space="0" w:color="auto"/>
                            <w:bottom w:val="none" w:sz="0" w:space="0" w:color="auto"/>
                            <w:right w:val="none" w:sz="0" w:space="0" w:color="auto"/>
                          </w:divBdr>
                          <w:divsChild>
                            <w:div w:id="792023552">
                              <w:marLeft w:val="0"/>
                              <w:marRight w:val="0"/>
                              <w:marTop w:val="0"/>
                              <w:marBottom w:val="0"/>
                              <w:divBdr>
                                <w:top w:val="none" w:sz="0" w:space="0" w:color="auto"/>
                                <w:left w:val="none" w:sz="0" w:space="0" w:color="auto"/>
                                <w:bottom w:val="none" w:sz="0" w:space="0" w:color="auto"/>
                                <w:right w:val="none" w:sz="0" w:space="0" w:color="auto"/>
                              </w:divBdr>
                              <w:divsChild>
                                <w:div w:id="1635214956">
                                  <w:marLeft w:val="0"/>
                                  <w:marRight w:val="0"/>
                                  <w:marTop w:val="0"/>
                                  <w:marBottom w:val="0"/>
                                  <w:divBdr>
                                    <w:top w:val="none" w:sz="0" w:space="0" w:color="auto"/>
                                    <w:left w:val="none" w:sz="0" w:space="0" w:color="auto"/>
                                    <w:bottom w:val="none" w:sz="0" w:space="0" w:color="auto"/>
                                    <w:right w:val="none" w:sz="0" w:space="0" w:color="auto"/>
                                  </w:divBdr>
                                </w:div>
                                <w:div w:id="1469780794">
                                  <w:marLeft w:val="0"/>
                                  <w:marRight w:val="0"/>
                                  <w:marTop w:val="0"/>
                                  <w:marBottom w:val="0"/>
                                  <w:divBdr>
                                    <w:top w:val="none" w:sz="0" w:space="0" w:color="auto"/>
                                    <w:left w:val="none" w:sz="0" w:space="0" w:color="auto"/>
                                    <w:bottom w:val="none" w:sz="0" w:space="0" w:color="auto"/>
                                    <w:right w:val="none" w:sz="0" w:space="0" w:color="auto"/>
                                  </w:divBdr>
                                </w:div>
                                <w:div w:id="611402026">
                                  <w:marLeft w:val="0"/>
                                  <w:marRight w:val="0"/>
                                  <w:marTop w:val="0"/>
                                  <w:marBottom w:val="0"/>
                                  <w:divBdr>
                                    <w:top w:val="none" w:sz="0" w:space="0" w:color="auto"/>
                                    <w:left w:val="none" w:sz="0" w:space="0" w:color="auto"/>
                                    <w:bottom w:val="none" w:sz="0" w:space="0" w:color="auto"/>
                                    <w:right w:val="none" w:sz="0" w:space="0" w:color="auto"/>
                                  </w:divBdr>
                                </w:div>
                                <w:div w:id="265187922">
                                  <w:marLeft w:val="0"/>
                                  <w:marRight w:val="0"/>
                                  <w:marTop w:val="0"/>
                                  <w:marBottom w:val="0"/>
                                  <w:divBdr>
                                    <w:top w:val="none" w:sz="0" w:space="0" w:color="auto"/>
                                    <w:left w:val="none" w:sz="0" w:space="0" w:color="auto"/>
                                    <w:bottom w:val="none" w:sz="0" w:space="0" w:color="auto"/>
                                    <w:right w:val="none" w:sz="0" w:space="0" w:color="auto"/>
                                  </w:divBdr>
                                </w:div>
                                <w:div w:id="17470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0231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1506478">
                  <w:marLeft w:val="0"/>
                  <w:marRight w:val="0"/>
                  <w:marTop w:val="0"/>
                  <w:marBottom w:val="0"/>
                  <w:divBdr>
                    <w:top w:val="none" w:sz="0" w:space="0" w:color="auto"/>
                    <w:left w:val="none" w:sz="0" w:space="0" w:color="auto"/>
                    <w:bottom w:val="none" w:sz="0" w:space="0" w:color="auto"/>
                    <w:right w:val="none" w:sz="0" w:space="0" w:color="auto"/>
                  </w:divBdr>
                  <w:divsChild>
                    <w:div w:id="847061211">
                      <w:marLeft w:val="0"/>
                      <w:marRight w:val="0"/>
                      <w:marTop w:val="0"/>
                      <w:marBottom w:val="0"/>
                      <w:divBdr>
                        <w:top w:val="none" w:sz="0" w:space="0" w:color="auto"/>
                        <w:left w:val="none" w:sz="0" w:space="0" w:color="auto"/>
                        <w:bottom w:val="none" w:sz="0" w:space="0" w:color="auto"/>
                        <w:right w:val="none" w:sz="0" w:space="0" w:color="auto"/>
                      </w:divBdr>
                      <w:divsChild>
                        <w:div w:id="1572957550">
                          <w:marLeft w:val="0"/>
                          <w:marRight w:val="0"/>
                          <w:marTop w:val="0"/>
                          <w:marBottom w:val="0"/>
                          <w:divBdr>
                            <w:top w:val="none" w:sz="0" w:space="0" w:color="auto"/>
                            <w:left w:val="none" w:sz="0" w:space="0" w:color="auto"/>
                            <w:bottom w:val="none" w:sz="0" w:space="0" w:color="auto"/>
                            <w:right w:val="none" w:sz="0" w:space="0" w:color="auto"/>
                          </w:divBdr>
                          <w:divsChild>
                            <w:div w:id="944732121">
                              <w:marLeft w:val="0"/>
                              <w:marRight w:val="0"/>
                              <w:marTop w:val="0"/>
                              <w:marBottom w:val="0"/>
                              <w:divBdr>
                                <w:top w:val="none" w:sz="0" w:space="0" w:color="auto"/>
                                <w:left w:val="none" w:sz="0" w:space="0" w:color="auto"/>
                                <w:bottom w:val="none" w:sz="0" w:space="0" w:color="auto"/>
                                <w:right w:val="none" w:sz="0" w:space="0" w:color="auto"/>
                              </w:divBdr>
                              <w:divsChild>
                                <w:div w:id="2111273310">
                                  <w:marLeft w:val="0"/>
                                  <w:marRight w:val="0"/>
                                  <w:marTop w:val="0"/>
                                  <w:marBottom w:val="0"/>
                                  <w:divBdr>
                                    <w:top w:val="none" w:sz="0" w:space="0" w:color="auto"/>
                                    <w:left w:val="none" w:sz="0" w:space="0" w:color="auto"/>
                                    <w:bottom w:val="none" w:sz="0" w:space="0" w:color="auto"/>
                                    <w:right w:val="none" w:sz="0" w:space="0" w:color="auto"/>
                                  </w:divBdr>
                                  <w:divsChild>
                                    <w:div w:id="1542791387">
                                      <w:marLeft w:val="0"/>
                                      <w:marRight w:val="0"/>
                                      <w:marTop w:val="0"/>
                                      <w:marBottom w:val="0"/>
                                      <w:divBdr>
                                        <w:top w:val="none" w:sz="0" w:space="0" w:color="auto"/>
                                        <w:left w:val="none" w:sz="0" w:space="0" w:color="auto"/>
                                        <w:bottom w:val="none" w:sz="0" w:space="0" w:color="auto"/>
                                        <w:right w:val="none" w:sz="0" w:space="0" w:color="auto"/>
                                      </w:divBdr>
                                      <w:divsChild>
                                        <w:div w:id="3468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92468">
              <w:blockQuote w:val="1"/>
              <w:marLeft w:val="600"/>
              <w:marRight w:val="0"/>
              <w:marTop w:val="0"/>
              <w:marBottom w:val="0"/>
              <w:divBdr>
                <w:top w:val="none" w:sz="0" w:space="0" w:color="auto"/>
                <w:left w:val="none" w:sz="0" w:space="0" w:color="auto"/>
                <w:bottom w:val="none" w:sz="0" w:space="0" w:color="auto"/>
                <w:right w:val="none" w:sz="0" w:space="0" w:color="auto"/>
              </w:divBdr>
              <w:divsChild>
                <w:div w:id="1297639867">
                  <w:marLeft w:val="0"/>
                  <w:marRight w:val="0"/>
                  <w:marTop w:val="0"/>
                  <w:marBottom w:val="0"/>
                  <w:divBdr>
                    <w:top w:val="none" w:sz="0" w:space="0" w:color="auto"/>
                    <w:left w:val="none" w:sz="0" w:space="0" w:color="auto"/>
                    <w:bottom w:val="none" w:sz="0" w:space="0" w:color="auto"/>
                    <w:right w:val="none" w:sz="0" w:space="0" w:color="auto"/>
                  </w:divBdr>
                  <w:divsChild>
                    <w:div w:id="231738367">
                      <w:marLeft w:val="0"/>
                      <w:marRight w:val="0"/>
                      <w:marTop w:val="0"/>
                      <w:marBottom w:val="0"/>
                      <w:divBdr>
                        <w:top w:val="none" w:sz="0" w:space="0" w:color="auto"/>
                        <w:left w:val="none" w:sz="0" w:space="0" w:color="auto"/>
                        <w:bottom w:val="none" w:sz="0" w:space="0" w:color="auto"/>
                        <w:right w:val="none" w:sz="0" w:space="0" w:color="auto"/>
                      </w:divBdr>
                      <w:divsChild>
                        <w:div w:id="2067414911">
                          <w:marLeft w:val="0"/>
                          <w:marRight w:val="0"/>
                          <w:marTop w:val="0"/>
                          <w:marBottom w:val="0"/>
                          <w:divBdr>
                            <w:top w:val="none" w:sz="0" w:space="0" w:color="auto"/>
                            <w:left w:val="none" w:sz="0" w:space="0" w:color="auto"/>
                            <w:bottom w:val="none" w:sz="0" w:space="0" w:color="auto"/>
                            <w:right w:val="none" w:sz="0" w:space="0" w:color="auto"/>
                          </w:divBdr>
                          <w:divsChild>
                            <w:div w:id="320813580">
                              <w:marLeft w:val="0"/>
                              <w:marRight w:val="0"/>
                              <w:marTop w:val="0"/>
                              <w:marBottom w:val="0"/>
                              <w:divBdr>
                                <w:top w:val="none" w:sz="0" w:space="0" w:color="auto"/>
                                <w:left w:val="none" w:sz="0" w:space="0" w:color="auto"/>
                                <w:bottom w:val="none" w:sz="0" w:space="0" w:color="auto"/>
                                <w:right w:val="none" w:sz="0" w:space="0" w:color="auto"/>
                              </w:divBdr>
                              <w:divsChild>
                                <w:div w:id="305742029">
                                  <w:marLeft w:val="0"/>
                                  <w:marRight w:val="0"/>
                                  <w:marTop w:val="0"/>
                                  <w:marBottom w:val="0"/>
                                  <w:divBdr>
                                    <w:top w:val="none" w:sz="0" w:space="0" w:color="auto"/>
                                    <w:left w:val="none" w:sz="0" w:space="0" w:color="auto"/>
                                    <w:bottom w:val="none" w:sz="0" w:space="0" w:color="auto"/>
                                    <w:right w:val="none" w:sz="0" w:space="0" w:color="auto"/>
                                  </w:divBdr>
                                  <w:divsChild>
                                    <w:div w:id="1545555010">
                                      <w:marLeft w:val="0"/>
                                      <w:marRight w:val="0"/>
                                      <w:marTop w:val="0"/>
                                      <w:marBottom w:val="0"/>
                                      <w:divBdr>
                                        <w:top w:val="none" w:sz="0" w:space="0" w:color="auto"/>
                                        <w:left w:val="none" w:sz="0" w:space="0" w:color="auto"/>
                                        <w:bottom w:val="none" w:sz="0" w:space="0" w:color="auto"/>
                                        <w:right w:val="none" w:sz="0" w:space="0" w:color="auto"/>
                                      </w:divBdr>
                                      <w:divsChild>
                                        <w:div w:id="1372994316">
                                          <w:marLeft w:val="0"/>
                                          <w:marRight w:val="0"/>
                                          <w:marTop w:val="0"/>
                                          <w:marBottom w:val="0"/>
                                          <w:divBdr>
                                            <w:top w:val="none" w:sz="0" w:space="0" w:color="auto"/>
                                            <w:left w:val="none" w:sz="0" w:space="0" w:color="auto"/>
                                            <w:bottom w:val="none" w:sz="0" w:space="0" w:color="auto"/>
                                            <w:right w:val="none" w:sz="0" w:space="0" w:color="auto"/>
                                          </w:divBdr>
                                          <w:divsChild>
                                            <w:div w:id="367880301">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sChild>
                        </w:div>
                      </w:divsChild>
                    </w:div>
                  </w:divsChild>
                </w:div>
              </w:divsChild>
            </w:div>
            <w:div w:id="674453847">
              <w:blockQuote w:val="1"/>
              <w:marLeft w:val="600"/>
              <w:marRight w:val="0"/>
              <w:marTop w:val="0"/>
              <w:marBottom w:val="0"/>
              <w:divBdr>
                <w:top w:val="none" w:sz="0" w:space="0" w:color="auto"/>
                <w:left w:val="none" w:sz="0" w:space="0" w:color="auto"/>
                <w:bottom w:val="none" w:sz="0" w:space="0" w:color="auto"/>
                <w:right w:val="none" w:sz="0" w:space="0" w:color="auto"/>
              </w:divBdr>
              <w:divsChild>
                <w:div w:id="311102262">
                  <w:marLeft w:val="0"/>
                  <w:marRight w:val="0"/>
                  <w:marTop w:val="0"/>
                  <w:marBottom w:val="0"/>
                  <w:divBdr>
                    <w:top w:val="none" w:sz="0" w:space="0" w:color="auto"/>
                    <w:left w:val="none" w:sz="0" w:space="0" w:color="auto"/>
                    <w:bottom w:val="none" w:sz="0" w:space="0" w:color="auto"/>
                    <w:right w:val="none" w:sz="0" w:space="0" w:color="auto"/>
                  </w:divBdr>
                  <w:divsChild>
                    <w:div w:id="375204040">
                      <w:marLeft w:val="0"/>
                      <w:marRight w:val="0"/>
                      <w:marTop w:val="0"/>
                      <w:marBottom w:val="0"/>
                      <w:divBdr>
                        <w:top w:val="none" w:sz="0" w:space="0" w:color="auto"/>
                        <w:left w:val="none" w:sz="0" w:space="0" w:color="auto"/>
                        <w:bottom w:val="none" w:sz="0" w:space="0" w:color="auto"/>
                        <w:right w:val="none" w:sz="0" w:space="0" w:color="auto"/>
                      </w:divBdr>
                      <w:divsChild>
                        <w:div w:id="1957828900">
                          <w:marLeft w:val="0"/>
                          <w:marRight w:val="0"/>
                          <w:marTop w:val="0"/>
                          <w:marBottom w:val="0"/>
                          <w:divBdr>
                            <w:top w:val="none" w:sz="0" w:space="0" w:color="auto"/>
                            <w:left w:val="none" w:sz="0" w:space="0" w:color="auto"/>
                            <w:bottom w:val="none" w:sz="0" w:space="0" w:color="auto"/>
                            <w:right w:val="none" w:sz="0" w:space="0" w:color="auto"/>
                          </w:divBdr>
                          <w:divsChild>
                            <w:div w:id="1237009999">
                              <w:marLeft w:val="0"/>
                              <w:marRight w:val="0"/>
                              <w:marTop w:val="0"/>
                              <w:marBottom w:val="0"/>
                              <w:divBdr>
                                <w:top w:val="none" w:sz="0" w:space="0" w:color="auto"/>
                                <w:left w:val="none" w:sz="0" w:space="0" w:color="auto"/>
                                <w:bottom w:val="none" w:sz="0" w:space="0" w:color="auto"/>
                                <w:right w:val="none" w:sz="0" w:space="0" w:color="auto"/>
                              </w:divBdr>
                              <w:divsChild>
                                <w:div w:id="82533187">
                                  <w:marLeft w:val="0"/>
                                  <w:marRight w:val="0"/>
                                  <w:marTop w:val="0"/>
                                  <w:marBottom w:val="0"/>
                                  <w:divBdr>
                                    <w:top w:val="none" w:sz="0" w:space="0" w:color="auto"/>
                                    <w:left w:val="none" w:sz="0" w:space="0" w:color="auto"/>
                                    <w:bottom w:val="none" w:sz="0" w:space="0" w:color="auto"/>
                                    <w:right w:val="none" w:sz="0" w:space="0" w:color="auto"/>
                                  </w:divBdr>
                                  <w:divsChild>
                                    <w:div w:id="129248609">
                                      <w:marLeft w:val="0"/>
                                      <w:marRight w:val="0"/>
                                      <w:marTop w:val="0"/>
                                      <w:marBottom w:val="0"/>
                                      <w:divBdr>
                                        <w:top w:val="none" w:sz="0" w:space="0" w:color="auto"/>
                                        <w:left w:val="none" w:sz="0" w:space="0" w:color="auto"/>
                                        <w:bottom w:val="none" w:sz="0" w:space="0" w:color="auto"/>
                                        <w:right w:val="none" w:sz="0" w:space="0" w:color="auto"/>
                                      </w:divBdr>
                                      <w:divsChild>
                                        <w:div w:id="1959800911">
                                          <w:marLeft w:val="0"/>
                                          <w:marRight w:val="0"/>
                                          <w:marTop w:val="0"/>
                                          <w:marBottom w:val="0"/>
                                          <w:divBdr>
                                            <w:top w:val="none" w:sz="0" w:space="0" w:color="auto"/>
                                            <w:left w:val="none" w:sz="0" w:space="0" w:color="auto"/>
                                            <w:bottom w:val="none" w:sz="0" w:space="0" w:color="auto"/>
                                            <w:right w:val="none" w:sz="0" w:space="0" w:color="auto"/>
                                          </w:divBdr>
                                        </w:div>
                                        <w:div w:id="1643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295251">
              <w:blockQuote w:val="1"/>
              <w:marLeft w:val="600"/>
              <w:marRight w:val="0"/>
              <w:marTop w:val="0"/>
              <w:marBottom w:val="0"/>
              <w:divBdr>
                <w:top w:val="none" w:sz="0" w:space="0" w:color="auto"/>
                <w:left w:val="none" w:sz="0" w:space="0" w:color="auto"/>
                <w:bottom w:val="none" w:sz="0" w:space="0" w:color="auto"/>
                <w:right w:val="none" w:sz="0" w:space="0" w:color="auto"/>
              </w:divBdr>
              <w:divsChild>
                <w:div w:id="1357003366">
                  <w:marLeft w:val="0"/>
                  <w:marRight w:val="0"/>
                  <w:marTop w:val="0"/>
                  <w:marBottom w:val="0"/>
                  <w:divBdr>
                    <w:top w:val="none" w:sz="0" w:space="0" w:color="auto"/>
                    <w:left w:val="none" w:sz="0" w:space="0" w:color="auto"/>
                    <w:bottom w:val="none" w:sz="0" w:space="0" w:color="auto"/>
                    <w:right w:val="none" w:sz="0" w:space="0" w:color="auto"/>
                  </w:divBdr>
                  <w:divsChild>
                    <w:div w:id="178158706">
                      <w:marLeft w:val="0"/>
                      <w:marRight w:val="0"/>
                      <w:marTop w:val="0"/>
                      <w:marBottom w:val="0"/>
                      <w:divBdr>
                        <w:top w:val="none" w:sz="0" w:space="0" w:color="auto"/>
                        <w:left w:val="none" w:sz="0" w:space="0" w:color="auto"/>
                        <w:bottom w:val="none" w:sz="0" w:space="0" w:color="auto"/>
                        <w:right w:val="none" w:sz="0" w:space="0" w:color="auto"/>
                      </w:divBdr>
                      <w:divsChild>
                        <w:div w:id="207911094">
                          <w:marLeft w:val="0"/>
                          <w:marRight w:val="0"/>
                          <w:marTop w:val="0"/>
                          <w:marBottom w:val="0"/>
                          <w:divBdr>
                            <w:top w:val="none" w:sz="0" w:space="0" w:color="auto"/>
                            <w:left w:val="none" w:sz="0" w:space="0" w:color="auto"/>
                            <w:bottom w:val="none" w:sz="0" w:space="0" w:color="auto"/>
                            <w:right w:val="none" w:sz="0" w:space="0" w:color="auto"/>
                          </w:divBdr>
                          <w:divsChild>
                            <w:div w:id="1596473545">
                              <w:marLeft w:val="0"/>
                              <w:marRight w:val="0"/>
                              <w:marTop w:val="0"/>
                              <w:marBottom w:val="0"/>
                              <w:divBdr>
                                <w:top w:val="none" w:sz="0" w:space="0" w:color="auto"/>
                                <w:left w:val="none" w:sz="0" w:space="0" w:color="auto"/>
                                <w:bottom w:val="none" w:sz="0" w:space="0" w:color="auto"/>
                                <w:right w:val="none" w:sz="0" w:space="0" w:color="auto"/>
                              </w:divBdr>
                              <w:divsChild>
                                <w:div w:id="540020095">
                                  <w:marLeft w:val="0"/>
                                  <w:marRight w:val="0"/>
                                  <w:marTop w:val="0"/>
                                  <w:marBottom w:val="0"/>
                                  <w:divBdr>
                                    <w:top w:val="none" w:sz="0" w:space="0" w:color="auto"/>
                                    <w:left w:val="none" w:sz="0" w:space="0" w:color="auto"/>
                                    <w:bottom w:val="none" w:sz="0" w:space="0" w:color="auto"/>
                                    <w:right w:val="none" w:sz="0" w:space="0" w:color="auto"/>
                                  </w:divBdr>
                                  <w:divsChild>
                                    <w:div w:id="2567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62599">
              <w:marLeft w:val="0"/>
              <w:marRight w:val="0"/>
              <w:marTop w:val="0"/>
              <w:marBottom w:val="0"/>
              <w:divBdr>
                <w:top w:val="none" w:sz="0" w:space="0" w:color="auto"/>
                <w:left w:val="none" w:sz="0" w:space="0" w:color="auto"/>
                <w:bottom w:val="none" w:sz="0" w:space="0" w:color="auto"/>
                <w:right w:val="none" w:sz="0" w:space="0" w:color="auto"/>
              </w:divBdr>
              <w:divsChild>
                <w:div w:id="1822885811">
                  <w:marLeft w:val="0"/>
                  <w:marRight w:val="0"/>
                  <w:marTop w:val="0"/>
                  <w:marBottom w:val="0"/>
                  <w:divBdr>
                    <w:top w:val="none" w:sz="0" w:space="0" w:color="auto"/>
                    <w:left w:val="none" w:sz="0" w:space="0" w:color="auto"/>
                    <w:bottom w:val="none" w:sz="0" w:space="0" w:color="auto"/>
                    <w:right w:val="none" w:sz="0" w:space="0" w:color="auto"/>
                  </w:divBdr>
                  <w:divsChild>
                    <w:div w:id="2140099713">
                      <w:marLeft w:val="0"/>
                      <w:marRight w:val="0"/>
                      <w:marTop w:val="0"/>
                      <w:marBottom w:val="0"/>
                      <w:divBdr>
                        <w:top w:val="none" w:sz="0" w:space="0" w:color="auto"/>
                        <w:left w:val="none" w:sz="0" w:space="0" w:color="auto"/>
                        <w:bottom w:val="none" w:sz="0" w:space="0" w:color="auto"/>
                        <w:right w:val="none" w:sz="0" w:space="0" w:color="auto"/>
                      </w:divBdr>
                      <w:divsChild>
                        <w:div w:id="24866253">
                          <w:marLeft w:val="0"/>
                          <w:marRight w:val="0"/>
                          <w:marTop w:val="0"/>
                          <w:marBottom w:val="0"/>
                          <w:divBdr>
                            <w:top w:val="none" w:sz="0" w:space="0" w:color="auto"/>
                            <w:left w:val="none" w:sz="0" w:space="0" w:color="auto"/>
                            <w:bottom w:val="none" w:sz="0" w:space="0" w:color="auto"/>
                            <w:right w:val="none" w:sz="0" w:space="0" w:color="auto"/>
                          </w:divBdr>
                          <w:divsChild>
                            <w:div w:id="1030568757">
                              <w:marLeft w:val="0"/>
                              <w:marRight w:val="0"/>
                              <w:marTop w:val="0"/>
                              <w:marBottom w:val="0"/>
                              <w:divBdr>
                                <w:top w:val="none" w:sz="0" w:space="0" w:color="auto"/>
                                <w:left w:val="none" w:sz="0" w:space="0" w:color="auto"/>
                                <w:bottom w:val="none" w:sz="0" w:space="0" w:color="auto"/>
                                <w:right w:val="none" w:sz="0" w:space="0" w:color="auto"/>
                              </w:divBdr>
                              <w:divsChild>
                                <w:div w:id="1563176409">
                                  <w:marLeft w:val="0"/>
                                  <w:marRight w:val="0"/>
                                  <w:marTop w:val="0"/>
                                  <w:marBottom w:val="0"/>
                                  <w:divBdr>
                                    <w:top w:val="none" w:sz="0" w:space="0" w:color="auto"/>
                                    <w:left w:val="none" w:sz="0" w:space="0" w:color="auto"/>
                                    <w:bottom w:val="none" w:sz="0" w:space="0" w:color="auto"/>
                                    <w:right w:val="none" w:sz="0" w:space="0" w:color="auto"/>
                                  </w:divBdr>
                                </w:div>
                                <w:div w:id="1875581006">
                                  <w:marLeft w:val="0"/>
                                  <w:marRight w:val="0"/>
                                  <w:marTop w:val="0"/>
                                  <w:marBottom w:val="0"/>
                                  <w:divBdr>
                                    <w:top w:val="none" w:sz="0" w:space="0" w:color="auto"/>
                                    <w:left w:val="none" w:sz="0" w:space="0" w:color="auto"/>
                                    <w:bottom w:val="none" w:sz="0" w:space="0" w:color="auto"/>
                                    <w:right w:val="none" w:sz="0" w:space="0" w:color="auto"/>
                                  </w:divBdr>
                                </w:div>
                                <w:div w:id="1764497388">
                                  <w:marLeft w:val="0"/>
                                  <w:marRight w:val="0"/>
                                  <w:marTop w:val="0"/>
                                  <w:marBottom w:val="0"/>
                                  <w:divBdr>
                                    <w:top w:val="none" w:sz="0" w:space="0" w:color="auto"/>
                                    <w:left w:val="none" w:sz="0" w:space="0" w:color="auto"/>
                                    <w:bottom w:val="none" w:sz="0" w:space="0" w:color="auto"/>
                                    <w:right w:val="none" w:sz="0" w:space="0" w:color="auto"/>
                                  </w:divBdr>
                                </w:div>
                                <w:div w:id="11759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63112">
              <w:blockQuote w:val="1"/>
              <w:marLeft w:val="600"/>
              <w:marRight w:val="0"/>
              <w:marTop w:val="0"/>
              <w:marBottom w:val="0"/>
              <w:divBdr>
                <w:top w:val="none" w:sz="0" w:space="0" w:color="auto"/>
                <w:left w:val="none" w:sz="0" w:space="0" w:color="auto"/>
                <w:bottom w:val="none" w:sz="0" w:space="0" w:color="auto"/>
                <w:right w:val="none" w:sz="0" w:space="0" w:color="auto"/>
              </w:divBdr>
              <w:divsChild>
                <w:div w:id="1144085159">
                  <w:marLeft w:val="0"/>
                  <w:marRight w:val="0"/>
                  <w:marTop w:val="0"/>
                  <w:marBottom w:val="0"/>
                  <w:divBdr>
                    <w:top w:val="none" w:sz="0" w:space="0" w:color="auto"/>
                    <w:left w:val="none" w:sz="0" w:space="0" w:color="auto"/>
                    <w:bottom w:val="none" w:sz="0" w:space="0" w:color="auto"/>
                    <w:right w:val="none" w:sz="0" w:space="0" w:color="auto"/>
                  </w:divBdr>
                  <w:divsChild>
                    <w:div w:id="1973291424">
                      <w:marLeft w:val="0"/>
                      <w:marRight w:val="0"/>
                      <w:marTop w:val="0"/>
                      <w:marBottom w:val="0"/>
                      <w:divBdr>
                        <w:top w:val="none" w:sz="0" w:space="0" w:color="auto"/>
                        <w:left w:val="none" w:sz="0" w:space="0" w:color="auto"/>
                        <w:bottom w:val="none" w:sz="0" w:space="0" w:color="auto"/>
                        <w:right w:val="none" w:sz="0" w:space="0" w:color="auto"/>
                      </w:divBdr>
                      <w:divsChild>
                        <w:div w:id="1827286519">
                          <w:marLeft w:val="0"/>
                          <w:marRight w:val="0"/>
                          <w:marTop w:val="0"/>
                          <w:marBottom w:val="0"/>
                          <w:divBdr>
                            <w:top w:val="none" w:sz="0" w:space="0" w:color="auto"/>
                            <w:left w:val="none" w:sz="0" w:space="0" w:color="auto"/>
                            <w:bottom w:val="none" w:sz="0" w:space="0" w:color="auto"/>
                            <w:right w:val="none" w:sz="0" w:space="0" w:color="auto"/>
                          </w:divBdr>
                          <w:divsChild>
                            <w:div w:id="380326640">
                              <w:marLeft w:val="0"/>
                              <w:marRight w:val="0"/>
                              <w:marTop w:val="0"/>
                              <w:marBottom w:val="0"/>
                              <w:divBdr>
                                <w:top w:val="none" w:sz="0" w:space="0" w:color="auto"/>
                                <w:left w:val="none" w:sz="0" w:space="0" w:color="auto"/>
                                <w:bottom w:val="none" w:sz="0" w:space="0" w:color="auto"/>
                                <w:right w:val="none" w:sz="0" w:space="0" w:color="auto"/>
                              </w:divBdr>
                              <w:divsChild>
                                <w:div w:id="787088782">
                                  <w:marLeft w:val="0"/>
                                  <w:marRight w:val="0"/>
                                  <w:marTop w:val="0"/>
                                  <w:marBottom w:val="0"/>
                                  <w:divBdr>
                                    <w:top w:val="none" w:sz="0" w:space="0" w:color="auto"/>
                                    <w:left w:val="none" w:sz="0" w:space="0" w:color="auto"/>
                                    <w:bottom w:val="none" w:sz="0" w:space="0" w:color="auto"/>
                                    <w:right w:val="none" w:sz="0" w:space="0" w:color="auto"/>
                                  </w:divBdr>
                                  <w:divsChild>
                                    <w:div w:id="5647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023070">
              <w:blockQuote w:val="1"/>
              <w:marLeft w:val="600"/>
              <w:marRight w:val="0"/>
              <w:marTop w:val="0"/>
              <w:marBottom w:val="0"/>
              <w:divBdr>
                <w:top w:val="none" w:sz="0" w:space="0" w:color="auto"/>
                <w:left w:val="none" w:sz="0" w:space="0" w:color="auto"/>
                <w:bottom w:val="none" w:sz="0" w:space="0" w:color="auto"/>
                <w:right w:val="none" w:sz="0" w:space="0" w:color="auto"/>
              </w:divBdr>
              <w:divsChild>
                <w:div w:id="899172544">
                  <w:marLeft w:val="0"/>
                  <w:marRight w:val="0"/>
                  <w:marTop w:val="0"/>
                  <w:marBottom w:val="0"/>
                  <w:divBdr>
                    <w:top w:val="none" w:sz="0" w:space="0" w:color="auto"/>
                    <w:left w:val="none" w:sz="0" w:space="0" w:color="auto"/>
                    <w:bottom w:val="none" w:sz="0" w:space="0" w:color="auto"/>
                    <w:right w:val="none" w:sz="0" w:space="0" w:color="auto"/>
                  </w:divBdr>
                  <w:divsChild>
                    <w:div w:id="785002434">
                      <w:marLeft w:val="0"/>
                      <w:marRight w:val="0"/>
                      <w:marTop w:val="0"/>
                      <w:marBottom w:val="0"/>
                      <w:divBdr>
                        <w:top w:val="none" w:sz="0" w:space="0" w:color="auto"/>
                        <w:left w:val="none" w:sz="0" w:space="0" w:color="auto"/>
                        <w:bottom w:val="none" w:sz="0" w:space="0" w:color="auto"/>
                        <w:right w:val="none" w:sz="0" w:space="0" w:color="auto"/>
                      </w:divBdr>
                      <w:divsChild>
                        <w:div w:id="475687985">
                          <w:marLeft w:val="0"/>
                          <w:marRight w:val="0"/>
                          <w:marTop w:val="0"/>
                          <w:marBottom w:val="0"/>
                          <w:divBdr>
                            <w:top w:val="none" w:sz="0" w:space="0" w:color="auto"/>
                            <w:left w:val="none" w:sz="0" w:space="0" w:color="auto"/>
                            <w:bottom w:val="none" w:sz="0" w:space="0" w:color="auto"/>
                            <w:right w:val="none" w:sz="0" w:space="0" w:color="auto"/>
                          </w:divBdr>
                          <w:divsChild>
                            <w:div w:id="627511868">
                              <w:marLeft w:val="0"/>
                              <w:marRight w:val="0"/>
                              <w:marTop w:val="0"/>
                              <w:marBottom w:val="0"/>
                              <w:divBdr>
                                <w:top w:val="none" w:sz="0" w:space="0" w:color="auto"/>
                                <w:left w:val="none" w:sz="0" w:space="0" w:color="auto"/>
                                <w:bottom w:val="none" w:sz="0" w:space="0" w:color="auto"/>
                                <w:right w:val="none" w:sz="0" w:space="0" w:color="auto"/>
                              </w:divBdr>
                              <w:divsChild>
                                <w:div w:id="412319427">
                                  <w:marLeft w:val="0"/>
                                  <w:marRight w:val="0"/>
                                  <w:marTop w:val="0"/>
                                  <w:marBottom w:val="0"/>
                                  <w:divBdr>
                                    <w:top w:val="none" w:sz="0" w:space="0" w:color="auto"/>
                                    <w:left w:val="none" w:sz="0" w:space="0" w:color="auto"/>
                                    <w:bottom w:val="none" w:sz="0" w:space="0" w:color="auto"/>
                                    <w:right w:val="none" w:sz="0" w:space="0" w:color="auto"/>
                                  </w:divBdr>
                                  <w:divsChild>
                                    <w:div w:id="222376921">
                                      <w:marLeft w:val="0"/>
                                      <w:marRight w:val="0"/>
                                      <w:marTop w:val="0"/>
                                      <w:marBottom w:val="0"/>
                                      <w:divBdr>
                                        <w:top w:val="none" w:sz="0" w:space="0" w:color="auto"/>
                                        <w:left w:val="none" w:sz="0" w:space="0" w:color="auto"/>
                                        <w:bottom w:val="none" w:sz="0" w:space="0" w:color="auto"/>
                                        <w:right w:val="none" w:sz="0" w:space="0" w:color="auto"/>
                                      </w:divBdr>
                                      <w:divsChild>
                                        <w:div w:id="1410074285">
                                          <w:marLeft w:val="0"/>
                                          <w:marRight w:val="0"/>
                                          <w:marTop w:val="0"/>
                                          <w:marBottom w:val="0"/>
                                          <w:divBdr>
                                            <w:top w:val="none" w:sz="0" w:space="0" w:color="auto"/>
                                            <w:left w:val="none" w:sz="0" w:space="0" w:color="auto"/>
                                            <w:bottom w:val="none" w:sz="0" w:space="0" w:color="auto"/>
                                            <w:right w:val="none" w:sz="0" w:space="0" w:color="auto"/>
                                          </w:divBdr>
                                        </w:div>
                                        <w:div w:id="370737712">
                                          <w:marLeft w:val="0"/>
                                          <w:marRight w:val="0"/>
                                          <w:marTop w:val="0"/>
                                          <w:marBottom w:val="0"/>
                                          <w:divBdr>
                                            <w:top w:val="none" w:sz="0" w:space="0" w:color="auto"/>
                                            <w:left w:val="none" w:sz="0" w:space="0" w:color="auto"/>
                                            <w:bottom w:val="none" w:sz="0" w:space="0" w:color="auto"/>
                                            <w:right w:val="none" w:sz="0" w:space="0" w:color="auto"/>
                                          </w:divBdr>
                                        </w:div>
                                        <w:div w:id="17245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218976">
              <w:blockQuote w:val="1"/>
              <w:marLeft w:val="600"/>
              <w:marRight w:val="0"/>
              <w:marTop w:val="0"/>
              <w:marBottom w:val="0"/>
              <w:divBdr>
                <w:top w:val="none" w:sz="0" w:space="0" w:color="auto"/>
                <w:left w:val="none" w:sz="0" w:space="0" w:color="auto"/>
                <w:bottom w:val="none" w:sz="0" w:space="0" w:color="auto"/>
                <w:right w:val="none" w:sz="0" w:space="0" w:color="auto"/>
              </w:divBdr>
              <w:divsChild>
                <w:div w:id="67271939">
                  <w:marLeft w:val="0"/>
                  <w:marRight w:val="0"/>
                  <w:marTop w:val="0"/>
                  <w:marBottom w:val="0"/>
                  <w:divBdr>
                    <w:top w:val="none" w:sz="0" w:space="0" w:color="auto"/>
                    <w:left w:val="none" w:sz="0" w:space="0" w:color="auto"/>
                    <w:bottom w:val="none" w:sz="0" w:space="0" w:color="auto"/>
                    <w:right w:val="none" w:sz="0" w:space="0" w:color="auto"/>
                  </w:divBdr>
                  <w:divsChild>
                    <w:div w:id="1151294771">
                      <w:marLeft w:val="0"/>
                      <w:marRight w:val="0"/>
                      <w:marTop w:val="0"/>
                      <w:marBottom w:val="0"/>
                      <w:divBdr>
                        <w:top w:val="none" w:sz="0" w:space="0" w:color="auto"/>
                        <w:left w:val="none" w:sz="0" w:space="0" w:color="auto"/>
                        <w:bottom w:val="none" w:sz="0" w:space="0" w:color="auto"/>
                        <w:right w:val="none" w:sz="0" w:space="0" w:color="auto"/>
                      </w:divBdr>
                      <w:divsChild>
                        <w:div w:id="1086029661">
                          <w:marLeft w:val="0"/>
                          <w:marRight w:val="0"/>
                          <w:marTop w:val="0"/>
                          <w:marBottom w:val="0"/>
                          <w:divBdr>
                            <w:top w:val="none" w:sz="0" w:space="0" w:color="auto"/>
                            <w:left w:val="none" w:sz="0" w:space="0" w:color="auto"/>
                            <w:bottom w:val="none" w:sz="0" w:space="0" w:color="auto"/>
                            <w:right w:val="none" w:sz="0" w:space="0" w:color="auto"/>
                          </w:divBdr>
                          <w:divsChild>
                            <w:div w:id="1037201501">
                              <w:marLeft w:val="0"/>
                              <w:marRight w:val="0"/>
                              <w:marTop w:val="0"/>
                              <w:marBottom w:val="0"/>
                              <w:divBdr>
                                <w:top w:val="none" w:sz="0" w:space="0" w:color="auto"/>
                                <w:left w:val="none" w:sz="0" w:space="0" w:color="auto"/>
                                <w:bottom w:val="none" w:sz="0" w:space="0" w:color="auto"/>
                                <w:right w:val="none" w:sz="0" w:space="0" w:color="auto"/>
                              </w:divBdr>
                              <w:divsChild>
                                <w:div w:id="424302483">
                                  <w:marLeft w:val="0"/>
                                  <w:marRight w:val="0"/>
                                  <w:marTop w:val="0"/>
                                  <w:marBottom w:val="0"/>
                                  <w:divBdr>
                                    <w:top w:val="none" w:sz="0" w:space="0" w:color="auto"/>
                                    <w:left w:val="none" w:sz="0" w:space="0" w:color="auto"/>
                                    <w:bottom w:val="none" w:sz="0" w:space="0" w:color="auto"/>
                                    <w:right w:val="none" w:sz="0" w:space="0" w:color="auto"/>
                                  </w:divBdr>
                                  <w:divsChild>
                                    <w:div w:id="1345277568">
                                      <w:marLeft w:val="0"/>
                                      <w:marRight w:val="0"/>
                                      <w:marTop w:val="0"/>
                                      <w:marBottom w:val="0"/>
                                      <w:divBdr>
                                        <w:top w:val="none" w:sz="0" w:space="0" w:color="auto"/>
                                        <w:left w:val="none" w:sz="0" w:space="0" w:color="auto"/>
                                        <w:bottom w:val="none" w:sz="0" w:space="0" w:color="auto"/>
                                        <w:right w:val="none" w:sz="0" w:space="0" w:color="auto"/>
                                      </w:divBdr>
                                      <w:divsChild>
                                        <w:div w:id="947854320">
                                          <w:marLeft w:val="0"/>
                                          <w:marRight w:val="0"/>
                                          <w:marTop w:val="0"/>
                                          <w:marBottom w:val="0"/>
                                          <w:divBdr>
                                            <w:top w:val="none" w:sz="0" w:space="0" w:color="auto"/>
                                            <w:left w:val="none" w:sz="0" w:space="0" w:color="auto"/>
                                            <w:bottom w:val="none" w:sz="0" w:space="0" w:color="auto"/>
                                            <w:right w:val="none" w:sz="0" w:space="0" w:color="auto"/>
                                          </w:divBdr>
                                          <w:divsChild>
                                            <w:div w:id="9562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102288">
              <w:marLeft w:val="0"/>
              <w:marRight w:val="0"/>
              <w:marTop w:val="0"/>
              <w:marBottom w:val="0"/>
              <w:divBdr>
                <w:top w:val="none" w:sz="0" w:space="0" w:color="auto"/>
                <w:left w:val="none" w:sz="0" w:space="0" w:color="auto"/>
                <w:bottom w:val="none" w:sz="0" w:space="0" w:color="auto"/>
                <w:right w:val="none" w:sz="0" w:space="0" w:color="auto"/>
              </w:divBdr>
              <w:divsChild>
                <w:div w:id="328825769">
                  <w:marLeft w:val="0"/>
                  <w:marRight w:val="0"/>
                  <w:marTop w:val="0"/>
                  <w:marBottom w:val="0"/>
                  <w:divBdr>
                    <w:top w:val="none" w:sz="0" w:space="0" w:color="auto"/>
                    <w:left w:val="none" w:sz="0" w:space="0" w:color="auto"/>
                    <w:bottom w:val="none" w:sz="0" w:space="0" w:color="auto"/>
                    <w:right w:val="none" w:sz="0" w:space="0" w:color="auto"/>
                  </w:divBdr>
                  <w:divsChild>
                    <w:div w:id="1111826915">
                      <w:marLeft w:val="0"/>
                      <w:marRight w:val="0"/>
                      <w:marTop w:val="0"/>
                      <w:marBottom w:val="0"/>
                      <w:divBdr>
                        <w:top w:val="none" w:sz="0" w:space="0" w:color="auto"/>
                        <w:left w:val="none" w:sz="0" w:space="0" w:color="auto"/>
                        <w:bottom w:val="none" w:sz="0" w:space="0" w:color="auto"/>
                        <w:right w:val="none" w:sz="0" w:space="0" w:color="auto"/>
                      </w:divBdr>
                      <w:divsChild>
                        <w:div w:id="1541550072">
                          <w:marLeft w:val="0"/>
                          <w:marRight w:val="0"/>
                          <w:marTop w:val="0"/>
                          <w:marBottom w:val="0"/>
                          <w:divBdr>
                            <w:top w:val="none" w:sz="0" w:space="0" w:color="auto"/>
                            <w:left w:val="none" w:sz="0" w:space="0" w:color="auto"/>
                            <w:bottom w:val="none" w:sz="0" w:space="0" w:color="auto"/>
                            <w:right w:val="none" w:sz="0" w:space="0" w:color="auto"/>
                          </w:divBdr>
                          <w:divsChild>
                            <w:div w:id="446051414">
                              <w:marLeft w:val="0"/>
                              <w:marRight w:val="0"/>
                              <w:marTop w:val="0"/>
                              <w:marBottom w:val="0"/>
                              <w:divBdr>
                                <w:top w:val="none" w:sz="0" w:space="0" w:color="auto"/>
                                <w:left w:val="none" w:sz="0" w:space="0" w:color="auto"/>
                                <w:bottom w:val="none" w:sz="0" w:space="0" w:color="auto"/>
                                <w:right w:val="none" w:sz="0" w:space="0" w:color="auto"/>
                              </w:divBdr>
                              <w:divsChild>
                                <w:div w:id="70854458">
                                  <w:marLeft w:val="0"/>
                                  <w:marRight w:val="0"/>
                                  <w:marTop w:val="0"/>
                                  <w:marBottom w:val="0"/>
                                  <w:divBdr>
                                    <w:top w:val="none" w:sz="0" w:space="0" w:color="auto"/>
                                    <w:left w:val="none" w:sz="0" w:space="0" w:color="auto"/>
                                    <w:bottom w:val="none" w:sz="0" w:space="0" w:color="auto"/>
                                    <w:right w:val="none" w:sz="0" w:space="0" w:color="auto"/>
                                  </w:divBdr>
                                </w:div>
                                <w:div w:id="1861045932">
                                  <w:marLeft w:val="0"/>
                                  <w:marRight w:val="0"/>
                                  <w:marTop w:val="0"/>
                                  <w:marBottom w:val="0"/>
                                  <w:divBdr>
                                    <w:top w:val="none" w:sz="0" w:space="0" w:color="auto"/>
                                    <w:left w:val="none" w:sz="0" w:space="0" w:color="auto"/>
                                    <w:bottom w:val="none" w:sz="0" w:space="0" w:color="auto"/>
                                    <w:right w:val="none" w:sz="0" w:space="0" w:color="auto"/>
                                  </w:divBdr>
                                </w:div>
                                <w:div w:id="1277908442">
                                  <w:marLeft w:val="0"/>
                                  <w:marRight w:val="0"/>
                                  <w:marTop w:val="0"/>
                                  <w:marBottom w:val="0"/>
                                  <w:divBdr>
                                    <w:top w:val="none" w:sz="0" w:space="0" w:color="auto"/>
                                    <w:left w:val="none" w:sz="0" w:space="0" w:color="auto"/>
                                    <w:bottom w:val="none" w:sz="0" w:space="0" w:color="auto"/>
                                    <w:right w:val="none" w:sz="0" w:space="0" w:color="auto"/>
                                  </w:divBdr>
                                </w:div>
                                <w:div w:id="5766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84309">
              <w:blockQuote w:val="1"/>
              <w:marLeft w:val="600"/>
              <w:marRight w:val="0"/>
              <w:marTop w:val="0"/>
              <w:marBottom w:val="0"/>
              <w:divBdr>
                <w:top w:val="none" w:sz="0" w:space="0" w:color="auto"/>
                <w:left w:val="none" w:sz="0" w:space="0" w:color="auto"/>
                <w:bottom w:val="none" w:sz="0" w:space="0" w:color="auto"/>
                <w:right w:val="none" w:sz="0" w:space="0" w:color="auto"/>
              </w:divBdr>
              <w:divsChild>
                <w:div w:id="195584706">
                  <w:marLeft w:val="0"/>
                  <w:marRight w:val="0"/>
                  <w:marTop w:val="0"/>
                  <w:marBottom w:val="0"/>
                  <w:divBdr>
                    <w:top w:val="none" w:sz="0" w:space="0" w:color="auto"/>
                    <w:left w:val="none" w:sz="0" w:space="0" w:color="auto"/>
                    <w:bottom w:val="none" w:sz="0" w:space="0" w:color="auto"/>
                    <w:right w:val="none" w:sz="0" w:space="0" w:color="auto"/>
                  </w:divBdr>
                  <w:divsChild>
                    <w:div w:id="1237202975">
                      <w:marLeft w:val="0"/>
                      <w:marRight w:val="0"/>
                      <w:marTop w:val="0"/>
                      <w:marBottom w:val="0"/>
                      <w:divBdr>
                        <w:top w:val="none" w:sz="0" w:space="0" w:color="auto"/>
                        <w:left w:val="none" w:sz="0" w:space="0" w:color="auto"/>
                        <w:bottom w:val="none" w:sz="0" w:space="0" w:color="auto"/>
                        <w:right w:val="none" w:sz="0" w:space="0" w:color="auto"/>
                      </w:divBdr>
                      <w:divsChild>
                        <w:div w:id="1708414313">
                          <w:marLeft w:val="0"/>
                          <w:marRight w:val="0"/>
                          <w:marTop w:val="0"/>
                          <w:marBottom w:val="0"/>
                          <w:divBdr>
                            <w:top w:val="none" w:sz="0" w:space="0" w:color="auto"/>
                            <w:left w:val="none" w:sz="0" w:space="0" w:color="auto"/>
                            <w:bottom w:val="none" w:sz="0" w:space="0" w:color="auto"/>
                            <w:right w:val="none" w:sz="0" w:space="0" w:color="auto"/>
                          </w:divBdr>
                          <w:divsChild>
                            <w:div w:id="679358777">
                              <w:marLeft w:val="0"/>
                              <w:marRight w:val="0"/>
                              <w:marTop w:val="0"/>
                              <w:marBottom w:val="0"/>
                              <w:divBdr>
                                <w:top w:val="none" w:sz="0" w:space="0" w:color="auto"/>
                                <w:left w:val="none" w:sz="0" w:space="0" w:color="auto"/>
                                <w:bottom w:val="none" w:sz="0" w:space="0" w:color="auto"/>
                                <w:right w:val="none" w:sz="0" w:space="0" w:color="auto"/>
                              </w:divBdr>
                              <w:divsChild>
                                <w:div w:id="719281803">
                                  <w:marLeft w:val="0"/>
                                  <w:marRight w:val="0"/>
                                  <w:marTop w:val="0"/>
                                  <w:marBottom w:val="0"/>
                                  <w:divBdr>
                                    <w:top w:val="none" w:sz="0" w:space="0" w:color="auto"/>
                                    <w:left w:val="none" w:sz="0" w:space="0" w:color="auto"/>
                                    <w:bottom w:val="none" w:sz="0" w:space="0" w:color="auto"/>
                                    <w:right w:val="none" w:sz="0" w:space="0" w:color="auto"/>
                                  </w:divBdr>
                                  <w:divsChild>
                                    <w:div w:id="1546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330699">
              <w:blockQuote w:val="1"/>
              <w:marLeft w:val="600"/>
              <w:marRight w:val="0"/>
              <w:marTop w:val="0"/>
              <w:marBottom w:val="0"/>
              <w:divBdr>
                <w:top w:val="none" w:sz="0" w:space="0" w:color="auto"/>
                <w:left w:val="none" w:sz="0" w:space="0" w:color="auto"/>
                <w:bottom w:val="none" w:sz="0" w:space="0" w:color="auto"/>
                <w:right w:val="none" w:sz="0" w:space="0" w:color="auto"/>
              </w:divBdr>
              <w:divsChild>
                <w:div w:id="2099398023">
                  <w:marLeft w:val="0"/>
                  <w:marRight w:val="0"/>
                  <w:marTop w:val="0"/>
                  <w:marBottom w:val="0"/>
                  <w:divBdr>
                    <w:top w:val="none" w:sz="0" w:space="0" w:color="auto"/>
                    <w:left w:val="none" w:sz="0" w:space="0" w:color="auto"/>
                    <w:bottom w:val="none" w:sz="0" w:space="0" w:color="auto"/>
                    <w:right w:val="none" w:sz="0" w:space="0" w:color="auto"/>
                  </w:divBdr>
                  <w:divsChild>
                    <w:div w:id="1458917351">
                      <w:marLeft w:val="0"/>
                      <w:marRight w:val="0"/>
                      <w:marTop w:val="0"/>
                      <w:marBottom w:val="0"/>
                      <w:divBdr>
                        <w:top w:val="none" w:sz="0" w:space="0" w:color="auto"/>
                        <w:left w:val="none" w:sz="0" w:space="0" w:color="auto"/>
                        <w:bottom w:val="none" w:sz="0" w:space="0" w:color="auto"/>
                        <w:right w:val="none" w:sz="0" w:space="0" w:color="auto"/>
                      </w:divBdr>
                      <w:divsChild>
                        <w:div w:id="423109984">
                          <w:marLeft w:val="0"/>
                          <w:marRight w:val="0"/>
                          <w:marTop w:val="0"/>
                          <w:marBottom w:val="0"/>
                          <w:divBdr>
                            <w:top w:val="none" w:sz="0" w:space="0" w:color="auto"/>
                            <w:left w:val="none" w:sz="0" w:space="0" w:color="auto"/>
                            <w:bottom w:val="none" w:sz="0" w:space="0" w:color="auto"/>
                            <w:right w:val="none" w:sz="0" w:space="0" w:color="auto"/>
                          </w:divBdr>
                          <w:divsChild>
                            <w:div w:id="1684740482">
                              <w:marLeft w:val="0"/>
                              <w:marRight w:val="0"/>
                              <w:marTop w:val="0"/>
                              <w:marBottom w:val="0"/>
                              <w:divBdr>
                                <w:top w:val="none" w:sz="0" w:space="0" w:color="auto"/>
                                <w:left w:val="none" w:sz="0" w:space="0" w:color="auto"/>
                                <w:bottom w:val="none" w:sz="0" w:space="0" w:color="auto"/>
                                <w:right w:val="none" w:sz="0" w:space="0" w:color="auto"/>
                              </w:divBdr>
                              <w:divsChild>
                                <w:div w:id="1929577468">
                                  <w:marLeft w:val="0"/>
                                  <w:marRight w:val="0"/>
                                  <w:marTop w:val="0"/>
                                  <w:marBottom w:val="0"/>
                                  <w:divBdr>
                                    <w:top w:val="none" w:sz="0" w:space="0" w:color="auto"/>
                                    <w:left w:val="none" w:sz="0" w:space="0" w:color="auto"/>
                                    <w:bottom w:val="none" w:sz="0" w:space="0" w:color="auto"/>
                                    <w:right w:val="none" w:sz="0" w:space="0" w:color="auto"/>
                                  </w:divBdr>
                                  <w:divsChild>
                                    <w:div w:id="1892691354">
                                      <w:marLeft w:val="0"/>
                                      <w:marRight w:val="0"/>
                                      <w:marTop w:val="0"/>
                                      <w:marBottom w:val="0"/>
                                      <w:divBdr>
                                        <w:top w:val="none" w:sz="0" w:space="0" w:color="auto"/>
                                        <w:left w:val="none" w:sz="0" w:space="0" w:color="auto"/>
                                        <w:bottom w:val="none" w:sz="0" w:space="0" w:color="auto"/>
                                        <w:right w:val="none" w:sz="0" w:space="0" w:color="auto"/>
                                      </w:divBdr>
                                      <w:divsChild>
                                        <w:div w:id="277377534">
                                          <w:marLeft w:val="0"/>
                                          <w:marRight w:val="0"/>
                                          <w:marTop w:val="0"/>
                                          <w:marBottom w:val="0"/>
                                          <w:divBdr>
                                            <w:top w:val="single" w:sz="6" w:space="6" w:color="D3D3D3"/>
                                            <w:left w:val="single" w:sz="6" w:space="12" w:color="D3D3D3"/>
                                            <w:bottom w:val="single" w:sz="6" w:space="6" w:color="D3D3D3"/>
                                            <w:right w:val="single" w:sz="6" w:space="0" w:color="D3D3D3"/>
                                          </w:divBdr>
                                        </w:div>
                                        <w:div w:id="12779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499395">
              <w:blockQuote w:val="1"/>
              <w:marLeft w:val="600"/>
              <w:marRight w:val="0"/>
              <w:marTop w:val="0"/>
              <w:marBottom w:val="0"/>
              <w:divBdr>
                <w:top w:val="none" w:sz="0" w:space="0" w:color="auto"/>
                <w:left w:val="none" w:sz="0" w:space="0" w:color="auto"/>
                <w:bottom w:val="none" w:sz="0" w:space="0" w:color="auto"/>
                <w:right w:val="none" w:sz="0" w:space="0" w:color="auto"/>
              </w:divBdr>
              <w:divsChild>
                <w:div w:id="1701396170">
                  <w:marLeft w:val="0"/>
                  <w:marRight w:val="0"/>
                  <w:marTop w:val="0"/>
                  <w:marBottom w:val="0"/>
                  <w:divBdr>
                    <w:top w:val="none" w:sz="0" w:space="0" w:color="auto"/>
                    <w:left w:val="none" w:sz="0" w:space="0" w:color="auto"/>
                    <w:bottom w:val="none" w:sz="0" w:space="0" w:color="auto"/>
                    <w:right w:val="none" w:sz="0" w:space="0" w:color="auto"/>
                  </w:divBdr>
                  <w:divsChild>
                    <w:div w:id="867334005">
                      <w:marLeft w:val="0"/>
                      <w:marRight w:val="0"/>
                      <w:marTop w:val="0"/>
                      <w:marBottom w:val="0"/>
                      <w:divBdr>
                        <w:top w:val="none" w:sz="0" w:space="0" w:color="auto"/>
                        <w:left w:val="none" w:sz="0" w:space="0" w:color="auto"/>
                        <w:bottom w:val="none" w:sz="0" w:space="0" w:color="auto"/>
                        <w:right w:val="none" w:sz="0" w:space="0" w:color="auto"/>
                      </w:divBdr>
                      <w:divsChild>
                        <w:div w:id="1043486073">
                          <w:marLeft w:val="0"/>
                          <w:marRight w:val="0"/>
                          <w:marTop w:val="0"/>
                          <w:marBottom w:val="0"/>
                          <w:divBdr>
                            <w:top w:val="none" w:sz="0" w:space="0" w:color="auto"/>
                            <w:left w:val="none" w:sz="0" w:space="0" w:color="auto"/>
                            <w:bottom w:val="none" w:sz="0" w:space="0" w:color="auto"/>
                            <w:right w:val="none" w:sz="0" w:space="0" w:color="auto"/>
                          </w:divBdr>
                          <w:divsChild>
                            <w:div w:id="650136883">
                              <w:marLeft w:val="0"/>
                              <w:marRight w:val="0"/>
                              <w:marTop w:val="0"/>
                              <w:marBottom w:val="0"/>
                              <w:divBdr>
                                <w:top w:val="none" w:sz="0" w:space="0" w:color="auto"/>
                                <w:left w:val="none" w:sz="0" w:space="0" w:color="auto"/>
                                <w:bottom w:val="none" w:sz="0" w:space="0" w:color="auto"/>
                                <w:right w:val="none" w:sz="0" w:space="0" w:color="auto"/>
                              </w:divBdr>
                              <w:divsChild>
                                <w:div w:id="1657298535">
                                  <w:marLeft w:val="0"/>
                                  <w:marRight w:val="0"/>
                                  <w:marTop w:val="0"/>
                                  <w:marBottom w:val="0"/>
                                  <w:divBdr>
                                    <w:top w:val="none" w:sz="0" w:space="0" w:color="auto"/>
                                    <w:left w:val="none" w:sz="0" w:space="0" w:color="auto"/>
                                    <w:bottom w:val="none" w:sz="0" w:space="0" w:color="auto"/>
                                    <w:right w:val="none" w:sz="0" w:space="0" w:color="auto"/>
                                  </w:divBdr>
                                  <w:divsChild>
                                    <w:div w:id="1956673684">
                                      <w:marLeft w:val="0"/>
                                      <w:marRight w:val="0"/>
                                      <w:marTop w:val="0"/>
                                      <w:marBottom w:val="0"/>
                                      <w:divBdr>
                                        <w:top w:val="none" w:sz="0" w:space="0" w:color="auto"/>
                                        <w:left w:val="none" w:sz="0" w:space="0" w:color="auto"/>
                                        <w:bottom w:val="none" w:sz="0" w:space="0" w:color="auto"/>
                                        <w:right w:val="none" w:sz="0" w:space="0" w:color="auto"/>
                                      </w:divBdr>
                                      <w:divsChild>
                                        <w:div w:id="10051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360028">
              <w:marLeft w:val="0"/>
              <w:marRight w:val="0"/>
              <w:marTop w:val="0"/>
              <w:marBottom w:val="0"/>
              <w:divBdr>
                <w:top w:val="none" w:sz="0" w:space="0" w:color="auto"/>
                <w:left w:val="none" w:sz="0" w:space="0" w:color="auto"/>
                <w:bottom w:val="none" w:sz="0" w:space="0" w:color="auto"/>
                <w:right w:val="none" w:sz="0" w:space="0" w:color="auto"/>
              </w:divBdr>
              <w:divsChild>
                <w:div w:id="1482968939">
                  <w:marLeft w:val="0"/>
                  <w:marRight w:val="0"/>
                  <w:marTop w:val="0"/>
                  <w:marBottom w:val="0"/>
                  <w:divBdr>
                    <w:top w:val="none" w:sz="0" w:space="0" w:color="auto"/>
                    <w:left w:val="none" w:sz="0" w:space="0" w:color="auto"/>
                    <w:bottom w:val="none" w:sz="0" w:space="0" w:color="auto"/>
                    <w:right w:val="none" w:sz="0" w:space="0" w:color="auto"/>
                  </w:divBdr>
                  <w:divsChild>
                    <w:div w:id="1648439255">
                      <w:marLeft w:val="0"/>
                      <w:marRight w:val="0"/>
                      <w:marTop w:val="0"/>
                      <w:marBottom w:val="0"/>
                      <w:divBdr>
                        <w:top w:val="none" w:sz="0" w:space="0" w:color="auto"/>
                        <w:left w:val="none" w:sz="0" w:space="0" w:color="auto"/>
                        <w:bottom w:val="none" w:sz="0" w:space="0" w:color="auto"/>
                        <w:right w:val="none" w:sz="0" w:space="0" w:color="auto"/>
                      </w:divBdr>
                      <w:divsChild>
                        <w:div w:id="202407507">
                          <w:marLeft w:val="0"/>
                          <w:marRight w:val="0"/>
                          <w:marTop w:val="0"/>
                          <w:marBottom w:val="0"/>
                          <w:divBdr>
                            <w:top w:val="none" w:sz="0" w:space="0" w:color="auto"/>
                            <w:left w:val="none" w:sz="0" w:space="0" w:color="auto"/>
                            <w:bottom w:val="none" w:sz="0" w:space="0" w:color="auto"/>
                            <w:right w:val="none" w:sz="0" w:space="0" w:color="auto"/>
                          </w:divBdr>
                          <w:divsChild>
                            <w:div w:id="2060933687">
                              <w:marLeft w:val="0"/>
                              <w:marRight w:val="0"/>
                              <w:marTop w:val="0"/>
                              <w:marBottom w:val="0"/>
                              <w:divBdr>
                                <w:top w:val="none" w:sz="0" w:space="0" w:color="auto"/>
                                <w:left w:val="none" w:sz="0" w:space="0" w:color="auto"/>
                                <w:bottom w:val="none" w:sz="0" w:space="0" w:color="auto"/>
                                <w:right w:val="none" w:sz="0" w:space="0" w:color="auto"/>
                              </w:divBdr>
                              <w:divsChild>
                                <w:div w:id="542714226">
                                  <w:marLeft w:val="0"/>
                                  <w:marRight w:val="0"/>
                                  <w:marTop w:val="0"/>
                                  <w:marBottom w:val="0"/>
                                  <w:divBdr>
                                    <w:top w:val="none" w:sz="0" w:space="0" w:color="auto"/>
                                    <w:left w:val="none" w:sz="0" w:space="0" w:color="auto"/>
                                    <w:bottom w:val="none" w:sz="0" w:space="0" w:color="auto"/>
                                    <w:right w:val="none" w:sz="0" w:space="0" w:color="auto"/>
                                  </w:divBdr>
                                </w:div>
                                <w:div w:id="77604233">
                                  <w:marLeft w:val="0"/>
                                  <w:marRight w:val="0"/>
                                  <w:marTop w:val="0"/>
                                  <w:marBottom w:val="0"/>
                                  <w:divBdr>
                                    <w:top w:val="none" w:sz="0" w:space="0" w:color="auto"/>
                                    <w:left w:val="none" w:sz="0" w:space="0" w:color="auto"/>
                                    <w:bottom w:val="none" w:sz="0" w:space="0" w:color="auto"/>
                                    <w:right w:val="none" w:sz="0" w:space="0" w:color="auto"/>
                                  </w:divBdr>
                                </w:div>
                                <w:div w:id="479079212">
                                  <w:marLeft w:val="0"/>
                                  <w:marRight w:val="0"/>
                                  <w:marTop w:val="0"/>
                                  <w:marBottom w:val="0"/>
                                  <w:divBdr>
                                    <w:top w:val="none" w:sz="0" w:space="0" w:color="auto"/>
                                    <w:left w:val="none" w:sz="0" w:space="0" w:color="auto"/>
                                    <w:bottom w:val="none" w:sz="0" w:space="0" w:color="auto"/>
                                    <w:right w:val="none" w:sz="0" w:space="0" w:color="auto"/>
                                  </w:divBdr>
                                </w:div>
                                <w:div w:id="12980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6227">
              <w:blockQuote w:val="1"/>
              <w:marLeft w:val="600"/>
              <w:marRight w:val="0"/>
              <w:marTop w:val="0"/>
              <w:marBottom w:val="0"/>
              <w:divBdr>
                <w:top w:val="none" w:sz="0" w:space="0" w:color="auto"/>
                <w:left w:val="none" w:sz="0" w:space="0" w:color="auto"/>
                <w:bottom w:val="none" w:sz="0" w:space="0" w:color="auto"/>
                <w:right w:val="none" w:sz="0" w:space="0" w:color="auto"/>
              </w:divBdr>
              <w:divsChild>
                <w:div w:id="415713115">
                  <w:marLeft w:val="0"/>
                  <w:marRight w:val="0"/>
                  <w:marTop w:val="0"/>
                  <w:marBottom w:val="0"/>
                  <w:divBdr>
                    <w:top w:val="none" w:sz="0" w:space="0" w:color="auto"/>
                    <w:left w:val="none" w:sz="0" w:space="0" w:color="auto"/>
                    <w:bottom w:val="none" w:sz="0" w:space="0" w:color="auto"/>
                    <w:right w:val="none" w:sz="0" w:space="0" w:color="auto"/>
                  </w:divBdr>
                  <w:divsChild>
                    <w:div w:id="672531957">
                      <w:marLeft w:val="0"/>
                      <w:marRight w:val="0"/>
                      <w:marTop w:val="0"/>
                      <w:marBottom w:val="0"/>
                      <w:divBdr>
                        <w:top w:val="none" w:sz="0" w:space="0" w:color="auto"/>
                        <w:left w:val="none" w:sz="0" w:space="0" w:color="auto"/>
                        <w:bottom w:val="none" w:sz="0" w:space="0" w:color="auto"/>
                        <w:right w:val="none" w:sz="0" w:space="0" w:color="auto"/>
                      </w:divBdr>
                      <w:divsChild>
                        <w:div w:id="250898367">
                          <w:marLeft w:val="0"/>
                          <w:marRight w:val="0"/>
                          <w:marTop w:val="0"/>
                          <w:marBottom w:val="0"/>
                          <w:divBdr>
                            <w:top w:val="none" w:sz="0" w:space="0" w:color="auto"/>
                            <w:left w:val="none" w:sz="0" w:space="0" w:color="auto"/>
                            <w:bottom w:val="none" w:sz="0" w:space="0" w:color="auto"/>
                            <w:right w:val="none" w:sz="0" w:space="0" w:color="auto"/>
                          </w:divBdr>
                          <w:divsChild>
                            <w:div w:id="259217368">
                              <w:marLeft w:val="0"/>
                              <w:marRight w:val="0"/>
                              <w:marTop w:val="0"/>
                              <w:marBottom w:val="0"/>
                              <w:divBdr>
                                <w:top w:val="none" w:sz="0" w:space="0" w:color="auto"/>
                                <w:left w:val="none" w:sz="0" w:space="0" w:color="auto"/>
                                <w:bottom w:val="none" w:sz="0" w:space="0" w:color="auto"/>
                                <w:right w:val="none" w:sz="0" w:space="0" w:color="auto"/>
                              </w:divBdr>
                              <w:divsChild>
                                <w:div w:id="454569417">
                                  <w:marLeft w:val="0"/>
                                  <w:marRight w:val="0"/>
                                  <w:marTop w:val="0"/>
                                  <w:marBottom w:val="0"/>
                                  <w:divBdr>
                                    <w:top w:val="none" w:sz="0" w:space="0" w:color="auto"/>
                                    <w:left w:val="none" w:sz="0" w:space="0" w:color="auto"/>
                                    <w:bottom w:val="none" w:sz="0" w:space="0" w:color="auto"/>
                                    <w:right w:val="none" w:sz="0" w:space="0" w:color="auto"/>
                                  </w:divBdr>
                                  <w:divsChild>
                                    <w:div w:id="2333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417480">
              <w:blockQuote w:val="1"/>
              <w:marLeft w:val="600"/>
              <w:marRight w:val="0"/>
              <w:marTop w:val="0"/>
              <w:marBottom w:val="0"/>
              <w:divBdr>
                <w:top w:val="none" w:sz="0" w:space="0" w:color="auto"/>
                <w:left w:val="none" w:sz="0" w:space="0" w:color="auto"/>
                <w:bottom w:val="none" w:sz="0" w:space="0" w:color="auto"/>
                <w:right w:val="none" w:sz="0" w:space="0" w:color="auto"/>
              </w:divBdr>
              <w:divsChild>
                <w:div w:id="1487435749">
                  <w:marLeft w:val="0"/>
                  <w:marRight w:val="0"/>
                  <w:marTop w:val="0"/>
                  <w:marBottom w:val="0"/>
                  <w:divBdr>
                    <w:top w:val="none" w:sz="0" w:space="0" w:color="auto"/>
                    <w:left w:val="none" w:sz="0" w:space="0" w:color="auto"/>
                    <w:bottom w:val="none" w:sz="0" w:space="0" w:color="auto"/>
                    <w:right w:val="none" w:sz="0" w:space="0" w:color="auto"/>
                  </w:divBdr>
                  <w:divsChild>
                    <w:div w:id="1662276553">
                      <w:marLeft w:val="0"/>
                      <w:marRight w:val="0"/>
                      <w:marTop w:val="0"/>
                      <w:marBottom w:val="0"/>
                      <w:divBdr>
                        <w:top w:val="none" w:sz="0" w:space="0" w:color="auto"/>
                        <w:left w:val="none" w:sz="0" w:space="0" w:color="auto"/>
                        <w:bottom w:val="none" w:sz="0" w:space="0" w:color="auto"/>
                        <w:right w:val="none" w:sz="0" w:space="0" w:color="auto"/>
                      </w:divBdr>
                      <w:divsChild>
                        <w:div w:id="1717195894">
                          <w:marLeft w:val="0"/>
                          <w:marRight w:val="0"/>
                          <w:marTop w:val="0"/>
                          <w:marBottom w:val="0"/>
                          <w:divBdr>
                            <w:top w:val="none" w:sz="0" w:space="0" w:color="auto"/>
                            <w:left w:val="none" w:sz="0" w:space="0" w:color="auto"/>
                            <w:bottom w:val="none" w:sz="0" w:space="0" w:color="auto"/>
                            <w:right w:val="none" w:sz="0" w:space="0" w:color="auto"/>
                          </w:divBdr>
                          <w:divsChild>
                            <w:div w:id="1056658317">
                              <w:marLeft w:val="0"/>
                              <w:marRight w:val="0"/>
                              <w:marTop w:val="0"/>
                              <w:marBottom w:val="0"/>
                              <w:divBdr>
                                <w:top w:val="none" w:sz="0" w:space="0" w:color="auto"/>
                                <w:left w:val="none" w:sz="0" w:space="0" w:color="auto"/>
                                <w:bottom w:val="none" w:sz="0" w:space="0" w:color="auto"/>
                                <w:right w:val="none" w:sz="0" w:space="0" w:color="auto"/>
                              </w:divBdr>
                              <w:divsChild>
                                <w:div w:id="1454981843">
                                  <w:marLeft w:val="0"/>
                                  <w:marRight w:val="0"/>
                                  <w:marTop w:val="0"/>
                                  <w:marBottom w:val="0"/>
                                  <w:divBdr>
                                    <w:top w:val="none" w:sz="0" w:space="0" w:color="auto"/>
                                    <w:left w:val="none" w:sz="0" w:space="0" w:color="auto"/>
                                    <w:bottom w:val="none" w:sz="0" w:space="0" w:color="auto"/>
                                    <w:right w:val="none" w:sz="0" w:space="0" w:color="auto"/>
                                  </w:divBdr>
                                  <w:divsChild>
                                    <w:div w:id="1207832309">
                                      <w:marLeft w:val="0"/>
                                      <w:marRight w:val="0"/>
                                      <w:marTop w:val="0"/>
                                      <w:marBottom w:val="0"/>
                                      <w:divBdr>
                                        <w:top w:val="none" w:sz="0" w:space="0" w:color="auto"/>
                                        <w:left w:val="none" w:sz="0" w:space="0" w:color="auto"/>
                                        <w:bottom w:val="none" w:sz="0" w:space="0" w:color="auto"/>
                                        <w:right w:val="none" w:sz="0" w:space="0" w:color="auto"/>
                                      </w:divBdr>
                                      <w:divsChild>
                                        <w:div w:id="1371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244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11998893">
                  <w:marLeft w:val="0"/>
                  <w:marRight w:val="0"/>
                  <w:marTop w:val="0"/>
                  <w:marBottom w:val="0"/>
                  <w:divBdr>
                    <w:top w:val="none" w:sz="0" w:space="0" w:color="auto"/>
                    <w:left w:val="none" w:sz="0" w:space="0" w:color="auto"/>
                    <w:bottom w:val="none" w:sz="0" w:space="0" w:color="auto"/>
                    <w:right w:val="none" w:sz="0" w:space="0" w:color="auto"/>
                  </w:divBdr>
                  <w:divsChild>
                    <w:div w:id="1766535217">
                      <w:marLeft w:val="0"/>
                      <w:marRight w:val="0"/>
                      <w:marTop w:val="0"/>
                      <w:marBottom w:val="0"/>
                      <w:divBdr>
                        <w:top w:val="none" w:sz="0" w:space="0" w:color="auto"/>
                        <w:left w:val="none" w:sz="0" w:space="0" w:color="auto"/>
                        <w:bottom w:val="none" w:sz="0" w:space="0" w:color="auto"/>
                        <w:right w:val="none" w:sz="0" w:space="0" w:color="auto"/>
                      </w:divBdr>
                      <w:divsChild>
                        <w:div w:id="716664766">
                          <w:marLeft w:val="0"/>
                          <w:marRight w:val="0"/>
                          <w:marTop w:val="0"/>
                          <w:marBottom w:val="0"/>
                          <w:divBdr>
                            <w:top w:val="none" w:sz="0" w:space="0" w:color="auto"/>
                            <w:left w:val="none" w:sz="0" w:space="0" w:color="auto"/>
                            <w:bottom w:val="none" w:sz="0" w:space="0" w:color="auto"/>
                            <w:right w:val="none" w:sz="0" w:space="0" w:color="auto"/>
                          </w:divBdr>
                          <w:divsChild>
                            <w:div w:id="761071170">
                              <w:marLeft w:val="0"/>
                              <w:marRight w:val="0"/>
                              <w:marTop w:val="0"/>
                              <w:marBottom w:val="0"/>
                              <w:divBdr>
                                <w:top w:val="none" w:sz="0" w:space="0" w:color="auto"/>
                                <w:left w:val="none" w:sz="0" w:space="0" w:color="auto"/>
                                <w:bottom w:val="none" w:sz="0" w:space="0" w:color="auto"/>
                                <w:right w:val="none" w:sz="0" w:space="0" w:color="auto"/>
                              </w:divBdr>
                              <w:divsChild>
                                <w:div w:id="498732795">
                                  <w:marLeft w:val="0"/>
                                  <w:marRight w:val="0"/>
                                  <w:marTop w:val="0"/>
                                  <w:marBottom w:val="0"/>
                                  <w:divBdr>
                                    <w:top w:val="none" w:sz="0" w:space="0" w:color="auto"/>
                                    <w:left w:val="none" w:sz="0" w:space="0" w:color="auto"/>
                                    <w:bottom w:val="none" w:sz="0" w:space="0" w:color="auto"/>
                                    <w:right w:val="none" w:sz="0" w:space="0" w:color="auto"/>
                                  </w:divBdr>
                                  <w:divsChild>
                                    <w:div w:id="7209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4651">
              <w:marLeft w:val="0"/>
              <w:marRight w:val="0"/>
              <w:marTop w:val="0"/>
              <w:marBottom w:val="0"/>
              <w:divBdr>
                <w:top w:val="none" w:sz="0" w:space="0" w:color="auto"/>
                <w:left w:val="none" w:sz="0" w:space="0" w:color="auto"/>
                <w:bottom w:val="none" w:sz="0" w:space="0" w:color="auto"/>
                <w:right w:val="none" w:sz="0" w:space="0" w:color="auto"/>
              </w:divBdr>
              <w:divsChild>
                <w:div w:id="1140029891">
                  <w:marLeft w:val="0"/>
                  <w:marRight w:val="0"/>
                  <w:marTop w:val="0"/>
                  <w:marBottom w:val="0"/>
                  <w:divBdr>
                    <w:top w:val="none" w:sz="0" w:space="0" w:color="auto"/>
                    <w:left w:val="none" w:sz="0" w:space="0" w:color="auto"/>
                    <w:bottom w:val="none" w:sz="0" w:space="0" w:color="auto"/>
                    <w:right w:val="none" w:sz="0" w:space="0" w:color="auto"/>
                  </w:divBdr>
                  <w:divsChild>
                    <w:div w:id="1006325283">
                      <w:marLeft w:val="0"/>
                      <w:marRight w:val="0"/>
                      <w:marTop w:val="0"/>
                      <w:marBottom w:val="0"/>
                      <w:divBdr>
                        <w:top w:val="none" w:sz="0" w:space="0" w:color="auto"/>
                        <w:left w:val="none" w:sz="0" w:space="0" w:color="auto"/>
                        <w:bottom w:val="none" w:sz="0" w:space="0" w:color="auto"/>
                        <w:right w:val="none" w:sz="0" w:space="0" w:color="auto"/>
                      </w:divBdr>
                      <w:divsChild>
                        <w:div w:id="1167331397">
                          <w:marLeft w:val="0"/>
                          <w:marRight w:val="0"/>
                          <w:marTop w:val="0"/>
                          <w:marBottom w:val="0"/>
                          <w:divBdr>
                            <w:top w:val="none" w:sz="0" w:space="0" w:color="auto"/>
                            <w:left w:val="none" w:sz="0" w:space="0" w:color="auto"/>
                            <w:bottom w:val="none" w:sz="0" w:space="0" w:color="auto"/>
                            <w:right w:val="none" w:sz="0" w:space="0" w:color="auto"/>
                          </w:divBdr>
                          <w:divsChild>
                            <w:div w:id="2093576799">
                              <w:marLeft w:val="0"/>
                              <w:marRight w:val="0"/>
                              <w:marTop w:val="0"/>
                              <w:marBottom w:val="0"/>
                              <w:divBdr>
                                <w:top w:val="none" w:sz="0" w:space="0" w:color="auto"/>
                                <w:left w:val="none" w:sz="0" w:space="0" w:color="auto"/>
                                <w:bottom w:val="none" w:sz="0" w:space="0" w:color="auto"/>
                                <w:right w:val="none" w:sz="0" w:space="0" w:color="auto"/>
                              </w:divBdr>
                              <w:divsChild>
                                <w:div w:id="1249845088">
                                  <w:marLeft w:val="0"/>
                                  <w:marRight w:val="0"/>
                                  <w:marTop w:val="0"/>
                                  <w:marBottom w:val="0"/>
                                  <w:divBdr>
                                    <w:top w:val="none" w:sz="0" w:space="0" w:color="auto"/>
                                    <w:left w:val="none" w:sz="0" w:space="0" w:color="auto"/>
                                    <w:bottom w:val="none" w:sz="0" w:space="0" w:color="auto"/>
                                    <w:right w:val="none" w:sz="0" w:space="0" w:color="auto"/>
                                  </w:divBdr>
                                </w:div>
                                <w:div w:id="786855845">
                                  <w:marLeft w:val="0"/>
                                  <w:marRight w:val="0"/>
                                  <w:marTop w:val="0"/>
                                  <w:marBottom w:val="0"/>
                                  <w:divBdr>
                                    <w:top w:val="none" w:sz="0" w:space="0" w:color="auto"/>
                                    <w:left w:val="none" w:sz="0" w:space="0" w:color="auto"/>
                                    <w:bottom w:val="none" w:sz="0" w:space="0" w:color="auto"/>
                                    <w:right w:val="none" w:sz="0" w:space="0" w:color="auto"/>
                                  </w:divBdr>
                                </w:div>
                                <w:div w:id="245697560">
                                  <w:marLeft w:val="0"/>
                                  <w:marRight w:val="0"/>
                                  <w:marTop w:val="0"/>
                                  <w:marBottom w:val="0"/>
                                  <w:divBdr>
                                    <w:top w:val="none" w:sz="0" w:space="0" w:color="auto"/>
                                    <w:left w:val="none" w:sz="0" w:space="0" w:color="auto"/>
                                    <w:bottom w:val="none" w:sz="0" w:space="0" w:color="auto"/>
                                    <w:right w:val="none" w:sz="0" w:space="0" w:color="auto"/>
                                  </w:divBdr>
                                </w:div>
                                <w:div w:id="1988708923">
                                  <w:marLeft w:val="0"/>
                                  <w:marRight w:val="0"/>
                                  <w:marTop w:val="0"/>
                                  <w:marBottom w:val="0"/>
                                  <w:divBdr>
                                    <w:top w:val="none" w:sz="0" w:space="0" w:color="auto"/>
                                    <w:left w:val="none" w:sz="0" w:space="0" w:color="auto"/>
                                    <w:bottom w:val="none" w:sz="0" w:space="0" w:color="auto"/>
                                    <w:right w:val="none" w:sz="0" w:space="0" w:color="auto"/>
                                  </w:divBdr>
                                </w:div>
                                <w:div w:id="1491285410">
                                  <w:marLeft w:val="0"/>
                                  <w:marRight w:val="0"/>
                                  <w:marTop w:val="0"/>
                                  <w:marBottom w:val="0"/>
                                  <w:divBdr>
                                    <w:top w:val="none" w:sz="0" w:space="0" w:color="auto"/>
                                    <w:left w:val="none" w:sz="0" w:space="0" w:color="auto"/>
                                    <w:bottom w:val="none" w:sz="0" w:space="0" w:color="auto"/>
                                    <w:right w:val="none" w:sz="0" w:space="0" w:color="auto"/>
                                  </w:divBdr>
                                </w:div>
                                <w:div w:id="303127123">
                                  <w:marLeft w:val="0"/>
                                  <w:marRight w:val="0"/>
                                  <w:marTop w:val="0"/>
                                  <w:marBottom w:val="0"/>
                                  <w:divBdr>
                                    <w:top w:val="none" w:sz="0" w:space="0" w:color="auto"/>
                                    <w:left w:val="none" w:sz="0" w:space="0" w:color="auto"/>
                                    <w:bottom w:val="none" w:sz="0" w:space="0" w:color="auto"/>
                                    <w:right w:val="none" w:sz="0" w:space="0" w:color="auto"/>
                                  </w:divBdr>
                                </w:div>
                                <w:div w:id="1061294082">
                                  <w:marLeft w:val="0"/>
                                  <w:marRight w:val="0"/>
                                  <w:marTop w:val="0"/>
                                  <w:marBottom w:val="0"/>
                                  <w:divBdr>
                                    <w:top w:val="none" w:sz="0" w:space="0" w:color="auto"/>
                                    <w:left w:val="none" w:sz="0" w:space="0" w:color="auto"/>
                                    <w:bottom w:val="none" w:sz="0" w:space="0" w:color="auto"/>
                                    <w:right w:val="none" w:sz="0" w:space="0" w:color="auto"/>
                                  </w:divBdr>
                                </w:div>
                                <w:div w:id="723798507">
                                  <w:marLeft w:val="0"/>
                                  <w:marRight w:val="0"/>
                                  <w:marTop w:val="0"/>
                                  <w:marBottom w:val="0"/>
                                  <w:divBdr>
                                    <w:top w:val="none" w:sz="0" w:space="0" w:color="auto"/>
                                    <w:left w:val="none" w:sz="0" w:space="0" w:color="auto"/>
                                    <w:bottom w:val="none" w:sz="0" w:space="0" w:color="auto"/>
                                    <w:right w:val="none" w:sz="0" w:space="0" w:color="auto"/>
                                  </w:divBdr>
                                </w:div>
                                <w:div w:id="1487628306">
                                  <w:marLeft w:val="0"/>
                                  <w:marRight w:val="0"/>
                                  <w:marTop w:val="0"/>
                                  <w:marBottom w:val="0"/>
                                  <w:divBdr>
                                    <w:top w:val="none" w:sz="0" w:space="0" w:color="auto"/>
                                    <w:left w:val="none" w:sz="0" w:space="0" w:color="auto"/>
                                    <w:bottom w:val="none" w:sz="0" w:space="0" w:color="auto"/>
                                    <w:right w:val="none" w:sz="0" w:space="0" w:color="auto"/>
                                  </w:divBdr>
                                </w:div>
                                <w:div w:id="1196427487">
                                  <w:marLeft w:val="0"/>
                                  <w:marRight w:val="0"/>
                                  <w:marTop w:val="0"/>
                                  <w:marBottom w:val="0"/>
                                  <w:divBdr>
                                    <w:top w:val="none" w:sz="0" w:space="0" w:color="auto"/>
                                    <w:left w:val="none" w:sz="0" w:space="0" w:color="auto"/>
                                    <w:bottom w:val="none" w:sz="0" w:space="0" w:color="auto"/>
                                    <w:right w:val="none" w:sz="0" w:space="0" w:color="auto"/>
                                  </w:divBdr>
                                  <w:divsChild>
                                    <w:div w:id="994067583">
                                      <w:marLeft w:val="0"/>
                                      <w:marRight w:val="0"/>
                                      <w:marTop w:val="0"/>
                                      <w:marBottom w:val="0"/>
                                      <w:divBdr>
                                        <w:top w:val="none" w:sz="0" w:space="0" w:color="auto"/>
                                        <w:left w:val="none" w:sz="0" w:space="0" w:color="auto"/>
                                        <w:bottom w:val="none" w:sz="0" w:space="0" w:color="auto"/>
                                        <w:right w:val="none" w:sz="0" w:space="0" w:color="auto"/>
                                      </w:divBdr>
                                      <w:divsChild>
                                        <w:div w:id="581912049">
                                          <w:marLeft w:val="0"/>
                                          <w:marRight w:val="0"/>
                                          <w:marTop w:val="0"/>
                                          <w:marBottom w:val="0"/>
                                          <w:divBdr>
                                            <w:top w:val="none" w:sz="0" w:space="0" w:color="auto"/>
                                            <w:left w:val="none" w:sz="0" w:space="0" w:color="auto"/>
                                            <w:bottom w:val="none" w:sz="0" w:space="0" w:color="auto"/>
                                            <w:right w:val="none" w:sz="0" w:space="0" w:color="auto"/>
                                          </w:divBdr>
                                          <w:divsChild>
                                            <w:div w:id="434789640">
                                              <w:marLeft w:val="0"/>
                                              <w:marRight w:val="0"/>
                                              <w:marTop w:val="0"/>
                                              <w:marBottom w:val="0"/>
                                              <w:divBdr>
                                                <w:top w:val="none" w:sz="0" w:space="0" w:color="auto"/>
                                                <w:left w:val="none" w:sz="0" w:space="0" w:color="auto"/>
                                                <w:bottom w:val="none" w:sz="0" w:space="0" w:color="auto"/>
                                                <w:right w:val="none" w:sz="0" w:space="0" w:color="auto"/>
                                              </w:divBdr>
                                              <w:divsChild>
                                                <w:div w:id="683627677">
                                                  <w:marLeft w:val="0"/>
                                                  <w:marRight w:val="0"/>
                                                  <w:marTop w:val="0"/>
                                                  <w:marBottom w:val="0"/>
                                                  <w:divBdr>
                                                    <w:top w:val="none" w:sz="0" w:space="0" w:color="auto"/>
                                                    <w:left w:val="none" w:sz="0" w:space="0" w:color="auto"/>
                                                    <w:bottom w:val="none" w:sz="0" w:space="0" w:color="auto"/>
                                                    <w:right w:val="none" w:sz="0" w:space="0" w:color="auto"/>
                                                  </w:divBdr>
                                                  <w:divsChild>
                                                    <w:div w:id="4525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84830">
                                  <w:marLeft w:val="0"/>
                                  <w:marRight w:val="0"/>
                                  <w:marTop w:val="0"/>
                                  <w:marBottom w:val="0"/>
                                  <w:divBdr>
                                    <w:top w:val="none" w:sz="0" w:space="0" w:color="auto"/>
                                    <w:left w:val="none" w:sz="0" w:space="0" w:color="auto"/>
                                    <w:bottom w:val="none" w:sz="0" w:space="0" w:color="auto"/>
                                    <w:right w:val="none" w:sz="0" w:space="0" w:color="auto"/>
                                  </w:divBdr>
                                </w:div>
                                <w:div w:id="454107358">
                                  <w:marLeft w:val="0"/>
                                  <w:marRight w:val="0"/>
                                  <w:marTop w:val="0"/>
                                  <w:marBottom w:val="0"/>
                                  <w:divBdr>
                                    <w:top w:val="none" w:sz="0" w:space="0" w:color="auto"/>
                                    <w:left w:val="none" w:sz="0" w:space="0" w:color="auto"/>
                                    <w:bottom w:val="none" w:sz="0" w:space="0" w:color="auto"/>
                                    <w:right w:val="none" w:sz="0" w:space="0" w:color="auto"/>
                                  </w:divBdr>
                                </w:div>
                                <w:div w:id="17580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593466">
          <w:blockQuote w:val="1"/>
          <w:marLeft w:val="600"/>
          <w:marRight w:val="0"/>
          <w:marTop w:val="0"/>
          <w:marBottom w:val="0"/>
          <w:divBdr>
            <w:top w:val="none" w:sz="0" w:space="0" w:color="auto"/>
            <w:left w:val="none" w:sz="0" w:space="0" w:color="auto"/>
            <w:bottom w:val="none" w:sz="0" w:space="0" w:color="auto"/>
            <w:right w:val="none" w:sz="0" w:space="0" w:color="auto"/>
          </w:divBdr>
          <w:divsChild>
            <w:div w:id="2024284817">
              <w:marLeft w:val="0"/>
              <w:marRight w:val="0"/>
              <w:marTop w:val="0"/>
              <w:marBottom w:val="0"/>
              <w:divBdr>
                <w:top w:val="none" w:sz="0" w:space="0" w:color="auto"/>
                <w:left w:val="none" w:sz="0" w:space="0" w:color="auto"/>
                <w:bottom w:val="none" w:sz="0" w:space="0" w:color="auto"/>
                <w:right w:val="none" w:sz="0" w:space="0" w:color="auto"/>
              </w:divBdr>
              <w:divsChild>
                <w:div w:id="1923680239">
                  <w:marLeft w:val="0"/>
                  <w:marRight w:val="0"/>
                  <w:marTop w:val="0"/>
                  <w:marBottom w:val="0"/>
                  <w:divBdr>
                    <w:top w:val="none" w:sz="0" w:space="0" w:color="auto"/>
                    <w:left w:val="none" w:sz="0" w:space="0" w:color="auto"/>
                    <w:bottom w:val="none" w:sz="0" w:space="0" w:color="auto"/>
                    <w:right w:val="none" w:sz="0" w:space="0" w:color="auto"/>
                  </w:divBdr>
                  <w:divsChild>
                    <w:div w:id="1966546178">
                      <w:marLeft w:val="0"/>
                      <w:marRight w:val="0"/>
                      <w:marTop w:val="0"/>
                      <w:marBottom w:val="0"/>
                      <w:divBdr>
                        <w:top w:val="none" w:sz="0" w:space="0" w:color="auto"/>
                        <w:left w:val="none" w:sz="0" w:space="0" w:color="auto"/>
                        <w:bottom w:val="none" w:sz="0" w:space="0" w:color="auto"/>
                        <w:right w:val="none" w:sz="0" w:space="0" w:color="auto"/>
                      </w:divBdr>
                      <w:divsChild>
                        <w:div w:id="477386177">
                          <w:marLeft w:val="0"/>
                          <w:marRight w:val="0"/>
                          <w:marTop w:val="0"/>
                          <w:marBottom w:val="0"/>
                          <w:divBdr>
                            <w:top w:val="none" w:sz="0" w:space="0" w:color="auto"/>
                            <w:left w:val="none" w:sz="0" w:space="0" w:color="auto"/>
                            <w:bottom w:val="none" w:sz="0" w:space="0" w:color="auto"/>
                            <w:right w:val="none" w:sz="0" w:space="0" w:color="auto"/>
                          </w:divBdr>
                          <w:divsChild>
                            <w:div w:id="146481298">
                              <w:marLeft w:val="0"/>
                              <w:marRight w:val="0"/>
                              <w:marTop w:val="0"/>
                              <w:marBottom w:val="0"/>
                              <w:divBdr>
                                <w:top w:val="none" w:sz="0" w:space="0" w:color="auto"/>
                                <w:left w:val="none" w:sz="0" w:space="0" w:color="auto"/>
                                <w:bottom w:val="none" w:sz="0" w:space="0" w:color="auto"/>
                                <w:right w:val="none" w:sz="0" w:space="0" w:color="auto"/>
                              </w:divBdr>
                              <w:divsChild>
                                <w:div w:id="2135365637">
                                  <w:marLeft w:val="0"/>
                                  <w:marRight w:val="0"/>
                                  <w:marTop w:val="0"/>
                                  <w:marBottom w:val="0"/>
                                  <w:divBdr>
                                    <w:top w:val="none" w:sz="0" w:space="0" w:color="auto"/>
                                    <w:left w:val="none" w:sz="0" w:space="0" w:color="auto"/>
                                    <w:bottom w:val="none" w:sz="0" w:space="0" w:color="auto"/>
                                    <w:right w:val="none" w:sz="0" w:space="0" w:color="auto"/>
                                  </w:divBdr>
                                  <w:divsChild>
                                    <w:div w:id="131413190">
                                      <w:marLeft w:val="0"/>
                                      <w:marRight w:val="0"/>
                                      <w:marTop w:val="0"/>
                                      <w:marBottom w:val="0"/>
                                      <w:divBdr>
                                        <w:top w:val="none" w:sz="0" w:space="0" w:color="auto"/>
                                        <w:left w:val="none" w:sz="0" w:space="0" w:color="auto"/>
                                        <w:bottom w:val="none" w:sz="0" w:space="0" w:color="auto"/>
                                        <w:right w:val="none" w:sz="0" w:space="0" w:color="auto"/>
                                      </w:divBdr>
                                    </w:div>
                                    <w:div w:id="916549626">
                                      <w:marLeft w:val="0"/>
                                      <w:marRight w:val="0"/>
                                      <w:marTop w:val="0"/>
                                      <w:marBottom w:val="0"/>
                                      <w:divBdr>
                                        <w:top w:val="none" w:sz="0" w:space="0" w:color="auto"/>
                                        <w:left w:val="none" w:sz="0" w:space="0" w:color="auto"/>
                                        <w:bottom w:val="none" w:sz="0" w:space="0" w:color="auto"/>
                                        <w:right w:val="none" w:sz="0" w:space="0" w:color="auto"/>
                                      </w:divBdr>
                                      <w:divsChild>
                                        <w:div w:id="648830854">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2133160523">
                                      <w:marLeft w:val="0"/>
                                      <w:marRight w:val="0"/>
                                      <w:marTop w:val="0"/>
                                      <w:marBottom w:val="0"/>
                                      <w:divBdr>
                                        <w:top w:val="none" w:sz="0" w:space="0" w:color="auto"/>
                                        <w:left w:val="none" w:sz="0" w:space="0" w:color="auto"/>
                                        <w:bottom w:val="none" w:sz="0" w:space="0" w:color="auto"/>
                                        <w:right w:val="none" w:sz="0" w:space="0" w:color="auto"/>
                                      </w:divBdr>
                                    </w:div>
                                    <w:div w:id="1308170028">
                                      <w:marLeft w:val="0"/>
                                      <w:marRight w:val="0"/>
                                      <w:marTop w:val="0"/>
                                      <w:marBottom w:val="0"/>
                                      <w:divBdr>
                                        <w:top w:val="none" w:sz="0" w:space="0" w:color="auto"/>
                                        <w:left w:val="none" w:sz="0" w:space="0" w:color="auto"/>
                                        <w:bottom w:val="none" w:sz="0" w:space="0" w:color="auto"/>
                                        <w:right w:val="none" w:sz="0" w:space="0" w:color="auto"/>
                                      </w:divBdr>
                                      <w:divsChild>
                                        <w:div w:id="1181548906">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sChild>
                    </w:div>
                  </w:divsChild>
                </w:div>
              </w:divsChild>
            </w:div>
          </w:divsChild>
        </w:div>
        <w:div w:id="1389109903">
          <w:marLeft w:val="0"/>
          <w:marRight w:val="0"/>
          <w:marTop w:val="0"/>
          <w:marBottom w:val="0"/>
          <w:divBdr>
            <w:top w:val="none" w:sz="0" w:space="0" w:color="auto"/>
            <w:left w:val="none" w:sz="0" w:space="0" w:color="auto"/>
            <w:bottom w:val="none" w:sz="0" w:space="0" w:color="auto"/>
            <w:right w:val="none" w:sz="0" w:space="0" w:color="auto"/>
          </w:divBdr>
          <w:divsChild>
            <w:div w:id="104619694">
              <w:marLeft w:val="0"/>
              <w:marRight w:val="0"/>
              <w:marTop w:val="0"/>
              <w:marBottom w:val="0"/>
              <w:divBdr>
                <w:top w:val="none" w:sz="0" w:space="0" w:color="auto"/>
                <w:left w:val="none" w:sz="0" w:space="0" w:color="auto"/>
                <w:bottom w:val="none" w:sz="0" w:space="0" w:color="auto"/>
                <w:right w:val="none" w:sz="0" w:space="0" w:color="auto"/>
              </w:divBdr>
              <w:divsChild>
                <w:div w:id="1707177195">
                  <w:marLeft w:val="0"/>
                  <w:marRight w:val="0"/>
                  <w:marTop w:val="0"/>
                  <w:marBottom w:val="0"/>
                  <w:divBdr>
                    <w:top w:val="none" w:sz="0" w:space="0" w:color="auto"/>
                    <w:left w:val="none" w:sz="0" w:space="0" w:color="auto"/>
                    <w:bottom w:val="none" w:sz="0" w:space="0" w:color="auto"/>
                    <w:right w:val="none" w:sz="0" w:space="0" w:color="auto"/>
                  </w:divBdr>
                  <w:divsChild>
                    <w:div w:id="2081906801">
                      <w:marLeft w:val="0"/>
                      <w:marRight w:val="0"/>
                      <w:marTop w:val="0"/>
                      <w:marBottom w:val="0"/>
                      <w:divBdr>
                        <w:top w:val="none" w:sz="0" w:space="0" w:color="auto"/>
                        <w:left w:val="none" w:sz="0" w:space="0" w:color="auto"/>
                        <w:bottom w:val="none" w:sz="0" w:space="0" w:color="auto"/>
                        <w:right w:val="none" w:sz="0" w:space="0" w:color="auto"/>
                      </w:divBdr>
                      <w:divsChild>
                        <w:div w:id="599991051">
                          <w:marLeft w:val="0"/>
                          <w:marRight w:val="0"/>
                          <w:marTop w:val="0"/>
                          <w:marBottom w:val="0"/>
                          <w:divBdr>
                            <w:top w:val="none" w:sz="0" w:space="0" w:color="auto"/>
                            <w:left w:val="none" w:sz="0" w:space="0" w:color="auto"/>
                            <w:bottom w:val="none" w:sz="0" w:space="0" w:color="auto"/>
                            <w:right w:val="none" w:sz="0" w:space="0" w:color="auto"/>
                          </w:divBdr>
                          <w:divsChild>
                            <w:div w:id="15123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developing/tools/ddms.html" TargetMode="External"/><Relationship Id="rId13" Type="http://schemas.openxmlformats.org/officeDocument/2006/relationships/hyperlink" Target="https://sites.google.com/site/androidcoursearchive/labs/lab-5/SaveMenuItem.png?attredirects=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eloper.android.com/guide/developing/tools/emulator.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ites.google.com/site/androidcoursearchive/labs/lab-5/TakePicture2.png?attredirects=0" TargetMode="External"/><Relationship Id="rId5" Type="http://schemas.openxmlformats.org/officeDocument/2006/relationships/hyperlink" Target="https://sites.google.com/site/androidcoursearchive/labs/lab-5/StartStopMenuItem.png?attredirects=0" TargetMode="External"/><Relationship Id="rId15" Type="http://schemas.openxmlformats.org/officeDocument/2006/relationships/hyperlink" Target="https://sites.google.com/site/androidcoursearchive/labs/lab-5/LoadMenuItem.png?attredirects=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ites.google.com/site/androidcoursearchive/labs/lab-5/MyLocationOverlay.png?attredirects=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19</Pages>
  <Words>4269</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28</cp:revision>
  <dcterms:created xsi:type="dcterms:W3CDTF">2015-08-24T03:38:00Z</dcterms:created>
  <dcterms:modified xsi:type="dcterms:W3CDTF">2015-09-16T02:09:00Z</dcterms:modified>
</cp:coreProperties>
</file>