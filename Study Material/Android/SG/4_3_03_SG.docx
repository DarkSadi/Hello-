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7E84" w:rsidRPr="00927735" w:rsidRDefault="00D67E84" w:rsidP="00927735">
      <w:pPr>
        <w:autoSpaceDE w:val="0"/>
        <w:autoSpaceDN w:val="0"/>
        <w:adjustRightInd w:val="0"/>
        <w:spacing w:after="0" w:line="240" w:lineRule="auto"/>
        <w:jc w:val="center"/>
        <w:rPr>
          <w:rFonts w:ascii="CMR17" w:hAnsi="CMR17" w:cs="CMR17"/>
          <w:sz w:val="30"/>
          <w:szCs w:val="34"/>
        </w:rPr>
      </w:pPr>
      <w:r>
        <w:rPr>
          <w:rFonts w:ascii="CMR17" w:hAnsi="CMR17" w:cs="CMR17"/>
          <w:sz w:val="34"/>
          <w:szCs w:val="34"/>
        </w:rPr>
        <w:t xml:space="preserve">Module: </w:t>
      </w:r>
      <w:r w:rsidR="00927735" w:rsidRPr="00927735">
        <w:rPr>
          <w:rFonts w:ascii="CMR17" w:hAnsi="CMR17" w:cs="CMR17"/>
          <w:sz w:val="34"/>
          <w:szCs w:val="34"/>
        </w:rPr>
        <w:t>Mobile Application development (Android)</w:t>
      </w:r>
      <w:r w:rsidR="00927735" w:rsidRPr="00607E65">
        <w:rPr>
          <w:rFonts w:ascii="CMR17" w:hAnsi="CMR17" w:cs="CMR17"/>
          <w:sz w:val="30"/>
          <w:szCs w:val="34"/>
        </w:rPr>
        <w:t xml:space="preserve"> </w:t>
      </w:r>
    </w:p>
    <w:p w:rsidR="00DB580D" w:rsidRPr="00920A66" w:rsidRDefault="00AF2332" w:rsidP="00920A66">
      <w:pPr>
        <w:autoSpaceDE w:val="0"/>
        <w:autoSpaceDN w:val="0"/>
        <w:adjustRightInd w:val="0"/>
        <w:jc w:val="center"/>
        <w:rPr>
          <w:rFonts w:ascii="Verdana" w:hAnsi="Verdana" w:cs="CMR12"/>
          <w:sz w:val="20"/>
          <w:szCs w:val="20"/>
        </w:rPr>
      </w:pPr>
      <w:r>
        <w:rPr>
          <w:rFonts w:ascii="CMR17" w:hAnsi="CMR17" w:cs="CMR17"/>
          <w:sz w:val="34"/>
          <w:szCs w:val="34"/>
        </w:rPr>
        <w:t>Session</w:t>
      </w:r>
      <w:r w:rsidR="00920A66">
        <w:rPr>
          <w:rFonts w:ascii="CMR17" w:hAnsi="CMR17" w:cs="CMR17"/>
          <w:sz w:val="34"/>
          <w:szCs w:val="34"/>
        </w:rPr>
        <w:t xml:space="preserve"> 3</w:t>
      </w:r>
      <w:r w:rsidR="00534600">
        <w:rPr>
          <w:rFonts w:ascii="CMR17" w:hAnsi="CMR17" w:cs="CMR17"/>
          <w:sz w:val="34"/>
          <w:szCs w:val="34"/>
        </w:rPr>
        <w:t>:</w:t>
      </w:r>
      <w:r w:rsidR="00920A66">
        <w:rPr>
          <w:rFonts w:ascii="CMR17" w:hAnsi="CMR17" w:cs="CMR17"/>
          <w:sz w:val="34"/>
          <w:szCs w:val="34"/>
        </w:rPr>
        <w:t xml:space="preserve"> </w:t>
      </w:r>
      <w:r w:rsidR="00920A66" w:rsidRPr="00920A66">
        <w:rPr>
          <w:rFonts w:ascii="CMR17" w:hAnsi="CMR17" w:cs="CMR17"/>
          <w:sz w:val="34"/>
          <w:szCs w:val="34"/>
        </w:rPr>
        <w:t>Android Development Environment</w:t>
      </w:r>
    </w:p>
    <w:p w:rsidR="00E45242" w:rsidRDefault="00E45242" w:rsidP="00B912F3">
      <w:pPr>
        <w:rPr>
          <w:rFonts w:ascii="CMBX12" w:hAnsi="CMBX12" w:cs="CMBX12"/>
          <w:sz w:val="34"/>
          <w:szCs w:val="34"/>
        </w:rPr>
      </w:pPr>
    </w:p>
    <w:sectPr w:rsidR="00E45242" w:rsidSect="00AB6F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MR17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BX12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8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2">
    <w:nsid w:val="00000003"/>
    <w:multiLevelType w:val="singleLevel"/>
    <w:tmpl w:val="00000003"/>
    <w:name w:val="WW8Num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3">
    <w:nsid w:val="00000004"/>
    <w:multiLevelType w:val="singleLevel"/>
    <w:tmpl w:val="00000004"/>
    <w:name w:val="WW8Num1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4"/>
      </w:rPr>
    </w:lvl>
  </w:abstractNum>
  <w:abstractNum w:abstractNumId="4">
    <w:nsid w:val="00000005"/>
    <w:multiLevelType w:val="singleLevel"/>
    <w:tmpl w:val="00000005"/>
    <w:name w:val="WW8Num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5">
    <w:nsid w:val="00000006"/>
    <w:multiLevelType w:val="singleLevel"/>
    <w:tmpl w:val="00000006"/>
    <w:name w:val="WW8Num1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6">
    <w:nsid w:val="00000007"/>
    <w:multiLevelType w:val="singleLevel"/>
    <w:tmpl w:val="00000007"/>
    <w:name w:val="WW8Num2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color w:val="auto"/>
      </w:rPr>
    </w:lvl>
  </w:abstractNum>
  <w:abstractNum w:abstractNumId="7">
    <w:nsid w:val="00000008"/>
    <w:multiLevelType w:val="singleLevel"/>
    <w:tmpl w:val="00000008"/>
    <w:name w:val="WW8Num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b w:val="0"/>
        <w:i w:val="0"/>
        <w:color w:val="auto"/>
        <w:sz w:val="24"/>
      </w:rPr>
    </w:lvl>
  </w:abstractNum>
  <w:abstractNum w:abstractNumId="8">
    <w:nsid w:val="00000009"/>
    <w:multiLevelType w:val="singleLevel"/>
    <w:tmpl w:val="00000009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  <w:sz w:val="20"/>
      </w:rPr>
    </w:lvl>
  </w:abstractNum>
  <w:abstractNum w:abstractNumId="9">
    <w:nsid w:val="0000000A"/>
    <w:multiLevelType w:val="singleLevel"/>
    <w:tmpl w:val="0000000A"/>
    <w:name w:val="WW8Num25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10">
    <w:nsid w:val="0000000B"/>
    <w:multiLevelType w:val="singleLevel"/>
    <w:tmpl w:val="0000000B"/>
    <w:name w:val="WW8Num27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  <w:sz w:val="24"/>
      </w:rPr>
    </w:lvl>
  </w:abstractNum>
  <w:abstractNum w:abstractNumId="11">
    <w:nsid w:val="0000000C"/>
    <w:multiLevelType w:val="singleLevel"/>
    <w:tmpl w:val="0000000C"/>
    <w:name w:val="WW8Num28"/>
    <w:lvl w:ilvl="0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/>
        <w:b w:val="0"/>
        <w:i w:val="0"/>
        <w:sz w:val="24"/>
      </w:rPr>
    </w:lvl>
  </w:abstractNum>
  <w:abstractNum w:abstractNumId="12">
    <w:nsid w:val="0000000D"/>
    <w:multiLevelType w:val="singleLevel"/>
    <w:tmpl w:val="0000000D"/>
    <w:name w:val="WW8Num3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/>
        <w:sz w:val="24"/>
      </w:rPr>
    </w:lvl>
  </w:abstractNum>
  <w:abstractNum w:abstractNumId="13">
    <w:nsid w:val="0F333EB3"/>
    <w:multiLevelType w:val="hybridMultilevel"/>
    <w:tmpl w:val="15BC2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141C07"/>
    <w:multiLevelType w:val="hybridMultilevel"/>
    <w:tmpl w:val="78782C72"/>
    <w:lvl w:ilvl="0" w:tplc="23B060BC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1"/>
  </w:num>
  <w:num w:numId="5">
    <w:abstractNumId w:val="2"/>
  </w:num>
  <w:num w:numId="6">
    <w:abstractNumId w:val="3"/>
  </w:num>
  <w:num w:numId="7">
    <w:abstractNumId w:val="4"/>
  </w:num>
  <w:num w:numId="8">
    <w:abstractNumId w:val="5"/>
  </w:num>
  <w:num w:numId="9">
    <w:abstractNumId w:val="6"/>
  </w:num>
  <w:num w:numId="10">
    <w:abstractNumId w:val="7"/>
  </w:num>
  <w:num w:numId="11">
    <w:abstractNumId w:val="8"/>
  </w:num>
  <w:num w:numId="12">
    <w:abstractNumId w:val="9"/>
  </w:num>
  <w:num w:numId="13">
    <w:abstractNumId w:val="10"/>
  </w:num>
  <w:num w:numId="14">
    <w:abstractNumId w:val="11"/>
  </w:num>
  <w:num w:numId="15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12F3"/>
    <w:rsid w:val="000F1B91"/>
    <w:rsid w:val="002E2253"/>
    <w:rsid w:val="003816DC"/>
    <w:rsid w:val="004005C1"/>
    <w:rsid w:val="00431D3B"/>
    <w:rsid w:val="004A37B4"/>
    <w:rsid w:val="004D7D16"/>
    <w:rsid w:val="00534600"/>
    <w:rsid w:val="007D27E8"/>
    <w:rsid w:val="008260DE"/>
    <w:rsid w:val="00874725"/>
    <w:rsid w:val="00903053"/>
    <w:rsid w:val="00920A66"/>
    <w:rsid w:val="00927735"/>
    <w:rsid w:val="00956196"/>
    <w:rsid w:val="00965587"/>
    <w:rsid w:val="009A041F"/>
    <w:rsid w:val="00AA73AF"/>
    <w:rsid w:val="00AB6F90"/>
    <w:rsid w:val="00AF2332"/>
    <w:rsid w:val="00B912F3"/>
    <w:rsid w:val="00BB5F45"/>
    <w:rsid w:val="00C46615"/>
    <w:rsid w:val="00D12959"/>
    <w:rsid w:val="00D67E84"/>
    <w:rsid w:val="00DB580D"/>
    <w:rsid w:val="00E4062F"/>
    <w:rsid w:val="00E45242"/>
    <w:rsid w:val="00E816EC"/>
    <w:rsid w:val="00FC77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6F90"/>
  </w:style>
  <w:style w:type="paragraph" w:styleId="Heading2">
    <w:name w:val="heading 2"/>
    <w:basedOn w:val="Normal"/>
    <w:next w:val="BodyText"/>
    <w:link w:val="Heading2Char"/>
    <w:qFormat/>
    <w:rsid w:val="00DB580D"/>
    <w:pPr>
      <w:suppressAutoHyphens/>
      <w:spacing w:after="0" w:line="240" w:lineRule="auto"/>
      <w:ind w:left="1440" w:hanging="360"/>
      <w:outlineLvl w:val="1"/>
    </w:pPr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paragraph" w:styleId="Heading3">
    <w:name w:val="heading 3"/>
    <w:basedOn w:val="Normal"/>
    <w:next w:val="BodyText"/>
    <w:link w:val="Heading3Char"/>
    <w:qFormat/>
    <w:rsid w:val="00DB580D"/>
    <w:pPr>
      <w:suppressAutoHyphens/>
      <w:spacing w:before="280" w:after="58" w:line="240" w:lineRule="auto"/>
      <w:ind w:left="2160" w:hanging="360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paragraph" w:styleId="Heading4">
    <w:name w:val="heading 4"/>
    <w:basedOn w:val="Normal"/>
    <w:next w:val="Normal"/>
    <w:link w:val="Heading4Char"/>
    <w:qFormat/>
    <w:rsid w:val="00DB580D"/>
    <w:pPr>
      <w:keepNext/>
      <w:suppressAutoHyphens/>
      <w:spacing w:after="0" w:line="260" w:lineRule="atLeast"/>
      <w:ind w:left="2880" w:hanging="360"/>
      <w:jc w:val="center"/>
      <w:outlineLvl w:val="3"/>
    </w:pPr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91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431D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DB580D"/>
    <w:rPr>
      <w:rFonts w:ascii="Times New Roman" w:eastAsia="Times New Roman" w:hAnsi="Times New Roman" w:cs="Times New Roman"/>
      <w:b/>
      <w:bCs/>
      <w:color w:val="000000"/>
      <w:sz w:val="36"/>
      <w:szCs w:val="36"/>
      <w:lang w:eastAsia="ar-SA"/>
    </w:rPr>
  </w:style>
  <w:style w:type="character" w:customStyle="1" w:styleId="Heading3Char">
    <w:name w:val="Heading 3 Char"/>
    <w:basedOn w:val="DefaultParagraphFont"/>
    <w:link w:val="Heading3"/>
    <w:rsid w:val="00DB580D"/>
    <w:rPr>
      <w:rFonts w:ascii="Times New Roman" w:eastAsia="Times New Roman" w:hAnsi="Times New Roman" w:cs="Times New Roman"/>
      <w:b/>
      <w:bCs/>
      <w:sz w:val="27"/>
      <w:szCs w:val="27"/>
      <w:lang w:eastAsia="ar-SA"/>
    </w:rPr>
  </w:style>
  <w:style w:type="character" w:customStyle="1" w:styleId="Heading4Char">
    <w:name w:val="Heading 4 Char"/>
    <w:basedOn w:val="DefaultParagraphFont"/>
    <w:link w:val="Heading4"/>
    <w:rsid w:val="00DB580D"/>
    <w:rPr>
      <w:rFonts w:ascii="Verdana" w:eastAsia="Times New Roman" w:hAnsi="Verdana" w:cs="Times New Roman"/>
      <w:b/>
      <w:bCs/>
      <w:sz w:val="20"/>
      <w:szCs w:val="24"/>
      <w:lang w:eastAsia="ar-SA"/>
    </w:rPr>
  </w:style>
  <w:style w:type="paragraph" w:customStyle="1" w:styleId="western">
    <w:name w:val="western"/>
    <w:basedOn w:val="Normal"/>
    <w:rsid w:val="00DB580D"/>
    <w:pPr>
      <w:suppressAutoHyphens/>
      <w:spacing w:before="280" w:after="274" w:line="240" w:lineRule="auto"/>
      <w:jc w:val="both"/>
    </w:pPr>
    <w:rPr>
      <w:rFonts w:ascii="Verdana" w:eastAsia="Times New Roman" w:hAnsi="Verdana" w:cs="Times New Roman"/>
      <w:color w:val="1D1D1E"/>
      <w:lang w:eastAsia="ar-SA"/>
    </w:rPr>
  </w:style>
  <w:style w:type="paragraph" w:styleId="NormalWeb">
    <w:name w:val="Normal (Web)"/>
    <w:basedOn w:val="Normal"/>
    <w:rsid w:val="00DB580D"/>
    <w:pPr>
      <w:suppressAutoHyphens/>
      <w:spacing w:before="280" w:after="28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ar-SA"/>
    </w:rPr>
  </w:style>
  <w:style w:type="paragraph" w:styleId="BlockText">
    <w:name w:val="Block Text"/>
    <w:basedOn w:val="Normal"/>
    <w:rsid w:val="00DB580D"/>
    <w:pPr>
      <w:suppressAutoHyphens/>
      <w:spacing w:after="0" w:line="240" w:lineRule="auto"/>
      <w:ind w:left="2160" w:right="720"/>
    </w:pPr>
    <w:rPr>
      <w:rFonts w:ascii="Verdana" w:eastAsia="Times New Roman" w:hAnsi="Verdana" w:cs="Times New Roman"/>
      <w:sz w:val="20"/>
      <w:szCs w:val="24"/>
      <w:lang w:eastAsia="ar-SA"/>
    </w:rPr>
  </w:style>
  <w:style w:type="paragraph" w:styleId="BodyText">
    <w:name w:val="Body Text"/>
    <w:basedOn w:val="Normal"/>
    <w:link w:val="BodyTextChar"/>
    <w:uiPriority w:val="99"/>
    <w:semiHidden/>
    <w:unhideWhenUsed/>
    <w:rsid w:val="00DB580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B580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14</Words>
  <Characters>80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 Admin</dc:creator>
  <cp:lastModifiedBy>IT Admin</cp:lastModifiedBy>
  <cp:revision>23</cp:revision>
  <dcterms:created xsi:type="dcterms:W3CDTF">2015-08-24T03:38:00Z</dcterms:created>
  <dcterms:modified xsi:type="dcterms:W3CDTF">2015-09-14T05:25:00Z</dcterms:modified>
</cp:coreProperties>
</file>