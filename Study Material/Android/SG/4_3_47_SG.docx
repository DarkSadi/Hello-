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F11F4F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891C07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BC17E1"/>
    <w:rsid w:val="00C46615"/>
    <w:rsid w:val="00CB64F0"/>
    <w:rsid w:val="00D12959"/>
    <w:rsid w:val="00D67E84"/>
    <w:rsid w:val="00DB580D"/>
    <w:rsid w:val="00E4062F"/>
    <w:rsid w:val="00E45242"/>
    <w:rsid w:val="00E816EC"/>
    <w:rsid w:val="00F11F4F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26</cp:revision>
  <dcterms:created xsi:type="dcterms:W3CDTF">2015-08-24T03:38:00Z</dcterms:created>
  <dcterms:modified xsi:type="dcterms:W3CDTF">2015-09-14T05:40:00Z</dcterms:modified>
</cp:coreProperties>
</file>