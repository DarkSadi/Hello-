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84" w:rsidRPr="00927735" w:rsidRDefault="00D67E84" w:rsidP="00927735">
      <w:pPr>
        <w:autoSpaceDE w:val="0"/>
        <w:autoSpaceDN w:val="0"/>
        <w:adjustRightInd w:val="0"/>
        <w:spacing w:after="0" w:line="240" w:lineRule="auto"/>
        <w:jc w:val="center"/>
        <w:rPr>
          <w:rFonts w:ascii="CMR17" w:hAnsi="CMR17" w:cs="CMR17"/>
          <w:sz w:val="30"/>
          <w:szCs w:val="34"/>
        </w:rPr>
      </w:pPr>
      <w:r>
        <w:rPr>
          <w:rFonts w:ascii="CMR17" w:hAnsi="CMR17" w:cs="CMR17"/>
          <w:sz w:val="34"/>
          <w:szCs w:val="34"/>
        </w:rPr>
        <w:t xml:space="preserve">Module: </w:t>
      </w:r>
      <w:r w:rsidR="00927735" w:rsidRPr="00927735">
        <w:rPr>
          <w:rFonts w:ascii="CMR17" w:hAnsi="CMR17" w:cs="CMR17"/>
          <w:sz w:val="34"/>
          <w:szCs w:val="34"/>
        </w:rPr>
        <w:t>Mobile Application development (Android)</w:t>
      </w:r>
      <w:r w:rsidR="00927735" w:rsidRPr="00607E65">
        <w:rPr>
          <w:rFonts w:ascii="CMR17" w:hAnsi="CMR17" w:cs="CMR17"/>
          <w:sz w:val="30"/>
          <w:szCs w:val="34"/>
        </w:rPr>
        <w:t xml:space="preserve"> </w:t>
      </w:r>
    </w:p>
    <w:p w:rsidR="00DB580D" w:rsidRPr="00F11F4F" w:rsidRDefault="00AF2332" w:rsidP="00BB5F45">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Session</w:t>
      </w:r>
      <w:r w:rsidR="001537F0">
        <w:rPr>
          <w:rFonts w:ascii="CMR17" w:hAnsi="CMR17" w:cs="CMR17"/>
          <w:sz w:val="34"/>
          <w:szCs w:val="34"/>
        </w:rPr>
        <w:t xml:space="preserve"> </w:t>
      </w:r>
      <w:r w:rsidR="00EF6BB2">
        <w:rPr>
          <w:rFonts w:ascii="CMR17" w:hAnsi="CMR17" w:cs="CMR17"/>
          <w:sz w:val="34"/>
          <w:szCs w:val="34"/>
        </w:rPr>
        <w:t>52</w:t>
      </w:r>
      <w:r w:rsidR="00534600">
        <w:rPr>
          <w:rFonts w:ascii="CMR17" w:hAnsi="CMR17" w:cs="CMR17"/>
          <w:sz w:val="34"/>
          <w:szCs w:val="34"/>
        </w:rPr>
        <w:t>:</w:t>
      </w:r>
      <w:r w:rsidR="00B912F3">
        <w:rPr>
          <w:rFonts w:ascii="CMR17" w:hAnsi="CMR17" w:cs="CMR17"/>
          <w:sz w:val="34"/>
          <w:szCs w:val="34"/>
        </w:rPr>
        <w:t xml:space="preserve"> </w:t>
      </w:r>
      <w:r w:rsidR="00EF6BB2" w:rsidRPr="00EF6BB2">
        <w:rPr>
          <w:rFonts w:ascii="CMR17" w:hAnsi="CMR17" w:cs="CMR17"/>
          <w:sz w:val="34"/>
          <w:szCs w:val="34"/>
        </w:rPr>
        <w:t xml:space="preserve">SMS and Accelerometer </w:t>
      </w:r>
      <w:r w:rsidR="00EF6BB2">
        <w:rPr>
          <w:rFonts w:ascii="CMR17" w:hAnsi="CMR17" w:cs="CMR17"/>
          <w:sz w:val="34"/>
          <w:szCs w:val="34"/>
        </w:rPr>
        <w:t>Monitoring Assignment Practice</w:t>
      </w:r>
    </w:p>
    <w:p w:rsidR="00E45242" w:rsidRDefault="00E45242" w:rsidP="00B912F3">
      <w:pPr>
        <w:rPr>
          <w:rFonts w:ascii="CMBX12" w:hAnsi="CMBX12" w:cs="CMBX12"/>
          <w:sz w:val="34"/>
          <w:szCs w:val="34"/>
        </w:rPr>
      </w:pP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r>
        <w:rPr>
          <w:rFonts w:ascii="Verdana" w:hAnsi="Verdana"/>
          <w:color w:val="000000"/>
          <w:sz w:val="48"/>
          <w:szCs w:val="48"/>
        </w:rPr>
        <w:t>Intro</w:t>
      </w: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p>
    <w:p w:rsidR="00EF6BB2" w:rsidRDefault="00EF6BB2" w:rsidP="00EF6BB2">
      <w:pPr>
        <w:pStyle w:val="Heading3"/>
        <w:shd w:val="clear" w:color="auto" w:fill="FFFFFF"/>
        <w:spacing w:before="0" w:after="0" w:line="240" w:lineRule="atLeast"/>
        <w:rPr>
          <w:rFonts w:ascii="Verdana" w:hAnsi="Verdana"/>
          <w:b w:val="0"/>
          <w:bCs w:val="0"/>
          <w:i/>
          <w:iCs/>
          <w:color w:val="000000"/>
          <w:sz w:val="20"/>
          <w:szCs w:val="20"/>
        </w:rPr>
      </w:pPr>
      <w:r>
        <w:rPr>
          <w:rFonts w:ascii="Verdana" w:hAnsi="Verdana"/>
          <w:b w:val="0"/>
          <w:bCs w:val="0"/>
          <w:color w:val="000000"/>
          <w:sz w:val="24"/>
          <w:szCs w:val="24"/>
        </w:rPr>
        <w:t>For this lab you will be filling in a new Application that simply demonstrates a few key features of the Android framework. In particular, the application demonstrates how to send SMS text messages and how to monitor motion of the device through the Accelerometer. The purpose of the application is simply to demonstrate functionality. When the application starts up, the user is presented with an Activity that allows them to choose which feature they would like to demo by pressing one of two buttons, either SMS or Accelerometer monitoring. When the user hits one of the buttons, it launches the Activity for the selected demo.</w:t>
      </w:r>
    </w:p>
    <w:p w:rsidR="00EF6BB2" w:rsidRDefault="00EF6BB2" w:rsidP="00EF6BB2">
      <w:pPr>
        <w:pStyle w:val="Heading3"/>
        <w:shd w:val="clear" w:color="auto" w:fill="FFFFFF"/>
        <w:spacing w:before="0" w:after="0" w:line="240" w:lineRule="atLeast"/>
        <w:rPr>
          <w:rFonts w:ascii="Verdana" w:hAnsi="Verdana"/>
          <w:b w:val="0"/>
          <w:bCs w:val="0"/>
          <w:i/>
          <w:iCs/>
          <w:color w:val="000000"/>
          <w:sz w:val="20"/>
          <w:szCs w:val="20"/>
        </w:rPr>
      </w:pPr>
    </w:p>
    <w:p w:rsidR="00EF6BB2" w:rsidRDefault="00EF6BB2" w:rsidP="00EF6BB2">
      <w:pPr>
        <w:pStyle w:val="Heading3"/>
        <w:shd w:val="clear" w:color="auto" w:fill="FFFFFF"/>
        <w:spacing w:before="0" w:after="0" w:line="240" w:lineRule="atLeast"/>
        <w:jc w:val="center"/>
        <w:rPr>
          <w:rFonts w:ascii="Verdana" w:hAnsi="Verdana"/>
          <w:b w:val="0"/>
          <w:bCs w:val="0"/>
          <w:color w:val="000000"/>
          <w:sz w:val="24"/>
          <w:szCs w:val="24"/>
        </w:rPr>
      </w:pPr>
      <w:r>
        <w:rPr>
          <w:rFonts w:ascii="Verdana" w:hAnsi="Verdana"/>
          <w:b w:val="0"/>
          <w:bCs w:val="0"/>
          <w:noProof/>
          <w:color w:val="551A8B"/>
          <w:sz w:val="24"/>
          <w:szCs w:val="24"/>
          <w:lang w:eastAsia="en-US"/>
        </w:rPr>
        <w:drawing>
          <wp:inline distT="0" distB="0" distL="0" distR="0">
            <wp:extent cx="2543175" cy="3810000"/>
            <wp:effectExtent l="19050" t="0" r="9525" b="0"/>
            <wp:docPr id="1" name="Picture 1" descr="https://sites.google.com/site/androidcoursearchive/_/rsrc/1268252334346/labs/lab-7/Lab7.png?height=400&amp;width=26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androidcoursearchive/_/rsrc/1268252334346/labs/lab-7/Lab7.png?height=400&amp;width=267">
                      <a:hlinkClick r:id="rId5"/>
                    </pic:cNvPr>
                    <pic:cNvPicPr>
                      <a:picLocks noChangeAspect="1" noChangeArrowheads="1"/>
                    </pic:cNvPicPr>
                  </pic:nvPicPr>
                  <pic:blipFill>
                    <a:blip r:embed="rId6"/>
                    <a:srcRect/>
                    <a:stretch>
                      <a:fillRect/>
                    </a:stretch>
                  </pic:blipFill>
                  <pic:spPr bwMode="auto">
                    <a:xfrm>
                      <a:off x="0" y="0"/>
                      <a:ext cx="2543175" cy="3810000"/>
                    </a:xfrm>
                    <a:prstGeom prst="rect">
                      <a:avLst/>
                    </a:prstGeom>
                    <a:noFill/>
                    <a:ln w="9525">
                      <a:noFill/>
                      <a:miter lim="800000"/>
                      <a:headEnd/>
                      <a:tailEnd/>
                    </a:ln>
                  </pic:spPr>
                </pic:pic>
              </a:graphicData>
            </a:graphic>
          </wp:inline>
        </w:drawing>
      </w:r>
    </w:p>
    <w:p w:rsidR="00EF6BB2" w:rsidRDefault="00EF6BB2" w:rsidP="00EF6BB2">
      <w:pPr>
        <w:pStyle w:val="Heading3"/>
        <w:shd w:val="clear" w:color="auto" w:fill="FFFFFF"/>
        <w:spacing w:before="0" w:after="0" w:line="240" w:lineRule="atLeast"/>
        <w:jc w:val="center"/>
        <w:rPr>
          <w:rFonts w:ascii="Verdana" w:hAnsi="Verdana"/>
          <w:b w:val="0"/>
          <w:bCs w:val="0"/>
          <w:color w:val="000000"/>
          <w:sz w:val="24"/>
          <w:szCs w:val="24"/>
        </w:rPr>
      </w:pPr>
    </w:p>
    <w:p w:rsidR="00EF6BB2" w:rsidRDefault="00EF6BB2" w:rsidP="00EF6BB2">
      <w:pPr>
        <w:pStyle w:val="Heading3"/>
        <w:shd w:val="clear" w:color="auto" w:fill="FFFFFF"/>
        <w:spacing w:before="0" w:after="0" w:line="240" w:lineRule="atLeast"/>
        <w:rPr>
          <w:rFonts w:ascii="Verdana" w:hAnsi="Verdana"/>
          <w:b w:val="0"/>
          <w:bCs w:val="0"/>
          <w:i/>
          <w:iCs/>
          <w:color w:val="000000"/>
          <w:sz w:val="20"/>
          <w:szCs w:val="20"/>
        </w:rPr>
      </w:pP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r>
        <w:rPr>
          <w:rFonts w:ascii="Verdana" w:hAnsi="Verdana"/>
          <w:color w:val="000000"/>
          <w:sz w:val="48"/>
          <w:szCs w:val="48"/>
        </w:rPr>
        <w:t>Objectives</w:t>
      </w: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p>
    <w:p w:rsidR="00EF6BB2" w:rsidRDefault="00EF6BB2" w:rsidP="00EF6BB2">
      <w:pPr>
        <w:pStyle w:val="Heading3"/>
        <w:shd w:val="clear" w:color="auto" w:fill="FFFFFF"/>
        <w:spacing w:before="0" w:after="0" w:line="240" w:lineRule="atLeast"/>
        <w:rPr>
          <w:rFonts w:ascii="Verdana" w:hAnsi="Verdana"/>
          <w:b w:val="0"/>
          <w:bCs w:val="0"/>
          <w:i/>
          <w:iCs/>
          <w:color w:val="000000"/>
          <w:sz w:val="20"/>
          <w:szCs w:val="20"/>
        </w:rPr>
      </w:pPr>
      <w:r>
        <w:rPr>
          <w:rFonts w:ascii="Verdana" w:hAnsi="Verdana"/>
          <w:b w:val="0"/>
          <w:bCs w:val="0"/>
          <w:color w:val="000000"/>
          <w:sz w:val="24"/>
          <w:szCs w:val="24"/>
        </w:rPr>
        <w:t>At the end of this lab you will be expected to know:</w:t>
      </w:r>
    </w:p>
    <w:p w:rsidR="00EF6BB2" w:rsidRDefault="00EF6BB2" w:rsidP="00EF6BB2">
      <w:pPr>
        <w:pStyle w:val="Heading3"/>
        <w:numPr>
          <w:ilvl w:val="0"/>
          <w:numId w:val="16"/>
        </w:numPr>
        <w:shd w:val="clear" w:color="auto" w:fill="FFFFFF"/>
        <w:suppressAutoHyphens w:val="0"/>
        <w:spacing w:before="100" w:beforeAutospacing="1" w:after="100" w:afterAutospacing="1" w:line="240" w:lineRule="atLeast"/>
        <w:rPr>
          <w:rFonts w:ascii="Verdana" w:hAnsi="Verdana"/>
          <w:b w:val="0"/>
          <w:bCs w:val="0"/>
          <w:i/>
          <w:iCs/>
          <w:color w:val="000000"/>
          <w:sz w:val="20"/>
          <w:szCs w:val="20"/>
        </w:rPr>
      </w:pPr>
      <w:proofErr w:type="gramStart"/>
      <w:r>
        <w:rPr>
          <w:rFonts w:ascii="Verdana" w:hAnsi="Verdana"/>
          <w:b w:val="0"/>
          <w:bCs w:val="0"/>
          <w:color w:val="000000"/>
          <w:sz w:val="20"/>
          <w:szCs w:val="20"/>
        </w:rPr>
        <w:t>How to send SMS text messages.</w:t>
      </w:r>
      <w:proofErr w:type="gramEnd"/>
    </w:p>
    <w:p w:rsidR="00EF6BB2" w:rsidRDefault="00EF6BB2" w:rsidP="00EF6BB2">
      <w:pPr>
        <w:pStyle w:val="Heading3"/>
        <w:numPr>
          <w:ilvl w:val="0"/>
          <w:numId w:val="16"/>
        </w:numPr>
        <w:shd w:val="clear" w:color="auto" w:fill="FFFFFF"/>
        <w:suppressAutoHyphens w:val="0"/>
        <w:spacing w:before="100" w:beforeAutospacing="1" w:after="100" w:afterAutospacing="1" w:line="240" w:lineRule="atLeast"/>
        <w:rPr>
          <w:rFonts w:ascii="Verdana" w:hAnsi="Verdana"/>
          <w:b w:val="0"/>
          <w:bCs w:val="0"/>
          <w:i/>
          <w:iCs/>
          <w:color w:val="000000"/>
          <w:sz w:val="20"/>
          <w:szCs w:val="20"/>
        </w:rPr>
      </w:pPr>
      <w:proofErr w:type="gramStart"/>
      <w:r>
        <w:rPr>
          <w:rFonts w:ascii="Verdana" w:hAnsi="Verdana"/>
          <w:b w:val="0"/>
          <w:bCs w:val="0"/>
          <w:color w:val="000000"/>
          <w:sz w:val="20"/>
          <w:szCs w:val="20"/>
        </w:rPr>
        <w:t>How to listen for changes in the status of a sent SMS text message.</w:t>
      </w:r>
      <w:proofErr w:type="gramEnd"/>
    </w:p>
    <w:p w:rsidR="00EF6BB2" w:rsidRDefault="00EF6BB2" w:rsidP="00EF6BB2">
      <w:pPr>
        <w:pStyle w:val="Heading3"/>
        <w:numPr>
          <w:ilvl w:val="0"/>
          <w:numId w:val="16"/>
        </w:numPr>
        <w:shd w:val="clear" w:color="auto" w:fill="FFFFFF"/>
        <w:suppressAutoHyphens w:val="0"/>
        <w:spacing w:before="100" w:beforeAutospacing="1" w:after="100" w:afterAutospacing="1" w:line="240" w:lineRule="atLeast"/>
        <w:rPr>
          <w:rFonts w:ascii="Verdana" w:hAnsi="Verdana"/>
          <w:b w:val="0"/>
          <w:bCs w:val="0"/>
          <w:i/>
          <w:iCs/>
          <w:color w:val="000000"/>
          <w:sz w:val="20"/>
          <w:szCs w:val="20"/>
        </w:rPr>
      </w:pPr>
      <w:proofErr w:type="gramStart"/>
      <w:r>
        <w:rPr>
          <w:rFonts w:ascii="Verdana" w:hAnsi="Verdana"/>
          <w:b w:val="0"/>
          <w:bCs w:val="0"/>
          <w:color w:val="000000"/>
          <w:sz w:val="20"/>
          <w:szCs w:val="20"/>
        </w:rPr>
        <w:t>How to register to receive information from a device's available sensors.</w:t>
      </w:r>
      <w:proofErr w:type="gramEnd"/>
    </w:p>
    <w:p w:rsidR="00EF6BB2" w:rsidRDefault="00EF6BB2" w:rsidP="00EF6BB2">
      <w:pPr>
        <w:pStyle w:val="Heading3"/>
        <w:numPr>
          <w:ilvl w:val="0"/>
          <w:numId w:val="16"/>
        </w:numPr>
        <w:shd w:val="clear" w:color="auto" w:fill="FFFFFF"/>
        <w:suppressAutoHyphens w:val="0"/>
        <w:spacing w:before="100" w:beforeAutospacing="1" w:after="100" w:afterAutospacing="1" w:line="240" w:lineRule="atLeast"/>
        <w:rPr>
          <w:rFonts w:ascii="Verdana" w:hAnsi="Verdana"/>
          <w:b w:val="0"/>
          <w:bCs w:val="0"/>
          <w:i/>
          <w:iCs/>
          <w:color w:val="000000"/>
          <w:sz w:val="20"/>
          <w:szCs w:val="20"/>
        </w:rPr>
      </w:pPr>
      <w:proofErr w:type="gramStart"/>
      <w:r>
        <w:rPr>
          <w:rFonts w:ascii="Verdana" w:hAnsi="Verdana"/>
          <w:b w:val="0"/>
          <w:bCs w:val="0"/>
          <w:color w:val="000000"/>
          <w:sz w:val="20"/>
          <w:szCs w:val="20"/>
        </w:rPr>
        <w:t>How to monitor the motion of a physical device.</w:t>
      </w:r>
      <w:proofErr w:type="gramEnd"/>
    </w:p>
    <w:p w:rsidR="00EF6BB2" w:rsidRDefault="00EF6BB2" w:rsidP="00EF6BB2">
      <w:pPr>
        <w:pStyle w:val="Heading3"/>
        <w:shd w:val="clear" w:color="auto" w:fill="FFFFFF"/>
        <w:spacing w:before="0" w:after="0" w:line="240" w:lineRule="atLeast"/>
        <w:ind w:left="0" w:firstLine="0"/>
        <w:rPr>
          <w:rFonts w:ascii="Verdana" w:hAnsi="Verdana"/>
          <w:b w:val="0"/>
          <w:bCs w:val="0"/>
          <w:color w:val="000000"/>
          <w:sz w:val="24"/>
          <w:szCs w:val="24"/>
        </w:rPr>
      </w:pP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r>
        <w:rPr>
          <w:rFonts w:ascii="Verdana" w:hAnsi="Verdana"/>
          <w:color w:val="000000"/>
          <w:sz w:val="48"/>
          <w:szCs w:val="48"/>
        </w:rPr>
        <w:t>Activities</w:t>
      </w:r>
    </w:p>
    <w:p w:rsidR="00EF6BB2" w:rsidRDefault="00EF6BB2" w:rsidP="00EF6BB2">
      <w:pPr>
        <w:pStyle w:val="Heading3"/>
        <w:shd w:val="clear" w:color="auto" w:fill="FFFFFF"/>
        <w:spacing w:before="0" w:after="0" w:line="240" w:lineRule="atLeast"/>
        <w:rPr>
          <w:rFonts w:ascii="Verdana" w:hAnsi="Verdana"/>
          <w:b w:val="0"/>
          <w:bCs w:val="0"/>
          <w:i/>
          <w:iCs/>
          <w:color w:val="000000"/>
          <w:sz w:val="20"/>
          <w:szCs w:val="20"/>
        </w:rPr>
      </w:pPr>
    </w:p>
    <w:p w:rsidR="00EF6BB2" w:rsidRDefault="00EF6BB2" w:rsidP="00EF6BB2">
      <w:pPr>
        <w:pStyle w:val="Heading3"/>
        <w:shd w:val="clear" w:color="auto" w:fill="FFFFFF"/>
        <w:spacing w:before="0" w:after="0" w:line="240" w:lineRule="atLeast"/>
        <w:rPr>
          <w:rFonts w:ascii="Verdana" w:hAnsi="Verdana"/>
          <w:b w:val="0"/>
          <w:bCs w:val="0"/>
          <w:i/>
          <w:iCs/>
          <w:color w:val="000000"/>
          <w:sz w:val="20"/>
          <w:szCs w:val="20"/>
        </w:rPr>
      </w:pPr>
      <w:r>
        <w:rPr>
          <w:rFonts w:ascii="Verdana" w:hAnsi="Verdana"/>
          <w:b w:val="0"/>
          <w:bCs w:val="0"/>
          <w:color w:val="000000"/>
          <w:sz w:val="24"/>
          <w:szCs w:val="24"/>
        </w:rPr>
        <w:t>For this lab you will be working with a brand new application, completely independent of the previous labs. Once you have a general understanding of the components of the application, you will begin implementing it. </w:t>
      </w:r>
    </w:p>
    <w:p w:rsidR="00EF6BB2" w:rsidRDefault="00EF6BB2" w:rsidP="00EF6BB2">
      <w:pPr>
        <w:pStyle w:val="Heading3"/>
        <w:shd w:val="clear" w:color="auto" w:fill="FFFFFF"/>
        <w:spacing w:before="0" w:after="0" w:line="240" w:lineRule="atLeast"/>
        <w:rPr>
          <w:rFonts w:ascii="Verdana" w:hAnsi="Verdana"/>
          <w:b w:val="0"/>
          <w:bCs w:val="0"/>
          <w:i/>
          <w:iCs/>
          <w:color w:val="000000"/>
          <w:sz w:val="20"/>
          <w:szCs w:val="20"/>
        </w:rPr>
      </w:pPr>
    </w:p>
    <w:p w:rsidR="00EF6BB2" w:rsidRDefault="00EF6BB2" w:rsidP="00EF6BB2">
      <w:pPr>
        <w:pStyle w:val="Heading3"/>
        <w:shd w:val="clear" w:color="auto" w:fill="FFFFFF"/>
        <w:spacing w:before="0" w:after="0" w:line="240" w:lineRule="atLeast"/>
        <w:rPr>
          <w:rFonts w:ascii="Verdana" w:hAnsi="Verdana"/>
          <w:b w:val="0"/>
          <w:bCs w:val="0"/>
          <w:i/>
          <w:iCs/>
          <w:color w:val="000000"/>
          <w:sz w:val="20"/>
          <w:szCs w:val="20"/>
        </w:rPr>
      </w:pPr>
      <w:r>
        <w:rPr>
          <w:rFonts w:ascii="Verdana" w:hAnsi="Verdana"/>
          <w:i/>
          <w:iCs/>
          <w:color w:val="000000"/>
          <w:sz w:val="24"/>
          <w:szCs w:val="24"/>
          <w:shd w:val="clear" w:color="auto" w:fill="EA9999"/>
        </w:rPr>
        <w:t>IMPORTANT:</w:t>
      </w:r>
    </w:p>
    <w:p w:rsidR="00EF6BB2" w:rsidRDefault="00EF6BB2" w:rsidP="00EF6BB2">
      <w:pPr>
        <w:pStyle w:val="Heading3"/>
        <w:shd w:val="clear" w:color="auto" w:fill="FFFFFF"/>
        <w:spacing w:before="0" w:after="0" w:line="240" w:lineRule="atLeast"/>
        <w:rPr>
          <w:rFonts w:ascii="Verdana" w:hAnsi="Verdana"/>
          <w:b w:val="0"/>
          <w:bCs w:val="0"/>
          <w:i/>
          <w:iCs/>
          <w:color w:val="000000"/>
          <w:sz w:val="20"/>
          <w:szCs w:val="20"/>
        </w:rPr>
      </w:pPr>
      <w:r>
        <w:rPr>
          <w:rFonts w:ascii="Verdana" w:hAnsi="Verdana"/>
          <w:b w:val="0"/>
          <w:bCs w:val="0"/>
          <w:i/>
          <w:iCs/>
          <w:color w:val="000000"/>
          <w:sz w:val="24"/>
          <w:szCs w:val="24"/>
        </w:rPr>
        <w:t>You will be given a Skeleton Project to work with. This project contains all of the java and resource files you will need to complete the lab. Some method stubs, member variables, and resource values and ids have been added as well. It is important that you not change the names of these methods, variables, and resource values and ids. These are given to you because there are unit tests included in this project as well that depend on these items being declared exactly as they are. These units test will be used to evaluate the correctness of your lab. You have complete access to these test cases during development, which gives you the ability to run these tests yourself. In fact, you are encouraged to run these tests to ensure that your application is functioning properly.</w:t>
      </w: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r>
        <w:rPr>
          <w:rFonts w:ascii="Verdana" w:hAnsi="Verdana"/>
          <w:color w:val="000000"/>
          <w:sz w:val="36"/>
          <w:szCs w:val="36"/>
          <w:u w:val="single"/>
        </w:rPr>
        <w:t>1. Setting Up...</w:t>
      </w: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r>
        <w:rPr>
          <w:rFonts w:ascii="Verdana" w:hAnsi="Verdana"/>
          <w:color w:val="000000"/>
        </w:rPr>
        <w:t>1.1 Creating the Project</w:t>
      </w: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r>
        <w:rPr>
          <w:rFonts w:ascii="Verdana" w:hAnsi="Verdana"/>
          <w:b w:val="0"/>
          <w:bCs w:val="0"/>
          <w:color w:val="000000"/>
          <w:sz w:val="24"/>
          <w:szCs w:val="24"/>
        </w:rPr>
        <w:t>To begin, you will need to download and extract the skeleton project for the Lab 7 application.</w:t>
      </w: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hyperlink r:id="rId7" w:history="1">
        <w:r>
          <w:rPr>
            <w:rStyle w:val="Hyperlink"/>
            <w:rFonts w:ascii="Verdana" w:hAnsi="Verdana"/>
            <w:b w:val="0"/>
            <w:bCs w:val="0"/>
            <w:color w:val="551A8B"/>
            <w:sz w:val="24"/>
            <w:szCs w:val="24"/>
          </w:rPr>
          <w:t>Click Here</w:t>
        </w:r>
      </w:hyperlink>
      <w:r>
        <w:rPr>
          <w:rStyle w:val="apple-converted-space"/>
          <w:rFonts w:ascii="Verdana" w:hAnsi="Verdana"/>
          <w:b w:val="0"/>
          <w:bCs w:val="0"/>
          <w:color w:val="000000"/>
          <w:sz w:val="24"/>
          <w:szCs w:val="24"/>
        </w:rPr>
        <w:t> </w:t>
      </w:r>
      <w:r>
        <w:rPr>
          <w:rFonts w:ascii="Verdana" w:hAnsi="Verdana"/>
          <w:b w:val="0"/>
          <w:bCs w:val="0"/>
          <w:color w:val="000000"/>
          <w:sz w:val="24"/>
          <w:szCs w:val="24"/>
        </w:rPr>
        <w:t>to download the skeleton project.</w:t>
      </w: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r>
        <w:rPr>
          <w:rFonts w:ascii="Verdana" w:hAnsi="Verdana"/>
          <w:b w:val="0"/>
          <w:bCs w:val="0"/>
          <w:color w:val="000000"/>
          <w:sz w:val="24"/>
          <w:szCs w:val="24"/>
        </w:rPr>
        <w:t>Extract the project, making sure to preserve the directory structure. </w:t>
      </w: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r>
        <w:rPr>
          <w:rFonts w:ascii="Verdana" w:hAnsi="Verdana"/>
          <w:b w:val="0"/>
          <w:bCs w:val="0"/>
          <w:color w:val="000000"/>
          <w:sz w:val="24"/>
          <w:szCs w:val="24"/>
        </w:rPr>
        <w:t>Take note of the path to the root folder of the skeleton project.</w:t>
      </w: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r>
        <w:rPr>
          <w:rFonts w:ascii="Verdana" w:hAnsi="Verdana"/>
          <w:b w:val="0"/>
          <w:bCs w:val="0"/>
          <w:color w:val="000000"/>
          <w:sz w:val="24"/>
          <w:szCs w:val="24"/>
        </w:rPr>
        <w:t>Next you will need to setup an Android project for this app.  Use the settings listed below for the remaining fields:</w:t>
      </w:r>
    </w:p>
    <w:p w:rsidR="00EF6BB2" w:rsidRDefault="00EF6BB2" w:rsidP="00EF6BB2">
      <w:pPr>
        <w:pStyle w:val="Heading3"/>
        <w:numPr>
          <w:ilvl w:val="0"/>
          <w:numId w:val="17"/>
        </w:numPr>
        <w:shd w:val="clear" w:color="auto" w:fill="FFFFFF"/>
        <w:suppressAutoHyphens w:val="0"/>
        <w:spacing w:before="0" w:after="0" w:line="240" w:lineRule="atLeast"/>
        <w:rPr>
          <w:rFonts w:ascii="Verdana" w:hAnsi="Verdana"/>
          <w:b w:val="0"/>
          <w:bCs w:val="0"/>
          <w:color w:val="000000"/>
          <w:sz w:val="24"/>
          <w:szCs w:val="24"/>
        </w:rPr>
      </w:pPr>
      <w:bookmarkStart w:id="0" w:name="TOC-Project-Name:-lab7-userid-"/>
      <w:bookmarkEnd w:id="0"/>
      <w:r>
        <w:rPr>
          <w:rFonts w:ascii="Verdana" w:hAnsi="Verdana"/>
          <w:color w:val="000000"/>
          <w:sz w:val="24"/>
          <w:szCs w:val="24"/>
        </w:rPr>
        <w:t>Project Name:</w:t>
      </w:r>
      <w:r>
        <w:rPr>
          <w:rFonts w:ascii="Verdana" w:hAnsi="Verdana"/>
          <w:b w:val="0"/>
          <w:bCs w:val="0"/>
          <w:color w:val="000000"/>
          <w:sz w:val="24"/>
          <w:szCs w:val="24"/>
        </w:rPr>
        <w:t>  lab7&lt;</w:t>
      </w:r>
      <w:proofErr w:type="spellStart"/>
      <w:r>
        <w:rPr>
          <w:rFonts w:ascii="Verdana" w:hAnsi="Verdana"/>
          <w:b w:val="0"/>
          <w:bCs w:val="0"/>
          <w:color w:val="000000"/>
          <w:sz w:val="24"/>
          <w:szCs w:val="24"/>
        </w:rPr>
        <w:t>userid</w:t>
      </w:r>
      <w:proofErr w:type="spellEnd"/>
      <w:r>
        <w:rPr>
          <w:rFonts w:ascii="Verdana" w:hAnsi="Verdana"/>
          <w:b w:val="0"/>
          <w:bCs w:val="0"/>
          <w:color w:val="000000"/>
          <w:sz w:val="24"/>
          <w:szCs w:val="24"/>
        </w:rPr>
        <w:t>&gt; </w:t>
      </w:r>
    </w:p>
    <w:p w:rsidR="00EF6BB2" w:rsidRDefault="00EF6BB2" w:rsidP="00EF6BB2">
      <w:pPr>
        <w:pStyle w:val="Heading3"/>
        <w:numPr>
          <w:ilvl w:val="0"/>
          <w:numId w:val="17"/>
        </w:numPr>
        <w:shd w:val="clear" w:color="auto" w:fill="FFFFFF"/>
        <w:suppressAutoHyphens w:val="0"/>
        <w:spacing w:before="0" w:after="0" w:line="240" w:lineRule="atLeast"/>
        <w:rPr>
          <w:rFonts w:ascii="Verdana" w:hAnsi="Verdana"/>
          <w:b w:val="0"/>
          <w:bCs w:val="0"/>
          <w:color w:val="000000"/>
          <w:sz w:val="24"/>
          <w:szCs w:val="24"/>
        </w:rPr>
      </w:pPr>
      <w:bookmarkStart w:id="1" w:name="TOC-Build-Target:-Android-1.6"/>
      <w:bookmarkEnd w:id="1"/>
      <w:r>
        <w:rPr>
          <w:rFonts w:ascii="Verdana" w:hAnsi="Verdana"/>
          <w:color w:val="000000"/>
          <w:sz w:val="24"/>
          <w:szCs w:val="24"/>
        </w:rPr>
        <w:t>Build Target:</w:t>
      </w:r>
      <w:r>
        <w:rPr>
          <w:rFonts w:ascii="Verdana" w:hAnsi="Verdana"/>
          <w:b w:val="0"/>
          <w:bCs w:val="0"/>
          <w:color w:val="000000"/>
          <w:sz w:val="24"/>
          <w:szCs w:val="24"/>
        </w:rPr>
        <w:t>  Android 1.6</w:t>
      </w:r>
    </w:p>
    <w:p w:rsidR="00EF6BB2" w:rsidRDefault="00EF6BB2" w:rsidP="00EF6BB2">
      <w:pPr>
        <w:pStyle w:val="Heading3"/>
        <w:numPr>
          <w:ilvl w:val="0"/>
          <w:numId w:val="17"/>
        </w:numPr>
        <w:shd w:val="clear" w:color="auto" w:fill="FFFFFF"/>
        <w:suppressAutoHyphens w:val="0"/>
        <w:spacing w:before="0" w:after="0" w:line="240" w:lineRule="atLeast"/>
        <w:rPr>
          <w:rFonts w:ascii="Verdana" w:hAnsi="Verdana"/>
          <w:b w:val="0"/>
          <w:bCs w:val="0"/>
          <w:color w:val="000000"/>
          <w:sz w:val="24"/>
          <w:szCs w:val="24"/>
        </w:rPr>
      </w:pPr>
      <w:bookmarkStart w:id="2" w:name="TOC-Application-Name:-Lab7"/>
      <w:bookmarkEnd w:id="2"/>
      <w:r>
        <w:rPr>
          <w:rFonts w:ascii="Verdana" w:hAnsi="Verdana"/>
          <w:color w:val="000000"/>
          <w:sz w:val="24"/>
          <w:szCs w:val="24"/>
        </w:rPr>
        <w:t>Application Name:</w:t>
      </w:r>
      <w:r>
        <w:rPr>
          <w:rFonts w:ascii="Verdana" w:hAnsi="Verdana"/>
          <w:b w:val="0"/>
          <w:bCs w:val="0"/>
          <w:color w:val="000000"/>
          <w:sz w:val="24"/>
          <w:szCs w:val="24"/>
        </w:rPr>
        <w:t>  Lab7</w:t>
      </w:r>
    </w:p>
    <w:p w:rsidR="00EF6BB2" w:rsidRDefault="00EF6BB2" w:rsidP="00EF6BB2">
      <w:pPr>
        <w:pStyle w:val="Heading3"/>
        <w:shd w:val="clear" w:color="auto" w:fill="FFFFFF"/>
        <w:spacing w:before="0" w:after="0" w:line="240" w:lineRule="atLeast"/>
        <w:ind w:left="0" w:firstLine="0"/>
        <w:rPr>
          <w:rFonts w:ascii="Verdana" w:hAnsi="Verdana"/>
          <w:b w:val="0"/>
          <w:bCs w:val="0"/>
          <w:color w:val="000000"/>
          <w:sz w:val="24"/>
          <w:szCs w:val="24"/>
        </w:rPr>
      </w:pP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r>
        <w:rPr>
          <w:rFonts w:ascii="Verdana" w:hAnsi="Verdana"/>
          <w:color w:val="000000"/>
        </w:rPr>
        <w:t>1.2 Familiarize Yourself with the Project</w:t>
      </w: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r>
        <w:rPr>
          <w:rFonts w:ascii="Verdana" w:hAnsi="Verdana"/>
          <w:b w:val="0"/>
          <w:bCs w:val="0"/>
          <w:color w:val="000000"/>
          <w:sz w:val="24"/>
          <w:szCs w:val="24"/>
        </w:rPr>
        <w:t>The project contains three java files and three XML layout files. </w:t>
      </w:r>
      <w:r>
        <w:rPr>
          <w:rFonts w:ascii="Verdana" w:hAnsi="Verdana"/>
          <w:color w:val="000000"/>
          <w:sz w:val="24"/>
          <w:szCs w:val="24"/>
        </w:rPr>
        <w:t>Lab7.java</w:t>
      </w:r>
      <w:r>
        <w:rPr>
          <w:rFonts w:ascii="Verdana" w:hAnsi="Verdana"/>
          <w:b w:val="0"/>
          <w:bCs w:val="0"/>
          <w:color w:val="000000"/>
          <w:sz w:val="24"/>
          <w:szCs w:val="24"/>
        </w:rPr>
        <w:t> defines a simple Activity that allows you to choose which demo you want to start. The Lab7 class makes use of a very simple XML layout file called </w:t>
      </w:r>
      <w:r>
        <w:rPr>
          <w:rFonts w:ascii="Verdana" w:hAnsi="Verdana"/>
          <w:color w:val="000000"/>
          <w:sz w:val="24"/>
          <w:szCs w:val="24"/>
        </w:rPr>
        <w:t>main.xml</w:t>
      </w:r>
      <w:r>
        <w:rPr>
          <w:rFonts w:ascii="Verdana" w:hAnsi="Verdana"/>
          <w:b w:val="0"/>
          <w:bCs w:val="0"/>
          <w:color w:val="000000"/>
          <w:sz w:val="24"/>
          <w:szCs w:val="24"/>
        </w:rPr>
        <w:t>. Both Lab7.java and main.xml have been completed for you.</w:t>
      </w: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r>
        <w:rPr>
          <w:rFonts w:ascii="Verdana" w:hAnsi="Verdana"/>
          <w:color w:val="000000"/>
          <w:sz w:val="24"/>
          <w:szCs w:val="24"/>
        </w:rPr>
        <w:t>SMSActivity.java</w:t>
      </w:r>
      <w:r>
        <w:rPr>
          <w:rFonts w:ascii="Verdana" w:hAnsi="Verdana"/>
          <w:b w:val="0"/>
          <w:bCs w:val="0"/>
          <w:color w:val="000000"/>
          <w:sz w:val="24"/>
          <w:szCs w:val="24"/>
        </w:rPr>
        <w:t xml:space="preserve"> defines a simple SMS text messaging Activity. It allows the user to enter a phone number, a textual message, and send </w:t>
      </w:r>
      <w:proofErr w:type="gramStart"/>
      <w:r>
        <w:rPr>
          <w:rFonts w:ascii="Verdana" w:hAnsi="Verdana"/>
          <w:b w:val="0"/>
          <w:bCs w:val="0"/>
          <w:color w:val="000000"/>
          <w:sz w:val="24"/>
          <w:szCs w:val="24"/>
        </w:rPr>
        <w:t>the an</w:t>
      </w:r>
      <w:proofErr w:type="gramEnd"/>
      <w:r>
        <w:rPr>
          <w:rFonts w:ascii="Verdana" w:hAnsi="Verdana"/>
          <w:b w:val="0"/>
          <w:bCs w:val="0"/>
          <w:color w:val="000000"/>
          <w:sz w:val="24"/>
          <w:szCs w:val="24"/>
        </w:rPr>
        <w:t xml:space="preserve"> SMS text message. It also listens to the status of the sent SMS text message and updates the UI to display changes to the status. The </w:t>
      </w:r>
      <w:proofErr w:type="spellStart"/>
      <w:r>
        <w:rPr>
          <w:rFonts w:ascii="Verdana" w:hAnsi="Verdana"/>
          <w:b w:val="0"/>
          <w:bCs w:val="0"/>
          <w:color w:val="000000"/>
          <w:sz w:val="24"/>
          <w:szCs w:val="24"/>
        </w:rPr>
        <w:t>SMSActivity</w:t>
      </w:r>
      <w:proofErr w:type="spellEnd"/>
      <w:r>
        <w:rPr>
          <w:rFonts w:ascii="Verdana" w:hAnsi="Verdana"/>
          <w:b w:val="0"/>
          <w:bCs w:val="0"/>
          <w:color w:val="000000"/>
          <w:sz w:val="24"/>
          <w:szCs w:val="24"/>
        </w:rPr>
        <w:t xml:space="preserve"> class makes use of an XML layout file called </w:t>
      </w:r>
      <w:r>
        <w:rPr>
          <w:rFonts w:ascii="Verdana" w:hAnsi="Verdana"/>
          <w:color w:val="000000"/>
          <w:sz w:val="24"/>
          <w:szCs w:val="24"/>
        </w:rPr>
        <w:t>sms.xml</w:t>
      </w:r>
      <w:r>
        <w:rPr>
          <w:rFonts w:ascii="Verdana" w:hAnsi="Verdana"/>
          <w:b w:val="0"/>
          <w:bCs w:val="0"/>
          <w:color w:val="000000"/>
          <w:sz w:val="24"/>
          <w:szCs w:val="24"/>
        </w:rPr>
        <w:t> which has been completed for you. SMSActivity.java has been partially completed. The UI components have been hooked up and initialized. It will be your job to implement functionality for sending the text message and responding to status changes.</w:t>
      </w: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r>
        <w:rPr>
          <w:rFonts w:ascii="Verdana" w:hAnsi="Verdana"/>
          <w:b w:val="0"/>
          <w:bCs w:val="0"/>
          <w:color w:val="000000"/>
          <w:sz w:val="24"/>
          <w:szCs w:val="24"/>
        </w:rPr>
        <w:t>When the device moves, the Accelerometer sensor in the device measures that movement. </w:t>
      </w:r>
      <w:r>
        <w:rPr>
          <w:rFonts w:ascii="Verdana" w:hAnsi="Verdana"/>
          <w:color w:val="000000"/>
          <w:sz w:val="24"/>
          <w:szCs w:val="24"/>
        </w:rPr>
        <w:t>AccelActivity.java</w:t>
      </w:r>
      <w:r>
        <w:rPr>
          <w:rFonts w:ascii="Verdana" w:hAnsi="Verdana"/>
          <w:b w:val="0"/>
          <w:bCs w:val="0"/>
          <w:color w:val="000000"/>
          <w:sz w:val="24"/>
          <w:szCs w:val="24"/>
        </w:rPr>
        <w:t> defines a simple Accelerometer monitoring Activity. It only displays measurements from the device's Accelerometer to the user. It makes use of a simple XML layout file called </w:t>
      </w:r>
      <w:r>
        <w:rPr>
          <w:rFonts w:ascii="Verdana" w:hAnsi="Verdana"/>
          <w:color w:val="000000"/>
          <w:sz w:val="24"/>
          <w:szCs w:val="24"/>
        </w:rPr>
        <w:t>accel.xml </w:t>
      </w:r>
      <w:r>
        <w:rPr>
          <w:rFonts w:ascii="Verdana" w:hAnsi="Verdana"/>
          <w:b w:val="0"/>
          <w:bCs w:val="0"/>
          <w:color w:val="000000"/>
          <w:sz w:val="24"/>
          <w:szCs w:val="24"/>
        </w:rPr>
        <w:t xml:space="preserve">which has been completed for you. AccelActivity.java has been partially completed for you. It is your job to fill in the code necessary to listen for </w:t>
      </w:r>
      <w:r>
        <w:rPr>
          <w:rFonts w:ascii="Verdana" w:hAnsi="Verdana"/>
          <w:b w:val="0"/>
          <w:bCs w:val="0"/>
          <w:color w:val="000000"/>
          <w:sz w:val="24"/>
          <w:szCs w:val="24"/>
        </w:rPr>
        <w:lastRenderedPageBreak/>
        <w:t>measurements from the Accelerometer and update the display.</w:t>
      </w: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r>
        <w:rPr>
          <w:rFonts w:ascii="Verdana" w:hAnsi="Verdana"/>
          <w:color w:val="000000"/>
          <w:sz w:val="36"/>
          <w:szCs w:val="36"/>
          <w:u w:val="single"/>
        </w:rPr>
        <w:t>2. SMS Activity</w:t>
      </w: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r>
        <w:rPr>
          <w:rFonts w:ascii="Verdana" w:hAnsi="Verdana"/>
          <w:b w:val="0"/>
          <w:bCs w:val="0"/>
          <w:color w:val="000000"/>
          <w:sz w:val="24"/>
          <w:szCs w:val="24"/>
        </w:rPr>
        <w:t xml:space="preserve">In this section of the lab, you will be learning how to send an SMS text message and listen for changes in its delivery status. All the work done in this section will be performed in the SMSActivity.java file. Access to SMS is done through the </w:t>
      </w:r>
      <w:proofErr w:type="spellStart"/>
      <w:r>
        <w:rPr>
          <w:rFonts w:ascii="Verdana" w:hAnsi="Verdana"/>
          <w:b w:val="0"/>
          <w:bCs w:val="0"/>
          <w:color w:val="000000"/>
          <w:sz w:val="24"/>
          <w:szCs w:val="24"/>
        </w:rPr>
        <w:t>android.telephony.SmsManager</w:t>
      </w:r>
      <w:proofErr w:type="spellEnd"/>
      <w:r>
        <w:rPr>
          <w:rFonts w:ascii="Verdana" w:hAnsi="Verdana"/>
          <w:b w:val="0"/>
          <w:bCs w:val="0"/>
          <w:color w:val="000000"/>
          <w:sz w:val="24"/>
          <w:szCs w:val="24"/>
        </w:rPr>
        <w:t xml:space="preserve"> class. It provides an interface for sending both text and data messages, as well as listening for status changes of sent messages and delivery of incoming messages. For this lab, we will only be concerned with sending text messages and monitoring the status of those messages. These exercises should give you enough information to start working with SMS on your own. Data messages are sent in almost the same way as text messages, and monitoring of incoming messages is done through </w:t>
      </w:r>
      <w:proofErr w:type="spellStart"/>
      <w:r>
        <w:rPr>
          <w:rFonts w:ascii="Verdana" w:hAnsi="Verdana"/>
          <w:b w:val="0"/>
          <w:bCs w:val="0"/>
          <w:color w:val="000000"/>
          <w:sz w:val="24"/>
          <w:szCs w:val="24"/>
        </w:rPr>
        <w:t>BroadcastReceivers</w:t>
      </w:r>
      <w:proofErr w:type="spellEnd"/>
      <w:r>
        <w:rPr>
          <w:rFonts w:ascii="Verdana" w:hAnsi="Verdana"/>
          <w:b w:val="0"/>
          <w:bCs w:val="0"/>
          <w:color w:val="000000"/>
          <w:sz w:val="24"/>
          <w:szCs w:val="24"/>
        </w:rPr>
        <w:t>. Both should be fairly straightforward to figure out on your own. </w:t>
      </w: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p>
    <w:p w:rsidR="00EF6BB2" w:rsidRDefault="00EF6BB2" w:rsidP="00EF6BB2">
      <w:pPr>
        <w:pStyle w:val="Heading3"/>
        <w:shd w:val="clear" w:color="auto" w:fill="FFFFFF"/>
        <w:spacing w:before="0" w:after="0" w:line="240" w:lineRule="atLeast"/>
        <w:jc w:val="center"/>
        <w:rPr>
          <w:rFonts w:ascii="Verdana" w:hAnsi="Verdana"/>
          <w:b w:val="0"/>
          <w:bCs w:val="0"/>
          <w:color w:val="000000"/>
          <w:sz w:val="24"/>
          <w:szCs w:val="24"/>
        </w:rPr>
      </w:pPr>
      <w:r>
        <w:rPr>
          <w:rFonts w:ascii="Verdana" w:hAnsi="Verdana"/>
          <w:b w:val="0"/>
          <w:bCs w:val="0"/>
          <w:noProof/>
          <w:color w:val="551A8B"/>
          <w:sz w:val="24"/>
          <w:szCs w:val="24"/>
          <w:lang w:eastAsia="en-US"/>
        </w:rPr>
        <w:drawing>
          <wp:inline distT="0" distB="0" distL="0" distR="0">
            <wp:extent cx="3810000" cy="2828925"/>
            <wp:effectExtent l="19050" t="0" r="0" b="0"/>
            <wp:docPr id="2" name="Picture 2" descr="https://sites.google.com/site/androidcoursearchive/_/rsrc/1268252356692/labs/lab-7/SMSTextMessage.png?height=297&amp;width=40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ites.google.com/site/androidcoursearchive/_/rsrc/1268252356692/labs/lab-7/SMSTextMessage.png?height=297&amp;width=400">
                      <a:hlinkClick r:id="rId8"/>
                    </pic:cNvPr>
                    <pic:cNvPicPr>
                      <a:picLocks noChangeAspect="1" noChangeArrowheads="1"/>
                    </pic:cNvPicPr>
                  </pic:nvPicPr>
                  <pic:blipFill>
                    <a:blip r:embed="rId9"/>
                    <a:srcRect/>
                    <a:stretch>
                      <a:fillRect/>
                    </a:stretch>
                  </pic:blipFill>
                  <pic:spPr bwMode="auto">
                    <a:xfrm>
                      <a:off x="0" y="0"/>
                      <a:ext cx="3810000" cy="2828925"/>
                    </a:xfrm>
                    <a:prstGeom prst="rect">
                      <a:avLst/>
                    </a:prstGeom>
                    <a:noFill/>
                    <a:ln w="9525">
                      <a:noFill/>
                      <a:miter lim="800000"/>
                      <a:headEnd/>
                      <a:tailEnd/>
                    </a:ln>
                  </pic:spPr>
                </pic:pic>
              </a:graphicData>
            </a:graphic>
          </wp:inline>
        </w:drawing>
      </w:r>
    </w:p>
    <w:p w:rsidR="00EF6BB2" w:rsidRDefault="00EF6BB2" w:rsidP="00EF6BB2">
      <w:pPr>
        <w:pStyle w:val="Heading3"/>
        <w:shd w:val="clear" w:color="auto" w:fill="FFFFFF"/>
        <w:spacing w:before="0" w:after="0" w:line="240" w:lineRule="atLeast"/>
        <w:jc w:val="center"/>
        <w:rPr>
          <w:rFonts w:ascii="Verdana" w:hAnsi="Verdana"/>
          <w:b w:val="0"/>
          <w:bCs w:val="0"/>
          <w:color w:val="000000"/>
          <w:sz w:val="24"/>
          <w:szCs w:val="24"/>
        </w:rPr>
      </w:pP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r>
        <w:rPr>
          <w:rFonts w:ascii="Verdana" w:hAnsi="Verdana"/>
          <w:color w:val="000000"/>
        </w:rPr>
        <w:t>2.1 Sending an SMS Text Message</w:t>
      </w: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r>
        <w:rPr>
          <w:rFonts w:ascii="Verdana" w:hAnsi="Verdana"/>
          <w:b w:val="0"/>
          <w:bCs w:val="0"/>
          <w:color w:val="000000"/>
          <w:sz w:val="24"/>
          <w:szCs w:val="24"/>
        </w:rPr>
        <w:lastRenderedPageBreak/>
        <w:t>For this subsection, you must simply send an SMS text message.</w:t>
      </w: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r>
        <w:rPr>
          <w:rFonts w:ascii="Verdana" w:hAnsi="Verdana"/>
          <w:color w:val="000000"/>
          <w:sz w:val="24"/>
          <w:szCs w:val="24"/>
          <w:u w:val="single"/>
        </w:rPr>
        <w:t xml:space="preserve">2.1.1 Fill in </w:t>
      </w:r>
      <w:proofErr w:type="spellStart"/>
      <w:proofErr w:type="gramStart"/>
      <w:r>
        <w:rPr>
          <w:rFonts w:ascii="Verdana" w:hAnsi="Verdana"/>
          <w:color w:val="000000"/>
          <w:sz w:val="24"/>
          <w:szCs w:val="24"/>
          <w:u w:val="single"/>
        </w:rPr>
        <w:t>sendSMS</w:t>
      </w:r>
      <w:proofErr w:type="spellEnd"/>
      <w:r>
        <w:rPr>
          <w:rFonts w:ascii="Verdana" w:hAnsi="Verdana"/>
          <w:color w:val="000000"/>
          <w:sz w:val="24"/>
          <w:szCs w:val="24"/>
          <w:u w:val="single"/>
        </w:rPr>
        <w:t>()</w:t>
      </w:r>
      <w:proofErr w:type="gramEnd"/>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bookmarkStart w:id="3" w:name="TOC-When-the-send-button-is-pressed-the-"/>
      <w:bookmarkEnd w:id="3"/>
      <w:r>
        <w:rPr>
          <w:rFonts w:ascii="Verdana" w:hAnsi="Verdana"/>
          <w:b w:val="0"/>
          <w:bCs w:val="0"/>
          <w:color w:val="000000"/>
          <w:sz w:val="24"/>
          <w:szCs w:val="24"/>
        </w:rPr>
        <w:t xml:space="preserve">When the send button is pressed, the </w:t>
      </w:r>
      <w:proofErr w:type="spellStart"/>
      <w:proofErr w:type="gramStart"/>
      <w:r>
        <w:rPr>
          <w:rFonts w:ascii="Verdana" w:hAnsi="Verdana"/>
          <w:b w:val="0"/>
          <w:bCs w:val="0"/>
          <w:color w:val="000000"/>
          <w:sz w:val="24"/>
          <w:szCs w:val="24"/>
        </w:rPr>
        <w:t>sendSMS</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xml:space="preserve">) method is called. This method should send an SMS text message to the phone number contained in the </w:t>
      </w:r>
      <w:proofErr w:type="spellStart"/>
      <w:r>
        <w:rPr>
          <w:rFonts w:ascii="Verdana" w:hAnsi="Verdana"/>
          <w:b w:val="0"/>
          <w:bCs w:val="0"/>
          <w:color w:val="000000"/>
          <w:sz w:val="24"/>
          <w:szCs w:val="24"/>
        </w:rPr>
        <w:t>EditText</w:t>
      </w:r>
      <w:proofErr w:type="spellEnd"/>
      <w:r>
        <w:rPr>
          <w:rFonts w:ascii="Verdana" w:hAnsi="Verdana"/>
          <w:b w:val="0"/>
          <w:bCs w:val="0"/>
          <w:color w:val="000000"/>
          <w:sz w:val="24"/>
          <w:szCs w:val="24"/>
        </w:rPr>
        <w:t xml:space="preserve"> with the Id of </w:t>
      </w:r>
      <w:proofErr w:type="spellStart"/>
      <w:r>
        <w:rPr>
          <w:rFonts w:ascii="Verdana" w:hAnsi="Verdana"/>
          <w:b w:val="0"/>
          <w:bCs w:val="0"/>
          <w:color w:val="000000"/>
          <w:sz w:val="24"/>
          <w:szCs w:val="24"/>
        </w:rPr>
        <w:t>R.id.messageNumber</w:t>
      </w:r>
      <w:proofErr w:type="spellEnd"/>
      <w:r>
        <w:rPr>
          <w:rFonts w:ascii="Verdana" w:hAnsi="Verdana"/>
          <w:b w:val="0"/>
          <w:bCs w:val="0"/>
          <w:color w:val="000000"/>
          <w:sz w:val="24"/>
          <w:szCs w:val="24"/>
        </w:rPr>
        <w:t xml:space="preserve">. The text of the message should be retrieved from the </w:t>
      </w:r>
      <w:proofErr w:type="spellStart"/>
      <w:r>
        <w:rPr>
          <w:rFonts w:ascii="Verdana" w:hAnsi="Verdana"/>
          <w:b w:val="0"/>
          <w:bCs w:val="0"/>
          <w:color w:val="000000"/>
          <w:sz w:val="24"/>
          <w:szCs w:val="24"/>
        </w:rPr>
        <w:t>EditText</w:t>
      </w:r>
      <w:proofErr w:type="spellEnd"/>
      <w:r>
        <w:rPr>
          <w:rFonts w:ascii="Verdana" w:hAnsi="Verdana"/>
          <w:b w:val="0"/>
          <w:bCs w:val="0"/>
          <w:color w:val="000000"/>
          <w:sz w:val="24"/>
          <w:szCs w:val="24"/>
        </w:rPr>
        <w:t xml:space="preserve"> with the Id of </w:t>
      </w:r>
      <w:proofErr w:type="spellStart"/>
      <w:r>
        <w:rPr>
          <w:rFonts w:ascii="Verdana" w:hAnsi="Verdana"/>
          <w:b w:val="0"/>
          <w:bCs w:val="0"/>
          <w:color w:val="000000"/>
          <w:sz w:val="24"/>
          <w:szCs w:val="24"/>
        </w:rPr>
        <w:t>R.id.messageText</w:t>
      </w:r>
      <w:proofErr w:type="spellEnd"/>
      <w:r>
        <w:rPr>
          <w:rFonts w:ascii="Verdana" w:hAnsi="Verdana"/>
          <w:b w:val="0"/>
          <w:bCs w:val="0"/>
          <w:color w:val="000000"/>
          <w:sz w:val="24"/>
          <w:szCs w:val="24"/>
        </w:rPr>
        <w:t>.</w:t>
      </w:r>
    </w:p>
    <w:p w:rsidR="00EF6BB2" w:rsidRDefault="00EF6BB2" w:rsidP="00EF6BB2">
      <w:pPr>
        <w:pStyle w:val="Heading3"/>
        <w:numPr>
          <w:ilvl w:val="0"/>
          <w:numId w:val="18"/>
        </w:numPr>
        <w:shd w:val="clear" w:color="auto" w:fill="FFFFFF"/>
        <w:suppressAutoHyphens w:val="0"/>
        <w:spacing w:before="100" w:beforeAutospacing="1" w:after="240" w:line="240" w:lineRule="atLeast"/>
        <w:rPr>
          <w:rFonts w:ascii="Verdana" w:hAnsi="Verdana"/>
          <w:b w:val="0"/>
          <w:bCs w:val="0"/>
          <w:color w:val="000000"/>
          <w:sz w:val="24"/>
          <w:szCs w:val="24"/>
        </w:rPr>
      </w:pPr>
      <w:bookmarkStart w:id="4" w:name="TOC-You-need-to-retrieve-an-instance-of-"/>
      <w:bookmarkEnd w:id="4"/>
      <w:r>
        <w:rPr>
          <w:rFonts w:ascii="Verdana" w:hAnsi="Verdana"/>
          <w:b w:val="0"/>
          <w:bCs w:val="0"/>
          <w:color w:val="000000"/>
          <w:sz w:val="24"/>
          <w:szCs w:val="24"/>
        </w:rPr>
        <w:t xml:space="preserve">You need to retrieve an instance of </w:t>
      </w:r>
      <w:proofErr w:type="spellStart"/>
      <w:r>
        <w:rPr>
          <w:rFonts w:ascii="Verdana" w:hAnsi="Verdana"/>
          <w:b w:val="0"/>
          <w:bCs w:val="0"/>
          <w:color w:val="000000"/>
          <w:sz w:val="24"/>
          <w:szCs w:val="24"/>
        </w:rPr>
        <w:t>SMSManager</w:t>
      </w:r>
      <w:proofErr w:type="spellEnd"/>
      <w:r>
        <w:rPr>
          <w:rFonts w:ascii="Verdana" w:hAnsi="Verdana"/>
          <w:b w:val="0"/>
          <w:bCs w:val="0"/>
          <w:color w:val="000000"/>
          <w:sz w:val="24"/>
          <w:szCs w:val="24"/>
        </w:rPr>
        <w:t xml:space="preserve"> by calling its static </w:t>
      </w:r>
      <w:proofErr w:type="spellStart"/>
      <w:proofErr w:type="gramStart"/>
      <w:r>
        <w:rPr>
          <w:rFonts w:ascii="Verdana" w:hAnsi="Verdana"/>
          <w:b w:val="0"/>
          <w:bCs w:val="0"/>
          <w:color w:val="000000"/>
          <w:sz w:val="24"/>
          <w:szCs w:val="24"/>
        </w:rPr>
        <w:t>getDefault</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method.</w:t>
      </w:r>
    </w:p>
    <w:p w:rsidR="00EF6BB2" w:rsidRDefault="00EF6BB2" w:rsidP="00EF6BB2">
      <w:pPr>
        <w:pStyle w:val="Heading3"/>
        <w:numPr>
          <w:ilvl w:val="0"/>
          <w:numId w:val="18"/>
        </w:numPr>
        <w:shd w:val="clear" w:color="auto" w:fill="FFFFFF"/>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You can then use one of its send methods to send a text message.</w:t>
      </w:r>
    </w:p>
    <w:p w:rsidR="00EF6BB2" w:rsidRDefault="00EF6BB2" w:rsidP="00EF6BB2">
      <w:pPr>
        <w:pStyle w:val="Heading3"/>
        <w:numPr>
          <w:ilvl w:val="1"/>
          <w:numId w:val="18"/>
        </w:numPr>
        <w:shd w:val="clear" w:color="auto" w:fill="FFFFFF"/>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Don't worry about the </w:t>
      </w:r>
      <w:proofErr w:type="spellStart"/>
      <w:r>
        <w:rPr>
          <w:rFonts w:ascii="Verdana" w:hAnsi="Verdana"/>
          <w:b w:val="0"/>
          <w:bCs w:val="0"/>
          <w:color w:val="000000"/>
          <w:sz w:val="24"/>
          <w:szCs w:val="24"/>
        </w:rPr>
        <w:t>PendingIntent</w:t>
      </w:r>
      <w:proofErr w:type="spellEnd"/>
      <w:r>
        <w:rPr>
          <w:rFonts w:ascii="Verdana" w:hAnsi="Verdana"/>
          <w:b w:val="0"/>
          <w:bCs w:val="0"/>
          <w:color w:val="000000"/>
          <w:sz w:val="24"/>
          <w:szCs w:val="24"/>
        </w:rPr>
        <w:t xml:space="preserve"> arguments just yet, you can pass in null. In the next section you will set these up so that you can respond to status changes.</w:t>
      </w:r>
    </w:p>
    <w:p w:rsidR="00EF6BB2" w:rsidRDefault="00EF6BB2" w:rsidP="00EF6BB2">
      <w:pPr>
        <w:pStyle w:val="Heading3"/>
        <w:numPr>
          <w:ilvl w:val="0"/>
          <w:numId w:val="18"/>
        </w:numPr>
        <w:shd w:val="clear" w:color="auto" w:fill="FFFFFF"/>
        <w:suppressAutoHyphens w:val="0"/>
        <w:spacing w:before="100" w:beforeAutospacing="1" w:after="100" w:afterAutospacing="1" w:line="240" w:lineRule="atLeast"/>
        <w:rPr>
          <w:rFonts w:ascii="Verdana" w:hAnsi="Verdana"/>
          <w:b w:val="0"/>
          <w:bCs w:val="0"/>
          <w:color w:val="000000"/>
          <w:sz w:val="24"/>
          <w:szCs w:val="24"/>
        </w:rPr>
      </w:pPr>
      <w:r>
        <w:rPr>
          <w:rFonts w:ascii="Verdana" w:hAnsi="Verdana"/>
          <w:b w:val="0"/>
          <w:bCs w:val="0"/>
          <w:color w:val="000000"/>
          <w:sz w:val="24"/>
          <w:szCs w:val="24"/>
        </w:rPr>
        <w:t>Read the Android Documentation on </w:t>
      </w:r>
      <w:proofErr w:type="spellStart"/>
      <w:r>
        <w:rPr>
          <w:rFonts w:ascii="Verdana" w:hAnsi="Verdana"/>
          <w:b w:val="0"/>
          <w:bCs w:val="0"/>
          <w:color w:val="000000"/>
          <w:sz w:val="24"/>
          <w:szCs w:val="24"/>
        </w:rPr>
        <w:fldChar w:fldCharType="begin"/>
      </w:r>
      <w:r>
        <w:rPr>
          <w:rFonts w:ascii="Verdana" w:hAnsi="Verdana"/>
          <w:b w:val="0"/>
          <w:bCs w:val="0"/>
          <w:color w:val="000000"/>
          <w:sz w:val="24"/>
          <w:szCs w:val="24"/>
        </w:rPr>
        <w:instrText xml:space="preserve"> HYPERLINK "http://developer.android.com/reference/android/telephony/SmsManager.html" </w:instrText>
      </w:r>
      <w:r>
        <w:rPr>
          <w:rFonts w:ascii="Verdana" w:hAnsi="Verdana"/>
          <w:b w:val="0"/>
          <w:bCs w:val="0"/>
          <w:color w:val="000000"/>
          <w:sz w:val="24"/>
          <w:szCs w:val="24"/>
        </w:rPr>
        <w:fldChar w:fldCharType="separate"/>
      </w:r>
      <w:r>
        <w:rPr>
          <w:rStyle w:val="Hyperlink"/>
          <w:rFonts w:ascii="Verdana" w:hAnsi="Verdana"/>
          <w:b w:val="0"/>
          <w:bCs w:val="0"/>
          <w:color w:val="551A8B"/>
          <w:sz w:val="24"/>
          <w:szCs w:val="24"/>
        </w:rPr>
        <w:t>SMSManager</w:t>
      </w:r>
      <w:proofErr w:type="spellEnd"/>
      <w:r>
        <w:rPr>
          <w:rStyle w:val="Hyperlink"/>
          <w:rFonts w:ascii="Verdana" w:hAnsi="Verdana"/>
          <w:b w:val="0"/>
          <w:bCs w:val="0"/>
          <w:color w:val="551A8B"/>
          <w:sz w:val="24"/>
          <w:szCs w:val="24"/>
        </w:rPr>
        <w:t> </w:t>
      </w:r>
      <w:r>
        <w:rPr>
          <w:rFonts w:ascii="Verdana" w:hAnsi="Verdana"/>
          <w:b w:val="0"/>
          <w:bCs w:val="0"/>
          <w:color w:val="000000"/>
          <w:sz w:val="24"/>
          <w:szCs w:val="24"/>
        </w:rPr>
        <w:fldChar w:fldCharType="end"/>
      </w:r>
      <w:r>
        <w:rPr>
          <w:rFonts w:ascii="Verdana" w:hAnsi="Verdana"/>
          <w:b w:val="0"/>
          <w:bCs w:val="0"/>
          <w:color w:val="000000"/>
          <w:sz w:val="24"/>
          <w:szCs w:val="24"/>
        </w:rPr>
        <w:t>for more details on these methods.</w:t>
      </w: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bookmarkStart w:id="5" w:name="TOC-2.1.2-Testing-SMS-with-the-Emulator"/>
      <w:bookmarkEnd w:id="5"/>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r>
        <w:rPr>
          <w:rFonts w:ascii="Verdana" w:hAnsi="Verdana"/>
          <w:color w:val="000000"/>
          <w:sz w:val="24"/>
          <w:szCs w:val="24"/>
          <w:u w:val="single"/>
        </w:rPr>
        <w:t>2.1.2 Testing SMS with the Emulator</w:t>
      </w: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bookmarkStart w:id="6" w:name="TOC-If-you-don-t-have-a-SIM-card-for-you"/>
      <w:bookmarkEnd w:id="6"/>
      <w:r>
        <w:rPr>
          <w:rFonts w:ascii="Verdana" w:hAnsi="Verdana"/>
          <w:b w:val="0"/>
          <w:bCs w:val="0"/>
          <w:color w:val="000000"/>
          <w:sz w:val="24"/>
          <w:szCs w:val="24"/>
        </w:rPr>
        <w:t xml:space="preserve">If you don't have a SIM card for your </w:t>
      </w:r>
      <w:proofErr w:type="gramStart"/>
      <w:r>
        <w:rPr>
          <w:rFonts w:ascii="Verdana" w:hAnsi="Verdana"/>
          <w:b w:val="0"/>
          <w:bCs w:val="0"/>
          <w:color w:val="000000"/>
          <w:sz w:val="24"/>
          <w:szCs w:val="24"/>
        </w:rPr>
        <w:t>device,</w:t>
      </w:r>
      <w:proofErr w:type="gramEnd"/>
      <w:r>
        <w:rPr>
          <w:rFonts w:ascii="Verdana" w:hAnsi="Verdana"/>
          <w:b w:val="0"/>
          <w:bCs w:val="0"/>
          <w:color w:val="000000"/>
          <w:sz w:val="24"/>
          <w:szCs w:val="24"/>
        </w:rPr>
        <w:t xml:space="preserve"> or if you don't have a device you can test sending a text message on the Emulator. You will need to start two separate emulator instances. From there, you can specify the port number of the recipient Emulator as the phone number. The ADB will then deliver the text message to the other Emulator:</w:t>
      </w:r>
    </w:p>
    <w:p w:rsidR="00EF6BB2" w:rsidRDefault="00EF6BB2" w:rsidP="00EF6BB2">
      <w:pPr>
        <w:pStyle w:val="Heading3"/>
        <w:numPr>
          <w:ilvl w:val="0"/>
          <w:numId w:val="19"/>
        </w:numPr>
        <w:shd w:val="clear" w:color="auto" w:fill="FFFFFF"/>
        <w:suppressAutoHyphens w:val="0"/>
        <w:spacing w:before="100" w:beforeAutospacing="1" w:after="100" w:afterAutospacing="1" w:line="240" w:lineRule="atLeast"/>
        <w:rPr>
          <w:rFonts w:ascii="Verdana" w:hAnsi="Verdana"/>
          <w:b w:val="0"/>
          <w:bCs w:val="0"/>
          <w:color w:val="000000"/>
          <w:sz w:val="24"/>
          <w:szCs w:val="24"/>
        </w:rPr>
      </w:pPr>
      <w:bookmarkStart w:id="7" w:name="TOC-For-more-details-on-this-see-the-And"/>
      <w:bookmarkEnd w:id="7"/>
      <w:r>
        <w:rPr>
          <w:rFonts w:ascii="Verdana" w:hAnsi="Verdana"/>
          <w:b w:val="0"/>
          <w:bCs w:val="0"/>
          <w:color w:val="000000"/>
          <w:sz w:val="24"/>
          <w:szCs w:val="24"/>
        </w:rPr>
        <w:t>For more details on this, see the Android Developer Guide on </w:t>
      </w:r>
      <w:hyperlink r:id="rId10" w:anchor="calling" w:history="1">
        <w:r>
          <w:rPr>
            <w:rStyle w:val="Hyperlink"/>
            <w:rFonts w:ascii="Verdana" w:hAnsi="Verdana"/>
            <w:b w:val="0"/>
            <w:bCs w:val="0"/>
            <w:color w:val="551A8B"/>
            <w:sz w:val="24"/>
            <w:szCs w:val="24"/>
          </w:rPr>
          <w:t xml:space="preserve">Sending SMS to </w:t>
        </w:r>
        <w:proofErr w:type="gramStart"/>
        <w:r>
          <w:rPr>
            <w:rStyle w:val="Hyperlink"/>
            <w:rFonts w:ascii="Verdana" w:hAnsi="Verdana"/>
            <w:b w:val="0"/>
            <w:bCs w:val="0"/>
            <w:color w:val="551A8B"/>
            <w:sz w:val="24"/>
            <w:szCs w:val="24"/>
          </w:rPr>
          <w:t>Another</w:t>
        </w:r>
        <w:proofErr w:type="gramEnd"/>
        <w:r>
          <w:rPr>
            <w:rStyle w:val="Hyperlink"/>
            <w:rFonts w:ascii="Verdana" w:hAnsi="Verdana"/>
            <w:b w:val="0"/>
            <w:bCs w:val="0"/>
            <w:color w:val="551A8B"/>
            <w:sz w:val="24"/>
            <w:szCs w:val="24"/>
          </w:rPr>
          <w:t xml:space="preserve"> Emulator</w:t>
        </w:r>
      </w:hyperlink>
      <w:r>
        <w:rPr>
          <w:rFonts w:ascii="Verdana" w:hAnsi="Verdana"/>
          <w:b w:val="0"/>
          <w:bCs w:val="0"/>
          <w:color w:val="000000"/>
          <w:sz w:val="24"/>
          <w:szCs w:val="24"/>
        </w:rPr>
        <w:t> and </w:t>
      </w:r>
      <w:hyperlink r:id="rId11" w:anchor="sms" w:history="1">
        <w:r>
          <w:rPr>
            <w:rStyle w:val="Hyperlink"/>
            <w:rFonts w:ascii="Verdana" w:hAnsi="Verdana"/>
            <w:b w:val="0"/>
            <w:bCs w:val="0"/>
            <w:color w:val="551A8B"/>
            <w:sz w:val="24"/>
            <w:szCs w:val="24"/>
          </w:rPr>
          <w:t>Emulating SMS</w:t>
        </w:r>
      </w:hyperlink>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bookmarkStart w:id="8" w:name="TOC-You-should-be-able-to-run-your-appli"/>
      <w:bookmarkEnd w:id="8"/>
      <w:r>
        <w:rPr>
          <w:rFonts w:ascii="Verdana" w:hAnsi="Verdana"/>
          <w:b w:val="0"/>
          <w:bCs w:val="0"/>
          <w:color w:val="000000"/>
          <w:sz w:val="24"/>
          <w:szCs w:val="24"/>
        </w:rPr>
        <w:t>You should be able to run your application, and verify that it can send a text message.</w:t>
      </w: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bookmarkStart w:id="9" w:name="TOC-2.2-Listening-for-SMS-Status-Changes"/>
      <w:bookmarkEnd w:id="9"/>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r>
        <w:rPr>
          <w:rFonts w:ascii="Verdana" w:hAnsi="Verdana"/>
          <w:color w:val="000000"/>
        </w:rPr>
        <w:t>2.2 Listening for SMS Status Changes</w:t>
      </w: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r>
        <w:rPr>
          <w:rFonts w:ascii="Verdana" w:hAnsi="Verdana"/>
          <w:b w:val="0"/>
          <w:bCs w:val="0"/>
          <w:color w:val="000000"/>
          <w:sz w:val="24"/>
          <w:szCs w:val="24"/>
        </w:rPr>
        <w:t>For this subsection, you will implement the functionality necessary to monitor and respond to changes to the status of your sent text message.</w:t>
      </w: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r>
        <w:rPr>
          <w:rFonts w:ascii="Verdana" w:hAnsi="Verdana"/>
          <w:color w:val="000000"/>
          <w:sz w:val="24"/>
          <w:szCs w:val="24"/>
          <w:u w:val="single"/>
        </w:rPr>
        <w:t xml:space="preserve">2.2.1 Fill in </w:t>
      </w:r>
      <w:proofErr w:type="spellStart"/>
      <w:r>
        <w:rPr>
          <w:rFonts w:ascii="Verdana" w:hAnsi="Verdana"/>
          <w:color w:val="000000"/>
          <w:sz w:val="24"/>
          <w:szCs w:val="24"/>
          <w:u w:val="single"/>
        </w:rPr>
        <w:t>BroadcastReceivers</w:t>
      </w:r>
      <w:proofErr w:type="spellEnd"/>
    </w:p>
    <w:p w:rsidR="00EF6BB2" w:rsidRDefault="00EF6BB2" w:rsidP="00EF6BB2">
      <w:pPr>
        <w:rPr>
          <w:rFonts w:ascii="Times New Roman" w:hAnsi="Times New Roman"/>
          <w:sz w:val="24"/>
          <w:szCs w:val="24"/>
        </w:rPr>
      </w:pPr>
      <w:r>
        <w:rPr>
          <w:rFonts w:ascii="Verdana" w:hAnsi="Verdana"/>
          <w:color w:val="000000"/>
          <w:sz w:val="20"/>
          <w:szCs w:val="20"/>
        </w:rPr>
        <w:br/>
      </w:r>
    </w:p>
    <w:p w:rsidR="00EF6BB2" w:rsidRDefault="00EF6BB2" w:rsidP="00EF6BB2">
      <w:pPr>
        <w:shd w:val="clear" w:color="auto" w:fill="FFFFFF"/>
        <w:spacing w:line="250" w:lineRule="atLeast"/>
        <w:rPr>
          <w:rFonts w:ascii="Verdana" w:hAnsi="Verdana"/>
          <w:color w:val="000000"/>
          <w:sz w:val="20"/>
          <w:szCs w:val="20"/>
        </w:rPr>
      </w:pPr>
      <w:r>
        <w:rPr>
          <w:rFonts w:ascii="Verdana" w:hAnsi="Verdana"/>
          <w:color w:val="000000"/>
          <w:sz w:val="20"/>
          <w:szCs w:val="20"/>
        </w:rPr>
        <w:t xml:space="preserve">Status changes of a sent SMS message are reported through Intent broadcasts. Therefore, in order to respond to these changes you will need a </w:t>
      </w:r>
      <w:proofErr w:type="spellStart"/>
      <w:r>
        <w:rPr>
          <w:rFonts w:ascii="Verdana" w:hAnsi="Verdana"/>
          <w:color w:val="000000"/>
          <w:sz w:val="20"/>
          <w:szCs w:val="20"/>
        </w:rPr>
        <w:t>BroadcastReceiver</w:t>
      </w:r>
      <w:proofErr w:type="spellEnd"/>
      <w:r>
        <w:rPr>
          <w:rFonts w:ascii="Verdana" w:hAnsi="Verdana"/>
          <w:color w:val="000000"/>
          <w:sz w:val="20"/>
          <w:szCs w:val="20"/>
        </w:rPr>
        <w:t>, two in fact. There are two separate status changes that get broadcasted. The first status change gets broadcast once the message has been sent. The second is broadcast once the message has been delivered.</w:t>
      </w:r>
    </w:p>
    <w:p w:rsidR="00EF6BB2" w:rsidRDefault="00EF6BB2" w:rsidP="00EF6BB2">
      <w:pPr>
        <w:pStyle w:val="Heading3"/>
        <w:numPr>
          <w:ilvl w:val="0"/>
          <w:numId w:val="20"/>
        </w:numPr>
        <w:shd w:val="clear" w:color="auto" w:fill="FFFFFF"/>
        <w:suppressAutoHyphens w:val="0"/>
        <w:spacing w:before="100" w:beforeAutospacing="1" w:after="240" w:line="240" w:lineRule="atLeast"/>
        <w:rPr>
          <w:rFonts w:ascii="Verdana" w:hAnsi="Verdana"/>
          <w:b w:val="0"/>
          <w:bCs w:val="0"/>
          <w:color w:val="000000"/>
          <w:sz w:val="24"/>
          <w:szCs w:val="24"/>
        </w:rPr>
      </w:pPr>
      <w:bookmarkStart w:id="10" w:name="TOC-Fill-in-the-MessageSentReceiver.onRe"/>
      <w:bookmarkEnd w:id="10"/>
      <w:r>
        <w:rPr>
          <w:rFonts w:ascii="Verdana" w:hAnsi="Verdana"/>
          <w:b w:val="0"/>
          <w:bCs w:val="0"/>
          <w:color w:val="000000"/>
          <w:sz w:val="20"/>
          <w:szCs w:val="20"/>
        </w:rPr>
        <w:t>Fill in the </w:t>
      </w:r>
      <w:proofErr w:type="spellStart"/>
      <w:proofErr w:type="gramStart"/>
      <w:r>
        <w:rPr>
          <w:rFonts w:ascii="Verdana" w:hAnsi="Verdana"/>
          <w:b w:val="0"/>
          <w:bCs w:val="0"/>
          <w:color w:val="000000"/>
          <w:sz w:val="20"/>
          <w:szCs w:val="20"/>
        </w:rPr>
        <w:t>MessageSentReceiver.onReceive</w:t>
      </w:r>
      <w:proofErr w:type="spellEnd"/>
      <w:r>
        <w:rPr>
          <w:rFonts w:ascii="Verdana" w:hAnsi="Verdana"/>
          <w:b w:val="0"/>
          <w:bCs w:val="0"/>
          <w:color w:val="000000"/>
          <w:sz w:val="20"/>
          <w:szCs w:val="20"/>
        </w:rPr>
        <w:t>(</w:t>
      </w:r>
      <w:proofErr w:type="gramEnd"/>
      <w:r>
        <w:rPr>
          <w:rFonts w:ascii="Verdana" w:hAnsi="Verdana"/>
          <w:b w:val="0"/>
          <w:bCs w:val="0"/>
          <w:color w:val="000000"/>
          <w:sz w:val="20"/>
          <w:szCs w:val="20"/>
        </w:rPr>
        <w:t xml:space="preserve">...) method so that it updates the text of the </w:t>
      </w:r>
      <w:proofErr w:type="spellStart"/>
      <w:r>
        <w:rPr>
          <w:rFonts w:ascii="Verdana" w:hAnsi="Verdana"/>
          <w:b w:val="0"/>
          <w:bCs w:val="0"/>
          <w:color w:val="000000"/>
          <w:sz w:val="20"/>
          <w:szCs w:val="20"/>
        </w:rPr>
        <w:t>TextView</w:t>
      </w:r>
      <w:proofErr w:type="spellEnd"/>
      <w:r>
        <w:rPr>
          <w:rFonts w:ascii="Verdana" w:hAnsi="Verdana"/>
          <w:b w:val="0"/>
          <w:bCs w:val="0"/>
          <w:color w:val="000000"/>
          <w:sz w:val="20"/>
          <w:szCs w:val="20"/>
        </w:rPr>
        <w:t xml:space="preserve"> with the Id of </w:t>
      </w:r>
      <w:proofErr w:type="spellStart"/>
      <w:r>
        <w:rPr>
          <w:rFonts w:ascii="Verdana" w:hAnsi="Verdana"/>
          <w:b w:val="0"/>
          <w:bCs w:val="0"/>
          <w:color w:val="000000"/>
          <w:sz w:val="20"/>
          <w:szCs w:val="20"/>
        </w:rPr>
        <w:t>R.id.statusText</w:t>
      </w:r>
      <w:proofErr w:type="spellEnd"/>
      <w:r>
        <w:rPr>
          <w:rFonts w:ascii="Verdana" w:hAnsi="Verdana"/>
          <w:b w:val="0"/>
          <w:bCs w:val="0"/>
          <w:color w:val="000000"/>
          <w:sz w:val="20"/>
          <w:szCs w:val="20"/>
        </w:rPr>
        <w:t>:</w:t>
      </w:r>
    </w:p>
    <w:p w:rsidR="00EF6BB2" w:rsidRDefault="00EF6BB2" w:rsidP="00EF6BB2">
      <w:pPr>
        <w:pStyle w:val="Heading3"/>
        <w:numPr>
          <w:ilvl w:val="1"/>
          <w:numId w:val="20"/>
        </w:numPr>
        <w:shd w:val="clear" w:color="auto" w:fill="FFFFFF"/>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Check the result code.</w:t>
      </w:r>
    </w:p>
    <w:p w:rsidR="00EF6BB2" w:rsidRDefault="00EF6BB2" w:rsidP="00EF6BB2">
      <w:pPr>
        <w:pStyle w:val="Heading3"/>
        <w:numPr>
          <w:ilvl w:val="2"/>
          <w:numId w:val="20"/>
        </w:numPr>
        <w:shd w:val="clear" w:color="auto" w:fill="FFFFFF"/>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If it represents success then set the text to </w:t>
      </w:r>
      <w:proofErr w:type="spellStart"/>
      <w:r>
        <w:rPr>
          <w:rFonts w:ascii="Verdana" w:hAnsi="Verdana"/>
          <w:b w:val="0"/>
          <w:bCs w:val="0"/>
          <w:color w:val="000000"/>
          <w:sz w:val="24"/>
          <w:szCs w:val="24"/>
        </w:rPr>
        <w:t>R.string.sent</w:t>
      </w:r>
      <w:proofErr w:type="spellEnd"/>
      <w:r>
        <w:rPr>
          <w:rFonts w:ascii="Verdana" w:hAnsi="Verdana"/>
          <w:b w:val="0"/>
          <w:bCs w:val="0"/>
          <w:color w:val="000000"/>
          <w:sz w:val="24"/>
          <w:szCs w:val="24"/>
        </w:rPr>
        <w:t>.</w:t>
      </w:r>
    </w:p>
    <w:p w:rsidR="00EF6BB2" w:rsidRDefault="00EF6BB2" w:rsidP="00EF6BB2">
      <w:pPr>
        <w:pStyle w:val="Heading3"/>
        <w:numPr>
          <w:ilvl w:val="2"/>
          <w:numId w:val="20"/>
        </w:numPr>
        <w:shd w:val="clear" w:color="auto" w:fill="FFFFFF"/>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 xml:space="preserve">If it represents failure then set the text to </w:t>
      </w:r>
      <w:proofErr w:type="spellStart"/>
      <w:r>
        <w:rPr>
          <w:rFonts w:ascii="Verdana" w:hAnsi="Verdana"/>
          <w:b w:val="0"/>
          <w:bCs w:val="0"/>
          <w:color w:val="000000"/>
          <w:sz w:val="24"/>
          <w:szCs w:val="24"/>
        </w:rPr>
        <w:t>R.string.error</w:t>
      </w:r>
      <w:proofErr w:type="spellEnd"/>
      <w:r>
        <w:rPr>
          <w:rFonts w:ascii="Verdana" w:hAnsi="Verdana"/>
          <w:b w:val="0"/>
          <w:bCs w:val="0"/>
          <w:color w:val="000000"/>
          <w:sz w:val="24"/>
          <w:szCs w:val="24"/>
        </w:rPr>
        <w:t>.</w:t>
      </w:r>
    </w:p>
    <w:p w:rsidR="00EF6BB2" w:rsidRDefault="00EF6BB2" w:rsidP="00EF6BB2">
      <w:pPr>
        <w:pStyle w:val="Heading3"/>
        <w:numPr>
          <w:ilvl w:val="1"/>
          <w:numId w:val="20"/>
        </w:numPr>
        <w:shd w:val="clear" w:color="auto" w:fill="FFFFFF"/>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Read the documentation on </w:t>
      </w:r>
      <w:proofErr w:type="spellStart"/>
      <w:r>
        <w:rPr>
          <w:rFonts w:ascii="Verdana" w:hAnsi="Verdana"/>
          <w:b w:val="0"/>
          <w:bCs w:val="0"/>
          <w:color w:val="000000"/>
          <w:sz w:val="24"/>
          <w:szCs w:val="24"/>
        </w:rPr>
        <w:fldChar w:fldCharType="begin"/>
      </w:r>
      <w:r>
        <w:rPr>
          <w:rFonts w:ascii="Verdana" w:hAnsi="Verdana"/>
          <w:b w:val="0"/>
          <w:bCs w:val="0"/>
          <w:color w:val="000000"/>
          <w:sz w:val="24"/>
          <w:szCs w:val="24"/>
        </w:rPr>
        <w:instrText xml:space="preserve"> HYPERLINK "http://developer.android.com/reference/android/telephony/SmsManager.html" \l "sendTextMessage(java.lang.String,%20java.lang.String,%20java.lang.String,%20android.app.PendingIntent,%20android.app.PendingIntent)" </w:instrText>
      </w:r>
      <w:r>
        <w:rPr>
          <w:rFonts w:ascii="Verdana" w:hAnsi="Verdana"/>
          <w:b w:val="0"/>
          <w:bCs w:val="0"/>
          <w:color w:val="000000"/>
          <w:sz w:val="24"/>
          <w:szCs w:val="24"/>
        </w:rPr>
        <w:fldChar w:fldCharType="separate"/>
      </w:r>
      <w:proofErr w:type="gramStart"/>
      <w:r>
        <w:rPr>
          <w:rStyle w:val="Hyperlink"/>
          <w:rFonts w:ascii="Verdana" w:hAnsi="Verdana"/>
          <w:b w:val="0"/>
          <w:bCs w:val="0"/>
          <w:color w:val="551A8B"/>
          <w:sz w:val="24"/>
          <w:szCs w:val="24"/>
        </w:rPr>
        <w:t>SMSManager.sendTextMessage</w:t>
      </w:r>
      <w:proofErr w:type="spellEnd"/>
      <w:r>
        <w:rPr>
          <w:rStyle w:val="Hyperlink"/>
          <w:rFonts w:ascii="Verdana" w:hAnsi="Verdana"/>
          <w:b w:val="0"/>
          <w:bCs w:val="0"/>
          <w:color w:val="551A8B"/>
          <w:sz w:val="24"/>
          <w:szCs w:val="24"/>
        </w:rPr>
        <w:t>(</w:t>
      </w:r>
      <w:proofErr w:type="gramEnd"/>
      <w:r>
        <w:rPr>
          <w:rStyle w:val="Hyperlink"/>
          <w:rFonts w:ascii="Verdana" w:hAnsi="Verdana"/>
          <w:b w:val="0"/>
          <w:bCs w:val="0"/>
          <w:color w:val="551A8B"/>
          <w:sz w:val="24"/>
          <w:szCs w:val="24"/>
        </w:rPr>
        <w:t>...)</w:t>
      </w:r>
      <w:r>
        <w:rPr>
          <w:rFonts w:ascii="Verdana" w:hAnsi="Verdana"/>
          <w:b w:val="0"/>
          <w:bCs w:val="0"/>
          <w:color w:val="000000"/>
          <w:sz w:val="24"/>
          <w:szCs w:val="24"/>
        </w:rPr>
        <w:fldChar w:fldCharType="end"/>
      </w:r>
      <w:r>
        <w:rPr>
          <w:rFonts w:ascii="Verdana" w:hAnsi="Verdana"/>
          <w:b w:val="0"/>
          <w:bCs w:val="0"/>
          <w:color w:val="000000"/>
          <w:sz w:val="24"/>
          <w:szCs w:val="24"/>
        </w:rPr>
        <w:t> for details on how to interpret the result code.</w:t>
      </w:r>
    </w:p>
    <w:p w:rsidR="00EF6BB2" w:rsidRDefault="00EF6BB2" w:rsidP="00EF6BB2">
      <w:pPr>
        <w:pStyle w:val="Heading3"/>
        <w:numPr>
          <w:ilvl w:val="0"/>
          <w:numId w:val="20"/>
        </w:numPr>
        <w:shd w:val="clear" w:color="auto" w:fill="FFFFFF"/>
        <w:suppressAutoHyphens w:val="0"/>
        <w:spacing w:before="100" w:beforeAutospacing="1" w:after="100" w:afterAutospacing="1" w:line="240" w:lineRule="atLeast"/>
        <w:rPr>
          <w:rFonts w:ascii="Verdana" w:hAnsi="Verdana"/>
          <w:b w:val="0"/>
          <w:bCs w:val="0"/>
          <w:color w:val="000000"/>
          <w:sz w:val="24"/>
          <w:szCs w:val="24"/>
        </w:rPr>
      </w:pPr>
      <w:r>
        <w:rPr>
          <w:rFonts w:ascii="Verdana" w:hAnsi="Verdana"/>
          <w:b w:val="0"/>
          <w:bCs w:val="0"/>
          <w:color w:val="000000"/>
          <w:sz w:val="20"/>
          <w:szCs w:val="20"/>
        </w:rPr>
        <w:t xml:space="preserve">Fill in the </w:t>
      </w:r>
      <w:proofErr w:type="spellStart"/>
      <w:proofErr w:type="gramStart"/>
      <w:r>
        <w:rPr>
          <w:rFonts w:ascii="Verdana" w:hAnsi="Verdana"/>
          <w:b w:val="0"/>
          <w:bCs w:val="0"/>
          <w:color w:val="000000"/>
          <w:sz w:val="20"/>
          <w:szCs w:val="20"/>
        </w:rPr>
        <w:t>MessageDeliveredReceiver.onReceive</w:t>
      </w:r>
      <w:proofErr w:type="spellEnd"/>
      <w:r>
        <w:rPr>
          <w:rFonts w:ascii="Verdana" w:hAnsi="Verdana"/>
          <w:b w:val="0"/>
          <w:bCs w:val="0"/>
          <w:color w:val="000000"/>
          <w:sz w:val="20"/>
          <w:szCs w:val="20"/>
        </w:rPr>
        <w:t>(</w:t>
      </w:r>
      <w:proofErr w:type="gramEnd"/>
      <w:r>
        <w:rPr>
          <w:rFonts w:ascii="Verdana" w:hAnsi="Verdana"/>
          <w:b w:val="0"/>
          <w:bCs w:val="0"/>
          <w:color w:val="000000"/>
          <w:sz w:val="20"/>
          <w:szCs w:val="20"/>
        </w:rPr>
        <w:t xml:space="preserve">...) method so that it sets the text of the </w:t>
      </w:r>
      <w:proofErr w:type="spellStart"/>
      <w:r>
        <w:rPr>
          <w:rFonts w:ascii="Verdana" w:hAnsi="Verdana"/>
          <w:b w:val="0"/>
          <w:bCs w:val="0"/>
          <w:color w:val="000000"/>
          <w:sz w:val="20"/>
          <w:szCs w:val="20"/>
        </w:rPr>
        <w:t>R.id.statusText</w:t>
      </w:r>
      <w:proofErr w:type="spellEnd"/>
      <w:r>
        <w:rPr>
          <w:rFonts w:ascii="Verdana" w:hAnsi="Verdana"/>
          <w:b w:val="0"/>
          <w:bCs w:val="0"/>
          <w:color w:val="000000"/>
          <w:sz w:val="20"/>
          <w:szCs w:val="20"/>
        </w:rPr>
        <w:t xml:space="preserve"> </w:t>
      </w:r>
      <w:proofErr w:type="spellStart"/>
      <w:r>
        <w:rPr>
          <w:rFonts w:ascii="Verdana" w:hAnsi="Verdana"/>
          <w:b w:val="0"/>
          <w:bCs w:val="0"/>
          <w:color w:val="000000"/>
          <w:sz w:val="20"/>
          <w:szCs w:val="20"/>
        </w:rPr>
        <w:t>TextView</w:t>
      </w:r>
      <w:proofErr w:type="spellEnd"/>
      <w:r>
        <w:rPr>
          <w:rFonts w:ascii="Verdana" w:hAnsi="Verdana"/>
          <w:b w:val="0"/>
          <w:bCs w:val="0"/>
          <w:color w:val="000000"/>
          <w:sz w:val="20"/>
          <w:szCs w:val="20"/>
        </w:rPr>
        <w:t xml:space="preserve"> to </w:t>
      </w:r>
      <w:proofErr w:type="spellStart"/>
      <w:r>
        <w:rPr>
          <w:rFonts w:ascii="Verdana" w:hAnsi="Verdana"/>
          <w:b w:val="0"/>
          <w:bCs w:val="0"/>
          <w:color w:val="000000"/>
          <w:sz w:val="20"/>
          <w:szCs w:val="20"/>
        </w:rPr>
        <w:t>R.string.delivered</w:t>
      </w:r>
      <w:proofErr w:type="spellEnd"/>
      <w:r>
        <w:rPr>
          <w:rFonts w:ascii="Verdana" w:hAnsi="Verdana"/>
          <w:b w:val="0"/>
          <w:bCs w:val="0"/>
          <w:color w:val="000000"/>
          <w:sz w:val="20"/>
          <w:szCs w:val="20"/>
        </w:rPr>
        <w:t>.</w:t>
      </w:r>
    </w:p>
    <w:p w:rsidR="00EF6BB2" w:rsidRDefault="00EF6BB2" w:rsidP="00EF6BB2">
      <w:pPr>
        <w:pStyle w:val="Heading3"/>
        <w:shd w:val="clear" w:color="auto" w:fill="FFFFFF"/>
        <w:spacing w:before="0" w:after="0" w:line="240" w:lineRule="atLeast"/>
        <w:ind w:left="0" w:firstLine="0"/>
        <w:rPr>
          <w:rFonts w:ascii="Verdana" w:hAnsi="Verdana"/>
          <w:b w:val="0"/>
          <w:bCs w:val="0"/>
          <w:color w:val="000000"/>
          <w:sz w:val="24"/>
          <w:szCs w:val="24"/>
        </w:rPr>
      </w:pP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bookmarkStart w:id="11" w:name="TOC-2.2.2-Fill-in-initStatusReceivers-"/>
      <w:bookmarkEnd w:id="11"/>
      <w:r>
        <w:rPr>
          <w:rFonts w:ascii="Verdana" w:hAnsi="Verdana"/>
          <w:color w:val="000000"/>
          <w:sz w:val="24"/>
          <w:szCs w:val="24"/>
          <w:u w:val="single"/>
        </w:rPr>
        <w:t>2.2.2 Fill in </w:t>
      </w:r>
      <w:proofErr w:type="spellStart"/>
      <w:proofErr w:type="gramStart"/>
      <w:r>
        <w:rPr>
          <w:rFonts w:ascii="Verdana" w:hAnsi="Verdana"/>
          <w:color w:val="000000"/>
          <w:sz w:val="24"/>
          <w:szCs w:val="24"/>
          <w:u w:val="single"/>
        </w:rPr>
        <w:t>initStatusReceivers</w:t>
      </w:r>
      <w:proofErr w:type="spellEnd"/>
      <w:r>
        <w:rPr>
          <w:rFonts w:ascii="Verdana" w:hAnsi="Verdana"/>
          <w:color w:val="000000"/>
          <w:sz w:val="24"/>
          <w:szCs w:val="24"/>
          <w:u w:val="single"/>
        </w:rPr>
        <w:t>()</w:t>
      </w:r>
      <w:proofErr w:type="gramEnd"/>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bookmarkStart w:id="12" w:name="TOC-The-initStatusReceivers-method-is-ca"/>
      <w:bookmarkEnd w:id="12"/>
      <w:r>
        <w:rPr>
          <w:rFonts w:ascii="Verdana" w:hAnsi="Verdana"/>
          <w:b w:val="0"/>
          <w:bCs w:val="0"/>
          <w:color w:val="000000"/>
          <w:sz w:val="24"/>
          <w:szCs w:val="24"/>
        </w:rPr>
        <w:t xml:space="preserve">The </w:t>
      </w:r>
      <w:proofErr w:type="spellStart"/>
      <w:proofErr w:type="gramStart"/>
      <w:r>
        <w:rPr>
          <w:rFonts w:ascii="Verdana" w:hAnsi="Verdana"/>
          <w:b w:val="0"/>
          <w:bCs w:val="0"/>
          <w:color w:val="000000"/>
          <w:sz w:val="24"/>
          <w:szCs w:val="24"/>
        </w:rPr>
        <w:t>initStatusReceivers</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xml:space="preserve">) method is called from </w:t>
      </w:r>
      <w:proofErr w:type="spellStart"/>
      <w:r>
        <w:rPr>
          <w:rFonts w:ascii="Verdana" w:hAnsi="Verdana"/>
          <w:b w:val="0"/>
          <w:bCs w:val="0"/>
          <w:color w:val="000000"/>
          <w:sz w:val="24"/>
          <w:szCs w:val="24"/>
        </w:rPr>
        <w:t>onCreate</w:t>
      </w:r>
      <w:proofErr w:type="spellEnd"/>
      <w:r>
        <w:rPr>
          <w:rFonts w:ascii="Verdana" w:hAnsi="Verdana"/>
          <w:b w:val="0"/>
          <w:bCs w:val="0"/>
          <w:color w:val="000000"/>
          <w:sz w:val="24"/>
          <w:szCs w:val="24"/>
        </w:rPr>
        <w:t>(...). You need to register your new receivers to listen for status change broadcasts in this method. </w:t>
      </w:r>
    </w:p>
    <w:p w:rsidR="00EF6BB2" w:rsidRDefault="00EF6BB2" w:rsidP="00EF6BB2">
      <w:pPr>
        <w:pStyle w:val="Heading3"/>
        <w:numPr>
          <w:ilvl w:val="0"/>
          <w:numId w:val="21"/>
        </w:numPr>
        <w:shd w:val="clear" w:color="auto" w:fill="FFFFFF"/>
        <w:suppressAutoHyphens w:val="0"/>
        <w:spacing w:before="100" w:beforeAutospacing="1" w:after="240" w:line="240" w:lineRule="atLeast"/>
        <w:rPr>
          <w:rFonts w:ascii="Verdana" w:hAnsi="Verdana"/>
          <w:b w:val="0"/>
          <w:bCs w:val="0"/>
          <w:color w:val="000000"/>
          <w:sz w:val="24"/>
          <w:szCs w:val="24"/>
        </w:rPr>
      </w:pPr>
      <w:bookmarkStart w:id="13" w:name="TOC-You-will-have-to-create-IntentFilter"/>
      <w:bookmarkEnd w:id="13"/>
      <w:r>
        <w:rPr>
          <w:rFonts w:ascii="Verdana" w:hAnsi="Verdana"/>
          <w:b w:val="0"/>
          <w:bCs w:val="0"/>
          <w:color w:val="000000"/>
          <w:sz w:val="24"/>
          <w:szCs w:val="24"/>
        </w:rPr>
        <w:t xml:space="preserve">You will have to create </w:t>
      </w:r>
      <w:proofErr w:type="spellStart"/>
      <w:r>
        <w:rPr>
          <w:rFonts w:ascii="Verdana" w:hAnsi="Verdana"/>
          <w:b w:val="0"/>
          <w:bCs w:val="0"/>
          <w:color w:val="000000"/>
          <w:sz w:val="24"/>
          <w:szCs w:val="24"/>
        </w:rPr>
        <w:t>IntentFilters</w:t>
      </w:r>
      <w:proofErr w:type="spellEnd"/>
      <w:r>
        <w:rPr>
          <w:rFonts w:ascii="Verdana" w:hAnsi="Verdana"/>
          <w:b w:val="0"/>
          <w:bCs w:val="0"/>
          <w:color w:val="000000"/>
          <w:sz w:val="24"/>
          <w:szCs w:val="24"/>
        </w:rPr>
        <w:t xml:space="preserve"> to listen for </w:t>
      </w:r>
      <w:proofErr w:type="spellStart"/>
      <w:r>
        <w:rPr>
          <w:rFonts w:ascii="Verdana" w:hAnsi="Verdana"/>
          <w:b w:val="0"/>
          <w:bCs w:val="0"/>
          <w:color w:val="000000"/>
          <w:sz w:val="24"/>
          <w:szCs w:val="24"/>
        </w:rPr>
        <w:t>SMSActivity.SMS_SENT</w:t>
      </w:r>
      <w:proofErr w:type="spellEnd"/>
      <w:r>
        <w:rPr>
          <w:rFonts w:ascii="Verdana" w:hAnsi="Verdana"/>
          <w:b w:val="0"/>
          <w:bCs w:val="0"/>
          <w:color w:val="000000"/>
          <w:sz w:val="24"/>
          <w:szCs w:val="24"/>
        </w:rPr>
        <w:t xml:space="preserve"> and </w:t>
      </w:r>
      <w:proofErr w:type="spellStart"/>
      <w:r>
        <w:rPr>
          <w:rFonts w:ascii="Verdana" w:hAnsi="Verdana"/>
          <w:b w:val="0"/>
          <w:bCs w:val="0"/>
          <w:color w:val="000000"/>
          <w:sz w:val="24"/>
          <w:szCs w:val="24"/>
        </w:rPr>
        <w:t>SMSActivity.SMS_DELIVERED</w:t>
      </w:r>
      <w:proofErr w:type="spellEnd"/>
      <w:r>
        <w:rPr>
          <w:rFonts w:ascii="Verdana" w:hAnsi="Verdana"/>
          <w:b w:val="0"/>
          <w:bCs w:val="0"/>
          <w:color w:val="000000"/>
          <w:sz w:val="24"/>
          <w:szCs w:val="24"/>
        </w:rPr>
        <w:t xml:space="preserve"> action strings.</w:t>
      </w:r>
    </w:p>
    <w:p w:rsidR="00EF6BB2" w:rsidRDefault="00EF6BB2" w:rsidP="00EF6BB2">
      <w:pPr>
        <w:pStyle w:val="Heading3"/>
        <w:numPr>
          <w:ilvl w:val="0"/>
          <w:numId w:val="21"/>
        </w:numPr>
        <w:shd w:val="clear" w:color="auto" w:fill="FFFFFF"/>
        <w:suppressAutoHyphens w:val="0"/>
        <w:spacing w:before="100" w:beforeAutospacing="1" w:after="100" w:afterAutospacing="1" w:line="240" w:lineRule="atLeast"/>
        <w:rPr>
          <w:rFonts w:ascii="Verdana" w:hAnsi="Verdana"/>
          <w:b w:val="0"/>
          <w:bCs w:val="0"/>
          <w:color w:val="000000"/>
          <w:sz w:val="24"/>
          <w:szCs w:val="24"/>
        </w:rPr>
      </w:pPr>
      <w:r>
        <w:rPr>
          <w:rFonts w:ascii="Verdana" w:hAnsi="Verdana"/>
          <w:b w:val="0"/>
          <w:bCs w:val="0"/>
          <w:color w:val="000000"/>
          <w:sz w:val="24"/>
          <w:szCs w:val="24"/>
        </w:rPr>
        <w:t xml:space="preserve">Read the Android </w:t>
      </w:r>
      <w:proofErr w:type="spellStart"/>
      <w:r>
        <w:rPr>
          <w:rFonts w:ascii="Verdana" w:hAnsi="Verdana"/>
          <w:b w:val="0"/>
          <w:bCs w:val="0"/>
          <w:color w:val="000000"/>
          <w:sz w:val="24"/>
          <w:szCs w:val="24"/>
        </w:rPr>
        <w:t>Documenation</w:t>
      </w:r>
      <w:proofErr w:type="spellEnd"/>
      <w:r>
        <w:rPr>
          <w:rFonts w:ascii="Verdana" w:hAnsi="Verdana"/>
          <w:b w:val="0"/>
          <w:bCs w:val="0"/>
          <w:color w:val="000000"/>
          <w:sz w:val="24"/>
          <w:szCs w:val="24"/>
        </w:rPr>
        <w:t xml:space="preserve"> on </w:t>
      </w:r>
      <w:proofErr w:type="spellStart"/>
      <w:r>
        <w:rPr>
          <w:rFonts w:ascii="Verdana" w:hAnsi="Verdana"/>
          <w:b w:val="0"/>
          <w:bCs w:val="0"/>
          <w:color w:val="000000"/>
          <w:sz w:val="24"/>
          <w:szCs w:val="24"/>
        </w:rPr>
        <w:fldChar w:fldCharType="begin"/>
      </w:r>
      <w:r>
        <w:rPr>
          <w:rFonts w:ascii="Verdana" w:hAnsi="Verdana"/>
          <w:b w:val="0"/>
          <w:bCs w:val="0"/>
          <w:color w:val="000000"/>
          <w:sz w:val="24"/>
          <w:szCs w:val="24"/>
        </w:rPr>
        <w:instrText xml:space="preserve"> HYPERLINK "http://developer.android.com/reference/android/content/Context.html" \l "registerReceiver(android.content.BroadcastReceiver,%20android.content.IntentFilter)" </w:instrText>
      </w:r>
      <w:r>
        <w:rPr>
          <w:rFonts w:ascii="Verdana" w:hAnsi="Verdana"/>
          <w:b w:val="0"/>
          <w:bCs w:val="0"/>
          <w:color w:val="000000"/>
          <w:sz w:val="24"/>
          <w:szCs w:val="24"/>
        </w:rPr>
        <w:fldChar w:fldCharType="separate"/>
      </w:r>
      <w:proofErr w:type="gramStart"/>
      <w:r>
        <w:rPr>
          <w:rStyle w:val="Hyperlink"/>
          <w:rFonts w:ascii="Verdana" w:hAnsi="Verdana"/>
          <w:b w:val="0"/>
          <w:bCs w:val="0"/>
          <w:color w:val="551A8B"/>
          <w:sz w:val="24"/>
          <w:szCs w:val="24"/>
        </w:rPr>
        <w:t>Context.registerReceiver</w:t>
      </w:r>
      <w:proofErr w:type="spellEnd"/>
      <w:r>
        <w:rPr>
          <w:rStyle w:val="Hyperlink"/>
          <w:rFonts w:ascii="Verdana" w:hAnsi="Verdana"/>
          <w:b w:val="0"/>
          <w:bCs w:val="0"/>
          <w:color w:val="551A8B"/>
          <w:sz w:val="24"/>
          <w:szCs w:val="24"/>
        </w:rPr>
        <w:t>(</w:t>
      </w:r>
      <w:proofErr w:type="gramEnd"/>
      <w:r>
        <w:rPr>
          <w:rStyle w:val="Hyperlink"/>
          <w:rFonts w:ascii="Verdana" w:hAnsi="Verdana"/>
          <w:b w:val="0"/>
          <w:bCs w:val="0"/>
          <w:color w:val="551A8B"/>
          <w:sz w:val="24"/>
          <w:szCs w:val="24"/>
        </w:rPr>
        <w:t>...) </w:t>
      </w:r>
      <w:r>
        <w:rPr>
          <w:rFonts w:ascii="Verdana" w:hAnsi="Verdana"/>
          <w:b w:val="0"/>
          <w:bCs w:val="0"/>
          <w:color w:val="000000"/>
          <w:sz w:val="24"/>
          <w:szCs w:val="24"/>
        </w:rPr>
        <w:fldChar w:fldCharType="end"/>
      </w:r>
      <w:r>
        <w:rPr>
          <w:rFonts w:ascii="Verdana" w:hAnsi="Verdana"/>
          <w:b w:val="0"/>
          <w:bCs w:val="0"/>
          <w:color w:val="000000"/>
          <w:sz w:val="24"/>
          <w:szCs w:val="24"/>
        </w:rPr>
        <w:t>if you forgot how to do this from the last lab.</w:t>
      </w: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bookmarkStart w:id="14" w:name="TOC-1"/>
      <w:bookmarkEnd w:id="14"/>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p>
    <w:p w:rsidR="00EF6BB2" w:rsidRDefault="00EF6BB2" w:rsidP="00EF6BB2">
      <w:pPr>
        <w:pStyle w:val="Heading3"/>
        <w:spacing w:before="0" w:after="0" w:line="240" w:lineRule="atLeast"/>
        <w:rPr>
          <w:rFonts w:ascii="Verdana" w:hAnsi="Verdana"/>
          <w:b w:val="0"/>
          <w:bCs w:val="0"/>
          <w:color w:val="000000"/>
          <w:sz w:val="24"/>
          <w:szCs w:val="24"/>
          <w:shd w:val="clear" w:color="auto" w:fill="FFFFFF"/>
        </w:rPr>
      </w:pPr>
      <w:bookmarkStart w:id="15" w:name="TOC-2.2.3-Setup-PendingIntents"/>
      <w:bookmarkEnd w:id="15"/>
      <w:r>
        <w:rPr>
          <w:rFonts w:ascii="Verdana" w:hAnsi="Verdana"/>
          <w:color w:val="000000"/>
          <w:sz w:val="24"/>
          <w:szCs w:val="24"/>
          <w:u w:val="single"/>
          <w:shd w:val="clear" w:color="auto" w:fill="FFFFFF"/>
        </w:rPr>
        <w:t xml:space="preserve">2.2.3 Setup </w:t>
      </w:r>
      <w:proofErr w:type="spellStart"/>
      <w:r>
        <w:rPr>
          <w:rFonts w:ascii="Verdana" w:hAnsi="Verdana"/>
          <w:color w:val="000000"/>
          <w:sz w:val="24"/>
          <w:szCs w:val="24"/>
          <w:u w:val="single"/>
          <w:shd w:val="clear" w:color="auto" w:fill="FFFFFF"/>
        </w:rPr>
        <w:t>PendingIntents</w:t>
      </w:r>
      <w:proofErr w:type="spellEnd"/>
    </w:p>
    <w:p w:rsidR="00EF6BB2" w:rsidRDefault="00EF6BB2" w:rsidP="00EF6BB2">
      <w:pPr>
        <w:pStyle w:val="Heading3"/>
        <w:spacing w:before="0" w:after="0" w:line="240" w:lineRule="atLeast"/>
        <w:rPr>
          <w:rFonts w:ascii="Verdana" w:hAnsi="Verdana"/>
          <w:b w:val="0"/>
          <w:bCs w:val="0"/>
          <w:color w:val="000000"/>
          <w:sz w:val="24"/>
          <w:szCs w:val="24"/>
          <w:shd w:val="clear" w:color="auto" w:fill="FFFFFF"/>
        </w:rPr>
      </w:pPr>
    </w:p>
    <w:p w:rsidR="00EF6BB2" w:rsidRDefault="00EF6BB2" w:rsidP="00EF6BB2">
      <w:pPr>
        <w:pStyle w:val="Heading3"/>
        <w:spacing w:before="0" w:after="0" w:line="240" w:lineRule="atLeast"/>
        <w:rPr>
          <w:rFonts w:ascii="Verdana" w:hAnsi="Verdana"/>
          <w:b w:val="0"/>
          <w:bCs w:val="0"/>
          <w:color w:val="000000"/>
          <w:sz w:val="24"/>
          <w:szCs w:val="24"/>
          <w:shd w:val="clear" w:color="auto" w:fill="FFFFFF"/>
        </w:rPr>
      </w:pPr>
      <w:bookmarkStart w:id="16" w:name="TOC-The-following-is-to-be-performed-in-"/>
      <w:bookmarkEnd w:id="16"/>
      <w:r>
        <w:rPr>
          <w:rFonts w:ascii="Verdana" w:hAnsi="Verdana"/>
          <w:b w:val="0"/>
          <w:bCs w:val="0"/>
          <w:color w:val="000000"/>
          <w:sz w:val="24"/>
          <w:szCs w:val="24"/>
          <w:shd w:val="clear" w:color="auto" w:fill="FFFFFF"/>
        </w:rPr>
        <w:t xml:space="preserve">The following is to be performed in the </w:t>
      </w:r>
      <w:proofErr w:type="spellStart"/>
      <w:proofErr w:type="gramStart"/>
      <w:r>
        <w:rPr>
          <w:rFonts w:ascii="Verdana" w:hAnsi="Verdana"/>
          <w:b w:val="0"/>
          <w:bCs w:val="0"/>
          <w:color w:val="000000"/>
          <w:sz w:val="24"/>
          <w:szCs w:val="24"/>
          <w:shd w:val="clear" w:color="auto" w:fill="FFFFFF"/>
        </w:rPr>
        <w:t>sendSMS</w:t>
      </w:r>
      <w:proofErr w:type="spellEnd"/>
      <w:r>
        <w:rPr>
          <w:rFonts w:ascii="Verdana" w:hAnsi="Verdana"/>
          <w:b w:val="0"/>
          <w:bCs w:val="0"/>
          <w:color w:val="000000"/>
          <w:sz w:val="24"/>
          <w:szCs w:val="24"/>
          <w:shd w:val="clear" w:color="auto" w:fill="FFFFFF"/>
        </w:rPr>
        <w:t>(</w:t>
      </w:r>
      <w:proofErr w:type="gramEnd"/>
      <w:r>
        <w:rPr>
          <w:rFonts w:ascii="Verdana" w:hAnsi="Verdana"/>
          <w:b w:val="0"/>
          <w:bCs w:val="0"/>
          <w:color w:val="000000"/>
          <w:sz w:val="24"/>
          <w:szCs w:val="24"/>
          <w:shd w:val="clear" w:color="auto" w:fill="FFFFFF"/>
        </w:rPr>
        <w:t xml:space="preserve">) method. You will need to create two </w:t>
      </w:r>
      <w:proofErr w:type="spellStart"/>
      <w:r>
        <w:rPr>
          <w:rFonts w:ascii="Verdana" w:hAnsi="Verdana"/>
          <w:b w:val="0"/>
          <w:bCs w:val="0"/>
          <w:color w:val="000000"/>
          <w:sz w:val="24"/>
          <w:szCs w:val="24"/>
          <w:shd w:val="clear" w:color="auto" w:fill="FFFFFF"/>
        </w:rPr>
        <w:t>PendingIntent</w:t>
      </w:r>
      <w:proofErr w:type="spellEnd"/>
      <w:r>
        <w:rPr>
          <w:rFonts w:ascii="Verdana" w:hAnsi="Verdana"/>
          <w:b w:val="0"/>
          <w:bCs w:val="0"/>
          <w:color w:val="000000"/>
          <w:sz w:val="24"/>
          <w:szCs w:val="24"/>
          <w:shd w:val="clear" w:color="auto" w:fill="FFFFFF"/>
        </w:rPr>
        <w:t xml:space="preserve"> objects and pass them into your </w:t>
      </w:r>
      <w:proofErr w:type="spellStart"/>
      <w:proofErr w:type="gramStart"/>
      <w:r>
        <w:rPr>
          <w:rFonts w:ascii="Verdana" w:hAnsi="Verdana"/>
          <w:b w:val="0"/>
          <w:bCs w:val="0"/>
          <w:color w:val="000000"/>
          <w:sz w:val="24"/>
          <w:szCs w:val="24"/>
          <w:shd w:val="clear" w:color="auto" w:fill="FFFFFF"/>
        </w:rPr>
        <w:t>SMSManager.sendTextMessage</w:t>
      </w:r>
      <w:proofErr w:type="spellEnd"/>
      <w:r>
        <w:rPr>
          <w:rFonts w:ascii="Verdana" w:hAnsi="Verdana"/>
          <w:b w:val="0"/>
          <w:bCs w:val="0"/>
          <w:color w:val="000000"/>
          <w:sz w:val="24"/>
          <w:szCs w:val="24"/>
          <w:shd w:val="clear" w:color="auto" w:fill="FFFFFF"/>
        </w:rPr>
        <w:t>(</w:t>
      </w:r>
      <w:proofErr w:type="gramEnd"/>
      <w:r>
        <w:rPr>
          <w:rFonts w:ascii="Verdana" w:hAnsi="Verdana"/>
          <w:b w:val="0"/>
          <w:bCs w:val="0"/>
          <w:color w:val="000000"/>
          <w:sz w:val="24"/>
          <w:szCs w:val="24"/>
          <w:shd w:val="clear" w:color="auto" w:fill="FFFFFF"/>
        </w:rPr>
        <w:t xml:space="preserve">...) method call. </w:t>
      </w:r>
      <w:proofErr w:type="spellStart"/>
      <w:r>
        <w:rPr>
          <w:rFonts w:ascii="Verdana" w:hAnsi="Verdana"/>
          <w:b w:val="0"/>
          <w:bCs w:val="0"/>
          <w:color w:val="000000"/>
          <w:sz w:val="24"/>
          <w:szCs w:val="24"/>
          <w:shd w:val="clear" w:color="auto" w:fill="FFFFFF"/>
        </w:rPr>
        <w:t>PendingIntents</w:t>
      </w:r>
      <w:proofErr w:type="spellEnd"/>
      <w:r>
        <w:rPr>
          <w:rFonts w:ascii="Verdana" w:hAnsi="Verdana"/>
          <w:b w:val="0"/>
          <w:bCs w:val="0"/>
          <w:color w:val="000000"/>
          <w:sz w:val="24"/>
          <w:szCs w:val="24"/>
          <w:shd w:val="clear" w:color="auto" w:fill="FFFFFF"/>
        </w:rPr>
        <w:t xml:space="preserve"> are a way of creating </w:t>
      </w:r>
      <w:proofErr w:type="gramStart"/>
      <w:r>
        <w:rPr>
          <w:rFonts w:ascii="Verdana" w:hAnsi="Verdana"/>
          <w:b w:val="0"/>
          <w:bCs w:val="0"/>
          <w:color w:val="000000"/>
          <w:sz w:val="24"/>
          <w:szCs w:val="24"/>
          <w:shd w:val="clear" w:color="auto" w:fill="FFFFFF"/>
        </w:rPr>
        <w:t>an Intent</w:t>
      </w:r>
      <w:proofErr w:type="gramEnd"/>
      <w:r>
        <w:rPr>
          <w:rFonts w:ascii="Verdana" w:hAnsi="Verdana"/>
          <w:b w:val="0"/>
          <w:bCs w:val="0"/>
          <w:color w:val="000000"/>
          <w:sz w:val="24"/>
          <w:szCs w:val="24"/>
          <w:shd w:val="clear" w:color="auto" w:fill="FFFFFF"/>
        </w:rPr>
        <w:t xml:space="preserve"> to execute at a later time. They can </w:t>
      </w:r>
      <w:proofErr w:type="gramStart"/>
      <w:r>
        <w:rPr>
          <w:rFonts w:ascii="Verdana" w:hAnsi="Verdana"/>
          <w:b w:val="0"/>
          <w:bCs w:val="0"/>
          <w:color w:val="000000"/>
          <w:sz w:val="24"/>
          <w:szCs w:val="24"/>
          <w:shd w:val="clear" w:color="auto" w:fill="FFFFFF"/>
        </w:rPr>
        <w:t>either start</w:t>
      </w:r>
      <w:proofErr w:type="gramEnd"/>
      <w:r>
        <w:rPr>
          <w:rFonts w:ascii="Verdana" w:hAnsi="Verdana"/>
          <w:b w:val="0"/>
          <w:bCs w:val="0"/>
          <w:color w:val="000000"/>
          <w:sz w:val="24"/>
          <w:szCs w:val="24"/>
          <w:shd w:val="clear" w:color="auto" w:fill="FFFFFF"/>
        </w:rPr>
        <w:t xml:space="preserve"> a service, start an activity, or send a broadcast.</w:t>
      </w:r>
    </w:p>
    <w:p w:rsidR="00EF6BB2" w:rsidRDefault="00EF6BB2" w:rsidP="00EF6BB2">
      <w:pPr>
        <w:pStyle w:val="Heading3"/>
        <w:numPr>
          <w:ilvl w:val="0"/>
          <w:numId w:val="22"/>
        </w:numPr>
        <w:suppressAutoHyphens w:val="0"/>
        <w:spacing w:before="100" w:beforeAutospacing="1" w:after="240" w:line="240" w:lineRule="atLeast"/>
        <w:rPr>
          <w:rFonts w:ascii="Verdana" w:hAnsi="Verdana"/>
          <w:b w:val="0"/>
          <w:bCs w:val="0"/>
          <w:color w:val="000000"/>
          <w:sz w:val="24"/>
          <w:szCs w:val="24"/>
          <w:shd w:val="clear" w:color="auto" w:fill="FFFFFF"/>
        </w:rPr>
      </w:pPr>
      <w:bookmarkStart w:id="17" w:name="TOC-Read-the-static-PendingIntent.getBro"/>
      <w:bookmarkEnd w:id="17"/>
      <w:r>
        <w:rPr>
          <w:rFonts w:ascii="Verdana" w:hAnsi="Verdana"/>
          <w:b w:val="0"/>
          <w:bCs w:val="0"/>
          <w:color w:val="000000"/>
          <w:sz w:val="24"/>
          <w:szCs w:val="24"/>
          <w:shd w:val="clear" w:color="auto" w:fill="FFFFFF"/>
        </w:rPr>
        <w:t xml:space="preserve">Read the static </w:t>
      </w:r>
      <w:proofErr w:type="spellStart"/>
      <w:proofErr w:type="gramStart"/>
      <w:r>
        <w:rPr>
          <w:rFonts w:ascii="Verdana" w:hAnsi="Verdana"/>
          <w:b w:val="0"/>
          <w:bCs w:val="0"/>
          <w:color w:val="000000"/>
          <w:sz w:val="24"/>
          <w:szCs w:val="24"/>
          <w:shd w:val="clear" w:color="auto" w:fill="FFFFFF"/>
        </w:rPr>
        <w:t>PendingIntent.getBroadcast</w:t>
      </w:r>
      <w:proofErr w:type="spellEnd"/>
      <w:r>
        <w:rPr>
          <w:rFonts w:ascii="Verdana" w:hAnsi="Verdana"/>
          <w:b w:val="0"/>
          <w:bCs w:val="0"/>
          <w:color w:val="000000"/>
          <w:sz w:val="24"/>
          <w:szCs w:val="24"/>
          <w:shd w:val="clear" w:color="auto" w:fill="FFFFFF"/>
        </w:rPr>
        <w:t>(</w:t>
      </w:r>
      <w:proofErr w:type="gramEnd"/>
      <w:r>
        <w:rPr>
          <w:rFonts w:ascii="Verdana" w:hAnsi="Verdana"/>
          <w:b w:val="0"/>
          <w:bCs w:val="0"/>
          <w:color w:val="000000"/>
          <w:sz w:val="24"/>
          <w:szCs w:val="24"/>
          <w:shd w:val="clear" w:color="auto" w:fill="FFFFFF"/>
        </w:rPr>
        <w:t xml:space="preserve">...) method for details on how to obtain a </w:t>
      </w:r>
      <w:proofErr w:type="spellStart"/>
      <w:r>
        <w:rPr>
          <w:rFonts w:ascii="Verdana" w:hAnsi="Verdana"/>
          <w:b w:val="0"/>
          <w:bCs w:val="0"/>
          <w:color w:val="000000"/>
          <w:sz w:val="24"/>
          <w:szCs w:val="24"/>
          <w:shd w:val="clear" w:color="auto" w:fill="FFFFFF"/>
        </w:rPr>
        <w:t>PendingIntent</w:t>
      </w:r>
      <w:proofErr w:type="spellEnd"/>
      <w:r>
        <w:rPr>
          <w:rFonts w:ascii="Verdana" w:hAnsi="Verdana"/>
          <w:b w:val="0"/>
          <w:bCs w:val="0"/>
          <w:color w:val="000000"/>
          <w:sz w:val="24"/>
          <w:szCs w:val="24"/>
          <w:shd w:val="clear" w:color="auto" w:fill="FFFFFF"/>
        </w:rPr>
        <w:t>.</w:t>
      </w:r>
    </w:p>
    <w:p w:rsidR="00EF6BB2" w:rsidRDefault="00EF6BB2" w:rsidP="00EF6BB2">
      <w:pPr>
        <w:pStyle w:val="Heading3"/>
        <w:numPr>
          <w:ilvl w:val="0"/>
          <w:numId w:val="22"/>
        </w:numPr>
        <w:suppressAutoHyphens w:val="0"/>
        <w:spacing w:before="100" w:beforeAutospacing="1" w:after="240" w:line="240" w:lineRule="atLeast"/>
        <w:rPr>
          <w:rFonts w:ascii="Verdana" w:hAnsi="Verdana"/>
          <w:b w:val="0"/>
          <w:bCs w:val="0"/>
          <w:color w:val="000000"/>
          <w:sz w:val="24"/>
          <w:szCs w:val="24"/>
          <w:shd w:val="clear" w:color="auto" w:fill="FFFFFF"/>
        </w:rPr>
      </w:pPr>
      <w:r>
        <w:rPr>
          <w:rFonts w:ascii="Verdana" w:hAnsi="Verdana"/>
          <w:b w:val="0"/>
          <w:bCs w:val="0"/>
          <w:color w:val="000000"/>
          <w:sz w:val="24"/>
          <w:szCs w:val="24"/>
          <w:shd w:val="clear" w:color="auto" w:fill="FFFFFF"/>
        </w:rPr>
        <w:t xml:space="preserve">You will need to initialize both </w:t>
      </w:r>
      <w:proofErr w:type="spellStart"/>
      <w:r>
        <w:rPr>
          <w:rFonts w:ascii="Verdana" w:hAnsi="Verdana"/>
          <w:b w:val="0"/>
          <w:bCs w:val="0"/>
          <w:color w:val="000000"/>
          <w:sz w:val="24"/>
          <w:szCs w:val="24"/>
          <w:shd w:val="clear" w:color="auto" w:fill="FFFFFF"/>
        </w:rPr>
        <w:t>SMSActivity.pendingSent</w:t>
      </w:r>
      <w:proofErr w:type="spellEnd"/>
      <w:r>
        <w:rPr>
          <w:rFonts w:ascii="Verdana" w:hAnsi="Verdana"/>
          <w:b w:val="0"/>
          <w:bCs w:val="0"/>
          <w:color w:val="000000"/>
          <w:sz w:val="24"/>
          <w:szCs w:val="24"/>
          <w:shd w:val="clear" w:color="auto" w:fill="FFFFFF"/>
        </w:rPr>
        <w:t xml:space="preserve"> and </w:t>
      </w:r>
      <w:proofErr w:type="spellStart"/>
      <w:r>
        <w:rPr>
          <w:rFonts w:ascii="Verdana" w:hAnsi="Verdana"/>
          <w:b w:val="0"/>
          <w:bCs w:val="0"/>
          <w:color w:val="000000"/>
          <w:sz w:val="24"/>
          <w:szCs w:val="24"/>
          <w:shd w:val="clear" w:color="auto" w:fill="FFFFFF"/>
        </w:rPr>
        <w:t>SMSActivity.pendingDelivered</w:t>
      </w:r>
      <w:proofErr w:type="spellEnd"/>
      <w:r>
        <w:rPr>
          <w:rFonts w:ascii="Verdana" w:hAnsi="Verdana"/>
          <w:b w:val="0"/>
          <w:bCs w:val="0"/>
          <w:color w:val="000000"/>
          <w:sz w:val="24"/>
          <w:szCs w:val="24"/>
          <w:shd w:val="clear" w:color="auto" w:fill="FFFFFF"/>
        </w:rPr>
        <w:t>.</w:t>
      </w:r>
    </w:p>
    <w:p w:rsidR="00EF6BB2" w:rsidRDefault="00EF6BB2" w:rsidP="00EF6BB2">
      <w:pPr>
        <w:pStyle w:val="Heading3"/>
        <w:numPr>
          <w:ilvl w:val="1"/>
          <w:numId w:val="22"/>
        </w:numPr>
        <w:suppressAutoHyphens w:val="0"/>
        <w:spacing w:before="100" w:beforeAutospacing="1" w:after="240" w:line="240" w:lineRule="atLeast"/>
        <w:rPr>
          <w:rFonts w:ascii="Verdana" w:hAnsi="Verdana"/>
          <w:b w:val="0"/>
          <w:bCs w:val="0"/>
          <w:color w:val="000000"/>
          <w:sz w:val="24"/>
          <w:szCs w:val="24"/>
          <w:shd w:val="clear" w:color="auto" w:fill="FFFFFF"/>
        </w:rPr>
      </w:pPr>
      <w:proofErr w:type="spellStart"/>
      <w:proofErr w:type="gramStart"/>
      <w:r>
        <w:rPr>
          <w:rFonts w:ascii="Verdana" w:hAnsi="Verdana"/>
          <w:b w:val="0"/>
          <w:bCs w:val="0"/>
          <w:color w:val="000000"/>
          <w:sz w:val="24"/>
          <w:szCs w:val="24"/>
          <w:shd w:val="clear" w:color="auto" w:fill="FFFFFF"/>
        </w:rPr>
        <w:t>pendingSent</w:t>
      </w:r>
      <w:proofErr w:type="spellEnd"/>
      <w:proofErr w:type="gramEnd"/>
      <w:r>
        <w:rPr>
          <w:rFonts w:ascii="Verdana" w:hAnsi="Verdana"/>
          <w:b w:val="0"/>
          <w:bCs w:val="0"/>
          <w:color w:val="000000"/>
          <w:sz w:val="24"/>
          <w:szCs w:val="24"/>
          <w:shd w:val="clear" w:color="auto" w:fill="FFFFFF"/>
        </w:rPr>
        <w:t xml:space="preserve"> should be initialized with an Intent containing the </w:t>
      </w:r>
      <w:proofErr w:type="spellStart"/>
      <w:r>
        <w:rPr>
          <w:rFonts w:ascii="Verdana" w:hAnsi="Verdana"/>
          <w:b w:val="0"/>
          <w:bCs w:val="0"/>
          <w:color w:val="000000"/>
          <w:sz w:val="24"/>
          <w:szCs w:val="24"/>
          <w:shd w:val="clear" w:color="auto" w:fill="FFFFFF"/>
        </w:rPr>
        <w:t>SMSActivity.SMS_SENT</w:t>
      </w:r>
      <w:proofErr w:type="spellEnd"/>
      <w:r>
        <w:rPr>
          <w:rFonts w:ascii="Verdana" w:hAnsi="Verdana"/>
          <w:b w:val="0"/>
          <w:bCs w:val="0"/>
          <w:color w:val="000000"/>
          <w:sz w:val="24"/>
          <w:szCs w:val="24"/>
          <w:shd w:val="clear" w:color="auto" w:fill="FFFFFF"/>
        </w:rPr>
        <w:t xml:space="preserve"> action string.</w:t>
      </w:r>
    </w:p>
    <w:p w:rsidR="00EF6BB2" w:rsidRDefault="00EF6BB2" w:rsidP="00EF6BB2">
      <w:pPr>
        <w:pStyle w:val="Heading3"/>
        <w:numPr>
          <w:ilvl w:val="1"/>
          <w:numId w:val="22"/>
        </w:numPr>
        <w:suppressAutoHyphens w:val="0"/>
        <w:spacing w:before="100" w:beforeAutospacing="1" w:after="100" w:afterAutospacing="1" w:line="240" w:lineRule="atLeast"/>
        <w:rPr>
          <w:rFonts w:ascii="Verdana" w:hAnsi="Verdana"/>
          <w:b w:val="0"/>
          <w:bCs w:val="0"/>
          <w:color w:val="000000"/>
          <w:sz w:val="24"/>
          <w:szCs w:val="24"/>
          <w:shd w:val="clear" w:color="auto" w:fill="FFFFFF"/>
        </w:rPr>
      </w:pPr>
      <w:proofErr w:type="spellStart"/>
      <w:proofErr w:type="gramStart"/>
      <w:r>
        <w:rPr>
          <w:rFonts w:ascii="Verdana" w:hAnsi="Verdana"/>
          <w:b w:val="0"/>
          <w:bCs w:val="0"/>
          <w:color w:val="000000"/>
          <w:sz w:val="24"/>
          <w:szCs w:val="24"/>
          <w:shd w:val="clear" w:color="auto" w:fill="FFFFFF"/>
        </w:rPr>
        <w:t>pendingDelivered</w:t>
      </w:r>
      <w:proofErr w:type="spellEnd"/>
      <w:proofErr w:type="gramEnd"/>
      <w:r>
        <w:rPr>
          <w:rFonts w:ascii="Verdana" w:hAnsi="Verdana"/>
          <w:b w:val="0"/>
          <w:bCs w:val="0"/>
          <w:color w:val="000000"/>
          <w:sz w:val="24"/>
          <w:szCs w:val="24"/>
          <w:shd w:val="clear" w:color="auto" w:fill="FFFFFF"/>
        </w:rPr>
        <w:t xml:space="preserve"> should be initialized with an Intent containing the </w:t>
      </w:r>
      <w:proofErr w:type="spellStart"/>
      <w:r>
        <w:rPr>
          <w:rFonts w:ascii="Verdana" w:hAnsi="Verdana"/>
          <w:b w:val="0"/>
          <w:bCs w:val="0"/>
          <w:color w:val="000000"/>
          <w:sz w:val="24"/>
          <w:szCs w:val="24"/>
          <w:shd w:val="clear" w:color="auto" w:fill="FFFFFF"/>
        </w:rPr>
        <w:t>SMSActivity.SMS_DELIVERED</w:t>
      </w:r>
      <w:proofErr w:type="spellEnd"/>
      <w:r>
        <w:rPr>
          <w:rFonts w:ascii="Verdana" w:hAnsi="Verdana"/>
          <w:b w:val="0"/>
          <w:bCs w:val="0"/>
          <w:color w:val="000000"/>
          <w:sz w:val="24"/>
          <w:szCs w:val="24"/>
          <w:shd w:val="clear" w:color="auto" w:fill="FFFFFF"/>
        </w:rPr>
        <w:t xml:space="preserve"> action string.</w:t>
      </w: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bookmarkStart w:id="18" w:name="TOC-2.2.4-Cancel-PendingIntents"/>
      <w:bookmarkEnd w:id="18"/>
    </w:p>
    <w:p w:rsidR="00EF6BB2" w:rsidRDefault="00EF6BB2" w:rsidP="00EF6BB2">
      <w:pPr>
        <w:pStyle w:val="Heading3"/>
        <w:shd w:val="clear" w:color="auto" w:fill="FFFFFF"/>
        <w:spacing w:before="0" w:after="240" w:line="240" w:lineRule="atLeast"/>
        <w:rPr>
          <w:rFonts w:ascii="Verdana" w:hAnsi="Verdana"/>
          <w:b w:val="0"/>
          <w:bCs w:val="0"/>
          <w:color w:val="000000"/>
          <w:sz w:val="24"/>
          <w:szCs w:val="24"/>
        </w:rPr>
      </w:pPr>
      <w:r>
        <w:rPr>
          <w:rFonts w:ascii="Verdana" w:hAnsi="Verdana"/>
          <w:color w:val="000000"/>
          <w:sz w:val="24"/>
          <w:szCs w:val="24"/>
          <w:u w:val="single"/>
        </w:rPr>
        <w:t xml:space="preserve">2.2.4 Cancel </w:t>
      </w:r>
      <w:proofErr w:type="spellStart"/>
      <w:r>
        <w:rPr>
          <w:rFonts w:ascii="Verdana" w:hAnsi="Verdana"/>
          <w:color w:val="000000"/>
          <w:sz w:val="24"/>
          <w:szCs w:val="24"/>
          <w:u w:val="single"/>
        </w:rPr>
        <w:t>PendingIntents</w:t>
      </w:r>
      <w:proofErr w:type="spellEnd"/>
    </w:p>
    <w:p w:rsidR="00EF6BB2" w:rsidRDefault="00EF6BB2" w:rsidP="00EF6BB2">
      <w:pPr>
        <w:pStyle w:val="Heading3"/>
        <w:shd w:val="clear" w:color="auto" w:fill="FFFFFF"/>
        <w:spacing w:before="0" w:after="240" w:line="240" w:lineRule="atLeast"/>
        <w:rPr>
          <w:rFonts w:ascii="Verdana" w:hAnsi="Verdana"/>
          <w:b w:val="0"/>
          <w:bCs w:val="0"/>
          <w:color w:val="000000"/>
          <w:sz w:val="24"/>
          <w:szCs w:val="24"/>
        </w:rPr>
      </w:pPr>
      <w:bookmarkStart w:id="19" w:name="TOC-When-the-user-hits-the-reset-button-"/>
      <w:bookmarkEnd w:id="19"/>
      <w:r>
        <w:rPr>
          <w:rFonts w:ascii="Verdana" w:hAnsi="Verdana"/>
          <w:b w:val="0"/>
          <w:bCs w:val="0"/>
          <w:color w:val="000000"/>
          <w:sz w:val="24"/>
          <w:szCs w:val="24"/>
        </w:rPr>
        <w:t xml:space="preserve">When the user hits the reset button, the UI will be reset and the </w:t>
      </w:r>
      <w:proofErr w:type="spellStart"/>
      <w:r>
        <w:rPr>
          <w:rFonts w:ascii="Verdana" w:hAnsi="Verdana"/>
          <w:b w:val="0"/>
          <w:bCs w:val="0"/>
          <w:color w:val="000000"/>
          <w:sz w:val="24"/>
          <w:szCs w:val="24"/>
        </w:rPr>
        <w:t>SMSActivity</w:t>
      </w:r>
      <w:proofErr w:type="spellEnd"/>
      <w:r>
        <w:rPr>
          <w:rFonts w:ascii="Verdana" w:hAnsi="Verdana"/>
          <w:b w:val="0"/>
          <w:bCs w:val="0"/>
          <w:color w:val="000000"/>
          <w:sz w:val="24"/>
          <w:szCs w:val="24"/>
        </w:rPr>
        <w:t xml:space="preserve"> should no longer receive </w:t>
      </w:r>
      <w:proofErr w:type="spellStart"/>
      <w:r>
        <w:rPr>
          <w:rFonts w:ascii="Verdana" w:hAnsi="Verdana"/>
          <w:b w:val="0"/>
          <w:bCs w:val="0"/>
          <w:color w:val="000000"/>
          <w:sz w:val="24"/>
          <w:szCs w:val="24"/>
        </w:rPr>
        <w:t>udpates</w:t>
      </w:r>
      <w:proofErr w:type="spellEnd"/>
      <w:r>
        <w:rPr>
          <w:rFonts w:ascii="Verdana" w:hAnsi="Verdana"/>
          <w:b w:val="0"/>
          <w:bCs w:val="0"/>
          <w:color w:val="000000"/>
          <w:sz w:val="24"/>
          <w:szCs w:val="24"/>
        </w:rPr>
        <w:t xml:space="preserve"> from the message it has previously sent. When the reset button is pressed the </w:t>
      </w:r>
      <w:proofErr w:type="spellStart"/>
      <w:proofErr w:type="gramStart"/>
      <w:r>
        <w:rPr>
          <w:rFonts w:ascii="Verdana" w:hAnsi="Verdana"/>
          <w:b w:val="0"/>
          <w:bCs w:val="0"/>
          <w:color w:val="000000"/>
          <w:sz w:val="24"/>
          <w:szCs w:val="24"/>
        </w:rPr>
        <w:t>cancelPendingIntents</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xml:space="preserve">) method is called. Fill in this method so that it cancels the </w:t>
      </w:r>
      <w:proofErr w:type="spellStart"/>
      <w:r>
        <w:rPr>
          <w:rFonts w:ascii="Verdana" w:hAnsi="Verdana"/>
          <w:b w:val="0"/>
          <w:bCs w:val="0"/>
          <w:color w:val="000000"/>
          <w:sz w:val="24"/>
          <w:szCs w:val="24"/>
        </w:rPr>
        <w:t>SMSActivity's</w:t>
      </w:r>
      <w:proofErr w:type="spellEnd"/>
      <w:r>
        <w:rPr>
          <w:rFonts w:ascii="Verdana" w:hAnsi="Verdana"/>
          <w:b w:val="0"/>
          <w:bCs w:val="0"/>
          <w:color w:val="000000"/>
          <w:sz w:val="24"/>
          <w:szCs w:val="24"/>
        </w:rPr>
        <w:t xml:space="preserve"> </w:t>
      </w:r>
      <w:proofErr w:type="spellStart"/>
      <w:r>
        <w:rPr>
          <w:rFonts w:ascii="Verdana" w:hAnsi="Verdana"/>
          <w:b w:val="0"/>
          <w:bCs w:val="0"/>
          <w:color w:val="000000"/>
          <w:sz w:val="24"/>
          <w:szCs w:val="24"/>
        </w:rPr>
        <w:t>PendingIntents</w:t>
      </w:r>
      <w:proofErr w:type="spellEnd"/>
      <w:r>
        <w:rPr>
          <w:rFonts w:ascii="Verdana" w:hAnsi="Verdana"/>
          <w:b w:val="0"/>
          <w:bCs w:val="0"/>
          <w:color w:val="000000"/>
          <w:sz w:val="24"/>
          <w:szCs w:val="24"/>
        </w:rPr>
        <w:t>.</w:t>
      </w: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r>
        <w:rPr>
          <w:rFonts w:ascii="Verdana" w:hAnsi="Verdana"/>
          <w:b w:val="0"/>
          <w:bCs w:val="0"/>
          <w:color w:val="000000"/>
          <w:sz w:val="24"/>
          <w:szCs w:val="24"/>
        </w:rPr>
        <w:t xml:space="preserve">You should now be able to run your application, send a text message and verify that the </w:t>
      </w:r>
      <w:proofErr w:type="spellStart"/>
      <w:r>
        <w:rPr>
          <w:rFonts w:ascii="Verdana" w:hAnsi="Verdana"/>
          <w:b w:val="0"/>
          <w:bCs w:val="0"/>
          <w:color w:val="000000"/>
          <w:sz w:val="24"/>
          <w:szCs w:val="24"/>
        </w:rPr>
        <w:t>TextView</w:t>
      </w:r>
      <w:proofErr w:type="spellEnd"/>
      <w:r>
        <w:rPr>
          <w:rFonts w:ascii="Verdana" w:hAnsi="Verdana"/>
          <w:b w:val="0"/>
          <w:bCs w:val="0"/>
          <w:color w:val="000000"/>
          <w:sz w:val="24"/>
          <w:szCs w:val="24"/>
        </w:rPr>
        <w:t xml:space="preserve"> displaying the status gets updated properly. </w:t>
      </w: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r>
        <w:rPr>
          <w:rFonts w:ascii="Verdana" w:hAnsi="Verdana"/>
          <w:color w:val="000000"/>
          <w:sz w:val="24"/>
          <w:szCs w:val="24"/>
          <w:shd w:val="clear" w:color="auto" w:fill="EA9999"/>
        </w:rPr>
        <w:t>Note:</w:t>
      </w:r>
      <w:r>
        <w:rPr>
          <w:rFonts w:ascii="Verdana" w:hAnsi="Verdana"/>
          <w:b w:val="0"/>
          <w:bCs w:val="0"/>
          <w:color w:val="000000"/>
          <w:sz w:val="24"/>
          <w:szCs w:val="24"/>
          <w:shd w:val="clear" w:color="auto" w:fill="EA9999"/>
        </w:rPr>
        <w:t> You may not get notified when the message is delivered if you're sending texts through the emulator, don't worry about this.</w:t>
      </w: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bookmarkStart w:id="20" w:name="TOC-3.-AccelerometerIn-this-section-of-t"/>
      <w:bookmarkEnd w:id="20"/>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r>
        <w:rPr>
          <w:rFonts w:ascii="Verdana" w:hAnsi="Verdana"/>
          <w:color w:val="000000"/>
          <w:sz w:val="36"/>
          <w:szCs w:val="36"/>
          <w:u w:val="single"/>
        </w:rPr>
        <w:t>3. Accelerometer</w:t>
      </w: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r>
        <w:rPr>
          <w:rFonts w:ascii="Verdana" w:hAnsi="Verdana"/>
          <w:b w:val="0"/>
          <w:bCs w:val="0"/>
          <w:color w:val="000000"/>
          <w:sz w:val="24"/>
          <w:szCs w:val="24"/>
        </w:rPr>
        <w:lastRenderedPageBreak/>
        <w:t xml:space="preserve">In this section of the lab, you will be learning how to monitor changes to the Accelerometer sensor. All work in this section will be performed in the AccelActivity.java file. As is usually the case, you will not be interacting with the Accelerometer sensor directly, but will instead be using the </w:t>
      </w:r>
      <w:proofErr w:type="spellStart"/>
      <w:r>
        <w:rPr>
          <w:rFonts w:ascii="Verdana" w:hAnsi="Verdana"/>
          <w:b w:val="0"/>
          <w:bCs w:val="0"/>
          <w:color w:val="000000"/>
          <w:sz w:val="24"/>
          <w:szCs w:val="24"/>
        </w:rPr>
        <w:t>android.hardware.SensorManager</w:t>
      </w:r>
      <w:proofErr w:type="spellEnd"/>
      <w:r>
        <w:rPr>
          <w:rFonts w:ascii="Verdana" w:hAnsi="Verdana"/>
          <w:b w:val="0"/>
          <w:bCs w:val="0"/>
          <w:color w:val="000000"/>
          <w:sz w:val="24"/>
          <w:szCs w:val="24"/>
        </w:rPr>
        <w:t xml:space="preserve"> class. This class provides you with a set of API's for retrieving Sensor objects, querying Sensors for measurements, and registering listeners with Sensors. The Sensor objects themselves do not provide you with measurements. Sensor objects only provide hardware information like vendor, resolution, and range.</w:t>
      </w: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r>
        <w:rPr>
          <w:rFonts w:ascii="Verdana" w:hAnsi="Verdana"/>
          <w:b w:val="0"/>
          <w:bCs w:val="0"/>
          <w:color w:val="000000"/>
          <w:sz w:val="24"/>
          <w:szCs w:val="24"/>
        </w:rPr>
        <w:t>There are a number of different types of Sensors from which data can be obtained. Examples include Magnetic, Light, and Temperature. The ones that you can access depend entirely on which Sensors the device actually has. For this lab you will only be interacting with the Accelerometer Sensor. Interaction with other sensors is performed in the same manner and this will give you a good starting point to learn the rest on your own.</w:t>
      </w: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p>
    <w:p w:rsidR="00EF6BB2" w:rsidRDefault="00EF6BB2" w:rsidP="00EF6BB2">
      <w:pPr>
        <w:pStyle w:val="Heading3"/>
        <w:shd w:val="clear" w:color="auto" w:fill="FFFFFF"/>
        <w:spacing w:before="0" w:after="0" w:line="240" w:lineRule="atLeast"/>
        <w:jc w:val="center"/>
        <w:rPr>
          <w:rFonts w:ascii="Verdana" w:hAnsi="Verdana"/>
          <w:b w:val="0"/>
          <w:bCs w:val="0"/>
          <w:color w:val="000000"/>
          <w:sz w:val="24"/>
          <w:szCs w:val="24"/>
        </w:rPr>
      </w:pPr>
      <w:r>
        <w:rPr>
          <w:rFonts w:ascii="Verdana" w:hAnsi="Verdana"/>
          <w:b w:val="0"/>
          <w:bCs w:val="0"/>
          <w:noProof/>
          <w:color w:val="551A8B"/>
          <w:sz w:val="24"/>
          <w:szCs w:val="24"/>
          <w:lang w:eastAsia="en-US"/>
        </w:rPr>
        <w:drawing>
          <wp:inline distT="0" distB="0" distL="0" distR="0">
            <wp:extent cx="2533650" cy="3810000"/>
            <wp:effectExtent l="19050" t="0" r="0" b="0"/>
            <wp:docPr id="3" name="Picture 3" descr="https://sites.google.com/site/androidcoursearchive/_/rsrc/1268252375228/labs/lab-7/AccelerometerValues.png?height=400&amp;width=26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ites.google.com/site/androidcoursearchive/_/rsrc/1268252375228/labs/lab-7/AccelerometerValues.png?height=400&amp;width=266">
                      <a:hlinkClick r:id="rId12"/>
                    </pic:cNvPr>
                    <pic:cNvPicPr>
                      <a:picLocks noChangeAspect="1" noChangeArrowheads="1"/>
                    </pic:cNvPicPr>
                  </pic:nvPicPr>
                  <pic:blipFill>
                    <a:blip r:embed="rId13"/>
                    <a:srcRect/>
                    <a:stretch>
                      <a:fillRect/>
                    </a:stretch>
                  </pic:blipFill>
                  <pic:spPr bwMode="auto">
                    <a:xfrm>
                      <a:off x="0" y="0"/>
                      <a:ext cx="2533650" cy="3810000"/>
                    </a:xfrm>
                    <a:prstGeom prst="rect">
                      <a:avLst/>
                    </a:prstGeom>
                    <a:noFill/>
                    <a:ln w="9525">
                      <a:noFill/>
                      <a:miter lim="800000"/>
                      <a:headEnd/>
                      <a:tailEnd/>
                    </a:ln>
                  </pic:spPr>
                </pic:pic>
              </a:graphicData>
            </a:graphic>
          </wp:inline>
        </w:drawing>
      </w:r>
    </w:p>
    <w:p w:rsidR="00EF6BB2" w:rsidRDefault="00EF6BB2" w:rsidP="00EF6BB2">
      <w:pPr>
        <w:pStyle w:val="Heading3"/>
        <w:shd w:val="clear" w:color="auto" w:fill="FFFFFF"/>
        <w:spacing w:before="0" w:after="0" w:line="240" w:lineRule="atLeast"/>
        <w:jc w:val="center"/>
        <w:rPr>
          <w:rFonts w:ascii="Verdana" w:hAnsi="Verdana"/>
          <w:b w:val="0"/>
          <w:bCs w:val="0"/>
          <w:color w:val="000000"/>
          <w:sz w:val="24"/>
          <w:szCs w:val="24"/>
        </w:rPr>
      </w:pP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r>
        <w:rPr>
          <w:rFonts w:ascii="Verdana" w:hAnsi="Verdana"/>
          <w:color w:val="000000"/>
        </w:rPr>
        <w:t>3.1 Monitoring Device Motion</w:t>
      </w: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r>
        <w:rPr>
          <w:rFonts w:ascii="Verdana" w:hAnsi="Verdana"/>
          <w:b w:val="0"/>
          <w:bCs w:val="0"/>
          <w:color w:val="000000"/>
          <w:sz w:val="24"/>
          <w:szCs w:val="24"/>
        </w:rPr>
        <w:t xml:space="preserve">In the subsections that follow, you register the </w:t>
      </w:r>
      <w:proofErr w:type="spellStart"/>
      <w:r>
        <w:rPr>
          <w:rFonts w:ascii="Verdana" w:hAnsi="Verdana"/>
          <w:b w:val="0"/>
          <w:bCs w:val="0"/>
          <w:color w:val="000000"/>
          <w:sz w:val="24"/>
          <w:szCs w:val="24"/>
        </w:rPr>
        <w:t>AccelActivity</w:t>
      </w:r>
      <w:proofErr w:type="spellEnd"/>
      <w:r>
        <w:rPr>
          <w:rFonts w:ascii="Verdana" w:hAnsi="Verdana"/>
          <w:b w:val="0"/>
          <w:bCs w:val="0"/>
          <w:color w:val="000000"/>
          <w:sz w:val="24"/>
          <w:szCs w:val="24"/>
        </w:rPr>
        <w:t xml:space="preserve"> to be notified of any changes to the Accelerometer. When notified of changes you will simply display the raw data to the screen. There Android SDK does not currently provide a method for simulating the Accelerometer on the Emulator, so the following section must be tested on a physical device to ensure that it is working properly.</w:t>
      </w: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r>
        <w:rPr>
          <w:rFonts w:ascii="Verdana" w:hAnsi="Verdana"/>
          <w:color w:val="000000"/>
          <w:sz w:val="24"/>
          <w:szCs w:val="24"/>
          <w:u w:val="single"/>
        </w:rPr>
        <w:t>3.1.1 Fill in </w:t>
      </w:r>
      <w:proofErr w:type="spellStart"/>
      <w:proofErr w:type="gramStart"/>
      <w:r>
        <w:rPr>
          <w:rFonts w:ascii="Verdana" w:hAnsi="Verdana"/>
          <w:color w:val="000000"/>
          <w:sz w:val="24"/>
          <w:szCs w:val="24"/>
          <w:u w:val="single"/>
        </w:rPr>
        <w:t>registerWithSensor</w:t>
      </w:r>
      <w:proofErr w:type="spellEnd"/>
      <w:r>
        <w:rPr>
          <w:rFonts w:ascii="Verdana" w:hAnsi="Verdana"/>
          <w:color w:val="000000"/>
          <w:sz w:val="24"/>
          <w:szCs w:val="24"/>
          <w:u w:val="single"/>
        </w:rPr>
        <w:t>()</w:t>
      </w:r>
      <w:proofErr w:type="gramEnd"/>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bookmarkStart w:id="21" w:name="TOC-Retrieve-an-instance-of-the-SensorMa"/>
      <w:bookmarkEnd w:id="21"/>
      <w:r>
        <w:rPr>
          <w:rFonts w:ascii="Verdana" w:hAnsi="Verdana"/>
          <w:b w:val="0"/>
          <w:bCs w:val="0"/>
          <w:color w:val="000000"/>
          <w:sz w:val="24"/>
          <w:szCs w:val="24"/>
        </w:rPr>
        <w:t xml:space="preserve">Retrieve an instance of the </w:t>
      </w:r>
      <w:proofErr w:type="spellStart"/>
      <w:r>
        <w:rPr>
          <w:rFonts w:ascii="Verdana" w:hAnsi="Verdana"/>
          <w:b w:val="0"/>
          <w:bCs w:val="0"/>
          <w:color w:val="000000"/>
          <w:sz w:val="24"/>
          <w:szCs w:val="24"/>
        </w:rPr>
        <w:t>SensorManager</w:t>
      </w:r>
      <w:proofErr w:type="spellEnd"/>
      <w:r>
        <w:rPr>
          <w:rFonts w:ascii="Verdana" w:hAnsi="Verdana"/>
          <w:b w:val="0"/>
          <w:bCs w:val="0"/>
          <w:color w:val="000000"/>
          <w:sz w:val="24"/>
          <w:szCs w:val="24"/>
        </w:rPr>
        <w:t xml:space="preserve"> and use it to register this instance of </w:t>
      </w:r>
      <w:proofErr w:type="spellStart"/>
      <w:r>
        <w:rPr>
          <w:rFonts w:ascii="Verdana" w:hAnsi="Verdana"/>
          <w:b w:val="0"/>
          <w:bCs w:val="0"/>
          <w:color w:val="000000"/>
          <w:sz w:val="24"/>
          <w:szCs w:val="24"/>
        </w:rPr>
        <w:t>AccelActivity</w:t>
      </w:r>
      <w:proofErr w:type="spellEnd"/>
      <w:r>
        <w:rPr>
          <w:rFonts w:ascii="Verdana" w:hAnsi="Verdana"/>
          <w:b w:val="0"/>
          <w:bCs w:val="0"/>
          <w:color w:val="000000"/>
          <w:sz w:val="24"/>
          <w:szCs w:val="24"/>
        </w:rPr>
        <w:t xml:space="preserve"> as a </w:t>
      </w:r>
      <w:proofErr w:type="spellStart"/>
      <w:r>
        <w:rPr>
          <w:rFonts w:ascii="Verdana" w:hAnsi="Verdana"/>
          <w:b w:val="0"/>
          <w:bCs w:val="0"/>
          <w:color w:val="000000"/>
          <w:sz w:val="24"/>
          <w:szCs w:val="24"/>
        </w:rPr>
        <w:t>SensorEventListener</w:t>
      </w:r>
      <w:proofErr w:type="spellEnd"/>
      <w:r>
        <w:rPr>
          <w:rFonts w:ascii="Verdana" w:hAnsi="Verdana"/>
          <w:b w:val="0"/>
          <w:bCs w:val="0"/>
          <w:color w:val="000000"/>
          <w:sz w:val="24"/>
          <w:szCs w:val="24"/>
        </w:rPr>
        <w:t xml:space="preserve"> for the Accelerometer Sensor.</w:t>
      </w:r>
    </w:p>
    <w:p w:rsidR="00EF6BB2" w:rsidRDefault="00EF6BB2" w:rsidP="00EF6BB2">
      <w:pPr>
        <w:pStyle w:val="Heading3"/>
        <w:numPr>
          <w:ilvl w:val="0"/>
          <w:numId w:val="23"/>
        </w:numPr>
        <w:shd w:val="clear" w:color="auto" w:fill="FFFFFF"/>
        <w:suppressAutoHyphens w:val="0"/>
        <w:spacing w:before="100" w:beforeAutospacing="1" w:after="240" w:line="240" w:lineRule="atLeast"/>
        <w:rPr>
          <w:rFonts w:ascii="Verdana" w:hAnsi="Verdana"/>
          <w:b w:val="0"/>
          <w:bCs w:val="0"/>
          <w:color w:val="000000"/>
          <w:sz w:val="24"/>
          <w:szCs w:val="24"/>
        </w:rPr>
      </w:pPr>
      <w:bookmarkStart w:id="22" w:name="TOC-The-SensorManager-can-be-obtained-by"/>
      <w:bookmarkEnd w:id="22"/>
      <w:r>
        <w:rPr>
          <w:rFonts w:ascii="Verdana" w:hAnsi="Verdana"/>
          <w:b w:val="0"/>
          <w:bCs w:val="0"/>
          <w:color w:val="000000"/>
          <w:sz w:val="24"/>
          <w:szCs w:val="24"/>
        </w:rPr>
        <w:t xml:space="preserve">The </w:t>
      </w:r>
      <w:proofErr w:type="spellStart"/>
      <w:r>
        <w:rPr>
          <w:rFonts w:ascii="Verdana" w:hAnsi="Verdana"/>
          <w:b w:val="0"/>
          <w:bCs w:val="0"/>
          <w:color w:val="000000"/>
          <w:sz w:val="24"/>
          <w:szCs w:val="24"/>
        </w:rPr>
        <w:t>SensorManager</w:t>
      </w:r>
      <w:proofErr w:type="spellEnd"/>
      <w:r>
        <w:rPr>
          <w:rFonts w:ascii="Verdana" w:hAnsi="Verdana"/>
          <w:b w:val="0"/>
          <w:bCs w:val="0"/>
          <w:color w:val="000000"/>
          <w:sz w:val="24"/>
          <w:szCs w:val="24"/>
        </w:rPr>
        <w:t xml:space="preserve"> can be obtained by calling </w:t>
      </w:r>
      <w:proofErr w:type="spellStart"/>
      <w:proofErr w:type="gramStart"/>
      <w:r>
        <w:rPr>
          <w:rFonts w:ascii="Verdana" w:hAnsi="Verdana"/>
          <w:b w:val="0"/>
          <w:bCs w:val="0"/>
          <w:color w:val="000000"/>
          <w:sz w:val="24"/>
          <w:szCs w:val="24"/>
        </w:rPr>
        <w:t>getSystemService</w:t>
      </w:r>
      <w:proofErr w:type="spellEnd"/>
      <w:r>
        <w:rPr>
          <w:rFonts w:ascii="Verdana" w:hAnsi="Verdana"/>
          <w:b w:val="0"/>
          <w:bCs w:val="0"/>
          <w:color w:val="000000"/>
          <w:sz w:val="24"/>
          <w:szCs w:val="24"/>
        </w:rPr>
        <w:t>(</w:t>
      </w:r>
      <w:proofErr w:type="spellStart"/>
      <w:proofErr w:type="gramEnd"/>
      <w:r>
        <w:rPr>
          <w:rFonts w:ascii="Verdana" w:hAnsi="Verdana"/>
          <w:b w:val="0"/>
          <w:bCs w:val="0"/>
          <w:color w:val="000000"/>
          <w:sz w:val="24"/>
          <w:szCs w:val="24"/>
        </w:rPr>
        <w:t>Context.SENSOR_SERVICE</w:t>
      </w:r>
      <w:proofErr w:type="spellEnd"/>
      <w:r>
        <w:rPr>
          <w:rFonts w:ascii="Verdana" w:hAnsi="Verdana"/>
          <w:b w:val="0"/>
          <w:bCs w:val="0"/>
          <w:color w:val="000000"/>
          <w:sz w:val="24"/>
          <w:szCs w:val="24"/>
        </w:rPr>
        <w:t>) and casting.</w:t>
      </w:r>
    </w:p>
    <w:p w:rsidR="00EF6BB2" w:rsidRDefault="00EF6BB2" w:rsidP="00EF6BB2">
      <w:pPr>
        <w:pStyle w:val="Heading3"/>
        <w:numPr>
          <w:ilvl w:val="0"/>
          <w:numId w:val="23"/>
        </w:numPr>
        <w:shd w:val="clear" w:color="auto" w:fill="FFFFFF"/>
        <w:suppressAutoHyphens w:val="0"/>
        <w:spacing w:before="100" w:beforeAutospacing="1" w:after="240" w:line="240" w:lineRule="atLeast"/>
        <w:rPr>
          <w:rFonts w:ascii="Verdana" w:hAnsi="Verdana"/>
          <w:b w:val="0"/>
          <w:bCs w:val="0"/>
          <w:color w:val="000000"/>
          <w:sz w:val="24"/>
          <w:szCs w:val="24"/>
        </w:rPr>
      </w:pPr>
      <w:r>
        <w:rPr>
          <w:rFonts w:ascii="Verdana" w:hAnsi="Verdana"/>
          <w:b w:val="0"/>
          <w:bCs w:val="0"/>
          <w:color w:val="000000"/>
          <w:sz w:val="24"/>
          <w:szCs w:val="24"/>
        </w:rPr>
        <w:t>Read the Android Documentation on </w:t>
      </w:r>
      <w:proofErr w:type="spellStart"/>
      <w:r>
        <w:rPr>
          <w:rFonts w:ascii="Verdana" w:hAnsi="Verdana"/>
          <w:b w:val="0"/>
          <w:bCs w:val="0"/>
          <w:color w:val="000000"/>
          <w:sz w:val="24"/>
          <w:szCs w:val="24"/>
        </w:rPr>
        <w:fldChar w:fldCharType="begin"/>
      </w:r>
      <w:r>
        <w:rPr>
          <w:rFonts w:ascii="Verdana" w:hAnsi="Verdana"/>
          <w:b w:val="0"/>
          <w:bCs w:val="0"/>
          <w:color w:val="000000"/>
          <w:sz w:val="24"/>
          <w:szCs w:val="24"/>
        </w:rPr>
        <w:instrText xml:space="preserve"> HYPERLINK "http://developer.android.com/reference/android/hardware/SensorManager.html" \l "registerListener(android.hardware.SensorEventListener,%20android.hardware.Sensor,%20int)" </w:instrText>
      </w:r>
      <w:r>
        <w:rPr>
          <w:rFonts w:ascii="Verdana" w:hAnsi="Verdana"/>
          <w:b w:val="0"/>
          <w:bCs w:val="0"/>
          <w:color w:val="000000"/>
          <w:sz w:val="24"/>
          <w:szCs w:val="24"/>
        </w:rPr>
        <w:fldChar w:fldCharType="separate"/>
      </w:r>
      <w:proofErr w:type="gramStart"/>
      <w:r>
        <w:rPr>
          <w:rStyle w:val="Hyperlink"/>
          <w:rFonts w:ascii="Verdana" w:hAnsi="Verdana"/>
          <w:b w:val="0"/>
          <w:bCs w:val="0"/>
          <w:color w:val="0000CC"/>
          <w:sz w:val="24"/>
          <w:szCs w:val="24"/>
        </w:rPr>
        <w:t>SensorManager.registerListener</w:t>
      </w:r>
      <w:proofErr w:type="spellEnd"/>
      <w:r>
        <w:rPr>
          <w:rStyle w:val="Hyperlink"/>
          <w:rFonts w:ascii="Verdana" w:hAnsi="Verdana"/>
          <w:b w:val="0"/>
          <w:bCs w:val="0"/>
          <w:color w:val="0000CC"/>
          <w:sz w:val="24"/>
          <w:szCs w:val="24"/>
        </w:rPr>
        <w:t>(</w:t>
      </w:r>
      <w:proofErr w:type="gramEnd"/>
      <w:r>
        <w:rPr>
          <w:rStyle w:val="Hyperlink"/>
          <w:rFonts w:ascii="Verdana" w:hAnsi="Verdana"/>
          <w:b w:val="0"/>
          <w:bCs w:val="0"/>
          <w:color w:val="0000CC"/>
          <w:sz w:val="24"/>
          <w:szCs w:val="24"/>
        </w:rPr>
        <w:t>...)</w:t>
      </w:r>
      <w:r>
        <w:rPr>
          <w:rFonts w:ascii="Verdana" w:hAnsi="Verdana"/>
          <w:b w:val="0"/>
          <w:bCs w:val="0"/>
          <w:color w:val="000000"/>
          <w:sz w:val="24"/>
          <w:szCs w:val="24"/>
        </w:rPr>
        <w:fldChar w:fldCharType="end"/>
      </w:r>
      <w:r>
        <w:rPr>
          <w:rFonts w:ascii="Verdana" w:hAnsi="Verdana"/>
          <w:b w:val="0"/>
          <w:bCs w:val="0"/>
          <w:color w:val="000000"/>
          <w:sz w:val="24"/>
          <w:szCs w:val="24"/>
        </w:rPr>
        <w:t xml:space="preserve"> for information on how to register a </w:t>
      </w:r>
      <w:proofErr w:type="spellStart"/>
      <w:r>
        <w:rPr>
          <w:rFonts w:ascii="Verdana" w:hAnsi="Verdana"/>
          <w:b w:val="0"/>
          <w:bCs w:val="0"/>
          <w:color w:val="000000"/>
          <w:sz w:val="24"/>
          <w:szCs w:val="24"/>
        </w:rPr>
        <w:t>SensorEventListener</w:t>
      </w:r>
      <w:proofErr w:type="spellEnd"/>
      <w:r>
        <w:rPr>
          <w:rFonts w:ascii="Verdana" w:hAnsi="Verdana"/>
          <w:b w:val="0"/>
          <w:bCs w:val="0"/>
          <w:color w:val="000000"/>
          <w:sz w:val="24"/>
          <w:szCs w:val="24"/>
        </w:rPr>
        <w:t>.</w:t>
      </w:r>
    </w:p>
    <w:p w:rsidR="00EF6BB2" w:rsidRDefault="00EF6BB2" w:rsidP="00EF6BB2">
      <w:pPr>
        <w:pStyle w:val="Heading3"/>
        <w:numPr>
          <w:ilvl w:val="1"/>
          <w:numId w:val="23"/>
        </w:numPr>
        <w:shd w:val="clear" w:color="auto" w:fill="FFFFFF"/>
        <w:suppressAutoHyphens w:val="0"/>
        <w:spacing w:before="100" w:beforeAutospacing="1" w:after="100" w:afterAutospacing="1" w:line="240" w:lineRule="atLeast"/>
        <w:rPr>
          <w:rFonts w:ascii="Verdana" w:hAnsi="Verdana"/>
          <w:b w:val="0"/>
          <w:bCs w:val="0"/>
          <w:color w:val="000000"/>
          <w:sz w:val="24"/>
          <w:szCs w:val="24"/>
        </w:rPr>
      </w:pPr>
      <w:r>
        <w:rPr>
          <w:rFonts w:ascii="Verdana" w:hAnsi="Verdana"/>
          <w:b w:val="0"/>
          <w:bCs w:val="0"/>
          <w:color w:val="000000"/>
          <w:sz w:val="24"/>
          <w:szCs w:val="24"/>
        </w:rPr>
        <w:t xml:space="preserve">You will need to obtain an instance of the Sensor you want to register with. You will need to use one of the </w:t>
      </w:r>
      <w:proofErr w:type="spellStart"/>
      <w:r>
        <w:rPr>
          <w:rFonts w:ascii="Verdana" w:hAnsi="Verdana"/>
          <w:b w:val="0"/>
          <w:bCs w:val="0"/>
          <w:color w:val="000000"/>
          <w:sz w:val="24"/>
          <w:szCs w:val="24"/>
        </w:rPr>
        <w:t>SensorManger's</w:t>
      </w:r>
      <w:proofErr w:type="spellEnd"/>
      <w:r>
        <w:rPr>
          <w:rFonts w:ascii="Verdana" w:hAnsi="Verdana"/>
          <w:b w:val="0"/>
          <w:bCs w:val="0"/>
          <w:color w:val="000000"/>
          <w:sz w:val="24"/>
          <w:szCs w:val="24"/>
        </w:rPr>
        <w:t xml:space="preserve"> get methods to do this as you cannot instantiate one directly.</w:t>
      </w: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bookmarkStart w:id="23" w:name="TOC-3.1.2-Fill-In-onSensorChanged-...-"/>
      <w:bookmarkEnd w:id="23"/>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r>
        <w:rPr>
          <w:rFonts w:ascii="Verdana" w:hAnsi="Verdana"/>
          <w:color w:val="000000"/>
          <w:sz w:val="24"/>
          <w:szCs w:val="24"/>
          <w:u w:val="single"/>
        </w:rPr>
        <w:t xml:space="preserve">3.1.2 Fill In </w:t>
      </w:r>
      <w:proofErr w:type="spellStart"/>
      <w:proofErr w:type="gramStart"/>
      <w:r>
        <w:rPr>
          <w:rFonts w:ascii="Verdana" w:hAnsi="Verdana"/>
          <w:color w:val="000000"/>
          <w:sz w:val="24"/>
          <w:szCs w:val="24"/>
          <w:u w:val="single"/>
        </w:rPr>
        <w:t>onSensorChanged</w:t>
      </w:r>
      <w:proofErr w:type="spellEnd"/>
      <w:r>
        <w:rPr>
          <w:rFonts w:ascii="Verdana" w:hAnsi="Verdana"/>
          <w:color w:val="000000"/>
          <w:sz w:val="24"/>
          <w:szCs w:val="24"/>
          <w:u w:val="single"/>
        </w:rPr>
        <w:t>(</w:t>
      </w:r>
      <w:proofErr w:type="gramEnd"/>
      <w:r>
        <w:rPr>
          <w:rFonts w:ascii="Verdana" w:hAnsi="Verdana"/>
          <w:color w:val="000000"/>
          <w:sz w:val="24"/>
          <w:szCs w:val="24"/>
          <w:u w:val="single"/>
        </w:rPr>
        <w:t>...)</w:t>
      </w:r>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bookmarkStart w:id="24" w:name="TOC-When-a-sensor-changes-and-thus-has-a"/>
      <w:bookmarkEnd w:id="24"/>
    </w:p>
    <w:p w:rsidR="00EF6BB2" w:rsidRDefault="00EF6BB2" w:rsidP="00EF6BB2">
      <w:pPr>
        <w:pStyle w:val="Heading3"/>
        <w:shd w:val="clear" w:color="auto" w:fill="FFFFFF"/>
        <w:spacing w:before="0" w:after="0" w:line="240" w:lineRule="atLeast"/>
        <w:rPr>
          <w:rFonts w:ascii="Verdana" w:hAnsi="Verdana"/>
          <w:b w:val="0"/>
          <w:bCs w:val="0"/>
          <w:color w:val="000000"/>
          <w:sz w:val="24"/>
          <w:szCs w:val="24"/>
        </w:rPr>
      </w:pPr>
      <w:r>
        <w:rPr>
          <w:rFonts w:ascii="Verdana" w:hAnsi="Verdana"/>
          <w:b w:val="0"/>
          <w:bCs w:val="0"/>
          <w:color w:val="000000"/>
          <w:sz w:val="24"/>
          <w:szCs w:val="24"/>
        </w:rPr>
        <w:t xml:space="preserve">When a sensor changes, and thus has a new measurement, the </w:t>
      </w:r>
      <w:proofErr w:type="spellStart"/>
      <w:r>
        <w:rPr>
          <w:rFonts w:ascii="Verdana" w:hAnsi="Verdana"/>
          <w:b w:val="0"/>
          <w:bCs w:val="0"/>
          <w:color w:val="000000"/>
          <w:sz w:val="24"/>
          <w:szCs w:val="24"/>
        </w:rPr>
        <w:t>SensorManager</w:t>
      </w:r>
      <w:proofErr w:type="spellEnd"/>
      <w:r>
        <w:rPr>
          <w:rFonts w:ascii="Verdana" w:hAnsi="Verdana"/>
          <w:b w:val="0"/>
          <w:bCs w:val="0"/>
          <w:color w:val="000000"/>
          <w:sz w:val="24"/>
          <w:szCs w:val="24"/>
        </w:rPr>
        <w:t xml:space="preserve"> will call </w:t>
      </w:r>
      <w:proofErr w:type="spellStart"/>
      <w:proofErr w:type="gramStart"/>
      <w:r>
        <w:rPr>
          <w:rFonts w:ascii="Verdana" w:hAnsi="Verdana"/>
          <w:b w:val="0"/>
          <w:bCs w:val="0"/>
          <w:color w:val="000000"/>
          <w:sz w:val="24"/>
          <w:szCs w:val="24"/>
        </w:rPr>
        <w:t>SensorChangeListener.onSensorChanged</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xml:space="preserve">...) on all listeners that have registered with Sensor. It will pass in a </w:t>
      </w:r>
      <w:proofErr w:type="spellStart"/>
      <w:r>
        <w:rPr>
          <w:rFonts w:ascii="Verdana" w:hAnsi="Verdana"/>
          <w:b w:val="0"/>
          <w:bCs w:val="0"/>
          <w:color w:val="000000"/>
          <w:sz w:val="24"/>
          <w:szCs w:val="24"/>
        </w:rPr>
        <w:t>SensorEvent</w:t>
      </w:r>
      <w:proofErr w:type="spellEnd"/>
      <w:r>
        <w:rPr>
          <w:rFonts w:ascii="Verdana" w:hAnsi="Verdana"/>
          <w:b w:val="0"/>
          <w:bCs w:val="0"/>
          <w:color w:val="000000"/>
          <w:sz w:val="24"/>
          <w:szCs w:val="24"/>
        </w:rPr>
        <w:t xml:space="preserve"> object which contains data about the change. You need to fill in the </w:t>
      </w:r>
      <w:proofErr w:type="spellStart"/>
      <w:proofErr w:type="gramStart"/>
      <w:r>
        <w:rPr>
          <w:rFonts w:ascii="Verdana" w:hAnsi="Verdana"/>
          <w:b w:val="0"/>
          <w:bCs w:val="0"/>
          <w:color w:val="000000"/>
          <w:sz w:val="24"/>
          <w:szCs w:val="24"/>
        </w:rPr>
        <w:t>onSensorChanged</w:t>
      </w:r>
      <w:proofErr w:type="spellEnd"/>
      <w:r>
        <w:rPr>
          <w:rFonts w:ascii="Verdana" w:hAnsi="Verdana"/>
          <w:b w:val="0"/>
          <w:bCs w:val="0"/>
          <w:color w:val="000000"/>
          <w:sz w:val="24"/>
          <w:szCs w:val="24"/>
        </w:rPr>
        <w:t>(</w:t>
      </w:r>
      <w:proofErr w:type="gramEnd"/>
      <w:r>
        <w:rPr>
          <w:rFonts w:ascii="Verdana" w:hAnsi="Verdana"/>
          <w:b w:val="0"/>
          <w:bCs w:val="0"/>
          <w:color w:val="000000"/>
          <w:sz w:val="24"/>
          <w:szCs w:val="24"/>
        </w:rPr>
        <w:t>...) method so that the new data is displayed on the screen:</w:t>
      </w:r>
    </w:p>
    <w:p w:rsidR="00EF6BB2" w:rsidRDefault="00EF6BB2" w:rsidP="00EF6BB2">
      <w:pPr>
        <w:pStyle w:val="Heading3"/>
        <w:numPr>
          <w:ilvl w:val="0"/>
          <w:numId w:val="24"/>
        </w:numPr>
        <w:shd w:val="clear" w:color="auto" w:fill="FFFFFF"/>
        <w:suppressAutoHyphens w:val="0"/>
        <w:spacing w:before="100" w:beforeAutospacing="1" w:after="240" w:line="240" w:lineRule="atLeast"/>
        <w:rPr>
          <w:rFonts w:ascii="Verdana" w:hAnsi="Verdana"/>
          <w:b w:val="0"/>
          <w:bCs w:val="0"/>
          <w:color w:val="000000"/>
          <w:sz w:val="24"/>
          <w:szCs w:val="24"/>
        </w:rPr>
      </w:pPr>
      <w:bookmarkStart w:id="25" w:name="TOC-Read-the-AndroidDocumentation-on-the"/>
      <w:bookmarkEnd w:id="25"/>
      <w:r>
        <w:rPr>
          <w:rFonts w:ascii="Verdana" w:hAnsi="Verdana"/>
          <w:b w:val="0"/>
          <w:bCs w:val="0"/>
          <w:color w:val="000000"/>
          <w:sz w:val="24"/>
          <w:szCs w:val="24"/>
        </w:rPr>
        <w:t xml:space="preserve">Read the </w:t>
      </w:r>
      <w:proofErr w:type="spellStart"/>
      <w:r>
        <w:rPr>
          <w:rFonts w:ascii="Verdana" w:hAnsi="Verdana"/>
          <w:b w:val="0"/>
          <w:bCs w:val="0"/>
          <w:color w:val="000000"/>
          <w:sz w:val="24"/>
          <w:szCs w:val="24"/>
        </w:rPr>
        <w:t>AndroidDocumentation</w:t>
      </w:r>
      <w:proofErr w:type="spellEnd"/>
      <w:r>
        <w:rPr>
          <w:rFonts w:ascii="Verdana" w:hAnsi="Verdana"/>
          <w:b w:val="0"/>
          <w:bCs w:val="0"/>
          <w:color w:val="000000"/>
          <w:sz w:val="24"/>
          <w:szCs w:val="24"/>
        </w:rPr>
        <w:t xml:space="preserve"> on the </w:t>
      </w:r>
      <w:proofErr w:type="spellStart"/>
      <w:r>
        <w:rPr>
          <w:rFonts w:ascii="Verdana" w:hAnsi="Verdana"/>
          <w:b w:val="0"/>
          <w:bCs w:val="0"/>
          <w:color w:val="000000"/>
          <w:sz w:val="24"/>
          <w:szCs w:val="24"/>
        </w:rPr>
        <w:fldChar w:fldCharType="begin"/>
      </w:r>
      <w:r>
        <w:rPr>
          <w:rFonts w:ascii="Verdana" w:hAnsi="Verdana"/>
          <w:b w:val="0"/>
          <w:bCs w:val="0"/>
          <w:color w:val="000000"/>
          <w:sz w:val="24"/>
          <w:szCs w:val="24"/>
        </w:rPr>
        <w:instrText xml:space="preserve"> HYPERLINK "http://developer.android.com/reference/android/hardware/SensorEvent.html" \l "values" </w:instrText>
      </w:r>
      <w:r>
        <w:rPr>
          <w:rFonts w:ascii="Verdana" w:hAnsi="Verdana"/>
          <w:b w:val="0"/>
          <w:bCs w:val="0"/>
          <w:color w:val="000000"/>
          <w:sz w:val="24"/>
          <w:szCs w:val="24"/>
        </w:rPr>
        <w:fldChar w:fldCharType="separate"/>
      </w:r>
      <w:r>
        <w:rPr>
          <w:rStyle w:val="Hyperlink"/>
          <w:rFonts w:ascii="Verdana" w:hAnsi="Verdana"/>
          <w:b w:val="0"/>
          <w:bCs w:val="0"/>
          <w:color w:val="551A8B"/>
          <w:sz w:val="24"/>
          <w:szCs w:val="24"/>
        </w:rPr>
        <w:t>SensorEvent.values</w:t>
      </w:r>
      <w:proofErr w:type="spellEnd"/>
      <w:r>
        <w:rPr>
          <w:rFonts w:ascii="Verdana" w:hAnsi="Verdana"/>
          <w:b w:val="0"/>
          <w:bCs w:val="0"/>
          <w:color w:val="000000"/>
          <w:sz w:val="24"/>
          <w:szCs w:val="24"/>
        </w:rPr>
        <w:fldChar w:fldCharType="end"/>
      </w:r>
      <w:r>
        <w:rPr>
          <w:rFonts w:ascii="Verdana" w:hAnsi="Verdana"/>
          <w:b w:val="0"/>
          <w:bCs w:val="0"/>
          <w:color w:val="000000"/>
          <w:sz w:val="24"/>
          <w:szCs w:val="24"/>
        </w:rPr>
        <w:t> field to learn how to get the new data.</w:t>
      </w:r>
    </w:p>
    <w:p w:rsidR="00EF6BB2" w:rsidRDefault="00EF6BB2" w:rsidP="00EF6BB2">
      <w:pPr>
        <w:pStyle w:val="Heading3"/>
        <w:numPr>
          <w:ilvl w:val="0"/>
          <w:numId w:val="24"/>
        </w:numPr>
        <w:shd w:val="clear" w:color="auto" w:fill="FFFFFF"/>
        <w:suppressAutoHyphens w:val="0"/>
        <w:spacing w:before="100" w:beforeAutospacing="1" w:after="100" w:afterAutospacing="1" w:line="240" w:lineRule="atLeast"/>
        <w:rPr>
          <w:rFonts w:ascii="Verdana" w:hAnsi="Verdana"/>
          <w:b w:val="0"/>
          <w:bCs w:val="0"/>
          <w:color w:val="000000"/>
          <w:sz w:val="24"/>
          <w:szCs w:val="24"/>
        </w:rPr>
      </w:pPr>
      <w:r>
        <w:rPr>
          <w:rFonts w:ascii="Verdana" w:hAnsi="Verdana"/>
          <w:b w:val="0"/>
          <w:bCs w:val="0"/>
          <w:color w:val="000000"/>
          <w:sz w:val="24"/>
          <w:szCs w:val="24"/>
        </w:rPr>
        <w:lastRenderedPageBreak/>
        <w:t xml:space="preserve">Update the </w:t>
      </w:r>
      <w:proofErr w:type="spellStart"/>
      <w:r>
        <w:rPr>
          <w:rFonts w:ascii="Verdana" w:hAnsi="Verdana"/>
          <w:b w:val="0"/>
          <w:bCs w:val="0"/>
          <w:color w:val="000000"/>
          <w:sz w:val="24"/>
          <w:szCs w:val="24"/>
        </w:rPr>
        <w:t>R.id.accelerationX</w:t>
      </w:r>
      <w:proofErr w:type="spellEnd"/>
      <w:r>
        <w:rPr>
          <w:rFonts w:ascii="Verdana" w:hAnsi="Verdana"/>
          <w:b w:val="0"/>
          <w:bCs w:val="0"/>
          <w:color w:val="000000"/>
          <w:sz w:val="24"/>
          <w:szCs w:val="24"/>
        </w:rPr>
        <w:t>, </w:t>
      </w:r>
      <w:proofErr w:type="spellStart"/>
      <w:r>
        <w:rPr>
          <w:rFonts w:ascii="Verdana" w:hAnsi="Verdana"/>
          <w:b w:val="0"/>
          <w:bCs w:val="0"/>
          <w:color w:val="000000"/>
          <w:sz w:val="24"/>
          <w:szCs w:val="24"/>
        </w:rPr>
        <w:t>R.id.accelerationY</w:t>
      </w:r>
      <w:proofErr w:type="spellEnd"/>
      <w:r>
        <w:rPr>
          <w:rFonts w:ascii="Verdana" w:hAnsi="Verdana"/>
          <w:b w:val="0"/>
          <w:bCs w:val="0"/>
          <w:color w:val="000000"/>
          <w:sz w:val="24"/>
          <w:szCs w:val="24"/>
        </w:rPr>
        <w:t xml:space="preserve">, and </w:t>
      </w:r>
      <w:proofErr w:type="spellStart"/>
      <w:r>
        <w:rPr>
          <w:rFonts w:ascii="Verdana" w:hAnsi="Verdana"/>
          <w:b w:val="0"/>
          <w:bCs w:val="0"/>
          <w:color w:val="000000"/>
          <w:sz w:val="24"/>
          <w:szCs w:val="24"/>
        </w:rPr>
        <w:t>R.id.accelerationZ</w:t>
      </w:r>
      <w:proofErr w:type="spellEnd"/>
      <w:r>
        <w:rPr>
          <w:rFonts w:ascii="Verdana" w:hAnsi="Verdana"/>
          <w:b w:val="0"/>
          <w:bCs w:val="0"/>
          <w:color w:val="000000"/>
          <w:sz w:val="24"/>
          <w:szCs w:val="24"/>
        </w:rPr>
        <w:t xml:space="preserve"> </w:t>
      </w:r>
      <w:proofErr w:type="spellStart"/>
      <w:r>
        <w:rPr>
          <w:rFonts w:ascii="Verdana" w:hAnsi="Verdana"/>
          <w:b w:val="0"/>
          <w:bCs w:val="0"/>
          <w:color w:val="000000"/>
          <w:sz w:val="24"/>
          <w:szCs w:val="24"/>
        </w:rPr>
        <w:t>TextFields</w:t>
      </w:r>
      <w:proofErr w:type="spellEnd"/>
      <w:r>
        <w:rPr>
          <w:rFonts w:ascii="Verdana" w:hAnsi="Verdana"/>
          <w:b w:val="0"/>
          <w:bCs w:val="0"/>
          <w:color w:val="000000"/>
          <w:sz w:val="24"/>
          <w:szCs w:val="24"/>
        </w:rPr>
        <w:t xml:space="preserve"> to display the new data.</w:t>
      </w:r>
    </w:p>
    <w:p w:rsidR="00EF6BB2" w:rsidRDefault="00EF6BB2" w:rsidP="00EF6BB2">
      <w:pPr>
        <w:pStyle w:val="Heading3"/>
        <w:shd w:val="clear" w:color="auto" w:fill="FFFFFF"/>
        <w:spacing w:before="0" w:after="0" w:line="240" w:lineRule="atLeast"/>
        <w:ind w:left="0" w:firstLine="0"/>
        <w:rPr>
          <w:rFonts w:ascii="Verdana" w:hAnsi="Verdana"/>
          <w:b w:val="0"/>
          <w:bCs w:val="0"/>
          <w:color w:val="000000"/>
          <w:sz w:val="24"/>
          <w:szCs w:val="24"/>
        </w:rPr>
      </w:pPr>
      <w:r>
        <w:rPr>
          <w:rFonts w:ascii="Verdana" w:hAnsi="Verdana"/>
          <w:b w:val="0"/>
          <w:bCs w:val="0"/>
          <w:color w:val="000000"/>
          <w:sz w:val="24"/>
          <w:szCs w:val="24"/>
        </w:rPr>
        <w:t>Run your application to ensure that the Accelerometer values are properly updated on the screen. Remember, you have to do this on a physical device.</w:t>
      </w:r>
    </w:p>
    <w:p w:rsidR="00EF6BB2" w:rsidRDefault="00EF6BB2" w:rsidP="00B912F3">
      <w:pPr>
        <w:rPr>
          <w:rFonts w:ascii="CMBX12" w:hAnsi="CMBX12" w:cs="CMBX12"/>
          <w:sz w:val="34"/>
          <w:szCs w:val="34"/>
        </w:rPr>
      </w:pPr>
    </w:p>
    <w:sectPr w:rsidR="00EF6BB2"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MR17">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8"/>
    <w:lvl w:ilvl="0">
      <w:start w:val="1"/>
      <w:numFmt w:val="bullet"/>
      <w:lvlText w:val=""/>
      <w:lvlJc w:val="left"/>
      <w:pPr>
        <w:tabs>
          <w:tab w:val="num" w:pos="1800"/>
        </w:tabs>
        <w:ind w:left="1800" w:hanging="360"/>
      </w:pPr>
      <w:rPr>
        <w:rFonts w:ascii="Symbol" w:hAnsi="Symbol"/>
        <w:sz w:val="24"/>
      </w:rPr>
    </w:lvl>
  </w:abstractNum>
  <w:abstractNum w:abstractNumId="2">
    <w:nsid w:val="00000003"/>
    <w:multiLevelType w:val="singleLevel"/>
    <w:tmpl w:val="00000003"/>
    <w:name w:val="WW8Num10"/>
    <w:lvl w:ilvl="0">
      <w:start w:val="1"/>
      <w:numFmt w:val="bullet"/>
      <w:lvlText w:val=""/>
      <w:lvlJc w:val="left"/>
      <w:pPr>
        <w:tabs>
          <w:tab w:val="num" w:pos="720"/>
        </w:tabs>
        <w:ind w:left="720" w:hanging="360"/>
      </w:pPr>
      <w:rPr>
        <w:rFonts w:ascii="Symbol" w:hAnsi="Symbol"/>
        <w:color w:val="auto"/>
      </w:rPr>
    </w:lvl>
  </w:abstractNum>
  <w:abstractNum w:abstractNumId="3">
    <w:nsid w:val="00000004"/>
    <w:multiLevelType w:val="singleLevel"/>
    <w:tmpl w:val="00000004"/>
    <w:name w:val="WW8Num11"/>
    <w:lvl w:ilvl="0">
      <w:start w:val="1"/>
      <w:numFmt w:val="bullet"/>
      <w:lvlText w:val=""/>
      <w:lvlJc w:val="left"/>
      <w:pPr>
        <w:tabs>
          <w:tab w:val="num" w:pos="720"/>
        </w:tabs>
        <w:ind w:left="720" w:hanging="360"/>
      </w:pPr>
      <w:rPr>
        <w:rFonts w:ascii="Symbol" w:hAnsi="Symbol"/>
        <w:sz w:val="24"/>
      </w:rPr>
    </w:lvl>
  </w:abstractNum>
  <w:abstractNum w:abstractNumId="4">
    <w:nsid w:val="00000005"/>
    <w:multiLevelType w:val="singleLevel"/>
    <w:tmpl w:val="00000005"/>
    <w:name w:val="WW8Num12"/>
    <w:lvl w:ilvl="0">
      <w:start w:val="1"/>
      <w:numFmt w:val="bullet"/>
      <w:lvlText w:val=""/>
      <w:lvlJc w:val="left"/>
      <w:pPr>
        <w:tabs>
          <w:tab w:val="num" w:pos="720"/>
        </w:tabs>
        <w:ind w:left="720" w:hanging="360"/>
      </w:pPr>
      <w:rPr>
        <w:rFonts w:ascii="Symbol" w:hAnsi="Symbol"/>
        <w:color w:val="auto"/>
      </w:rPr>
    </w:lvl>
  </w:abstractNum>
  <w:abstractNum w:abstractNumId="5">
    <w:nsid w:val="00000006"/>
    <w:multiLevelType w:val="singleLevel"/>
    <w:tmpl w:val="00000006"/>
    <w:name w:val="WW8Num17"/>
    <w:lvl w:ilvl="0">
      <w:start w:val="1"/>
      <w:numFmt w:val="bullet"/>
      <w:lvlText w:val=""/>
      <w:lvlJc w:val="left"/>
      <w:pPr>
        <w:tabs>
          <w:tab w:val="num" w:pos="1800"/>
        </w:tabs>
        <w:ind w:left="1800" w:hanging="360"/>
      </w:pPr>
      <w:rPr>
        <w:rFonts w:ascii="Symbol" w:hAnsi="Symbol"/>
        <w:sz w:val="24"/>
      </w:rPr>
    </w:lvl>
  </w:abstractNum>
  <w:abstractNum w:abstractNumId="6">
    <w:nsid w:val="00000007"/>
    <w:multiLevelType w:val="singleLevel"/>
    <w:tmpl w:val="00000007"/>
    <w:name w:val="WW8Num21"/>
    <w:lvl w:ilvl="0">
      <w:start w:val="1"/>
      <w:numFmt w:val="bullet"/>
      <w:lvlText w:val=""/>
      <w:lvlJc w:val="left"/>
      <w:pPr>
        <w:tabs>
          <w:tab w:val="num" w:pos="720"/>
        </w:tabs>
        <w:ind w:left="720" w:hanging="360"/>
      </w:pPr>
      <w:rPr>
        <w:rFonts w:ascii="Symbol" w:hAnsi="Symbol"/>
        <w:color w:val="auto"/>
      </w:rPr>
    </w:lvl>
  </w:abstractNum>
  <w:abstractNum w:abstractNumId="7">
    <w:nsid w:val="00000008"/>
    <w:multiLevelType w:val="singleLevel"/>
    <w:tmpl w:val="00000008"/>
    <w:name w:val="WW8Num22"/>
    <w:lvl w:ilvl="0">
      <w:start w:val="1"/>
      <w:numFmt w:val="bullet"/>
      <w:lvlText w:val=""/>
      <w:lvlJc w:val="left"/>
      <w:pPr>
        <w:tabs>
          <w:tab w:val="num" w:pos="720"/>
        </w:tabs>
        <w:ind w:left="720" w:hanging="360"/>
      </w:pPr>
      <w:rPr>
        <w:rFonts w:ascii="Symbol" w:hAnsi="Symbol"/>
        <w:b w:val="0"/>
        <w:i w:val="0"/>
        <w:color w:val="auto"/>
        <w:sz w:val="24"/>
      </w:rPr>
    </w:lvl>
  </w:abstractNum>
  <w:abstractNum w:abstractNumId="8">
    <w:nsid w:val="00000009"/>
    <w:multiLevelType w:val="singleLevel"/>
    <w:tmpl w:val="00000009"/>
    <w:name w:val="WW8Num24"/>
    <w:lvl w:ilvl="0">
      <w:start w:val="1"/>
      <w:numFmt w:val="bullet"/>
      <w:lvlText w:val=""/>
      <w:lvlJc w:val="left"/>
      <w:pPr>
        <w:tabs>
          <w:tab w:val="num" w:pos="720"/>
        </w:tabs>
        <w:ind w:left="720" w:hanging="360"/>
      </w:pPr>
      <w:rPr>
        <w:rFonts w:ascii="Symbol" w:hAnsi="Symbol"/>
        <w:sz w:val="20"/>
      </w:rPr>
    </w:lvl>
  </w:abstractNum>
  <w:abstractNum w:abstractNumId="9">
    <w:nsid w:val="0000000A"/>
    <w:multiLevelType w:val="singleLevel"/>
    <w:tmpl w:val="0000000A"/>
    <w:name w:val="WW8Num25"/>
    <w:lvl w:ilvl="0">
      <w:start w:val="1"/>
      <w:numFmt w:val="bullet"/>
      <w:lvlText w:val=""/>
      <w:lvlJc w:val="left"/>
      <w:pPr>
        <w:tabs>
          <w:tab w:val="num" w:pos="720"/>
        </w:tabs>
        <w:ind w:left="720" w:hanging="360"/>
      </w:pPr>
      <w:rPr>
        <w:rFonts w:ascii="Symbol" w:hAnsi="Symbol"/>
      </w:rPr>
    </w:lvl>
  </w:abstractNum>
  <w:abstractNum w:abstractNumId="10">
    <w:nsid w:val="0000000B"/>
    <w:multiLevelType w:val="singleLevel"/>
    <w:tmpl w:val="0000000B"/>
    <w:name w:val="WW8Num27"/>
    <w:lvl w:ilvl="0">
      <w:start w:val="1"/>
      <w:numFmt w:val="bullet"/>
      <w:lvlText w:val=""/>
      <w:lvlJc w:val="left"/>
      <w:pPr>
        <w:tabs>
          <w:tab w:val="num" w:pos="1800"/>
        </w:tabs>
        <w:ind w:left="1800" w:hanging="360"/>
      </w:pPr>
      <w:rPr>
        <w:rFonts w:ascii="Symbol" w:hAnsi="Symbol"/>
        <w:sz w:val="24"/>
      </w:rPr>
    </w:lvl>
  </w:abstractNum>
  <w:abstractNum w:abstractNumId="11">
    <w:nsid w:val="0000000C"/>
    <w:multiLevelType w:val="singleLevel"/>
    <w:tmpl w:val="0000000C"/>
    <w:name w:val="WW8Num28"/>
    <w:lvl w:ilvl="0">
      <w:start w:val="1"/>
      <w:numFmt w:val="bullet"/>
      <w:lvlText w:val=""/>
      <w:lvlJc w:val="left"/>
      <w:pPr>
        <w:tabs>
          <w:tab w:val="num" w:pos="1080"/>
        </w:tabs>
        <w:ind w:left="1080" w:hanging="360"/>
      </w:pPr>
      <w:rPr>
        <w:rFonts w:ascii="Wingdings" w:hAnsi="Wingdings"/>
        <w:b w:val="0"/>
        <w:i w:val="0"/>
        <w:sz w:val="24"/>
      </w:rPr>
    </w:lvl>
  </w:abstractNum>
  <w:abstractNum w:abstractNumId="12">
    <w:nsid w:val="0000000D"/>
    <w:multiLevelType w:val="singleLevel"/>
    <w:tmpl w:val="0000000D"/>
    <w:name w:val="WW8Num31"/>
    <w:lvl w:ilvl="0">
      <w:start w:val="1"/>
      <w:numFmt w:val="bullet"/>
      <w:lvlText w:val=""/>
      <w:lvlJc w:val="left"/>
      <w:pPr>
        <w:tabs>
          <w:tab w:val="num" w:pos="360"/>
        </w:tabs>
        <w:ind w:left="360" w:hanging="360"/>
      </w:pPr>
      <w:rPr>
        <w:rFonts w:ascii="Symbol" w:hAnsi="Symbol"/>
        <w:sz w:val="24"/>
      </w:rPr>
    </w:lvl>
  </w:abstractNum>
  <w:abstractNum w:abstractNumId="13">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773926"/>
    <w:multiLevelType w:val="multilevel"/>
    <w:tmpl w:val="5834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A421233"/>
    <w:multiLevelType w:val="multilevel"/>
    <w:tmpl w:val="B8AAC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4F257D"/>
    <w:multiLevelType w:val="multilevel"/>
    <w:tmpl w:val="AE3C9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BA83B05"/>
    <w:multiLevelType w:val="multilevel"/>
    <w:tmpl w:val="FC4A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D8750B"/>
    <w:multiLevelType w:val="multilevel"/>
    <w:tmpl w:val="1636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561B40"/>
    <w:multiLevelType w:val="multilevel"/>
    <w:tmpl w:val="413C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92050F"/>
    <w:multiLevelType w:val="multilevel"/>
    <w:tmpl w:val="9D7A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484D85"/>
    <w:multiLevelType w:val="multilevel"/>
    <w:tmpl w:val="4FF83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BC24B5"/>
    <w:multiLevelType w:val="multilevel"/>
    <w:tmpl w:val="E150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7"/>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23"/>
  </w:num>
  <w:num w:numId="17">
    <w:abstractNumId w:val="14"/>
  </w:num>
  <w:num w:numId="18">
    <w:abstractNumId w:val="22"/>
  </w:num>
  <w:num w:numId="19">
    <w:abstractNumId w:val="21"/>
  </w:num>
  <w:num w:numId="20">
    <w:abstractNumId w:val="16"/>
  </w:num>
  <w:num w:numId="21">
    <w:abstractNumId w:val="20"/>
  </w:num>
  <w:num w:numId="22">
    <w:abstractNumId w:val="18"/>
  </w:num>
  <w:num w:numId="23">
    <w:abstractNumId w:val="15"/>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12F3"/>
    <w:rsid w:val="000F1B91"/>
    <w:rsid w:val="001537F0"/>
    <w:rsid w:val="001B1470"/>
    <w:rsid w:val="002E2253"/>
    <w:rsid w:val="003816DC"/>
    <w:rsid w:val="003835C5"/>
    <w:rsid w:val="004005C1"/>
    <w:rsid w:val="00431D3B"/>
    <w:rsid w:val="004A37B4"/>
    <w:rsid w:val="004D7D16"/>
    <w:rsid w:val="00534600"/>
    <w:rsid w:val="00600281"/>
    <w:rsid w:val="00715EC2"/>
    <w:rsid w:val="00772EC1"/>
    <w:rsid w:val="007D27E8"/>
    <w:rsid w:val="008260DE"/>
    <w:rsid w:val="00874725"/>
    <w:rsid w:val="00891C07"/>
    <w:rsid w:val="00903053"/>
    <w:rsid w:val="00927735"/>
    <w:rsid w:val="00965587"/>
    <w:rsid w:val="009A041F"/>
    <w:rsid w:val="00AA73AF"/>
    <w:rsid w:val="00AB6F90"/>
    <w:rsid w:val="00AF2332"/>
    <w:rsid w:val="00B912F3"/>
    <w:rsid w:val="00BB5F45"/>
    <w:rsid w:val="00BC17E1"/>
    <w:rsid w:val="00C46615"/>
    <w:rsid w:val="00CB64F0"/>
    <w:rsid w:val="00D12959"/>
    <w:rsid w:val="00D67E84"/>
    <w:rsid w:val="00DB580D"/>
    <w:rsid w:val="00E4062F"/>
    <w:rsid w:val="00E45242"/>
    <w:rsid w:val="00E816EC"/>
    <w:rsid w:val="00EF6BB2"/>
    <w:rsid w:val="00F11F4F"/>
    <w:rsid w:val="00FC77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paragraph" w:styleId="Heading2">
    <w:name w:val="heading 2"/>
    <w:basedOn w:val="Normal"/>
    <w:next w:val="BodyText"/>
    <w:link w:val="Heading2Char"/>
    <w:qFormat/>
    <w:rsid w:val="00DB580D"/>
    <w:pPr>
      <w:suppressAutoHyphens/>
      <w:spacing w:after="0" w:line="240" w:lineRule="auto"/>
      <w:ind w:left="1440" w:hanging="360"/>
      <w:outlineLvl w:val="1"/>
    </w:pPr>
    <w:rPr>
      <w:rFonts w:ascii="Times New Roman" w:eastAsia="Times New Roman" w:hAnsi="Times New Roman" w:cs="Times New Roman"/>
      <w:b/>
      <w:bCs/>
      <w:color w:val="000000"/>
      <w:sz w:val="36"/>
      <w:szCs w:val="36"/>
      <w:lang w:eastAsia="ar-SA"/>
    </w:rPr>
  </w:style>
  <w:style w:type="paragraph" w:styleId="Heading3">
    <w:name w:val="heading 3"/>
    <w:basedOn w:val="Normal"/>
    <w:next w:val="BodyText"/>
    <w:link w:val="Heading3Char"/>
    <w:qFormat/>
    <w:rsid w:val="00DB580D"/>
    <w:pPr>
      <w:suppressAutoHyphens/>
      <w:spacing w:before="280" w:after="58" w:line="240" w:lineRule="auto"/>
      <w:ind w:left="2160" w:hanging="360"/>
      <w:outlineLvl w:val="2"/>
    </w:pPr>
    <w:rPr>
      <w:rFonts w:ascii="Times New Roman" w:eastAsia="Times New Roman" w:hAnsi="Times New Roman" w:cs="Times New Roman"/>
      <w:b/>
      <w:bCs/>
      <w:sz w:val="27"/>
      <w:szCs w:val="27"/>
      <w:lang w:eastAsia="ar-SA"/>
    </w:rPr>
  </w:style>
  <w:style w:type="paragraph" w:styleId="Heading4">
    <w:name w:val="heading 4"/>
    <w:basedOn w:val="Normal"/>
    <w:next w:val="Normal"/>
    <w:link w:val="Heading4Char"/>
    <w:qFormat/>
    <w:rsid w:val="00DB580D"/>
    <w:pPr>
      <w:keepNext/>
      <w:suppressAutoHyphens/>
      <w:spacing w:after="0" w:line="260" w:lineRule="atLeast"/>
      <w:ind w:left="2880" w:hanging="360"/>
      <w:jc w:val="center"/>
      <w:outlineLvl w:val="3"/>
    </w:pPr>
    <w:rPr>
      <w:rFonts w:ascii="Verdana" w:eastAsia="Times New Roman" w:hAnsi="Verdana" w:cs="Times New Roman"/>
      <w:b/>
      <w:bCs/>
      <w:sz w:val="20"/>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character" w:customStyle="1" w:styleId="Heading2Char">
    <w:name w:val="Heading 2 Char"/>
    <w:basedOn w:val="DefaultParagraphFont"/>
    <w:link w:val="Heading2"/>
    <w:rsid w:val="00DB580D"/>
    <w:rPr>
      <w:rFonts w:ascii="Times New Roman" w:eastAsia="Times New Roman" w:hAnsi="Times New Roman" w:cs="Times New Roman"/>
      <w:b/>
      <w:bCs/>
      <w:color w:val="000000"/>
      <w:sz w:val="36"/>
      <w:szCs w:val="36"/>
      <w:lang w:eastAsia="ar-SA"/>
    </w:rPr>
  </w:style>
  <w:style w:type="character" w:customStyle="1" w:styleId="Heading3Char">
    <w:name w:val="Heading 3 Char"/>
    <w:basedOn w:val="DefaultParagraphFont"/>
    <w:link w:val="Heading3"/>
    <w:rsid w:val="00DB580D"/>
    <w:rPr>
      <w:rFonts w:ascii="Times New Roman" w:eastAsia="Times New Roman" w:hAnsi="Times New Roman" w:cs="Times New Roman"/>
      <w:b/>
      <w:bCs/>
      <w:sz w:val="27"/>
      <w:szCs w:val="27"/>
      <w:lang w:eastAsia="ar-SA"/>
    </w:rPr>
  </w:style>
  <w:style w:type="character" w:customStyle="1" w:styleId="Heading4Char">
    <w:name w:val="Heading 4 Char"/>
    <w:basedOn w:val="DefaultParagraphFont"/>
    <w:link w:val="Heading4"/>
    <w:rsid w:val="00DB580D"/>
    <w:rPr>
      <w:rFonts w:ascii="Verdana" w:eastAsia="Times New Roman" w:hAnsi="Verdana" w:cs="Times New Roman"/>
      <w:b/>
      <w:bCs/>
      <w:sz w:val="20"/>
      <w:szCs w:val="24"/>
      <w:lang w:eastAsia="ar-SA"/>
    </w:rPr>
  </w:style>
  <w:style w:type="paragraph" w:customStyle="1" w:styleId="western">
    <w:name w:val="western"/>
    <w:basedOn w:val="Normal"/>
    <w:rsid w:val="00DB580D"/>
    <w:pPr>
      <w:suppressAutoHyphens/>
      <w:spacing w:before="280" w:after="274" w:line="240" w:lineRule="auto"/>
      <w:jc w:val="both"/>
    </w:pPr>
    <w:rPr>
      <w:rFonts w:ascii="Verdana" w:eastAsia="Times New Roman" w:hAnsi="Verdana" w:cs="Times New Roman"/>
      <w:color w:val="1D1D1E"/>
      <w:lang w:eastAsia="ar-SA"/>
    </w:rPr>
  </w:style>
  <w:style w:type="paragraph" w:styleId="NormalWeb">
    <w:name w:val="Normal (Web)"/>
    <w:basedOn w:val="Normal"/>
    <w:rsid w:val="00DB580D"/>
    <w:pPr>
      <w:suppressAutoHyphens/>
      <w:spacing w:before="280" w:after="280" w:line="240" w:lineRule="auto"/>
    </w:pPr>
    <w:rPr>
      <w:rFonts w:ascii="Times New Roman" w:eastAsia="Times New Roman" w:hAnsi="Times New Roman" w:cs="Times New Roman"/>
      <w:color w:val="000000"/>
      <w:sz w:val="24"/>
      <w:szCs w:val="24"/>
      <w:lang w:eastAsia="ar-SA"/>
    </w:rPr>
  </w:style>
  <w:style w:type="paragraph" w:styleId="BlockText">
    <w:name w:val="Block Text"/>
    <w:basedOn w:val="Normal"/>
    <w:rsid w:val="00DB580D"/>
    <w:pPr>
      <w:suppressAutoHyphens/>
      <w:spacing w:after="0" w:line="240" w:lineRule="auto"/>
      <w:ind w:left="2160" w:right="720"/>
    </w:pPr>
    <w:rPr>
      <w:rFonts w:ascii="Verdana" w:eastAsia="Times New Roman" w:hAnsi="Verdana" w:cs="Times New Roman"/>
      <w:sz w:val="20"/>
      <w:szCs w:val="24"/>
      <w:lang w:eastAsia="ar-SA"/>
    </w:rPr>
  </w:style>
  <w:style w:type="paragraph" w:styleId="BodyText">
    <w:name w:val="Body Text"/>
    <w:basedOn w:val="Normal"/>
    <w:link w:val="BodyTextChar"/>
    <w:uiPriority w:val="99"/>
    <w:semiHidden/>
    <w:unhideWhenUsed/>
    <w:rsid w:val="00DB580D"/>
    <w:pPr>
      <w:spacing w:after="120"/>
    </w:pPr>
  </w:style>
  <w:style w:type="character" w:customStyle="1" w:styleId="BodyTextChar">
    <w:name w:val="Body Text Char"/>
    <w:basedOn w:val="DefaultParagraphFont"/>
    <w:link w:val="BodyText"/>
    <w:uiPriority w:val="99"/>
    <w:semiHidden/>
    <w:rsid w:val="00DB580D"/>
  </w:style>
  <w:style w:type="character" w:styleId="Hyperlink">
    <w:name w:val="Hyperlink"/>
    <w:basedOn w:val="DefaultParagraphFont"/>
    <w:uiPriority w:val="99"/>
    <w:semiHidden/>
    <w:unhideWhenUsed/>
    <w:rsid w:val="00EF6BB2"/>
    <w:rPr>
      <w:color w:val="0000FF"/>
      <w:u w:val="single"/>
    </w:rPr>
  </w:style>
  <w:style w:type="character" w:customStyle="1" w:styleId="apple-converted-space">
    <w:name w:val="apple-converted-space"/>
    <w:basedOn w:val="DefaultParagraphFont"/>
    <w:rsid w:val="00EF6BB2"/>
  </w:style>
  <w:style w:type="paragraph" w:styleId="BalloonText">
    <w:name w:val="Balloon Text"/>
    <w:basedOn w:val="Normal"/>
    <w:link w:val="BalloonTextChar"/>
    <w:uiPriority w:val="99"/>
    <w:semiHidden/>
    <w:unhideWhenUsed/>
    <w:rsid w:val="00EF6B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B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8862602">
      <w:bodyDiv w:val="1"/>
      <w:marLeft w:val="0"/>
      <w:marRight w:val="0"/>
      <w:marTop w:val="0"/>
      <w:marBottom w:val="0"/>
      <w:divBdr>
        <w:top w:val="none" w:sz="0" w:space="0" w:color="auto"/>
        <w:left w:val="none" w:sz="0" w:space="0" w:color="auto"/>
        <w:bottom w:val="none" w:sz="0" w:space="0" w:color="auto"/>
        <w:right w:val="none" w:sz="0" w:space="0" w:color="auto"/>
      </w:divBdr>
      <w:divsChild>
        <w:div w:id="46340939">
          <w:marLeft w:val="0"/>
          <w:marRight w:val="0"/>
          <w:marTop w:val="0"/>
          <w:marBottom w:val="0"/>
          <w:divBdr>
            <w:top w:val="none" w:sz="0" w:space="0" w:color="auto"/>
            <w:left w:val="none" w:sz="0" w:space="0" w:color="auto"/>
            <w:bottom w:val="none" w:sz="0" w:space="0" w:color="auto"/>
            <w:right w:val="none" w:sz="0" w:space="0" w:color="auto"/>
          </w:divBdr>
          <w:divsChild>
            <w:div w:id="247542804">
              <w:marLeft w:val="0"/>
              <w:marRight w:val="0"/>
              <w:marTop w:val="0"/>
              <w:marBottom w:val="0"/>
              <w:divBdr>
                <w:top w:val="none" w:sz="0" w:space="0" w:color="auto"/>
                <w:left w:val="none" w:sz="0" w:space="0" w:color="auto"/>
                <w:bottom w:val="none" w:sz="0" w:space="0" w:color="auto"/>
                <w:right w:val="none" w:sz="0" w:space="0" w:color="auto"/>
              </w:divBdr>
              <w:divsChild>
                <w:div w:id="166943791">
                  <w:marLeft w:val="0"/>
                  <w:marRight w:val="0"/>
                  <w:marTop w:val="0"/>
                  <w:marBottom w:val="0"/>
                  <w:divBdr>
                    <w:top w:val="none" w:sz="0" w:space="0" w:color="auto"/>
                    <w:left w:val="none" w:sz="0" w:space="0" w:color="auto"/>
                    <w:bottom w:val="none" w:sz="0" w:space="0" w:color="auto"/>
                    <w:right w:val="none" w:sz="0" w:space="0" w:color="auto"/>
                  </w:divBdr>
                  <w:divsChild>
                    <w:div w:id="525795728">
                      <w:marLeft w:val="0"/>
                      <w:marRight w:val="0"/>
                      <w:marTop w:val="0"/>
                      <w:marBottom w:val="0"/>
                      <w:divBdr>
                        <w:top w:val="none" w:sz="0" w:space="0" w:color="auto"/>
                        <w:left w:val="none" w:sz="0" w:space="0" w:color="auto"/>
                        <w:bottom w:val="none" w:sz="0" w:space="0" w:color="auto"/>
                        <w:right w:val="none" w:sz="0" w:space="0" w:color="auto"/>
                      </w:divBdr>
                      <w:divsChild>
                        <w:div w:id="1959946004">
                          <w:marLeft w:val="0"/>
                          <w:marRight w:val="0"/>
                          <w:marTop w:val="0"/>
                          <w:marBottom w:val="0"/>
                          <w:divBdr>
                            <w:top w:val="none" w:sz="0" w:space="0" w:color="auto"/>
                            <w:left w:val="none" w:sz="0" w:space="0" w:color="auto"/>
                            <w:bottom w:val="none" w:sz="0" w:space="0" w:color="auto"/>
                            <w:right w:val="none" w:sz="0" w:space="0" w:color="auto"/>
                          </w:divBdr>
                        </w:div>
                        <w:div w:id="277495391">
                          <w:marLeft w:val="0"/>
                          <w:marRight w:val="0"/>
                          <w:marTop w:val="0"/>
                          <w:marBottom w:val="0"/>
                          <w:divBdr>
                            <w:top w:val="none" w:sz="0" w:space="0" w:color="auto"/>
                            <w:left w:val="none" w:sz="0" w:space="0" w:color="auto"/>
                            <w:bottom w:val="none" w:sz="0" w:space="0" w:color="auto"/>
                            <w:right w:val="none" w:sz="0" w:space="0" w:color="auto"/>
                          </w:divBdr>
                        </w:div>
                        <w:div w:id="1686711439">
                          <w:marLeft w:val="0"/>
                          <w:marRight w:val="0"/>
                          <w:marTop w:val="0"/>
                          <w:marBottom w:val="0"/>
                          <w:divBdr>
                            <w:top w:val="none" w:sz="0" w:space="0" w:color="auto"/>
                            <w:left w:val="none" w:sz="0" w:space="0" w:color="auto"/>
                            <w:bottom w:val="none" w:sz="0" w:space="0" w:color="auto"/>
                            <w:right w:val="none" w:sz="0" w:space="0" w:color="auto"/>
                          </w:divBdr>
                          <w:divsChild>
                            <w:div w:id="667489557">
                              <w:marLeft w:val="0"/>
                              <w:marRight w:val="0"/>
                              <w:marTop w:val="0"/>
                              <w:marBottom w:val="0"/>
                              <w:divBdr>
                                <w:top w:val="none" w:sz="0" w:space="0" w:color="auto"/>
                                <w:left w:val="none" w:sz="0" w:space="0" w:color="auto"/>
                                <w:bottom w:val="none" w:sz="0" w:space="0" w:color="auto"/>
                                <w:right w:val="none" w:sz="0" w:space="0" w:color="auto"/>
                              </w:divBdr>
                              <w:divsChild>
                                <w:div w:id="1508642325">
                                  <w:marLeft w:val="0"/>
                                  <w:marRight w:val="0"/>
                                  <w:marTop w:val="0"/>
                                  <w:marBottom w:val="0"/>
                                  <w:divBdr>
                                    <w:top w:val="none" w:sz="0" w:space="0" w:color="auto"/>
                                    <w:left w:val="none" w:sz="0" w:space="0" w:color="auto"/>
                                    <w:bottom w:val="none" w:sz="0" w:space="0" w:color="auto"/>
                                    <w:right w:val="none" w:sz="0" w:space="0" w:color="auto"/>
                                  </w:divBdr>
                                </w:div>
                                <w:div w:id="1356228524">
                                  <w:marLeft w:val="0"/>
                                  <w:marRight w:val="0"/>
                                  <w:marTop w:val="0"/>
                                  <w:marBottom w:val="0"/>
                                  <w:divBdr>
                                    <w:top w:val="none" w:sz="0" w:space="0" w:color="auto"/>
                                    <w:left w:val="none" w:sz="0" w:space="0" w:color="auto"/>
                                    <w:bottom w:val="none" w:sz="0" w:space="0" w:color="auto"/>
                                    <w:right w:val="none" w:sz="0" w:space="0" w:color="auto"/>
                                  </w:divBdr>
                                </w:div>
                                <w:div w:id="1298608494">
                                  <w:marLeft w:val="0"/>
                                  <w:marRight w:val="0"/>
                                  <w:marTop w:val="0"/>
                                  <w:marBottom w:val="0"/>
                                  <w:divBdr>
                                    <w:top w:val="none" w:sz="0" w:space="0" w:color="auto"/>
                                    <w:left w:val="none" w:sz="0" w:space="0" w:color="auto"/>
                                    <w:bottom w:val="none" w:sz="0" w:space="0" w:color="auto"/>
                                    <w:right w:val="none" w:sz="0" w:space="0" w:color="auto"/>
                                  </w:divBdr>
                                </w:div>
                                <w:div w:id="19185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38804">
                          <w:marLeft w:val="0"/>
                          <w:marRight w:val="0"/>
                          <w:marTop w:val="0"/>
                          <w:marBottom w:val="0"/>
                          <w:divBdr>
                            <w:top w:val="none" w:sz="0" w:space="0" w:color="auto"/>
                            <w:left w:val="none" w:sz="0" w:space="0" w:color="auto"/>
                            <w:bottom w:val="none" w:sz="0" w:space="0" w:color="auto"/>
                            <w:right w:val="none" w:sz="0" w:space="0" w:color="auto"/>
                          </w:divBdr>
                        </w:div>
                        <w:div w:id="1107390191">
                          <w:marLeft w:val="0"/>
                          <w:marRight w:val="0"/>
                          <w:marTop w:val="0"/>
                          <w:marBottom w:val="0"/>
                          <w:divBdr>
                            <w:top w:val="none" w:sz="0" w:space="0" w:color="auto"/>
                            <w:left w:val="none" w:sz="0" w:space="0" w:color="auto"/>
                            <w:bottom w:val="none" w:sz="0" w:space="0" w:color="auto"/>
                            <w:right w:val="none" w:sz="0" w:space="0" w:color="auto"/>
                          </w:divBdr>
                        </w:div>
                        <w:div w:id="1711998125">
                          <w:marLeft w:val="0"/>
                          <w:marRight w:val="0"/>
                          <w:marTop w:val="0"/>
                          <w:marBottom w:val="0"/>
                          <w:divBdr>
                            <w:top w:val="none" w:sz="0" w:space="0" w:color="auto"/>
                            <w:left w:val="none" w:sz="0" w:space="0" w:color="auto"/>
                            <w:bottom w:val="none" w:sz="0" w:space="0" w:color="auto"/>
                            <w:right w:val="none" w:sz="0" w:space="0" w:color="auto"/>
                          </w:divBdr>
                        </w:div>
                        <w:div w:id="1572618638">
                          <w:marLeft w:val="0"/>
                          <w:marRight w:val="0"/>
                          <w:marTop w:val="0"/>
                          <w:marBottom w:val="0"/>
                          <w:divBdr>
                            <w:top w:val="none" w:sz="0" w:space="0" w:color="auto"/>
                            <w:left w:val="none" w:sz="0" w:space="0" w:color="auto"/>
                            <w:bottom w:val="none" w:sz="0" w:space="0" w:color="auto"/>
                            <w:right w:val="none" w:sz="0" w:space="0" w:color="auto"/>
                          </w:divBdr>
                          <w:divsChild>
                            <w:div w:id="627979744">
                              <w:marLeft w:val="0"/>
                              <w:marRight w:val="0"/>
                              <w:marTop w:val="0"/>
                              <w:marBottom w:val="0"/>
                              <w:divBdr>
                                <w:top w:val="none" w:sz="0" w:space="0" w:color="auto"/>
                                <w:left w:val="none" w:sz="0" w:space="0" w:color="auto"/>
                                <w:bottom w:val="none" w:sz="0" w:space="0" w:color="auto"/>
                                <w:right w:val="none" w:sz="0" w:space="0" w:color="auto"/>
                              </w:divBdr>
                              <w:divsChild>
                                <w:div w:id="5359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68147">
                          <w:marLeft w:val="0"/>
                          <w:marRight w:val="0"/>
                          <w:marTop w:val="0"/>
                          <w:marBottom w:val="0"/>
                          <w:divBdr>
                            <w:top w:val="none" w:sz="0" w:space="0" w:color="auto"/>
                            <w:left w:val="none" w:sz="0" w:space="0" w:color="auto"/>
                            <w:bottom w:val="none" w:sz="0" w:space="0" w:color="auto"/>
                            <w:right w:val="none" w:sz="0" w:space="0" w:color="auto"/>
                          </w:divBdr>
                        </w:div>
                        <w:div w:id="1760373713">
                          <w:marLeft w:val="0"/>
                          <w:marRight w:val="0"/>
                          <w:marTop w:val="0"/>
                          <w:marBottom w:val="0"/>
                          <w:divBdr>
                            <w:top w:val="none" w:sz="0" w:space="0" w:color="auto"/>
                            <w:left w:val="none" w:sz="0" w:space="0" w:color="auto"/>
                            <w:bottom w:val="none" w:sz="0" w:space="0" w:color="auto"/>
                            <w:right w:val="none" w:sz="0" w:space="0" w:color="auto"/>
                          </w:divBdr>
                        </w:div>
                        <w:div w:id="1629967631">
                          <w:marLeft w:val="0"/>
                          <w:marRight w:val="0"/>
                          <w:marTop w:val="0"/>
                          <w:marBottom w:val="0"/>
                          <w:divBdr>
                            <w:top w:val="none" w:sz="0" w:space="0" w:color="auto"/>
                            <w:left w:val="none" w:sz="0" w:space="0" w:color="auto"/>
                            <w:bottom w:val="none" w:sz="0" w:space="0" w:color="auto"/>
                            <w:right w:val="none" w:sz="0" w:space="0" w:color="auto"/>
                          </w:divBdr>
                          <w:divsChild>
                            <w:div w:id="181474041">
                              <w:marLeft w:val="0"/>
                              <w:marRight w:val="0"/>
                              <w:marTop w:val="0"/>
                              <w:marBottom w:val="0"/>
                              <w:divBdr>
                                <w:top w:val="none" w:sz="0" w:space="0" w:color="auto"/>
                                <w:left w:val="none" w:sz="0" w:space="0" w:color="auto"/>
                                <w:bottom w:val="none" w:sz="0" w:space="0" w:color="auto"/>
                                <w:right w:val="none" w:sz="0" w:space="0" w:color="auto"/>
                              </w:divBdr>
                              <w:divsChild>
                                <w:div w:id="261257925">
                                  <w:marLeft w:val="0"/>
                                  <w:marRight w:val="0"/>
                                  <w:marTop w:val="0"/>
                                  <w:marBottom w:val="0"/>
                                  <w:divBdr>
                                    <w:top w:val="none" w:sz="0" w:space="0" w:color="auto"/>
                                    <w:left w:val="none" w:sz="0" w:space="0" w:color="auto"/>
                                    <w:bottom w:val="none" w:sz="0" w:space="0" w:color="auto"/>
                                    <w:right w:val="none" w:sz="0" w:space="0" w:color="auto"/>
                                  </w:divBdr>
                                </w:div>
                                <w:div w:id="46875163">
                                  <w:marLeft w:val="0"/>
                                  <w:marRight w:val="0"/>
                                  <w:marTop w:val="0"/>
                                  <w:marBottom w:val="0"/>
                                  <w:divBdr>
                                    <w:top w:val="none" w:sz="0" w:space="0" w:color="auto"/>
                                    <w:left w:val="none" w:sz="0" w:space="0" w:color="auto"/>
                                    <w:bottom w:val="none" w:sz="0" w:space="0" w:color="auto"/>
                                    <w:right w:val="none" w:sz="0" w:space="0" w:color="auto"/>
                                  </w:divBdr>
                                </w:div>
                                <w:div w:id="684938918">
                                  <w:marLeft w:val="0"/>
                                  <w:marRight w:val="0"/>
                                  <w:marTop w:val="0"/>
                                  <w:marBottom w:val="0"/>
                                  <w:divBdr>
                                    <w:top w:val="none" w:sz="0" w:space="0" w:color="auto"/>
                                    <w:left w:val="none" w:sz="0" w:space="0" w:color="auto"/>
                                    <w:bottom w:val="none" w:sz="0" w:space="0" w:color="auto"/>
                                    <w:right w:val="none" w:sz="0" w:space="0" w:color="auto"/>
                                  </w:divBdr>
                                </w:div>
                                <w:div w:id="1336104463">
                                  <w:marLeft w:val="0"/>
                                  <w:marRight w:val="0"/>
                                  <w:marTop w:val="0"/>
                                  <w:marBottom w:val="0"/>
                                  <w:divBdr>
                                    <w:top w:val="none" w:sz="0" w:space="0" w:color="auto"/>
                                    <w:left w:val="none" w:sz="0" w:space="0" w:color="auto"/>
                                    <w:bottom w:val="none" w:sz="0" w:space="0" w:color="auto"/>
                                    <w:right w:val="none" w:sz="0" w:space="0" w:color="auto"/>
                                  </w:divBdr>
                                </w:div>
                                <w:div w:id="62346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90409">
                          <w:marLeft w:val="0"/>
                          <w:marRight w:val="0"/>
                          <w:marTop w:val="0"/>
                          <w:marBottom w:val="0"/>
                          <w:divBdr>
                            <w:top w:val="none" w:sz="0" w:space="0" w:color="auto"/>
                            <w:left w:val="none" w:sz="0" w:space="0" w:color="auto"/>
                            <w:bottom w:val="none" w:sz="0" w:space="0" w:color="auto"/>
                            <w:right w:val="none" w:sz="0" w:space="0" w:color="auto"/>
                          </w:divBdr>
                        </w:div>
                        <w:div w:id="555816045">
                          <w:marLeft w:val="0"/>
                          <w:marRight w:val="0"/>
                          <w:marTop w:val="0"/>
                          <w:marBottom w:val="0"/>
                          <w:divBdr>
                            <w:top w:val="none" w:sz="0" w:space="0" w:color="auto"/>
                            <w:left w:val="none" w:sz="0" w:space="0" w:color="auto"/>
                            <w:bottom w:val="none" w:sz="0" w:space="0" w:color="auto"/>
                            <w:right w:val="none" w:sz="0" w:space="0" w:color="auto"/>
                          </w:divBdr>
                        </w:div>
                        <w:div w:id="412167566">
                          <w:marLeft w:val="0"/>
                          <w:marRight w:val="0"/>
                          <w:marTop w:val="0"/>
                          <w:marBottom w:val="0"/>
                          <w:divBdr>
                            <w:top w:val="none" w:sz="0" w:space="0" w:color="auto"/>
                            <w:left w:val="none" w:sz="0" w:space="0" w:color="auto"/>
                            <w:bottom w:val="none" w:sz="0" w:space="0" w:color="auto"/>
                            <w:right w:val="none" w:sz="0" w:space="0" w:color="auto"/>
                          </w:divBdr>
                        </w:div>
                        <w:div w:id="911231970">
                          <w:marLeft w:val="0"/>
                          <w:marRight w:val="0"/>
                          <w:marTop w:val="0"/>
                          <w:marBottom w:val="0"/>
                          <w:divBdr>
                            <w:top w:val="none" w:sz="0" w:space="0" w:color="auto"/>
                            <w:left w:val="none" w:sz="0" w:space="0" w:color="auto"/>
                            <w:bottom w:val="none" w:sz="0" w:space="0" w:color="auto"/>
                            <w:right w:val="none" w:sz="0" w:space="0" w:color="auto"/>
                          </w:divBdr>
                        </w:div>
                        <w:div w:id="1209144389">
                          <w:marLeft w:val="0"/>
                          <w:marRight w:val="0"/>
                          <w:marTop w:val="0"/>
                          <w:marBottom w:val="0"/>
                          <w:divBdr>
                            <w:top w:val="none" w:sz="0" w:space="0" w:color="auto"/>
                            <w:left w:val="none" w:sz="0" w:space="0" w:color="auto"/>
                            <w:bottom w:val="none" w:sz="0" w:space="0" w:color="auto"/>
                            <w:right w:val="none" w:sz="0" w:space="0" w:color="auto"/>
                          </w:divBdr>
                        </w:div>
                        <w:div w:id="780297162">
                          <w:marLeft w:val="0"/>
                          <w:marRight w:val="0"/>
                          <w:marTop w:val="0"/>
                          <w:marBottom w:val="0"/>
                          <w:divBdr>
                            <w:top w:val="none" w:sz="0" w:space="0" w:color="auto"/>
                            <w:left w:val="none" w:sz="0" w:space="0" w:color="auto"/>
                            <w:bottom w:val="none" w:sz="0" w:space="0" w:color="auto"/>
                            <w:right w:val="none" w:sz="0" w:space="0" w:color="auto"/>
                          </w:divBdr>
                        </w:div>
                        <w:div w:id="1816872328">
                          <w:marLeft w:val="0"/>
                          <w:marRight w:val="0"/>
                          <w:marTop w:val="0"/>
                          <w:marBottom w:val="0"/>
                          <w:divBdr>
                            <w:top w:val="none" w:sz="0" w:space="0" w:color="auto"/>
                            <w:left w:val="none" w:sz="0" w:space="0" w:color="auto"/>
                            <w:bottom w:val="none" w:sz="0" w:space="0" w:color="auto"/>
                            <w:right w:val="none" w:sz="0" w:space="0" w:color="auto"/>
                          </w:divBdr>
                        </w:div>
                        <w:div w:id="279066542">
                          <w:marLeft w:val="0"/>
                          <w:marRight w:val="0"/>
                          <w:marTop w:val="0"/>
                          <w:marBottom w:val="0"/>
                          <w:divBdr>
                            <w:top w:val="none" w:sz="0" w:space="0" w:color="auto"/>
                            <w:left w:val="none" w:sz="0" w:space="0" w:color="auto"/>
                            <w:bottom w:val="none" w:sz="0" w:space="0" w:color="auto"/>
                            <w:right w:val="none" w:sz="0" w:space="0" w:color="auto"/>
                          </w:divBdr>
                        </w:div>
                        <w:div w:id="768626929">
                          <w:marLeft w:val="0"/>
                          <w:marRight w:val="0"/>
                          <w:marTop w:val="0"/>
                          <w:marBottom w:val="0"/>
                          <w:divBdr>
                            <w:top w:val="none" w:sz="0" w:space="0" w:color="auto"/>
                            <w:left w:val="none" w:sz="0" w:space="0" w:color="auto"/>
                            <w:bottom w:val="none" w:sz="0" w:space="0" w:color="auto"/>
                            <w:right w:val="none" w:sz="0" w:space="0" w:color="auto"/>
                          </w:divBdr>
                        </w:div>
                        <w:div w:id="1449011385">
                          <w:marLeft w:val="0"/>
                          <w:marRight w:val="0"/>
                          <w:marTop w:val="0"/>
                          <w:marBottom w:val="0"/>
                          <w:divBdr>
                            <w:top w:val="none" w:sz="0" w:space="0" w:color="auto"/>
                            <w:left w:val="none" w:sz="0" w:space="0" w:color="auto"/>
                            <w:bottom w:val="none" w:sz="0" w:space="0" w:color="auto"/>
                            <w:right w:val="none" w:sz="0" w:space="0" w:color="auto"/>
                          </w:divBdr>
                        </w:div>
                        <w:div w:id="1623269836">
                          <w:marLeft w:val="0"/>
                          <w:marRight w:val="0"/>
                          <w:marTop w:val="0"/>
                          <w:marBottom w:val="0"/>
                          <w:divBdr>
                            <w:top w:val="none" w:sz="0" w:space="0" w:color="auto"/>
                            <w:left w:val="none" w:sz="0" w:space="0" w:color="auto"/>
                            <w:bottom w:val="none" w:sz="0" w:space="0" w:color="auto"/>
                            <w:right w:val="none" w:sz="0" w:space="0" w:color="auto"/>
                          </w:divBdr>
                        </w:div>
                        <w:div w:id="452677598">
                          <w:marLeft w:val="0"/>
                          <w:marRight w:val="0"/>
                          <w:marTop w:val="0"/>
                          <w:marBottom w:val="0"/>
                          <w:divBdr>
                            <w:top w:val="none" w:sz="0" w:space="0" w:color="auto"/>
                            <w:left w:val="none" w:sz="0" w:space="0" w:color="auto"/>
                            <w:bottom w:val="none" w:sz="0" w:space="0" w:color="auto"/>
                            <w:right w:val="none" w:sz="0" w:space="0" w:color="auto"/>
                          </w:divBdr>
                        </w:div>
                        <w:div w:id="402219962">
                          <w:marLeft w:val="0"/>
                          <w:marRight w:val="0"/>
                          <w:marTop w:val="0"/>
                          <w:marBottom w:val="0"/>
                          <w:divBdr>
                            <w:top w:val="none" w:sz="0" w:space="0" w:color="auto"/>
                            <w:left w:val="none" w:sz="0" w:space="0" w:color="auto"/>
                            <w:bottom w:val="none" w:sz="0" w:space="0" w:color="auto"/>
                            <w:right w:val="none" w:sz="0" w:space="0" w:color="auto"/>
                          </w:divBdr>
                        </w:div>
                        <w:div w:id="1876966815">
                          <w:marLeft w:val="0"/>
                          <w:marRight w:val="0"/>
                          <w:marTop w:val="0"/>
                          <w:marBottom w:val="0"/>
                          <w:divBdr>
                            <w:top w:val="none" w:sz="0" w:space="0" w:color="auto"/>
                            <w:left w:val="none" w:sz="0" w:space="0" w:color="auto"/>
                            <w:bottom w:val="none" w:sz="0" w:space="0" w:color="auto"/>
                            <w:right w:val="none" w:sz="0" w:space="0" w:color="auto"/>
                          </w:divBdr>
                        </w:div>
                        <w:div w:id="595091687">
                          <w:marLeft w:val="0"/>
                          <w:marRight w:val="0"/>
                          <w:marTop w:val="0"/>
                          <w:marBottom w:val="0"/>
                          <w:divBdr>
                            <w:top w:val="none" w:sz="0" w:space="0" w:color="auto"/>
                            <w:left w:val="none" w:sz="0" w:space="0" w:color="auto"/>
                            <w:bottom w:val="none" w:sz="0" w:space="0" w:color="auto"/>
                            <w:right w:val="none" w:sz="0" w:space="0" w:color="auto"/>
                          </w:divBdr>
                          <w:divsChild>
                            <w:div w:id="439568388">
                              <w:marLeft w:val="0"/>
                              <w:marRight w:val="0"/>
                              <w:marTop w:val="0"/>
                              <w:marBottom w:val="0"/>
                              <w:divBdr>
                                <w:top w:val="none" w:sz="0" w:space="0" w:color="auto"/>
                                <w:left w:val="none" w:sz="0" w:space="0" w:color="auto"/>
                                <w:bottom w:val="none" w:sz="0" w:space="0" w:color="auto"/>
                                <w:right w:val="none" w:sz="0" w:space="0" w:color="auto"/>
                              </w:divBdr>
                              <w:divsChild>
                                <w:div w:id="1227567825">
                                  <w:marLeft w:val="0"/>
                                  <w:marRight w:val="0"/>
                                  <w:marTop w:val="0"/>
                                  <w:marBottom w:val="0"/>
                                  <w:divBdr>
                                    <w:top w:val="none" w:sz="0" w:space="0" w:color="auto"/>
                                    <w:left w:val="none" w:sz="0" w:space="0" w:color="auto"/>
                                    <w:bottom w:val="none" w:sz="0" w:space="0" w:color="auto"/>
                                    <w:right w:val="none" w:sz="0" w:space="0" w:color="auto"/>
                                  </w:divBdr>
                                  <w:divsChild>
                                    <w:div w:id="352658673">
                                      <w:marLeft w:val="0"/>
                                      <w:marRight w:val="0"/>
                                      <w:marTop w:val="0"/>
                                      <w:marBottom w:val="0"/>
                                      <w:divBdr>
                                        <w:top w:val="none" w:sz="0" w:space="0" w:color="auto"/>
                                        <w:left w:val="none" w:sz="0" w:space="0" w:color="auto"/>
                                        <w:bottom w:val="none" w:sz="0" w:space="0" w:color="auto"/>
                                        <w:right w:val="none" w:sz="0" w:space="0" w:color="auto"/>
                                      </w:divBdr>
                                      <w:divsChild>
                                        <w:div w:id="9642854">
                                          <w:marLeft w:val="0"/>
                                          <w:marRight w:val="0"/>
                                          <w:marTop w:val="0"/>
                                          <w:marBottom w:val="0"/>
                                          <w:divBdr>
                                            <w:top w:val="none" w:sz="0" w:space="0" w:color="auto"/>
                                            <w:left w:val="none" w:sz="0" w:space="0" w:color="auto"/>
                                            <w:bottom w:val="none" w:sz="0" w:space="0" w:color="auto"/>
                                            <w:right w:val="none" w:sz="0" w:space="0" w:color="auto"/>
                                          </w:divBdr>
                                          <w:divsChild>
                                            <w:div w:id="5633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61837">
                              <w:marLeft w:val="0"/>
                              <w:marRight w:val="0"/>
                              <w:marTop w:val="0"/>
                              <w:marBottom w:val="0"/>
                              <w:divBdr>
                                <w:top w:val="none" w:sz="0" w:space="0" w:color="auto"/>
                                <w:left w:val="none" w:sz="0" w:space="0" w:color="auto"/>
                                <w:bottom w:val="none" w:sz="0" w:space="0" w:color="auto"/>
                                <w:right w:val="none" w:sz="0" w:space="0" w:color="auto"/>
                              </w:divBdr>
                              <w:divsChild>
                                <w:div w:id="1340809789">
                                  <w:marLeft w:val="0"/>
                                  <w:marRight w:val="0"/>
                                  <w:marTop w:val="0"/>
                                  <w:marBottom w:val="0"/>
                                  <w:divBdr>
                                    <w:top w:val="none" w:sz="0" w:space="0" w:color="auto"/>
                                    <w:left w:val="none" w:sz="0" w:space="0" w:color="auto"/>
                                    <w:bottom w:val="none" w:sz="0" w:space="0" w:color="auto"/>
                                    <w:right w:val="none" w:sz="0" w:space="0" w:color="auto"/>
                                  </w:divBdr>
                                  <w:divsChild>
                                    <w:div w:id="323702538">
                                      <w:marLeft w:val="0"/>
                                      <w:marRight w:val="0"/>
                                      <w:marTop w:val="0"/>
                                      <w:marBottom w:val="0"/>
                                      <w:divBdr>
                                        <w:top w:val="none" w:sz="0" w:space="0" w:color="auto"/>
                                        <w:left w:val="none" w:sz="0" w:space="0" w:color="auto"/>
                                        <w:bottom w:val="none" w:sz="0" w:space="0" w:color="auto"/>
                                        <w:right w:val="none" w:sz="0" w:space="0" w:color="auto"/>
                                      </w:divBdr>
                                      <w:divsChild>
                                        <w:div w:id="342902539">
                                          <w:marLeft w:val="0"/>
                                          <w:marRight w:val="0"/>
                                          <w:marTop w:val="0"/>
                                          <w:marBottom w:val="0"/>
                                          <w:divBdr>
                                            <w:top w:val="none" w:sz="0" w:space="0" w:color="auto"/>
                                            <w:left w:val="none" w:sz="0" w:space="0" w:color="auto"/>
                                            <w:bottom w:val="none" w:sz="0" w:space="0" w:color="auto"/>
                                            <w:right w:val="none" w:sz="0" w:space="0" w:color="auto"/>
                                          </w:divBdr>
                                          <w:divsChild>
                                            <w:div w:id="17335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8709">
                              <w:marLeft w:val="0"/>
                              <w:marRight w:val="0"/>
                              <w:marTop w:val="0"/>
                              <w:marBottom w:val="0"/>
                              <w:divBdr>
                                <w:top w:val="none" w:sz="0" w:space="0" w:color="auto"/>
                                <w:left w:val="none" w:sz="0" w:space="0" w:color="auto"/>
                                <w:bottom w:val="none" w:sz="0" w:space="0" w:color="auto"/>
                                <w:right w:val="none" w:sz="0" w:space="0" w:color="auto"/>
                              </w:divBdr>
                              <w:divsChild>
                                <w:div w:id="432437782">
                                  <w:marLeft w:val="0"/>
                                  <w:marRight w:val="0"/>
                                  <w:marTop w:val="0"/>
                                  <w:marBottom w:val="0"/>
                                  <w:divBdr>
                                    <w:top w:val="none" w:sz="0" w:space="0" w:color="auto"/>
                                    <w:left w:val="none" w:sz="0" w:space="0" w:color="auto"/>
                                    <w:bottom w:val="none" w:sz="0" w:space="0" w:color="auto"/>
                                    <w:right w:val="none" w:sz="0" w:space="0" w:color="auto"/>
                                  </w:divBdr>
                                  <w:divsChild>
                                    <w:div w:id="560865136">
                                      <w:marLeft w:val="0"/>
                                      <w:marRight w:val="0"/>
                                      <w:marTop w:val="0"/>
                                      <w:marBottom w:val="0"/>
                                      <w:divBdr>
                                        <w:top w:val="none" w:sz="0" w:space="0" w:color="auto"/>
                                        <w:left w:val="none" w:sz="0" w:space="0" w:color="auto"/>
                                        <w:bottom w:val="none" w:sz="0" w:space="0" w:color="auto"/>
                                        <w:right w:val="none" w:sz="0" w:space="0" w:color="auto"/>
                                      </w:divBdr>
                                      <w:divsChild>
                                        <w:div w:id="793526384">
                                          <w:marLeft w:val="0"/>
                                          <w:marRight w:val="0"/>
                                          <w:marTop w:val="0"/>
                                          <w:marBottom w:val="0"/>
                                          <w:divBdr>
                                            <w:top w:val="none" w:sz="0" w:space="0" w:color="auto"/>
                                            <w:left w:val="none" w:sz="0" w:space="0" w:color="auto"/>
                                            <w:bottom w:val="none" w:sz="0" w:space="0" w:color="auto"/>
                                            <w:right w:val="none" w:sz="0" w:space="0" w:color="auto"/>
                                          </w:divBdr>
                                          <w:divsChild>
                                            <w:div w:id="193640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605930">
                          <w:marLeft w:val="0"/>
                          <w:marRight w:val="0"/>
                          <w:marTop w:val="0"/>
                          <w:marBottom w:val="0"/>
                          <w:divBdr>
                            <w:top w:val="none" w:sz="0" w:space="0" w:color="auto"/>
                            <w:left w:val="none" w:sz="0" w:space="0" w:color="auto"/>
                            <w:bottom w:val="none" w:sz="0" w:space="0" w:color="auto"/>
                            <w:right w:val="none" w:sz="0" w:space="0" w:color="auto"/>
                          </w:divBdr>
                        </w:div>
                        <w:div w:id="808209969">
                          <w:marLeft w:val="0"/>
                          <w:marRight w:val="0"/>
                          <w:marTop w:val="0"/>
                          <w:marBottom w:val="0"/>
                          <w:divBdr>
                            <w:top w:val="none" w:sz="0" w:space="0" w:color="auto"/>
                            <w:left w:val="none" w:sz="0" w:space="0" w:color="auto"/>
                            <w:bottom w:val="none" w:sz="0" w:space="0" w:color="auto"/>
                            <w:right w:val="none" w:sz="0" w:space="0" w:color="auto"/>
                          </w:divBdr>
                        </w:div>
                        <w:div w:id="1335959279">
                          <w:marLeft w:val="0"/>
                          <w:marRight w:val="0"/>
                          <w:marTop w:val="0"/>
                          <w:marBottom w:val="0"/>
                          <w:divBdr>
                            <w:top w:val="none" w:sz="0" w:space="0" w:color="auto"/>
                            <w:left w:val="none" w:sz="0" w:space="0" w:color="auto"/>
                            <w:bottom w:val="none" w:sz="0" w:space="0" w:color="auto"/>
                            <w:right w:val="none" w:sz="0" w:space="0" w:color="auto"/>
                          </w:divBdr>
                        </w:div>
                        <w:div w:id="1507866371">
                          <w:marLeft w:val="0"/>
                          <w:marRight w:val="0"/>
                          <w:marTop w:val="0"/>
                          <w:marBottom w:val="0"/>
                          <w:divBdr>
                            <w:top w:val="none" w:sz="0" w:space="0" w:color="auto"/>
                            <w:left w:val="none" w:sz="0" w:space="0" w:color="auto"/>
                            <w:bottom w:val="none" w:sz="0" w:space="0" w:color="auto"/>
                            <w:right w:val="none" w:sz="0" w:space="0" w:color="auto"/>
                          </w:divBdr>
                        </w:div>
                        <w:div w:id="1971668354">
                          <w:marLeft w:val="0"/>
                          <w:marRight w:val="0"/>
                          <w:marTop w:val="0"/>
                          <w:marBottom w:val="0"/>
                          <w:divBdr>
                            <w:top w:val="none" w:sz="0" w:space="0" w:color="auto"/>
                            <w:left w:val="none" w:sz="0" w:space="0" w:color="auto"/>
                            <w:bottom w:val="none" w:sz="0" w:space="0" w:color="auto"/>
                            <w:right w:val="none" w:sz="0" w:space="0" w:color="auto"/>
                          </w:divBdr>
                        </w:div>
                        <w:div w:id="981695450">
                          <w:marLeft w:val="0"/>
                          <w:marRight w:val="0"/>
                          <w:marTop w:val="0"/>
                          <w:marBottom w:val="0"/>
                          <w:divBdr>
                            <w:top w:val="none" w:sz="0" w:space="0" w:color="auto"/>
                            <w:left w:val="none" w:sz="0" w:space="0" w:color="auto"/>
                            <w:bottom w:val="none" w:sz="0" w:space="0" w:color="auto"/>
                            <w:right w:val="none" w:sz="0" w:space="0" w:color="auto"/>
                          </w:divBdr>
                        </w:div>
                        <w:div w:id="2145809036">
                          <w:marLeft w:val="0"/>
                          <w:marRight w:val="0"/>
                          <w:marTop w:val="0"/>
                          <w:marBottom w:val="0"/>
                          <w:divBdr>
                            <w:top w:val="none" w:sz="0" w:space="0" w:color="auto"/>
                            <w:left w:val="none" w:sz="0" w:space="0" w:color="auto"/>
                            <w:bottom w:val="none" w:sz="0" w:space="0" w:color="auto"/>
                            <w:right w:val="none" w:sz="0" w:space="0" w:color="auto"/>
                          </w:divBdr>
                        </w:div>
                        <w:div w:id="212233205">
                          <w:marLeft w:val="0"/>
                          <w:marRight w:val="0"/>
                          <w:marTop w:val="0"/>
                          <w:marBottom w:val="0"/>
                          <w:divBdr>
                            <w:top w:val="none" w:sz="0" w:space="0" w:color="auto"/>
                            <w:left w:val="none" w:sz="0" w:space="0" w:color="auto"/>
                            <w:bottom w:val="none" w:sz="0" w:space="0" w:color="auto"/>
                            <w:right w:val="none" w:sz="0" w:space="0" w:color="auto"/>
                          </w:divBdr>
                        </w:div>
                        <w:div w:id="1122572550">
                          <w:marLeft w:val="0"/>
                          <w:marRight w:val="0"/>
                          <w:marTop w:val="0"/>
                          <w:marBottom w:val="0"/>
                          <w:divBdr>
                            <w:top w:val="none" w:sz="0" w:space="0" w:color="auto"/>
                            <w:left w:val="none" w:sz="0" w:space="0" w:color="auto"/>
                            <w:bottom w:val="none" w:sz="0" w:space="0" w:color="auto"/>
                            <w:right w:val="none" w:sz="0" w:space="0" w:color="auto"/>
                          </w:divBdr>
                        </w:div>
                        <w:div w:id="2085183863">
                          <w:marLeft w:val="0"/>
                          <w:marRight w:val="0"/>
                          <w:marTop w:val="0"/>
                          <w:marBottom w:val="0"/>
                          <w:divBdr>
                            <w:top w:val="none" w:sz="0" w:space="0" w:color="auto"/>
                            <w:left w:val="none" w:sz="0" w:space="0" w:color="auto"/>
                            <w:bottom w:val="none" w:sz="0" w:space="0" w:color="auto"/>
                            <w:right w:val="none" w:sz="0" w:space="0" w:color="auto"/>
                          </w:divBdr>
                        </w:div>
                        <w:div w:id="1064765610">
                          <w:marLeft w:val="0"/>
                          <w:marRight w:val="0"/>
                          <w:marTop w:val="0"/>
                          <w:marBottom w:val="0"/>
                          <w:divBdr>
                            <w:top w:val="none" w:sz="0" w:space="0" w:color="auto"/>
                            <w:left w:val="none" w:sz="0" w:space="0" w:color="auto"/>
                            <w:bottom w:val="none" w:sz="0" w:space="0" w:color="auto"/>
                            <w:right w:val="none" w:sz="0" w:space="0" w:color="auto"/>
                          </w:divBdr>
                        </w:div>
                        <w:div w:id="1741829917">
                          <w:marLeft w:val="0"/>
                          <w:marRight w:val="0"/>
                          <w:marTop w:val="0"/>
                          <w:marBottom w:val="0"/>
                          <w:divBdr>
                            <w:top w:val="none" w:sz="0" w:space="0" w:color="auto"/>
                            <w:left w:val="none" w:sz="0" w:space="0" w:color="auto"/>
                            <w:bottom w:val="none" w:sz="0" w:space="0" w:color="auto"/>
                            <w:right w:val="none" w:sz="0" w:space="0" w:color="auto"/>
                          </w:divBdr>
                        </w:div>
                        <w:div w:id="2068529859">
                          <w:marLeft w:val="0"/>
                          <w:marRight w:val="0"/>
                          <w:marTop w:val="0"/>
                          <w:marBottom w:val="0"/>
                          <w:divBdr>
                            <w:top w:val="none" w:sz="0" w:space="0" w:color="auto"/>
                            <w:left w:val="none" w:sz="0" w:space="0" w:color="auto"/>
                            <w:bottom w:val="none" w:sz="0" w:space="0" w:color="auto"/>
                            <w:right w:val="none" w:sz="0" w:space="0" w:color="auto"/>
                          </w:divBdr>
                        </w:div>
                        <w:div w:id="1000959977">
                          <w:marLeft w:val="0"/>
                          <w:marRight w:val="0"/>
                          <w:marTop w:val="0"/>
                          <w:marBottom w:val="0"/>
                          <w:divBdr>
                            <w:top w:val="none" w:sz="0" w:space="0" w:color="auto"/>
                            <w:left w:val="none" w:sz="0" w:space="0" w:color="auto"/>
                            <w:bottom w:val="none" w:sz="0" w:space="0" w:color="auto"/>
                            <w:right w:val="none" w:sz="0" w:space="0" w:color="auto"/>
                          </w:divBdr>
                        </w:div>
                        <w:div w:id="1489444129">
                          <w:marLeft w:val="0"/>
                          <w:marRight w:val="0"/>
                          <w:marTop w:val="0"/>
                          <w:marBottom w:val="0"/>
                          <w:divBdr>
                            <w:top w:val="none" w:sz="0" w:space="0" w:color="auto"/>
                            <w:left w:val="none" w:sz="0" w:space="0" w:color="auto"/>
                            <w:bottom w:val="none" w:sz="0" w:space="0" w:color="auto"/>
                            <w:right w:val="none" w:sz="0" w:space="0" w:color="auto"/>
                          </w:divBdr>
                        </w:div>
                        <w:div w:id="117144908">
                          <w:marLeft w:val="0"/>
                          <w:marRight w:val="0"/>
                          <w:marTop w:val="0"/>
                          <w:marBottom w:val="0"/>
                          <w:divBdr>
                            <w:top w:val="none" w:sz="0" w:space="0" w:color="auto"/>
                            <w:left w:val="none" w:sz="0" w:space="0" w:color="auto"/>
                            <w:bottom w:val="none" w:sz="0" w:space="0" w:color="auto"/>
                            <w:right w:val="none" w:sz="0" w:space="0" w:color="auto"/>
                          </w:divBdr>
                        </w:div>
                        <w:div w:id="1843467347">
                          <w:marLeft w:val="0"/>
                          <w:marRight w:val="0"/>
                          <w:marTop w:val="0"/>
                          <w:marBottom w:val="0"/>
                          <w:divBdr>
                            <w:top w:val="none" w:sz="0" w:space="0" w:color="auto"/>
                            <w:left w:val="none" w:sz="0" w:space="0" w:color="auto"/>
                            <w:bottom w:val="none" w:sz="0" w:space="0" w:color="auto"/>
                            <w:right w:val="none" w:sz="0" w:space="0" w:color="auto"/>
                          </w:divBdr>
                        </w:div>
                        <w:div w:id="1090812831">
                          <w:marLeft w:val="0"/>
                          <w:marRight w:val="0"/>
                          <w:marTop w:val="0"/>
                          <w:marBottom w:val="0"/>
                          <w:divBdr>
                            <w:top w:val="none" w:sz="0" w:space="0" w:color="auto"/>
                            <w:left w:val="none" w:sz="0" w:space="0" w:color="auto"/>
                            <w:bottom w:val="none" w:sz="0" w:space="0" w:color="auto"/>
                            <w:right w:val="none" w:sz="0" w:space="0" w:color="auto"/>
                          </w:divBdr>
                        </w:div>
                        <w:div w:id="843127574">
                          <w:marLeft w:val="0"/>
                          <w:marRight w:val="0"/>
                          <w:marTop w:val="0"/>
                          <w:marBottom w:val="0"/>
                          <w:divBdr>
                            <w:top w:val="none" w:sz="0" w:space="0" w:color="auto"/>
                            <w:left w:val="none" w:sz="0" w:space="0" w:color="auto"/>
                            <w:bottom w:val="none" w:sz="0" w:space="0" w:color="auto"/>
                            <w:right w:val="none" w:sz="0" w:space="0" w:color="auto"/>
                          </w:divBdr>
                        </w:div>
                        <w:div w:id="990907204">
                          <w:marLeft w:val="0"/>
                          <w:marRight w:val="0"/>
                          <w:marTop w:val="0"/>
                          <w:marBottom w:val="0"/>
                          <w:divBdr>
                            <w:top w:val="none" w:sz="0" w:space="0" w:color="auto"/>
                            <w:left w:val="none" w:sz="0" w:space="0" w:color="auto"/>
                            <w:bottom w:val="none" w:sz="0" w:space="0" w:color="auto"/>
                            <w:right w:val="none" w:sz="0" w:space="0" w:color="auto"/>
                          </w:divBdr>
                        </w:div>
                        <w:div w:id="8365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207948">
          <w:blockQuote w:val="1"/>
          <w:marLeft w:val="600"/>
          <w:marRight w:val="0"/>
          <w:marTop w:val="0"/>
          <w:marBottom w:val="0"/>
          <w:divBdr>
            <w:top w:val="none" w:sz="0" w:space="0" w:color="auto"/>
            <w:left w:val="none" w:sz="0" w:space="0" w:color="auto"/>
            <w:bottom w:val="none" w:sz="0" w:space="0" w:color="auto"/>
            <w:right w:val="none" w:sz="0" w:space="0" w:color="auto"/>
          </w:divBdr>
          <w:divsChild>
            <w:div w:id="1689284581">
              <w:marLeft w:val="0"/>
              <w:marRight w:val="0"/>
              <w:marTop w:val="0"/>
              <w:marBottom w:val="0"/>
              <w:divBdr>
                <w:top w:val="none" w:sz="0" w:space="0" w:color="auto"/>
                <w:left w:val="none" w:sz="0" w:space="0" w:color="auto"/>
                <w:bottom w:val="none" w:sz="0" w:space="0" w:color="auto"/>
                <w:right w:val="none" w:sz="0" w:space="0" w:color="auto"/>
              </w:divBdr>
              <w:divsChild>
                <w:div w:id="1874925552">
                  <w:marLeft w:val="0"/>
                  <w:marRight w:val="0"/>
                  <w:marTop w:val="0"/>
                  <w:marBottom w:val="0"/>
                  <w:divBdr>
                    <w:top w:val="none" w:sz="0" w:space="0" w:color="auto"/>
                    <w:left w:val="none" w:sz="0" w:space="0" w:color="auto"/>
                    <w:bottom w:val="none" w:sz="0" w:space="0" w:color="auto"/>
                    <w:right w:val="none" w:sz="0" w:space="0" w:color="auto"/>
                  </w:divBdr>
                  <w:divsChild>
                    <w:div w:id="739913437">
                      <w:marLeft w:val="0"/>
                      <w:marRight w:val="0"/>
                      <w:marTop w:val="0"/>
                      <w:marBottom w:val="0"/>
                      <w:divBdr>
                        <w:top w:val="none" w:sz="0" w:space="0" w:color="auto"/>
                        <w:left w:val="none" w:sz="0" w:space="0" w:color="auto"/>
                        <w:bottom w:val="none" w:sz="0" w:space="0" w:color="auto"/>
                        <w:right w:val="none" w:sz="0" w:space="0" w:color="auto"/>
                      </w:divBdr>
                      <w:divsChild>
                        <w:div w:id="1025667685">
                          <w:marLeft w:val="0"/>
                          <w:marRight w:val="0"/>
                          <w:marTop w:val="0"/>
                          <w:marBottom w:val="0"/>
                          <w:divBdr>
                            <w:top w:val="none" w:sz="0" w:space="0" w:color="auto"/>
                            <w:left w:val="none" w:sz="0" w:space="0" w:color="auto"/>
                            <w:bottom w:val="none" w:sz="0" w:space="0" w:color="auto"/>
                            <w:right w:val="none" w:sz="0" w:space="0" w:color="auto"/>
                          </w:divBdr>
                          <w:divsChild>
                            <w:div w:id="636958385">
                              <w:marLeft w:val="0"/>
                              <w:marRight w:val="0"/>
                              <w:marTop w:val="0"/>
                              <w:marBottom w:val="0"/>
                              <w:divBdr>
                                <w:top w:val="none" w:sz="0" w:space="0" w:color="auto"/>
                                <w:left w:val="none" w:sz="0" w:space="0" w:color="auto"/>
                                <w:bottom w:val="none" w:sz="0" w:space="0" w:color="auto"/>
                                <w:right w:val="none" w:sz="0" w:space="0" w:color="auto"/>
                              </w:divBdr>
                              <w:divsChild>
                                <w:div w:id="3871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417054">
          <w:blockQuote w:val="1"/>
          <w:marLeft w:val="600"/>
          <w:marRight w:val="0"/>
          <w:marTop w:val="0"/>
          <w:marBottom w:val="0"/>
          <w:divBdr>
            <w:top w:val="none" w:sz="0" w:space="0" w:color="auto"/>
            <w:left w:val="none" w:sz="0" w:space="0" w:color="auto"/>
            <w:bottom w:val="none" w:sz="0" w:space="0" w:color="auto"/>
            <w:right w:val="none" w:sz="0" w:space="0" w:color="auto"/>
          </w:divBdr>
          <w:divsChild>
            <w:div w:id="1609774607">
              <w:marLeft w:val="0"/>
              <w:marRight w:val="0"/>
              <w:marTop w:val="0"/>
              <w:marBottom w:val="0"/>
              <w:divBdr>
                <w:top w:val="none" w:sz="0" w:space="0" w:color="auto"/>
                <w:left w:val="none" w:sz="0" w:space="0" w:color="auto"/>
                <w:bottom w:val="none" w:sz="0" w:space="0" w:color="auto"/>
                <w:right w:val="none" w:sz="0" w:space="0" w:color="auto"/>
              </w:divBdr>
              <w:divsChild>
                <w:div w:id="390227797">
                  <w:marLeft w:val="0"/>
                  <w:marRight w:val="0"/>
                  <w:marTop w:val="0"/>
                  <w:marBottom w:val="0"/>
                  <w:divBdr>
                    <w:top w:val="none" w:sz="0" w:space="0" w:color="auto"/>
                    <w:left w:val="none" w:sz="0" w:space="0" w:color="auto"/>
                    <w:bottom w:val="none" w:sz="0" w:space="0" w:color="auto"/>
                    <w:right w:val="none" w:sz="0" w:space="0" w:color="auto"/>
                  </w:divBdr>
                  <w:divsChild>
                    <w:div w:id="2068406513">
                      <w:marLeft w:val="0"/>
                      <w:marRight w:val="0"/>
                      <w:marTop w:val="0"/>
                      <w:marBottom w:val="0"/>
                      <w:divBdr>
                        <w:top w:val="none" w:sz="0" w:space="0" w:color="auto"/>
                        <w:left w:val="none" w:sz="0" w:space="0" w:color="auto"/>
                        <w:bottom w:val="none" w:sz="0" w:space="0" w:color="auto"/>
                        <w:right w:val="none" w:sz="0" w:space="0" w:color="auto"/>
                      </w:divBdr>
                      <w:divsChild>
                        <w:div w:id="1896306360">
                          <w:marLeft w:val="0"/>
                          <w:marRight w:val="0"/>
                          <w:marTop w:val="0"/>
                          <w:marBottom w:val="0"/>
                          <w:divBdr>
                            <w:top w:val="none" w:sz="0" w:space="0" w:color="auto"/>
                            <w:left w:val="none" w:sz="0" w:space="0" w:color="auto"/>
                            <w:bottom w:val="none" w:sz="0" w:space="0" w:color="auto"/>
                            <w:right w:val="none" w:sz="0" w:space="0" w:color="auto"/>
                          </w:divBdr>
                          <w:divsChild>
                            <w:div w:id="1303271663">
                              <w:marLeft w:val="0"/>
                              <w:marRight w:val="0"/>
                              <w:marTop w:val="0"/>
                              <w:marBottom w:val="0"/>
                              <w:divBdr>
                                <w:top w:val="none" w:sz="0" w:space="0" w:color="auto"/>
                                <w:left w:val="none" w:sz="0" w:space="0" w:color="auto"/>
                                <w:bottom w:val="none" w:sz="0" w:space="0" w:color="auto"/>
                                <w:right w:val="none" w:sz="0" w:space="0" w:color="auto"/>
                              </w:divBdr>
                              <w:divsChild>
                                <w:div w:id="196419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456396">
          <w:marLeft w:val="0"/>
          <w:marRight w:val="0"/>
          <w:marTop w:val="0"/>
          <w:marBottom w:val="0"/>
          <w:divBdr>
            <w:top w:val="none" w:sz="0" w:space="0" w:color="auto"/>
            <w:left w:val="none" w:sz="0" w:space="0" w:color="auto"/>
            <w:bottom w:val="none" w:sz="0" w:space="0" w:color="auto"/>
            <w:right w:val="none" w:sz="0" w:space="0" w:color="auto"/>
          </w:divBdr>
          <w:divsChild>
            <w:div w:id="91629680">
              <w:marLeft w:val="0"/>
              <w:marRight w:val="0"/>
              <w:marTop w:val="0"/>
              <w:marBottom w:val="0"/>
              <w:divBdr>
                <w:top w:val="none" w:sz="0" w:space="0" w:color="auto"/>
                <w:left w:val="none" w:sz="0" w:space="0" w:color="auto"/>
                <w:bottom w:val="none" w:sz="0" w:space="0" w:color="auto"/>
                <w:right w:val="none" w:sz="0" w:space="0" w:color="auto"/>
              </w:divBdr>
              <w:divsChild>
                <w:div w:id="1563831319">
                  <w:marLeft w:val="0"/>
                  <w:marRight w:val="0"/>
                  <w:marTop w:val="0"/>
                  <w:marBottom w:val="0"/>
                  <w:divBdr>
                    <w:top w:val="none" w:sz="0" w:space="0" w:color="auto"/>
                    <w:left w:val="none" w:sz="0" w:space="0" w:color="auto"/>
                    <w:bottom w:val="none" w:sz="0" w:space="0" w:color="auto"/>
                    <w:right w:val="none" w:sz="0" w:space="0" w:color="auto"/>
                  </w:divBdr>
                  <w:divsChild>
                    <w:div w:id="238639793">
                      <w:marLeft w:val="0"/>
                      <w:marRight w:val="0"/>
                      <w:marTop w:val="0"/>
                      <w:marBottom w:val="0"/>
                      <w:divBdr>
                        <w:top w:val="none" w:sz="0" w:space="0" w:color="auto"/>
                        <w:left w:val="none" w:sz="0" w:space="0" w:color="auto"/>
                        <w:bottom w:val="none" w:sz="0" w:space="0" w:color="auto"/>
                        <w:right w:val="none" w:sz="0" w:space="0" w:color="auto"/>
                      </w:divBdr>
                      <w:divsChild>
                        <w:div w:id="716319755">
                          <w:marLeft w:val="0"/>
                          <w:marRight w:val="0"/>
                          <w:marTop w:val="0"/>
                          <w:marBottom w:val="0"/>
                          <w:divBdr>
                            <w:top w:val="none" w:sz="0" w:space="0" w:color="auto"/>
                            <w:left w:val="none" w:sz="0" w:space="0" w:color="auto"/>
                            <w:bottom w:val="none" w:sz="0" w:space="0" w:color="auto"/>
                            <w:right w:val="none" w:sz="0" w:space="0" w:color="auto"/>
                          </w:divBdr>
                        </w:div>
                        <w:div w:id="1014113893">
                          <w:marLeft w:val="0"/>
                          <w:marRight w:val="0"/>
                          <w:marTop w:val="0"/>
                          <w:marBottom w:val="0"/>
                          <w:divBdr>
                            <w:top w:val="none" w:sz="0" w:space="0" w:color="auto"/>
                            <w:left w:val="none" w:sz="0" w:space="0" w:color="auto"/>
                            <w:bottom w:val="none" w:sz="0" w:space="0" w:color="auto"/>
                            <w:right w:val="none" w:sz="0" w:space="0" w:color="auto"/>
                          </w:divBdr>
                        </w:div>
                        <w:div w:id="2122187051">
                          <w:marLeft w:val="0"/>
                          <w:marRight w:val="0"/>
                          <w:marTop w:val="0"/>
                          <w:marBottom w:val="0"/>
                          <w:divBdr>
                            <w:top w:val="none" w:sz="0" w:space="0" w:color="auto"/>
                            <w:left w:val="none" w:sz="0" w:space="0" w:color="auto"/>
                            <w:bottom w:val="none" w:sz="0" w:space="0" w:color="auto"/>
                            <w:right w:val="none" w:sz="0" w:space="0" w:color="auto"/>
                          </w:divBdr>
                        </w:div>
                        <w:div w:id="12960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697243">
          <w:blockQuote w:val="1"/>
          <w:marLeft w:val="600"/>
          <w:marRight w:val="0"/>
          <w:marTop w:val="0"/>
          <w:marBottom w:val="0"/>
          <w:divBdr>
            <w:top w:val="none" w:sz="0" w:space="0" w:color="auto"/>
            <w:left w:val="none" w:sz="0" w:space="0" w:color="auto"/>
            <w:bottom w:val="none" w:sz="0" w:space="0" w:color="auto"/>
            <w:right w:val="none" w:sz="0" w:space="0" w:color="auto"/>
          </w:divBdr>
          <w:divsChild>
            <w:div w:id="760639227">
              <w:marLeft w:val="0"/>
              <w:marRight w:val="0"/>
              <w:marTop w:val="0"/>
              <w:marBottom w:val="0"/>
              <w:divBdr>
                <w:top w:val="none" w:sz="0" w:space="0" w:color="auto"/>
                <w:left w:val="none" w:sz="0" w:space="0" w:color="auto"/>
                <w:bottom w:val="none" w:sz="0" w:space="0" w:color="auto"/>
                <w:right w:val="none" w:sz="0" w:space="0" w:color="auto"/>
              </w:divBdr>
              <w:divsChild>
                <w:div w:id="1909682075">
                  <w:marLeft w:val="0"/>
                  <w:marRight w:val="0"/>
                  <w:marTop w:val="0"/>
                  <w:marBottom w:val="0"/>
                  <w:divBdr>
                    <w:top w:val="none" w:sz="0" w:space="0" w:color="auto"/>
                    <w:left w:val="none" w:sz="0" w:space="0" w:color="auto"/>
                    <w:bottom w:val="none" w:sz="0" w:space="0" w:color="auto"/>
                    <w:right w:val="none" w:sz="0" w:space="0" w:color="auto"/>
                  </w:divBdr>
                  <w:divsChild>
                    <w:div w:id="1757941087">
                      <w:marLeft w:val="0"/>
                      <w:marRight w:val="0"/>
                      <w:marTop w:val="0"/>
                      <w:marBottom w:val="0"/>
                      <w:divBdr>
                        <w:top w:val="none" w:sz="0" w:space="0" w:color="auto"/>
                        <w:left w:val="none" w:sz="0" w:space="0" w:color="auto"/>
                        <w:bottom w:val="none" w:sz="0" w:space="0" w:color="auto"/>
                        <w:right w:val="none" w:sz="0" w:space="0" w:color="auto"/>
                      </w:divBdr>
                      <w:divsChild>
                        <w:div w:id="2117408819">
                          <w:marLeft w:val="0"/>
                          <w:marRight w:val="0"/>
                          <w:marTop w:val="0"/>
                          <w:marBottom w:val="0"/>
                          <w:divBdr>
                            <w:top w:val="none" w:sz="0" w:space="0" w:color="auto"/>
                            <w:left w:val="none" w:sz="0" w:space="0" w:color="auto"/>
                            <w:bottom w:val="none" w:sz="0" w:space="0" w:color="auto"/>
                            <w:right w:val="none" w:sz="0" w:space="0" w:color="auto"/>
                          </w:divBdr>
                          <w:divsChild>
                            <w:div w:id="933440031">
                              <w:marLeft w:val="0"/>
                              <w:marRight w:val="0"/>
                              <w:marTop w:val="0"/>
                              <w:marBottom w:val="0"/>
                              <w:divBdr>
                                <w:top w:val="none" w:sz="0" w:space="0" w:color="auto"/>
                                <w:left w:val="none" w:sz="0" w:space="0" w:color="auto"/>
                                <w:bottom w:val="none" w:sz="0" w:space="0" w:color="auto"/>
                                <w:right w:val="none" w:sz="0" w:space="0" w:color="auto"/>
                              </w:divBdr>
                              <w:divsChild>
                                <w:div w:id="17194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442131">
          <w:blockQuote w:val="1"/>
          <w:marLeft w:val="600"/>
          <w:marRight w:val="0"/>
          <w:marTop w:val="0"/>
          <w:marBottom w:val="0"/>
          <w:divBdr>
            <w:top w:val="none" w:sz="0" w:space="0" w:color="auto"/>
            <w:left w:val="none" w:sz="0" w:space="0" w:color="auto"/>
            <w:bottom w:val="none" w:sz="0" w:space="0" w:color="auto"/>
            <w:right w:val="none" w:sz="0" w:space="0" w:color="auto"/>
          </w:divBdr>
          <w:divsChild>
            <w:div w:id="689721152">
              <w:marLeft w:val="0"/>
              <w:marRight w:val="0"/>
              <w:marTop w:val="0"/>
              <w:marBottom w:val="0"/>
              <w:divBdr>
                <w:top w:val="none" w:sz="0" w:space="0" w:color="auto"/>
                <w:left w:val="none" w:sz="0" w:space="0" w:color="auto"/>
                <w:bottom w:val="none" w:sz="0" w:space="0" w:color="auto"/>
                <w:right w:val="none" w:sz="0" w:space="0" w:color="auto"/>
              </w:divBdr>
              <w:divsChild>
                <w:div w:id="212741214">
                  <w:marLeft w:val="0"/>
                  <w:marRight w:val="0"/>
                  <w:marTop w:val="0"/>
                  <w:marBottom w:val="0"/>
                  <w:divBdr>
                    <w:top w:val="none" w:sz="0" w:space="0" w:color="auto"/>
                    <w:left w:val="none" w:sz="0" w:space="0" w:color="auto"/>
                    <w:bottom w:val="none" w:sz="0" w:space="0" w:color="auto"/>
                    <w:right w:val="none" w:sz="0" w:space="0" w:color="auto"/>
                  </w:divBdr>
                  <w:divsChild>
                    <w:div w:id="230238658">
                      <w:marLeft w:val="0"/>
                      <w:marRight w:val="0"/>
                      <w:marTop w:val="0"/>
                      <w:marBottom w:val="0"/>
                      <w:divBdr>
                        <w:top w:val="none" w:sz="0" w:space="0" w:color="auto"/>
                        <w:left w:val="none" w:sz="0" w:space="0" w:color="auto"/>
                        <w:bottom w:val="none" w:sz="0" w:space="0" w:color="auto"/>
                        <w:right w:val="none" w:sz="0" w:space="0" w:color="auto"/>
                      </w:divBdr>
                      <w:divsChild>
                        <w:div w:id="2079940258">
                          <w:marLeft w:val="0"/>
                          <w:marRight w:val="0"/>
                          <w:marTop w:val="0"/>
                          <w:marBottom w:val="0"/>
                          <w:divBdr>
                            <w:top w:val="none" w:sz="0" w:space="0" w:color="auto"/>
                            <w:left w:val="none" w:sz="0" w:space="0" w:color="auto"/>
                            <w:bottom w:val="none" w:sz="0" w:space="0" w:color="auto"/>
                            <w:right w:val="none" w:sz="0" w:space="0" w:color="auto"/>
                          </w:divBdr>
                          <w:divsChild>
                            <w:div w:id="1505128789">
                              <w:marLeft w:val="0"/>
                              <w:marRight w:val="0"/>
                              <w:marTop w:val="0"/>
                              <w:marBottom w:val="0"/>
                              <w:divBdr>
                                <w:top w:val="none" w:sz="0" w:space="0" w:color="auto"/>
                                <w:left w:val="none" w:sz="0" w:space="0" w:color="auto"/>
                                <w:bottom w:val="none" w:sz="0" w:space="0" w:color="auto"/>
                                <w:right w:val="none" w:sz="0" w:space="0" w:color="auto"/>
                              </w:divBdr>
                              <w:divsChild>
                                <w:div w:id="8196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663294">
          <w:blockQuote w:val="1"/>
          <w:marLeft w:val="600"/>
          <w:marRight w:val="0"/>
          <w:marTop w:val="0"/>
          <w:marBottom w:val="0"/>
          <w:divBdr>
            <w:top w:val="none" w:sz="0" w:space="0" w:color="auto"/>
            <w:left w:val="none" w:sz="0" w:space="0" w:color="auto"/>
            <w:bottom w:val="none" w:sz="0" w:space="0" w:color="auto"/>
            <w:right w:val="none" w:sz="0" w:space="0" w:color="auto"/>
          </w:divBdr>
          <w:divsChild>
            <w:div w:id="1604721501">
              <w:marLeft w:val="0"/>
              <w:marRight w:val="0"/>
              <w:marTop w:val="0"/>
              <w:marBottom w:val="0"/>
              <w:divBdr>
                <w:top w:val="none" w:sz="0" w:space="0" w:color="auto"/>
                <w:left w:val="none" w:sz="0" w:space="0" w:color="auto"/>
                <w:bottom w:val="none" w:sz="0" w:space="0" w:color="auto"/>
                <w:right w:val="none" w:sz="0" w:space="0" w:color="auto"/>
              </w:divBdr>
              <w:divsChild>
                <w:div w:id="1404059158">
                  <w:marLeft w:val="0"/>
                  <w:marRight w:val="0"/>
                  <w:marTop w:val="0"/>
                  <w:marBottom w:val="0"/>
                  <w:divBdr>
                    <w:top w:val="none" w:sz="0" w:space="0" w:color="auto"/>
                    <w:left w:val="none" w:sz="0" w:space="0" w:color="auto"/>
                    <w:bottom w:val="none" w:sz="0" w:space="0" w:color="auto"/>
                    <w:right w:val="none" w:sz="0" w:space="0" w:color="auto"/>
                  </w:divBdr>
                  <w:divsChild>
                    <w:div w:id="2003654808">
                      <w:marLeft w:val="0"/>
                      <w:marRight w:val="0"/>
                      <w:marTop w:val="0"/>
                      <w:marBottom w:val="0"/>
                      <w:divBdr>
                        <w:top w:val="none" w:sz="0" w:space="0" w:color="auto"/>
                        <w:left w:val="none" w:sz="0" w:space="0" w:color="auto"/>
                        <w:bottom w:val="none" w:sz="0" w:space="0" w:color="auto"/>
                        <w:right w:val="none" w:sz="0" w:space="0" w:color="auto"/>
                      </w:divBdr>
                      <w:divsChild>
                        <w:div w:id="451170536">
                          <w:marLeft w:val="0"/>
                          <w:marRight w:val="0"/>
                          <w:marTop w:val="0"/>
                          <w:marBottom w:val="0"/>
                          <w:divBdr>
                            <w:top w:val="none" w:sz="0" w:space="0" w:color="auto"/>
                            <w:left w:val="none" w:sz="0" w:space="0" w:color="auto"/>
                            <w:bottom w:val="none" w:sz="0" w:space="0" w:color="auto"/>
                            <w:right w:val="none" w:sz="0" w:space="0" w:color="auto"/>
                          </w:divBdr>
                          <w:divsChild>
                            <w:div w:id="401216767">
                              <w:marLeft w:val="0"/>
                              <w:marRight w:val="0"/>
                              <w:marTop w:val="0"/>
                              <w:marBottom w:val="0"/>
                              <w:divBdr>
                                <w:top w:val="none" w:sz="0" w:space="0" w:color="auto"/>
                                <w:left w:val="none" w:sz="0" w:space="0" w:color="auto"/>
                                <w:bottom w:val="none" w:sz="0" w:space="0" w:color="auto"/>
                                <w:right w:val="none" w:sz="0" w:space="0" w:color="auto"/>
                              </w:divBdr>
                              <w:divsChild>
                                <w:div w:id="2033073607">
                                  <w:marLeft w:val="0"/>
                                  <w:marRight w:val="0"/>
                                  <w:marTop w:val="0"/>
                                  <w:marBottom w:val="0"/>
                                  <w:divBdr>
                                    <w:top w:val="none" w:sz="0" w:space="0" w:color="auto"/>
                                    <w:left w:val="none" w:sz="0" w:space="0" w:color="auto"/>
                                    <w:bottom w:val="none" w:sz="0" w:space="0" w:color="auto"/>
                                    <w:right w:val="none" w:sz="0" w:space="0" w:color="auto"/>
                                  </w:divBdr>
                                  <w:divsChild>
                                    <w:div w:id="204177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5337991">
          <w:marLeft w:val="0"/>
          <w:marRight w:val="0"/>
          <w:marTop w:val="0"/>
          <w:marBottom w:val="0"/>
          <w:divBdr>
            <w:top w:val="none" w:sz="0" w:space="0" w:color="auto"/>
            <w:left w:val="none" w:sz="0" w:space="0" w:color="auto"/>
            <w:bottom w:val="none" w:sz="0" w:space="0" w:color="auto"/>
            <w:right w:val="none" w:sz="0" w:space="0" w:color="auto"/>
          </w:divBdr>
          <w:divsChild>
            <w:div w:id="81221491">
              <w:marLeft w:val="0"/>
              <w:marRight w:val="0"/>
              <w:marTop w:val="0"/>
              <w:marBottom w:val="0"/>
              <w:divBdr>
                <w:top w:val="none" w:sz="0" w:space="0" w:color="auto"/>
                <w:left w:val="none" w:sz="0" w:space="0" w:color="auto"/>
                <w:bottom w:val="none" w:sz="0" w:space="0" w:color="auto"/>
                <w:right w:val="none" w:sz="0" w:space="0" w:color="auto"/>
              </w:divBdr>
              <w:divsChild>
                <w:div w:id="985664152">
                  <w:marLeft w:val="0"/>
                  <w:marRight w:val="0"/>
                  <w:marTop w:val="0"/>
                  <w:marBottom w:val="0"/>
                  <w:divBdr>
                    <w:top w:val="none" w:sz="0" w:space="0" w:color="auto"/>
                    <w:left w:val="none" w:sz="0" w:space="0" w:color="auto"/>
                    <w:bottom w:val="none" w:sz="0" w:space="0" w:color="auto"/>
                    <w:right w:val="none" w:sz="0" w:space="0" w:color="auto"/>
                  </w:divBdr>
                  <w:divsChild>
                    <w:div w:id="490679184">
                      <w:marLeft w:val="0"/>
                      <w:marRight w:val="0"/>
                      <w:marTop w:val="0"/>
                      <w:marBottom w:val="0"/>
                      <w:divBdr>
                        <w:top w:val="none" w:sz="0" w:space="0" w:color="auto"/>
                        <w:left w:val="none" w:sz="0" w:space="0" w:color="auto"/>
                        <w:bottom w:val="none" w:sz="0" w:space="0" w:color="auto"/>
                        <w:right w:val="none" w:sz="0" w:space="0" w:color="auto"/>
                      </w:divBdr>
                      <w:divsChild>
                        <w:div w:id="390077142">
                          <w:marLeft w:val="0"/>
                          <w:marRight w:val="0"/>
                          <w:marTop w:val="0"/>
                          <w:marBottom w:val="0"/>
                          <w:divBdr>
                            <w:top w:val="none" w:sz="0" w:space="0" w:color="auto"/>
                            <w:left w:val="none" w:sz="0" w:space="0" w:color="auto"/>
                            <w:bottom w:val="none" w:sz="0" w:space="0" w:color="auto"/>
                            <w:right w:val="none" w:sz="0" w:space="0" w:color="auto"/>
                          </w:divBdr>
                        </w:div>
                        <w:div w:id="178130284">
                          <w:marLeft w:val="0"/>
                          <w:marRight w:val="0"/>
                          <w:marTop w:val="0"/>
                          <w:marBottom w:val="0"/>
                          <w:divBdr>
                            <w:top w:val="none" w:sz="0" w:space="0" w:color="auto"/>
                            <w:left w:val="none" w:sz="0" w:space="0" w:color="auto"/>
                            <w:bottom w:val="none" w:sz="0" w:space="0" w:color="auto"/>
                            <w:right w:val="none" w:sz="0" w:space="0" w:color="auto"/>
                          </w:divBdr>
                        </w:div>
                        <w:div w:id="1835877268">
                          <w:marLeft w:val="0"/>
                          <w:marRight w:val="0"/>
                          <w:marTop w:val="0"/>
                          <w:marBottom w:val="0"/>
                          <w:divBdr>
                            <w:top w:val="none" w:sz="0" w:space="0" w:color="auto"/>
                            <w:left w:val="none" w:sz="0" w:space="0" w:color="auto"/>
                            <w:bottom w:val="none" w:sz="0" w:space="0" w:color="auto"/>
                            <w:right w:val="none" w:sz="0" w:space="0" w:color="auto"/>
                          </w:divBdr>
                        </w:div>
                        <w:div w:id="566840010">
                          <w:marLeft w:val="0"/>
                          <w:marRight w:val="0"/>
                          <w:marTop w:val="0"/>
                          <w:marBottom w:val="0"/>
                          <w:divBdr>
                            <w:top w:val="none" w:sz="0" w:space="0" w:color="auto"/>
                            <w:left w:val="none" w:sz="0" w:space="0" w:color="auto"/>
                            <w:bottom w:val="none" w:sz="0" w:space="0" w:color="auto"/>
                            <w:right w:val="none" w:sz="0" w:space="0" w:color="auto"/>
                          </w:divBdr>
                        </w:div>
                        <w:div w:id="1001348898">
                          <w:marLeft w:val="0"/>
                          <w:marRight w:val="0"/>
                          <w:marTop w:val="0"/>
                          <w:marBottom w:val="0"/>
                          <w:divBdr>
                            <w:top w:val="none" w:sz="0" w:space="0" w:color="auto"/>
                            <w:left w:val="none" w:sz="0" w:space="0" w:color="auto"/>
                            <w:bottom w:val="none" w:sz="0" w:space="0" w:color="auto"/>
                            <w:right w:val="none" w:sz="0" w:space="0" w:color="auto"/>
                          </w:divBdr>
                        </w:div>
                        <w:div w:id="1327828940">
                          <w:marLeft w:val="0"/>
                          <w:marRight w:val="0"/>
                          <w:marTop w:val="0"/>
                          <w:marBottom w:val="0"/>
                          <w:divBdr>
                            <w:top w:val="none" w:sz="0" w:space="0" w:color="auto"/>
                            <w:left w:val="none" w:sz="0" w:space="0" w:color="auto"/>
                            <w:bottom w:val="none" w:sz="0" w:space="0" w:color="auto"/>
                            <w:right w:val="none" w:sz="0" w:space="0" w:color="auto"/>
                          </w:divBdr>
                        </w:div>
                        <w:div w:id="34621073">
                          <w:marLeft w:val="0"/>
                          <w:marRight w:val="0"/>
                          <w:marTop w:val="0"/>
                          <w:marBottom w:val="0"/>
                          <w:divBdr>
                            <w:top w:val="none" w:sz="0" w:space="0" w:color="auto"/>
                            <w:left w:val="none" w:sz="0" w:space="0" w:color="auto"/>
                            <w:bottom w:val="none" w:sz="0" w:space="0" w:color="auto"/>
                            <w:right w:val="none" w:sz="0" w:space="0" w:color="auto"/>
                          </w:divBdr>
                        </w:div>
                        <w:div w:id="122001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048586">
          <w:blockQuote w:val="1"/>
          <w:marLeft w:val="600"/>
          <w:marRight w:val="0"/>
          <w:marTop w:val="0"/>
          <w:marBottom w:val="0"/>
          <w:divBdr>
            <w:top w:val="none" w:sz="0" w:space="0" w:color="auto"/>
            <w:left w:val="none" w:sz="0" w:space="0" w:color="auto"/>
            <w:bottom w:val="none" w:sz="0" w:space="0" w:color="auto"/>
            <w:right w:val="none" w:sz="0" w:space="0" w:color="auto"/>
          </w:divBdr>
          <w:divsChild>
            <w:div w:id="1393384278">
              <w:marLeft w:val="0"/>
              <w:marRight w:val="0"/>
              <w:marTop w:val="0"/>
              <w:marBottom w:val="0"/>
              <w:divBdr>
                <w:top w:val="none" w:sz="0" w:space="0" w:color="auto"/>
                <w:left w:val="none" w:sz="0" w:space="0" w:color="auto"/>
                <w:bottom w:val="none" w:sz="0" w:space="0" w:color="auto"/>
                <w:right w:val="none" w:sz="0" w:space="0" w:color="auto"/>
              </w:divBdr>
              <w:divsChild>
                <w:div w:id="1337460812">
                  <w:marLeft w:val="0"/>
                  <w:marRight w:val="0"/>
                  <w:marTop w:val="0"/>
                  <w:marBottom w:val="0"/>
                  <w:divBdr>
                    <w:top w:val="none" w:sz="0" w:space="0" w:color="auto"/>
                    <w:left w:val="none" w:sz="0" w:space="0" w:color="auto"/>
                    <w:bottom w:val="none" w:sz="0" w:space="0" w:color="auto"/>
                    <w:right w:val="none" w:sz="0" w:space="0" w:color="auto"/>
                  </w:divBdr>
                  <w:divsChild>
                    <w:div w:id="1031616414">
                      <w:marLeft w:val="0"/>
                      <w:marRight w:val="0"/>
                      <w:marTop w:val="0"/>
                      <w:marBottom w:val="0"/>
                      <w:divBdr>
                        <w:top w:val="none" w:sz="0" w:space="0" w:color="auto"/>
                        <w:left w:val="none" w:sz="0" w:space="0" w:color="auto"/>
                        <w:bottom w:val="none" w:sz="0" w:space="0" w:color="auto"/>
                        <w:right w:val="none" w:sz="0" w:space="0" w:color="auto"/>
                      </w:divBdr>
                      <w:divsChild>
                        <w:div w:id="1027171153">
                          <w:marLeft w:val="0"/>
                          <w:marRight w:val="0"/>
                          <w:marTop w:val="0"/>
                          <w:marBottom w:val="0"/>
                          <w:divBdr>
                            <w:top w:val="none" w:sz="0" w:space="0" w:color="auto"/>
                            <w:left w:val="none" w:sz="0" w:space="0" w:color="auto"/>
                            <w:bottom w:val="none" w:sz="0" w:space="0" w:color="auto"/>
                            <w:right w:val="none" w:sz="0" w:space="0" w:color="auto"/>
                          </w:divBdr>
                          <w:divsChild>
                            <w:div w:id="2059815823">
                              <w:marLeft w:val="0"/>
                              <w:marRight w:val="0"/>
                              <w:marTop w:val="0"/>
                              <w:marBottom w:val="0"/>
                              <w:divBdr>
                                <w:top w:val="none" w:sz="0" w:space="0" w:color="auto"/>
                                <w:left w:val="none" w:sz="0" w:space="0" w:color="auto"/>
                                <w:bottom w:val="none" w:sz="0" w:space="0" w:color="auto"/>
                                <w:right w:val="none" w:sz="0" w:space="0" w:color="auto"/>
                              </w:divBdr>
                              <w:divsChild>
                                <w:div w:id="2092001567">
                                  <w:marLeft w:val="0"/>
                                  <w:marRight w:val="0"/>
                                  <w:marTop w:val="0"/>
                                  <w:marBottom w:val="0"/>
                                  <w:divBdr>
                                    <w:top w:val="none" w:sz="0" w:space="0" w:color="auto"/>
                                    <w:left w:val="none" w:sz="0" w:space="0" w:color="auto"/>
                                    <w:bottom w:val="none" w:sz="0" w:space="0" w:color="auto"/>
                                    <w:right w:val="none" w:sz="0" w:space="0" w:color="auto"/>
                                  </w:divBdr>
                                  <w:divsChild>
                                    <w:div w:id="827090934">
                                      <w:marLeft w:val="0"/>
                                      <w:marRight w:val="0"/>
                                      <w:marTop w:val="0"/>
                                      <w:marBottom w:val="0"/>
                                      <w:divBdr>
                                        <w:top w:val="none" w:sz="0" w:space="0" w:color="auto"/>
                                        <w:left w:val="none" w:sz="0" w:space="0" w:color="auto"/>
                                        <w:bottom w:val="none" w:sz="0" w:space="0" w:color="auto"/>
                                        <w:right w:val="none" w:sz="0" w:space="0" w:color="auto"/>
                                      </w:divBdr>
                                    </w:div>
                                    <w:div w:id="198646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7751763">
          <w:marLeft w:val="0"/>
          <w:marRight w:val="0"/>
          <w:marTop w:val="0"/>
          <w:marBottom w:val="0"/>
          <w:divBdr>
            <w:top w:val="none" w:sz="0" w:space="0" w:color="auto"/>
            <w:left w:val="none" w:sz="0" w:space="0" w:color="auto"/>
            <w:bottom w:val="none" w:sz="0" w:space="0" w:color="auto"/>
            <w:right w:val="none" w:sz="0" w:space="0" w:color="auto"/>
          </w:divBdr>
          <w:divsChild>
            <w:div w:id="834495791">
              <w:marLeft w:val="0"/>
              <w:marRight w:val="0"/>
              <w:marTop w:val="0"/>
              <w:marBottom w:val="0"/>
              <w:divBdr>
                <w:top w:val="none" w:sz="0" w:space="0" w:color="auto"/>
                <w:left w:val="none" w:sz="0" w:space="0" w:color="auto"/>
                <w:bottom w:val="none" w:sz="0" w:space="0" w:color="auto"/>
                <w:right w:val="none" w:sz="0" w:space="0" w:color="auto"/>
              </w:divBdr>
              <w:divsChild>
                <w:div w:id="1744133688">
                  <w:marLeft w:val="0"/>
                  <w:marRight w:val="0"/>
                  <w:marTop w:val="0"/>
                  <w:marBottom w:val="0"/>
                  <w:divBdr>
                    <w:top w:val="none" w:sz="0" w:space="0" w:color="auto"/>
                    <w:left w:val="none" w:sz="0" w:space="0" w:color="auto"/>
                    <w:bottom w:val="none" w:sz="0" w:space="0" w:color="auto"/>
                    <w:right w:val="none" w:sz="0" w:space="0" w:color="auto"/>
                  </w:divBdr>
                  <w:divsChild>
                    <w:div w:id="1698919798">
                      <w:marLeft w:val="0"/>
                      <w:marRight w:val="0"/>
                      <w:marTop w:val="0"/>
                      <w:marBottom w:val="0"/>
                      <w:divBdr>
                        <w:top w:val="none" w:sz="0" w:space="0" w:color="auto"/>
                        <w:left w:val="none" w:sz="0" w:space="0" w:color="auto"/>
                        <w:bottom w:val="none" w:sz="0" w:space="0" w:color="auto"/>
                        <w:right w:val="none" w:sz="0" w:space="0" w:color="auto"/>
                      </w:divBdr>
                      <w:divsChild>
                        <w:div w:id="1551767967">
                          <w:marLeft w:val="0"/>
                          <w:marRight w:val="0"/>
                          <w:marTop w:val="0"/>
                          <w:marBottom w:val="0"/>
                          <w:divBdr>
                            <w:top w:val="none" w:sz="0" w:space="0" w:color="auto"/>
                            <w:left w:val="none" w:sz="0" w:space="0" w:color="auto"/>
                            <w:bottom w:val="none" w:sz="0" w:space="0" w:color="auto"/>
                            <w:right w:val="none" w:sz="0" w:space="0" w:color="auto"/>
                          </w:divBdr>
                        </w:div>
                        <w:div w:id="21013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7379">
          <w:blockQuote w:val="1"/>
          <w:marLeft w:val="600"/>
          <w:marRight w:val="0"/>
          <w:marTop w:val="0"/>
          <w:marBottom w:val="0"/>
          <w:divBdr>
            <w:top w:val="none" w:sz="0" w:space="0" w:color="auto"/>
            <w:left w:val="none" w:sz="0" w:space="0" w:color="auto"/>
            <w:bottom w:val="none" w:sz="0" w:space="0" w:color="auto"/>
            <w:right w:val="none" w:sz="0" w:space="0" w:color="auto"/>
          </w:divBdr>
          <w:divsChild>
            <w:div w:id="1942301089">
              <w:marLeft w:val="0"/>
              <w:marRight w:val="0"/>
              <w:marTop w:val="0"/>
              <w:marBottom w:val="0"/>
              <w:divBdr>
                <w:top w:val="none" w:sz="0" w:space="0" w:color="auto"/>
                <w:left w:val="none" w:sz="0" w:space="0" w:color="auto"/>
                <w:bottom w:val="none" w:sz="0" w:space="0" w:color="auto"/>
                <w:right w:val="none" w:sz="0" w:space="0" w:color="auto"/>
              </w:divBdr>
              <w:divsChild>
                <w:div w:id="1430545144">
                  <w:marLeft w:val="0"/>
                  <w:marRight w:val="0"/>
                  <w:marTop w:val="0"/>
                  <w:marBottom w:val="0"/>
                  <w:divBdr>
                    <w:top w:val="none" w:sz="0" w:space="0" w:color="auto"/>
                    <w:left w:val="none" w:sz="0" w:space="0" w:color="auto"/>
                    <w:bottom w:val="none" w:sz="0" w:space="0" w:color="auto"/>
                    <w:right w:val="none" w:sz="0" w:space="0" w:color="auto"/>
                  </w:divBdr>
                  <w:divsChild>
                    <w:div w:id="1815291829">
                      <w:marLeft w:val="0"/>
                      <w:marRight w:val="0"/>
                      <w:marTop w:val="0"/>
                      <w:marBottom w:val="0"/>
                      <w:divBdr>
                        <w:top w:val="none" w:sz="0" w:space="0" w:color="auto"/>
                        <w:left w:val="none" w:sz="0" w:space="0" w:color="auto"/>
                        <w:bottom w:val="none" w:sz="0" w:space="0" w:color="auto"/>
                        <w:right w:val="none" w:sz="0" w:space="0" w:color="auto"/>
                      </w:divBdr>
                      <w:divsChild>
                        <w:div w:id="643043148">
                          <w:marLeft w:val="0"/>
                          <w:marRight w:val="0"/>
                          <w:marTop w:val="0"/>
                          <w:marBottom w:val="0"/>
                          <w:divBdr>
                            <w:top w:val="none" w:sz="0" w:space="0" w:color="auto"/>
                            <w:left w:val="none" w:sz="0" w:space="0" w:color="auto"/>
                            <w:bottom w:val="none" w:sz="0" w:space="0" w:color="auto"/>
                            <w:right w:val="none" w:sz="0" w:space="0" w:color="auto"/>
                          </w:divBdr>
                          <w:divsChild>
                            <w:div w:id="2015837990">
                              <w:marLeft w:val="0"/>
                              <w:marRight w:val="0"/>
                              <w:marTop w:val="0"/>
                              <w:marBottom w:val="0"/>
                              <w:divBdr>
                                <w:top w:val="none" w:sz="0" w:space="0" w:color="auto"/>
                                <w:left w:val="none" w:sz="0" w:space="0" w:color="auto"/>
                                <w:bottom w:val="none" w:sz="0" w:space="0" w:color="auto"/>
                                <w:right w:val="none" w:sz="0" w:space="0" w:color="auto"/>
                              </w:divBdr>
                              <w:divsChild>
                                <w:div w:id="110704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404465">
          <w:blockQuote w:val="1"/>
          <w:marLeft w:val="600"/>
          <w:marRight w:val="0"/>
          <w:marTop w:val="0"/>
          <w:marBottom w:val="0"/>
          <w:divBdr>
            <w:top w:val="none" w:sz="0" w:space="0" w:color="auto"/>
            <w:left w:val="none" w:sz="0" w:space="0" w:color="auto"/>
            <w:bottom w:val="none" w:sz="0" w:space="0" w:color="auto"/>
            <w:right w:val="none" w:sz="0" w:space="0" w:color="auto"/>
          </w:divBdr>
          <w:divsChild>
            <w:div w:id="1925146834">
              <w:marLeft w:val="0"/>
              <w:marRight w:val="0"/>
              <w:marTop w:val="0"/>
              <w:marBottom w:val="0"/>
              <w:divBdr>
                <w:top w:val="none" w:sz="0" w:space="0" w:color="auto"/>
                <w:left w:val="none" w:sz="0" w:space="0" w:color="auto"/>
                <w:bottom w:val="none" w:sz="0" w:space="0" w:color="auto"/>
                <w:right w:val="none" w:sz="0" w:space="0" w:color="auto"/>
              </w:divBdr>
              <w:divsChild>
                <w:div w:id="610942279">
                  <w:marLeft w:val="0"/>
                  <w:marRight w:val="0"/>
                  <w:marTop w:val="0"/>
                  <w:marBottom w:val="0"/>
                  <w:divBdr>
                    <w:top w:val="none" w:sz="0" w:space="0" w:color="auto"/>
                    <w:left w:val="none" w:sz="0" w:space="0" w:color="auto"/>
                    <w:bottom w:val="none" w:sz="0" w:space="0" w:color="auto"/>
                    <w:right w:val="none" w:sz="0" w:space="0" w:color="auto"/>
                  </w:divBdr>
                  <w:divsChild>
                    <w:div w:id="257518944">
                      <w:marLeft w:val="0"/>
                      <w:marRight w:val="0"/>
                      <w:marTop w:val="0"/>
                      <w:marBottom w:val="0"/>
                      <w:divBdr>
                        <w:top w:val="none" w:sz="0" w:space="0" w:color="auto"/>
                        <w:left w:val="none" w:sz="0" w:space="0" w:color="auto"/>
                        <w:bottom w:val="none" w:sz="0" w:space="0" w:color="auto"/>
                        <w:right w:val="none" w:sz="0" w:space="0" w:color="auto"/>
                      </w:divBdr>
                      <w:divsChild>
                        <w:div w:id="1791238337">
                          <w:marLeft w:val="0"/>
                          <w:marRight w:val="0"/>
                          <w:marTop w:val="0"/>
                          <w:marBottom w:val="0"/>
                          <w:divBdr>
                            <w:top w:val="none" w:sz="0" w:space="0" w:color="auto"/>
                            <w:left w:val="none" w:sz="0" w:space="0" w:color="auto"/>
                            <w:bottom w:val="none" w:sz="0" w:space="0" w:color="auto"/>
                            <w:right w:val="none" w:sz="0" w:space="0" w:color="auto"/>
                          </w:divBdr>
                          <w:divsChild>
                            <w:div w:id="572467976">
                              <w:marLeft w:val="0"/>
                              <w:marRight w:val="0"/>
                              <w:marTop w:val="0"/>
                              <w:marBottom w:val="0"/>
                              <w:divBdr>
                                <w:top w:val="none" w:sz="0" w:space="0" w:color="auto"/>
                                <w:left w:val="none" w:sz="0" w:space="0" w:color="auto"/>
                                <w:bottom w:val="none" w:sz="0" w:space="0" w:color="auto"/>
                                <w:right w:val="none" w:sz="0" w:space="0" w:color="auto"/>
                              </w:divBdr>
                              <w:divsChild>
                                <w:div w:id="2174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023753">
          <w:blockQuote w:val="1"/>
          <w:marLeft w:val="600"/>
          <w:marRight w:val="0"/>
          <w:marTop w:val="0"/>
          <w:marBottom w:val="0"/>
          <w:divBdr>
            <w:top w:val="none" w:sz="0" w:space="0" w:color="auto"/>
            <w:left w:val="none" w:sz="0" w:space="0" w:color="auto"/>
            <w:bottom w:val="none" w:sz="0" w:space="0" w:color="auto"/>
            <w:right w:val="none" w:sz="0" w:space="0" w:color="auto"/>
          </w:divBdr>
          <w:divsChild>
            <w:div w:id="1147866154">
              <w:marLeft w:val="0"/>
              <w:marRight w:val="0"/>
              <w:marTop w:val="0"/>
              <w:marBottom w:val="0"/>
              <w:divBdr>
                <w:top w:val="none" w:sz="0" w:space="0" w:color="auto"/>
                <w:left w:val="none" w:sz="0" w:space="0" w:color="auto"/>
                <w:bottom w:val="none" w:sz="0" w:space="0" w:color="auto"/>
                <w:right w:val="none" w:sz="0" w:space="0" w:color="auto"/>
              </w:divBdr>
              <w:divsChild>
                <w:div w:id="904337061">
                  <w:marLeft w:val="0"/>
                  <w:marRight w:val="0"/>
                  <w:marTop w:val="0"/>
                  <w:marBottom w:val="0"/>
                  <w:divBdr>
                    <w:top w:val="none" w:sz="0" w:space="0" w:color="auto"/>
                    <w:left w:val="none" w:sz="0" w:space="0" w:color="auto"/>
                    <w:bottom w:val="none" w:sz="0" w:space="0" w:color="auto"/>
                    <w:right w:val="none" w:sz="0" w:space="0" w:color="auto"/>
                  </w:divBdr>
                  <w:divsChild>
                    <w:div w:id="1399933985">
                      <w:marLeft w:val="0"/>
                      <w:marRight w:val="0"/>
                      <w:marTop w:val="0"/>
                      <w:marBottom w:val="0"/>
                      <w:divBdr>
                        <w:top w:val="none" w:sz="0" w:space="0" w:color="auto"/>
                        <w:left w:val="none" w:sz="0" w:space="0" w:color="auto"/>
                        <w:bottom w:val="none" w:sz="0" w:space="0" w:color="auto"/>
                        <w:right w:val="none" w:sz="0" w:space="0" w:color="auto"/>
                      </w:divBdr>
                      <w:divsChild>
                        <w:div w:id="1517962951">
                          <w:marLeft w:val="0"/>
                          <w:marRight w:val="0"/>
                          <w:marTop w:val="0"/>
                          <w:marBottom w:val="0"/>
                          <w:divBdr>
                            <w:top w:val="none" w:sz="0" w:space="0" w:color="auto"/>
                            <w:left w:val="none" w:sz="0" w:space="0" w:color="auto"/>
                            <w:bottom w:val="none" w:sz="0" w:space="0" w:color="auto"/>
                            <w:right w:val="none" w:sz="0" w:space="0" w:color="auto"/>
                          </w:divBdr>
                          <w:divsChild>
                            <w:div w:id="1932926256">
                              <w:marLeft w:val="0"/>
                              <w:marRight w:val="0"/>
                              <w:marTop w:val="0"/>
                              <w:marBottom w:val="0"/>
                              <w:divBdr>
                                <w:top w:val="none" w:sz="0" w:space="0" w:color="auto"/>
                                <w:left w:val="none" w:sz="0" w:space="0" w:color="auto"/>
                                <w:bottom w:val="none" w:sz="0" w:space="0" w:color="auto"/>
                                <w:right w:val="none" w:sz="0" w:space="0" w:color="auto"/>
                              </w:divBdr>
                              <w:divsChild>
                                <w:div w:id="308706042">
                                  <w:marLeft w:val="0"/>
                                  <w:marRight w:val="0"/>
                                  <w:marTop w:val="0"/>
                                  <w:marBottom w:val="0"/>
                                  <w:divBdr>
                                    <w:top w:val="none" w:sz="0" w:space="0" w:color="auto"/>
                                    <w:left w:val="none" w:sz="0" w:space="0" w:color="auto"/>
                                    <w:bottom w:val="none" w:sz="0" w:space="0" w:color="auto"/>
                                    <w:right w:val="none" w:sz="0" w:space="0" w:color="auto"/>
                                  </w:divBdr>
                                </w:div>
                                <w:div w:id="191878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404485">
          <w:marLeft w:val="0"/>
          <w:marRight w:val="0"/>
          <w:marTop w:val="0"/>
          <w:marBottom w:val="0"/>
          <w:divBdr>
            <w:top w:val="none" w:sz="0" w:space="0" w:color="auto"/>
            <w:left w:val="none" w:sz="0" w:space="0" w:color="auto"/>
            <w:bottom w:val="none" w:sz="0" w:space="0" w:color="auto"/>
            <w:right w:val="none" w:sz="0" w:space="0" w:color="auto"/>
          </w:divBdr>
          <w:divsChild>
            <w:div w:id="2019191949">
              <w:marLeft w:val="0"/>
              <w:marRight w:val="0"/>
              <w:marTop w:val="0"/>
              <w:marBottom w:val="0"/>
              <w:divBdr>
                <w:top w:val="none" w:sz="0" w:space="0" w:color="auto"/>
                <w:left w:val="none" w:sz="0" w:space="0" w:color="auto"/>
                <w:bottom w:val="none" w:sz="0" w:space="0" w:color="auto"/>
                <w:right w:val="none" w:sz="0" w:space="0" w:color="auto"/>
              </w:divBdr>
              <w:divsChild>
                <w:div w:id="1146319172">
                  <w:marLeft w:val="0"/>
                  <w:marRight w:val="0"/>
                  <w:marTop w:val="0"/>
                  <w:marBottom w:val="0"/>
                  <w:divBdr>
                    <w:top w:val="none" w:sz="0" w:space="0" w:color="auto"/>
                    <w:left w:val="none" w:sz="0" w:space="0" w:color="auto"/>
                    <w:bottom w:val="none" w:sz="0" w:space="0" w:color="auto"/>
                    <w:right w:val="none" w:sz="0" w:space="0" w:color="auto"/>
                  </w:divBdr>
                  <w:divsChild>
                    <w:div w:id="304242263">
                      <w:marLeft w:val="0"/>
                      <w:marRight w:val="0"/>
                      <w:marTop w:val="0"/>
                      <w:marBottom w:val="0"/>
                      <w:divBdr>
                        <w:top w:val="none" w:sz="0" w:space="0" w:color="auto"/>
                        <w:left w:val="none" w:sz="0" w:space="0" w:color="auto"/>
                        <w:bottom w:val="none" w:sz="0" w:space="0" w:color="auto"/>
                        <w:right w:val="none" w:sz="0" w:space="0" w:color="auto"/>
                      </w:divBdr>
                      <w:divsChild>
                        <w:div w:id="757167790">
                          <w:marLeft w:val="0"/>
                          <w:marRight w:val="0"/>
                          <w:marTop w:val="0"/>
                          <w:marBottom w:val="0"/>
                          <w:divBdr>
                            <w:top w:val="none" w:sz="0" w:space="0" w:color="auto"/>
                            <w:left w:val="none" w:sz="0" w:space="0" w:color="auto"/>
                            <w:bottom w:val="none" w:sz="0" w:space="0" w:color="auto"/>
                            <w:right w:val="none" w:sz="0" w:space="0" w:color="auto"/>
                          </w:divBdr>
                          <w:divsChild>
                            <w:div w:id="966665446">
                              <w:marLeft w:val="0"/>
                              <w:marRight w:val="0"/>
                              <w:marTop w:val="0"/>
                              <w:marBottom w:val="0"/>
                              <w:divBdr>
                                <w:top w:val="none" w:sz="0" w:space="0" w:color="auto"/>
                                <w:left w:val="none" w:sz="0" w:space="0" w:color="auto"/>
                                <w:bottom w:val="none" w:sz="0" w:space="0" w:color="auto"/>
                                <w:right w:val="none" w:sz="0" w:space="0" w:color="auto"/>
                              </w:divBdr>
                            </w:div>
                            <w:div w:id="3247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311346">
          <w:blockQuote w:val="1"/>
          <w:marLeft w:val="600"/>
          <w:marRight w:val="0"/>
          <w:marTop w:val="0"/>
          <w:marBottom w:val="0"/>
          <w:divBdr>
            <w:top w:val="none" w:sz="0" w:space="0" w:color="auto"/>
            <w:left w:val="none" w:sz="0" w:space="0" w:color="auto"/>
            <w:bottom w:val="none" w:sz="0" w:space="0" w:color="auto"/>
            <w:right w:val="none" w:sz="0" w:space="0" w:color="auto"/>
          </w:divBdr>
          <w:divsChild>
            <w:div w:id="1788546510">
              <w:marLeft w:val="0"/>
              <w:marRight w:val="0"/>
              <w:marTop w:val="0"/>
              <w:marBottom w:val="0"/>
              <w:divBdr>
                <w:top w:val="none" w:sz="0" w:space="0" w:color="auto"/>
                <w:left w:val="none" w:sz="0" w:space="0" w:color="auto"/>
                <w:bottom w:val="none" w:sz="0" w:space="0" w:color="auto"/>
                <w:right w:val="none" w:sz="0" w:space="0" w:color="auto"/>
              </w:divBdr>
              <w:divsChild>
                <w:div w:id="262425224">
                  <w:marLeft w:val="0"/>
                  <w:marRight w:val="0"/>
                  <w:marTop w:val="0"/>
                  <w:marBottom w:val="0"/>
                  <w:divBdr>
                    <w:top w:val="none" w:sz="0" w:space="0" w:color="auto"/>
                    <w:left w:val="none" w:sz="0" w:space="0" w:color="auto"/>
                    <w:bottom w:val="none" w:sz="0" w:space="0" w:color="auto"/>
                    <w:right w:val="none" w:sz="0" w:space="0" w:color="auto"/>
                  </w:divBdr>
                  <w:divsChild>
                    <w:div w:id="219171092">
                      <w:marLeft w:val="0"/>
                      <w:marRight w:val="0"/>
                      <w:marTop w:val="0"/>
                      <w:marBottom w:val="0"/>
                      <w:divBdr>
                        <w:top w:val="none" w:sz="0" w:space="0" w:color="auto"/>
                        <w:left w:val="none" w:sz="0" w:space="0" w:color="auto"/>
                        <w:bottom w:val="none" w:sz="0" w:space="0" w:color="auto"/>
                        <w:right w:val="none" w:sz="0" w:space="0" w:color="auto"/>
                      </w:divBdr>
                      <w:divsChild>
                        <w:div w:id="1277448692">
                          <w:marLeft w:val="0"/>
                          <w:marRight w:val="0"/>
                          <w:marTop w:val="0"/>
                          <w:marBottom w:val="0"/>
                          <w:divBdr>
                            <w:top w:val="none" w:sz="0" w:space="0" w:color="auto"/>
                            <w:left w:val="none" w:sz="0" w:space="0" w:color="auto"/>
                            <w:bottom w:val="none" w:sz="0" w:space="0" w:color="auto"/>
                            <w:right w:val="none" w:sz="0" w:space="0" w:color="auto"/>
                          </w:divBdr>
                          <w:divsChild>
                            <w:div w:id="223948632">
                              <w:marLeft w:val="0"/>
                              <w:marRight w:val="0"/>
                              <w:marTop w:val="0"/>
                              <w:marBottom w:val="0"/>
                              <w:divBdr>
                                <w:top w:val="none" w:sz="0" w:space="0" w:color="auto"/>
                                <w:left w:val="none" w:sz="0" w:space="0" w:color="auto"/>
                                <w:bottom w:val="none" w:sz="0" w:space="0" w:color="auto"/>
                                <w:right w:val="none" w:sz="0" w:space="0" w:color="auto"/>
                              </w:divBdr>
                              <w:divsChild>
                                <w:div w:id="13912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803487">
          <w:blockQuote w:val="1"/>
          <w:marLeft w:val="600"/>
          <w:marRight w:val="0"/>
          <w:marTop w:val="0"/>
          <w:marBottom w:val="0"/>
          <w:divBdr>
            <w:top w:val="none" w:sz="0" w:space="0" w:color="auto"/>
            <w:left w:val="none" w:sz="0" w:space="0" w:color="auto"/>
            <w:bottom w:val="none" w:sz="0" w:space="0" w:color="auto"/>
            <w:right w:val="none" w:sz="0" w:space="0" w:color="auto"/>
          </w:divBdr>
          <w:divsChild>
            <w:div w:id="1982417940">
              <w:marLeft w:val="0"/>
              <w:marRight w:val="0"/>
              <w:marTop w:val="0"/>
              <w:marBottom w:val="0"/>
              <w:divBdr>
                <w:top w:val="none" w:sz="0" w:space="0" w:color="auto"/>
                <w:left w:val="none" w:sz="0" w:space="0" w:color="auto"/>
                <w:bottom w:val="none" w:sz="0" w:space="0" w:color="auto"/>
                <w:right w:val="none" w:sz="0" w:space="0" w:color="auto"/>
              </w:divBdr>
              <w:divsChild>
                <w:div w:id="2026638960">
                  <w:marLeft w:val="0"/>
                  <w:marRight w:val="0"/>
                  <w:marTop w:val="0"/>
                  <w:marBottom w:val="0"/>
                  <w:divBdr>
                    <w:top w:val="none" w:sz="0" w:space="0" w:color="auto"/>
                    <w:left w:val="none" w:sz="0" w:space="0" w:color="auto"/>
                    <w:bottom w:val="none" w:sz="0" w:space="0" w:color="auto"/>
                    <w:right w:val="none" w:sz="0" w:space="0" w:color="auto"/>
                  </w:divBdr>
                  <w:divsChild>
                    <w:div w:id="1380401223">
                      <w:marLeft w:val="0"/>
                      <w:marRight w:val="0"/>
                      <w:marTop w:val="0"/>
                      <w:marBottom w:val="0"/>
                      <w:divBdr>
                        <w:top w:val="none" w:sz="0" w:space="0" w:color="auto"/>
                        <w:left w:val="none" w:sz="0" w:space="0" w:color="auto"/>
                        <w:bottom w:val="none" w:sz="0" w:space="0" w:color="auto"/>
                        <w:right w:val="none" w:sz="0" w:space="0" w:color="auto"/>
                      </w:divBdr>
                      <w:divsChild>
                        <w:div w:id="409086871">
                          <w:marLeft w:val="0"/>
                          <w:marRight w:val="0"/>
                          <w:marTop w:val="0"/>
                          <w:marBottom w:val="0"/>
                          <w:divBdr>
                            <w:top w:val="none" w:sz="0" w:space="0" w:color="auto"/>
                            <w:left w:val="none" w:sz="0" w:space="0" w:color="auto"/>
                            <w:bottom w:val="none" w:sz="0" w:space="0" w:color="auto"/>
                            <w:right w:val="none" w:sz="0" w:space="0" w:color="auto"/>
                          </w:divBdr>
                          <w:divsChild>
                            <w:div w:id="84423811">
                              <w:marLeft w:val="0"/>
                              <w:marRight w:val="0"/>
                              <w:marTop w:val="0"/>
                              <w:marBottom w:val="0"/>
                              <w:divBdr>
                                <w:top w:val="none" w:sz="0" w:space="0" w:color="auto"/>
                                <w:left w:val="none" w:sz="0" w:space="0" w:color="auto"/>
                                <w:bottom w:val="none" w:sz="0" w:space="0" w:color="auto"/>
                                <w:right w:val="none" w:sz="0" w:space="0" w:color="auto"/>
                              </w:divBdr>
                              <w:divsChild>
                                <w:div w:id="8704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685061">
          <w:marLeft w:val="0"/>
          <w:marRight w:val="0"/>
          <w:marTop w:val="0"/>
          <w:marBottom w:val="0"/>
          <w:divBdr>
            <w:top w:val="none" w:sz="0" w:space="0" w:color="auto"/>
            <w:left w:val="none" w:sz="0" w:space="0" w:color="auto"/>
            <w:bottom w:val="none" w:sz="0" w:space="0" w:color="auto"/>
            <w:right w:val="none" w:sz="0" w:space="0" w:color="auto"/>
          </w:divBdr>
          <w:divsChild>
            <w:div w:id="121385188">
              <w:marLeft w:val="0"/>
              <w:marRight w:val="0"/>
              <w:marTop w:val="0"/>
              <w:marBottom w:val="0"/>
              <w:divBdr>
                <w:top w:val="none" w:sz="0" w:space="0" w:color="auto"/>
                <w:left w:val="none" w:sz="0" w:space="0" w:color="auto"/>
                <w:bottom w:val="none" w:sz="0" w:space="0" w:color="auto"/>
                <w:right w:val="none" w:sz="0" w:space="0" w:color="auto"/>
              </w:divBdr>
              <w:divsChild>
                <w:div w:id="1928070848">
                  <w:marLeft w:val="0"/>
                  <w:marRight w:val="0"/>
                  <w:marTop w:val="0"/>
                  <w:marBottom w:val="0"/>
                  <w:divBdr>
                    <w:top w:val="none" w:sz="0" w:space="0" w:color="auto"/>
                    <w:left w:val="none" w:sz="0" w:space="0" w:color="auto"/>
                    <w:bottom w:val="none" w:sz="0" w:space="0" w:color="auto"/>
                    <w:right w:val="none" w:sz="0" w:space="0" w:color="auto"/>
                  </w:divBdr>
                  <w:divsChild>
                    <w:div w:id="1080178585">
                      <w:marLeft w:val="0"/>
                      <w:marRight w:val="0"/>
                      <w:marTop w:val="0"/>
                      <w:marBottom w:val="0"/>
                      <w:divBdr>
                        <w:top w:val="none" w:sz="0" w:space="0" w:color="auto"/>
                        <w:left w:val="none" w:sz="0" w:space="0" w:color="auto"/>
                        <w:bottom w:val="none" w:sz="0" w:space="0" w:color="auto"/>
                        <w:right w:val="none" w:sz="0" w:space="0" w:color="auto"/>
                      </w:divBdr>
                      <w:divsChild>
                        <w:div w:id="1191534632">
                          <w:marLeft w:val="0"/>
                          <w:marRight w:val="0"/>
                          <w:marTop w:val="0"/>
                          <w:marBottom w:val="0"/>
                          <w:divBdr>
                            <w:top w:val="none" w:sz="0" w:space="0" w:color="auto"/>
                            <w:left w:val="none" w:sz="0" w:space="0" w:color="auto"/>
                            <w:bottom w:val="none" w:sz="0" w:space="0" w:color="auto"/>
                            <w:right w:val="none" w:sz="0" w:space="0" w:color="auto"/>
                          </w:divBdr>
                        </w:div>
                        <w:div w:id="658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559300">
          <w:blockQuote w:val="1"/>
          <w:marLeft w:val="600"/>
          <w:marRight w:val="0"/>
          <w:marTop w:val="0"/>
          <w:marBottom w:val="0"/>
          <w:divBdr>
            <w:top w:val="none" w:sz="0" w:space="0" w:color="auto"/>
            <w:left w:val="none" w:sz="0" w:space="0" w:color="auto"/>
            <w:bottom w:val="none" w:sz="0" w:space="0" w:color="auto"/>
            <w:right w:val="none" w:sz="0" w:space="0" w:color="auto"/>
          </w:divBdr>
          <w:divsChild>
            <w:div w:id="767771526">
              <w:marLeft w:val="0"/>
              <w:marRight w:val="0"/>
              <w:marTop w:val="0"/>
              <w:marBottom w:val="0"/>
              <w:divBdr>
                <w:top w:val="none" w:sz="0" w:space="0" w:color="auto"/>
                <w:left w:val="none" w:sz="0" w:space="0" w:color="auto"/>
                <w:bottom w:val="none" w:sz="0" w:space="0" w:color="auto"/>
                <w:right w:val="none" w:sz="0" w:space="0" w:color="auto"/>
              </w:divBdr>
              <w:divsChild>
                <w:div w:id="2037611046">
                  <w:marLeft w:val="0"/>
                  <w:marRight w:val="0"/>
                  <w:marTop w:val="0"/>
                  <w:marBottom w:val="0"/>
                  <w:divBdr>
                    <w:top w:val="none" w:sz="0" w:space="0" w:color="auto"/>
                    <w:left w:val="none" w:sz="0" w:space="0" w:color="auto"/>
                    <w:bottom w:val="none" w:sz="0" w:space="0" w:color="auto"/>
                    <w:right w:val="none" w:sz="0" w:space="0" w:color="auto"/>
                  </w:divBdr>
                  <w:divsChild>
                    <w:div w:id="412505948">
                      <w:marLeft w:val="0"/>
                      <w:marRight w:val="0"/>
                      <w:marTop w:val="0"/>
                      <w:marBottom w:val="0"/>
                      <w:divBdr>
                        <w:top w:val="none" w:sz="0" w:space="0" w:color="auto"/>
                        <w:left w:val="none" w:sz="0" w:space="0" w:color="auto"/>
                        <w:bottom w:val="none" w:sz="0" w:space="0" w:color="auto"/>
                        <w:right w:val="none" w:sz="0" w:space="0" w:color="auto"/>
                      </w:divBdr>
                      <w:divsChild>
                        <w:div w:id="1387411150">
                          <w:marLeft w:val="0"/>
                          <w:marRight w:val="0"/>
                          <w:marTop w:val="0"/>
                          <w:marBottom w:val="0"/>
                          <w:divBdr>
                            <w:top w:val="none" w:sz="0" w:space="0" w:color="auto"/>
                            <w:left w:val="none" w:sz="0" w:space="0" w:color="auto"/>
                            <w:bottom w:val="none" w:sz="0" w:space="0" w:color="auto"/>
                            <w:right w:val="none" w:sz="0" w:space="0" w:color="auto"/>
                          </w:divBdr>
                          <w:divsChild>
                            <w:div w:id="1782873986">
                              <w:marLeft w:val="0"/>
                              <w:marRight w:val="0"/>
                              <w:marTop w:val="0"/>
                              <w:marBottom w:val="0"/>
                              <w:divBdr>
                                <w:top w:val="none" w:sz="0" w:space="0" w:color="auto"/>
                                <w:left w:val="none" w:sz="0" w:space="0" w:color="auto"/>
                                <w:bottom w:val="none" w:sz="0" w:space="0" w:color="auto"/>
                                <w:right w:val="none" w:sz="0" w:space="0" w:color="auto"/>
                              </w:divBdr>
                              <w:divsChild>
                                <w:div w:id="1328633298">
                                  <w:marLeft w:val="0"/>
                                  <w:marRight w:val="0"/>
                                  <w:marTop w:val="0"/>
                                  <w:marBottom w:val="0"/>
                                  <w:divBdr>
                                    <w:top w:val="none" w:sz="0" w:space="0" w:color="auto"/>
                                    <w:left w:val="none" w:sz="0" w:space="0" w:color="auto"/>
                                    <w:bottom w:val="none" w:sz="0" w:space="0" w:color="auto"/>
                                    <w:right w:val="none" w:sz="0" w:space="0" w:color="auto"/>
                                  </w:divBdr>
                                </w:div>
                                <w:div w:id="1930961886">
                                  <w:marLeft w:val="0"/>
                                  <w:marRight w:val="0"/>
                                  <w:marTop w:val="0"/>
                                  <w:marBottom w:val="0"/>
                                  <w:divBdr>
                                    <w:top w:val="none" w:sz="0" w:space="0" w:color="auto"/>
                                    <w:left w:val="none" w:sz="0" w:space="0" w:color="auto"/>
                                    <w:bottom w:val="none" w:sz="0" w:space="0" w:color="auto"/>
                                    <w:right w:val="none" w:sz="0" w:space="0" w:color="auto"/>
                                  </w:divBdr>
                                </w:div>
                                <w:div w:id="449279655">
                                  <w:marLeft w:val="0"/>
                                  <w:marRight w:val="0"/>
                                  <w:marTop w:val="0"/>
                                  <w:marBottom w:val="0"/>
                                  <w:divBdr>
                                    <w:top w:val="none" w:sz="0" w:space="0" w:color="auto"/>
                                    <w:left w:val="none" w:sz="0" w:space="0" w:color="auto"/>
                                    <w:bottom w:val="none" w:sz="0" w:space="0" w:color="auto"/>
                                    <w:right w:val="none" w:sz="0" w:space="0" w:color="auto"/>
                                  </w:divBdr>
                                </w:div>
                                <w:div w:id="7578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814442">
          <w:marLeft w:val="0"/>
          <w:marRight w:val="0"/>
          <w:marTop w:val="0"/>
          <w:marBottom w:val="0"/>
          <w:divBdr>
            <w:top w:val="none" w:sz="0" w:space="0" w:color="auto"/>
            <w:left w:val="none" w:sz="0" w:space="0" w:color="auto"/>
            <w:bottom w:val="none" w:sz="0" w:space="0" w:color="auto"/>
            <w:right w:val="none" w:sz="0" w:space="0" w:color="auto"/>
          </w:divBdr>
          <w:divsChild>
            <w:div w:id="195386784">
              <w:marLeft w:val="0"/>
              <w:marRight w:val="0"/>
              <w:marTop w:val="0"/>
              <w:marBottom w:val="0"/>
              <w:divBdr>
                <w:top w:val="none" w:sz="0" w:space="0" w:color="auto"/>
                <w:left w:val="none" w:sz="0" w:space="0" w:color="auto"/>
                <w:bottom w:val="none" w:sz="0" w:space="0" w:color="auto"/>
                <w:right w:val="none" w:sz="0" w:space="0" w:color="auto"/>
              </w:divBdr>
              <w:divsChild>
                <w:div w:id="1781561619">
                  <w:marLeft w:val="0"/>
                  <w:marRight w:val="0"/>
                  <w:marTop w:val="0"/>
                  <w:marBottom w:val="0"/>
                  <w:divBdr>
                    <w:top w:val="none" w:sz="0" w:space="0" w:color="auto"/>
                    <w:left w:val="none" w:sz="0" w:space="0" w:color="auto"/>
                    <w:bottom w:val="none" w:sz="0" w:space="0" w:color="auto"/>
                    <w:right w:val="none" w:sz="0" w:space="0" w:color="auto"/>
                  </w:divBdr>
                  <w:divsChild>
                    <w:div w:id="149373028">
                      <w:marLeft w:val="0"/>
                      <w:marRight w:val="0"/>
                      <w:marTop w:val="0"/>
                      <w:marBottom w:val="0"/>
                      <w:divBdr>
                        <w:top w:val="none" w:sz="0" w:space="0" w:color="auto"/>
                        <w:left w:val="none" w:sz="0" w:space="0" w:color="auto"/>
                        <w:bottom w:val="none" w:sz="0" w:space="0" w:color="auto"/>
                        <w:right w:val="none" w:sz="0" w:space="0" w:color="auto"/>
                      </w:divBdr>
                      <w:divsChild>
                        <w:div w:id="271329802">
                          <w:marLeft w:val="0"/>
                          <w:marRight w:val="0"/>
                          <w:marTop w:val="0"/>
                          <w:marBottom w:val="0"/>
                          <w:divBdr>
                            <w:top w:val="none" w:sz="0" w:space="0" w:color="auto"/>
                            <w:left w:val="none" w:sz="0" w:space="0" w:color="auto"/>
                            <w:bottom w:val="none" w:sz="0" w:space="0" w:color="auto"/>
                            <w:right w:val="none" w:sz="0" w:space="0" w:color="auto"/>
                          </w:divBdr>
                        </w:div>
                        <w:div w:id="1731266345">
                          <w:marLeft w:val="0"/>
                          <w:marRight w:val="0"/>
                          <w:marTop w:val="0"/>
                          <w:marBottom w:val="0"/>
                          <w:divBdr>
                            <w:top w:val="none" w:sz="0" w:space="0" w:color="auto"/>
                            <w:left w:val="none" w:sz="0" w:space="0" w:color="auto"/>
                            <w:bottom w:val="none" w:sz="0" w:space="0" w:color="auto"/>
                            <w:right w:val="none" w:sz="0" w:space="0" w:color="auto"/>
                          </w:divBdr>
                        </w:div>
                        <w:div w:id="904682656">
                          <w:marLeft w:val="0"/>
                          <w:marRight w:val="0"/>
                          <w:marTop w:val="0"/>
                          <w:marBottom w:val="0"/>
                          <w:divBdr>
                            <w:top w:val="none" w:sz="0" w:space="0" w:color="auto"/>
                            <w:left w:val="none" w:sz="0" w:space="0" w:color="auto"/>
                            <w:bottom w:val="none" w:sz="0" w:space="0" w:color="auto"/>
                            <w:right w:val="none" w:sz="0" w:space="0" w:color="auto"/>
                          </w:divBdr>
                        </w:div>
                        <w:div w:id="1991593912">
                          <w:marLeft w:val="0"/>
                          <w:marRight w:val="0"/>
                          <w:marTop w:val="0"/>
                          <w:marBottom w:val="0"/>
                          <w:divBdr>
                            <w:top w:val="none" w:sz="0" w:space="0" w:color="auto"/>
                            <w:left w:val="none" w:sz="0" w:space="0" w:color="auto"/>
                            <w:bottom w:val="none" w:sz="0" w:space="0" w:color="auto"/>
                            <w:right w:val="none" w:sz="0" w:space="0" w:color="auto"/>
                          </w:divBdr>
                        </w:div>
                        <w:div w:id="1583561430">
                          <w:marLeft w:val="0"/>
                          <w:marRight w:val="0"/>
                          <w:marTop w:val="0"/>
                          <w:marBottom w:val="0"/>
                          <w:divBdr>
                            <w:top w:val="none" w:sz="0" w:space="0" w:color="auto"/>
                            <w:left w:val="none" w:sz="0" w:space="0" w:color="auto"/>
                            <w:bottom w:val="none" w:sz="0" w:space="0" w:color="auto"/>
                            <w:right w:val="none" w:sz="0" w:space="0" w:color="auto"/>
                          </w:divBdr>
                        </w:div>
                        <w:div w:id="950669009">
                          <w:marLeft w:val="0"/>
                          <w:marRight w:val="0"/>
                          <w:marTop w:val="0"/>
                          <w:marBottom w:val="0"/>
                          <w:divBdr>
                            <w:top w:val="none" w:sz="0" w:space="0" w:color="auto"/>
                            <w:left w:val="none" w:sz="0" w:space="0" w:color="auto"/>
                            <w:bottom w:val="none" w:sz="0" w:space="0" w:color="auto"/>
                            <w:right w:val="none" w:sz="0" w:space="0" w:color="auto"/>
                          </w:divBdr>
                        </w:div>
                        <w:div w:id="1984658197">
                          <w:marLeft w:val="0"/>
                          <w:marRight w:val="0"/>
                          <w:marTop w:val="0"/>
                          <w:marBottom w:val="0"/>
                          <w:divBdr>
                            <w:top w:val="none" w:sz="0" w:space="0" w:color="auto"/>
                            <w:left w:val="none" w:sz="0" w:space="0" w:color="auto"/>
                            <w:bottom w:val="none" w:sz="0" w:space="0" w:color="auto"/>
                            <w:right w:val="none" w:sz="0" w:space="0" w:color="auto"/>
                          </w:divBdr>
                        </w:div>
                        <w:div w:id="1921865834">
                          <w:marLeft w:val="0"/>
                          <w:marRight w:val="0"/>
                          <w:marTop w:val="0"/>
                          <w:marBottom w:val="0"/>
                          <w:divBdr>
                            <w:top w:val="none" w:sz="0" w:space="0" w:color="auto"/>
                            <w:left w:val="none" w:sz="0" w:space="0" w:color="auto"/>
                            <w:bottom w:val="none" w:sz="0" w:space="0" w:color="auto"/>
                            <w:right w:val="none" w:sz="0" w:space="0" w:color="auto"/>
                          </w:divBdr>
                        </w:div>
                        <w:div w:id="1811827275">
                          <w:marLeft w:val="0"/>
                          <w:marRight w:val="0"/>
                          <w:marTop w:val="0"/>
                          <w:marBottom w:val="0"/>
                          <w:divBdr>
                            <w:top w:val="none" w:sz="0" w:space="0" w:color="auto"/>
                            <w:left w:val="none" w:sz="0" w:space="0" w:color="auto"/>
                            <w:bottom w:val="none" w:sz="0" w:space="0" w:color="auto"/>
                            <w:right w:val="none" w:sz="0" w:space="0" w:color="auto"/>
                          </w:divBdr>
                        </w:div>
                        <w:div w:id="783307272">
                          <w:marLeft w:val="0"/>
                          <w:marRight w:val="0"/>
                          <w:marTop w:val="0"/>
                          <w:marBottom w:val="0"/>
                          <w:divBdr>
                            <w:top w:val="none" w:sz="0" w:space="0" w:color="auto"/>
                            <w:left w:val="none" w:sz="0" w:space="0" w:color="auto"/>
                            <w:bottom w:val="none" w:sz="0" w:space="0" w:color="auto"/>
                            <w:right w:val="none" w:sz="0" w:space="0" w:color="auto"/>
                          </w:divBdr>
                        </w:div>
                        <w:div w:id="584848733">
                          <w:marLeft w:val="0"/>
                          <w:marRight w:val="0"/>
                          <w:marTop w:val="0"/>
                          <w:marBottom w:val="0"/>
                          <w:divBdr>
                            <w:top w:val="none" w:sz="0" w:space="0" w:color="auto"/>
                            <w:left w:val="none" w:sz="0" w:space="0" w:color="auto"/>
                            <w:bottom w:val="none" w:sz="0" w:space="0" w:color="auto"/>
                            <w:right w:val="none" w:sz="0" w:space="0" w:color="auto"/>
                          </w:divBdr>
                        </w:div>
                        <w:div w:id="602036374">
                          <w:marLeft w:val="0"/>
                          <w:marRight w:val="0"/>
                          <w:marTop w:val="0"/>
                          <w:marBottom w:val="0"/>
                          <w:divBdr>
                            <w:top w:val="none" w:sz="0" w:space="0" w:color="auto"/>
                            <w:left w:val="none" w:sz="0" w:space="0" w:color="auto"/>
                            <w:bottom w:val="none" w:sz="0" w:space="0" w:color="auto"/>
                            <w:right w:val="none" w:sz="0" w:space="0" w:color="auto"/>
                          </w:divBdr>
                        </w:div>
                        <w:div w:id="175850157">
                          <w:marLeft w:val="0"/>
                          <w:marRight w:val="0"/>
                          <w:marTop w:val="0"/>
                          <w:marBottom w:val="0"/>
                          <w:divBdr>
                            <w:top w:val="none" w:sz="0" w:space="0" w:color="auto"/>
                            <w:left w:val="none" w:sz="0" w:space="0" w:color="auto"/>
                            <w:bottom w:val="none" w:sz="0" w:space="0" w:color="auto"/>
                            <w:right w:val="none" w:sz="0" w:space="0" w:color="auto"/>
                          </w:divBdr>
                        </w:div>
                        <w:div w:id="360740715">
                          <w:marLeft w:val="0"/>
                          <w:marRight w:val="0"/>
                          <w:marTop w:val="0"/>
                          <w:marBottom w:val="0"/>
                          <w:divBdr>
                            <w:top w:val="none" w:sz="0" w:space="0" w:color="auto"/>
                            <w:left w:val="none" w:sz="0" w:space="0" w:color="auto"/>
                            <w:bottom w:val="none" w:sz="0" w:space="0" w:color="auto"/>
                            <w:right w:val="none" w:sz="0" w:space="0" w:color="auto"/>
                          </w:divBdr>
                        </w:div>
                        <w:div w:id="1907451530">
                          <w:marLeft w:val="0"/>
                          <w:marRight w:val="0"/>
                          <w:marTop w:val="0"/>
                          <w:marBottom w:val="0"/>
                          <w:divBdr>
                            <w:top w:val="none" w:sz="0" w:space="0" w:color="auto"/>
                            <w:left w:val="none" w:sz="0" w:space="0" w:color="auto"/>
                            <w:bottom w:val="none" w:sz="0" w:space="0" w:color="auto"/>
                            <w:right w:val="none" w:sz="0" w:space="0" w:color="auto"/>
                          </w:divBdr>
                        </w:div>
                        <w:div w:id="1416198344">
                          <w:marLeft w:val="0"/>
                          <w:marRight w:val="0"/>
                          <w:marTop w:val="0"/>
                          <w:marBottom w:val="0"/>
                          <w:divBdr>
                            <w:top w:val="none" w:sz="0" w:space="0" w:color="auto"/>
                            <w:left w:val="none" w:sz="0" w:space="0" w:color="auto"/>
                            <w:bottom w:val="none" w:sz="0" w:space="0" w:color="auto"/>
                            <w:right w:val="none" w:sz="0" w:space="0" w:color="auto"/>
                          </w:divBdr>
                        </w:div>
                        <w:div w:id="7258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022806">
          <w:blockQuote w:val="1"/>
          <w:marLeft w:val="600"/>
          <w:marRight w:val="0"/>
          <w:marTop w:val="0"/>
          <w:marBottom w:val="0"/>
          <w:divBdr>
            <w:top w:val="none" w:sz="0" w:space="0" w:color="auto"/>
            <w:left w:val="none" w:sz="0" w:space="0" w:color="auto"/>
            <w:bottom w:val="none" w:sz="0" w:space="0" w:color="auto"/>
            <w:right w:val="none" w:sz="0" w:space="0" w:color="auto"/>
          </w:divBdr>
          <w:divsChild>
            <w:div w:id="296841461">
              <w:marLeft w:val="0"/>
              <w:marRight w:val="0"/>
              <w:marTop w:val="0"/>
              <w:marBottom w:val="0"/>
              <w:divBdr>
                <w:top w:val="none" w:sz="0" w:space="0" w:color="auto"/>
                <w:left w:val="none" w:sz="0" w:space="0" w:color="auto"/>
                <w:bottom w:val="none" w:sz="0" w:space="0" w:color="auto"/>
                <w:right w:val="none" w:sz="0" w:space="0" w:color="auto"/>
              </w:divBdr>
              <w:divsChild>
                <w:div w:id="1672642256">
                  <w:marLeft w:val="0"/>
                  <w:marRight w:val="0"/>
                  <w:marTop w:val="0"/>
                  <w:marBottom w:val="0"/>
                  <w:divBdr>
                    <w:top w:val="none" w:sz="0" w:space="0" w:color="auto"/>
                    <w:left w:val="none" w:sz="0" w:space="0" w:color="auto"/>
                    <w:bottom w:val="none" w:sz="0" w:space="0" w:color="auto"/>
                    <w:right w:val="none" w:sz="0" w:space="0" w:color="auto"/>
                  </w:divBdr>
                  <w:divsChild>
                    <w:div w:id="1839420655">
                      <w:marLeft w:val="0"/>
                      <w:marRight w:val="0"/>
                      <w:marTop w:val="0"/>
                      <w:marBottom w:val="0"/>
                      <w:divBdr>
                        <w:top w:val="none" w:sz="0" w:space="0" w:color="auto"/>
                        <w:left w:val="none" w:sz="0" w:space="0" w:color="auto"/>
                        <w:bottom w:val="none" w:sz="0" w:space="0" w:color="auto"/>
                        <w:right w:val="none" w:sz="0" w:space="0" w:color="auto"/>
                      </w:divBdr>
                      <w:divsChild>
                        <w:div w:id="1663315617">
                          <w:marLeft w:val="0"/>
                          <w:marRight w:val="0"/>
                          <w:marTop w:val="0"/>
                          <w:marBottom w:val="0"/>
                          <w:divBdr>
                            <w:top w:val="none" w:sz="0" w:space="0" w:color="auto"/>
                            <w:left w:val="none" w:sz="0" w:space="0" w:color="auto"/>
                            <w:bottom w:val="none" w:sz="0" w:space="0" w:color="auto"/>
                            <w:right w:val="none" w:sz="0" w:space="0" w:color="auto"/>
                          </w:divBdr>
                          <w:divsChild>
                            <w:div w:id="1776510492">
                              <w:marLeft w:val="0"/>
                              <w:marRight w:val="0"/>
                              <w:marTop w:val="0"/>
                              <w:marBottom w:val="0"/>
                              <w:divBdr>
                                <w:top w:val="none" w:sz="0" w:space="0" w:color="auto"/>
                                <w:left w:val="none" w:sz="0" w:space="0" w:color="auto"/>
                                <w:bottom w:val="none" w:sz="0" w:space="0" w:color="auto"/>
                                <w:right w:val="none" w:sz="0" w:space="0" w:color="auto"/>
                              </w:divBdr>
                              <w:divsChild>
                                <w:div w:id="154548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352181">
          <w:blockQuote w:val="1"/>
          <w:marLeft w:val="600"/>
          <w:marRight w:val="0"/>
          <w:marTop w:val="0"/>
          <w:marBottom w:val="0"/>
          <w:divBdr>
            <w:top w:val="none" w:sz="0" w:space="0" w:color="auto"/>
            <w:left w:val="none" w:sz="0" w:space="0" w:color="auto"/>
            <w:bottom w:val="none" w:sz="0" w:space="0" w:color="auto"/>
            <w:right w:val="none" w:sz="0" w:space="0" w:color="auto"/>
          </w:divBdr>
          <w:divsChild>
            <w:div w:id="379401252">
              <w:marLeft w:val="0"/>
              <w:marRight w:val="0"/>
              <w:marTop w:val="0"/>
              <w:marBottom w:val="0"/>
              <w:divBdr>
                <w:top w:val="none" w:sz="0" w:space="0" w:color="auto"/>
                <w:left w:val="none" w:sz="0" w:space="0" w:color="auto"/>
                <w:bottom w:val="none" w:sz="0" w:space="0" w:color="auto"/>
                <w:right w:val="none" w:sz="0" w:space="0" w:color="auto"/>
              </w:divBdr>
              <w:divsChild>
                <w:div w:id="844592370">
                  <w:marLeft w:val="0"/>
                  <w:marRight w:val="0"/>
                  <w:marTop w:val="0"/>
                  <w:marBottom w:val="0"/>
                  <w:divBdr>
                    <w:top w:val="none" w:sz="0" w:space="0" w:color="auto"/>
                    <w:left w:val="none" w:sz="0" w:space="0" w:color="auto"/>
                    <w:bottom w:val="none" w:sz="0" w:space="0" w:color="auto"/>
                    <w:right w:val="none" w:sz="0" w:space="0" w:color="auto"/>
                  </w:divBdr>
                  <w:divsChild>
                    <w:div w:id="2011593855">
                      <w:marLeft w:val="0"/>
                      <w:marRight w:val="0"/>
                      <w:marTop w:val="0"/>
                      <w:marBottom w:val="0"/>
                      <w:divBdr>
                        <w:top w:val="none" w:sz="0" w:space="0" w:color="auto"/>
                        <w:left w:val="none" w:sz="0" w:space="0" w:color="auto"/>
                        <w:bottom w:val="none" w:sz="0" w:space="0" w:color="auto"/>
                        <w:right w:val="none" w:sz="0" w:space="0" w:color="auto"/>
                      </w:divBdr>
                      <w:divsChild>
                        <w:div w:id="2079401349">
                          <w:marLeft w:val="0"/>
                          <w:marRight w:val="0"/>
                          <w:marTop w:val="0"/>
                          <w:marBottom w:val="0"/>
                          <w:divBdr>
                            <w:top w:val="none" w:sz="0" w:space="0" w:color="auto"/>
                            <w:left w:val="none" w:sz="0" w:space="0" w:color="auto"/>
                            <w:bottom w:val="none" w:sz="0" w:space="0" w:color="auto"/>
                            <w:right w:val="none" w:sz="0" w:space="0" w:color="auto"/>
                          </w:divBdr>
                          <w:divsChild>
                            <w:div w:id="689523797">
                              <w:marLeft w:val="0"/>
                              <w:marRight w:val="0"/>
                              <w:marTop w:val="0"/>
                              <w:marBottom w:val="0"/>
                              <w:divBdr>
                                <w:top w:val="none" w:sz="0" w:space="0" w:color="auto"/>
                                <w:left w:val="none" w:sz="0" w:space="0" w:color="auto"/>
                                <w:bottom w:val="none" w:sz="0" w:space="0" w:color="auto"/>
                                <w:right w:val="none" w:sz="0" w:space="0" w:color="auto"/>
                              </w:divBdr>
                              <w:divsChild>
                                <w:div w:id="11323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081431">
          <w:marLeft w:val="0"/>
          <w:marRight w:val="0"/>
          <w:marTop w:val="0"/>
          <w:marBottom w:val="0"/>
          <w:divBdr>
            <w:top w:val="none" w:sz="0" w:space="0" w:color="auto"/>
            <w:left w:val="none" w:sz="0" w:space="0" w:color="auto"/>
            <w:bottom w:val="none" w:sz="0" w:space="0" w:color="auto"/>
            <w:right w:val="none" w:sz="0" w:space="0" w:color="auto"/>
          </w:divBdr>
          <w:divsChild>
            <w:div w:id="25522558">
              <w:marLeft w:val="0"/>
              <w:marRight w:val="0"/>
              <w:marTop w:val="0"/>
              <w:marBottom w:val="0"/>
              <w:divBdr>
                <w:top w:val="none" w:sz="0" w:space="0" w:color="auto"/>
                <w:left w:val="none" w:sz="0" w:space="0" w:color="auto"/>
                <w:bottom w:val="none" w:sz="0" w:space="0" w:color="auto"/>
                <w:right w:val="none" w:sz="0" w:space="0" w:color="auto"/>
              </w:divBdr>
              <w:divsChild>
                <w:div w:id="1225333688">
                  <w:marLeft w:val="0"/>
                  <w:marRight w:val="0"/>
                  <w:marTop w:val="0"/>
                  <w:marBottom w:val="0"/>
                  <w:divBdr>
                    <w:top w:val="none" w:sz="0" w:space="0" w:color="auto"/>
                    <w:left w:val="none" w:sz="0" w:space="0" w:color="auto"/>
                    <w:bottom w:val="none" w:sz="0" w:space="0" w:color="auto"/>
                    <w:right w:val="none" w:sz="0" w:space="0" w:color="auto"/>
                  </w:divBdr>
                  <w:divsChild>
                    <w:div w:id="509415237">
                      <w:marLeft w:val="0"/>
                      <w:marRight w:val="0"/>
                      <w:marTop w:val="0"/>
                      <w:marBottom w:val="0"/>
                      <w:divBdr>
                        <w:top w:val="none" w:sz="0" w:space="0" w:color="auto"/>
                        <w:left w:val="none" w:sz="0" w:space="0" w:color="auto"/>
                        <w:bottom w:val="none" w:sz="0" w:space="0" w:color="auto"/>
                        <w:right w:val="none" w:sz="0" w:space="0" w:color="auto"/>
                      </w:divBdr>
                      <w:divsChild>
                        <w:div w:id="739639690">
                          <w:marLeft w:val="0"/>
                          <w:marRight w:val="0"/>
                          <w:marTop w:val="0"/>
                          <w:marBottom w:val="0"/>
                          <w:divBdr>
                            <w:top w:val="none" w:sz="0" w:space="0" w:color="auto"/>
                            <w:left w:val="none" w:sz="0" w:space="0" w:color="auto"/>
                            <w:bottom w:val="none" w:sz="0" w:space="0" w:color="auto"/>
                            <w:right w:val="none" w:sz="0" w:space="0" w:color="auto"/>
                          </w:divBdr>
                        </w:div>
                        <w:div w:id="558369678">
                          <w:marLeft w:val="0"/>
                          <w:marRight w:val="0"/>
                          <w:marTop w:val="0"/>
                          <w:marBottom w:val="0"/>
                          <w:divBdr>
                            <w:top w:val="none" w:sz="0" w:space="0" w:color="auto"/>
                            <w:left w:val="none" w:sz="0" w:space="0" w:color="auto"/>
                            <w:bottom w:val="none" w:sz="0" w:space="0" w:color="auto"/>
                            <w:right w:val="none" w:sz="0" w:space="0" w:color="auto"/>
                          </w:divBdr>
                        </w:div>
                        <w:div w:id="10760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18006">
          <w:blockQuote w:val="1"/>
          <w:marLeft w:val="600"/>
          <w:marRight w:val="0"/>
          <w:marTop w:val="0"/>
          <w:marBottom w:val="0"/>
          <w:divBdr>
            <w:top w:val="none" w:sz="0" w:space="0" w:color="auto"/>
            <w:left w:val="none" w:sz="0" w:space="0" w:color="auto"/>
            <w:bottom w:val="none" w:sz="0" w:space="0" w:color="auto"/>
            <w:right w:val="none" w:sz="0" w:space="0" w:color="auto"/>
          </w:divBdr>
          <w:divsChild>
            <w:div w:id="1105079893">
              <w:marLeft w:val="0"/>
              <w:marRight w:val="0"/>
              <w:marTop w:val="0"/>
              <w:marBottom w:val="0"/>
              <w:divBdr>
                <w:top w:val="none" w:sz="0" w:space="0" w:color="auto"/>
                <w:left w:val="none" w:sz="0" w:space="0" w:color="auto"/>
                <w:bottom w:val="none" w:sz="0" w:space="0" w:color="auto"/>
                <w:right w:val="none" w:sz="0" w:space="0" w:color="auto"/>
              </w:divBdr>
              <w:divsChild>
                <w:div w:id="796217688">
                  <w:marLeft w:val="0"/>
                  <w:marRight w:val="0"/>
                  <w:marTop w:val="0"/>
                  <w:marBottom w:val="0"/>
                  <w:divBdr>
                    <w:top w:val="none" w:sz="0" w:space="0" w:color="auto"/>
                    <w:left w:val="none" w:sz="0" w:space="0" w:color="auto"/>
                    <w:bottom w:val="none" w:sz="0" w:space="0" w:color="auto"/>
                    <w:right w:val="none" w:sz="0" w:space="0" w:color="auto"/>
                  </w:divBdr>
                  <w:divsChild>
                    <w:div w:id="414089136">
                      <w:marLeft w:val="0"/>
                      <w:marRight w:val="0"/>
                      <w:marTop w:val="0"/>
                      <w:marBottom w:val="0"/>
                      <w:divBdr>
                        <w:top w:val="none" w:sz="0" w:space="0" w:color="auto"/>
                        <w:left w:val="none" w:sz="0" w:space="0" w:color="auto"/>
                        <w:bottom w:val="none" w:sz="0" w:space="0" w:color="auto"/>
                        <w:right w:val="none" w:sz="0" w:space="0" w:color="auto"/>
                      </w:divBdr>
                      <w:divsChild>
                        <w:div w:id="1780291746">
                          <w:marLeft w:val="0"/>
                          <w:marRight w:val="0"/>
                          <w:marTop w:val="0"/>
                          <w:marBottom w:val="0"/>
                          <w:divBdr>
                            <w:top w:val="none" w:sz="0" w:space="0" w:color="auto"/>
                            <w:left w:val="none" w:sz="0" w:space="0" w:color="auto"/>
                            <w:bottom w:val="none" w:sz="0" w:space="0" w:color="auto"/>
                            <w:right w:val="none" w:sz="0" w:space="0" w:color="auto"/>
                          </w:divBdr>
                          <w:divsChild>
                            <w:div w:id="2018262450">
                              <w:marLeft w:val="0"/>
                              <w:marRight w:val="0"/>
                              <w:marTop w:val="0"/>
                              <w:marBottom w:val="0"/>
                              <w:divBdr>
                                <w:top w:val="none" w:sz="0" w:space="0" w:color="auto"/>
                                <w:left w:val="none" w:sz="0" w:space="0" w:color="auto"/>
                                <w:bottom w:val="none" w:sz="0" w:space="0" w:color="auto"/>
                                <w:right w:val="none" w:sz="0" w:space="0" w:color="auto"/>
                              </w:divBdr>
                              <w:divsChild>
                                <w:div w:id="92627204">
                                  <w:marLeft w:val="0"/>
                                  <w:marRight w:val="0"/>
                                  <w:marTop w:val="0"/>
                                  <w:marBottom w:val="0"/>
                                  <w:divBdr>
                                    <w:top w:val="none" w:sz="0" w:space="0" w:color="auto"/>
                                    <w:left w:val="none" w:sz="0" w:space="0" w:color="auto"/>
                                    <w:bottom w:val="none" w:sz="0" w:space="0" w:color="auto"/>
                                    <w:right w:val="none" w:sz="0" w:space="0" w:color="auto"/>
                                  </w:divBdr>
                                </w:div>
                                <w:div w:id="18584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514669">
          <w:blockQuote w:val="1"/>
          <w:marLeft w:val="600"/>
          <w:marRight w:val="0"/>
          <w:marTop w:val="0"/>
          <w:marBottom w:val="0"/>
          <w:divBdr>
            <w:top w:val="none" w:sz="0" w:space="0" w:color="auto"/>
            <w:left w:val="none" w:sz="0" w:space="0" w:color="auto"/>
            <w:bottom w:val="none" w:sz="0" w:space="0" w:color="auto"/>
            <w:right w:val="none" w:sz="0" w:space="0" w:color="auto"/>
          </w:divBdr>
          <w:divsChild>
            <w:div w:id="1797093872">
              <w:marLeft w:val="0"/>
              <w:marRight w:val="0"/>
              <w:marTop w:val="0"/>
              <w:marBottom w:val="0"/>
              <w:divBdr>
                <w:top w:val="none" w:sz="0" w:space="0" w:color="auto"/>
                <w:left w:val="none" w:sz="0" w:space="0" w:color="auto"/>
                <w:bottom w:val="none" w:sz="0" w:space="0" w:color="auto"/>
                <w:right w:val="none" w:sz="0" w:space="0" w:color="auto"/>
              </w:divBdr>
              <w:divsChild>
                <w:div w:id="694842666">
                  <w:marLeft w:val="0"/>
                  <w:marRight w:val="0"/>
                  <w:marTop w:val="0"/>
                  <w:marBottom w:val="0"/>
                  <w:divBdr>
                    <w:top w:val="none" w:sz="0" w:space="0" w:color="auto"/>
                    <w:left w:val="none" w:sz="0" w:space="0" w:color="auto"/>
                    <w:bottom w:val="none" w:sz="0" w:space="0" w:color="auto"/>
                    <w:right w:val="none" w:sz="0" w:space="0" w:color="auto"/>
                  </w:divBdr>
                  <w:divsChild>
                    <w:div w:id="928856519">
                      <w:marLeft w:val="0"/>
                      <w:marRight w:val="0"/>
                      <w:marTop w:val="0"/>
                      <w:marBottom w:val="0"/>
                      <w:divBdr>
                        <w:top w:val="none" w:sz="0" w:space="0" w:color="auto"/>
                        <w:left w:val="none" w:sz="0" w:space="0" w:color="auto"/>
                        <w:bottom w:val="none" w:sz="0" w:space="0" w:color="auto"/>
                        <w:right w:val="none" w:sz="0" w:space="0" w:color="auto"/>
                      </w:divBdr>
                      <w:divsChild>
                        <w:div w:id="994261755">
                          <w:marLeft w:val="0"/>
                          <w:marRight w:val="0"/>
                          <w:marTop w:val="0"/>
                          <w:marBottom w:val="0"/>
                          <w:divBdr>
                            <w:top w:val="none" w:sz="0" w:space="0" w:color="auto"/>
                            <w:left w:val="none" w:sz="0" w:space="0" w:color="auto"/>
                            <w:bottom w:val="none" w:sz="0" w:space="0" w:color="auto"/>
                            <w:right w:val="none" w:sz="0" w:space="0" w:color="auto"/>
                          </w:divBdr>
                          <w:divsChild>
                            <w:div w:id="1124814932">
                              <w:marLeft w:val="0"/>
                              <w:marRight w:val="0"/>
                              <w:marTop w:val="0"/>
                              <w:marBottom w:val="0"/>
                              <w:divBdr>
                                <w:top w:val="none" w:sz="0" w:space="0" w:color="auto"/>
                                <w:left w:val="none" w:sz="0" w:space="0" w:color="auto"/>
                                <w:bottom w:val="none" w:sz="0" w:space="0" w:color="auto"/>
                                <w:right w:val="none" w:sz="0" w:space="0" w:color="auto"/>
                              </w:divBdr>
                              <w:divsChild>
                                <w:div w:id="242952760">
                                  <w:marLeft w:val="0"/>
                                  <w:marRight w:val="0"/>
                                  <w:marTop w:val="0"/>
                                  <w:marBottom w:val="0"/>
                                  <w:divBdr>
                                    <w:top w:val="none" w:sz="0" w:space="0" w:color="auto"/>
                                    <w:left w:val="none" w:sz="0" w:space="0" w:color="auto"/>
                                    <w:bottom w:val="none" w:sz="0" w:space="0" w:color="auto"/>
                                    <w:right w:val="none" w:sz="0" w:space="0" w:color="auto"/>
                                  </w:divBdr>
                                  <w:divsChild>
                                    <w:div w:id="5170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androidcoursearchive/labs/lab-7/SMSTextMessage.png?attredirects=0"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sites.google.com/site/androidcoursearchive/resources/lab-skeletons/Lab7_v2_partial_stub.zip?attredirects=0" TargetMode="External"/><Relationship Id="rId12" Type="http://schemas.openxmlformats.org/officeDocument/2006/relationships/hyperlink" Target="https://sites.google.com/site/androidcoursearchive/labs/lab-7/AccelerometerValues.png?attredirects=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developer.android.com/guide/developing/tools/emulator.html" TargetMode="External"/><Relationship Id="rId5" Type="http://schemas.openxmlformats.org/officeDocument/2006/relationships/hyperlink" Target="https://sites.google.com/site/androidcoursearchive/labs/lab-7/Lab7.png?attredirects=0" TargetMode="External"/><Relationship Id="rId15" Type="http://schemas.openxmlformats.org/officeDocument/2006/relationships/theme" Target="theme/theme1.xml"/><Relationship Id="rId10" Type="http://schemas.openxmlformats.org/officeDocument/2006/relationships/hyperlink" Target="http://developer.android.com/guide/developing/tools/emulator.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10</Pages>
  <Words>1960</Words>
  <Characters>11174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IT Admin</cp:lastModifiedBy>
  <cp:revision>28</cp:revision>
  <dcterms:created xsi:type="dcterms:W3CDTF">2015-08-24T03:38:00Z</dcterms:created>
  <dcterms:modified xsi:type="dcterms:W3CDTF">2015-09-16T01:41:00Z</dcterms:modified>
</cp:coreProperties>
</file>