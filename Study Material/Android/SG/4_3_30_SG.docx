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420469">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F11F4F" w:rsidRDefault="00AF2332" w:rsidP="00420469">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420469">
        <w:rPr>
          <w:rFonts w:ascii="CMR17" w:hAnsi="CMR17" w:cs="CMR17"/>
          <w:sz w:val="34"/>
          <w:szCs w:val="34"/>
        </w:rPr>
        <w:t xml:space="preserve"> 30</w:t>
      </w:r>
      <w:r w:rsidR="001537F0">
        <w:rPr>
          <w:rFonts w:ascii="CMR17" w:hAnsi="CMR17" w:cs="CMR17"/>
          <w:sz w:val="34"/>
          <w:szCs w:val="34"/>
        </w:rPr>
        <w:t xml:space="preserve"> </w:t>
      </w:r>
      <w:r w:rsidR="00534600">
        <w:rPr>
          <w:rFonts w:ascii="CMR17" w:hAnsi="CMR17" w:cs="CMR17"/>
          <w:sz w:val="34"/>
          <w:szCs w:val="34"/>
        </w:rPr>
        <w:t>:</w:t>
      </w:r>
      <w:r w:rsidR="00B912F3">
        <w:rPr>
          <w:rFonts w:ascii="CMR17" w:hAnsi="CMR17" w:cs="CMR17"/>
          <w:sz w:val="34"/>
          <w:szCs w:val="34"/>
        </w:rPr>
        <w:t xml:space="preserve"> </w:t>
      </w:r>
      <w:r w:rsidR="00420469" w:rsidRPr="00420469">
        <w:rPr>
          <w:rFonts w:ascii="CMR17" w:hAnsi="CMR17" w:cs="CMR17"/>
          <w:sz w:val="34"/>
          <w:szCs w:val="34"/>
        </w:rPr>
        <w:t>Android Services Assignments (Practice)</w:t>
      </w:r>
    </w:p>
    <w:p w:rsidR="00E45242" w:rsidRDefault="00E45242" w:rsidP="00420469">
      <w:pPr>
        <w:rPr>
          <w:rFonts w:ascii="CMBX12" w:hAnsi="CMBX12" w:cs="CMBX12"/>
          <w:sz w:val="34"/>
          <w:szCs w:val="34"/>
        </w:rPr>
      </w:pPr>
    </w:p>
    <w:tbl>
      <w:tblPr>
        <w:tblW w:w="19005" w:type="dxa"/>
        <w:tblCellSpacing w:w="0" w:type="dxa"/>
        <w:tblInd w:w="-1260" w:type="dxa"/>
        <w:tblBorders>
          <w:bottom w:val="single" w:sz="6" w:space="0" w:color="CCCCCC"/>
        </w:tblBorders>
        <w:tblCellMar>
          <w:left w:w="0" w:type="dxa"/>
          <w:right w:w="0" w:type="dxa"/>
        </w:tblCellMar>
        <w:tblLook w:val="04A0"/>
      </w:tblPr>
      <w:tblGrid>
        <w:gridCol w:w="19005"/>
      </w:tblGrid>
      <w:tr w:rsidR="006544F0" w:rsidTr="00420469">
        <w:trPr>
          <w:tblCellSpacing w:w="0" w:type="dxa"/>
        </w:trPr>
        <w:tc>
          <w:tcPr>
            <w:tcW w:w="19005" w:type="dxa"/>
            <w:hideMark/>
          </w:tcPr>
          <w:tbl>
            <w:tblPr>
              <w:tblW w:w="15480" w:type="dxa"/>
              <w:tblCellSpacing w:w="0" w:type="dxa"/>
              <w:tblCellMar>
                <w:top w:w="15" w:type="dxa"/>
                <w:left w:w="15" w:type="dxa"/>
                <w:bottom w:w="15" w:type="dxa"/>
                <w:right w:w="15" w:type="dxa"/>
              </w:tblCellMar>
              <w:tblLook w:val="04A0"/>
            </w:tblPr>
            <w:tblGrid>
              <w:gridCol w:w="15480"/>
            </w:tblGrid>
            <w:tr w:rsidR="006544F0" w:rsidTr="00420469">
              <w:trPr>
                <w:trHeight w:val="10920"/>
                <w:tblCellSpacing w:w="0" w:type="dxa"/>
              </w:trPr>
              <w:tc>
                <w:tcPr>
                  <w:tcW w:w="0" w:type="auto"/>
                  <w:tcMar>
                    <w:top w:w="150" w:type="dxa"/>
                    <w:left w:w="150" w:type="dxa"/>
                    <w:bottom w:w="150" w:type="dxa"/>
                    <w:right w:w="150" w:type="dxa"/>
                  </w:tcMar>
                  <w:hideMark/>
                </w:tcPr>
                <w:p w:rsidR="006544F0" w:rsidRDefault="006544F0" w:rsidP="00420469">
                  <w:pPr>
                    <w:pStyle w:val="Heading3"/>
                    <w:spacing w:before="0" w:after="0" w:line="240" w:lineRule="atLeast"/>
                    <w:ind w:left="0" w:firstLine="0"/>
                    <w:rPr>
                      <w:rFonts w:ascii="Verdana" w:hAnsi="Verdana"/>
                      <w:b w:val="0"/>
                      <w:bCs w:val="0"/>
                      <w:color w:val="000000"/>
                      <w:sz w:val="24"/>
                      <w:szCs w:val="24"/>
                    </w:rPr>
                  </w:pPr>
                  <w:r>
                    <w:rPr>
                      <w:rFonts w:ascii="Verdana" w:hAnsi="Verdana"/>
                      <w:color w:val="000000"/>
                      <w:sz w:val="48"/>
                      <w:szCs w:val="48"/>
                    </w:rPr>
                    <w:t>Intro</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420469">
                  <w:pPr>
                    <w:pStyle w:val="Heading3"/>
                    <w:spacing w:before="0" w:after="0" w:line="240" w:lineRule="atLeast"/>
                    <w:ind w:left="360"/>
                    <w:rPr>
                      <w:rFonts w:ascii="Verdana" w:hAnsi="Verdana"/>
                      <w:b w:val="0"/>
                      <w:bCs w:val="0"/>
                      <w:i/>
                      <w:iCs/>
                      <w:color w:val="000000"/>
                      <w:sz w:val="20"/>
                      <w:szCs w:val="20"/>
                    </w:rPr>
                  </w:pPr>
                  <w:r>
                    <w:rPr>
                      <w:rFonts w:ascii="Verdana" w:hAnsi="Verdana"/>
                      <w:b w:val="0"/>
                      <w:bCs w:val="0"/>
                      <w:color w:val="000000"/>
                      <w:sz w:val="24"/>
                      <w:szCs w:val="24"/>
                    </w:rPr>
                    <w:t>For this lab you will be developing a new Application named AppRater that suggests other Applications for users to download and try. The purpose of the application is to share fun and interesting applications with other users. The users can then rate the applications. Its a simple application that will be extended and used to run the App Development Contest at the end of the quarter. </w:t>
                  </w:r>
                </w:p>
                <w:p w:rsidR="006544F0" w:rsidRDefault="006544F0" w:rsidP="00420469">
                  <w:pPr>
                    <w:pStyle w:val="Heading3"/>
                    <w:spacing w:before="0" w:after="0" w:line="240" w:lineRule="atLeast"/>
                    <w:ind w:left="360"/>
                    <w:rPr>
                      <w:rFonts w:ascii="Verdana" w:hAnsi="Verdana"/>
                      <w:b w:val="0"/>
                      <w:bCs w:val="0"/>
                      <w:i/>
                      <w:iCs/>
                      <w:color w:val="000000"/>
                      <w:sz w:val="20"/>
                      <w:szCs w:val="20"/>
                    </w:rPr>
                  </w:pPr>
                </w:p>
                <w:p w:rsidR="006544F0" w:rsidRDefault="006544F0" w:rsidP="00420469">
                  <w:pPr>
                    <w:pStyle w:val="Heading3"/>
                    <w:spacing w:before="0" w:after="0" w:line="240" w:lineRule="atLeast"/>
                    <w:ind w:left="360"/>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771900" cy="695325"/>
                        <wp:effectExtent l="19050" t="0" r="0" b="0"/>
                        <wp:docPr id="1" name="Picture 1" descr="https://sites.google.com/site/androidcoursearchive/_/rsrc/1267216937731/labs/lab-6/AppRaterUseCas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coursearchive/_/rsrc/1267216937731/labs/lab-6/AppRaterUseCase.png">
                                  <a:hlinkClick r:id="rId5"/>
                                </pic:cNvPr>
                                <pic:cNvPicPr>
                                  <a:picLocks noChangeAspect="1" noChangeArrowheads="1"/>
                                </pic:cNvPicPr>
                              </pic:nvPicPr>
                              <pic:blipFill>
                                <a:blip r:embed="rId6"/>
                                <a:srcRect/>
                                <a:stretch>
                                  <a:fillRect/>
                                </a:stretch>
                              </pic:blipFill>
                              <pic:spPr bwMode="auto">
                                <a:xfrm>
                                  <a:off x="0" y="0"/>
                                  <a:ext cx="3771900" cy="695325"/>
                                </a:xfrm>
                                <a:prstGeom prst="rect">
                                  <a:avLst/>
                                </a:prstGeom>
                                <a:noFill/>
                                <a:ln w="9525">
                                  <a:noFill/>
                                  <a:miter lim="800000"/>
                                  <a:headEnd/>
                                  <a:tailEnd/>
                                </a:ln>
                              </pic:spPr>
                            </pic:pic>
                          </a:graphicData>
                        </a:graphic>
                      </wp:inline>
                    </w:drawing>
                  </w:r>
                </w:p>
                <w:p w:rsidR="006544F0" w:rsidRDefault="006544F0" w:rsidP="00420469">
                  <w:pPr>
                    <w:pStyle w:val="Heading3"/>
                    <w:spacing w:before="0" w:after="0" w:line="240" w:lineRule="atLeast"/>
                    <w:ind w:left="360"/>
                    <w:jc w:val="center"/>
                    <w:rPr>
                      <w:rFonts w:ascii="Verdana" w:hAnsi="Verdana"/>
                      <w:b w:val="0"/>
                      <w:bCs w:val="0"/>
                      <w:color w:val="000000"/>
                      <w:sz w:val="24"/>
                      <w:szCs w:val="24"/>
                    </w:rPr>
                  </w:pPr>
                </w:p>
                <w:p w:rsidR="006544F0" w:rsidRDefault="006544F0" w:rsidP="00420469">
                  <w:pPr>
                    <w:pStyle w:val="Heading3"/>
                    <w:spacing w:before="0" w:after="0" w:line="240" w:lineRule="atLeast"/>
                    <w:ind w:left="360"/>
                    <w:rPr>
                      <w:rFonts w:ascii="Verdana" w:hAnsi="Verdana"/>
                      <w:b w:val="0"/>
                      <w:bCs w:val="0"/>
                      <w:i/>
                      <w:iCs/>
                      <w:color w:val="000000"/>
                      <w:sz w:val="20"/>
                      <w:szCs w:val="20"/>
                    </w:rPr>
                  </w:pPr>
                </w:p>
                <w:p w:rsidR="006544F0" w:rsidRDefault="006544F0" w:rsidP="00420469">
                  <w:pPr>
                    <w:pStyle w:val="Heading3"/>
                    <w:spacing w:before="0" w:after="0" w:line="240" w:lineRule="atLeast"/>
                    <w:ind w:left="360"/>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48"/>
                      <w:szCs w:val="48"/>
                    </w:rPr>
                    <w:t>Objectives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i/>
                      <w:iCs/>
                      <w:color w:val="000000"/>
                      <w:sz w:val="20"/>
                      <w:szCs w:val="20"/>
                    </w:rPr>
                  </w:pPr>
                  <w:r>
                    <w:rPr>
                      <w:rFonts w:ascii="Verdana" w:hAnsi="Verdana"/>
                      <w:b w:val="0"/>
                      <w:bCs w:val="0"/>
                      <w:color w:val="000000"/>
                      <w:sz w:val="24"/>
                      <w:szCs w:val="24"/>
                    </w:rPr>
                    <w:t>At the end of this lab you will be expected to know:</w:t>
                  </w:r>
                </w:p>
                <w:p w:rsidR="006544F0" w:rsidRDefault="006544F0" w:rsidP="006544F0">
                  <w:pPr>
                    <w:pStyle w:val="Heading3"/>
                    <w:numPr>
                      <w:ilvl w:val="0"/>
                      <w:numId w:val="16"/>
                    </w:numPr>
                    <w:suppressAutoHyphens w:val="0"/>
                    <w:spacing w:before="100" w:beforeAutospacing="1" w:after="100" w:afterAutospacing="1" w:line="240" w:lineRule="atLeast"/>
                    <w:rPr>
                      <w:rFonts w:ascii="Verdana" w:hAnsi="Verdana"/>
                      <w:b w:val="0"/>
                      <w:bCs w:val="0"/>
                      <w:i/>
                      <w:iCs/>
                      <w:color w:val="000000"/>
                      <w:sz w:val="20"/>
                      <w:szCs w:val="20"/>
                    </w:rPr>
                  </w:pPr>
                  <w:r>
                    <w:rPr>
                      <w:rFonts w:ascii="Verdana" w:hAnsi="Verdana"/>
                      <w:b w:val="0"/>
                      <w:bCs w:val="0"/>
                      <w:color w:val="000000"/>
                      <w:sz w:val="20"/>
                      <w:szCs w:val="20"/>
                    </w:rPr>
                    <w:t>How to create and use ContentProviders.</w:t>
                  </w:r>
                </w:p>
                <w:p w:rsidR="006544F0" w:rsidRDefault="006544F0" w:rsidP="006544F0">
                  <w:pPr>
                    <w:pStyle w:val="Heading3"/>
                    <w:numPr>
                      <w:ilvl w:val="0"/>
                      <w:numId w:val="16"/>
                    </w:numPr>
                    <w:suppressAutoHyphens w:val="0"/>
                    <w:spacing w:before="100" w:beforeAutospacing="1" w:after="100" w:afterAutospacing="1" w:line="240" w:lineRule="atLeast"/>
                    <w:rPr>
                      <w:rFonts w:ascii="Verdana" w:hAnsi="Verdana"/>
                      <w:b w:val="0"/>
                      <w:bCs w:val="0"/>
                      <w:i/>
                      <w:iCs/>
                      <w:color w:val="000000"/>
                      <w:sz w:val="20"/>
                      <w:szCs w:val="20"/>
                    </w:rPr>
                  </w:pPr>
                  <w:r>
                    <w:rPr>
                      <w:rFonts w:ascii="Verdana" w:hAnsi="Verdana"/>
                      <w:b w:val="0"/>
                      <w:bCs w:val="0"/>
                      <w:color w:val="000000"/>
                      <w:sz w:val="20"/>
                      <w:szCs w:val="20"/>
                    </w:rPr>
                    <w:t>How to create and use Services.</w:t>
                  </w:r>
                </w:p>
                <w:p w:rsidR="006544F0" w:rsidRDefault="006544F0" w:rsidP="006544F0">
                  <w:pPr>
                    <w:pStyle w:val="Heading3"/>
                    <w:numPr>
                      <w:ilvl w:val="0"/>
                      <w:numId w:val="16"/>
                    </w:numPr>
                    <w:suppressAutoHyphens w:val="0"/>
                    <w:spacing w:before="100" w:beforeAutospacing="1" w:after="100" w:afterAutospacing="1" w:line="240" w:lineRule="atLeast"/>
                    <w:rPr>
                      <w:rFonts w:ascii="Verdana" w:hAnsi="Verdana"/>
                      <w:b w:val="0"/>
                      <w:bCs w:val="0"/>
                      <w:i/>
                      <w:iCs/>
                      <w:color w:val="000000"/>
                      <w:sz w:val="20"/>
                      <w:szCs w:val="20"/>
                    </w:rPr>
                  </w:pPr>
                  <w:r>
                    <w:rPr>
                      <w:rFonts w:ascii="Verdana" w:hAnsi="Verdana"/>
                      <w:b w:val="0"/>
                      <w:bCs w:val="0"/>
                      <w:color w:val="000000"/>
                      <w:sz w:val="20"/>
                      <w:szCs w:val="20"/>
                    </w:rPr>
                    <w:t>How to broadcast Intents.</w:t>
                  </w:r>
                </w:p>
                <w:p w:rsidR="006544F0" w:rsidRDefault="006544F0" w:rsidP="006544F0">
                  <w:pPr>
                    <w:pStyle w:val="Heading3"/>
                    <w:numPr>
                      <w:ilvl w:val="0"/>
                      <w:numId w:val="16"/>
                    </w:numPr>
                    <w:suppressAutoHyphens w:val="0"/>
                    <w:spacing w:before="100" w:beforeAutospacing="1" w:after="100" w:afterAutospacing="1" w:line="240" w:lineRule="atLeast"/>
                    <w:rPr>
                      <w:rFonts w:ascii="Verdana" w:hAnsi="Verdana"/>
                      <w:b w:val="0"/>
                      <w:bCs w:val="0"/>
                      <w:i/>
                      <w:iCs/>
                      <w:color w:val="000000"/>
                      <w:sz w:val="20"/>
                      <w:szCs w:val="20"/>
                    </w:rPr>
                  </w:pPr>
                  <w:r>
                    <w:rPr>
                      <w:rFonts w:ascii="Verdana" w:hAnsi="Verdana"/>
                      <w:b w:val="0"/>
                      <w:bCs w:val="0"/>
                      <w:color w:val="000000"/>
                      <w:sz w:val="20"/>
                      <w:szCs w:val="20"/>
                    </w:rPr>
                    <w:t>How to post notifications in the Notification Bar.</w:t>
                  </w:r>
                </w:p>
                <w:p w:rsidR="006544F0" w:rsidRDefault="006544F0" w:rsidP="006544F0">
                  <w:pPr>
                    <w:pStyle w:val="Heading3"/>
                    <w:numPr>
                      <w:ilvl w:val="0"/>
                      <w:numId w:val="16"/>
                    </w:numPr>
                    <w:suppressAutoHyphens w:val="0"/>
                    <w:spacing w:before="100" w:beforeAutospacing="1" w:after="100" w:afterAutospacing="1" w:line="240" w:lineRule="atLeast"/>
                    <w:rPr>
                      <w:rFonts w:ascii="Verdana" w:hAnsi="Verdana"/>
                      <w:b w:val="0"/>
                      <w:bCs w:val="0"/>
                      <w:i/>
                      <w:iCs/>
                      <w:color w:val="000000"/>
                      <w:sz w:val="20"/>
                      <w:szCs w:val="20"/>
                    </w:rPr>
                  </w:pPr>
                  <w:r>
                    <w:rPr>
                      <w:rFonts w:ascii="Verdana" w:hAnsi="Verdana"/>
                      <w:b w:val="0"/>
                      <w:bCs w:val="0"/>
                      <w:color w:val="000000"/>
                      <w:sz w:val="20"/>
                      <w:szCs w:val="20"/>
                    </w:rPr>
                    <w:t>How to respond to Intent broadcasts by creating and using BroadcastRecievers.</w:t>
                  </w:r>
                </w:p>
                <w:p w:rsidR="006544F0" w:rsidRDefault="006544F0" w:rsidP="006544F0">
                  <w:pPr>
                    <w:pStyle w:val="Heading3"/>
                    <w:numPr>
                      <w:ilvl w:val="0"/>
                      <w:numId w:val="16"/>
                    </w:numPr>
                    <w:suppressAutoHyphens w:val="0"/>
                    <w:spacing w:before="100" w:beforeAutospacing="1" w:after="100" w:afterAutospacing="1" w:line="240" w:lineRule="atLeast"/>
                    <w:rPr>
                      <w:rFonts w:ascii="Verdana" w:hAnsi="Verdana"/>
                      <w:b w:val="0"/>
                      <w:bCs w:val="0"/>
                      <w:i/>
                      <w:iCs/>
                      <w:color w:val="000000"/>
                      <w:sz w:val="20"/>
                      <w:szCs w:val="20"/>
                    </w:rPr>
                  </w:pPr>
                  <w:r>
                    <w:rPr>
                      <w:rFonts w:ascii="Verdana" w:hAnsi="Verdana"/>
                      <w:b w:val="0"/>
                      <w:bCs w:val="0"/>
                      <w:color w:val="000000"/>
                      <w:sz w:val="20"/>
                      <w:szCs w:val="20"/>
                    </w:rPr>
                    <w:t>How to perform work in a Background thread.</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p>
                <w:p w:rsidR="006544F0" w:rsidRDefault="006544F0" w:rsidP="00420469">
                  <w:pPr>
                    <w:pStyle w:val="Heading3"/>
                    <w:spacing w:before="0" w:after="0" w:line="240" w:lineRule="atLeast"/>
                    <w:ind w:left="0" w:firstLine="0"/>
                    <w:rPr>
                      <w:rFonts w:ascii="Verdana" w:hAnsi="Verdana"/>
                      <w:b w:val="0"/>
                      <w:bCs w:val="0"/>
                      <w:color w:val="000000"/>
                      <w:sz w:val="24"/>
                      <w:szCs w:val="24"/>
                    </w:rPr>
                  </w:pPr>
                  <w:r>
                    <w:rPr>
                      <w:rFonts w:ascii="Verdana" w:hAnsi="Verdana"/>
                      <w:color w:val="000000"/>
                      <w:sz w:val="48"/>
                      <w:szCs w:val="48"/>
                    </w:rPr>
                    <w:t>Activities</w:t>
                  </w:r>
                </w:p>
                <w:p w:rsidR="006544F0" w:rsidRDefault="006544F0" w:rsidP="006544F0">
                  <w:pPr>
                    <w:pStyle w:val="Heading3"/>
                    <w:spacing w:before="0" w:after="0" w:line="240" w:lineRule="atLeast"/>
                    <w:rPr>
                      <w:rFonts w:ascii="Verdana" w:hAnsi="Verdana"/>
                      <w:b w:val="0"/>
                      <w:bCs w:val="0"/>
                      <w:i/>
                      <w:iCs/>
                      <w:color w:val="000000"/>
                      <w:sz w:val="20"/>
                      <w:szCs w:val="20"/>
                    </w:rPr>
                  </w:pPr>
                </w:p>
                <w:p w:rsidR="006544F0" w:rsidRDefault="006544F0" w:rsidP="00420469">
                  <w:pPr>
                    <w:pStyle w:val="Heading3"/>
                    <w:spacing w:before="0" w:after="0" w:line="240" w:lineRule="atLeast"/>
                    <w:ind w:left="1080"/>
                    <w:rPr>
                      <w:rFonts w:ascii="Verdana" w:hAnsi="Verdana"/>
                      <w:b w:val="0"/>
                      <w:bCs w:val="0"/>
                      <w:i/>
                      <w:iCs/>
                      <w:color w:val="000000"/>
                      <w:sz w:val="20"/>
                      <w:szCs w:val="20"/>
                    </w:rPr>
                  </w:pPr>
                  <w:r>
                    <w:rPr>
                      <w:rFonts w:ascii="Verdana" w:hAnsi="Verdana"/>
                      <w:b w:val="0"/>
                      <w:bCs w:val="0"/>
                      <w:color w:val="000000"/>
                      <w:sz w:val="24"/>
                      <w:szCs w:val="24"/>
                    </w:rPr>
                    <w:t>For this lab you will be working with a brand new application, completely independent of the previous labs. Once you have a general understanding of the components of the application you will begin implementing it. </w:t>
                  </w:r>
                </w:p>
                <w:p w:rsidR="006544F0" w:rsidRDefault="006544F0" w:rsidP="00420469">
                  <w:pPr>
                    <w:pStyle w:val="Heading3"/>
                    <w:spacing w:before="0" w:after="0" w:line="240" w:lineRule="atLeast"/>
                    <w:ind w:left="1080"/>
                    <w:rPr>
                      <w:rFonts w:ascii="Verdana" w:hAnsi="Verdana"/>
                      <w:b w:val="0"/>
                      <w:bCs w:val="0"/>
                      <w:i/>
                      <w:iCs/>
                      <w:color w:val="000000"/>
                      <w:sz w:val="20"/>
                      <w:szCs w:val="20"/>
                    </w:rPr>
                  </w:pPr>
                </w:p>
                <w:p w:rsidR="006544F0" w:rsidRDefault="006544F0" w:rsidP="00420469">
                  <w:pPr>
                    <w:pStyle w:val="Heading3"/>
                    <w:spacing w:before="0" w:after="0" w:line="240" w:lineRule="atLeast"/>
                    <w:ind w:left="1080"/>
                    <w:rPr>
                      <w:rFonts w:ascii="Verdana" w:hAnsi="Verdana"/>
                      <w:b w:val="0"/>
                      <w:bCs w:val="0"/>
                      <w:i/>
                      <w:iCs/>
                      <w:color w:val="000000"/>
                      <w:sz w:val="20"/>
                      <w:szCs w:val="20"/>
                    </w:rPr>
                  </w:pPr>
                  <w:r>
                    <w:rPr>
                      <w:rFonts w:ascii="Verdana" w:hAnsi="Verdana"/>
                      <w:i/>
                      <w:iCs/>
                      <w:color w:val="000000"/>
                      <w:sz w:val="24"/>
                      <w:szCs w:val="24"/>
                      <w:shd w:val="clear" w:color="auto" w:fill="EA9999"/>
                    </w:rPr>
                    <w:t>IMPORTANT:</w:t>
                  </w:r>
                </w:p>
                <w:p w:rsidR="006544F0" w:rsidRDefault="006544F0" w:rsidP="00420469">
                  <w:pPr>
                    <w:pStyle w:val="Heading3"/>
                    <w:spacing w:before="0" w:after="0" w:line="240" w:lineRule="atLeast"/>
                    <w:ind w:left="1080"/>
                    <w:rPr>
                      <w:rFonts w:ascii="Verdana" w:hAnsi="Verdana"/>
                      <w:b w:val="0"/>
                      <w:bCs w:val="0"/>
                      <w:i/>
                      <w:iCs/>
                      <w:color w:val="000000"/>
                      <w:sz w:val="20"/>
                      <w:szCs w:val="20"/>
                    </w:rPr>
                  </w:pPr>
                  <w:r>
                    <w:rPr>
                      <w:rFonts w:ascii="Verdana" w:hAnsi="Verdana"/>
                      <w:b w:val="0"/>
                      <w:bCs w:val="0"/>
                      <w:i/>
                      <w:iCs/>
                      <w:color w:val="000000"/>
                      <w:sz w:val="24"/>
                      <w:szCs w:val="24"/>
                    </w:rPr>
                    <w:t>You will be given a Skeleton Project to work with. This project contains all of the java and resource files you will need to complete the lab. Some method stubs, member variables, and resource values and ids have been added as well. It is important that you not change the names of these methods, variables, and resource values and ids. These are given to you because there are unit tests included in this project as well that depend on these items being declared exactly as they are. These units test will be used to evaluate the correctness of your lab. You have complete access to these test cases during development, which gives you the ability to run these tests yourself. In fact, you are encouraged to run these tests to ensure that your application is functioning properly.</w:t>
                  </w:r>
                </w:p>
                <w:p w:rsidR="006544F0" w:rsidRDefault="006544F0" w:rsidP="00420469">
                  <w:pPr>
                    <w:pStyle w:val="Heading3"/>
                    <w:spacing w:before="0" w:after="0" w:line="240" w:lineRule="atLeast"/>
                    <w:ind w:left="1080"/>
                    <w:rPr>
                      <w:rFonts w:ascii="Verdana" w:hAnsi="Verdana"/>
                      <w:b w:val="0"/>
                      <w:bCs w:val="0"/>
                      <w:color w:val="000000"/>
                      <w:sz w:val="24"/>
                      <w:szCs w:val="24"/>
                    </w:rPr>
                  </w:pPr>
                </w:p>
                <w:p w:rsidR="006544F0" w:rsidRDefault="006544F0" w:rsidP="00420469">
                  <w:pPr>
                    <w:pStyle w:val="Heading3"/>
                    <w:spacing w:before="0" w:after="0" w:line="240" w:lineRule="atLeast"/>
                    <w:ind w:left="1080"/>
                    <w:rPr>
                      <w:rFonts w:ascii="Verdana" w:hAnsi="Verdana"/>
                      <w:b w:val="0"/>
                      <w:bCs w:val="0"/>
                      <w:color w:val="000000"/>
                      <w:sz w:val="24"/>
                      <w:szCs w:val="24"/>
                    </w:rPr>
                  </w:pPr>
                </w:p>
                <w:p w:rsidR="006544F0" w:rsidRDefault="006544F0" w:rsidP="00420469">
                  <w:pPr>
                    <w:pStyle w:val="Heading3"/>
                    <w:spacing w:before="0" w:after="0" w:line="240" w:lineRule="atLeast"/>
                    <w:ind w:left="1080"/>
                    <w:rPr>
                      <w:rFonts w:ascii="Verdana" w:hAnsi="Verdana"/>
                      <w:b w:val="0"/>
                      <w:bCs w:val="0"/>
                      <w:color w:val="000000"/>
                      <w:sz w:val="24"/>
                      <w:szCs w:val="24"/>
                    </w:rPr>
                  </w:pPr>
                </w:p>
                <w:p w:rsidR="006544F0" w:rsidRDefault="006544F0" w:rsidP="00420469">
                  <w:pPr>
                    <w:pStyle w:val="Heading3"/>
                    <w:spacing w:before="0" w:after="0" w:line="240" w:lineRule="atLeast"/>
                    <w:ind w:left="1080"/>
                    <w:rPr>
                      <w:rFonts w:ascii="Verdana" w:hAnsi="Verdana"/>
                      <w:b w:val="0"/>
                      <w:bCs w:val="0"/>
                      <w:color w:val="000000"/>
                      <w:sz w:val="24"/>
                      <w:szCs w:val="24"/>
                    </w:rPr>
                  </w:pPr>
                  <w:r>
                    <w:rPr>
                      <w:rFonts w:ascii="Verdana" w:hAnsi="Verdana"/>
                      <w:color w:val="000000"/>
                      <w:sz w:val="36"/>
                      <w:szCs w:val="36"/>
                      <w:u w:val="single"/>
                    </w:rPr>
                    <w:t>1. Setting Up...</w:t>
                  </w:r>
                </w:p>
                <w:p w:rsidR="006544F0" w:rsidRDefault="006544F0" w:rsidP="00420469">
                  <w:pPr>
                    <w:pStyle w:val="Heading3"/>
                    <w:spacing w:before="0" w:after="0" w:line="240" w:lineRule="atLeast"/>
                    <w:ind w:left="1080"/>
                    <w:rPr>
                      <w:rFonts w:ascii="Verdana" w:hAnsi="Verdana"/>
                      <w:b w:val="0"/>
                      <w:bCs w:val="0"/>
                      <w:color w:val="000000"/>
                      <w:sz w:val="24"/>
                      <w:szCs w:val="24"/>
                    </w:rPr>
                  </w:pPr>
                </w:p>
                <w:p w:rsidR="006544F0" w:rsidRDefault="006544F0" w:rsidP="00420469">
                  <w:pPr>
                    <w:pStyle w:val="Heading3"/>
                    <w:spacing w:before="0" w:after="0" w:line="240" w:lineRule="atLeast"/>
                    <w:ind w:left="1080"/>
                    <w:rPr>
                      <w:rFonts w:ascii="Verdana" w:hAnsi="Verdana"/>
                      <w:b w:val="0"/>
                      <w:bCs w:val="0"/>
                      <w:color w:val="000000"/>
                      <w:sz w:val="24"/>
                      <w:szCs w:val="24"/>
                    </w:rPr>
                  </w:pPr>
                  <w:r>
                    <w:rPr>
                      <w:rFonts w:ascii="Verdana" w:hAnsi="Verdana"/>
                      <w:color w:val="000000"/>
                    </w:rPr>
                    <w:t>1.1 Creating the Project</w:t>
                  </w:r>
                </w:p>
                <w:p w:rsidR="006544F0" w:rsidRDefault="006544F0" w:rsidP="00420469">
                  <w:pPr>
                    <w:pStyle w:val="Heading3"/>
                    <w:spacing w:before="0" w:after="0" w:line="240" w:lineRule="atLeast"/>
                    <w:ind w:left="1080"/>
                    <w:rPr>
                      <w:rFonts w:ascii="Verdana" w:hAnsi="Verdana"/>
                      <w:b w:val="0"/>
                      <w:bCs w:val="0"/>
                      <w:color w:val="000000"/>
                      <w:sz w:val="24"/>
                      <w:szCs w:val="24"/>
                    </w:rPr>
                  </w:pPr>
                </w:p>
                <w:p w:rsidR="006544F0" w:rsidRDefault="006544F0" w:rsidP="00420469">
                  <w:pPr>
                    <w:pStyle w:val="Heading3"/>
                    <w:spacing w:before="0" w:after="0" w:line="240" w:lineRule="atLeast"/>
                    <w:ind w:left="1080"/>
                    <w:rPr>
                      <w:rFonts w:ascii="Verdana" w:hAnsi="Verdana"/>
                      <w:b w:val="0"/>
                      <w:bCs w:val="0"/>
                      <w:color w:val="000000"/>
                      <w:sz w:val="24"/>
                      <w:szCs w:val="24"/>
                    </w:rPr>
                  </w:pPr>
                  <w:r>
                    <w:rPr>
                      <w:rFonts w:ascii="Verdana" w:hAnsi="Verdana"/>
                      <w:b w:val="0"/>
                      <w:bCs w:val="0"/>
                      <w:color w:val="000000"/>
                      <w:sz w:val="24"/>
                      <w:szCs w:val="24"/>
                    </w:rPr>
                    <w:t>To begin, you will need to download and extract the</w:t>
                  </w:r>
                  <w:r>
                    <w:rPr>
                      <w:rStyle w:val="apple-converted-space"/>
                      <w:rFonts w:ascii="Verdana" w:hAnsi="Verdana"/>
                      <w:b w:val="0"/>
                      <w:bCs w:val="0"/>
                      <w:color w:val="000000"/>
                      <w:sz w:val="24"/>
                      <w:szCs w:val="24"/>
                    </w:rPr>
                    <w:t> </w:t>
                  </w:r>
                  <w:hyperlink r:id="rId7" w:history="1">
                    <w:r>
                      <w:rPr>
                        <w:rStyle w:val="Hyperlink"/>
                        <w:rFonts w:ascii="Verdana" w:hAnsi="Verdana"/>
                        <w:b w:val="0"/>
                        <w:bCs w:val="0"/>
                        <w:color w:val="551A8B"/>
                        <w:sz w:val="24"/>
                        <w:szCs w:val="24"/>
                      </w:rPr>
                      <w:t>skeleton project for the AppRater</w:t>
                    </w:r>
                  </w:hyperlink>
                  <w:r>
                    <w:rPr>
                      <w:rFonts w:ascii="Verdana" w:hAnsi="Verdana"/>
                      <w:color w:val="000000"/>
                      <w:sz w:val="24"/>
                      <w:szCs w:val="24"/>
                    </w:rPr>
                    <w:t> </w:t>
                  </w:r>
                  <w:r>
                    <w:rPr>
                      <w:rFonts w:ascii="Verdana" w:hAnsi="Verdana"/>
                      <w:b w:val="0"/>
                      <w:bCs w:val="0"/>
                      <w:color w:val="000000"/>
                      <w:sz w:val="24"/>
                      <w:szCs w:val="24"/>
                    </w:rPr>
                    <w:t>application.</w:t>
                  </w:r>
                </w:p>
                <w:p w:rsidR="006544F0" w:rsidRDefault="006544F0" w:rsidP="00420469">
                  <w:pPr>
                    <w:pStyle w:val="Heading3"/>
                    <w:spacing w:before="0" w:after="0" w:line="240" w:lineRule="atLeast"/>
                    <w:ind w:left="1080"/>
                    <w:rPr>
                      <w:rFonts w:ascii="Verdana" w:hAnsi="Verdana"/>
                      <w:b w:val="0"/>
                      <w:bCs w:val="0"/>
                      <w:color w:val="000000"/>
                      <w:sz w:val="24"/>
                      <w:szCs w:val="24"/>
                    </w:rPr>
                  </w:pPr>
                  <w:r>
                    <w:rPr>
                      <w:rFonts w:ascii="Verdana" w:hAnsi="Verdana"/>
                      <w:b w:val="0"/>
                      <w:bCs w:val="0"/>
                      <w:color w:val="000000"/>
                      <w:sz w:val="24"/>
                      <w:szCs w:val="24"/>
                    </w:rPr>
                    <w:t>Click Here to download the skeleton project.</w:t>
                  </w:r>
                </w:p>
                <w:p w:rsidR="006544F0" w:rsidRDefault="006544F0" w:rsidP="00420469">
                  <w:pPr>
                    <w:pStyle w:val="Heading3"/>
                    <w:spacing w:before="0" w:after="0" w:line="240" w:lineRule="atLeast"/>
                    <w:ind w:left="1080"/>
                    <w:rPr>
                      <w:rFonts w:ascii="Verdana" w:hAnsi="Verdana"/>
                      <w:b w:val="0"/>
                      <w:bCs w:val="0"/>
                      <w:color w:val="000000"/>
                      <w:sz w:val="24"/>
                      <w:szCs w:val="24"/>
                    </w:rPr>
                  </w:pPr>
                </w:p>
                <w:p w:rsidR="006544F0" w:rsidRDefault="006544F0" w:rsidP="00420469">
                  <w:pPr>
                    <w:pStyle w:val="Heading3"/>
                    <w:spacing w:before="0" w:after="0" w:line="240" w:lineRule="atLeast"/>
                    <w:ind w:left="1080"/>
                    <w:rPr>
                      <w:rFonts w:ascii="Verdana" w:hAnsi="Verdana"/>
                      <w:b w:val="0"/>
                      <w:bCs w:val="0"/>
                      <w:color w:val="000000"/>
                      <w:sz w:val="24"/>
                      <w:szCs w:val="24"/>
                    </w:rPr>
                  </w:pPr>
                  <w:r>
                    <w:rPr>
                      <w:rFonts w:ascii="Verdana" w:hAnsi="Verdana"/>
                      <w:b w:val="0"/>
                      <w:bCs w:val="0"/>
                      <w:color w:val="000000"/>
                      <w:sz w:val="24"/>
                      <w:szCs w:val="24"/>
                    </w:rPr>
                    <w:t>Extract the project, making sure to preserve the directory structure. </w:t>
                  </w:r>
                </w:p>
                <w:p w:rsidR="006544F0" w:rsidRDefault="006544F0" w:rsidP="00420469">
                  <w:pPr>
                    <w:pStyle w:val="Heading3"/>
                    <w:spacing w:before="0" w:after="0" w:line="240" w:lineRule="atLeast"/>
                    <w:ind w:left="1080"/>
                    <w:rPr>
                      <w:rFonts w:ascii="Verdana" w:hAnsi="Verdana"/>
                      <w:b w:val="0"/>
                      <w:bCs w:val="0"/>
                      <w:color w:val="000000"/>
                      <w:sz w:val="24"/>
                      <w:szCs w:val="24"/>
                    </w:rPr>
                  </w:pPr>
                  <w:r>
                    <w:rPr>
                      <w:rFonts w:ascii="Verdana" w:hAnsi="Verdana"/>
                      <w:b w:val="0"/>
                      <w:bCs w:val="0"/>
                      <w:color w:val="000000"/>
                      <w:sz w:val="24"/>
                      <w:szCs w:val="24"/>
                    </w:rPr>
                    <w:t>Take note of the path to the root folder of the skeleton project.</w:t>
                  </w:r>
                </w:p>
                <w:p w:rsidR="006544F0" w:rsidRDefault="006544F0" w:rsidP="00420469">
                  <w:pPr>
                    <w:pStyle w:val="Heading3"/>
                    <w:spacing w:before="0" w:after="0" w:line="240" w:lineRule="atLeast"/>
                    <w:ind w:left="1080"/>
                    <w:rPr>
                      <w:rFonts w:ascii="Verdana" w:hAnsi="Verdana"/>
                      <w:b w:val="0"/>
                      <w:bCs w:val="0"/>
                      <w:color w:val="000000"/>
                      <w:sz w:val="24"/>
                      <w:szCs w:val="24"/>
                    </w:rPr>
                  </w:pPr>
                </w:p>
                <w:p w:rsidR="006544F0" w:rsidRDefault="006544F0" w:rsidP="00420469">
                  <w:pPr>
                    <w:pStyle w:val="Heading3"/>
                    <w:spacing w:before="0" w:after="0" w:line="240" w:lineRule="atLeast"/>
                    <w:ind w:left="1080"/>
                    <w:rPr>
                      <w:rFonts w:ascii="Verdana" w:hAnsi="Verdana"/>
                      <w:b w:val="0"/>
                      <w:bCs w:val="0"/>
                      <w:color w:val="000000"/>
                      <w:sz w:val="24"/>
                      <w:szCs w:val="24"/>
                    </w:rPr>
                  </w:pPr>
                  <w:r>
                    <w:rPr>
                      <w:rFonts w:ascii="Verdana" w:hAnsi="Verdana"/>
                      <w:b w:val="0"/>
                      <w:bCs w:val="0"/>
                      <w:color w:val="000000"/>
                      <w:sz w:val="24"/>
                      <w:szCs w:val="24"/>
                    </w:rPr>
                    <w:t>Next you will need to setup an Android project for this app.  Use the settings listed below for the remaining fields:</w:t>
                  </w:r>
                </w:p>
                <w:p w:rsidR="006544F0" w:rsidRDefault="006544F0" w:rsidP="006544F0">
                  <w:pPr>
                    <w:pStyle w:val="Heading3"/>
                    <w:numPr>
                      <w:ilvl w:val="0"/>
                      <w:numId w:val="17"/>
                    </w:numPr>
                    <w:suppressAutoHyphens w:val="0"/>
                    <w:spacing w:before="0" w:after="0" w:line="240" w:lineRule="atLeast"/>
                    <w:rPr>
                      <w:rFonts w:ascii="Verdana" w:hAnsi="Verdana"/>
                      <w:b w:val="0"/>
                      <w:bCs w:val="0"/>
                      <w:color w:val="000000"/>
                      <w:sz w:val="24"/>
                      <w:szCs w:val="24"/>
                    </w:rPr>
                  </w:pPr>
                  <w:bookmarkStart w:id="0" w:name="TOC-Project-Name:-lab6-userid-"/>
                  <w:bookmarkEnd w:id="0"/>
                  <w:r>
                    <w:rPr>
                      <w:rFonts w:ascii="Verdana" w:hAnsi="Verdana"/>
                      <w:color w:val="000000"/>
                      <w:sz w:val="24"/>
                      <w:szCs w:val="24"/>
                    </w:rPr>
                    <w:t>Project Name:</w:t>
                  </w:r>
                  <w:r>
                    <w:rPr>
                      <w:rFonts w:ascii="Verdana" w:hAnsi="Verdana"/>
                      <w:b w:val="0"/>
                      <w:bCs w:val="0"/>
                      <w:color w:val="000000"/>
                      <w:sz w:val="24"/>
                      <w:szCs w:val="24"/>
                    </w:rPr>
                    <w:t>  lab6&lt;userid&gt; </w:t>
                  </w:r>
                </w:p>
                <w:p w:rsidR="006544F0" w:rsidRDefault="006544F0" w:rsidP="006544F0">
                  <w:pPr>
                    <w:pStyle w:val="Heading3"/>
                    <w:numPr>
                      <w:ilvl w:val="0"/>
                      <w:numId w:val="17"/>
                    </w:numPr>
                    <w:suppressAutoHyphens w:val="0"/>
                    <w:spacing w:before="0" w:after="0" w:line="240" w:lineRule="atLeast"/>
                    <w:rPr>
                      <w:rFonts w:ascii="Verdana" w:hAnsi="Verdana"/>
                      <w:b w:val="0"/>
                      <w:bCs w:val="0"/>
                      <w:color w:val="000000"/>
                      <w:sz w:val="24"/>
                      <w:szCs w:val="24"/>
                    </w:rPr>
                  </w:pPr>
                  <w:bookmarkStart w:id="1" w:name="TOC-Build-Target:-Android-1.6"/>
                  <w:bookmarkEnd w:id="1"/>
                  <w:r>
                    <w:rPr>
                      <w:rFonts w:ascii="Verdana" w:hAnsi="Verdana"/>
                      <w:color w:val="000000"/>
                      <w:sz w:val="24"/>
                      <w:szCs w:val="24"/>
                    </w:rPr>
                    <w:lastRenderedPageBreak/>
                    <w:t>Build Target:</w:t>
                  </w:r>
                  <w:r>
                    <w:rPr>
                      <w:rFonts w:ascii="Verdana" w:hAnsi="Verdana"/>
                      <w:b w:val="0"/>
                      <w:bCs w:val="0"/>
                      <w:color w:val="000000"/>
                      <w:sz w:val="24"/>
                      <w:szCs w:val="24"/>
                    </w:rPr>
                    <w:t>  Android 1.6</w:t>
                  </w:r>
                </w:p>
                <w:p w:rsidR="006544F0" w:rsidRDefault="006544F0" w:rsidP="006544F0">
                  <w:pPr>
                    <w:pStyle w:val="Heading3"/>
                    <w:numPr>
                      <w:ilvl w:val="0"/>
                      <w:numId w:val="17"/>
                    </w:numPr>
                    <w:suppressAutoHyphens w:val="0"/>
                    <w:spacing w:before="0" w:after="0" w:line="240" w:lineRule="atLeast"/>
                    <w:rPr>
                      <w:rFonts w:ascii="Verdana" w:hAnsi="Verdana"/>
                      <w:b w:val="0"/>
                      <w:bCs w:val="0"/>
                      <w:color w:val="000000"/>
                      <w:sz w:val="24"/>
                      <w:szCs w:val="24"/>
                    </w:rPr>
                  </w:pPr>
                  <w:bookmarkStart w:id="2" w:name="TOC-Application-Name:-AppRater"/>
                  <w:bookmarkEnd w:id="2"/>
                  <w:r>
                    <w:rPr>
                      <w:rFonts w:ascii="Verdana" w:hAnsi="Verdana"/>
                      <w:color w:val="000000"/>
                      <w:sz w:val="24"/>
                      <w:szCs w:val="24"/>
                    </w:rPr>
                    <w:t>Application Name:</w:t>
                  </w:r>
                  <w:r>
                    <w:rPr>
                      <w:rFonts w:ascii="Verdana" w:hAnsi="Verdana"/>
                      <w:b w:val="0"/>
                      <w:bCs w:val="0"/>
                      <w:color w:val="000000"/>
                      <w:sz w:val="24"/>
                      <w:szCs w:val="24"/>
                    </w:rPr>
                    <w:t>  AppRater</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rPr>
                    <w:t>1.2 Familiarize Yourself with the Project</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project contains seven</w:t>
                  </w:r>
                  <w:r>
                    <w:rPr>
                      <w:rFonts w:ascii="Verdana" w:hAnsi="Verdana"/>
                      <w:color w:val="000000"/>
                      <w:sz w:val="24"/>
                      <w:szCs w:val="24"/>
                    </w:rPr>
                    <w:t> </w:t>
                  </w:r>
                  <w:r>
                    <w:rPr>
                      <w:rFonts w:ascii="Verdana" w:hAnsi="Verdana"/>
                      <w:b w:val="0"/>
                      <w:bCs w:val="0"/>
                      <w:color w:val="000000"/>
                      <w:sz w:val="24"/>
                      <w:szCs w:val="24"/>
                    </w:rPr>
                    <w:t>java files and two XML layout files. </w:t>
                  </w:r>
                  <w:r>
                    <w:rPr>
                      <w:rFonts w:ascii="Verdana" w:hAnsi="Verdana"/>
                      <w:color w:val="000000"/>
                      <w:sz w:val="24"/>
                      <w:szCs w:val="24"/>
                    </w:rPr>
                    <w:t>AppRater.java</w:t>
                  </w:r>
                  <w:r>
                    <w:rPr>
                      <w:rFonts w:ascii="Verdana" w:hAnsi="Verdana"/>
                      <w:b w:val="0"/>
                      <w:bCs w:val="0"/>
                      <w:color w:val="000000"/>
                      <w:sz w:val="24"/>
                      <w:szCs w:val="24"/>
                    </w:rPr>
                    <w:t> will contain the definition for the main AppRater Activity class. This is the class that will display the list of applications the user is supposed to test and rate. The AppRater class makes use of a very simple XML layout file called </w:t>
                  </w:r>
                  <w:r>
                    <w:rPr>
                      <w:rFonts w:ascii="Verdana" w:hAnsi="Verdana"/>
                      <w:color w:val="000000"/>
                      <w:sz w:val="24"/>
                      <w:szCs w:val="24"/>
                    </w:rPr>
                    <w:t>app_list.xml</w:t>
                  </w:r>
                  <w:r>
                    <w:rPr>
                      <w:rFonts w:ascii="Verdana" w:hAnsi="Verdana"/>
                      <w:b w:val="0"/>
                      <w:bCs w:val="0"/>
                      <w:color w:val="000000"/>
                      <w:sz w:val="24"/>
                      <w:szCs w:val="24"/>
                    </w:rPr>
                    <w:t> which has been completed for you. It is composed of a ListView that displays a list of applications that a user is supposed to try out.</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Applications that users are supposed to try out and rate are represented by the App model class, defined in </w:t>
                  </w:r>
                  <w:r>
                    <w:rPr>
                      <w:rFonts w:ascii="Verdana" w:hAnsi="Verdana"/>
                      <w:color w:val="000000"/>
                      <w:sz w:val="24"/>
                      <w:szCs w:val="24"/>
                    </w:rPr>
                    <w:t>App.java</w:t>
                  </w:r>
                  <w:r>
                    <w:rPr>
                      <w:rFonts w:ascii="Verdana" w:hAnsi="Verdana"/>
                      <w:b w:val="0"/>
                      <w:bCs w:val="0"/>
                      <w:color w:val="000000"/>
                      <w:sz w:val="24"/>
                      <w:szCs w:val="24"/>
                    </w:rPr>
                    <w:t>. This is a simple class that encapsulates the name of the application, a rating for it, the Market-URI from which the app can be downloaded (</w:t>
                  </w:r>
                  <w:r>
                    <w:rPr>
                      <w:rFonts w:ascii="Verdana" w:hAnsi="Verdana"/>
                      <w:b w:val="0"/>
                      <w:bCs w:val="0"/>
                      <w:i/>
                      <w:iCs/>
                      <w:color w:val="000000"/>
                      <w:sz w:val="24"/>
                      <w:szCs w:val="24"/>
                    </w:rPr>
                    <w:t>we'll discuss this later but think of it as a link to install it from the Market application</w:t>
                  </w:r>
                  <w:r>
                    <w:rPr>
                      <w:rFonts w:ascii="Verdana" w:hAnsi="Verdana"/>
                      <w:b w:val="0"/>
                      <w:bCs w:val="0"/>
                      <w:color w:val="000000"/>
                      <w:sz w:val="24"/>
                      <w:szCs w:val="24"/>
                    </w:rPr>
                    <w:t>), a boolean used to flag the application as installed, and a unique integer ID.</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w:t>
                  </w:r>
                  <w:r>
                    <w:rPr>
                      <w:rFonts w:ascii="Verdana" w:hAnsi="Verdana"/>
                      <w:color w:val="000000"/>
                      <w:sz w:val="24"/>
                      <w:szCs w:val="24"/>
                    </w:rPr>
                    <w:t>AppView </w:t>
                  </w:r>
                  <w:r>
                    <w:rPr>
                      <w:rFonts w:ascii="Verdana" w:hAnsi="Verdana"/>
                      <w:b w:val="0"/>
                      <w:bCs w:val="0"/>
                      <w:color w:val="000000"/>
                      <w:sz w:val="24"/>
                      <w:szCs w:val="24"/>
                    </w:rPr>
                    <w:t>class is a custom class that is used for visualizing the state of an App object. The AppView class has an App member variable on which it bases the state of its display. It's layout is defined in the </w:t>
                  </w:r>
                  <w:r>
                    <w:rPr>
                      <w:rFonts w:ascii="Verdana" w:hAnsi="Verdana"/>
                      <w:color w:val="000000"/>
                      <w:sz w:val="24"/>
                      <w:szCs w:val="24"/>
                    </w:rPr>
                    <w:t>app_view.xml</w:t>
                  </w:r>
                  <w:r>
                    <w:rPr>
                      <w:rFonts w:ascii="Verdana" w:hAnsi="Verdana"/>
                      <w:b w:val="0"/>
                      <w:bCs w:val="0"/>
                      <w:color w:val="000000"/>
                      <w:sz w:val="24"/>
                      <w:szCs w:val="24"/>
                    </w:rPr>
                    <w:t> XML layout file, which has already been completed for you. This is a very simple layout file, composed of a LinearLayout containing a single TextView. The TextView merely displays the name of the App object that the AppView is visualizing. </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AppView class has three different states:</w:t>
                  </w:r>
                </w:p>
                <w:p w:rsidR="006544F0" w:rsidRDefault="006544F0" w:rsidP="006544F0">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If the AppView's App member has not been installed yet, then it's background color is red.</w:t>
                  </w:r>
                </w:p>
                <w:p w:rsidR="006544F0" w:rsidRDefault="006544F0" w:rsidP="006544F0">
                  <w:pPr>
                    <w:pStyle w:val="Heading3"/>
                    <w:numPr>
                      <w:ilvl w:val="0"/>
                      <w:numId w:val="1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If the AppView's App member has been installed but hasn't been rated yet, then it's background color is yellow.</w:t>
                  </w:r>
                </w:p>
                <w:p w:rsidR="006544F0" w:rsidRDefault="006544F0" w:rsidP="006544F0">
                  <w:pPr>
                    <w:pStyle w:val="Heading3"/>
                    <w:numPr>
                      <w:ilvl w:val="0"/>
                      <w:numId w:val="18"/>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If the AppView's App member has been rated, then it's background color is green.</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The AppRater Activity gets the Apps it will display from the </w:t>
                  </w:r>
                  <w:r>
                    <w:rPr>
                      <w:rFonts w:ascii="Verdana" w:hAnsi="Verdana"/>
                      <w:color w:val="000000"/>
                      <w:sz w:val="24"/>
                      <w:szCs w:val="24"/>
                    </w:rPr>
                    <w:t>AppContentProvider </w:t>
                  </w:r>
                  <w:r>
                    <w:rPr>
                      <w:rFonts w:ascii="Verdana" w:hAnsi="Verdana"/>
                      <w:b w:val="0"/>
                      <w:bCs w:val="0"/>
                      <w:color w:val="000000"/>
                      <w:sz w:val="24"/>
                      <w:szCs w:val="24"/>
                    </w:rPr>
                    <w:t xml:space="preserve">class as a Cursor of Apps. This is quite </w:t>
                  </w:r>
                  <w:r>
                    <w:rPr>
                      <w:rFonts w:ascii="Verdana" w:hAnsi="Verdana"/>
                      <w:b w:val="0"/>
                      <w:bCs w:val="0"/>
                      <w:color w:val="000000"/>
                      <w:sz w:val="24"/>
                      <w:szCs w:val="24"/>
                    </w:rPr>
                    <w:lastRenderedPageBreak/>
                    <w:t>similar to how the JokeList Activity got a Cursor of Jokes from the JokeDBAdapter. The AppRater Activity's ListView then uses the </w:t>
                  </w:r>
                  <w:r>
                    <w:rPr>
                      <w:rFonts w:ascii="Verdana" w:hAnsi="Verdana"/>
                      <w:color w:val="000000"/>
                      <w:sz w:val="24"/>
                      <w:szCs w:val="24"/>
                    </w:rPr>
                    <w:t>AppCursorAdapter</w:t>
                  </w:r>
                  <w:r>
                    <w:rPr>
                      <w:rFonts w:ascii="Verdana" w:hAnsi="Verdana"/>
                      <w:b w:val="0"/>
                      <w:bCs w:val="0"/>
                      <w:color w:val="000000"/>
                      <w:sz w:val="24"/>
                      <w:szCs w:val="24"/>
                    </w:rPr>
                    <w:t>class to bind AppViews to the cursor of Apps.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AppRater Activity starts the </w:t>
                  </w:r>
                  <w:r>
                    <w:rPr>
                      <w:rFonts w:ascii="Verdana" w:hAnsi="Verdana"/>
                      <w:color w:val="000000"/>
                      <w:sz w:val="24"/>
                      <w:szCs w:val="24"/>
                    </w:rPr>
                    <w:t>AppDownloadService </w:t>
                  </w:r>
                  <w:r>
                    <w:rPr>
                      <w:rFonts w:ascii="Verdana" w:hAnsi="Verdana"/>
                      <w:b w:val="0"/>
                      <w:bCs w:val="0"/>
                      <w:color w:val="000000"/>
                      <w:sz w:val="24"/>
                      <w:szCs w:val="24"/>
                    </w:rPr>
                    <w:t>in order to add new Apps to the underlying database. The new Apps are retrieved from a web site.  This is kind of like launching a new Activity except that there is no User Interface for the Service. The AppDownloadService then downloads and inserts new Apps into the database. In order to insert new Apps into the database the AppDownloadService must use the AppContentProvider's insert method. This is quite similar to how the JokeList Activity (in previous labs) downloads and inserts new Jokes by using JokeDBAdapter.</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Once the AppDownloadService has successfully added a new App, it broadcasts a special Intent. The AppRater Activity will use its internal </w:t>
                  </w:r>
                  <w:r>
                    <w:rPr>
                      <w:rFonts w:ascii="Verdana" w:hAnsi="Verdana"/>
                      <w:color w:val="000000"/>
                      <w:sz w:val="24"/>
                      <w:szCs w:val="24"/>
                    </w:rPr>
                    <w:t>NewAppReceiver </w:t>
                  </w:r>
                  <w:r>
                    <w:rPr>
                      <w:rFonts w:ascii="Verdana" w:hAnsi="Verdana"/>
                      <w:b w:val="0"/>
                      <w:bCs w:val="0"/>
                      <w:color w:val="000000"/>
                      <w:sz w:val="24"/>
                      <w:szCs w:val="24"/>
                    </w:rPr>
                    <w:t>class to listen for that special Intent. When it hears the Intent it knows that it has to update its cursor of Apps.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Lastly, once a user has downloaded, installed, and tested an App they can give it a rating. The user can apply a rating to an App via a ContextMenu in the AppRater Activity. The AppRater Activity then saves the changes to the App through the AppContentProvider.</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A general class diagram for the project is depicted below. Classes you will be implementing are colored yellow, the new Android classes that you will be working with are colored in blue, and the standard Android classes you should be familiar with are colored in white.</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jc w:val="center"/>
                    <w:rPr>
                      <w:rFonts w:ascii="Verdana" w:hAnsi="Verdana"/>
                      <w:b w:val="0"/>
                      <w:bCs w:val="0"/>
                      <w:color w:val="000000"/>
                      <w:sz w:val="24"/>
                      <w:szCs w:val="24"/>
                    </w:rPr>
                  </w:pPr>
                </w:p>
                <w:p w:rsidR="006544F0" w:rsidRDefault="006544F0" w:rsidP="006544F0">
                  <w:pPr>
                    <w:pStyle w:val="Heading3"/>
                    <w:spacing w:before="0" w:after="0" w:line="240" w:lineRule="atLeast"/>
                    <w:jc w:val="center"/>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36"/>
                      <w:szCs w:val="36"/>
                      <w:u w:val="single"/>
                    </w:rPr>
                    <w:t>2. AppRater Activity</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this section of the lab you will be learning how to use ContentProviders to retrieve and update persistant data, how to use Services to perform work in the background, and how to respond to system-wide notifications by using BroadcastReceivers. All of the work done in the following subsections should be </w:t>
                  </w:r>
                  <w:r>
                    <w:rPr>
                      <w:rFonts w:ascii="Verdana" w:hAnsi="Verdana"/>
                      <w:b w:val="0"/>
                      <w:bCs w:val="0"/>
                      <w:color w:val="000000"/>
                      <w:sz w:val="24"/>
                      <w:szCs w:val="24"/>
                    </w:rPr>
                    <w:lastRenderedPageBreak/>
                    <w:t>performed in the AppRater.java file. The file has been setup to import the already completed versions of the AppContentProvider and AppDownloadService classes. </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rPr>
                    <w:t>2.1 Querying a ContentProvider</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You can interact with a ContentProvider in much the same way that you interacted with the JokeDBAdapter. You can execute a query which will return a Cursor, you can delete data, you can update data, and you can insert data. The main difference is that ContentProviders offer a way to share data between applications. Where your previous Joke database was only visible to the JokeList application, the AppContentProvider that you will implement later on will make your database usable by any Application. </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ContentProviders also abstract away how the underlying data is persisted. While in this application you will be using an SQLiteDatabase, you could just as easily store the data in files, on a remote server, or whatever else you can come up with. For a complete background on ContentProviders see the Android Developer Guide on </w:t>
                  </w:r>
                  <w:hyperlink r:id="rId8" w:history="1">
                    <w:r>
                      <w:rPr>
                        <w:rStyle w:val="Hyperlink"/>
                        <w:rFonts w:ascii="Verdana" w:hAnsi="Verdana"/>
                        <w:b w:val="0"/>
                        <w:bCs w:val="0"/>
                        <w:color w:val="0000CC"/>
                        <w:sz w:val="24"/>
                        <w:szCs w:val="24"/>
                      </w:rPr>
                      <w:t>ContentProviders</w:t>
                    </w:r>
                  </w:hyperlink>
                  <w:r>
                    <w:rPr>
                      <w:rFonts w:ascii="Verdana" w:hAnsi="Verdana"/>
                      <w:b w:val="0"/>
                      <w:bCs w:val="0"/>
                      <w:color w:val="000000"/>
                      <w:sz w:val="24"/>
                      <w:szCs w:val="24"/>
                    </w:rPr>
                    <w:t>.</w:t>
                  </w:r>
                </w:p>
                <w:p w:rsidR="006544F0" w:rsidRDefault="006544F0" w:rsidP="006544F0">
                  <w:pPr>
                    <w:pStyle w:val="Heading3"/>
                    <w:spacing w:before="0" w:after="0" w:line="240" w:lineRule="atLeast"/>
                    <w:jc w:val="center"/>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For this section you must Query the AppContentProvider for a cursor of Apps that the AppRater Activity will display. When a user clicks on one of the listed apps, the Market application will be launched to display the App's info page. The AppContentProvider you are using is currently pre-populated with a single App so that you can test your implementation.</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lastRenderedPageBreak/>
                    <w:drawing>
                      <wp:inline distT="0" distB="0" distL="0" distR="0">
                        <wp:extent cx="3810000" cy="2838450"/>
                        <wp:effectExtent l="19050" t="0" r="0" b="0"/>
                        <wp:docPr id="2" name="Picture 2" descr="https://sites.google.com/site/androidcoursearchive/_/rsrc/1267226153443/labs/lab-6/LaunchMarketActivity.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droidcoursearchive/_/rsrc/1267226153443/labs/lab-6/LaunchMarketActivity.png">
                                  <a:hlinkClick r:id="rId9"/>
                                </pic:cNvPr>
                                <pic:cNvPicPr>
                                  <a:picLocks noChangeAspect="1" noChangeArrowheads="1"/>
                                </pic:cNvPicPr>
                              </pic:nvPicPr>
                              <pic:blipFill>
                                <a:blip r:embed="rId10"/>
                                <a:srcRect/>
                                <a:stretch>
                                  <a:fillRect/>
                                </a:stretch>
                              </pic:blipFill>
                              <pic:spPr bwMode="auto">
                                <a:xfrm>
                                  <a:off x="0" y="0"/>
                                  <a:ext cx="3810000" cy="2838450"/>
                                </a:xfrm>
                                <a:prstGeom prst="rect">
                                  <a:avLst/>
                                </a:prstGeom>
                                <a:noFill/>
                                <a:ln w="9525">
                                  <a:noFill/>
                                  <a:miter lim="800000"/>
                                  <a:headEnd/>
                                  <a:tailEnd/>
                                </a:ln>
                              </pic:spPr>
                            </pic:pic>
                          </a:graphicData>
                        </a:graphic>
                      </wp:inline>
                    </w:drawing>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2.1.1 Fill in onCreate(...)</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3" w:name="TOC-Start-by-initializing-the-AppRater-"/>
                  <w:bookmarkEnd w:id="3"/>
                  <w:r>
                    <w:rPr>
                      <w:rFonts w:ascii="Verdana" w:hAnsi="Verdana"/>
                      <w:b w:val="0"/>
                      <w:bCs w:val="0"/>
                      <w:color w:val="000000"/>
                      <w:sz w:val="24"/>
                      <w:szCs w:val="24"/>
                    </w:rPr>
                    <w:t>Start by initializing the AppRater Activity. You should query the AppContentProvider to retrieve a Cursor containing all of the Apps it contains. Use this cursor to initialize your AppCursorAdapter and ListView members.</w:t>
                  </w:r>
                </w:p>
                <w:p w:rsidR="006544F0" w:rsidRDefault="006544F0" w:rsidP="006544F0">
                  <w:pPr>
                    <w:pStyle w:val="Heading3"/>
                    <w:numPr>
                      <w:ilvl w:val="0"/>
                      <w:numId w:val="19"/>
                    </w:numPr>
                    <w:suppressAutoHyphens w:val="0"/>
                    <w:spacing w:before="100" w:beforeAutospacing="1" w:after="240" w:line="240" w:lineRule="atLeast"/>
                    <w:rPr>
                      <w:rFonts w:ascii="Verdana" w:hAnsi="Verdana"/>
                      <w:b w:val="0"/>
                      <w:bCs w:val="0"/>
                      <w:color w:val="000000"/>
                      <w:sz w:val="24"/>
                      <w:szCs w:val="24"/>
                    </w:rPr>
                  </w:pPr>
                  <w:bookmarkStart w:id="4" w:name="TOC-The-Android-Developer-Guide-offers-"/>
                  <w:bookmarkEnd w:id="4"/>
                  <w:r>
                    <w:rPr>
                      <w:rFonts w:ascii="Verdana" w:hAnsi="Verdana"/>
                      <w:b w:val="0"/>
                      <w:bCs w:val="0"/>
                      <w:color w:val="000000"/>
                      <w:sz w:val="24"/>
                      <w:szCs w:val="24"/>
                    </w:rPr>
                    <w:t>The Android Developer Guide offers instructions on how to </w:t>
                  </w:r>
                  <w:hyperlink r:id="rId11" w:anchor="querying" w:history="1">
                    <w:r>
                      <w:rPr>
                        <w:rStyle w:val="Hyperlink"/>
                        <w:rFonts w:ascii="Verdana" w:hAnsi="Verdana"/>
                        <w:b w:val="0"/>
                        <w:bCs w:val="0"/>
                        <w:color w:val="0000CC"/>
                        <w:sz w:val="24"/>
                        <w:szCs w:val="24"/>
                      </w:rPr>
                      <w:t>Query a ContentProvider</w:t>
                    </w:r>
                  </w:hyperlink>
                  <w:r>
                    <w:rPr>
                      <w:rFonts w:ascii="Verdana" w:hAnsi="Verdana"/>
                      <w:b w:val="0"/>
                      <w:bCs w:val="0"/>
                      <w:color w:val="000000"/>
                      <w:sz w:val="24"/>
                      <w:szCs w:val="24"/>
                    </w:rPr>
                    <w:t>.</w:t>
                  </w:r>
                </w:p>
                <w:p w:rsidR="006544F0" w:rsidRDefault="006544F0" w:rsidP="006544F0">
                  <w:pPr>
                    <w:pStyle w:val="Heading3"/>
                    <w:numPr>
                      <w:ilvl w:val="0"/>
                      <w:numId w:val="19"/>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The URI for the AppContentProvider is defined in the AppContentProvider.CONTENT_URI constant String.</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You should be able to run your application and view a list of Apps.</w:t>
                  </w:r>
                </w:p>
                <w:p w:rsidR="006544F0" w:rsidRDefault="006544F0" w:rsidP="006544F0">
                  <w:pPr>
                    <w:pStyle w:val="Heading3"/>
                    <w:spacing w:before="0" w:after="0" w:line="240" w:lineRule="atLeast"/>
                    <w:rPr>
                      <w:rFonts w:ascii="Verdana" w:hAnsi="Verdana"/>
                      <w:b w:val="0"/>
                      <w:bCs w:val="0"/>
                      <w:color w:val="000000"/>
                      <w:sz w:val="24"/>
                      <w:szCs w:val="24"/>
                    </w:rPr>
                  </w:pPr>
                  <w:bookmarkStart w:id="5" w:name="TOC-2.1.2-Launch-the-Market-Activity"/>
                  <w:bookmarkEnd w:id="5"/>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2.1.2 Launch the Market Activity</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240" w:line="240" w:lineRule="atLeast"/>
                    <w:rPr>
                      <w:rFonts w:ascii="Verdana" w:hAnsi="Verdana"/>
                      <w:b w:val="0"/>
                      <w:bCs w:val="0"/>
                      <w:color w:val="000000"/>
                      <w:sz w:val="24"/>
                      <w:szCs w:val="24"/>
                    </w:rPr>
                  </w:pPr>
                  <w:bookmarkStart w:id="6" w:name="TOC-When-a-user-clicks-on-an-AppView-yo"/>
                  <w:bookmarkEnd w:id="6"/>
                  <w:r>
                    <w:rPr>
                      <w:rFonts w:ascii="Verdana" w:hAnsi="Verdana"/>
                      <w:b w:val="0"/>
                      <w:bCs w:val="0"/>
                      <w:color w:val="000000"/>
                      <w:sz w:val="24"/>
                      <w:szCs w:val="24"/>
                    </w:rPr>
                    <w:t>When a user clicks on an AppView, you should start the Market Activity implicitly, meaning that you should not use an Intent that explicitly launches the Market Application. Instead, you should use an Intent object that should cause the Market application to be launched. You do this by specifying an Intent action-string and the data to be acted upon. When the Market application starts, it immediately displays the info page for the App that was clicked.</w:t>
                  </w: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If you are confused on how to implicitly start an Activity or for more details on Intents, see either the </w:t>
                  </w:r>
                  <w:hyperlink r:id="rId12" w:history="1">
                    <w:r>
                      <w:rPr>
                        <w:rStyle w:val="Hyperlink"/>
                        <w:rFonts w:ascii="Verdana" w:hAnsi="Verdana"/>
                        <w:b w:val="0"/>
                        <w:bCs w:val="0"/>
                        <w:color w:val="0000CC"/>
                        <w:sz w:val="24"/>
                        <w:szCs w:val="24"/>
                      </w:rPr>
                      <w:t>Android Documentation</w:t>
                    </w:r>
                  </w:hyperlink>
                  <w:r>
                    <w:rPr>
                      <w:rFonts w:ascii="Verdana" w:hAnsi="Verdana"/>
                      <w:b w:val="0"/>
                      <w:bCs w:val="0"/>
                      <w:color w:val="000000"/>
                      <w:sz w:val="24"/>
                      <w:szCs w:val="24"/>
                    </w:rPr>
                    <w:t> or the </w:t>
                  </w:r>
                  <w:hyperlink r:id="rId13" w:anchor="iobjs" w:history="1">
                    <w:r>
                      <w:rPr>
                        <w:rStyle w:val="Hyperlink"/>
                        <w:rFonts w:ascii="Verdana" w:hAnsi="Verdana"/>
                        <w:b w:val="0"/>
                        <w:bCs w:val="0"/>
                        <w:color w:val="0000CC"/>
                        <w:sz w:val="24"/>
                        <w:szCs w:val="24"/>
                      </w:rPr>
                      <w:t>Android Developer Guide</w:t>
                    </w:r>
                  </w:hyperlink>
                  <w:r>
                    <w:rPr>
                      <w:rFonts w:ascii="Verdana" w:hAnsi="Verdana"/>
                      <w:b w:val="0"/>
                      <w:bCs w:val="0"/>
                      <w:color w:val="000000"/>
                      <w:sz w:val="24"/>
                      <w:szCs w:val="24"/>
                    </w:rPr>
                    <w:t> on Intents:</w:t>
                  </w:r>
                </w:p>
                <w:p w:rsidR="006544F0" w:rsidRDefault="006544F0" w:rsidP="006544F0">
                  <w:pPr>
                    <w:pStyle w:val="Heading3"/>
                    <w:numPr>
                      <w:ilvl w:val="0"/>
                      <w:numId w:val="20"/>
                    </w:numPr>
                    <w:suppressAutoHyphens w:val="0"/>
                    <w:spacing w:before="100" w:beforeAutospacing="1" w:after="240" w:line="240" w:lineRule="atLeast"/>
                    <w:rPr>
                      <w:rFonts w:ascii="Verdana" w:hAnsi="Verdana"/>
                      <w:b w:val="0"/>
                      <w:bCs w:val="0"/>
                      <w:color w:val="000000"/>
                      <w:sz w:val="24"/>
                      <w:szCs w:val="24"/>
                    </w:rPr>
                  </w:pPr>
                  <w:bookmarkStart w:id="7" w:name="TOC-You-should-use-the-App.m_strInstall"/>
                  <w:bookmarkEnd w:id="7"/>
                  <w:r>
                    <w:rPr>
                      <w:rFonts w:ascii="Verdana" w:hAnsi="Verdana"/>
                      <w:b w:val="0"/>
                      <w:bCs w:val="0"/>
                      <w:color w:val="000000"/>
                      <w:sz w:val="24"/>
                      <w:szCs w:val="24"/>
                    </w:rPr>
                    <w:t>You should use the App.m_strInstallURI as the data which should be acted upon.</w:t>
                  </w:r>
                </w:p>
                <w:p w:rsidR="006544F0" w:rsidRDefault="006544F0" w:rsidP="006544F0">
                  <w:pPr>
                    <w:pStyle w:val="Heading3"/>
                    <w:numPr>
                      <w:ilvl w:val="0"/>
                      <w:numId w:val="20"/>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You should use the Intent.ACTION_VIEW as the action to be performed.</w:t>
                  </w:r>
                </w:p>
                <w:p w:rsidR="006544F0" w:rsidRDefault="006544F0" w:rsidP="006544F0">
                  <w:pPr>
                    <w:pStyle w:val="Heading3"/>
                    <w:spacing w:before="0" w:after="0" w:line="240" w:lineRule="atLeast"/>
                    <w:rPr>
                      <w:rFonts w:ascii="Verdana" w:hAnsi="Verdana"/>
                      <w:b w:val="0"/>
                      <w:bCs w:val="0"/>
                      <w:color w:val="000000"/>
                      <w:sz w:val="24"/>
                      <w:szCs w:val="24"/>
                    </w:rPr>
                  </w:pPr>
                  <w:bookmarkStart w:id="8" w:name="TOC-You-should-be-able-to-run-your-appl"/>
                  <w:bookmarkEnd w:id="8"/>
                  <w:r>
                    <w:rPr>
                      <w:rFonts w:ascii="Verdana" w:hAnsi="Verdana"/>
                      <w:b w:val="0"/>
                      <w:bCs w:val="0"/>
                      <w:color w:val="000000"/>
                      <w:sz w:val="24"/>
                      <w:szCs w:val="24"/>
                    </w:rPr>
                    <w:t>You should be able to run your application, click on an App, and have the Market application display the selected App's info page.</w:t>
                  </w:r>
                </w:p>
                <w:p w:rsidR="006544F0" w:rsidRDefault="006544F0" w:rsidP="006544F0">
                  <w:pPr>
                    <w:pStyle w:val="Heading3"/>
                    <w:spacing w:before="0" w:after="0" w:line="240" w:lineRule="atLeast"/>
                    <w:rPr>
                      <w:rFonts w:ascii="Verdana" w:hAnsi="Verdana"/>
                      <w:b w:val="0"/>
                      <w:bCs w:val="0"/>
                      <w:color w:val="000000"/>
                      <w:sz w:val="24"/>
                      <w:szCs w:val="24"/>
                    </w:rPr>
                  </w:pPr>
                  <w:bookmarkStart w:id="9" w:name="TOC-2.2-Starting-Stopping-ServicesServi"/>
                  <w:bookmarkEnd w:id="9"/>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rPr>
                    <w:t>2.2 Starting &amp; Stopping Services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Services are application components that run in the background and do not have User Interfaces. Any time that there is some type of code that needs to be run regularly but does not need a user interface you could probably implement it as a Service. Services can be started from your application's Activities that are currently visible, or they can be awoken by System Notifications when your Activities are all closed. The AppRater application will use a Service to update its ContentProvider with new data. For a more detailed description, read the Android Developer Guide on </w:t>
                  </w:r>
                  <w:hyperlink r:id="rId14" w:anchor="appcomp" w:history="1">
                    <w:r>
                      <w:rPr>
                        <w:rStyle w:val="Hyperlink"/>
                        <w:rFonts w:ascii="Verdana" w:hAnsi="Verdana"/>
                        <w:b w:val="0"/>
                        <w:bCs w:val="0"/>
                        <w:color w:val="0000CC"/>
                        <w:sz w:val="24"/>
                        <w:szCs w:val="24"/>
                      </w:rPr>
                      <w:t>Service Application Components</w:t>
                    </w:r>
                  </w:hyperlink>
                  <w:r>
                    <w:rPr>
                      <w:rFonts w:ascii="Verdana" w:hAnsi="Verdana"/>
                      <w:b w:val="0"/>
                      <w:bCs w:val="0"/>
                      <w:color w:val="000000"/>
                      <w:sz w:val="24"/>
                      <w:szCs w:val="24"/>
                    </w:rPr>
                    <w:t>.</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The AppContentProvider is currently only storing a single App. In this next section you will have the AppRater </w:t>
                  </w:r>
                  <w:r>
                    <w:rPr>
                      <w:rFonts w:ascii="Verdana" w:hAnsi="Verdana"/>
                      <w:b w:val="0"/>
                      <w:bCs w:val="0"/>
                      <w:color w:val="000000"/>
                      <w:sz w:val="24"/>
                      <w:szCs w:val="24"/>
                    </w:rPr>
                    <w:lastRenderedPageBreak/>
                    <w:t>Activity start the AppDownloadService class. The AppDownloadService will download more Apps from a server and add them to the AppContentProvider. Most importantly, the AppDownloadService will execute in a background thread to keep the main AppRater Activity responsive. The AppDownloadService will be controlled through the AppRater Activity's Options Menu.</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jc w:val="center"/>
                    <w:rPr>
                      <w:rFonts w:ascii="Verdana" w:hAnsi="Verdana"/>
                      <w:b w:val="0"/>
                      <w:bCs w:val="0"/>
                      <w:color w:val="000000"/>
                      <w:sz w:val="24"/>
                      <w:szCs w:val="24"/>
                    </w:rPr>
                  </w:pPr>
                </w:p>
                <w:p w:rsidR="006544F0" w:rsidRDefault="006544F0" w:rsidP="006544F0">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790950" cy="1400175"/>
                        <wp:effectExtent l="19050" t="0" r="0" b="0"/>
                        <wp:docPr id="3" name="Picture 3" descr="https://sites.google.com/site/androidcoursearchive/_/rsrc/1267226294267/labs/lab-6/AppRaterOptionsMenu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droidcoursearchive/_/rsrc/1267226294267/labs/lab-6/AppRaterOptionsMenu2.png">
                                  <a:hlinkClick r:id="rId15"/>
                                </pic:cNvPr>
                                <pic:cNvPicPr>
                                  <a:picLocks noChangeAspect="1" noChangeArrowheads="1"/>
                                </pic:cNvPicPr>
                              </pic:nvPicPr>
                              <pic:blipFill>
                                <a:blip r:embed="rId16"/>
                                <a:srcRect/>
                                <a:stretch>
                                  <a:fillRect/>
                                </a:stretch>
                              </pic:blipFill>
                              <pic:spPr bwMode="auto">
                                <a:xfrm>
                                  <a:off x="0" y="0"/>
                                  <a:ext cx="3790950" cy="1400175"/>
                                </a:xfrm>
                                <a:prstGeom prst="rect">
                                  <a:avLst/>
                                </a:prstGeom>
                                <a:noFill/>
                                <a:ln w="9525">
                                  <a:noFill/>
                                  <a:miter lim="800000"/>
                                  <a:headEnd/>
                                  <a:tailEnd/>
                                </a:ln>
                              </pic:spPr>
                            </pic:pic>
                          </a:graphicData>
                        </a:graphic>
                      </wp:inline>
                    </w:drawing>
                  </w:r>
                </w:p>
                <w:p w:rsidR="006544F0" w:rsidRDefault="006544F0" w:rsidP="006544F0">
                  <w:pPr>
                    <w:pStyle w:val="Heading3"/>
                    <w:spacing w:before="0" w:after="0" w:line="240" w:lineRule="atLeast"/>
                    <w:jc w:val="center"/>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2.2.1 Create the Options Menu</w:t>
                  </w:r>
                </w:p>
                <w:p w:rsidR="006544F0" w:rsidRDefault="006544F0" w:rsidP="006544F0">
                  <w:pPr>
                    <w:rPr>
                      <w:rFonts w:ascii="Times New Roman" w:hAnsi="Times New Roman"/>
                      <w:sz w:val="24"/>
                      <w:szCs w:val="24"/>
                    </w:rPr>
                  </w:pPr>
                </w:p>
                <w:p w:rsidR="006544F0" w:rsidRDefault="006544F0" w:rsidP="006544F0">
                  <w:r>
                    <w:t>The AppDownloadService needs to be started and stopped from the AppRater's Options Menu. Additionally, you may want to remove all the Apps from the ContentProvider in order to repeatedly test the AppDownloadService, so you will need to create a MenuItem for this as well. Implement the AppRater Activity's Options Menu as follows:</w:t>
                  </w:r>
                </w:p>
                <w:p w:rsidR="006544F0" w:rsidRDefault="006544F0" w:rsidP="006544F0">
                  <w:pPr>
                    <w:pStyle w:val="Heading3"/>
                    <w:numPr>
                      <w:ilvl w:val="0"/>
                      <w:numId w:val="21"/>
                    </w:numPr>
                    <w:suppressAutoHyphens w:val="0"/>
                    <w:spacing w:before="100" w:beforeAutospacing="1" w:after="240" w:line="240" w:lineRule="atLeast"/>
                    <w:rPr>
                      <w:rFonts w:ascii="Verdana" w:hAnsi="Verdana"/>
                      <w:b w:val="0"/>
                      <w:bCs w:val="0"/>
                      <w:color w:val="000000"/>
                      <w:sz w:val="24"/>
                      <w:szCs w:val="24"/>
                    </w:rPr>
                  </w:pPr>
                  <w:bookmarkStart w:id="10" w:name="TOC-Consider-overriding-the-Activity.on"/>
                  <w:bookmarkEnd w:id="10"/>
                  <w:r>
                    <w:rPr>
                      <w:rFonts w:ascii="Verdana" w:hAnsi="Verdana"/>
                      <w:b w:val="0"/>
                      <w:bCs w:val="0"/>
                      <w:color w:val="000000"/>
                      <w:sz w:val="20"/>
                      <w:szCs w:val="20"/>
                    </w:rPr>
                    <w:t>Consider overriding the </w:t>
                  </w:r>
                  <w:hyperlink r:id="rId17" w:anchor="onOptionsItemSelected(android.view.MenuItem)" w:history="1">
                    <w:r>
                      <w:rPr>
                        <w:rStyle w:val="Hyperlink"/>
                        <w:rFonts w:ascii="Verdana" w:hAnsi="Verdana"/>
                        <w:b w:val="0"/>
                        <w:bCs w:val="0"/>
                        <w:color w:val="0000CC"/>
                        <w:sz w:val="20"/>
                        <w:szCs w:val="20"/>
                      </w:rPr>
                      <w:t>Activity.onOptionsItemSelected(...)</w:t>
                    </w:r>
                  </w:hyperlink>
                  <w:r>
                    <w:rPr>
                      <w:rFonts w:ascii="Verdana" w:hAnsi="Verdana"/>
                      <w:b w:val="0"/>
                      <w:bCs w:val="0"/>
                      <w:color w:val="000000"/>
                      <w:sz w:val="20"/>
                      <w:szCs w:val="20"/>
                    </w:rPr>
                    <w:t> method instead of implementing and setting OnMenuItemClickListeners.</w:t>
                  </w:r>
                </w:p>
                <w:p w:rsidR="006544F0" w:rsidRDefault="006544F0" w:rsidP="006544F0">
                  <w:pPr>
                    <w:pStyle w:val="Heading3"/>
                    <w:numPr>
                      <w:ilvl w:val="0"/>
                      <w:numId w:val="2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The "Start Downloading" MenuItem should use AppRater.MENU_ITEM_STARTDOWNLOAD as its ID and should start the AppDownloadService:</w:t>
                  </w:r>
                </w:p>
                <w:p w:rsidR="006544F0" w:rsidRDefault="006544F0" w:rsidP="006544F0">
                  <w:pPr>
                    <w:pStyle w:val="Heading3"/>
                    <w:numPr>
                      <w:ilvl w:val="1"/>
                      <w:numId w:val="2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Use the </w:t>
                  </w:r>
                  <w:hyperlink r:id="rId18" w:anchor="startService(android.content.Intent)" w:history="1">
                    <w:r>
                      <w:rPr>
                        <w:rStyle w:val="Hyperlink"/>
                        <w:rFonts w:ascii="Verdana" w:hAnsi="Verdana"/>
                        <w:b w:val="0"/>
                        <w:bCs w:val="0"/>
                        <w:color w:val="0000CC"/>
                        <w:sz w:val="24"/>
                        <w:szCs w:val="24"/>
                      </w:rPr>
                      <w:t>Context.startService(...)</w:t>
                    </w:r>
                  </w:hyperlink>
                  <w:r>
                    <w:rPr>
                      <w:rFonts w:ascii="Verdana" w:hAnsi="Verdana"/>
                      <w:b w:val="0"/>
                      <w:bCs w:val="0"/>
                      <w:color w:val="000000"/>
                      <w:sz w:val="24"/>
                      <w:szCs w:val="24"/>
                    </w:rPr>
                    <w:t> method with an </w:t>
                  </w:r>
                  <w:r>
                    <w:rPr>
                      <w:rFonts w:ascii="Verdana" w:hAnsi="Verdana"/>
                      <w:b w:val="0"/>
                      <w:bCs w:val="0"/>
                      <w:i/>
                      <w:iCs/>
                      <w:color w:val="000000"/>
                      <w:sz w:val="24"/>
                      <w:szCs w:val="24"/>
                    </w:rPr>
                    <w:t>explicit </w:t>
                  </w:r>
                  <w:r>
                    <w:rPr>
                      <w:rFonts w:ascii="Verdana" w:hAnsi="Verdana"/>
                      <w:b w:val="0"/>
                      <w:bCs w:val="0"/>
                      <w:color w:val="000000"/>
                      <w:sz w:val="24"/>
                      <w:szCs w:val="24"/>
                    </w:rPr>
                    <w:t>Intent.</w:t>
                  </w:r>
                </w:p>
                <w:p w:rsidR="006544F0" w:rsidRDefault="006544F0" w:rsidP="006544F0">
                  <w:pPr>
                    <w:pStyle w:val="Heading3"/>
                    <w:numPr>
                      <w:ilvl w:val="0"/>
                      <w:numId w:val="2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The "Stop Downloading" MenuItem should use AppRater.MENU_ITEM_STOPDOWNLOAD as its ID and should stop the </w:t>
                  </w:r>
                  <w:r>
                    <w:rPr>
                      <w:rFonts w:ascii="Verdana" w:hAnsi="Verdana"/>
                      <w:b w:val="0"/>
                      <w:bCs w:val="0"/>
                      <w:color w:val="000000"/>
                      <w:sz w:val="24"/>
                      <w:szCs w:val="24"/>
                    </w:rPr>
                    <w:lastRenderedPageBreak/>
                    <w:t>AppDownloadService:</w:t>
                  </w:r>
                </w:p>
                <w:p w:rsidR="006544F0" w:rsidRDefault="006544F0" w:rsidP="006544F0">
                  <w:pPr>
                    <w:pStyle w:val="Heading3"/>
                    <w:numPr>
                      <w:ilvl w:val="1"/>
                      <w:numId w:val="2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Use the </w:t>
                  </w:r>
                  <w:hyperlink r:id="rId19" w:anchor="stopService(android.content.Intent)" w:history="1">
                    <w:r>
                      <w:rPr>
                        <w:rStyle w:val="Hyperlink"/>
                        <w:rFonts w:ascii="Verdana" w:hAnsi="Verdana"/>
                        <w:b w:val="0"/>
                        <w:bCs w:val="0"/>
                        <w:color w:val="0000CC"/>
                        <w:sz w:val="24"/>
                        <w:szCs w:val="24"/>
                      </w:rPr>
                      <w:t>Context.stopService(...)</w:t>
                    </w:r>
                  </w:hyperlink>
                  <w:r>
                    <w:rPr>
                      <w:rFonts w:ascii="Verdana" w:hAnsi="Verdana"/>
                      <w:b w:val="0"/>
                      <w:bCs w:val="0"/>
                      <w:color w:val="000000"/>
                      <w:sz w:val="24"/>
                      <w:szCs w:val="24"/>
                    </w:rPr>
                    <w:t> method.</w:t>
                  </w:r>
                </w:p>
                <w:p w:rsidR="006544F0" w:rsidRDefault="006544F0" w:rsidP="006544F0">
                  <w:pPr>
                    <w:pStyle w:val="Heading3"/>
                    <w:numPr>
                      <w:ilvl w:val="0"/>
                      <w:numId w:val="2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The "Remove All Apps" MenuItem should use AppRater.MENU_ITEM_REMOVEALL as its ID and should delete all Apps from the ContentProvider:</w:t>
                  </w:r>
                </w:p>
                <w:p w:rsidR="006544F0" w:rsidRDefault="006544F0" w:rsidP="006544F0">
                  <w:pPr>
                    <w:pStyle w:val="Heading3"/>
                    <w:numPr>
                      <w:ilvl w:val="1"/>
                      <w:numId w:val="2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See Android Developer Guide on </w:t>
                  </w:r>
                  <w:hyperlink r:id="rId20" w:anchor="modifying" w:history="1">
                    <w:r>
                      <w:rPr>
                        <w:rStyle w:val="Hyperlink"/>
                        <w:rFonts w:ascii="Verdana" w:hAnsi="Verdana"/>
                        <w:b w:val="0"/>
                        <w:bCs w:val="0"/>
                        <w:color w:val="0000CC"/>
                        <w:sz w:val="24"/>
                        <w:szCs w:val="24"/>
                      </w:rPr>
                      <w:t>Modifying ContentProviders</w:t>
                    </w:r>
                  </w:hyperlink>
                  <w:r>
                    <w:rPr>
                      <w:rFonts w:ascii="Verdana" w:hAnsi="Verdana"/>
                      <w:b w:val="0"/>
                      <w:bCs w:val="0"/>
                      <w:color w:val="000000"/>
                      <w:sz w:val="24"/>
                      <w:szCs w:val="24"/>
                    </w:rPr>
                    <w:t> for information on how to delete rows from a ContentProvider if you're confused.</w:t>
                  </w:r>
                </w:p>
                <w:p w:rsidR="006544F0" w:rsidRDefault="006544F0" w:rsidP="006544F0">
                  <w:pPr>
                    <w:pStyle w:val="Heading3"/>
                    <w:numPr>
                      <w:ilvl w:val="2"/>
                      <w:numId w:val="2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Passing in </w:t>
                  </w:r>
                  <w:r>
                    <w:rPr>
                      <w:rFonts w:ascii="Verdana" w:hAnsi="Verdana"/>
                      <w:i/>
                      <w:iCs/>
                      <w:color w:val="000000"/>
                      <w:sz w:val="24"/>
                      <w:szCs w:val="24"/>
                    </w:rPr>
                    <w:t>null </w:t>
                  </w:r>
                  <w:r>
                    <w:rPr>
                      <w:rFonts w:ascii="Verdana" w:hAnsi="Verdana"/>
                      <w:b w:val="0"/>
                      <w:bCs w:val="0"/>
                      <w:i/>
                      <w:iCs/>
                      <w:color w:val="000000"/>
                      <w:sz w:val="24"/>
                      <w:szCs w:val="24"/>
                    </w:rPr>
                    <w:t>for the </w:t>
                  </w:r>
                  <w:r>
                    <w:rPr>
                      <w:rFonts w:ascii="Verdana" w:hAnsi="Verdana"/>
                      <w:i/>
                      <w:iCs/>
                      <w:color w:val="000000"/>
                      <w:sz w:val="24"/>
                      <w:szCs w:val="24"/>
                    </w:rPr>
                    <w:t>where</w:t>
                  </w:r>
                  <w:r>
                    <w:rPr>
                      <w:rFonts w:ascii="Verdana" w:hAnsi="Verdana"/>
                      <w:b w:val="0"/>
                      <w:bCs w:val="0"/>
                      <w:i/>
                      <w:iCs/>
                      <w:color w:val="000000"/>
                      <w:sz w:val="24"/>
                      <w:szCs w:val="24"/>
                    </w:rPr>
                    <w:t> and </w:t>
                  </w:r>
                  <w:r>
                    <w:rPr>
                      <w:rFonts w:ascii="Verdana" w:hAnsi="Verdana"/>
                      <w:i/>
                      <w:iCs/>
                      <w:color w:val="000000"/>
                      <w:sz w:val="24"/>
                      <w:szCs w:val="24"/>
                    </w:rPr>
                    <w:t>selectionArgs </w:t>
                  </w:r>
                  <w:r>
                    <w:rPr>
                      <w:rFonts w:ascii="Verdana" w:hAnsi="Verdana"/>
                      <w:b w:val="0"/>
                      <w:bCs w:val="0"/>
                      <w:i/>
                      <w:iCs/>
                      <w:color w:val="000000"/>
                      <w:sz w:val="24"/>
                      <w:szCs w:val="24"/>
                    </w:rPr>
                    <w:t>parameters will cause all rows in the ContentProvider to be deleted.</w:t>
                  </w:r>
                </w:p>
                <w:p w:rsidR="006544F0" w:rsidRDefault="006544F0" w:rsidP="006544F0">
                  <w:pPr>
                    <w:pStyle w:val="Heading3"/>
                    <w:spacing w:before="0" w:after="240" w:line="240" w:lineRule="atLeast"/>
                    <w:rPr>
                      <w:rFonts w:ascii="Verdana" w:hAnsi="Verdana"/>
                      <w:b w:val="0"/>
                      <w:bCs w:val="0"/>
                      <w:color w:val="000000"/>
                      <w:sz w:val="24"/>
                      <w:szCs w:val="24"/>
                    </w:rPr>
                  </w:pPr>
                  <w:bookmarkStart w:id="11" w:name="TOC-Run-you-application-and-you-should-"/>
                  <w:bookmarkEnd w:id="11"/>
                  <w:r>
                    <w:rPr>
                      <w:rFonts w:ascii="Verdana" w:hAnsi="Verdana"/>
                      <w:b w:val="0"/>
                      <w:bCs w:val="0"/>
                      <w:color w:val="000000"/>
                      <w:sz w:val="24"/>
                      <w:szCs w:val="24"/>
                    </w:rPr>
                    <w:t>Run you application and you should see the single pre-populated App. Click the "Start Downloading" MenuItem, and wait a few seconds for the Apps to download and appear in your ListView. You should see a notification in the Notification Bar. Click the "Remove All" MenuItem and all the Apps should disappear.</w:t>
                  </w: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It is important to note that your AppDownloadService will continue to run. If you wait a few more seconds the ListView should repopulate itself with the Apps. The AppDownloadService will run even after you have closed the AppRater Activity. You must explicitly stop it by using the "Stop Downloading" MenuItem in order to shut it down. </w:t>
                  </w:r>
                </w:p>
                <w:p w:rsidR="006544F0" w:rsidRDefault="006544F0" w:rsidP="006544F0">
                  <w:pPr>
                    <w:pStyle w:val="Heading3"/>
                    <w:spacing w:before="0" w:after="0" w:line="240" w:lineRule="atLeast"/>
                    <w:rPr>
                      <w:rFonts w:ascii="Verdana" w:hAnsi="Verdana"/>
                      <w:b w:val="0"/>
                      <w:bCs w:val="0"/>
                      <w:color w:val="000000"/>
                      <w:sz w:val="24"/>
                      <w:szCs w:val="24"/>
                    </w:rPr>
                  </w:pPr>
                  <w:bookmarkStart w:id="12" w:name="TOC-2.3-Responding-to-BroadcastsIntents"/>
                  <w:bookmarkEnd w:id="12"/>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rPr>
                    <w:t>2.3 Responding to Broadcasts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Intents are used as a System-level message passing system. They can be used to start application components, or they can be used to send messages between components. In order to listen for a message, you need to use a Broadcast Receiver. </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the AppRater Application, the AppDownloadService will broadcast an Intent containing </w:t>
                  </w:r>
                  <w:r>
                    <w:rPr>
                      <w:rFonts w:ascii="Verdana" w:hAnsi="Verdana"/>
                      <w:b w:val="0"/>
                      <w:bCs w:val="0"/>
                      <w:color w:val="000000"/>
                      <w:sz w:val="24"/>
                      <w:szCs w:val="24"/>
                    </w:rPr>
                    <w:lastRenderedPageBreak/>
                    <w:t>the AppDownloadService.NEW_APP_TO_REVIEW action string constant after it successfully downloads and saves a new App to the database. Since the AppDownloadService runs in the background as a Service, this could happen whether the AppRater Activity is running or not. If the AppRater Activity is running, it should display a Toast notification telling the user that a new App was downloaded. </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In this section, you will implement the AppReceiver class, which extends BroadcastReceiver. AppReceiver will listen for AppDownloadService.NEW_APP_TO_REVIEW Intents and display a Toast notification when it hears them.</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810000" cy="2838450"/>
                        <wp:effectExtent l="19050" t="0" r="0" b="0"/>
                        <wp:docPr id="4" name="Picture 4" descr="https://sites.google.com/site/androidcoursearchive/_/rsrc/1267226326733/labs/lab-6/BroadcastToastNotification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droidcoursearchive/_/rsrc/1267226326733/labs/lab-6/BroadcastToastNotification2.png">
                                  <a:hlinkClick r:id="rId21"/>
                                </pic:cNvPr>
                                <pic:cNvPicPr>
                                  <a:picLocks noChangeAspect="1" noChangeArrowheads="1"/>
                                </pic:cNvPicPr>
                              </pic:nvPicPr>
                              <pic:blipFill>
                                <a:blip r:embed="rId22"/>
                                <a:srcRect/>
                                <a:stretch>
                                  <a:fillRect/>
                                </a:stretch>
                              </pic:blipFill>
                              <pic:spPr bwMode="auto">
                                <a:xfrm>
                                  <a:off x="0" y="0"/>
                                  <a:ext cx="3810000" cy="2838450"/>
                                </a:xfrm>
                                <a:prstGeom prst="rect">
                                  <a:avLst/>
                                </a:prstGeom>
                                <a:noFill/>
                                <a:ln w="9525">
                                  <a:noFill/>
                                  <a:miter lim="800000"/>
                                  <a:headEnd/>
                                  <a:tailEnd/>
                                </a:ln>
                              </pic:spPr>
                            </pic:pic>
                          </a:graphicData>
                        </a:graphic>
                      </wp:inline>
                    </w:drawing>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2.3.1 Implement the AppRater.AppReceiver Class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13" w:name="TOC-Fill-in-the-AppReceiver.onReceive-."/>
                  <w:bookmarkEnd w:id="13"/>
                  <w:r>
                    <w:rPr>
                      <w:rFonts w:ascii="Verdana" w:hAnsi="Verdana"/>
                      <w:b w:val="0"/>
                      <w:bCs w:val="0"/>
                      <w:color w:val="000000"/>
                      <w:sz w:val="24"/>
                      <w:szCs w:val="24"/>
                    </w:rPr>
                    <w:t>Fill in the AppReceiver.onReceive(...) method so that the AppRater Activity displays a Toast notification telling the user that a new app was downloaded:</w:t>
                  </w:r>
                </w:p>
                <w:p w:rsidR="006544F0" w:rsidRDefault="006544F0" w:rsidP="006544F0">
                  <w:pPr>
                    <w:pStyle w:val="Heading3"/>
                    <w:numPr>
                      <w:ilvl w:val="0"/>
                      <w:numId w:val="22"/>
                    </w:numPr>
                    <w:suppressAutoHyphens w:val="0"/>
                    <w:spacing w:before="100" w:beforeAutospacing="1" w:after="240" w:line="240" w:lineRule="atLeast"/>
                    <w:rPr>
                      <w:rFonts w:ascii="Verdana" w:hAnsi="Verdana"/>
                      <w:b w:val="0"/>
                      <w:bCs w:val="0"/>
                      <w:color w:val="000000"/>
                      <w:sz w:val="24"/>
                      <w:szCs w:val="24"/>
                    </w:rPr>
                  </w:pPr>
                  <w:bookmarkStart w:id="14" w:name="TOC-You-should-test-the-Intent-argument"/>
                  <w:bookmarkEnd w:id="14"/>
                  <w:r>
                    <w:rPr>
                      <w:rFonts w:ascii="Verdana" w:hAnsi="Verdana"/>
                      <w:b w:val="0"/>
                      <w:bCs w:val="0"/>
                      <w:color w:val="000000"/>
                      <w:sz w:val="24"/>
                      <w:szCs w:val="24"/>
                    </w:rPr>
                    <w:lastRenderedPageBreak/>
                    <w:t>You should test the Intent argument to ensure it has AppDownloadService.NEW_APP_TO_REVIEW as its Action-String.</w:t>
                  </w:r>
                </w:p>
                <w:p w:rsidR="006544F0" w:rsidRDefault="006544F0" w:rsidP="006544F0">
                  <w:pPr>
                    <w:pStyle w:val="Heading3"/>
                    <w:numPr>
                      <w:ilvl w:val="0"/>
                      <w:numId w:val="22"/>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Your Toast notification should use the R.string.newAppToast String resource.</w:t>
                  </w:r>
                </w:p>
                <w:p w:rsidR="006544F0" w:rsidRDefault="006544F0" w:rsidP="006544F0">
                  <w:pPr>
                    <w:pStyle w:val="Heading3"/>
                    <w:spacing w:before="0" w:after="0" w:line="240" w:lineRule="atLeast"/>
                    <w:rPr>
                      <w:rFonts w:ascii="Verdana" w:hAnsi="Verdana"/>
                      <w:b w:val="0"/>
                      <w:bCs w:val="0"/>
                      <w:color w:val="000000"/>
                      <w:sz w:val="24"/>
                      <w:szCs w:val="24"/>
                    </w:rPr>
                  </w:pPr>
                  <w:bookmarkStart w:id="15" w:name="TOC-2.3.1-Register-Un-Register-for-Broa"/>
                  <w:bookmarkEnd w:id="15"/>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2.3.1 Register &amp; Un-Register for Broadcasts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16" w:name="TOC-In-order-for-your-AppReceiver-to-be"/>
                  <w:bookmarkEnd w:id="16"/>
                  <w:r>
                    <w:rPr>
                      <w:rFonts w:ascii="Verdana" w:hAnsi="Verdana"/>
                      <w:b w:val="0"/>
                      <w:bCs w:val="0"/>
                      <w:color w:val="000000"/>
                      <w:sz w:val="24"/>
                      <w:szCs w:val="24"/>
                    </w:rPr>
                    <w:t>In order for your AppReceiver to be notified when AppDownloadService.NEW_APP_TO_REVIEW action Intents are broadcasted, you must register an instance of it with your Activity. Likewise, when the Activity moves out of the foreground, you need to unregister the AppReciever.</w:t>
                  </w:r>
                </w:p>
                <w:p w:rsidR="006544F0" w:rsidRDefault="006544F0" w:rsidP="006544F0">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bookmarkStart w:id="17" w:name="TOC-Override-and-fill-in-Activity.onRes"/>
                  <w:bookmarkEnd w:id="17"/>
                  <w:r>
                    <w:rPr>
                      <w:rFonts w:ascii="Verdana" w:hAnsi="Verdana"/>
                      <w:b w:val="0"/>
                      <w:bCs w:val="0"/>
                      <w:color w:val="000000"/>
                      <w:sz w:val="24"/>
                      <w:szCs w:val="24"/>
                    </w:rPr>
                    <w:t>Override and fill in Activity.onResume(...).</w:t>
                  </w:r>
                </w:p>
                <w:p w:rsidR="006544F0" w:rsidRDefault="006544F0" w:rsidP="006544F0">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Initialize AppRater.m_receiver.</w:t>
                  </w:r>
                </w:p>
                <w:p w:rsidR="006544F0" w:rsidRDefault="006544F0" w:rsidP="006544F0">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Construct a new IntentFilter that only listens for the AppDownloadService.NEW_APP_TO_REVIEW action string constant.</w:t>
                  </w:r>
                </w:p>
                <w:p w:rsidR="006544F0" w:rsidRDefault="006544F0" w:rsidP="006544F0">
                  <w:pPr>
                    <w:pStyle w:val="Heading3"/>
                    <w:numPr>
                      <w:ilvl w:val="2"/>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Intents can be broadcasted from any android component to any android component. Declaring an IntentFilter allows you to specify which Intents you want to listen for by specifying certain Intent characteristics. In this case we're only interested in Intents that have an action string of AppDownloadService.NEW_APP_TO_REVIEW.</w:t>
                  </w:r>
                </w:p>
                <w:p w:rsidR="006544F0" w:rsidRDefault="006544F0" w:rsidP="006544F0">
                  <w:pPr>
                    <w:pStyle w:val="Heading3"/>
                    <w:numPr>
                      <w:ilvl w:val="1"/>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Use the </w:t>
                  </w:r>
                  <w:hyperlink r:id="rId23" w:anchor="registerReceiver(android.content.BroadcastReceiver,%20android.content.IntentFilter)" w:history="1">
                    <w:r>
                      <w:rPr>
                        <w:rStyle w:val="Hyperlink"/>
                        <w:rFonts w:ascii="Verdana" w:hAnsi="Verdana"/>
                        <w:b w:val="0"/>
                        <w:bCs w:val="0"/>
                        <w:color w:val="551A8B"/>
                        <w:sz w:val="24"/>
                        <w:szCs w:val="24"/>
                      </w:rPr>
                      <w:t>Activity.registerReceiver(BroadcastReceiver receiver, IntentFilter filter)</w:t>
                    </w:r>
                  </w:hyperlink>
                  <w:r>
                    <w:rPr>
                      <w:rFonts w:ascii="Verdana" w:hAnsi="Verdana"/>
                      <w:b w:val="0"/>
                      <w:bCs w:val="0"/>
                      <w:color w:val="000000"/>
                      <w:sz w:val="24"/>
                      <w:szCs w:val="24"/>
                    </w:rPr>
                    <w:t> method to register m_receiver for Intents containing the AppDownloadService.NEW_APP_TO_REVIEW action string.</w:t>
                  </w:r>
                </w:p>
                <w:p w:rsidR="006544F0" w:rsidRDefault="006544F0" w:rsidP="006544F0">
                  <w:pPr>
                    <w:pStyle w:val="Heading3"/>
                    <w:numPr>
                      <w:ilvl w:val="0"/>
                      <w:numId w:val="23"/>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Override and fill in Activity.onPause(...).</w:t>
                  </w:r>
                </w:p>
                <w:p w:rsidR="006544F0" w:rsidRDefault="006544F0" w:rsidP="006544F0">
                  <w:pPr>
                    <w:pStyle w:val="Heading3"/>
                    <w:numPr>
                      <w:ilvl w:val="1"/>
                      <w:numId w:val="23"/>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Use the </w:t>
                  </w:r>
                  <w:hyperlink r:id="rId24" w:anchor="unregisterReceiver(android.content.BroadcastReceiver)" w:history="1">
                    <w:r>
                      <w:rPr>
                        <w:rStyle w:val="Hyperlink"/>
                        <w:rFonts w:ascii="Verdana" w:hAnsi="Verdana"/>
                        <w:b w:val="0"/>
                        <w:bCs w:val="0"/>
                        <w:color w:val="0000CC"/>
                        <w:sz w:val="24"/>
                        <w:szCs w:val="24"/>
                      </w:rPr>
                      <w:t>Activity.unregisterReceiver(...)</w:t>
                    </w:r>
                  </w:hyperlink>
                  <w:r>
                    <w:rPr>
                      <w:rFonts w:ascii="Verdana" w:hAnsi="Verdana"/>
                      <w:b w:val="0"/>
                      <w:bCs w:val="0"/>
                      <w:color w:val="000000"/>
                      <w:sz w:val="24"/>
                      <w:szCs w:val="24"/>
                    </w:rPr>
                    <w:t> method to unregister m_receiver.</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lastRenderedPageBreak/>
                    <w:t>Run your application and click the "Remove All Apps" MenuItem to clear the AppContentProvider. Then click the "Start Downloading" MenuItem. After a few seconds the AppRaterActivity should display the new app Toast notification as new Apps are added to the ListView.</w:t>
                  </w:r>
                </w:p>
                <w:p w:rsidR="006544F0" w:rsidRDefault="006544F0" w:rsidP="006544F0">
                  <w:pPr>
                    <w:pStyle w:val="Heading3"/>
                    <w:spacing w:before="0" w:after="0" w:line="240" w:lineRule="atLeast"/>
                    <w:rPr>
                      <w:rFonts w:ascii="Verdana" w:hAnsi="Verdana"/>
                      <w:b w:val="0"/>
                      <w:bCs w:val="0"/>
                      <w:color w:val="000000"/>
                      <w:sz w:val="24"/>
                      <w:szCs w:val="24"/>
                    </w:rPr>
                  </w:pPr>
                  <w:bookmarkStart w:id="18" w:name="TOC-2.4-Updating-Data-in-ContentProvide"/>
                  <w:bookmarkEnd w:id="18"/>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rPr>
                    <w:t>2.4 Updating Data in ContentProviders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240" w:line="240" w:lineRule="atLeast"/>
                    <w:rPr>
                      <w:rFonts w:ascii="Verdana" w:hAnsi="Verdana"/>
                      <w:b w:val="0"/>
                      <w:bCs w:val="0"/>
                      <w:color w:val="000000"/>
                      <w:sz w:val="24"/>
                      <w:szCs w:val="24"/>
                    </w:rPr>
                  </w:pPr>
                  <w:r>
                    <w:rPr>
                      <w:rFonts w:ascii="Verdana" w:hAnsi="Verdana"/>
                      <w:b w:val="0"/>
                      <w:bCs w:val="0"/>
                      <w:color w:val="000000"/>
                      <w:sz w:val="24"/>
                      <w:szCs w:val="24"/>
                    </w:rPr>
                    <w:t>It is sometimes necessary to modify the data contained in a ContentProvider. In this next section you will add functionality to persist changes to App objects in the ContentProvider. In particular, you will enable the user to edit whether they have installed an App, as well as apply a rating to it. Both of these actions should be performed through a ContextMenu that gets generated by Long-Clicking on an AppView. The main use case is pictured below.</w:t>
                  </w:r>
                </w:p>
                <w:p w:rsidR="006544F0" w:rsidRDefault="006544F0" w:rsidP="006544F0">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781425" cy="1114425"/>
                        <wp:effectExtent l="19050" t="0" r="9525" b="0"/>
                        <wp:docPr id="5" name="Picture 5" descr="https://sites.google.com/site/androidcoursearchive/_/rsrc/1267226356859/labs/lab-6/AppViewContextMenu.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droidcoursearchive/_/rsrc/1267226356859/labs/lab-6/AppViewContextMenu.png">
                                  <a:hlinkClick r:id="rId25"/>
                                </pic:cNvPr>
                                <pic:cNvPicPr>
                                  <a:picLocks noChangeAspect="1" noChangeArrowheads="1"/>
                                </pic:cNvPicPr>
                              </pic:nvPicPr>
                              <pic:blipFill>
                                <a:blip r:embed="rId26"/>
                                <a:srcRect/>
                                <a:stretch>
                                  <a:fillRect/>
                                </a:stretch>
                              </pic:blipFill>
                              <pic:spPr bwMode="auto">
                                <a:xfrm>
                                  <a:off x="0" y="0"/>
                                  <a:ext cx="3781425" cy="1114425"/>
                                </a:xfrm>
                                <a:prstGeom prst="rect">
                                  <a:avLst/>
                                </a:prstGeom>
                                <a:noFill/>
                                <a:ln w="9525">
                                  <a:noFill/>
                                  <a:miter lim="800000"/>
                                  <a:headEnd/>
                                  <a:tailEnd/>
                                </a:ln>
                              </pic:spPr>
                            </pic:pic>
                          </a:graphicData>
                        </a:graphic>
                      </wp:inline>
                    </w:drawing>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2.4.1 Create the ContextMenu</w:t>
                  </w:r>
                </w:p>
                <w:p w:rsidR="006544F0" w:rsidRDefault="006544F0" w:rsidP="006544F0">
                  <w:pPr>
                    <w:rPr>
                      <w:rFonts w:ascii="Times New Roman" w:hAnsi="Times New Roman"/>
                      <w:sz w:val="24"/>
                      <w:szCs w:val="24"/>
                    </w:rPr>
                  </w:pPr>
                  <w:r>
                    <w:t>The Context menu should use a CheckBox MenuItem for selecting whether the App has been installed, and a group of four RadioButtons for selecting the rating to apply to an App. </w:t>
                  </w:r>
                  <w:r>
                    <w:br/>
                  </w:r>
                  <w:r>
                    <w:br/>
                    <w:t>Impelmentation Requirements:</w:t>
                  </w:r>
                </w:p>
                <w:p w:rsidR="006544F0" w:rsidRDefault="006544F0" w:rsidP="006544F0">
                  <w:pPr>
                    <w:numPr>
                      <w:ilvl w:val="0"/>
                      <w:numId w:val="24"/>
                    </w:numPr>
                    <w:spacing w:before="100" w:beforeAutospacing="1" w:after="240" w:line="240" w:lineRule="auto"/>
                  </w:pPr>
                  <w:r>
                    <w:t>The "Installed" CheckBox should use AppRater.MENU_ITEM_INSTALLED as its MenuItem ID.</w:t>
                  </w:r>
                </w:p>
                <w:p w:rsidR="006544F0" w:rsidRDefault="006544F0" w:rsidP="006544F0">
                  <w:pPr>
                    <w:numPr>
                      <w:ilvl w:val="0"/>
                      <w:numId w:val="24"/>
                    </w:numPr>
                    <w:spacing w:before="100" w:beforeAutospacing="1" w:after="100" w:afterAutospacing="1" w:line="240" w:lineRule="auto"/>
                  </w:pPr>
                  <w:r>
                    <w:t xml:space="preserve">The "X Stars" Rating RadioButtons should use AppRater.MENU_RATING_GROUP as their Group ID, and should use the AppRater MENU_ITEM_RATING1, </w:t>
                  </w:r>
                  <w:r>
                    <w:lastRenderedPageBreak/>
                    <w:t>MENU_ITEM_RATING2, MENU_ITEM_RATING3, MENU_ITEM_RATING4 constants as their individual MenItemID's.</w:t>
                  </w:r>
                </w:p>
                <w:p w:rsidR="006544F0" w:rsidRDefault="006544F0" w:rsidP="006544F0">
                  <w:pPr>
                    <w:spacing w:after="0"/>
                  </w:pPr>
                  <w:r>
                    <w:t>Functional Requirements:</w:t>
                  </w:r>
                </w:p>
                <w:p w:rsidR="006544F0" w:rsidRDefault="006544F0" w:rsidP="006544F0">
                  <w:pPr>
                    <w:numPr>
                      <w:ilvl w:val="0"/>
                      <w:numId w:val="25"/>
                    </w:numPr>
                    <w:spacing w:before="100" w:beforeAutospacing="1" w:after="100" w:afterAutospacing="1" w:line="240" w:lineRule="auto"/>
                  </w:pPr>
                  <w:r>
                    <w:t>If the App has not been installed you should not be able to give it a rating and all the RadioButtons should be disabled (but still visible). </w:t>
                  </w:r>
                </w:p>
                <w:p w:rsidR="006544F0" w:rsidRDefault="006544F0" w:rsidP="006544F0">
                  <w:pPr>
                    <w:numPr>
                      <w:ilvl w:val="0"/>
                      <w:numId w:val="26"/>
                    </w:numPr>
                    <w:spacing w:before="100" w:beforeAutospacing="1" w:after="100" w:afterAutospacing="1" w:line="240" w:lineRule="auto"/>
                  </w:pPr>
                  <w:r>
                    <w:t>Once an App has installed, the RadioButtons should be enabled to allow the user to edit the rating. </w:t>
                  </w:r>
                </w:p>
                <w:p w:rsidR="006544F0" w:rsidRDefault="006544F0" w:rsidP="006544F0">
                  <w:pPr>
                    <w:numPr>
                      <w:ilvl w:val="0"/>
                      <w:numId w:val="27"/>
                    </w:numPr>
                    <w:spacing w:before="100" w:beforeAutospacing="1" w:after="100" w:afterAutospacing="1" w:line="240" w:lineRule="auto"/>
                  </w:pPr>
                  <w:r>
                    <w:t>If the user has installed and rated an app, then the ContextMenu should have the proper CheckBox and proper RadioButton selected respectively. </w:t>
                  </w:r>
                </w:p>
                <w:p w:rsidR="006544F0" w:rsidRDefault="006544F0" w:rsidP="006544F0">
                  <w:pPr>
                    <w:numPr>
                      <w:ilvl w:val="0"/>
                      <w:numId w:val="28"/>
                    </w:numPr>
                    <w:spacing w:before="100" w:beforeAutospacing="1" w:after="100" w:afterAutospacing="1" w:line="240" w:lineRule="auto"/>
                  </w:pPr>
                  <w:r>
                    <w:t>If the App has not been rated, then no RadioButton should be selected.</w:t>
                  </w:r>
                </w:p>
                <w:p w:rsidR="006544F0" w:rsidRDefault="006544F0" w:rsidP="006544F0">
                  <w:pPr>
                    <w:pStyle w:val="Heading3"/>
                    <w:spacing w:before="0" w:after="0" w:line="240" w:lineRule="atLeast"/>
                    <w:rPr>
                      <w:rFonts w:ascii="Verdana" w:hAnsi="Verdana"/>
                      <w:b w:val="0"/>
                      <w:bCs w:val="0"/>
                      <w:color w:val="000000"/>
                      <w:sz w:val="24"/>
                      <w:szCs w:val="24"/>
                    </w:rPr>
                  </w:pPr>
                  <w:bookmarkStart w:id="19" w:name="TOC-2.4.2-Persist-App-Changes"/>
                  <w:bookmarkEnd w:id="19"/>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240" w:line="240" w:lineRule="atLeast"/>
                    <w:rPr>
                      <w:rFonts w:ascii="Verdana" w:hAnsi="Verdana"/>
                      <w:b w:val="0"/>
                      <w:bCs w:val="0"/>
                      <w:color w:val="000000"/>
                      <w:sz w:val="24"/>
                      <w:szCs w:val="24"/>
                    </w:rPr>
                  </w:pPr>
                  <w:r>
                    <w:rPr>
                      <w:rFonts w:ascii="Verdana" w:hAnsi="Verdana"/>
                      <w:color w:val="000000"/>
                      <w:sz w:val="24"/>
                      <w:szCs w:val="24"/>
                      <w:u w:val="single"/>
                    </w:rPr>
                    <w:t>2.4.2</w:t>
                  </w:r>
                  <w:r>
                    <w:rPr>
                      <w:rFonts w:ascii="Verdana" w:hAnsi="Verdana"/>
                      <w:b w:val="0"/>
                      <w:bCs w:val="0"/>
                      <w:color w:val="000000"/>
                      <w:sz w:val="24"/>
                      <w:szCs w:val="24"/>
                      <w:u w:val="single"/>
                    </w:rPr>
                    <w:t> </w:t>
                  </w:r>
                  <w:r>
                    <w:rPr>
                      <w:rFonts w:ascii="Verdana" w:hAnsi="Verdana"/>
                      <w:color w:val="000000"/>
                      <w:sz w:val="24"/>
                      <w:szCs w:val="24"/>
                      <w:u w:val="single"/>
                    </w:rPr>
                    <w:t>Persist App Changes</w:t>
                  </w:r>
                </w:p>
                <w:p w:rsidR="006544F0" w:rsidRDefault="006544F0" w:rsidP="006544F0">
                  <w:pPr>
                    <w:pStyle w:val="Heading3"/>
                    <w:spacing w:before="0" w:after="0" w:line="240" w:lineRule="atLeast"/>
                    <w:rPr>
                      <w:rFonts w:ascii="Verdana" w:hAnsi="Verdana"/>
                      <w:b w:val="0"/>
                      <w:bCs w:val="0"/>
                      <w:color w:val="000000"/>
                      <w:sz w:val="24"/>
                      <w:szCs w:val="24"/>
                    </w:rPr>
                  </w:pPr>
                  <w:bookmarkStart w:id="20" w:name="TOC-The-tricky-part-here-is-figuring-ou"/>
                  <w:bookmarkEnd w:id="20"/>
                  <w:r>
                    <w:rPr>
                      <w:rFonts w:ascii="Verdana" w:hAnsi="Verdana"/>
                      <w:b w:val="0"/>
                      <w:bCs w:val="0"/>
                      <w:color w:val="000000"/>
                      <w:sz w:val="24"/>
                      <w:szCs w:val="24"/>
                    </w:rPr>
                    <w:t>The tricky part here is figuring out which App to make the changes to. You need to identify the AppView that was clicked when the ContextMenu was generated. From the AppView you can retrieve the App. Follow these instructions to retrieve the AppView and its App:</w:t>
                  </w:r>
                </w:p>
                <w:p w:rsidR="006544F0" w:rsidRDefault="006544F0" w:rsidP="006544F0">
                  <w:pPr>
                    <w:pStyle w:val="Heading3"/>
                    <w:numPr>
                      <w:ilvl w:val="0"/>
                      <w:numId w:val="29"/>
                    </w:numPr>
                    <w:suppressAutoHyphens w:val="0"/>
                    <w:spacing w:before="100" w:beforeAutospacing="1" w:after="240" w:line="240" w:lineRule="atLeast"/>
                    <w:rPr>
                      <w:rFonts w:ascii="Verdana" w:hAnsi="Verdana"/>
                      <w:b w:val="0"/>
                      <w:bCs w:val="0"/>
                      <w:color w:val="000000"/>
                      <w:sz w:val="24"/>
                      <w:szCs w:val="24"/>
                    </w:rPr>
                  </w:pPr>
                  <w:bookmarkStart w:id="21" w:name="TOC-When-the-onCreateContextMenu-...-wa"/>
                  <w:bookmarkEnd w:id="21"/>
                  <w:r>
                    <w:rPr>
                      <w:rFonts w:ascii="Verdana" w:hAnsi="Verdana"/>
                      <w:b w:val="0"/>
                      <w:bCs w:val="0"/>
                      <w:color w:val="000000"/>
                      <w:sz w:val="24"/>
                      <w:szCs w:val="24"/>
                    </w:rPr>
                    <w:t>When the onCreateContextMenu(...) was called, your ListView that generated the ContextMenu provided the method with an </w:t>
                  </w:r>
                  <w:hyperlink r:id="rId27" w:history="1">
                    <w:r>
                      <w:rPr>
                        <w:rStyle w:val="Hyperlink"/>
                        <w:rFonts w:ascii="Verdana" w:hAnsi="Verdana"/>
                        <w:b w:val="0"/>
                        <w:bCs w:val="0"/>
                        <w:color w:val="0000CC"/>
                        <w:sz w:val="24"/>
                        <w:szCs w:val="24"/>
                      </w:rPr>
                      <w:t>AdapterView.AdapterContextMenuInfo</w:t>
                    </w:r>
                  </w:hyperlink>
                  <w:r>
                    <w:rPr>
                      <w:rFonts w:ascii="Verdana" w:hAnsi="Verdana"/>
                      <w:b w:val="0"/>
                      <w:bCs w:val="0"/>
                      <w:color w:val="000000"/>
                      <w:sz w:val="24"/>
                      <w:szCs w:val="24"/>
                    </w:rPr>
                    <w:t> parameter.</w:t>
                  </w:r>
                </w:p>
                <w:p w:rsidR="006544F0" w:rsidRDefault="006544F0" w:rsidP="006544F0">
                  <w:pPr>
                    <w:pStyle w:val="Heading3"/>
                    <w:numPr>
                      <w:ilvl w:val="1"/>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When you add a MenuItem to a ContextMenu the ContextMenuInfo gets added to the MenuItem.</w:t>
                  </w:r>
                </w:p>
                <w:p w:rsidR="006544F0" w:rsidRDefault="006544F0" w:rsidP="006544F0">
                  <w:pPr>
                    <w:pStyle w:val="Heading3"/>
                    <w:numPr>
                      <w:ilvl w:val="1"/>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The AdapterContextMenuInfo has a public member variable that references the AppView that was clicked.</w:t>
                  </w:r>
                </w:p>
                <w:p w:rsidR="006544F0" w:rsidRDefault="006544F0" w:rsidP="006544F0">
                  <w:pPr>
                    <w:pStyle w:val="Heading3"/>
                    <w:numPr>
                      <w:ilvl w:val="0"/>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Retrieve the ContextMenuInfo from the MenuItem.</w:t>
                  </w:r>
                </w:p>
                <w:p w:rsidR="006544F0" w:rsidRDefault="006544F0" w:rsidP="006544F0">
                  <w:pPr>
                    <w:pStyle w:val="Heading3"/>
                    <w:numPr>
                      <w:ilvl w:val="1"/>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You'll need to cast it to an AdapterView.AdapterContextMenuInfo.</w:t>
                  </w:r>
                </w:p>
                <w:p w:rsidR="006544F0" w:rsidRDefault="006544F0" w:rsidP="006544F0">
                  <w:pPr>
                    <w:pStyle w:val="Heading3"/>
                    <w:numPr>
                      <w:ilvl w:val="0"/>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Retrieve the </w:t>
                  </w:r>
                  <w:r>
                    <w:rPr>
                      <w:rFonts w:ascii="Verdana" w:hAnsi="Verdana"/>
                      <w:color w:val="000000"/>
                      <w:sz w:val="24"/>
                      <w:szCs w:val="24"/>
                    </w:rPr>
                    <w:t>targetView</w:t>
                  </w:r>
                  <w:r>
                    <w:rPr>
                      <w:rFonts w:ascii="Verdana" w:hAnsi="Verdana"/>
                      <w:b w:val="0"/>
                      <w:bCs w:val="0"/>
                      <w:color w:val="000000"/>
                      <w:sz w:val="24"/>
                      <w:szCs w:val="24"/>
                    </w:rPr>
                    <w:t> member from the AdapterContextMenuInfo object.</w:t>
                  </w:r>
                </w:p>
                <w:p w:rsidR="006544F0" w:rsidRDefault="006544F0" w:rsidP="006544F0">
                  <w:pPr>
                    <w:pStyle w:val="Heading3"/>
                    <w:numPr>
                      <w:ilvl w:val="1"/>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You'll need to Cast it to an AppView.</w:t>
                  </w:r>
                </w:p>
                <w:p w:rsidR="006544F0" w:rsidRDefault="006544F0" w:rsidP="006544F0">
                  <w:pPr>
                    <w:pStyle w:val="Heading3"/>
                    <w:numPr>
                      <w:ilvl w:val="0"/>
                      <w:numId w:val="29"/>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Retrieve the App from the AppView.</w:t>
                  </w:r>
                </w:p>
                <w:p w:rsidR="006544F0" w:rsidRDefault="006544F0" w:rsidP="006544F0">
                  <w:pPr>
                    <w:pStyle w:val="Heading3"/>
                    <w:numPr>
                      <w:ilvl w:val="1"/>
                      <w:numId w:val="29"/>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i/>
                      <w:iCs/>
                      <w:color w:val="000000"/>
                      <w:sz w:val="24"/>
                      <w:szCs w:val="24"/>
                    </w:rPr>
                    <w:t>This is the App that was clicked. So simple right :)</w:t>
                  </w:r>
                </w:p>
                <w:p w:rsidR="006544F0" w:rsidRDefault="006544F0" w:rsidP="006544F0">
                  <w:pPr>
                    <w:pStyle w:val="Heading3"/>
                    <w:spacing w:before="0" w:after="0" w:line="240" w:lineRule="atLeast"/>
                    <w:rPr>
                      <w:rFonts w:ascii="Verdana" w:hAnsi="Verdana"/>
                      <w:b w:val="0"/>
                      <w:bCs w:val="0"/>
                      <w:color w:val="000000"/>
                      <w:sz w:val="24"/>
                      <w:szCs w:val="24"/>
                    </w:rPr>
                  </w:pPr>
                  <w:bookmarkStart w:id="22" w:name="TOC-Here-are-the-Functional-Implementat"/>
                  <w:bookmarkEnd w:id="22"/>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Here are the Functional/Implementation Requirements you should statisfy:</w:t>
                  </w:r>
                </w:p>
                <w:p w:rsidR="006544F0" w:rsidRDefault="006544F0" w:rsidP="006544F0">
                  <w:pPr>
                    <w:pStyle w:val="Heading3"/>
                    <w:numPr>
                      <w:ilvl w:val="0"/>
                      <w:numId w:val="30"/>
                    </w:numPr>
                    <w:suppressAutoHyphens w:val="0"/>
                    <w:spacing w:before="100" w:beforeAutospacing="1" w:after="240" w:line="240" w:lineRule="atLeast"/>
                    <w:rPr>
                      <w:rFonts w:ascii="Verdana" w:hAnsi="Verdana"/>
                      <w:b w:val="0"/>
                      <w:bCs w:val="0"/>
                      <w:color w:val="000000"/>
                      <w:sz w:val="24"/>
                      <w:szCs w:val="24"/>
                    </w:rPr>
                  </w:pPr>
                  <w:bookmarkStart w:id="23" w:name="TOC-When-the-user-clicks-the-Installed-"/>
                  <w:bookmarkEnd w:id="23"/>
                  <w:r>
                    <w:rPr>
                      <w:rFonts w:ascii="Verdana" w:hAnsi="Verdana"/>
                      <w:b w:val="0"/>
                      <w:bCs w:val="0"/>
                      <w:color w:val="000000"/>
                      <w:sz w:val="24"/>
                      <w:szCs w:val="24"/>
                    </w:rPr>
                    <w:t>When the user clicks the "Installed" MenuItem, you should toggle the App's m_bInstalled member variable and reset its m_nRating to App.UNRATED. </w:t>
                  </w:r>
                </w:p>
                <w:p w:rsidR="006544F0" w:rsidRDefault="006544F0" w:rsidP="006544F0">
                  <w:pPr>
                    <w:pStyle w:val="Heading3"/>
                    <w:numPr>
                      <w:ilvl w:val="0"/>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When the user clicks a "X Stars" Radio Button, you should set the App's m_nRating to the ID of the clicked MenuItem. </w:t>
                  </w:r>
                </w:p>
                <w:p w:rsidR="006544F0" w:rsidRDefault="006544F0" w:rsidP="006544F0">
                  <w:pPr>
                    <w:pStyle w:val="Heading3"/>
                    <w:numPr>
                      <w:ilvl w:val="0"/>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When the user clicks any MenuItem you should update the ContentProvider with the new data for the App.</w:t>
                  </w:r>
                </w:p>
                <w:p w:rsidR="006544F0" w:rsidRDefault="006544F0" w:rsidP="006544F0">
                  <w:pPr>
                    <w:pStyle w:val="Heading3"/>
                    <w:numPr>
                      <w:ilvl w:val="0"/>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When the user clicks any MenuItem this should cause the background color of the AppView to change.</w:t>
                  </w:r>
                </w:p>
                <w:p w:rsidR="006544F0" w:rsidRDefault="006544F0" w:rsidP="006544F0">
                  <w:pPr>
                    <w:pStyle w:val="Heading3"/>
                    <w:numPr>
                      <w:ilvl w:val="1"/>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Should change to red if the app has been uninstalled.</w:t>
                  </w:r>
                </w:p>
                <w:p w:rsidR="006544F0" w:rsidRDefault="006544F0" w:rsidP="006544F0">
                  <w:pPr>
                    <w:pStyle w:val="Heading3"/>
                    <w:numPr>
                      <w:ilvl w:val="1"/>
                      <w:numId w:val="30"/>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Should change to yellow if the app has been installed.</w:t>
                  </w:r>
                </w:p>
                <w:p w:rsidR="006544F0" w:rsidRDefault="006544F0" w:rsidP="006544F0">
                  <w:pPr>
                    <w:pStyle w:val="Heading3"/>
                    <w:numPr>
                      <w:ilvl w:val="1"/>
                      <w:numId w:val="30"/>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Should change to green if that app has been rated.</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An additional use case for uninstalling a previously installed and rated App is pictured in the screenshots below. Notice that the rating should be reset to App.UNRATED if it is re-installed.</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lastRenderedPageBreak/>
                    <w:drawing>
                      <wp:inline distT="0" distB="0" distL="0" distR="0">
                        <wp:extent cx="3800475" cy="3743325"/>
                        <wp:effectExtent l="19050" t="0" r="9525" b="0"/>
                        <wp:docPr id="6" name="Picture 6" descr="https://sites.google.com/site/androidcoursearchive/_/rsrc/1267226389582/labs/lab-6/UninstallReinstallApp.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androidcoursearchive/_/rsrc/1267226389582/labs/lab-6/UninstallReinstallApp.png">
                                  <a:hlinkClick r:id="rId28"/>
                                </pic:cNvPr>
                                <pic:cNvPicPr>
                                  <a:picLocks noChangeAspect="1" noChangeArrowheads="1"/>
                                </pic:cNvPicPr>
                              </pic:nvPicPr>
                              <pic:blipFill>
                                <a:blip r:embed="rId29"/>
                                <a:srcRect/>
                                <a:stretch>
                                  <a:fillRect/>
                                </a:stretch>
                              </pic:blipFill>
                              <pic:spPr bwMode="auto">
                                <a:xfrm>
                                  <a:off x="0" y="0"/>
                                  <a:ext cx="3800475" cy="3743325"/>
                                </a:xfrm>
                                <a:prstGeom prst="rect">
                                  <a:avLst/>
                                </a:prstGeom>
                                <a:noFill/>
                                <a:ln w="9525">
                                  <a:noFill/>
                                  <a:miter lim="800000"/>
                                  <a:headEnd/>
                                  <a:tailEnd/>
                                </a:ln>
                              </pic:spPr>
                            </pic:pic>
                          </a:graphicData>
                        </a:graphic>
                      </wp:inline>
                    </w:drawing>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24" w:name="TOC-Hints:You-ve-changed-your-underlyin"/>
                  <w:bookmarkEnd w:id="24"/>
                  <w:r>
                    <w:rPr>
                      <w:rFonts w:ascii="Verdana" w:hAnsi="Verdana"/>
                      <w:b w:val="0"/>
                      <w:bCs w:val="0"/>
                      <w:color w:val="000000"/>
                      <w:sz w:val="24"/>
                      <w:szCs w:val="24"/>
                    </w:rPr>
                    <w:t>Hints:</w:t>
                  </w:r>
                </w:p>
                <w:p w:rsidR="006544F0" w:rsidRDefault="006544F0" w:rsidP="006544F0">
                  <w:pPr>
                    <w:pStyle w:val="Heading3"/>
                    <w:numPr>
                      <w:ilvl w:val="0"/>
                      <w:numId w:val="3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You've changed your underlying data, don't forget to update your Cursor &amp; Adapter.</w:t>
                  </w:r>
                </w:p>
                <w:p w:rsidR="006544F0" w:rsidRDefault="006544F0" w:rsidP="006544F0">
                  <w:pPr>
                    <w:pStyle w:val="Heading3"/>
                    <w:numPr>
                      <w:ilvl w:val="0"/>
                      <w:numId w:val="31"/>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The Android Developer Guide offers instructions on how to </w:t>
                  </w:r>
                  <w:hyperlink r:id="rId30" w:anchor="modifying" w:history="1">
                    <w:r>
                      <w:rPr>
                        <w:rStyle w:val="Hyperlink"/>
                        <w:rFonts w:ascii="Verdana" w:hAnsi="Verdana"/>
                        <w:b w:val="0"/>
                        <w:bCs w:val="0"/>
                        <w:color w:val="0000CC"/>
                        <w:sz w:val="24"/>
                        <w:szCs w:val="24"/>
                      </w:rPr>
                      <w:t>Update a ContentProvider</w:t>
                    </w:r>
                  </w:hyperlink>
                  <w:r>
                    <w:rPr>
                      <w:rFonts w:ascii="Verdana" w:hAnsi="Verdana"/>
                      <w:b w:val="0"/>
                      <w:bCs w:val="0"/>
                      <w:color w:val="000000"/>
                      <w:sz w:val="24"/>
                      <w:szCs w:val="24"/>
                    </w:rPr>
                    <w:t>.</w:t>
                  </w:r>
                </w:p>
                <w:p w:rsidR="006544F0" w:rsidRDefault="006544F0" w:rsidP="006544F0">
                  <w:pPr>
                    <w:pStyle w:val="Heading3"/>
                    <w:numPr>
                      <w:ilvl w:val="0"/>
                      <w:numId w:val="31"/>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The URI for the AppContentProvider is defined in the AppContentProvider.CONTENT_URI constant String.</w:t>
                  </w:r>
                </w:p>
                <w:p w:rsidR="006544F0" w:rsidRDefault="006544F0" w:rsidP="006544F0">
                  <w:pPr>
                    <w:pStyle w:val="Heading3"/>
                    <w:spacing w:before="0" w:after="0" w:line="240" w:lineRule="atLeast"/>
                    <w:ind w:left="720" w:firstLine="0"/>
                    <w:rPr>
                      <w:rFonts w:ascii="Verdana" w:hAnsi="Verdana"/>
                      <w:b w:val="0"/>
                      <w:bCs w:val="0"/>
                      <w:color w:val="000000"/>
                      <w:sz w:val="24"/>
                      <w:szCs w:val="24"/>
                    </w:rPr>
                  </w:pPr>
                </w:p>
                <w:p w:rsidR="006544F0" w:rsidRDefault="006544F0" w:rsidP="006544F0">
                  <w:pPr>
                    <w:pStyle w:val="Heading3"/>
                    <w:numPr>
                      <w:ilvl w:val="0"/>
                      <w:numId w:val="31"/>
                    </w:numPr>
                    <w:suppressAutoHyphens w:val="0"/>
                    <w:spacing w:before="100" w:beforeAutospacing="1" w:after="240" w:line="240" w:lineRule="atLeast"/>
                    <w:rPr>
                      <w:rFonts w:ascii="Verdana" w:hAnsi="Verdana"/>
                      <w:b w:val="0"/>
                      <w:bCs w:val="0"/>
                      <w:color w:val="000000"/>
                      <w:sz w:val="24"/>
                      <w:szCs w:val="24"/>
                    </w:rPr>
                  </w:pPr>
                  <w:r>
                    <w:rPr>
                      <w:rFonts w:ascii="Verdana" w:hAnsi="Verdana"/>
                      <w:color w:val="000000"/>
                      <w:sz w:val="24"/>
                      <w:szCs w:val="24"/>
                    </w:rPr>
                    <w:lastRenderedPageBreak/>
                    <w:t>IMPORTANT</w:t>
                  </w:r>
                  <w:r>
                    <w:rPr>
                      <w:rFonts w:ascii="Verdana" w:hAnsi="Verdana"/>
                      <w:b w:val="0"/>
                      <w:bCs w:val="0"/>
                      <w:color w:val="000000"/>
                      <w:sz w:val="24"/>
                      <w:szCs w:val="24"/>
                    </w:rPr>
                    <w:t>: You must restrict your update to a single App row in the ContentProvider or you will end up persisting your change to all the Apps. The section on </w:t>
                  </w:r>
                  <w:hyperlink r:id="rId31" w:anchor="querying" w:history="1">
                    <w:r>
                      <w:rPr>
                        <w:rStyle w:val="Hyperlink"/>
                        <w:rFonts w:ascii="Verdana" w:hAnsi="Verdana"/>
                        <w:b w:val="0"/>
                        <w:bCs w:val="0"/>
                        <w:color w:val="0000CC"/>
                        <w:sz w:val="24"/>
                        <w:szCs w:val="24"/>
                      </w:rPr>
                      <w:t>Querying a ContentProvider</w:t>
                    </w:r>
                  </w:hyperlink>
                  <w:r>
                    <w:rPr>
                      <w:rFonts w:ascii="Verdana" w:hAnsi="Verdana"/>
                      <w:b w:val="0"/>
                      <w:bCs w:val="0"/>
                      <w:color w:val="000000"/>
                      <w:sz w:val="24"/>
                      <w:szCs w:val="24"/>
                    </w:rPr>
                    <w:t> offers advice on how to restrict your URI to affect only a single record.</w:t>
                  </w:r>
                </w:p>
                <w:p w:rsidR="006544F0" w:rsidRDefault="006544F0" w:rsidP="006544F0">
                  <w:pPr>
                    <w:pStyle w:val="Heading3"/>
                    <w:numPr>
                      <w:ilvl w:val="1"/>
                      <w:numId w:val="31"/>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i/>
                      <w:iCs/>
                      <w:color w:val="000000"/>
                      <w:sz w:val="24"/>
                      <w:szCs w:val="24"/>
                    </w:rPr>
                    <w:t>If you create your URI correctly you can pass in </w:t>
                  </w:r>
                  <w:r>
                    <w:rPr>
                      <w:rFonts w:ascii="Verdana" w:hAnsi="Verdana"/>
                      <w:i/>
                      <w:iCs/>
                      <w:color w:val="000000"/>
                      <w:sz w:val="24"/>
                      <w:szCs w:val="24"/>
                    </w:rPr>
                    <w:t>null</w:t>
                  </w:r>
                  <w:r>
                    <w:rPr>
                      <w:rFonts w:ascii="Verdana" w:hAnsi="Verdana"/>
                      <w:b w:val="0"/>
                      <w:bCs w:val="0"/>
                      <w:i/>
                      <w:iCs/>
                      <w:color w:val="000000"/>
                      <w:sz w:val="24"/>
                      <w:szCs w:val="24"/>
                    </w:rPr>
                    <w:t> for the </w:t>
                  </w:r>
                  <w:r>
                    <w:rPr>
                      <w:rFonts w:ascii="Verdana" w:hAnsi="Verdana"/>
                      <w:i/>
                      <w:iCs/>
                      <w:color w:val="000000"/>
                      <w:sz w:val="24"/>
                      <w:szCs w:val="24"/>
                    </w:rPr>
                    <w:t>where </w:t>
                  </w:r>
                  <w:r>
                    <w:rPr>
                      <w:rFonts w:ascii="Verdana" w:hAnsi="Verdana"/>
                      <w:b w:val="0"/>
                      <w:bCs w:val="0"/>
                      <w:i/>
                      <w:iCs/>
                      <w:color w:val="000000"/>
                      <w:sz w:val="24"/>
                      <w:szCs w:val="24"/>
                    </w:rPr>
                    <w:t>and </w:t>
                  </w:r>
                  <w:r>
                    <w:rPr>
                      <w:rFonts w:ascii="Verdana" w:hAnsi="Verdana"/>
                      <w:i/>
                      <w:iCs/>
                      <w:color w:val="000000"/>
                      <w:sz w:val="24"/>
                      <w:szCs w:val="24"/>
                    </w:rPr>
                    <w:t>selectionArgs </w:t>
                  </w:r>
                  <w:r>
                    <w:rPr>
                      <w:rFonts w:ascii="Verdana" w:hAnsi="Verdana"/>
                      <w:b w:val="0"/>
                      <w:bCs w:val="0"/>
                      <w:i/>
                      <w:iCs/>
                      <w:color w:val="000000"/>
                      <w:sz w:val="24"/>
                      <w:szCs w:val="24"/>
                    </w:rPr>
                    <w:t>parameters.</w:t>
                  </w:r>
                </w:p>
                <w:p w:rsidR="006544F0" w:rsidRDefault="006544F0" w:rsidP="006544F0">
                  <w:pPr>
                    <w:pStyle w:val="Heading3"/>
                    <w:spacing w:before="0" w:after="0" w:line="240" w:lineRule="atLeast"/>
                    <w:rPr>
                      <w:rFonts w:ascii="Verdana" w:hAnsi="Verdana"/>
                      <w:b w:val="0"/>
                      <w:bCs w:val="0"/>
                      <w:color w:val="000000"/>
                      <w:sz w:val="24"/>
                      <w:szCs w:val="24"/>
                    </w:rPr>
                  </w:pPr>
                  <w:bookmarkStart w:id="25" w:name="TOC-3.-Implementing-Backgound-Services3"/>
                  <w:bookmarkEnd w:id="25"/>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36"/>
                      <w:szCs w:val="36"/>
                      <w:u w:val="single"/>
                    </w:rPr>
                    <w:t>3. Implementing Backgound Services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rPr>
                    <w:t>3.1 AppDownloadService</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For this section of the Lab you will implement your own version of the AppDownloadService that you used in the AppRater Activity. For a complete Background on the Service class you should probably read the the Android Developer Guide on the </w:t>
                  </w:r>
                  <w:hyperlink r:id="rId32" w:anchor="servlife" w:history="1">
                    <w:r>
                      <w:rPr>
                        <w:rStyle w:val="Hyperlink"/>
                        <w:rFonts w:ascii="Verdana" w:hAnsi="Verdana"/>
                        <w:b w:val="0"/>
                        <w:bCs w:val="0"/>
                        <w:color w:val="0000CC"/>
                        <w:sz w:val="24"/>
                        <w:szCs w:val="24"/>
                      </w:rPr>
                      <w:t>Service Lifecycle</w:t>
                    </w:r>
                  </w:hyperlink>
                  <w:r>
                    <w:rPr>
                      <w:rFonts w:ascii="Verdana" w:hAnsi="Verdana"/>
                      <w:b w:val="0"/>
                      <w:bCs w:val="0"/>
                      <w:color w:val="000000"/>
                      <w:sz w:val="24"/>
                      <w:szCs w:val="24"/>
                    </w:rPr>
                    <w:t> and the Android Documentation on the </w:t>
                  </w:r>
                  <w:hyperlink r:id="rId33" w:history="1">
                    <w:r>
                      <w:rPr>
                        <w:rStyle w:val="Hyperlink"/>
                        <w:rFonts w:ascii="Verdana" w:hAnsi="Verdana"/>
                        <w:b w:val="0"/>
                        <w:bCs w:val="0"/>
                        <w:color w:val="0000CC"/>
                        <w:sz w:val="24"/>
                        <w:szCs w:val="24"/>
                      </w:rPr>
                      <w:t>Service Class</w:t>
                    </w:r>
                  </w:hyperlink>
                  <w:r>
                    <w:rPr>
                      <w:rFonts w:ascii="Verdana" w:hAnsi="Verdana"/>
                      <w:b w:val="0"/>
                      <w:bCs w:val="0"/>
                      <w:color w:val="000000"/>
                      <w:sz w:val="24"/>
                      <w:szCs w:val="24"/>
                    </w:rPr>
                    <w:t>.</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3.1.1 Handle Initialization and Destruction of the Service</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26" w:name="TOC-When-the-Service-is-first-started-t"/>
                  <w:bookmarkEnd w:id="26"/>
                  <w:r>
                    <w:rPr>
                      <w:rFonts w:ascii="Verdana" w:hAnsi="Verdana"/>
                      <w:b w:val="0"/>
                      <w:bCs w:val="0"/>
                      <w:color w:val="000000"/>
                      <w:sz w:val="24"/>
                      <w:szCs w:val="24"/>
                    </w:rPr>
                    <w:t>When the Service is first started, the onCreate() method is called. You should initialize your Timer and TimerTask.</w:t>
                  </w:r>
                </w:p>
                <w:p w:rsidR="006544F0" w:rsidRDefault="006544F0" w:rsidP="006544F0">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bookmarkStart w:id="27" w:name="TOC-You-should-read-the-Documentation-o"/>
                  <w:bookmarkEnd w:id="27"/>
                  <w:r>
                    <w:rPr>
                      <w:rFonts w:ascii="Verdana" w:hAnsi="Verdana"/>
                      <w:b w:val="0"/>
                      <w:bCs w:val="0"/>
                      <w:color w:val="000000"/>
                      <w:sz w:val="24"/>
                      <w:szCs w:val="24"/>
                    </w:rPr>
                    <w:t>You should read the Documentation on the </w:t>
                  </w:r>
                  <w:hyperlink r:id="rId34" w:history="1">
                    <w:r>
                      <w:rPr>
                        <w:rStyle w:val="Hyperlink"/>
                        <w:rFonts w:ascii="Verdana" w:hAnsi="Verdana"/>
                        <w:b w:val="0"/>
                        <w:bCs w:val="0"/>
                        <w:color w:val="0000CC"/>
                        <w:sz w:val="24"/>
                        <w:szCs w:val="24"/>
                      </w:rPr>
                      <w:t>java.util.TimerTask Class</w:t>
                    </w:r>
                  </w:hyperlink>
                  <w:r>
                    <w:rPr>
                      <w:rFonts w:ascii="Verdana" w:hAnsi="Verdana"/>
                      <w:b w:val="0"/>
                      <w:bCs w:val="0"/>
                      <w:color w:val="000000"/>
                      <w:sz w:val="24"/>
                      <w:szCs w:val="24"/>
                    </w:rPr>
                    <w:t>. A TimerTask represents a </w:t>
                  </w:r>
                  <w:hyperlink r:id="rId35" w:history="1">
                    <w:r>
                      <w:rPr>
                        <w:rStyle w:val="Hyperlink"/>
                        <w:rFonts w:ascii="Verdana" w:hAnsi="Verdana"/>
                        <w:b w:val="0"/>
                        <w:bCs w:val="0"/>
                        <w:color w:val="0000CC"/>
                        <w:sz w:val="24"/>
                        <w:szCs w:val="24"/>
                      </w:rPr>
                      <w:t>java.util.Runnable</w:t>
                    </w:r>
                  </w:hyperlink>
                  <w:r>
                    <w:rPr>
                      <w:rFonts w:ascii="Verdana" w:hAnsi="Verdana"/>
                      <w:b w:val="0"/>
                      <w:bCs w:val="0"/>
                      <w:color w:val="000000"/>
                      <w:sz w:val="24"/>
                      <w:szCs w:val="24"/>
                    </w:rPr>
                    <w:t> object that your Timer will execute.</w:t>
                  </w:r>
                </w:p>
                <w:p w:rsidR="006544F0" w:rsidRDefault="006544F0" w:rsidP="006544F0">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Your TimerTask should only call the AppDownloadService.getAppsFromServer() method.</w:t>
                  </w:r>
                </w:p>
                <w:p w:rsidR="006544F0" w:rsidRDefault="006544F0" w:rsidP="006544F0">
                  <w:pPr>
                    <w:pStyle w:val="Heading3"/>
                    <w:numPr>
                      <w:ilvl w:val="0"/>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 should read the Documentation on the </w:t>
                  </w:r>
                  <w:hyperlink r:id="rId36" w:history="1">
                    <w:r>
                      <w:rPr>
                        <w:rStyle w:val="Hyperlink"/>
                        <w:rFonts w:ascii="Verdana" w:hAnsi="Verdana"/>
                        <w:b w:val="0"/>
                        <w:bCs w:val="0"/>
                        <w:color w:val="0000CC"/>
                        <w:sz w:val="24"/>
                        <w:szCs w:val="24"/>
                      </w:rPr>
                      <w:t>java.util.Timer Class</w:t>
                    </w:r>
                  </w:hyperlink>
                  <w:r>
                    <w:rPr>
                      <w:rFonts w:ascii="Verdana" w:hAnsi="Verdana"/>
                      <w:b w:val="0"/>
                      <w:bCs w:val="0"/>
                      <w:color w:val="000000"/>
                      <w:sz w:val="24"/>
                      <w:szCs w:val="24"/>
                    </w:rPr>
                    <w:t>. Timer's are essentially threads which can be scheduled to execute TimerTasks at specified rates.</w:t>
                  </w:r>
                </w:p>
                <w:p w:rsidR="006544F0" w:rsidRDefault="006544F0" w:rsidP="006544F0">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lastRenderedPageBreak/>
                    <w:t>Your Timer should schedule your TimerTask for </w:t>
                  </w:r>
                  <w:r>
                    <w:rPr>
                      <w:rFonts w:ascii="Verdana" w:hAnsi="Verdana"/>
                      <w:b w:val="0"/>
                      <w:bCs w:val="0"/>
                      <w:i/>
                      <w:iCs/>
                      <w:color w:val="000000"/>
                      <w:sz w:val="24"/>
                      <w:szCs w:val="24"/>
                    </w:rPr>
                    <w:t>"fixed-delay"</w:t>
                  </w:r>
                  <w:r>
                    <w:rPr>
                      <w:rFonts w:ascii="Verdana" w:hAnsi="Verdana"/>
                      <w:b w:val="0"/>
                      <w:bCs w:val="0"/>
                      <w:color w:val="000000"/>
                      <w:sz w:val="24"/>
                      <w:szCs w:val="24"/>
                    </w:rPr>
                    <w:t> execution.</w:t>
                  </w:r>
                </w:p>
                <w:p w:rsidR="006544F0" w:rsidRDefault="006544F0" w:rsidP="006544F0">
                  <w:pPr>
                    <w:pStyle w:val="Heading3"/>
                    <w:numPr>
                      <w:ilvl w:val="1"/>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Your TimerTask should be scheduled at a period of AppDownloadService.UPDATE_FREQUENCY milliseconds.</w:t>
                  </w:r>
                </w:p>
                <w:p w:rsidR="006544F0" w:rsidRDefault="006544F0" w:rsidP="006544F0">
                  <w:pPr>
                    <w:pStyle w:val="Heading3"/>
                    <w:numPr>
                      <w:ilvl w:val="2"/>
                      <w:numId w:val="32"/>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Feel free to adjust this number for testing purposes.</w:t>
                  </w:r>
                </w:p>
                <w:p w:rsidR="006544F0" w:rsidRDefault="006544F0" w:rsidP="006544F0">
                  <w:pPr>
                    <w:pStyle w:val="Heading3"/>
                    <w:numPr>
                      <w:ilvl w:val="1"/>
                      <w:numId w:val="32"/>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You shouldn't create a daemon Timer.</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When the Service is stopped, its onDestroy() method is called. You should free up any resources that you have allocated in this method, including threads.</w:t>
                  </w:r>
                </w:p>
                <w:p w:rsidR="006544F0" w:rsidRDefault="006544F0" w:rsidP="006544F0">
                  <w:pPr>
                    <w:pStyle w:val="Heading3"/>
                    <w:numPr>
                      <w:ilvl w:val="0"/>
                      <w:numId w:val="33"/>
                    </w:numPr>
                    <w:suppressAutoHyphens w:val="0"/>
                    <w:spacing w:before="100" w:beforeAutospacing="1" w:after="100" w:afterAutospacing="1" w:line="240" w:lineRule="atLeast"/>
                    <w:rPr>
                      <w:rFonts w:ascii="Verdana" w:hAnsi="Verdana"/>
                      <w:b w:val="0"/>
                      <w:bCs w:val="0"/>
                      <w:color w:val="000000"/>
                      <w:sz w:val="24"/>
                      <w:szCs w:val="24"/>
                    </w:rPr>
                  </w:pPr>
                  <w:bookmarkStart w:id="28" w:name="TOC-If-you-don-t-explicitly-cancel-your"/>
                  <w:bookmarkEnd w:id="28"/>
                  <w:r>
                    <w:rPr>
                      <w:rFonts w:ascii="Verdana" w:hAnsi="Verdana"/>
                      <w:b w:val="0"/>
                      <w:bCs w:val="0"/>
                      <w:color w:val="000000"/>
                      <w:sz w:val="24"/>
                      <w:szCs w:val="24"/>
                    </w:rPr>
                    <w:t>If you don't explicitly cancel your Timer and TimerTask, they will continue to run indefinitely.</w:t>
                  </w:r>
                </w:p>
                <w:p w:rsidR="006544F0" w:rsidRDefault="006544F0" w:rsidP="006544F0">
                  <w:pPr>
                    <w:pStyle w:val="Heading3"/>
                    <w:spacing w:before="0" w:after="0" w:line="240" w:lineRule="atLeast"/>
                    <w:rPr>
                      <w:rFonts w:ascii="Verdana" w:hAnsi="Verdana"/>
                      <w:b w:val="0"/>
                      <w:bCs w:val="0"/>
                      <w:color w:val="000000"/>
                      <w:sz w:val="24"/>
                      <w:szCs w:val="24"/>
                    </w:rPr>
                  </w:pPr>
                  <w:bookmarkStart w:id="29" w:name="TOC-3.1.2-Fill-In-the-getAppsFromServer"/>
                  <w:bookmarkEnd w:id="29"/>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3.1.2 Fill In the getAppsFromServer() Method</w:t>
                  </w:r>
                </w:p>
                <w:p w:rsidR="006544F0" w:rsidRDefault="006544F0" w:rsidP="006544F0">
                  <w:pPr>
                    <w:pStyle w:val="Heading3"/>
                    <w:spacing w:before="0" w:after="0" w:line="240" w:lineRule="atLeast"/>
                    <w:rPr>
                      <w:rFonts w:ascii="Verdana" w:hAnsi="Verdana"/>
                      <w:b w:val="0"/>
                      <w:bCs w:val="0"/>
                      <w:color w:val="000000"/>
                      <w:sz w:val="24"/>
                      <w:szCs w:val="24"/>
                    </w:rPr>
                  </w:pPr>
                  <w:bookmarkStart w:id="30" w:name="TOC-This-method-should-download-a-list-"/>
                  <w:bookmarkEnd w:id="30"/>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This method should download a list of Application Name and InstallURI pairs from a server. For each Application Name and InstallURI pair, the method should construct an App object and hand it over to the AppDownloadService.addNewApp(...) method.</w:t>
                  </w:r>
                </w:p>
                <w:p w:rsidR="006544F0" w:rsidRDefault="006544F0" w:rsidP="006544F0">
                  <w:pPr>
                    <w:pStyle w:val="Heading3"/>
                    <w:numPr>
                      <w:ilvl w:val="0"/>
                      <w:numId w:val="34"/>
                    </w:numPr>
                    <w:suppressAutoHyphens w:val="0"/>
                    <w:spacing w:before="100" w:beforeAutospacing="1" w:after="240" w:line="240" w:lineRule="atLeast"/>
                    <w:rPr>
                      <w:rFonts w:ascii="Verdana" w:hAnsi="Verdana"/>
                      <w:b w:val="0"/>
                      <w:bCs w:val="0"/>
                      <w:color w:val="000000"/>
                      <w:sz w:val="24"/>
                      <w:szCs w:val="24"/>
                    </w:rPr>
                  </w:pPr>
                  <w:bookmarkStart w:id="31" w:name="TOC-You-should-use-the-two-argument-App"/>
                  <w:bookmarkEnd w:id="31"/>
                  <w:r>
                    <w:rPr>
                      <w:rFonts w:ascii="Verdana" w:hAnsi="Verdana"/>
                      <w:b w:val="0"/>
                      <w:bCs w:val="0"/>
                      <w:color w:val="000000"/>
                      <w:sz w:val="24"/>
                      <w:szCs w:val="24"/>
                    </w:rPr>
                    <w:t>You should use the two argument App constructor.</w:t>
                  </w:r>
                </w:p>
                <w:p w:rsidR="006544F0" w:rsidRDefault="006544F0" w:rsidP="006544F0">
                  <w:pPr>
                    <w:pStyle w:val="Heading3"/>
                    <w:numPr>
                      <w:ilvl w:val="0"/>
                      <w:numId w:val="3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The method should download from the URL that is stored in the AppDownloadService.GET_APPS_URL String constant.</w:t>
                  </w:r>
                </w:p>
                <w:p w:rsidR="006544F0" w:rsidRDefault="006544F0" w:rsidP="006544F0">
                  <w:pPr>
                    <w:pStyle w:val="Heading3"/>
                    <w:numPr>
                      <w:ilvl w:val="0"/>
                      <w:numId w:val="3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If you visit the URL, you will see the format the data comes in:</w:t>
                  </w:r>
                </w:p>
                <w:p w:rsidR="006544F0" w:rsidRDefault="006544F0" w:rsidP="006544F0">
                  <w:pPr>
                    <w:pStyle w:val="Heading3"/>
                    <w:numPr>
                      <w:ilvl w:val="1"/>
                      <w:numId w:val="3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The individual Application Name and InstallURI's data pieces, which correspond to the same App, are separated by a comma </w:t>
                  </w:r>
                  <w:r>
                    <w:rPr>
                      <w:rFonts w:ascii="Verdana" w:hAnsi="Verdana"/>
                      <w:color w:val="000000"/>
                      <w:sz w:val="24"/>
                      <w:szCs w:val="24"/>
                    </w:rPr>
                    <w:t>','</w:t>
                  </w:r>
                  <w:r>
                    <w:rPr>
                      <w:rFonts w:ascii="Verdana" w:hAnsi="Verdana"/>
                      <w:b w:val="0"/>
                      <w:bCs w:val="0"/>
                      <w:color w:val="000000"/>
                      <w:sz w:val="24"/>
                      <w:szCs w:val="24"/>
                    </w:rPr>
                    <w:t> character .</w:t>
                  </w:r>
                </w:p>
                <w:p w:rsidR="006544F0" w:rsidRDefault="006544F0" w:rsidP="006544F0">
                  <w:pPr>
                    <w:pStyle w:val="Heading3"/>
                    <w:numPr>
                      <w:ilvl w:val="1"/>
                      <w:numId w:val="34"/>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Application Name and InstallURI pairs, which represent separate Apps, are separated by a </w:t>
                  </w:r>
                  <w:r>
                    <w:rPr>
                      <w:rFonts w:ascii="Verdana" w:hAnsi="Verdana"/>
                      <w:b w:val="0"/>
                      <w:bCs w:val="0"/>
                      <w:color w:val="000000"/>
                      <w:sz w:val="24"/>
                      <w:szCs w:val="24"/>
                    </w:rPr>
                    <w:lastRenderedPageBreak/>
                    <w:t>semicolon </w:t>
                  </w:r>
                  <w:r>
                    <w:rPr>
                      <w:rFonts w:ascii="Verdana" w:hAnsi="Verdana"/>
                      <w:color w:val="000000"/>
                      <w:sz w:val="24"/>
                      <w:szCs w:val="24"/>
                    </w:rPr>
                    <w:t>';'</w:t>
                  </w:r>
                  <w:r>
                    <w:rPr>
                      <w:rFonts w:ascii="Verdana" w:hAnsi="Verdana"/>
                      <w:b w:val="0"/>
                      <w:bCs w:val="0"/>
                      <w:color w:val="000000"/>
                      <w:sz w:val="24"/>
                      <w:szCs w:val="24"/>
                    </w:rPr>
                    <w:t> character.</w:t>
                  </w:r>
                </w:p>
                <w:p w:rsidR="006544F0" w:rsidRDefault="006544F0" w:rsidP="006544F0">
                  <w:pPr>
                    <w:pStyle w:val="Heading3"/>
                    <w:numPr>
                      <w:ilvl w:val="1"/>
                      <w:numId w:val="34"/>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Example: </w:t>
                  </w:r>
                  <w:r>
                    <w:rPr>
                      <w:rFonts w:ascii="Verdana" w:hAnsi="Verdana"/>
                      <w:b w:val="0"/>
                      <w:bCs w:val="0"/>
                      <w:i/>
                      <w:iCs/>
                      <w:color w:val="000000"/>
                      <w:sz w:val="24"/>
                      <w:szCs w:val="24"/>
                    </w:rPr>
                    <w:t>(Three separate Apps - Green; Red; Yellow)</w:t>
                  </w:r>
                </w:p>
                <w:p w:rsidR="006544F0" w:rsidRDefault="006544F0" w:rsidP="006544F0">
                  <w:pPr>
                    <w:pStyle w:val="Heading3"/>
                    <w:shd w:val="clear" w:color="auto" w:fill="EFEFEF"/>
                    <w:spacing w:line="195" w:lineRule="atLeast"/>
                    <w:ind w:left="1440" w:firstLine="0"/>
                    <w:rPr>
                      <w:rFonts w:ascii="Verdana" w:hAnsi="Verdana"/>
                      <w:b w:val="0"/>
                      <w:bCs w:val="0"/>
                      <w:color w:val="000000"/>
                      <w:sz w:val="24"/>
                      <w:szCs w:val="24"/>
                    </w:rPr>
                  </w:pPr>
                  <w:r>
                    <w:rPr>
                      <w:rStyle w:val="HTMLCode"/>
                      <w:color w:val="6AA84F"/>
                    </w:rPr>
                    <w:t>app-name-1,</w:t>
                  </w:r>
                  <w:r>
                    <w:rPr>
                      <w:rStyle w:val="HTMLCode"/>
                      <w:color w:val="006000"/>
                    </w:rPr>
                    <w:t>market://details?id=com.package1.app1;</w:t>
                  </w:r>
                  <w:r>
                    <w:rPr>
                      <w:rStyle w:val="HTMLCode"/>
                      <w:color w:val="CC0000"/>
                    </w:rPr>
                    <w:t>app-name-2,</w:t>
                  </w:r>
                  <w:r>
                    <w:rPr>
                      <w:rStyle w:val="HTMLCode"/>
                      <w:color w:val="660000"/>
                    </w:rPr>
                    <w:t>market://details?id=com.package2.app2;</w:t>
                  </w:r>
                  <w:r>
                    <w:rPr>
                      <w:rStyle w:val="HTMLCode"/>
                      <w:color w:val="BF9000"/>
                    </w:rPr>
                    <w:t>app-name-3,</w:t>
                  </w:r>
                  <w:r>
                    <w:rPr>
                      <w:rStyle w:val="HTMLCode"/>
                      <w:color w:val="7F6000"/>
                    </w:rPr>
                    <w:t>market://details?id=com.package3.app3;</w:t>
                  </w:r>
                </w:p>
                <w:p w:rsidR="006544F0" w:rsidRDefault="006544F0" w:rsidP="006544F0">
                  <w:pPr>
                    <w:pStyle w:val="Heading3"/>
                    <w:spacing w:after="240" w:line="240" w:lineRule="atLeast"/>
                    <w:ind w:left="1440"/>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32" w:name="TOC-3.1.3-Fill-in-the-addNewApp-...-Met"/>
                  <w:bookmarkEnd w:id="32"/>
                  <w:r>
                    <w:rPr>
                      <w:rFonts w:ascii="Verdana" w:hAnsi="Verdana"/>
                      <w:color w:val="000000"/>
                      <w:sz w:val="24"/>
                      <w:szCs w:val="24"/>
                      <w:u w:val="single"/>
                    </w:rPr>
                    <w:t>3.1.3 Fill in the addNewApp(...) Method</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33" w:name="TOC-This-method-should-first-test-to-se"/>
                  <w:bookmarkEnd w:id="33"/>
                  <w:r>
                    <w:rPr>
                      <w:rFonts w:ascii="Verdana" w:hAnsi="Verdana"/>
                      <w:b w:val="0"/>
                      <w:bCs w:val="0"/>
                      <w:color w:val="000000"/>
                      <w:sz w:val="24"/>
                      <w:szCs w:val="24"/>
                    </w:rPr>
                    <w:t>This method should first test to see if the App already exists in the ContentProvider. You should query the AppContentProvider. If the App does not exist, then you should insert it into the ContentProvider and call the AppDownloadService.announceNewApp() method.</w:t>
                  </w:r>
                </w:p>
                <w:p w:rsidR="006544F0" w:rsidRDefault="006544F0" w:rsidP="006544F0">
                  <w:pPr>
                    <w:pStyle w:val="Heading3"/>
                    <w:numPr>
                      <w:ilvl w:val="0"/>
                      <w:numId w:val="35"/>
                    </w:numPr>
                    <w:suppressAutoHyphens w:val="0"/>
                    <w:spacing w:before="100" w:beforeAutospacing="1" w:after="240" w:line="240" w:lineRule="atLeast"/>
                    <w:rPr>
                      <w:rFonts w:ascii="Verdana" w:hAnsi="Verdana"/>
                      <w:b w:val="0"/>
                      <w:bCs w:val="0"/>
                      <w:color w:val="000000"/>
                      <w:sz w:val="24"/>
                      <w:szCs w:val="24"/>
                    </w:rPr>
                  </w:pPr>
                  <w:bookmarkStart w:id="34" w:name="TOC-Two-Apps-are-considered-equal-if-the"/>
                  <w:bookmarkStart w:id="35" w:name="TOC-Two-Apps-are-considered-equal-if-th"/>
                  <w:bookmarkEnd w:id="34"/>
                  <w:bookmarkEnd w:id="35"/>
                  <w:r>
                    <w:rPr>
                      <w:rFonts w:ascii="Verdana" w:hAnsi="Verdana"/>
                      <w:b w:val="0"/>
                      <w:bCs w:val="0"/>
                      <w:color w:val="000000"/>
                      <w:sz w:val="24"/>
                      <w:szCs w:val="24"/>
                    </w:rPr>
                    <w:t>Two Apps are considered equal if they have the same name.</w:t>
                  </w:r>
                </w:p>
                <w:p w:rsidR="006544F0" w:rsidRDefault="006544F0" w:rsidP="006544F0">
                  <w:pPr>
                    <w:pStyle w:val="Heading3"/>
                    <w:numPr>
                      <w:ilvl w:val="0"/>
                      <w:numId w:val="35"/>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The Android Developer Guide offers instructions on how to </w:t>
                  </w:r>
                  <w:hyperlink r:id="rId37" w:anchor="modifying" w:history="1">
                    <w:r>
                      <w:rPr>
                        <w:rStyle w:val="Hyperlink"/>
                        <w:rFonts w:ascii="Verdana" w:hAnsi="Verdana"/>
                        <w:b w:val="0"/>
                        <w:bCs w:val="0"/>
                        <w:color w:val="0000CC"/>
                        <w:sz w:val="24"/>
                        <w:szCs w:val="24"/>
                      </w:rPr>
                      <w:t>Insert </w:t>
                    </w:r>
                  </w:hyperlink>
                  <w:r>
                    <w:rPr>
                      <w:rFonts w:ascii="Verdana" w:hAnsi="Verdana"/>
                      <w:b w:val="0"/>
                      <w:bCs w:val="0"/>
                      <w:color w:val="000000"/>
                      <w:sz w:val="24"/>
                      <w:szCs w:val="24"/>
                    </w:rPr>
                    <w:t>and </w:t>
                  </w:r>
                  <w:hyperlink r:id="rId38" w:anchor="querying" w:history="1">
                    <w:r>
                      <w:rPr>
                        <w:rStyle w:val="Hyperlink"/>
                        <w:rFonts w:ascii="Verdana" w:hAnsi="Verdana"/>
                        <w:b w:val="0"/>
                        <w:bCs w:val="0"/>
                        <w:color w:val="0000CC"/>
                        <w:sz w:val="24"/>
                        <w:szCs w:val="24"/>
                      </w:rPr>
                      <w:t>Query </w:t>
                    </w:r>
                  </w:hyperlink>
                  <w:r>
                    <w:rPr>
                      <w:rFonts w:ascii="Verdana" w:hAnsi="Verdana"/>
                      <w:b w:val="0"/>
                      <w:bCs w:val="0"/>
                      <w:color w:val="000000"/>
                      <w:sz w:val="24"/>
                      <w:szCs w:val="24"/>
                    </w:rPr>
                    <w:t>a ContentProvider.</w:t>
                  </w:r>
                </w:p>
                <w:p w:rsidR="006544F0" w:rsidRDefault="006544F0" w:rsidP="006544F0">
                  <w:pPr>
                    <w:pStyle w:val="Heading3"/>
                    <w:numPr>
                      <w:ilvl w:val="1"/>
                      <w:numId w:val="35"/>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i/>
                      <w:iCs/>
                      <w:color w:val="000000"/>
                      <w:sz w:val="24"/>
                      <w:szCs w:val="24"/>
                    </w:rPr>
                    <w:t>Note: Do not add the ID to the ContentValues for the new App you are inserting, which will be -1 if you used the correct constructor. The Database will automatically generate a unique ID for you. Trying to insert a new App with an ID of -1 will cause an SQLException.</w:t>
                  </w:r>
                </w:p>
                <w:p w:rsidR="006544F0" w:rsidRDefault="006544F0" w:rsidP="006544F0">
                  <w:pPr>
                    <w:pStyle w:val="Heading3"/>
                    <w:numPr>
                      <w:ilvl w:val="0"/>
                      <w:numId w:val="35"/>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The Android Developer Guide offers instructions on how to </w:t>
                  </w:r>
                  <w:hyperlink r:id="rId39" w:anchor="broadcastreceivers" w:history="1">
                    <w:r>
                      <w:rPr>
                        <w:rStyle w:val="Hyperlink"/>
                        <w:rFonts w:ascii="Verdana" w:hAnsi="Verdana"/>
                        <w:b w:val="0"/>
                        <w:bCs w:val="0"/>
                        <w:color w:val="0000CC"/>
                        <w:sz w:val="24"/>
                        <w:szCs w:val="24"/>
                      </w:rPr>
                      <w:t>Broadcast Intents</w:t>
                    </w:r>
                  </w:hyperlink>
                  <w:r>
                    <w:rPr>
                      <w:rFonts w:ascii="Verdana" w:hAnsi="Verdana"/>
                      <w:b w:val="0"/>
                      <w:bCs w:val="0"/>
                      <w:color w:val="000000"/>
                      <w:sz w:val="24"/>
                      <w:szCs w:val="24"/>
                    </w:rPr>
                    <w:t>.</w:t>
                  </w:r>
                </w:p>
                <w:p w:rsidR="006544F0" w:rsidRDefault="006544F0" w:rsidP="006544F0">
                  <w:pPr>
                    <w:rPr>
                      <w:rFonts w:ascii="Times New Roman" w:hAnsi="Times New Roman"/>
                      <w:b/>
                      <w:bCs/>
                      <w:sz w:val="24"/>
                      <w:szCs w:val="24"/>
                      <w:u w:val="single"/>
                    </w:rPr>
                  </w:pPr>
                </w:p>
                <w:p w:rsidR="006544F0" w:rsidRDefault="006544F0" w:rsidP="006544F0">
                  <w:pPr>
                    <w:rPr>
                      <w:b/>
                      <w:bCs/>
                      <w:u w:val="single"/>
                    </w:rPr>
                  </w:pPr>
                </w:p>
                <w:p w:rsidR="006544F0" w:rsidRDefault="006544F0" w:rsidP="006544F0">
                  <w:r>
                    <w:rPr>
                      <w:b/>
                      <w:bCs/>
                      <w:u w:val="single"/>
                    </w:rPr>
                    <w:t>3.1.4 Fill in the announceNewApp() Method</w:t>
                  </w:r>
                </w:p>
                <w:p w:rsidR="006544F0" w:rsidRDefault="006544F0" w:rsidP="006544F0"/>
                <w:p w:rsidR="006544F0" w:rsidRDefault="006544F0" w:rsidP="006544F0">
                  <w:r>
                    <w:lastRenderedPageBreak/>
                    <w:t>This method should broadcast an Intent containing the AppDownloadService.NEW_APP_TO_REVIEW action string, and launch a Notification.</w:t>
                  </w:r>
                </w:p>
                <w:p w:rsidR="006544F0" w:rsidRDefault="006544F0" w:rsidP="006544F0">
                  <w:pPr>
                    <w:numPr>
                      <w:ilvl w:val="0"/>
                      <w:numId w:val="36"/>
                    </w:numPr>
                    <w:spacing w:before="100" w:beforeAutospacing="1" w:after="240" w:line="240" w:lineRule="auto"/>
                  </w:pPr>
                  <w:r>
                    <w:t>For the notification, use the following resources:</w:t>
                  </w:r>
                </w:p>
                <w:p w:rsidR="006544F0" w:rsidRDefault="006544F0" w:rsidP="006544F0">
                  <w:pPr>
                    <w:numPr>
                      <w:ilvl w:val="1"/>
                      <w:numId w:val="36"/>
                    </w:numPr>
                    <w:spacing w:before="100" w:beforeAutospacing="1" w:after="240" w:line="240" w:lineRule="auto"/>
                  </w:pPr>
                  <w:r>
                    <w:t>Content Title: R.string.app_name</w:t>
                  </w:r>
                </w:p>
                <w:p w:rsidR="006544F0" w:rsidRDefault="006544F0" w:rsidP="006544F0">
                  <w:pPr>
                    <w:numPr>
                      <w:ilvl w:val="1"/>
                      <w:numId w:val="36"/>
                    </w:numPr>
                    <w:spacing w:before="100" w:beforeAutospacing="1" w:after="240" w:line="240" w:lineRule="auto"/>
                  </w:pPr>
                  <w:r>
                    <w:t>Content Text: R.string.newAppNotificationText</w:t>
                  </w:r>
                </w:p>
                <w:p w:rsidR="006544F0" w:rsidRDefault="006544F0" w:rsidP="006544F0">
                  <w:pPr>
                    <w:numPr>
                      <w:ilvl w:val="1"/>
                      <w:numId w:val="36"/>
                    </w:numPr>
                    <w:spacing w:before="100" w:beforeAutospacing="1" w:after="240" w:line="240" w:lineRule="auto"/>
                  </w:pPr>
                  <w:r>
                    <w:t>Ticker Text: R.string.newAppNotificationTicker</w:t>
                  </w:r>
                </w:p>
                <w:p w:rsidR="006544F0" w:rsidRDefault="006544F0" w:rsidP="006544F0">
                  <w:pPr>
                    <w:numPr>
                      <w:ilvl w:val="1"/>
                      <w:numId w:val="36"/>
                    </w:numPr>
                    <w:spacing w:before="100" w:beforeAutospacing="1" w:after="240" w:line="240" w:lineRule="auto"/>
                  </w:pPr>
                  <w:r>
                    <w:t>Notification Icon: R.drawable.icon.</w:t>
                  </w:r>
                </w:p>
                <w:p w:rsidR="006544F0" w:rsidRDefault="006544F0" w:rsidP="006544F0">
                  <w:pPr>
                    <w:numPr>
                      <w:ilvl w:val="0"/>
                      <w:numId w:val="36"/>
                    </w:numPr>
                    <w:spacing w:before="100" w:beforeAutospacing="1" w:after="240" w:line="240" w:lineRule="auto"/>
                  </w:pPr>
                  <w:r>
                    <w:t>When you click on the notification, it should launch the AppRater Activity.</w:t>
                  </w:r>
                </w:p>
                <w:p w:rsidR="006544F0" w:rsidRDefault="006544F0" w:rsidP="006544F0">
                  <w:pPr>
                    <w:numPr>
                      <w:ilvl w:val="0"/>
                      <w:numId w:val="36"/>
                    </w:numPr>
                    <w:spacing w:before="100" w:beforeAutospacing="1" w:after="100" w:afterAutospacing="1" w:line="240" w:lineRule="auto"/>
                  </w:pPr>
                  <w:r>
                    <w:t>The Android Developer Guide offers instructions on how to </w:t>
                  </w:r>
                  <w:hyperlink r:id="rId40" w:history="1">
                    <w:r>
                      <w:rPr>
                        <w:rStyle w:val="Hyperlink"/>
                        <w:color w:val="551A8B"/>
                      </w:rPr>
                      <w:t>Create Notifications</w:t>
                    </w:r>
                  </w:hyperlink>
                  <w:r>
                    <w:t>.</w:t>
                  </w:r>
                </w:p>
                <w:p w:rsidR="006544F0" w:rsidRDefault="006544F0" w:rsidP="006544F0">
                  <w:pPr>
                    <w:spacing w:after="0"/>
                  </w:pPr>
                </w:p>
                <w:p w:rsidR="006544F0" w:rsidRDefault="006544F0" w:rsidP="006544F0"/>
                <w:p w:rsidR="006544F0" w:rsidRDefault="006544F0" w:rsidP="006544F0">
                  <w:pPr>
                    <w:pStyle w:val="Heading3"/>
                    <w:spacing w:before="0" w:after="0" w:line="240" w:lineRule="atLeast"/>
                    <w:rPr>
                      <w:rFonts w:ascii="Verdana" w:hAnsi="Verdana"/>
                      <w:b w:val="0"/>
                      <w:bCs w:val="0"/>
                      <w:color w:val="000000"/>
                      <w:sz w:val="24"/>
                      <w:szCs w:val="24"/>
                    </w:rPr>
                  </w:pPr>
                  <w:bookmarkStart w:id="36" w:name="TOC-3.1.5-Update-the-AppRater-Activity"/>
                  <w:bookmarkEnd w:id="36"/>
                  <w:r>
                    <w:rPr>
                      <w:rFonts w:ascii="Verdana" w:hAnsi="Verdana"/>
                      <w:color w:val="000000"/>
                      <w:sz w:val="24"/>
                      <w:szCs w:val="24"/>
                      <w:u w:val="single"/>
                    </w:rPr>
                    <w:t>3.1.5 Update the AppRater Activity</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240" w:line="240" w:lineRule="atLeast"/>
                    <w:rPr>
                      <w:rFonts w:ascii="Verdana" w:hAnsi="Verdana"/>
                      <w:b w:val="0"/>
                      <w:bCs w:val="0"/>
                      <w:color w:val="000000"/>
                      <w:sz w:val="24"/>
                      <w:szCs w:val="24"/>
                    </w:rPr>
                  </w:pPr>
                  <w:bookmarkStart w:id="37" w:name="TOC-The-AppRater-Activity-class-is-curr"/>
                  <w:bookmarkEnd w:id="37"/>
                  <w:r>
                    <w:rPr>
                      <w:rFonts w:ascii="Verdana" w:hAnsi="Verdana"/>
                      <w:b w:val="0"/>
                      <w:bCs w:val="0"/>
                      <w:color w:val="000000"/>
                      <w:sz w:val="24"/>
                      <w:szCs w:val="24"/>
                    </w:rPr>
                    <w:t>The AppRater Activity class is currently using the AppDownloadService implementation that was provided to you. You need to remove the import statement at the top of the AppRater.java file. Delete the following line:</w:t>
                  </w:r>
                </w:p>
                <w:p w:rsidR="006544F0" w:rsidRDefault="006544F0" w:rsidP="006544F0">
                  <w:pPr>
                    <w:pStyle w:val="Heading3"/>
                    <w:shd w:val="clear" w:color="auto" w:fill="EFEFEF"/>
                    <w:spacing w:before="0" w:after="0" w:line="195" w:lineRule="atLeast"/>
                    <w:rPr>
                      <w:rFonts w:ascii="Verdana" w:hAnsi="Verdana"/>
                      <w:b w:val="0"/>
                      <w:bCs w:val="0"/>
                      <w:color w:val="000000"/>
                      <w:sz w:val="24"/>
                      <w:szCs w:val="24"/>
                    </w:rPr>
                  </w:pPr>
                  <w:r>
                    <w:rPr>
                      <w:rStyle w:val="HTMLCode"/>
                      <w:b w:val="0"/>
                      <w:bCs w:val="0"/>
                      <w:color w:val="006000"/>
                    </w:rPr>
                    <w:t>import edu.calpoly.android.appraterkey.AppDownloadService;</w:t>
                  </w: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br/>
                    <w:t>You should now test your application to ensure that it functions as it did before.</w:t>
                  </w:r>
                </w:p>
                <w:p w:rsidR="006544F0" w:rsidRDefault="006544F0" w:rsidP="006544F0">
                  <w:pPr>
                    <w:rPr>
                      <w:rFonts w:ascii="Times New Roman" w:hAnsi="Times New Roman"/>
                      <w:sz w:val="24"/>
                      <w:szCs w:val="24"/>
                    </w:rPr>
                  </w:pPr>
                </w:p>
                <w:p w:rsidR="006544F0" w:rsidRDefault="006544F0" w:rsidP="006544F0"/>
                <w:p w:rsidR="006544F0" w:rsidRDefault="006544F0" w:rsidP="006544F0"/>
                <w:p w:rsidR="006544F0" w:rsidRDefault="006544F0" w:rsidP="006544F0">
                  <w:pPr>
                    <w:pStyle w:val="Heading3"/>
                    <w:spacing w:before="0" w:after="240" w:line="240" w:lineRule="atLeast"/>
                    <w:rPr>
                      <w:rFonts w:ascii="Verdana" w:hAnsi="Verdana"/>
                      <w:b w:val="0"/>
                      <w:bCs w:val="0"/>
                      <w:color w:val="000000"/>
                      <w:sz w:val="24"/>
                      <w:szCs w:val="24"/>
                    </w:rPr>
                  </w:pPr>
                  <w:bookmarkStart w:id="38" w:name="TOC-4.-Implementing-a-ContentProvider4."/>
                  <w:bookmarkEnd w:id="38"/>
                  <w:r>
                    <w:rPr>
                      <w:rFonts w:ascii="Verdana" w:hAnsi="Verdana"/>
                      <w:color w:val="000000"/>
                      <w:sz w:val="24"/>
                      <w:szCs w:val="24"/>
                      <w:u w:val="single"/>
                    </w:rPr>
                    <w:t>3.1.6 Update Your Manifest</w:t>
                  </w:r>
                </w:p>
                <w:p w:rsidR="006544F0" w:rsidRDefault="006544F0" w:rsidP="006544F0">
                  <w:pPr>
                    <w:pStyle w:val="Heading3"/>
                    <w:spacing w:before="0" w:after="0" w:line="240" w:lineRule="atLeast"/>
                    <w:rPr>
                      <w:rFonts w:ascii="Verdana" w:hAnsi="Verdana"/>
                      <w:b w:val="0"/>
                      <w:bCs w:val="0"/>
                      <w:color w:val="000000"/>
                      <w:sz w:val="24"/>
                      <w:szCs w:val="24"/>
                    </w:rPr>
                  </w:pPr>
                  <w:bookmarkStart w:id="39" w:name="TOC-You-will-need-to-add-your-Service-to"/>
                  <w:bookmarkEnd w:id="39"/>
                  <w:r>
                    <w:rPr>
                      <w:rFonts w:ascii="Verdana" w:hAnsi="Verdana"/>
                      <w:b w:val="0"/>
                      <w:bCs w:val="0"/>
                      <w:color w:val="000000"/>
                      <w:sz w:val="24"/>
                      <w:szCs w:val="24"/>
                    </w:rPr>
                    <w:t>You will need to add your Service to the AndroidManifest.xml file. You can look in the file to see how it was done for the appraterkey.AppDownloadService.</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40" w:name="TOC-4.-Implementing-a-ContentProvider4.1"/>
                  <w:bookmarkEnd w:id="40"/>
                  <w:r>
                    <w:rPr>
                      <w:rFonts w:ascii="Verdana" w:hAnsi="Verdana"/>
                      <w:color w:val="000000"/>
                      <w:sz w:val="36"/>
                      <w:szCs w:val="36"/>
                      <w:u w:val="single"/>
                    </w:rPr>
                    <w:t>4. Implementing a ContentProvider</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rPr>
                    <w:t>4.1 </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b w:val="0"/>
                      <w:bCs w:val="0"/>
                      <w:color w:val="000000"/>
                      <w:sz w:val="24"/>
                      <w:szCs w:val="24"/>
                    </w:rPr>
                    <w:t>In this final section of the lab, you will implement your own version of the AppContentProvider you have been working with. The AppContentProvider uses an SQLiteDatabase to persist the App data. Much of the work you will do to implement this class will be very similar to the work that you performed for the JokeDBAdapter class. The main difference being that there are only four basic methods, as you have seen each of them so far. One method each for querying, inserting, updating, and deleting data from the SQLiteDatabse.</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4.1.1 Implement AppDBHelper</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41" w:name="TOC-You-should-begin-by-implementing-th"/>
                  <w:bookmarkEnd w:id="41"/>
                  <w:r>
                    <w:rPr>
                      <w:rFonts w:ascii="Verdana" w:hAnsi="Verdana"/>
                      <w:b w:val="0"/>
                      <w:bCs w:val="0"/>
                      <w:color w:val="000000"/>
                      <w:sz w:val="24"/>
                      <w:szCs w:val="24"/>
                    </w:rPr>
                    <w:t>You should begin by implementing the AppDBHelper class so that you can use it for opening the SQLiteDatabase. The Database creation and deletion strings are stored as constants of the AppDBHelper class.</w:t>
                  </w:r>
                </w:p>
                <w:p w:rsidR="006544F0" w:rsidRDefault="006544F0" w:rsidP="006544F0">
                  <w:pPr>
                    <w:pStyle w:val="Heading3"/>
                    <w:spacing w:before="0" w:after="0" w:line="240" w:lineRule="atLeast"/>
                    <w:rPr>
                      <w:rFonts w:ascii="Verdana" w:hAnsi="Verdana"/>
                      <w:b w:val="0"/>
                      <w:bCs w:val="0"/>
                      <w:color w:val="000000"/>
                      <w:sz w:val="24"/>
                      <w:szCs w:val="24"/>
                    </w:rPr>
                  </w:pPr>
                  <w:bookmarkStart w:id="42" w:name="TOC-4.1.2-Initialize-the-ContentProvide"/>
                  <w:bookmarkEnd w:id="42"/>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4.1.2 Initialize the ContentProvider</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43" w:name="TOC-When-ContentProvider-is-being-start"/>
                  <w:bookmarkEnd w:id="43"/>
                  <w:r>
                    <w:rPr>
                      <w:rFonts w:ascii="Verdana" w:hAnsi="Verdana"/>
                      <w:b w:val="0"/>
                      <w:bCs w:val="0"/>
                      <w:color w:val="000000"/>
                      <w:sz w:val="24"/>
                      <w:szCs w:val="24"/>
                    </w:rPr>
                    <w:lastRenderedPageBreak/>
                    <w:t>When ContentProvider is being started, the onCreate(...) method gets called. You should initialize your SQLiteDatabase member variable here. Read the Android Documentation on the </w:t>
                  </w:r>
                  <w:hyperlink r:id="rId41" w:anchor="onCreate()" w:history="1">
                    <w:r>
                      <w:rPr>
                        <w:rStyle w:val="Hyperlink"/>
                        <w:rFonts w:ascii="Verdana" w:hAnsi="Verdana"/>
                        <w:b w:val="0"/>
                        <w:bCs w:val="0"/>
                        <w:color w:val="0000CC"/>
                        <w:sz w:val="24"/>
                        <w:szCs w:val="24"/>
                      </w:rPr>
                      <w:t>ContentProvider.onCreate(...)</w:t>
                    </w:r>
                  </w:hyperlink>
                  <w:r>
                    <w:rPr>
                      <w:rFonts w:ascii="Verdana" w:hAnsi="Verdana"/>
                      <w:b w:val="0"/>
                      <w:bCs w:val="0"/>
                      <w:color w:val="000000"/>
                      <w:sz w:val="24"/>
                      <w:szCs w:val="24"/>
                    </w:rPr>
                    <w:t> to make sure that you are returning the proper value.</w:t>
                  </w:r>
                </w:p>
                <w:p w:rsidR="006544F0" w:rsidRDefault="006544F0" w:rsidP="006544F0">
                  <w:pPr>
                    <w:pStyle w:val="Heading3"/>
                    <w:spacing w:before="0" w:after="0" w:line="240" w:lineRule="atLeast"/>
                    <w:rPr>
                      <w:rFonts w:ascii="Verdana" w:hAnsi="Verdana"/>
                      <w:b w:val="0"/>
                      <w:bCs w:val="0"/>
                      <w:color w:val="000000"/>
                      <w:sz w:val="24"/>
                      <w:szCs w:val="24"/>
                    </w:rPr>
                  </w:pPr>
                  <w:bookmarkStart w:id="44" w:name="TOC-1"/>
                  <w:bookmarkEnd w:id="44"/>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45" w:name="TOC-4.1.3-Implement-the-query-...-Metho"/>
                  <w:bookmarkEnd w:id="45"/>
                  <w:r>
                    <w:rPr>
                      <w:rFonts w:ascii="Verdana" w:hAnsi="Verdana"/>
                      <w:color w:val="000000"/>
                      <w:sz w:val="24"/>
                      <w:szCs w:val="24"/>
                      <w:u w:val="single"/>
                    </w:rPr>
                    <w:t>4.1.3 Implement the query(...) Method</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46" w:name="TOC-You-should-start-by-reading-the-And"/>
                  <w:bookmarkEnd w:id="46"/>
                  <w:r>
                    <w:rPr>
                      <w:rFonts w:ascii="Verdana" w:hAnsi="Verdana"/>
                      <w:b w:val="0"/>
                      <w:bCs w:val="0"/>
                      <w:color w:val="000000"/>
                      <w:sz w:val="24"/>
                      <w:szCs w:val="24"/>
                    </w:rPr>
                    <w:t>You should start by reading the Android Developer Guide on </w:t>
                  </w:r>
                  <w:hyperlink r:id="rId42" w:anchor="urisum" w:history="1">
                    <w:r>
                      <w:rPr>
                        <w:rStyle w:val="Hyperlink"/>
                        <w:rFonts w:ascii="Verdana" w:hAnsi="Verdana"/>
                        <w:b w:val="0"/>
                        <w:bCs w:val="0"/>
                        <w:color w:val="0000CC"/>
                        <w:sz w:val="24"/>
                        <w:szCs w:val="24"/>
                      </w:rPr>
                      <w:t>Summary URI Structure</w:t>
                    </w:r>
                  </w:hyperlink>
                  <w:r>
                    <w:rPr>
                      <w:rFonts w:ascii="Verdana" w:hAnsi="Verdana"/>
                      <w:b w:val="0"/>
                      <w:bCs w:val="0"/>
                      <w:color w:val="000000"/>
                      <w:sz w:val="24"/>
                      <w:szCs w:val="24"/>
                    </w:rPr>
                    <w:t> before continuing on. This method should execute one of two different queries on its SQLiteDatabase member variable depending on the Uri argument that was passed in:</w:t>
                  </w:r>
                </w:p>
                <w:p w:rsidR="006544F0" w:rsidRDefault="006544F0" w:rsidP="006544F0">
                  <w:pPr>
                    <w:pStyle w:val="Heading3"/>
                    <w:numPr>
                      <w:ilvl w:val="0"/>
                      <w:numId w:val="37"/>
                    </w:numPr>
                    <w:suppressAutoHyphens w:val="0"/>
                    <w:spacing w:before="100" w:beforeAutospacing="1" w:after="240" w:line="240" w:lineRule="atLeast"/>
                    <w:rPr>
                      <w:rFonts w:ascii="Verdana" w:hAnsi="Verdana"/>
                      <w:b w:val="0"/>
                      <w:bCs w:val="0"/>
                      <w:color w:val="000000"/>
                      <w:sz w:val="24"/>
                      <w:szCs w:val="24"/>
                    </w:rPr>
                  </w:pPr>
                  <w:bookmarkStart w:id="47" w:name="TOC-If-the-Uri-parameter-is-of-the-form"/>
                  <w:bookmarkEnd w:id="47"/>
                  <w:r>
                    <w:rPr>
                      <w:rFonts w:ascii="Verdana" w:hAnsi="Verdana"/>
                      <w:b w:val="0"/>
                      <w:bCs w:val="0"/>
                      <w:color w:val="000000"/>
                      <w:sz w:val="24"/>
                      <w:szCs w:val="24"/>
                    </w:rPr>
                    <w:t>If the Uri parameter is of the form </w:t>
                  </w:r>
                  <w:r>
                    <w:rPr>
                      <w:rFonts w:ascii="Verdana" w:hAnsi="Verdana"/>
                      <w:color w:val="000000"/>
                      <w:sz w:val="24"/>
                      <w:szCs w:val="24"/>
                    </w:rPr>
                    <w:t>content://edu.calpoly.android.provider.apprater/apps</w:t>
                  </w:r>
                  <w:r>
                    <w:rPr>
                      <w:rFonts w:ascii="Verdana" w:hAnsi="Verdana"/>
                      <w:b w:val="0"/>
                      <w:bCs w:val="0"/>
                      <w:color w:val="000000"/>
                      <w:sz w:val="24"/>
                      <w:szCs w:val="24"/>
                    </w:rPr>
                    <w:t> then it should query for and return a cursor of all records that match the search criteria.</w:t>
                  </w:r>
                </w:p>
                <w:p w:rsidR="006544F0" w:rsidRDefault="006544F0" w:rsidP="006544F0">
                  <w:pPr>
                    <w:pStyle w:val="Heading3"/>
                    <w:numPr>
                      <w:ilvl w:val="1"/>
                      <w:numId w:val="37"/>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This is similar to the JokeDBAdapter.getAllJokes(String ratingFilter) method.</w:t>
                  </w:r>
                </w:p>
                <w:p w:rsidR="006544F0" w:rsidRDefault="006544F0" w:rsidP="006544F0">
                  <w:pPr>
                    <w:pStyle w:val="Heading3"/>
                    <w:numPr>
                      <w:ilvl w:val="0"/>
                      <w:numId w:val="37"/>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If the Uri parameter is of the form </w:t>
                  </w:r>
                  <w:r>
                    <w:rPr>
                      <w:rFonts w:ascii="Verdana" w:hAnsi="Verdana"/>
                      <w:color w:val="000000"/>
                      <w:sz w:val="24"/>
                      <w:szCs w:val="24"/>
                    </w:rPr>
                    <w:t>content://edu.calpoly.android.provider.apprater/apps/&lt;ID&gt;</w:t>
                  </w:r>
                  <w:r>
                    <w:rPr>
                      <w:rFonts w:ascii="Verdana" w:hAnsi="Verdana"/>
                      <w:b w:val="0"/>
                      <w:bCs w:val="0"/>
                      <w:color w:val="000000"/>
                      <w:sz w:val="24"/>
                      <w:szCs w:val="24"/>
                    </w:rPr>
                    <w:t>, where </w:t>
                  </w:r>
                  <w:r>
                    <w:rPr>
                      <w:rFonts w:ascii="Verdana" w:hAnsi="Verdana"/>
                      <w:color w:val="000000"/>
                      <w:sz w:val="24"/>
                      <w:szCs w:val="24"/>
                    </w:rPr>
                    <w:t>&lt;ID&gt;</w:t>
                  </w:r>
                  <w:r>
                    <w:rPr>
                      <w:rFonts w:ascii="Verdana" w:hAnsi="Verdana"/>
                      <w:b w:val="0"/>
                      <w:bCs w:val="0"/>
                      <w:color w:val="000000"/>
                      <w:sz w:val="24"/>
                      <w:szCs w:val="24"/>
                    </w:rPr>
                    <w:t> is a number, then it should query for and return a cursor of only the record whose ID matches the </w:t>
                  </w:r>
                  <w:r>
                    <w:rPr>
                      <w:rFonts w:ascii="Verdana" w:hAnsi="Verdana"/>
                      <w:color w:val="000000"/>
                      <w:sz w:val="24"/>
                      <w:szCs w:val="24"/>
                    </w:rPr>
                    <w:t>&lt;ID&gt;</w:t>
                  </w:r>
                  <w:r>
                    <w:rPr>
                      <w:rFonts w:ascii="Verdana" w:hAnsi="Verdana"/>
                      <w:b w:val="0"/>
                      <w:bCs w:val="0"/>
                      <w:color w:val="000000"/>
                      <w:sz w:val="24"/>
                      <w:szCs w:val="24"/>
                    </w:rPr>
                    <w:t> value.</w:t>
                  </w:r>
                </w:p>
                <w:p w:rsidR="006544F0" w:rsidRDefault="006544F0" w:rsidP="006544F0">
                  <w:pPr>
                    <w:pStyle w:val="Heading3"/>
                    <w:numPr>
                      <w:ilvl w:val="1"/>
                      <w:numId w:val="37"/>
                    </w:numPr>
                    <w:suppressAutoHyphens w:val="0"/>
                    <w:spacing w:before="100" w:beforeAutospacing="1" w:after="100" w:afterAutospacing="1" w:line="240" w:lineRule="atLeast"/>
                    <w:rPr>
                      <w:rFonts w:ascii="Verdana" w:hAnsi="Verdana"/>
                      <w:b w:val="0"/>
                      <w:bCs w:val="0"/>
                      <w:color w:val="000000"/>
                      <w:sz w:val="20"/>
                      <w:szCs w:val="20"/>
                    </w:rPr>
                  </w:pPr>
                  <w:r>
                    <w:rPr>
                      <w:rFonts w:ascii="Verdana" w:hAnsi="Verdana"/>
                      <w:b w:val="0"/>
                      <w:bCs w:val="0"/>
                      <w:color w:val="000000"/>
                      <w:sz w:val="24"/>
                      <w:szCs w:val="24"/>
                    </w:rPr>
                    <w:t>This is similar to the JokeDBAdapter.getJoke(long id) method.</w:t>
                  </w:r>
                </w:p>
                <w:p w:rsidR="006544F0" w:rsidRDefault="006544F0" w:rsidP="006544F0">
                  <w:pPr>
                    <w:pStyle w:val="Heading3"/>
                    <w:numPr>
                      <w:ilvl w:val="2"/>
                      <w:numId w:val="37"/>
                    </w:numPr>
                    <w:suppressAutoHyphens w:val="0"/>
                    <w:spacing w:before="100" w:beforeAutospacing="1" w:after="100" w:afterAutospacing="1" w:line="240" w:lineRule="atLeast"/>
                    <w:rPr>
                      <w:rFonts w:ascii="Verdana" w:hAnsi="Verdana"/>
                      <w:b w:val="0"/>
                      <w:bCs w:val="0"/>
                      <w:color w:val="000000"/>
                      <w:sz w:val="24"/>
                      <w:szCs w:val="24"/>
                    </w:rPr>
                  </w:pPr>
                  <w:bookmarkStart w:id="48" w:name="TOC-2"/>
                  <w:bookmarkEnd w:id="48"/>
                  <w:r>
                    <w:rPr>
                      <w:rFonts w:ascii="Verdana" w:hAnsi="Verdana"/>
                      <w:b w:val="0"/>
                      <w:bCs w:val="0"/>
                      <w:color w:val="000000"/>
                      <w:sz w:val="24"/>
                      <w:szCs w:val="24"/>
                    </w:rPr>
                    <w:t> </w:t>
                  </w:r>
                </w:p>
                <w:p w:rsidR="006544F0" w:rsidRDefault="006544F0" w:rsidP="006544F0">
                  <w:pPr>
                    <w:pStyle w:val="Heading3"/>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Tips:</w:t>
                  </w:r>
                </w:p>
                <w:p w:rsidR="006544F0" w:rsidRDefault="006544F0" w:rsidP="006544F0">
                  <w:pPr>
                    <w:pStyle w:val="Heading3"/>
                    <w:numPr>
                      <w:ilvl w:val="0"/>
                      <w:numId w:val="38"/>
                    </w:numPr>
                    <w:suppressAutoHyphens w:val="0"/>
                    <w:spacing w:before="100" w:beforeAutospacing="1" w:after="240" w:line="240" w:lineRule="atLeast"/>
                    <w:rPr>
                      <w:rFonts w:ascii="Verdana" w:hAnsi="Verdana"/>
                      <w:b w:val="0"/>
                      <w:bCs w:val="0"/>
                      <w:color w:val="000000"/>
                      <w:sz w:val="24"/>
                      <w:szCs w:val="24"/>
                    </w:rPr>
                  </w:pPr>
                  <w:bookmarkStart w:id="49" w:name="TOC-Initialize-and-make-use-of-the-stat"/>
                  <w:bookmarkEnd w:id="49"/>
                  <w:r>
                    <w:rPr>
                      <w:rFonts w:ascii="Verdana" w:hAnsi="Verdana"/>
                      <w:b w:val="0"/>
                      <w:bCs w:val="0"/>
                      <w:color w:val="000000"/>
                      <w:sz w:val="24"/>
                      <w:szCs w:val="24"/>
                    </w:rPr>
                    <w:t>Initialize and make use of the static AppContentProvider.s_uriMatcher member to help with identifying which Uri you were given. You can read the Android Documentation on the </w:t>
                  </w:r>
                  <w:hyperlink r:id="rId43" w:history="1">
                    <w:r>
                      <w:rPr>
                        <w:rStyle w:val="Hyperlink"/>
                        <w:rFonts w:ascii="Verdana" w:hAnsi="Verdana"/>
                        <w:b w:val="0"/>
                        <w:bCs w:val="0"/>
                        <w:color w:val="0000CC"/>
                        <w:sz w:val="24"/>
                        <w:szCs w:val="24"/>
                      </w:rPr>
                      <w:t>UriMatcher Class</w:t>
                    </w:r>
                  </w:hyperlink>
                  <w:r>
                    <w:rPr>
                      <w:rFonts w:ascii="Verdana" w:hAnsi="Verdana"/>
                      <w:b w:val="0"/>
                      <w:bCs w:val="0"/>
                      <w:color w:val="000000"/>
                      <w:sz w:val="24"/>
                      <w:szCs w:val="24"/>
                    </w:rPr>
                    <w:t> to learn how to initialize and use it.</w:t>
                  </w:r>
                </w:p>
                <w:p w:rsidR="006544F0" w:rsidRDefault="006544F0" w:rsidP="006544F0">
                  <w:pPr>
                    <w:pStyle w:val="Heading3"/>
                    <w:numPr>
                      <w:ilvl w:val="1"/>
                      <w:numId w:val="38"/>
                    </w:numPr>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Make sure to properly check for incorrect Uri's.</w:t>
                  </w:r>
                </w:p>
                <w:p w:rsidR="006544F0" w:rsidRDefault="006544F0" w:rsidP="006544F0">
                  <w:pPr>
                    <w:pStyle w:val="Heading3"/>
                    <w:numPr>
                      <w:ilvl w:val="0"/>
                      <w:numId w:val="38"/>
                    </w:numPr>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lastRenderedPageBreak/>
                    <w:t>Read the Android Documentation on ContentProvider.query(...) if you are still unclear on what this method should do.</w:t>
                  </w:r>
                </w:p>
                <w:p w:rsidR="006544F0" w:rsidRDefault="006544F0" w:rsidP="006544F0">
                  <w:pPr>
                    <w:pStyle w:val="Heading3"/>
                    <w:spacing w:before="0" w:after="0" w:line="240" w:lineRule="atLeast"/>
                    <w:rPr>
                      <w:rFonts w:ascii="Verdana" w:hAnsi="Verdana"/>
                      <w:b w:val="0"/>
                      <w:bCs w:val="0"/>
                      <w:color w:val="000000"/>
                      <w:sz w:val="24"/>
                      <w:szCs w:val="24"/>
                    </w:rPr>
                  </w:pPr>
                  <w:bookmarkStart w:id="50" w:name="TOC-3"/>
                  <w:bookmarkEnd w:id="50"/>
                </w:p>
                <w:p w:rsidR="006544F0" w:rsidRDefault="006544F0" w:rsidP="006544F0">
                  <w:pPr>
                    <w:pStyle w:val="Heading3"/>
                    <w:spacing w:before="0" w:after="0" w:line="240" w:lineRule="atLeast"/>
                    <w:rPr>
                      <w:rFonts w:ascii="Verdana" w:hAnsi="Verdana"/>
                      <w:b w:val="0"/>
                      <w:bCs w:val="0"/>
                      <w:color w:val="000000"/>
                      <w:sz w:val="24"/>
                      <w:szCs w:val="24"/>
                    </w:rPr>
                  </w:pPr>
                  <w:bookmarkStart w:id="51" w:name="TOC-4.1.4-Implement-the-Remaining-Conte"/>
                  <w:bookmarkEnd w:id="51"/>
                </w:p>
                <w:p w:rsidR="006544F0" w:rsidRDefault="006544F0" w:rsidP="006544F0">
                  <w:pPr>
                    <w:pStyle w:val="Heading3"/>
                    <w:spacing w:before="0" w:after="0" w:line="240" w:lineRule="atLeast"/>
                    <w:rPr>
                      <w:rFonts w:ascii="Verdana" w:hAnsi="Verdana"/>
                      <w:b w:val="0"/>
                      <w:bCs w:val="0"/>
                      <w:color w:val="000000"/>
                      <w:sz w:val="24"/>
                      <w:szCs w:val="24"/>
                    </w:rPr>
                  </w:pPr>
                  <w:r>
                    <w:rPr>
                      <w:rFonts w:ascii="Verdana" w:hAnsi="Verdana"/>
                      <w:color w:val="000000"/>
                      <w:sz w:val="24"/>
                      <w:szCs w:val="24"/>
                      <w:u w:val="single"/>
                    </w:rPr>
                    <w:t>4.1.4 Implement the Remaining ContentProvider Methods</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52" w:name="TOC-You-should-continue-on-to-implement"/>
                  <w:bookmarkEnd w:id="52"/>
                  <w:r>
                    <w:rPr>
                      <w:rFonts w:ascii="Verdana" w:hAnsi="Verdana"/>
                      <w:b w:val="0"/>
                      <w:bCs w:val="0"/>
                      <w:color w:val="000000"/>
                      <w:sz w:val="24"/>
                      <w:szCs w:val="24"/>
                    </w:rPr>
                    <w:t>You should continue on to implement the insert(...), update(...), and delete(...) methods. Each of these methods should check the Uri parameter just like the query(...) method did and either insert/update/delete all matching records or a single record. Use the tips you were given in the previous section. </w:t>
                  </w:r>
                  <w:r>
                    <w:rPr>
                      <w:rFonts w:ascii="Verdana" w:hAnsi="Verdana"/>
                      <w:b w:val="0"/>
                      <w:bCs w:val="0"/>
                      <w:color w:val="000000"/>
                      <w:sz w:val="24"/>
                      <w:szCs w:val="24"/>
                    </w:rPr>
                    <w:br/>
                  </w:r>
                  <w:r>
                    <w:rPr>
                      <w:rFonts w:ascii="Verdana" w:hAnsi="Verdana"/>
                      <w:b w:val="0"/>
                      <w:bCs w:val="0"/>
                      <w:color w:val="000000"/>
                      <w:sz w:val="24"/>
                      <w:szCs w:val="24"/>
                    </w:rPr>
                    <w:br/>
                    <w:t>If you're at all confused about what the method should do, what the method should return, or what the parameters are for, read the Android Documentation on the </w:t>
                  </w:r>
                  <w:hyperlink r:id="rId44" w:history="1">
                    <w:r>
                      <w:rPr>
                        <w:rStyle w:val="Hyperlink"/>
                        <w:rFonts w:ascii="Verdana" w:hAnsi="Verdana"/>
                        <w:b w:val="0"/>
                        <w:bCs w:val="0"/>
                        <w:color w:val="0000CC"/>
                        <w:sz w:val="24"/>
                        <w:szCs w:val="24"/>
                      </w:rPr>
                      <w:t>ContentProvider Class</w:t>
                    </w:r>
                  </w:hyperlink>
                  <w:r>
                    <w:rPr>
                      <w:rFonts w:ascii="Verdana" w:hAnsi="Verdana"/>
                      <w:b w:val="0"/>
                      <w:bCs w:val="0"/>
                      <w:color w:val="000000"/>
                      <w:sz w:val="24"/>
                      <w:szCs w:val="24"/>
                    </w:rPr>
                    <w:t>.</w:t>
                  </w:r>
                </w:p>
                <w:p w:rsidR="006544F0" w:rsidRDefault="006544F0" w:rsidP="006544F0">
                  <w:pPr>
                    <w:rPr>
                      <w:rFonts w:ascii="Times New Roman" w:hAnsi="Times New Roman"/>
                      <w:sz w:val="24"/>
                      <w:szCs w:val="24"/>
                    </w:rPr>
                  </w:pPr>
                </w:p>
                <w:p w:rsidR="006544F0" w:rsidRDefault="006544F0" w:rsidP="006544F0"/>
                <w:p w:rsidR="006544F0" w:rsidRDefault="006544F0" w:rsidP="006544F0"/>
                <w:p w:rsidR="006544F0" w:rsidRDefault="006544F0" w:rsidP="006544F0">
                  <w:pPr>
                    <w:pStyle w:val="Heading3"/>
                    <w:spacing w:before="0" w:after="0" w:line="240" w:lineRule="atLeast"/>
                    <w:rPr>
                      <w:rFonts w:ascii="Verdana" w:hAnsi="Verdana"/>
                      <w:b w:val="0"/>
                      <w:bCs w:val="0"/>
                      <w:color w:val="000000"/>
                      <w:sz w:val="24"/>
                      <w:szCs w:val="24"/>
                    </w:rPr>
                  </w:pPr>
                  <w:bookmarkStart w:id="53" w:name="TOC-4.1.7-Use-Your-AppContentProvider"/>
                  <w:bookmarkEnd w:id="53"/>
                  <w:r>
                    <w:rPr>
                      <w:rFonts w:ascii="Verdana" w:hAnsi="Verdana"/>
                      <w:color w:val="000000"/>
                      <w:sz w:val="24"/>
                      <w:szCs w:val="24"/>
                      <w:u w:val="single"/>
                    </w:rPr>
                    <w:t>4.1.7 Use Your AppContentProvider</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54" w:name="TOC-The-AppRater-class-and-AppDownloadS"/>
                  <w:bookmarkEnd w:id="54"/>
                  <w:r>
                    <w:rPr>
                      <w:rFonts w:ascii="Verdana" w:hAnsi="Verdana"/>
                      <w:b w:val="0"/>
                      <w:bCs w:val="0"/>
                      <w:color w:val="000000"/>
                      <w:sz w:val="24"/>
                      <w:szCs w:val="24"/>
                    </w:rPr>
                    <w:t>The AppRater class and AppDownloadService class are currently using the AppContentProvider implementation that was provided to you. You need to remove the import statements at the top of the AppRater.java and AppDownloadService.java files in order to use your implementation. Delete the following line from each of these files:</w:t>
                  </w:r>
                </w:p>
                <w:p w:rsidR="006544F0" w:rsidRDefault="006544F0" w:rsidP="006544F0">
                  <w:pPr>
                    <w:pStyle w:val="Heading3"/>
                    <w:spacing w:before="0" w:after="0" w:line="240" w:lineRule="atLeast"/>
                    <w:rPr>
                      <w:rFonts w:ascii="Verdana" w:hAnsi="Verdana"/>
                      <w:b w:val="0"/>
                      <w:bCs w:val="0"/>
                      <w:color w:val="000000"/>
                      <w:sz w:val="24"/>
                      <w:szCs w:val="24"/>
                    </w:rPr>
                  </w:pPr>
                  <w:bookmarkStart w:id="55" w:name="TOC-4"/>
                  <w:bookmarkEnd w:id="55"/>
                </w:p>
                <w:p w:rsidR="006544F0" w:rsidRDefault="006544F0" w:rsidP="006544F0">
                  <w:pPr>
                    <w:pStyle w:val="Heading3"/>
                    <w:shd w:val="clear" w:color="auto" w:fill="EFEFEF"/>
                    <w:spacing w:before="0" w:after="0" w:line="195" w:lineRule="atLeast"/>
                    <w:rPr>
                      <w:rFonts w:ascii="Verdana" w:hAnsi="Verdana"/>
                      <w:b w:val="0"/>
                      <w:bCs w:val="0"/>
                      <w:color w:val="000000"/>
                      <w:sz w:val="24"/>
                      <w:szCs w:val="24"/>
                    </w:rPr>
                  </w:pPr>
                  <w:bookmarkStart w:id="56" w:name="TOC-import-edu.calpoly.android.apprater"/>
                  <w:bookmarkEnd w:id="56"/>
                  <w:r>
                    <w:rPr>
                      <w:rStyle w:val="HTMLCode"/>
                      <w:b w:val="0"/>
                      <w:bCs w:val="0"/>
                      <w:color w:val="006000"/>
                    </w:rPr>
                    <w:t>import edu.calpoly.android.appraterkey.AppContentProvider;</w:t>
                  </w:r>
                </w:p>
                <w:p w:rsidR="006544F0" w:rsidRDefault="006544F0" w:rsidP="006544F0">
                  <w:pPr>
                    <w:pStyle w:val="Heading3"/>
                    <w:spacing w:before="0" w:after="0" w:line="240" w:lineRule="atLeast"/>
                    <w:rPr>
                      <w:rFonts w:ascii="Verdana" w:hAnsi="Verdana"/>
                      <w:b w:val="0"/>
                      <w:bCs w:val="0"/>
                      <w:color w:val="000000"/>
                      <w:sz w:val="24"/>
                      <w:szCs w:val="24"/>
                    </w:rPr>
                  </w:pPr>
                  <w:bookmarkStart w:id="57" w:name="TOC-5"/>
                  <w:bookmarkEnd w:id="57"/>
                </w:p>
                <w:p w:rsidR="006544F0" w:rsidRDefault="006544F0" w:rsidP="006544F0">
                  <w:pPr>
                    <w:pStyle w:val="Heading3"/>
                    <w:spacing w:before="0" w:after="0" w:line="240" w:lineRule="atLeast"/>
                    <w:rPr>
                      <w:rFonts w:ascii="Verdana" w:hAnsi="Verdana"/>
                      <w:b w:val="0"/>
                      <w:bCs w:val="0"/>
                      <w:color w:val="000000"/>
                      <w:sz w:val="24"/>
                      <w:szCs w:val="24"/>
                    </w:rPr>
                  </w:pPr>
                  <w:bookmarkStart w:id="58" w:name="TOC-You-should-now-test-your-applicatio"/>
                  <w:bookmarkEnd w:id="58"/>
                  <w:r>
                    <w:rPr>
                      <w:rFonts w:ascii="Verdana" w:hAnsi="Verdana"/>
                      <w:b w:val="0"/>
                      <w:bCs w:val="0"/>
                      <w:color w:val="000000"/>
                      <w:sz w:val="24"/>
                      <w:szCs w:val="24"/>
                    </w:rPr>
                    <w:t>You should now test your application to ensure that it functions as it did before.</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59" w:name="TOC-6"/>
                  <w:bookmarkEnd w:id="59"/>
                  <w:r>
                    <w:rPr>
                      <w:rFonts w:ascii="Verdana" w:hAnsi="Verdana"/>
                      <w:color w:val="000000"/>
                      <w:sz w:val="24"/>
                      <w:szCs w:val="24"/>
                      <w:u w:val="single"/>
                    </w:rPr>
                    <w:t>4.1.8 Update Your Manifest</w:t>
                  </w: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bookmarkStart w:id="60" w:name="TOC-You-will-need-to-add-your-ContentPro"/>
                  <w:bookmarkEnd w:id="60"/>
                  <w:r>
                    <w:rPr>
                      <w:rFonts w:ascii="Verdana" w:hAnsi="Verdana"/>
                      <w:b w:val="0"/>
                      <w:bCs w:val="0"/>
                      <w:color w:val="000000"/>
                      <w:sz w:val="24"/>
                      <w:szCs w:val="24"/>
                    </w:rPr>
                    <w:t>You will need to add your ContentProvider to the AndroidManifest.xml file. You can look in the file to see how it was done for the appraterkey.AppContentProvider.</w:t>
                  </w:r>
                </w:p>
                <w:p w:rsidR="006544F0" w:rsidRDefault="006544F0" w:rsidP="006544F0">
                  <w:pPr>
                    <w:pStyle w:val="Heading3"/>
                    <w:spacing w:before="0" w:after="0" w:line="240" w:lineRule="atLeast"/>
                    <w:rPr>
                      <w:rFonts w:ascii="Verdana" w:hAnsi="Verdana"/>
                      <w:b w:val="0"/>
                      <w:bCs w:val="0"/>
                      <w:color w:val="000000"/>
                      <w:sz w:val="24"/>
                      <w:szCs w:val="24"/>
                    </w:rPr>
                  </w:pPr>
                  <w:bookmarkStart w:id="61" w:name="TOC-5.-DeliverablesTo-complete-this-lab"/>
                  <w:bookmarkEnd w:id="61"/>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ind w:left="0" w:firstLine="0"/>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p w:rsidR="006544F0" w:rsidRDefault="006544F0" w:rsidP="006544F0">
                  <w:pPr>
                    <w:pStyle w:val="Heading3"/>
                    <w:spacing w:before="0" w:after="0" w:line="240" w:lineRule="atLeast"/>
                    <w:rPr>
                      <w:rFonts w:ascii="Verdana" w:hAnsi="Verdana"/>
                      <w:b w:val="0"/>
                      <w:bCs w:val="0"/>
                      <w:color w:val="000000"/>
                      <w:sz w:val="24"/>
                      <w:szCs w:val="24"/>
                    </w:rPr>
                  </w:pPr>
                </w:p>
              </w:tc>
            </w:tr>
          </w:tbl>
          <w:p w:rsidR="006544F0" w:rsidRDefault="006544F0" w:rsidP="006544F0">
            <w:pPr>
              <w:spacing w:line="273" w:lineRule="atLeast"/>
              <w:rPr>
                <w:rFonts w:ascii="Arial" w:hAnsi="Arial" w:cs="Arial"/>
                <w:color w:val="333333"/>
                <w:sz w:val="20"/>
                <w:szCs w:val="20"/>
              </w:rPr>
            </w:pPr>
            <w:bookmarkStart w:id="62" w:name="page-comments"/>
            <w:bookmarkEnd w:id="62"/>
          </w:p>
        </w:tc>
      </w:tr>
    </w:tbl>
    <w:p w:rsidR="006544F0" w:rsidRDefault="006544F0" w:rsidP="00420469">
      <w:pPr>
        <w:pStyle w:val="NormalWeb"/>
        <w:spacing w:before="0" w:after="0"/>
        <w:rPr>
          <w:rFonts w:ascii="CMBX12" w:hAnsi="CMBX12" w:cs="CMBX12"/>
          <w:sz w:val="34"/>
          <w:szCs w:val="34"/>
        </w:rPr>
      </w:pPr>
    </w:p>
    <w:sectPr w:rsidR="006544F0" w:rsidSect="0042046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57206AE"/>
    <w:multiLevelType w:val="multilevel"/>
    <w:tmpl w:val="DBE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51262A"/>
    <w:multiLevelType w:val="multilevel"/>
    <w:tmpl w:val="B37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B8547B"/>
    <w:multiLevelType w:val="multilevel"/>
    <w:tmpl w:val="730E7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21678C"/>
    <w:multiLevelType w:val="multilevel"/>
    <w:tmpl w:val="539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B9235A"/>
    <w:multiLevelType w:val="multilevel"/>
    <w:tmpl w:val="D39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A308D0"/>
    <w:multiLevelType w:val="multilevel"/>
    <w:tmpl w:val="A6D4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A44504"/>
    <w:multiLevelType w:val="multilevel"/>
    <w:tmpl w:val="E8FE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E458DE"/>
    <w:multiLevelType w:val="multilevel"/>
    <w:tmpl w:val="F468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08C2535"/>
    <w:multiLevelType w:val="multilevel"/>
    <w:tmpl w:val="286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90396D"/>
    <w:multiLevelType w:val="multilevel"/>
    <w:tmpl w:val="9AE6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42DBD"/>
    <w:multiLevelType w:val="multilevel"/>
    <w:tmpl w:val="B64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790FB8"/>
    <w:multiLevelType w:val="multilevel"/>
    <w:tmpl w:val="85B4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EF39B9"/>
    <w:multiLevelType w:val="multilevel"/>
    <w:tmpl w:val="7C2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3069B2"/>
    <w:multiLevelType w:val="multilevel"/>
    <w:tmpl w:val="5A1A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99288C"/>
    <w:multiLevelType w:val="multilevel"/>
    <w:tmpl w:val="5598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3D5B50"/>
    <w:multiLevelType w:val="multilevel"/>
    <w:tmpl w:val="94A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4C0547"/>
    <w:multiLevelType w:val="multilevel"/>
    <w:tmpl w:val="4086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931E8F"/>
    <w:multiLevelType w:val="multilevel"/>
    <w:tmpl w:val="069E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910BC0"/>
    <w:multiLevelType w:val="multilevel"/>
    <w:tmpl w:val="D28C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E11745"/>
    <w:multiLevelType w:val="multilevel"/>
    <w:tmpl w:val="C21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8D7750"/>
    <w:multiLevelType w:val="multilevel"/>
    <w:tmpl w:val="2D9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F77A75"/>
    <w:multiLevelType w:val="multilevel"/>
    <w:tmpl w:val="6E288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F665CF"/>
    <w:multiLevelType w:val="multilevel"/>
    <w:tmpl w:val="0498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7E64C5"/>
    <w:multiLevelType w:val="multilevel"/>
    <w:tmpl w:val="27B8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25"/>
  </w:num>
  <w:num w:numId="17">
    <w:abstractNumId w:val="23"/>
  </w:num>
  <w:num w:numId="18">
    <w:abstractNumId w:val="30"/>
  </w:num>
  <w:num w:numId="19">
    <w:abstractNumId w:val="34"/>
  </w:num>
  <w:num w:numId="20">
    <w:abstractNumId w:val="35"/>
  </w:num>
  <w:num w:numId="21">
    <w:abstractNumId w:val="24"/>
  </w:num>
  <w:num w:numId="22">
    <w:abstractNumId w:val="20"/>
  </w:num>
  <w:num w:numId="23">
    <w:abstractNumId w:val="31"/>
  </w:num>
  <w:num w:numId="24">
    <w:abstractNumId w:val="13"/>
  </w:num>
  <w:num w:numId="25">
    <w:abstractNumId w:val="18"/>
  </w:num>
  <w:num w:numId="26">
    <w:abstractNumId w:val="27"/>
  </w:num>
  <w:num w:numId="27">
    <w:abstractNumId w:val="17"/>
  </w:num>
  <w:num w:numId="28">
    <w:abstractNumId w:val="32"/>
  </w:num>
  <w:num w:numId="29">
    <w:abstractNumId w:val="29"/>
  </w:num>
  <w:num w:numId="30">
    <w:abstractNumId w:val="37"/>
  </w:num>
  <w:num w:numId="31">
    <w:abstractNumId w:val="33"/>
  </w:num>
  <w:num w:numId="32">
    <w:abstractNumId w:val="26"/>
  </w:num>
  <w:num w:numId="33">
    <w:abstractNumId w:val="14"/>
  </w:num>
  <w:num w:numId="34">
    <w:abstractNumId w:val="15"/>
  </w:num>
  <w:num w:numId="35">
    <w:abstractNumId w:val="36"/>
  </w:num>
  <w:num w:numId="36">
    <w:abstractNumId w:val="38"/>
  </w:num>
  <w:num w:numId="37">
    <w:abstractNumId w:val="19"/>
  </w:num>
  <w:num w:numId="38">
    <w:abstractNumId w:val="28"/>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912F3"/>
    <w:rsid w:val="000F1B91"/>
    <w:rsid w:val="001537F0"/>
    <w:rsid w:val="002E2253"/>
    <w:rsid w:val="003816DC"/>
    <w:rsid w:val="003835C5"/>
    <w:rsid w:val="004005C1"/>
    <w:rsid w:val="00420469"/>
    <w:rsid w:val="00431D3B"/>
    <w:rsid w:val="004A37B4"/>
    <w:rsid w:val="004D7D16"/>
    <w:rsid w:val="00534600"/>
    <w:rsid w:val="00600281"/>
    <w:rsid w:val="006544F0"/>
    <w:rsid w:val="00772EC1"/>
    <w:rsid w:val="007D27E8"/>
    <w:rsid w:val="008260DE"/>
    <w:rsid w:val="00874725"/>
    <w:rsid w:val="00891C07"/>
    <w:rsid w:val="00903053"/>
    <w:rsid w:val="00927735"/>
    <w:rsid w:val="00965587"/>
    <w:rsid w:val="009A041F"/>
    <w:rsid w:val="009F465E"/>
    <w:rsid w:val="00AA73AF"/>
    <w:rsid w:val="00AB6F90"/>
    <w:rsid w:val="00AF2332"/>
    <w:rsid w:val="00B912F3"/>
    <w:rsid w:val="00BB5F45"/>
    <w:rsid w:val="00BC17E1"/>
    <w:rsid w:val="00C46615"/>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basedOn w:val="DefaultParagraphFont"/>
    <w:uiPriority w:val="99"/>
    <w:semiHidden/>
    <w:unhideWhenUsed/>
    <w:rsid w:val="006544F0"/>
    <w:rPr>
      <w:color w:val="0000FF"/>
      <w:u w:val="single"/>
    </w:rPr>
  </w:style>
  <w:style w:type="character" w:customStyle="1" w:styleId="apple-converted-space">
    <w:name w:val="apple-converted-space"/>
    <w:basedOn w:val="DefaultParagraphFont"/>
    <w:rsid w:val="006544F0"/>
  </w:style>
  <w:style w:type="character" w:styleId="HTMLCode">
    <w:name w:val="HTML Code"/>
    <w:basedOn w:val="DefaultParagraphFont"/>
    <w:uiPriority w:val="99"/>
    <w:semiHidden/>
    <w:unhideWhenUsed/>
    <w:rsid w:val="006544F0"/>
    <w:rPr>
      <w:rFonts w:ascii="Courier New" w:eastAsia="Times New Roman" w:hAnsi="Courier New" w:cs="Courier New"/>
      <w:sz w:val="20"/>
      <w:szCs w:val="20"/>
    </w:rPr>
  </w:style>
  <w:style w:type="character" w:customStyle="1" w:styleId="sites-system-link">
    <w:name w:val="sites-system-link"/>
    <w:basedOn w:val="DefaultParagraphFont"/>
    <w:rsid w:val="006544F0"/>
  </w:style>
  <w:style w:type="paragraph" w:styleId="BalloonText">
    <w:name w:val="Balloon Text"/>
    <w:basedOn w:val="Normal"/>
    <w:link w:val="BalloonTextChar"/>
    <w:uiPriority w:val="99"/>
    <w:semiHidden/>
    <w:unhideWhenUsed/>
    <w:rsid w:val="00654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375399">
      <w:bodyDiv w:val="1"/>
      <w:marLeft w:val="0"/>
      <w:marRight w:val="0"/>
      <w:marTop w:val="0"/>
      <w:marBottom w:val="0"/>
      <w:divBdr>
        <w:top w:val="none" w:sz="0" w:space="0" w:color="auto"/>
        <w:left w:val="none" w:sz="0" w:space="0" w:color="auto"/>
        <w:bottom w:val="none" w:sz="0" w:space="0" w:color="auto"/>
        <w:right w:val="none" w:sz="0" w:space="0" w:color="auto"/>
      </w:divBdr>
      <w:divsChild>
        <w:div w:id="2059233890">
          <w:marLeft w:val="0"/>
          <w:marRight w:val="0"/>
          <w:marTop w:val="0"/>
          <w:marBottom w:val="0"/>
          <w:divBdr>
            <w:top w:val="none" w:sz="0" w:space="0" w:color="auto"/>
            <w:left w:val="none" w:sz="0" w:space="0" w:color="auto"/>
            <w:bottom w:val="none" w:sz="0" w:space="0" w:color="auto"/>
            <w:right w:val="none" w:sz="0" w:space="0" w:color="auto"/>
          </w:divBdr>
          <w:divsChild>
            <w:div w:id="3560103">
              <w:marLeft w:val="0"/>
              <w:marRight w:val="0"/>
              <w:marTop w:val="0"/>
              <w:marBottom w:val="0"/>
              <w:divBdr>
                <w:top w:val="none" w:sz="0" w:space="0" w:color="auto"/>
                <w:left w:val="none" w:sz="0" w:space="0" w:color="auto"/>
                <w:bottom w:val="none" w:sz="0" w:space="0" w:color="auto"/>
                <w:right w:val="none" w:sz="0" w:space="0" w:color="auto"/>
              </w:divBdr>
              <w:divsChild>
                <w:div w:id="1900238023">
                  <w:marLeft w:val="0"/>
                  <w:marRight w:val="0"/>
                  <w:marTop w:val="100"/>
                  <w:marBottom w:val="100"/>
                  <w:divBdr>
                    <w:top w:val="none" w:sz="0" w:space="0" w:color="auto"/>
                    <w:left w:val="none" w:sz="0" w:space="0" w:color="auto"/>
                    <w:bottom w:val="none" w:sz="0" w:space="0" w:color="auto"/>
                    <w:right w:val="none" w:sz="0" w:space="0" w:color="auto"/>
                  </w:divBdr>
                  <w:divsChild>
                    <w:div w:id="713311149">
                      <w:marLeft w:val="0"/>
                      <w:marRight w:val="0"/>
                      <w:marTop w:val="0"/>
                      <w:marBottom w:val="0"/>
                      <w:divBdr>
                        <w:top w:val="none" w:sz="0" w:space="0" w:color="auto"/>
                        <w:left w:val="none" w:sz="0" w:space="0" w:color="auto"/>
                        <w:bottom w:val="none" w:sz="0" w:space="0" w:color="auto"/>
                        <w:right w:val="none" w:sz="0" w:space="0" w:color="auto"/>
                      </w:divBdr>
                      <w:divsChild>
                        <w:div w:id="1914966135">
                          <w:marLeft w:val="0"/>
                          <w:marRight w:val="0"/>
                          <w:marTop w:val="0"/>
                          <w:marBottom w:val="0"/>
                          <w:divBdr>
                            <w:top w:val="single" w:sz="2" w:space="0" w:color="CCCCCC"/>
                            <w:left w:val="single" w:sz="6" w:space="11" w:color="CCCCCC"/>
                            <w:bottom w:val="single" w:sz="2" w:space="0" w:color="CCCCCC"/>
                            <w:right w:val="single" w:sz="6" w:space="11" w:color="CCCCCC"/>
                          </w:divBdr>
                          <w:divsChild>
                            <w:div w:id="1234511260">
                              <w:marLeft w:val="0"/>
                              <w:marRight w:val="0"/>
                              <w:marTop w:val="0"/>
                              <w:marBottom w:val="0"/>
                              <w:divBdr>
                                <w:top w:val="none" w:sz="0" w:space="0" w:color="auto"/>
                                <w:left w:val="none" w:sz="0" w:space="0" w:color="auto"/>
                                <w:bottom w:val="none" w:sz="0" w:space="0" w:color="auto"/>
                                <w:right w:val="none" w:sz="0" w:space="0" w:color="auto"/>
                              </w:divBdr>
                              <w:divsChild>
                                <w:div w:id="1546257383">
                                  <w:marLeft w:val="0"/>
                                  <w:marRight w:val="0"/>
                                  <w:marTop w:val="0"/>
                                  <w:marBottom w:val="0"/>
                                  <w:divBdr>
                                    <w:top w:val="none" w:sz="0" w:space="0" w:color="auto"/>
                                    <w:left w:val="none" w:sz="0" w:space="0" w:color="auto"/>
                                    <w:bottom w:val="none" w:sz="0" w:space="0" w:color="auto"/>
                                    <w:right w:val="none" w:sz="0" w:space="0" w:color="auto"/>
                                  </w:divBdr>
                                  <w:divsChild>
                                    <w:div w:id="1892496457">
                                      <w:marLeft w:val="0"/>
                                      <w:marRight w:val="0"/>
                                      <w:marTop w:val="0"/>
                                      <w:marBottom w:val="0"/>
                                      <w:divBdr>
                                        <w:top w:val="none" w:sz="0" w:space="0" w:color="auto"/>
                                        <w:left w:val="none" w:sz="0" w:space="0" w:color="auto"/>
                                        <w:bottom w:val="none" w:sz="0" w:space="0" w:color="auto"/>
                                        <w:right w:val="none" w:sz="0" w:space="0" w:color="auto"/>
                                      </w:divBdr>
                                      <w:divsChild>
                                        <w:div w:id="666174467">
                                          <w:marLeft w:val="0"/>
                                          <w:marRight w:val="0"/>
                                          <w:marTop w:val="0"/>
                                          <w:marBottom w:val="0"/>
                                          <w:divBdr>
                                            <w:top w:val="none" w:sz="0" w:space="0" w:color="auto"/>
                                            <w:left w:val="none" w:sz="0" w:space="0" w:color="auto"/>
                                            <w:bottom w:val="none" w:sz="0" w:space="0" w:color="auto"/>
                                            <w:right w:val="none" w:sz="0" w:space="0" w:color="auto"/>
                                          </w:divBdr>
                                          <w:divsChild>
                                            <w:div w:id="1735424717">
                                              <w:marLeft w:val="0"/>
                                              <w:marRight w:val="0"/>
                                              <w:marTop w:val="0"/>
                                              <w:marBottom w:val="0"/>
                                              <w:divBdr>
                                                <w:top w:val="none" w:sz="0" w:space="0" w:color="auto"/>
                                                <w:left w:val="none" w:sz="0" w:space="0" w:color="auto"/>
                                                <w:bottom w:val="none" w:sz="0" w:space="0" w:color="auto"/>
                                                <w:right w:val="none" w:sz="0" w:space="0" w:color="auto"/>
                                              </w:divBdr>
                                              <w:divsChild>
                                                <w:div w:id="1477840882">
                                                  <w:marLeft w:val="0"/>
                                                  <w:marRight w:val="0"/>
                                                  <w:marTop w:val="0"/>
                                                  <w:marBottom w:val="0"/>
                                                  <w:divBdr>
                                                    <w:top w:val="none" w:sz="0" w:space="0" w:color="auto"/>
                                                    <w:left w:val="none" w:sz="0" w:space="0" w:color="auto"/>
                                                    <w:bottom w:val="none" w:sz="0" w:space="0" w:color="auto"/>
                                                    <w:right w:val="none" w:sz="0" w:space="0" w:color="auto"/>
                                                  </w:divBdr>
                                                  <w:divsChild>
                                                    <w:div w:id="703098540">
                                                      <w:marLeft w:val="0"/>
                                                      <w:marRight w:val="0"/>
                                                      <w:marTop w:val="0"/>
                                                      <w:marBottom w:val="0"/>
                                                      <w:divBdr>
                                                        <w:top w:val="none" w:sz="0" w:space="0" w:color="auto"/>
                                                        <w:left w:val="none" w:sz="0" w:space="0" w:color="auto"/>
                                                        <w:bottom w:val="none" w:sz="0" w:space="0" w:color="auto"/>
                                                        <w:right w:val="none" w:sz="0" w:space="0" w:color="auto"/>
                                                      </w:divBdr>
                                                      <w:divsChild>
                                                        <w:div w:id="1617368864">
                                                          <w:marLeft w:val="0"/>
                                                          <w:marRight w:val="0"/>
                                                          <w:marTop w:val="0"/>
                                                          <w:marBottom w:val="0"/>
                                                          <w:divBdr>
                                                            <w:top w:val="none" w:sz="0" w:space="0" w:color="auto"/>
                                                            <w:left w:val="none" w:sz="0" w:space="0" w:color="auto"/>
                                                            <w:bottom w:val="none" w:sz="0" w:space="0" w:color="auto"/>
                                                            <w:right w:val="none" w:sz="0" w:space="0" w:color="auto"/>
                                                          </w:divBdr>
                                                          <w:divsChild>
                                                            <w:div w:id="647900382">
                                                              <w:marLeft w:val="0"/>
                                                              <w:marRight w:val="0"/>
                                                              <w:marTop w:val="0"/>
                                                              <w:marBottom w:val="0"/>
                                                              <w:divBdr>
                                                                <w:top w:val="none" w:sz="0" w:space="0" w:color="auto"/>
                                                                <w:left w:val="none" w:sz="0" w:space="0" w:color="auto"/>
                                                                <w:bottom w:val="none" w:sz="0" w:space="0" w:color="auto"/>
                                                                <w:right w:val="none" w:sz="0" w:space="0" w:color="auto"/>
                                                              </w:divBdr>
                                                              <w:divsChild>
                                                                <w:div w:id="1393039406">
                                                                  <w:marLeft w:val="0"/>
                                                                  <w:marRight w:val="0"/>
                                                                  <w:marTop w:val="0"/>
                                                                  <w:marBottom w:val="0"/>
                                                                  <w:divBdr>
                                                                    <w:top w:val="none" w:sz="0" w:space="0" w:color="auto"/>
                                                                    <w:left w:val="none" w:sz="0" w:space="0" w:color="auto"/>
                                                                    <w:bottom w:val="none" w:sz="0" w:space="0" w:color="auto"/>
                                                                    <w:right w:val="none" w:sz="0" w:space="0" w:color="auto"/>
                                                                  </w:divBdr>
                                                                  <w:divsChild>
                                                                    <w:div w:id="1250886018">
                                                                      <w:marLeft w:val="0"/>
                                                                      <w:marRight w:val="0"/>
                                                                      <w:marTop w:val="0"/>
                                                                      <w:marBottom w:val="0"/>
                                                                      <w:divBdr>
                                                                        <w:top w:val="none" w:sz="0" w:space="0" w:color="auto"/>
                                                                        <w:left w:val="none" w:sz="0" w:space="0" w:color="auto"/>
                                                                        <w:bottom w:val="none" w:sz="0" w:space="0" w:color="auto"/>
                                                                        <w:right w:val="none" w:sz="0" w:space="0" w:color="auto"/>
                                                                      </w:divBdr>
                                                                    </w:div>
                                                                    <w:div w:id="1312053143">
                                                                      <w:marLeft w:val="0"/>
                                                                      <w:marRight w:val="0"/>
                                                                      <w:marTop w:val="0"/>
                                                                      <w:marBottom w:val="0"/>
                                                                      <w:divBdr>
                                                                        <w:top w:val="none" w:sz="0" w:space="0" w:color="auto"/>
                                                                        <w:left w:val="none" w:sz="0" w:space="0" w:color="auto"/>
                                                                        <w:bottom w:val="none" w:sz="0" w:space="0" w:color="auto"/>
                                                                        <w:right w:val="none" w:sz="0" w:space="0" w:color="auto"/>
                                                                      </w:divBdr>
                                                                    </w:div>
                                                                    <w:div w:id="2025134335">
                                                                      <w:marLeft w:val="0"/>
                                                                      <w:marRight w:val="0"/>
                                                                      <w:marTop w:val="0"/>
                                                                      <w:marBottom w:val="0"/>
                                                                      <w:divBdr>
                                                                        <w:top w:val="none" w:sz="0" w:space="0" w:color="auto"/>
                                                                        <w:left w:val="none" w:sz="0" w:space="0" w:color="auto"/>
                                                                        <w:bottom w:val="none" w:sz="0" w:space="0" w:color="auto"/>
                                                                        <w:right w:val="none" w:sz="0" w:space="0" w:color="auto"/>
                                                                      </w:divBdr>
                                                                      <w:divsChild>
                                                                        <w:div w:id="374624201">
                                                                          <w:marLeft w:val="0"/>
                                                                          <w:marRight w:val="0"/>
                                                                          <w:marTop w:val="0"/>
                                                                          <w:marBottom w:val="0"/>
                                                                          <w:divBdr>
                                                                            <w:top w:val="none" w:sz="0" w:space="0" w:color="auto"/>
                                                                            <w:left w:val="none" w:sz="0" w:space="0" w:color="auto"/>
                                                                            <w:bottom w:val="none" w:sz="0" w:space="0" w:color="auto"/>
                                                                            <w:right w:val="none" w:sz="0" w:space="0" w:color="auto"/>
                                                                          </w:divBdr>
                                                                          <w:divsChild>
                                                                            <w:div w:id="1805810340">
                                                                              <w:marLeft w:val="0"/>
                                                                              <w:marRight w:val="0"/>
                                                                              <w:marTop w:val="0"/>
                                                                              <w:marBottom w:val="0"/>
                                                                              <w:divBdr>
                                                                                <w:top w:val="none" w:sz="0" w:space="0" w:color="auto"/>
                                                                                <w:left w:val="none" w:sz="0" w:space="0" w:color="auto"/>
                                                                                <w:bottom w:val="none" w:sz="0" w:space="0" w:color="auto"/>
                                                                                <w:right w:val="none" w:sz="0" w:space="0" w:color="auto"/>
                                                                              </w:divBdr>
                                                                            </w:div>
                                                                            <w:div w:id="177237336">
                                                                              <w:marLeft w:val="0"/>
                                                                              <w:marRight w:val="0"/>
                                                                              <w:marTop w:val="0"/>
                                                                              <w:marBottom w:val="0"/>
                                                                              <w:divBdr>
                                                                                <w:top w:val="none" w:sz="0" w:space="0" w:color="auto"/>
                                                                                <w:left w:val="none" w:sz="0" w:space="0" w:color="auto"/>
                                                                                <w:bottom w:val="none" w:sz="0" w:space="0" w:color="auto"/>
                                                                                <w:right w:val="none" w:sz="0" w:space="0" w:color="auto"/>
                                                                              </w:divBdr>
                                                                            </w:div>
                                                                            <w:div w:id="17733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2400">
                                                                      <w:marLeft w:val="0"/>
                                                                      <w:marRight w:val="0"/>
                                                                      <w:marTop w:val="0"/>
                                                                      <w:marBottom w:val="0"/>
                                                                      <w:divBdr>
                                                                        <w:top w:val="none" w:sz="0" w:space="0" w:color="auto"/>
                                                                        <w:left w:val="none" w:sz="0" w:space="0" w:color="auto"/>
                                                                        <w:bottom w:val="none" w:sz="0" w:space="0" w:color="auto"/>
                                                                        <w:right w:val="none" w:sz="0" w:space="0" w:color="auto"/>
                                                                      </w:divBdr>
                                                                    </w:div>
                                                                    <w:div w:id="660504195">
                                                                      <w:marLeft w:val="0"/>
                                                                      <w:marRight w:val="0"/>
                                                                      <w:marTop w:val="0"/>
                                                                      <w:marBottom w:val="0"/>
                                                                      <w:divBdr>
                                                                        <w:top w:val="none" w:sz="0" w:space="0" w:color="auto"/>
                                                                        <w:left w:val="none" w:sz="0" w:space="0" w:color="auto"/>
                                                                        <w:bottom w:val="none" w:sz="0" w:space="0" w:color="auto"/>
                                                                        <w:right w:val="none" w:sz="0" w:space="0" w:color="auto"/>
                                                                      </w:divBdr>
                                                                    </w:div>
                                                                    <w:div w:id="146438721">
                                                                      <w:marLeft w:val="0"/>
                                                                      <w:marRight w:val="0"/>
                                                                      <w:marTop w:val="0"/>
                                                                      <w:marBottom w:val="0"/>
                                                                      <w:divBdr>
                                                                        <w:top w:val="none" w:sz="0" w:space="0" w:color="auto"/>
                                                                        <w:left w:val="none" w:sz="0" w:space="0" w:color="auto"/>
                                                                        <w:bottom w:val="none" w:sz="0" w:space="0" w:color="auto"/>
                                                                        <w:right w:val="none" w:sz="0" w:space="0" w:color="auto"/>
                                                                      </w:divBdr>
                                                                    </w:div>
                                                                    <w:div w:id="1819682505">
                                                                      <w:marLeft w:val="0"/>
                                                                      <w:marRight w:val="0"/>
                                                                      <w:marTop w:val="0"/>
                                                                      <w:marBottom w:val="0"/>
                                                                      <w:divBdr>
                                                                        <w:top w:val="none" w:sz="0" w:space="0" w:color="auto"/>
                                                                        <w:left w:val="none" w:sz="0" w:space="0" w:color="auto"/>
                                                                        <w:bottom w:val="none" w:sz="0" w:space="0" w:color="auto"/>
                                                                        <w:right w:val="none" w:sz="0" w:space="0" w:color="auto"/>
                                                                      </w:divBdr>
                                                                      <w:divsChild>
                                                                        <w:div w:id="1317488691">
                                                                          <w:marLeft w:val="0"/>
                                                                          <w:marRight w:val="0"/>
                                                                          <w:marTop w:val="0"/>
                                                                          <w:marBottom w:val="0"/>
                                                                          <w:divBdr>
                                                                            <w:top w:val="none" w:sz="0" w:space="0" w:color="auto"/>
                                                                            <w:left w:val="none" w:sz="0" w:space="0" w:color="auto"/>
                                                                            <w:bottom w:val="none" w:sz="0" w:space="0" w:color="auto"/>
                                                                            <w:right w:val="none" w:sz="0" w:space="0" w:color="auto"/>
                                                                          </w:divBdr>
                                                                          <w:divsChild>
                                                                            <w:div w:id="16590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4713">
                                                                      <w:marLeft w:val="0"/>
                                                                      <w:marRight w:val="0"/>
                                                                      <w:marTop w:val="0"/>
                                                                      <w:marBottom w:val="0"/>
                                                                      <w:divBdr>
                                                                        <w:top w:val="none" w:sz="0" w:space="0" w:color="auto"/>
                                                                        <w:left w:val="none" w:sz="0" w:space="0" w:color="auto"/>
                                                                        <w:bottom w:val="none" w:sz="0" w:space="0" w:color="auto"/>
                                                                        <w:right w:val="none" w:sz="0" w:space="0" w:color="auto"/>
                                                                      </w:divBdr>
                                                                    </w:div>
                                                                    <w:div w:id="274102167">
                                                                      <w:marLeft w:val="0"/>
                                                                      <w:marRight w:val="0"/>
                                                                      <w:marTop w:val="0"/>
                                                                      <w:marBottom w:val="0"/>
                                                                      <w:divBdr>
                                                                        <w:top w:val="none" w:sz="0" w:space="0" w:color="auto"/>
                                                                        <w:left w:val="none" w:sz="0" w:space="0" w:color="auto"/>
                                                                        <w:bottom w:val="none" w:sz="0" w:space="0" w:color="auto"/>
                                                                        <w:right w:val="none" w:sz="0" w:space="0" w:color="auto"/>
                                                                      </w:divBdr>
                                                                    </w:div>
                                                                    <w:div w:id="1206987002">
                                                                      <w:marLeft w:val="0"/>
                                                                      <w:marRight w:val="0"/>
                                                                      <w:marTop w:val="0"/>
                                                                      <w:marBottom w:val="0"/>
                                                                      <w:divBdr>
                                                                        <w:top w:val="none" w:sz="0" w:space="0" w:color="auto"/>
                                                                        <w:left w:val="none" w:sz="0" w:space="0" w:color="auto"/>
                                                                        <w:bottom w:val="none" w:sz="0" w:space="0" w:color="auto"/>
                                                                        <w:right w:val="none" w:sz="0" w:space="0" w:color="auto"/>
                                                                      </w:divBdr>
                                                                      <w:divsChild>
                                                                        <w:div w:id="1128888751">
                                                                          <w:marLeft w:val="0"/>
                                                                          <w:marRight w:val="0"/>
                                                                          <w:marTop w:val="0"/>
                                                                          <w:marBottom w:val="0"/>
                                                                          <w:divBdr>
                                                                            <w:top w:val="none" w:sz="0" w:space="0" w:color="auto"/>
                                                                            <w:left w:val="none" w:sz="0" w:space="0" w:color="auto"/>
                                                                            <w:bottom w:val="none" w:sz="0" w:space="0" w:color="auto"/>
                                                                            <w:right w:val="none" w:sz="0" w:space="0" w:color="auto"/>
                                                                          </w:divBdr>
                                                                          <w:divsChild>
                                                                            <w:div w:id="260844465">
                                                                              <w:marLeft w:val="0"/>
                                                                              <w:marRight w:val="0"/>
                                                                              <w:marTop w:val="0"/>
                                                                              <w:marBottom w:val="0"/>
                                                                              <w:divBdr>
                                                                                <w:top w:val="none" w:sz="0" w:space="0" w:color="auto"/>
                                                                                <w:left w:val="none" w:sz="0" w:space="0" w:color="auto"/>
                                                                                <w:bottom w:val="none" w:sz="0" w:space="0" w:color="auto"/>
                                                                                <w:right w:val="none" w:sz="0" w:space="0" w:color="auto"/>
                                                                              </w:divBdr>
                                                                            </w:div>
                                                                            <w:div w:id="1221094029">
                                                                              <w:marLeft w:val="0"/>
                                                                              <w:marRight w:val="0"/>
                                                                              <w:marTop w:val="0"/>
                                                                              <w:marBottom w:val="0"/>
                                                                              <w:divBdr>
                                                                                <w:top w:val="none" w:sz="0" w:space="0" w:color="auto"/>
                                                                                <w:left w:val="none" w:sz="0" w:space="0" w:color="auto"/>
                                                                                <w:bottom w:val="none" w:sz="0" w:space="0" w:color="auto"/>
                                                                                <w:right w:val="none" w:sz="0" w:space="0" w:color="auto"/>
                                                                              </w:divBdr>
                                                                            </w:div>
                                                                            <w:div w:id="1483889232">
                                                                              <w:marLeft w:val="0"/>
                                                                              <w:marRight w:val="0"/>
                                                                              <w:marTop w:val="0"/>
                                                                              <w:marBottom w:val="0"/>
                                                                              <w:divBdr>
                                                                                <w:top w:val="none" w:sz="0" w:space="0" w:color="auto"/>
                                                                                <w:left w:val="none" w:sz="0" w:space="0" w:color="auto"/>
                                                                                <w:bottom w:val="none" w:sz="0" w:space="0" w:color="auto"/>
                                                                                <w:right w:val="none" w:sz="0" w:space="0" w:color="auto"/>
                                                                              </w:divBdr>
                                                                            </w:div>
                                                                            <w:div w:id="1131751928">
                                                                              <w:marLeft w:val="0"/>
                                                                              <w:marRight w:val="0"/>
                                                                              <w:marTop w:val="0"/>
                                                                              <w:marBottom w:val="0"/>
                                                                              <w:divBdr>
                                                                                <w:top w:val="none" w:sz="0" w:space="0" w:color="auto"/>
                                                                                <w:left w:val="none" w:sz="0" w:space="0" w:color="auto"/>
                                                                                <w:bottom w:val="none" w:sz="0" w:space="0" w:color="auto"/>
                                                                                <w:right w:val="none" w:sz="0" w:space="0" w:color="auto"/>
                                                                              </w:divBdr>
                                                                            </w:div>
                                                                            <w:div w:id="6753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785">
                                                                      <w:marLeft w:val="0"/>
                                                                      <w:marRight w:val="0"/>
                                                                      <w:marTop w:val="0"/>
                                                                      <w:marBottom w:val="0"/>
                                                                      <w:divBdr>
                                                                        <w:top w:val="none" w:sz="0" w:space="0" w:color="auto"/>
                                                                        <w:left w:val="none" w:sz="0" w:space="0" w:color="auto"/>
                                                                        <w:bottom w:val="none" w:sz="0" w:space="0" w:color="auto"/>
                                                                        <w:right w:val="none" w:sz="0" w:space="0" w:color="auto"/>
                                                                      </w:divBdr>
                                                                    </w:div>
                                                                    <w:div w:id="1018770266">
                                                                      <w:marLeft w:val="0"/>
                                                                      <w:marRight w:val="0"/>
                                                                      <w:marTop w:val="0"/>
                                                                      <w:marBottom w:val="0"/>
                                                                      <w:divBdr>
                                                                        <w:top w:val="none" w:sz="0" w:space="0" w:color="auto"/>
                                                                        <w:left w:val="none" w:sz="0" w:space="0" w:color="auto"/>
                                                                        <w:bottom w:val="none" w:sz="0" w:space="0" w:color="auto"/>
                                                                        <w:right w:val="none" w:sz="0" w:space="0" w:color="auto"/>
                                                                      </w:divBdr>
                                                                    </w:div>
                                                                    <w:div w:id="638651635">
                                                                      <w:marLeft w:val="0"/>
                                                                      <w:marRight w:val="0"/>
                                                                      <w:marTop w:val="0"/>
                                                                      <w:marBottom w:val="0"/>
                                                                      <w:divBdr>
                                                                        <w:top w:val="none" w:sz="0" w:space="0" w:color="auto"/>
                                                                        <w:left w:val="none" w:sz="0" w:space="0" w:color="auto"/>
                                                                        <w:bottom w:val="none" w:sz="0" w:space="0" w:color="auto"/>
                                                                        <w:right w:val="none" w:sz="0" w:space="0" w:color="auto"/>
                                                                      </w:divBdr>
                                                                    </w:div>
                                                                    <w:div w:id="1411076292">
                                                                      <w:marLeft w:val="0"/>
                                                                      <w:marRight w:val="0"/>
                                                                      <w:marTop w:val="0"/>
                                                                      <w:marBottom w:val="0"/>
                                                                      <w:divBdr>
                                                                        <w:top w:val="none" w:sz="0" w:space="0" w:color="auto"/>
                                                                        <w:left w:val="none" w:sz="0" w:space="0" w:color="auto"/>
                                                                        <w:bottom w:val="none" w:sz="0" w:space="0" w:color="auto"/>
                                                                        <w:right w:val="none" w:sz="0" w:space="0" w:color="auto"/>
                                                                      </w:divBdr>
                                                                    </w:div>
                                                                    <w:div w:id="28263040">
                                                                      <w:marLeft w:val="0"/>
                                                                      <w:marRight w:val="0"/>
                                                                      <w:marTop w:val="0"/>
                                                                      <w:marBottom w:val="0"/>
                                                                      <w:divBdr>
                                                                        <w:top w:val="none" w:sz="0" w:space="0" w:color="auto"/>
                                                                        <w:left w:val="none" w:sz="0" w:space="0" w:color="auto"/>
                                                                        <w:bottom w:val="none" w:sz="0" w:space="0" w:color="auto"/>
                                                                        <w:right w:val="none" w:sz="0" w:space="0" w:color="auto"/>
                                                                      </w:divBdr>
                                                                    </w:div>
                                                                    <w:div w:id="1012532678">
                                                                      <w:marLeft w:val="0"/>
                                                                      <w:marRight w:val="0"/>
                                                                      <w:marTop w:val="0"/>
                                                                      <w:marBottom w:val="0"/>
                                                                      <w:divBdr>
                                                                        <w:top w:val="none" w:sz="0" w:space="0" w:color="auto"/>
                                                                        <w:left w:val="none" w:sz="0" w:space="0" w:color="auto"/>
                                                                        <w:bottom w:val="none" w:sz="0" w:space="0" w:color="auto"/>
                                                                        <w:right w:val="none" w:sz="0" w:space="0" w:color="auto"/>
                                                                      </w:divBdr>
                                                                    </w:div>
                                                                    <w:div w:id="1942376453">
                                                                      <w:marLeft w:val="0"/>
                                                                      <w:marRight w:val="0"/>
                                                                      <w:marTop w:val="0"/>
                                                                      <w:marBottom w:val="0"/>
                                                                      <w:divBdr>
                                                                        <w:top w:val="none" w:sz="0" w:space="0" w:color="auto"/>
                                                                        <w:left w:val="none" w:sz="0" w:space="0" w:color="auto"/>
                                                                        <w:bottom w:val="none" w:sz="0" w:space="0" w:color="auto"/>
                                                                        <w:right w:val="none" w:sz="0" w:space="0" w:color="auto"/>
                                                                      </w:divBdr>
                                                                    </w:div>
                                                                    <w:div w:id="1562710811">
                                                                      <w:marLeft w:val="0"/>
                                                                      <w:marRight w:val="0"/>
                                                                      <w:marTop w:val="0"/>
                                                                      <w:marBottom w:val="0"/>
                                                                      <w:divBdr>
                                                                        <w:top w:val="none" w:sz="0" w:space="0" w:color="auto"/>
                                                                        <w:left w:val="none" w:sz="0" w:space="0" w:color="auto"/>
                                                                        <w:bottom w:val="none" w:sz="0" w:space="0" w:color="auto"/>
                                                                        <w:right w:val="none" w:sz="0" w:space="0" w:color="auto"/>
                                                                      </w:divBdr>
                                                                    </w:div>
                                                                    <w:div w:id="188841043">
                                                                      <w:marLeft w:val="0"/>
                                                                      <w:marRight w:val="0"/>
                                                                      <w:marTop w:val="0"/>
                                                                      <w:marBottom w:val="0"/>
                                                                      <w:divBdr>
                                                                        <w:top w:val="none" w:sz="0" w:space="0" w:color="auto"/>
                                                                        <w:left w:val="none" w:sz="0" w:space="0" w:color="auto"/>
                                                                        <w:bottom w:val="none" w:sz="0" w:space="0" w:color="auto"/>
                                                                        <w:right w:val="none" w:sz="0" w:space="0" w:color="auto"/>
                                                                      </w:divBdr>
                                                                    </w:div>
                                                                    <w:div w:id="680358883">
                                                                      <w:marLeft w:val="0"/>
                                                                      <w:marRight w:val="0"/>
                                                                      <w:marTop w:val="0"/>
                                                                      <w:marBottom w:val="0"/>
                                                                      <w:divBdr>
                                                                        <w:top w:val="none" w:sz="0" w:space="0" w:color="auto"/>
                                                                        <w:left w:val="none" w:sz="0" w:space="0" w:color="auto"/>
                                                                        <w:bottom w:val="none" w:sz="0" w:space="0" w:color="auto"/>
                                                                        <w:right w:val="none" w:sz="0" w:space="0" w:color="auto"/>
                                                                      </w:divBdr>
                                                                    </w:div>
                                                                    <w:div w:id="1929536574">
                                                                      <w:marLeft w:val="0"/>
                                                                      <w:marRight w:val="0"/>
                                                                      <w:marTop w:val="0"/>
                                                                      <w:marBottom w:val="0"/>
                                                                      <w:divBdr>
                                                                        <w:top w:val="none" w:sz="0" w:space="0" w:color="auto"/>
                                                                        <w:left w:val="none" w:sz="0" w:space="0" w:color="auto"/>
                                                                        <w:bottom w:val="none" w:sz="0" w:space="0" w:color="auto"/>
                                                                        <w:right w:val="none" w:sz="0" w:space="0" w:color="auto"/>
                                                                      </w:divBdr>
                                                                    </w:div>
                                                                    <w:div w:id="1352025932">
                                                                      <w:marLeft w:val="0"/>
                                                                      <w:marRight w:val="0"/>
                                                                      <w:marTop w:val="0"/>
                                                                      <w:marBottom w:val="0"/>
                                                                      <w:divBdr>
                                                                        <w:top w:val="none" w:sz="0" w:space="0" w:color="auto"/>
                                                                        <w:left w:val="none" w:sz="0" w:space="0" w:color="auto"/>
                                                                        <w:bottom w:val="none" w:sz="0" w:space="0" w:color="auto"/>
                                                                        <w:right w:val="none" w:sz="0" w:space="0" w:color="auto"/>
                                                                      </w:divBdr>
                                                                    </w:div>
                                                                    <w:div w:id="1078671431">
                                                                      <w:marLeft w:val="0"/>
                                                                      <w:marRight w:val="0"/>
                                                                      <w:marTop w:val="0"/>
                                                                      <w:marBottom w:val="0"/>
                                                                      <w:divBdr>
                                                                        <w:top w:val="none" w:sz="0" w:space="0" w:color="auto"/>
                                                                        <w:left w:val="none" w:sz="0" w:space="0" w:color="auto"/>
                                                                        <w:bottom w:val="none" w:sz="0" w:space="0" w:color="auto"/>
                                                                        <w:right w:val="none" w:sz="0" w:space="0" w:color="auto"/>
                                                                      </w:divBdr>
                                                                    </w:div>
                                                                    <w:div w:id="615411214">
                                                                      <w:marLeft w:val="0"/>
                                                                      <w:marRight w:val="0"/>
                                                                      <w:marTop w:val="0"/>
                                                                      <w:marBottom w:val="0"/>
                                                                      <w:divBdr>
                                                                        <w:top w:val="none" w:sz="0" w:space="0" w:color="auto"/>
                                                                        <w:left w:val="none" w:sz="0" w:space="0" w:color="auto"/>
                                                                        <w:bottom w:val="none" w:sz="0" w:space="0" w:color="auto"/>
                                                                        <w:right w:val="none" w:sz="0" w:space="0" w:color="auto"/>
                                                                      </w:divBdr>
                                                                    </w:div>
                                                                    <w:div w:id="1919246880">
                                                                      <w:marLeft w:val="0"/>
                                                                      <w:marRight w:val="0"/>
                                                                      <w:marTop w:val="0"/>
                                                                      <w:marBottom w:val="0"/>
                                                                      <w:divBdr>
                                                                        <w:top w:val="none" w:sz="0" w:space="0" w:color="auto"/>
                                                                        <w:left w:val="none" w:sz="0" w:space="0" w:color="auto"/>
                                                                        <w:bottom w:val="none" w:sz="0" w:space="0" w:color="auto"/>
                                                                        <w:right w:val="none" w:sz="0" w:space="0" w:color="auto"/>
                                                                      </w:divBdr>
                                                                      <w:divsChild>
                                                                        <w:div w:id="1783070686">
                                                                          <w:marLeft w:val="0"/>
                                                                          <w:marRight w:val="0"/>
                                                                          <w:marTop w:val="0"/>
                                                                          <w:marBottom w:val="0"/>
                                                                          <w:divBdr>
                                                                            <w:top w:val="none" w:sz="0" w:space="0" w:color="auto"/>
                                                                            <w:left w:val="none" w:sz="0" w:space="0" w:color="auto"/>
                                                                            <w:bottom w:val="none" w:sz="0" w:space="0" w:color="auto"/>
                                                                            <w:right w:val="none" w:sz="0" w:space="0" w:color="auto"/>
                                                                          </w:divBdr>
                                                                          <w:divsChild>
                                                                            <w:div w:id="1387293116">
                                                                              <w:marLeft w:val="0"/>
                                                                              <w:marRight w:val="0"/>
                                                                              <w:marTop w:val="0"/>
                                                                              <w:marBottom w:val="0"/>
                                                                              <w:divBdr>
                                                                                <w:top w:val="none" w:sz="0" w:space="0" w:color="auto"/>
                                                                                <w:left w:val="none" w:sz="0" w:space="0" w:color="auto"/>
                                                                                <w:bottom w:val="none" w:sz="0" w:space="0" w:color="auto"/>
                                                                                <w:right w:val="none" w:sz="0" w:space="0" w:color="auto"/>
                                                                              </w:divBdr>
                                                                              <w:divsChild>
                                                                                <w:div w:id="573855372">
                                                                                  <w:marLeft w:val="0"/>
                                                                                  <w:marRight w:val="0"/>
                                                                                  <w:marTop w:val="0"/>
                                                                                  <w:marBottom w:val="0"/>
                                                                                  <w:divBdr>
                                                                                    <w:top w:val="none" w:sz="0" w:space="0" w:color="auto"/>
                                                                                    <w:left w:val="none" w:sz="0" w:space="0" w:color="auto"/>
                                                                                    <w:bottom w:val="none" w:sz="0" w:space="0" w:color="auto"/>
                                                                                    <w:right w:val="none" w:sz="0" w:space="0" w:color="auto"/>
                                                                                  </w:divBdr>
                                                                                  <w:divsChild>
                                                                                    <w:div w:id="240140617">
                                                                                      <w:marLeft w:val="0"/>
                                                                                      <w:marRight w:val="0"/>
                                                                                      <w:marTop w:val="0"/>
                                                                                      <w:marBottom w:val="0"/>
                                                                                      <w:divBdr>
                                                                                        <w:top w:val="none" w:sz="0" w:space="0" w:color="auto"/>
                                                                                        <w:left w:val="none" w:sz="0" w:space="0" w:color="auto"/>
                                                                                        <w:bottom w:val="none" w:sz="0" w:space="0" w:color="auto"/>
                                                                                        <w:right w:val="none" w:sz="0" w:space="0" w:color="auto"/>
                                                                                      </w:divBdr>
                                                                                      <w:divsChild>
                                                                                        <w:div w:id="18978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67500">
                                                                          <w:marLeft w:val="0"/>
                                                                          <w:marRight w:val="0"/>
                                                                          <w:marTop w:val="0"/>
                                                                          <w:marBottom w:val="0"/>
                                                                          <w:divBdr>
                                                                            <w:top w:val="none" w:sz="0" w:space="0" w:color="auto"/>
                                                                            <w:left w:val="none" w:sz="0" w:space="0" w:color="auto"/>
                                                                            <w:bottom w:val="none" w:sz="0" w:space="0" w:color="auto"/>
                                                                            <w:right w:val="none" w:sz="0" w:space="0" w:color="auto"/>
                                                                          </w:divBdr>
                                                                          <w:divsChild>
                                                                            <w:div w:id="28918558">
                                                                              <w:marLeft w:val="0"/>
                                                                              <w:marRight w:val="0"/>
                                                                              <w:marTop w:val="0"/>
                                                                              <w:marBottom w:val="0"/>
                                                                              <w:divBdr>
                                                                                <w:top w:val="none" w:sz="0" w:space="0" w:color="auto"/>
                                                                                <w:left w:val="none" w:sz="0" w:space="0" w:color="auto"/>
                                                                                <w:bottom w:val="none" w:sz="0" w:space="0" w:color="auto"/>
                                                                                <w:right w:val="none" w:sz="0" w:space="0" w:color="auto"/>
                                                                              </w:divBdr>
                                                                              <w:divsChild>
                                                                                <w:div w:id="533345547">
                                                                                  <w:marLeft w:val="0"/>
                                                                                  <w:marRight w:val="0"/>
                                                                                  <w:marTop w:val="0"/>
                                                                                  <w:marBottom w:val="0"/>
                                                                                  <w:divBdr>
                                                                                    <w:top w:val="none" w:sz="0" w:space="0" w:color="auto"/>
                                                                                    <w:left w:val="none" w:sz="0" w:space="0" w:color="auto"/>
                                                                                    <w:bottom w:val="none" w:sz="0" w:space="0" w:color="auto"/>
                                                                                    <w:right w:val="none" w:sz="0" w:space="0" w:color="auto"/>
                                                                                  </w:divBdr>
                                                                                  <w:divsChild>
                                                                                    <w:div w:id="1841193982">
                                                                                      <w:marLeft w:val="0"/>
                                                                                      <w:marRight w:val="0"/>
                                                                                      <w:marTop w:val="0"/>
                                                                                      <w:marBottom w:val="0"/>
                                                                                      <w:divBdr>
                                                                                        <w:top w:val="none" w:sz="0" w:space="0" w:color="auto"/>
                                                                                        <w:left w:val="none" w:sz="0" w:space="0" w:color="auto"/>
                                                                                        <w:bottom w:val="none" w:sz="0" w:space="0" w:color="auto"/>
                                                                                        <w:right w:val="none" w:sz="0" w:space="0" w:color="auto"/>
                                                                                      </w:divBdr>
                                                                                      <w:divsChild>
                                                                                        <w:div w:id="806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70924">
                                                                          <w:marLeft w:val="0"/>
                                                                          <w:marRight w:val="0"/>
                                                                          <w:marTop w:val="0"/>
                                                                          <w:marBottom w:val="0"/>
                                                                          <w:divBdr>
                                                                            <w:top w:val="none" w:sz="0" w:space="0" w:color="auto"/>
                                                                            <w:left w:val="none" w:sz="0" w:space="0" w:color="auto"/>
                                                                            <w:bottom w:val="none" w:sz="0" w:space="0" w:color="auto"/>
                                                                            <w:right w:val="none" w:sz="0" w:space="0" w:color="auto"/>
                                                                          </w:divBdr>
                                                                          <w:divsChild>
                                                                            <w:div w:id="66342694">
                                                                              <w:marLeft w:val="0"/>
                                                                              <w:marRight w:val="0"/>
                                                                              <w:marTop w:val="0"/>
                                                                              <w:marBottom w:val="0"/>
                                                                              <w:divBdr>
                                                                                <w:top w:val="none" w:sz="0" w:space="0" w:color="auto"/>
                                                                                <w:left w:val="none" w:sz="0" w:space="0" w:color="auto"/>
                                                                                <w:bottom w:val="none" w:sz="0" w:space="0" w:color="auto"/>
                                                                                <w:right w:val="none" w:sz="0" w:space="0" w:color="auto"/>
                                                                              </w:divBdr>
                                                                              <w:divsChild>
                                                                                <w:div w:id="768738137">
                                                                                  <w:marLeft w:val="0"/>
                                                                                  <w:marRight w:val="0"/>
                                                                                  <w:marTop w:val="0"/>
                                                                                  <w:marBottom w:val="0"/>
                                                                                  <w:divBdr>
                                                                                    <w:top w:val="none" w:sz="0" w:space="0" w:color="auto"/>
                                                                                    <w:left w:val="none" w:sz="0" w:space="0" w:color="auto"/>
                                                                                    <w:bottom w:val="none" w:sz="0" w:space="0" w:color="auto"/>
                                                                                    <w:right w:val="none" w:sz="0" w:space="0" w:color="auto"/>
                                                                                  </w:divBdr>
                                                                                  <w:divsChild>
                                                                                    <w:div w:id="1936286968">
                                                                                      <w:marLeft w:val="0"/>
                                                                                      <w:marRight w:val="0"/>
                                                                                      <w:marTop w:val="0"/>
                                                                                      <w:marBottom w:val="0"/>
                                                                                      <w:divBdr>
                                                                                        <w:top w:val="none" w:sz="0" w:space="0" w:color="auto"/>
                                                                                        <w:left w:val="none" w:sz="0" w:space="0" w:color="auto"/>
                                                                                        <w:bottom w:val="none" w:sz="0" w:space="0" w:color="auto"/>
                                                                                        <w:right w:val="none" w:sz="0" w:space="0" w:color="auto"/>
                                                                                      </w:divBdr>
                                                                                      <w:divsChild>
                                                                                        <w:div w:id="18406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1412">
                                                                      <w:marLeft w:val="0"/>
                                                                      <w:marRight w:val="0"/>
                                                                      <w:marTop w:val="0"/>
                                                                      <w:marBottom w:val="0"/>
                                                                      <w:divBdr>
                                                                        <w:top w:val="none" w:sz="0" w:space="0" w:color="auto"/>
                                                                        <w:left w:val="none" w:sz="0" w:space="0" w:color="auto"/>
                                                                        <w:bottom w:val="none" w:sz="0" w:space="0" w:color="auto"/>
                                                                        <w:right w:val="none" w:sz="0" w:space="0" w:color="auto"/>
                                                                      </w:divBdr>
                                                                    </w:div>
                                                                    <w:div w:id="562258960">
                                                                      <w:marLeft w:val="0"/>
                                                                      <w:marRight w:val="0"/>
                                                                      <w:marTop w:val="0"/>
                                                                      <w:marBottom w:val="0"/>
                                                                      <w:divBdr>
                                                                        <w:top w:val="none" w:sz="0" w:space="0" w:color="auto"/>
                                                                        <w:left w:val="none" w:sz="0" w:space="0" w:color="auto"/>
                                                                        <w:bottom w:val="none" w:sz="0" w:space="0" w:color="auto"/>
                                                                        <w:right w:val="none" w:sz="0" w:space="0" w:color="auto"/>
                                                                      </w:divBdr>
                                                                    </w:div>
                                                                    <w:div w:id="1855263018">
                                                                      <w:marLeft w:val="0"/>
                                                                      <w:marRight w:val="0"/>
                                                                      <w:marTop w:val="0"/>
                                                                      <w:marBottom w:val="0"/>
                                                                      <w:divBdr>
                                                                        <w:top w:val="none" w:sz="0" w:space="0" w:color="auto"/>
                                                                        <w:left w:val="none" w:sz="0" w:space="0" w:color="auto"/>
                                                                        <w:bottom w:val="none" w:sz="0" w:space="0" w:color="auto"/>
                                                                        <w:right w:val="none" w:sz="0" w:space="0" w:color="auto"/>
                                                                      </w:divBdr>
                                                                    </w:div>
                                                                    <w:div w:id="2024630020">
                                                                      <w:marLeft w:val="0"/>
                                                                      <w:marRight w:val="0"/>
                                                                      <w:marTop w:val="0"/>
                                                                      <w:marBottom w:val="0"/>
                                                                      <w:divBdr>
                                                                        <w:top w:val="none" w:sz="0" w:space="0" w:color="auto"/>
                                                                        <w:left w:val="none" w:sz="0" w:space="0" w:color="auto"/>
                                                                        <w:bottom w:val="none" w:sz="0" w:space="0" w:color="auto"/>
                                                                        <w:right w:val="none" w:sz="0" w:space="0" w:color="auto"/>
                                                                      </w:divBdr>
                                                                    </w:div>
                                                                    <w:div w:id="849836043">
                                                                      <w:marLeft w:val="0"/>
                                                                      <w:marRight w:val="0"/>
                                                                      <w:marTop w:val="0"/>
                                                                      <w:marBottom w:val="0"/>
                                                                      <w:divBdr>
                                                                        <w:top w:val="none" w:sz="0" w:space="0" w:color="auto"/>
                                                                        <w:left w:val="none" w:sz="0" w:space="0" w:color="auto"/>
                                                                        <w:bottom w:val="none" w:sz="0" w:space="0" w:color="auto"/>
                                                                        <w:right w:val="none" w:sz="0" w:space="0" w:color="auto"/>
                                                                      </w:divBdr>
                                                                    </w:div>
                                                                    <w:div w:id="2002073993">
                                                                      <w:marLeft w:val="0"/>
                                                                      <w:marRight w:val="0"/>
                                                                      <w:marTop w:val="0"/>
                                                                      <w:marBottom w:val="0"/>
                                                                      <w:divBdr>
                                                                        <w:top w:val="none" w:sz="0" w:space="0" w:color="auto"/>
                                                                        <w:left w:val="none" w:sz="0" w:space="0" w:color="auto"/>
                                                                        <w:bottom w:val="none" w:sz="0" w:space="0" w:color="auto"/>
                                                                        <w:right w:val="none" w:sz="0" w:space="0" w:color="auto"/>
                                                                      </w:divBdr>
                                                                    </w:div>
                                                                    <w:div w:id="1463421135">
                                                                      <w:marLeft w:val="0"/>
                                                                      <w:marRight w:val="0"/>
                                                                      <w:marTop w:val="0"/>
                                                                      <w:marBottom w:val="0"/>
                                                                      <w:divBdr>
                                                                        <w:top w:val="none" w:sz="0" w:space="0" w:color="auto"/>
                                                                        <w:left w:val="none" w:sz="0" w:space="0" w:color="auto"/>
                                                                        <w:bottom w:val="none" w:sz="0" w:space="0" w:color="auto"/>
                                                                        <w:right w:val="none" w:sz="0" w:space="0" w:color="auto"/>
                                                                      </w:divBdr>
                                                                    </w:div>
                                                                    <w:div w:id="1770080803">
                                                                      <w:marLeft w:val="0"/>
                                                                      <w:marRight w:val="0"/>
                                                                      <w:marTop w:val="0"/>
                                                                      <w:marBottom w:val="0"/>
                                                                      <w:divBdr>
                                                                        <w:top w:val="none" w:sz="0" w:space="0" w:color="auto"/>
                                                                        <w:left w:val="none" w:sz="0" w:space="0" w:color="auto"/>
                                                                        <w:bottom w:val="none" w:sz="0" w:space="0" w:color="auto"/>
                                                                        <w:right w:val="none" w:sz="0" w:space="0" w:color="auto"/>
                                                                      </w:divBdr>
                                                                    </w:div>
                                                                    <w:div w:id="1020354433">
                                                                      <w:marLeft w:val="0"/>
                                                                      <w:marRight w:val="0"/>
                                                                      <w:marTop w:val="0"/>
                                                                      <w:marBottom w:val="0"/>
                                                                      <w:divBdr>
                                                                        <w:top w:val="none" w:sz="0" w:space="0" w:color="auto"/>
                                                                        <w:left w:val="none" w:sz="0" w:space="0" w:color="auto"/>
                                                                        <w:bottom w:val="none" w:sz="0" w:space="0" w:color="auto"/>
                                                                        <w:right w:val="none" w:sz="0" w:space="0" w:color="auto"/>
                                                                      </w:divBdr>
                                                                    </w:div>
                                                                    <w:div w:id="1822845024">
                                                                      <w:marLeft w:val="0"/>
                                                                      <w:marRight w:val="0"/>
                                                                      <w:marTop w:val="0"/>
                                                                      <w:marBottom w:val="0"/>
                                                                      <w:divBdr>
                                                                        <w:top w:val="none" w:sz="0" w:space="0" w:color="auto"/>
                                                                        <w:left w:val="none" w:sz="0" w:space="0" w:color="auto"/>
                                                                        <w:bottom w:val="none" w:sz="0" w:space="0" w:color="auto"/>
                                                                        <w:right w:val="none" w:sz="0" w:space="0" w:color="auto"/>
                                                                      </w:divBdr>
                                                                    </w:div>
                                                                    <w:div w:id="1136799741">
                                                                      <w:marLeft w:val="0"/>
                                                                      <w:marRight w:val="0"/>
                                                                      <w:marTop w:val="0"/>
                                                                      <w:marBottom w:val="0"/>
                                                                      <w:divBdr>
                                                                        <w:top w:val="none" w:sz="0" w:space="0" w:color="auto"/>
                                                                        <w:left w:val="none" w:sz="0" w:space="0" w:color="auto"/>
                                                                        <w:bottom w:val="none" w:sz="0" w:space="0" w:color="auto"/>
                                                                        <w:right w:val="none" w:sz="0" w:space="0" w:color="auto"/>
                                                                      </w:divBdr>
                                                                    </w:div>
                                                                    <w:div w:id="641235550">
                                                                      <w:marLeft w:val="0"/>
                                                                      <w:marRight w:val="0"/>
                                                                      <w:marTop w:val="0"/>
                                                                      <w:marBottom w:val="0"/>
                                                                      <w:divBdr>
                                                                        <w:top w:val="none" w:sz="0" w:space="0" w:color="auto"/>
                                                                        <w:left w:val="none" w:sz="0" w:space="0" w:color="auto"/>
                                                                        <w:bottom w:val="none" w:sz="0" w:space="0" w:color="auto"/>
                                                                        <w:right w:val="none" w:sz="0" w:space="0" w:color="auto"/>
                                                                      </w:divBdr>
                                                                    </w:div>
                                                                    <w:div w:id="347489399">
                                                                      <w:marLeft w:val="0"/>
                                                                      <w:marRight w:val="0"/>
                                                                      <w:marTop w:val="0"/>
                                                                      <w:marBottom w:val="0"/>
                                                                      <w:divBdr>
                                                                        <w:top w:val="none" w:sz="0" w:space="0" w:color="auto"/>
                                                                        <w:left w:val="none" w:sz="0" w:space="0" w:color="auto"/>
                                                                        <w:bottom w:val="none" w:sz="0" w:space="0" w:color="auto"/>
                                                                        <w:right w:val="none" w:sz="0" w:space="0" w:color="auto"/>
                                                                      </w:divBdr>
                                                                    </w:div>
                                                                    <w:div w:id="652489567">
                                                                      <w:marLeft w:val="0"/>
                                                                      <w:marRight w:val="0"/>
                                                                      <w:marTop w:val="0"/>
                                                                      <w:marBottom w:val="0"/>
                                                                      <w:divBdr>
                                                                        <w:top w:val="none" w:sz="0" w:space="0" w:color="auto"/>
                                                                        <w:left w:val="none" w:sz="0" w:space="0" w:color="auto"/>
                                                                        <w:bottom w:val="none" w:sz="0" w:space="0" w:color="auto"/>
                                                                        <w:right w:val="none" w:sz="0" w:space="0" w:color="auto"/>
                                                                      </w:divBdr>
                                                                    </w:div>
                                                                    <w:div w:id="1493839483">
                                                                      <w:marLeft w:val="0"/>
                                                                      <w:marRight w:val="0"/>
                                                                      <w:marTop w:val="0"/>
                                                                      <w:marBottom w:val="0"/>
                                                                      <w:divBdr>
                                                                        <w:top w:val="none" w:sz="0" w:space="0" w:color="auto"/>
                                                                        <w:left w:val="none" w:sz="0" w:space="0" w:color="auto"/>
                                                                        <w:bottom w:val="none" w:sz="0" w:space="0" w:color="auto"/>
                                                                        <w:right w:val="none" w:sz="0" w:space="0" w:color="auto"/>
                                                                      </w:divBdr>
                                                                    </w:div>
                                                                    <w:div w:id="889070165">
                                                                      <w:marLeft w:val="0"/>
                                                                      <w:marRight w:val="0"/>
                                                                      <w:marTop w:val="0"/>
                                                                      <w:marBottom w:val="0"/>
                                                                      <w:divBdr>
                                                                        <w:top w:val="none" w:sz="0" w:space="0" w:color="auto"/>
                                                                        <w:left w:val="none" w:sz="0" w:space="0" w:color="auto"/>
                                                                        <w:bottom w:val="none" w:sz="0" w:space="0" w:color="auto"/>
                                                                        <w:right w:val="none" w:sz="0" w:space="0" w:color="auto"/>
                                                                      </w:divBdr>
                                                                    </w:div>
                                                                    <w:div w:id="432163940">
                                                                      <w:marLeft w:val="0"/>
                                                                      <w:marRight w:val="0"/>
                                                                      <w:marTop w:val="0"/>
                                                                      <w:marBottom w:val="0"/>
                                                                      <w:divBdr>
                                                                        <w:top w:val="none" w:sz="0" w:space="0" w:color="auto"/>
                                                                        <w:left w:val="none" w:sz="0" w:space="0" w:color="auto"/>
                                                                        <w:bottom w:val="none" w:sz="0" w:space="0" w:color="auto"/>
                                                                        <w:right w:val="none" w:sz="0" w:space="0" w:color="auto"/>
                                                                      </w:divBdr>
                                                                    </w:div>
                                                                    <w:div w:id="1185746218">
                                                                      <w:marLeft w:val="0"/>
                                                                      <w:marRight w:val="0"/>
                                                                      <w:marTop w:val="0"/>
                                                                      <w:marBottom w:val="0"/>
                                                                      <w:divBdr>
                                                                        <w:top w:val="none" w:sz="0" w:space="0" w:color="auto"/>
                                                                        <w:left w:val="none" w:sz="0" w:space="0" w:color="auto"/>
                                                                        <w:bottom w:val="none" w:sz="0" w:space="0" w:color="auto"/>
                                                                        <w:right w:val="none" w:sz="0" w:space="0" w:color="auto"/>
                                                                      </w:divBdr>
                                                                    </w:div>
                                                                    <w:div w:id="379983141">
                                                                      <w:marLeft w:val="0"/>
                                                                      <w:marRight w:val="0"/>
                                                                      <w:marTop w:val="0"/>
                                                                      <w:marBottom w:val="0"/>
                                                                      <w:divBdr>
                                                                        <w:top w:val="none" w:sz="0" w:space="0" w:color="auto"/>
                                                                        <w:left w:val="none" w:sz="0" w:space="0" w:color="auto"/>
                                                                        <w:bottom w:val="none" w:sz="0" w:space="0" w:color="auto"/>
                                                                        <w:right w:val="none" w:sz="0" w:space="0" w:color="auto"/>
                                                                      </w:divBdr>
                                                                    </w:div>
                                                                    <w:div w:id="729153945">
                                                                      <w:marLeft w:val="0"/>
                                                                      <w:marRight w:val="0"/>
                                                                      <w:marTop w:val="0"/>
                                                                      <w:marBottom w:val="0"/>
                                                                      <w:divBdr>
                                                                        <w:top w:val="none" w:sz="0" w:space="0" w:color="auto"/>
                                                                        <w:left w:val="none" w:sz="0" w:space="0" w:color="auto"/>
                                                                        <w:bottom w:val="none" w:sz="0" w:space="0" w:color="auto"/>
                                                                        <w:right w:val="none" w:sz="0" w:space="0" w:color="auto"/>
                                                                      </w:divBdr>
                                                                    </w:div>
                                                                    <w:div w:id="1299606930">
                                                                      <w:marLeft w:val="0"/>
                                                                      <w:marRight w:val="0"/>
                                                                      <w:marTop w:val="0"/>
                                                                      <w:marBottom w:val="0"/>
                                                                      <w:divBdr>
                                                                        <w:top w:val="none" w:sz="0" w:space="0" w:color="auto"/>
                                                                        <w:left w:val="none" w:sz="0" w:space="0" w:color="auto"/>
                                                                        <w:bottom w:val="none" w:sz="0" w:space="0" w:color="auto"/>
                                                                        <w:right w:val="none" w:sz="0" w:space="0" w:color="auto"/>
                                                                      </w:divBdr>
                                                                    </w:div>
                                                                    <w:div w:id="371806168">
                                                                      <w:marLeft w:val="0"/>
                                                                      <w:marRight w:val="0"/>
                                                                      <w:marTop w:val="0"/>
                                                                      <w:marBottom w:val="0"/>
                                                                      <w:divBdr>
                                                                        <w:top w:val="none" w:sz="0" w:space="0" w:color="auto"/>
                                                                        <w:left w:val="none" w:sz="0" w:space="0" w:color="auto"/>
                                                                        <w:bottom w:val="none" w:sz="0" w:space="0" w:color="auto"/>
                                                                        <w:right w:val="none" w:sz="0" w:space="0" w:color="auto"/>
                                                                      </w:divBdr>
                                                                    </w:div>
                                                                    <w:div w:id="994727958">
                                                                      <w:marLeft w:val="0"/>
                                                                      <w:marRight w:val="0"/>
                                                                      <w:marTop w:val="0"/>
                                                                      <w:marBottom w:val="0"/>
                                                                      <w:divBdr>
                                                                        <w:top w:val="none" w:sz="0" w:space="0" w:color="auto"/>
                                                                        <w:left w:val="none" w:sz="0" w:space="0" w:color="auto"/>
                                                                        <w:bottom w:val="none" w:sz="0" w:space="0" w:color="auto"/>
                                                                        <w:right w:val="none" w:sz="0" w:space="0" w:color="auto"/>
                                                                      </w:divBdr>
                                                                    </w:div>
                                                                    <w:div w:id="1445347816">
                                                                      <w:marLeft w:val="0"/>
                                                                      <w:marRight w:val="0"/>
                                                                      <w:marTop w:val="0"/>
                                                                      <w:marBottom w:val="0"/>
                                                                      <w:divBdr>
                                                                        <w:top w:val="none" w:sz="0" w:space="0" w:color="auto"/>
                                                                        <w:left w:val="none" w:sz="0" w:space="0" w:color="auto"/>
                                                                        <w:bottom w:val="none" w:sz="0" w:space="0" w:color="auto"/>
                                                                        <w:right w:val="none" w:sz="0" w:space="0" w:color="auto"/>
                                                                      </w:divBdr>
                                                                    </w:div>
                                                                    <w:div w:id="1830053629">
                                                                      <w:marLeft w:val="0"/>
                                                                      <w:marRight w:val="0"/>
                                                                      <w:marTop w:val="0"/>
                                                                      <w:marBottom w:val="0"/>
                                                                      <w:divBdr>
                                                                        <w:top w:val="none" w:sz="0" w:space="0" w:color="auto"/>
                                                                        <w:left w:val="none" w:sz="0" w:space="0" w:color="auto"/>
                                                                        <w:bottom w:val="none" w:sz="0" w:space="0" w:color="auto"/>
                                                                        <w:right w:val="none" w:sz="0" w:space="0" w:color="auto"/>
                                                                      </w:divBdr>
                                                                    </w:div>
                                                                    <w:div w:id="591472931">
                                                                      <w:marLeft w:val="0"/>
                                                                      <w:marRight w:val="0"/>
                                                                      <w:marTop w:val="0"/>
                                                                      <w:marBottom w:val="0"/>
                                                                      <w:divBdr>
                                                                        <w:top w:val="none" w:sz="0" w:space="0" w:color="auto"/>
                                                                        <w:left w:val="none" w:sz="0" w:space="0" w:color="auto"/>
                                                                        <w:bottom w:val="none" w:sz="0" w:space="0" w:color="auto"/>
                                                                        <w:right w:val="none" w:sz="0" w:space="0" w:color="auto"/>
                                                                      </w:divBdr>
                                                                    </w:div>
                                                                    <w:div w:id="1111163939">
                                                                      <w:marLeft w:val="0"/>
                                                                      <w:marRight w:val="0"/>
                                                                      <w:marTop w:val="0"/>
                                                                      <w:marBottom w:val="0"/>
                                                                      <w:divBdr>
                                                                        <w:top w:val="none" w:sz="0" w:space="0" w:color="auto"/>
                                                                        <w:left w:val="none" w:sz="0" w:space="0" w:color="auto"/>
                                                                        <w:bottom w:val="none" w:sz="0" w:space="0" w:color="auto"/>
                                                                        <w:right w:val="none" w:sz="0" w:space="0" w:color="auto"/>
                                                                      </w:divBdr>
                                                                    </w:div>
                                                                    <w:div w:id="719666632">
                                                                      <w:marLeft w:val="0"/>
                                                                      <w:marRight w:val="0"/>
                                                                      <w:marTop w:val="0"/>
                                                                      <w:marBottom w:val="0"/>
                                                                      <w:divBdr>
                                                                        <w:top w:val="none" w:sz="0" w:space="0" w:color="auto"/>
                                                                        <w:left w:val="none" w:sz="0" w:space="0" w:color="auto"/>
                                                                        <w:bottom w:val="none" w:sz="0" w:space="0" w:color="auto"/>
                                                                        <w:right w:val="none" w:sz="0" w:space="0" w:color="auto"/>
                                                                      </w:divBdr>
                                                                    </w:div>
                                                                    <w:div w:id="1098215697">
                                                                      <w:marLeft w:val="0"/>
                                                                      <w:marRight w:val="0"/>
                                                                      <w:marTop w:val="0"/>
                                                                      <w:marBottom w:val="0"/>
                                                                      <w:divBdr>
                                                                        <w:top w:val="none" w:sz="0" w:space="0" w:color="auto"/>
                                                                        <w:left w:val="none" w:sz="0" w:space="0" w:color="auto"/>
                                                                        <w:bottom w:val="none" w:sz="0" w:space="0" w:color="auto"/>
                                                                        <w:right w:val="none" w:sz="0" w:space="0" w:color="auto"/>
                                                                      </w:divBdr>
                                                                    </w:div>
                                                                    <w:div w:id="1275135235">
                                                                      <w:marLeft w:val="0"/>
                                                                      <w:marRight w:val="0"/>
                                                                      <w:marTop w:val="0"/>
                                                                      <w:marBottom w:val="0"/>
                                                                      <w:divBdr>
                                                                        <w:top w:val="none" w:sz="0" w:space="0" w:color="auto"/>
                                                                        <w:left w:val="none" w:sz="0" w:space="0" w:color="auto"/>
                                                                        <w:bottom w:val="none" w:sz="0" w:space="0" w:color="auto"/>
                                                                        <w:right w:val="none" w:sz="0" w:space="0" w:color="auto"/>
                                                                      </w:divBdr>
                                                                    </w:div>
                                                                    <w:div w:id="1241022432">
                                                                      <w:marLeft w:val="0"/>
                                                                      <w:marRight w:val="0"/>
                                                                      <w:marTop w:val="0"/>
                                                                      <w:marBottom w:val="0"/>
                                                                      <w:divBdr>
                                                                        <w:top w:val="none" w:sz="0" w:space="0" w:color="auto"/>
                                                                        <w:left w:val="none" w:sz="0" w:space="0" w:color="auto"/>
                                                                        <w:bottom w:val="none" w:sz="0" w:space="0" w:color="auto"/>
                                                                        <w:right w:val="none" w:sz="0" w:space="0" w:color="auto"/>
                                                                      </w:divBdr>
                                                                    </w:div>
                                                                    <w:div w:id="1953517550">
                                                                      <w:marLeft w:val="0"/>
                                                                      <w:marRight w:val="0"/>
                                                                      <w:marTop w:val="0"/>
                                                                      <w:marBottom w:val="0"/>
                                                                      <w:divBdr>
                                                                        <w:top w:val="none" w:sz="0" w:space="0" w:color="auto"/>
                                                                        <w:left w:val="none" w:sz="0" w:space="0" w:color="auto"/>
                                                                        <w:bottom w:val="none" w:sz="0" w:space="0" w:color="auto"/>
                                                                        <w:right w:val="none" w:sz="0" w:space="0" w:color="auto"/>
                                                                      </w:divBdr>
                                                                    </w:div>
                                                                    <w:div w:id="2140761056">
                                                                      <w:marLeft w:val="0"/>
                                                                      <w:marRight w:val="0"/>
                                                                      <w:marTop w:val="0"/>
                                                                      <w:marBottom w:val="0"/>
                                                                      <w:divBdr>
                                                                        <w:top w:val="none" w:sz="0" w:space="0" w:color="auto"/>
                                                                        <w:left w:val="none" w:sz="0" w:space="0" w:color="auto"/>
                                                                        <w:bottom w:val="none" w:sz="0" w:space="0" w:color="auto"/>
                                                                        <w:right w:val="none" w:sz="0" w:space="0" w:color="auto"/>
                                                                      </w:divBdr>
                                                                    </w:div>
                                                                    <w:div w:id="685256549">
                                                                      <w:marLeft w:val="0"/>
                                                                      <w:marRight w:val="0"/>
                                                                      <w:marTop w:val="0"/>
                                                                      <w:marBottom w:val="0"/>
                                                                      <w:divBdr>
                                                                        <w:top w:val="none" w:sz="0" w:space="0" w:color="auto"/>
                                                                        <w:left w:val="none" w:sz="0" w:space="0" w:color="auto"/>
                                                                        <w:bottom w:val="none" w:sz="0" w:space="0" w:color="auto"/>
                                                                        <w:right w:val="none" w:sz="0" w:space="0" w:color="auto"/>
                                                                      </w:divBdr>
                                                                    </w:div>
                                                                    <w:div w:id="1083337751">
                                                                      <w:marLeft w:val="0"/>
                                                                      <w:marRight w:val="0"/>
                                                                      <w:marTop w:val="0"/>
                                                                      <w:marBottom w:val="0"/>
                                                                      <w:divBdr>
                                                                        <w:top w:val="none" w:sz="0" w:space="0" w:color="auto"/>
                                                                        <w:left w:val="none" w:sz="0" w:space="0" w:color="auto"/>
                                                                        <w:bottom w:val="none" w:sz="0" w:space="0" w:color="auto"/>
                                                                        <w:right w:val="none" w:sz="0" w:space="0" w:color="auto"/>
                                                                      </w:divBdr>
                                                                    </w:div>
                                                                    <w:div w:id="1681273312">
                                                                      <w:marLeft w:val="0"/>
                                                                      <w:marRight w:val="0"/>
                                                                      <w:marTop w:val="0"/>
                                                                      <w:marBottom w:val="0"/>
                                                                      <w:divBdr>
                                                                        <w:top w:val="none" w:sz="0" w:space="0" w:color="auto"/>
                                                                        <w:left w:val="none" w:sz="0" w:space="0" w:color="auto"/>
                                                                        <w:bottom w:val="none" w:sz="0" w:space="0" w:color="auto"/>
                                                                        <w:right w:val="none" w:sz="0" w:space="0" w:color="auto"/>
                                                                      </w:divBdr>
                                                                    </w:div>
                                                                    <w:div w:id="59640285">
                                                                      <w:marLeft w:val="0"/>
                                                                      <w:marRight w:val="0"/>
                                                                      <w:marTop w:val="0"/>
                                                                      <w:marBottom w:val="0"/>
                                                                      <w:divBdr>
                                                                        <w:top w:val="none" w:sz="0" w:space="0" w:color="auto"/>
                                                                        <w:left w:val="none" w:sz="0" w:space="0" w:color="auto"/>
                                                                        <w:bottom w:val="none" w:sz="0" w:space="0" w:color="auto"/>
                                                                        <w:right w:val="none" w:sz="0" w:space="0" w:color="auto"/>
                                                                      </w:divBdr>
                                                                    </w:div>
                                                                    <w:div w:id="1799058805">
                                                                      <w:marLeft w:val="0"/>
                                                                      <w:marRight w:val="0"/>
                                                                      <w:marTop w:val="0"/>
                                                                      <w:marBottom w:val="0"/>
                                                                      <w:divBdr>
                                                                        <w:top w:val="none" w:sz="0" w:space="0" w:color="auto"/>
                                                                        <w:left w:val="none" w:sz="0" w:space="0" w:color="auto"/>
                                                                        <w:bottom w:val="none" w:sz="0" w:space="0" w:color="auto"/>
                                                                        <w:right w:val="none" w:sz="0" w:space="0" w:color="auto"/>
                                                                      </w:divBdr>
                                                                    </w:div>
                                                                    <w:div w:id="10718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366">
                                                  <w:blockQuote w:val="1"/>
                                                  <w:marLeft w:val="600"/>
                                                  <w:marRight w:val="0"/>
                                                  <w:marTop w:val="0"/>
                                                  <w:marBottom w:val="0"/>
                                                  <w:divBdr>
                                                    <w:top w:val="none" w:sz="0" w:space="0" w:color="auto"/>
                                                    <w:left w:val="none" w:sz="0" w:space="0" w:color="auto"/>
                                                    <w:bottom w:val="none" w:sz="0" w:space="0" w:color="auto"/>
                                                    <w:right w:val="none" w:sz="0" w:space="0" w:color="auto"/>
                                                  </w:divBdr>
                                                  <w:divsChild>
                                                    <w:div w:id="648632617">
                                                      <w:marLeft w:val="0"/>
                                                      <w:marRight w:val="0"/>
                                                      <w:marTop w:val="0"/>
                                                      <w:marBottom w:val="0"/>
                                                      <w:divBdr>
                                                        <w:top w:val="none" w:sz="0" w:space="0" w:color="auto"/>
                                                        <w:left w:val="none" w:sz="0" w:space="0" w:color="auto"/>
                                                        <w:bottom w:val="none" w:sz="0" w:space="0" w:color="auto"/>
                                                        <w:right w:val="none" w:sz="0" w:space="0" w:color="auto"/>
                                                      </w:divBdr>
                                                      <w:divsChild>
                                                        <w:div w:id="767313612">
                                                          <w:marLeft w:val="0"/>
                                                          <w:marRight w:val="0"/>
                                                          <w:marTop w:val="0"/>
                                                          <w:marBottom w:val="0"/>
                                                          <w:divBdr>
                                                            <w:top w:val="none" w:sz="0" w:space="0" w:color="auto"/>
                                                            <w:left w:val="none" w:sz="0" w:space="0" w:color="auto"/>
                                                            <w:bottom w:val="none" w:sz="0" w:space="0" w:color="auto"/>
                                                            <w:right w:val="none" w:sz="0" w:space="0" w:color="auto"/>
                                                          </w:divBdr>
                                                          <w:divsChild>
                                                            <w:div w:id="923076663">
                                                              <w:marLeft w:val="0"/>
                                                              <w:marRight w:val="0"/>
                                                              <w:marTop w:val="0"/>
                                                              <w:marBottom w:val="0"/>
                                                              <w:divBdr>
                                                                <w:top w:val="none" w:sz="0" w:space="0" w:color="auto"/>
                                                                <w:left w:val="none" w:sz="0" w:space="0" w:color="auto"/>
                                                                <w:bottom w:val="none" w:sz="0" w:space="0" w:color="auto"/>
                                                                <w:right w:val="none" w:sz="0" w:space="0" w:color="auto"/>
                                                              </w:divBdr>
                                                              <w:divsChild>
                                                                <w:div w:id="2074349787">
                                                                  <w:marLeft w:val="0"/>
                                                                  <w:marRight w:val="0"/>
                                                                  <w:marTop w:val="0"/>
                                                                  <w:marBottom w:val="0"/>
                                                                  <w:divBdr>
                                                                    <w:top w:val="none" w:sz="0" w:space="0" w:color="auto"/>
                                                                    <w:left w:val="none" w:sz="0" w:space="0" w:color="auto"/>
                                                                    <w:bottom w:val="none" w:sz="0" w:space="0" w:color="auto"/>
                                                                    <w:right w:val="none" w:sz="0" w:space="0" w:color="auto"/>
                                                                  </w:divBdr>
                                                                  <w:divsChild>
                                                                    <w:div w:id="38863008">
                                                                      <w:marLeft w:val="0"/>
                                                                      <w:marRight w:val="0"/>
                                                                      <w:marTop w:val="0"/>
                                                                      <w:marBottom w:val="0"/>
                                                                      <w:divBdr>
                                                                        <w:top w:val="none" w:sz="0" w:space="0" w:color="auto"/>
                                                                        <w:left w:val="none" w:sz="0" w:space="0" w:color="auto"/>
                                                                        <w:bottom w:val="none" w:sz="0" w:space="0" w:color="auto"/>
                                                                        <w:right w:val="none" w:sz="0" w:space="0" w:color="auto"/>
                                                                      </w:divBdr>
                                                                      <w:divsChild>
                                                                        <w:div w:id="10033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71344">
                                                  <w:blockQuote w:val="1"/>
                                                  <w:marLeft w:val="600"/>
                                                  <w:marRight w:val="0"/>
                                                  <w:marTop w:val="0"/>
                                                  <w:marBottom w:val="0"/>
                                                  <w:divBdr>
                                                    <w:top w:val="none" w:sz="0" w:space="0" w:color="auto"/>
                                                    <w:left w:val="none" w:sz="0" w:space="0" w:color="auto"/>
                                                    <w:bottom w:val="none" w:sz="0" w:space="0" w:color="auto"/>
                                                    <w:right w:val="none" w:sz="0" w:space="0" w:color="auto"/>
                                                  </w:divBdr>
                                                  <w:divsChild>
                                                    <w:div w:id="420374429">
                                                      <w:marLeft w:val="0"/>
                                                      <w:marRight w:val="0"/>
                                                      <w:marTop w:val="0"/>
                                                      <w:marBottom w:val="0"/>
                                                      <w:divBdr>
                                                        <w:top w:val="none" w:sz="0" w:space="0" w:color="auto"/>
                                                        <w:left w:val="none" w:sz="0" w:space="0" w:color="auto"/>
                                                        <w:bottom w:val="none" w:sz="0" w:space="0" w:color="auto"/>
                                                        <w:right w:val="none" w:sz="0" w:space="0" w:color="auto"/>
                                                      </w:divBdr>
                                                      <w:divsChild>
                                                        <w:div w:id="779229450">
                                                          <w:marLeft w:val="0"/>
                                                          <w:marRight w:val="0"/>
                                                          <w:marTop w:val="0"/>
                                                          <w:marBottom w:val="0"/>
                                                          <w:divBdr>
                                                            <w:top w:val="none" w:sz="0" w:space="0" w:color="auto"/>
                                                            <w:left w:val="none" w:sz="0" w:space="0" w:color="auto"/>
                                                            <w:bottom w:val="none" w:sz="0" w:space="0" w:color="auto"/>
                                                            <w:right w:val="none" w:sz="0" w:space="0" w:color="auto"/>
                                                          </w:divBdr>
                                                          <w:divsChild>
                                                            <w:div w:id="1844319251">
                                                              <w:marLeft w:val="0"/>
                                                              <w:marRight w:val="0"/>
                                                              <w:marTop w:val="0"/>
                                                              <w:marBottom w:val="0"/>
                                                              <w:divBdr>
                                                                <w:top w:val="none" w:sz="0" w:space="0" w:color="auto"/>
                                                                <w:left w:val="none" w:sz="0" w:space="0" w:color="auto"/>
                                                                <w:bottom w:val="none" w:sz="0" w:space="0" w:color="auto"/>
                                                                <w:right w:val="none" w:sz="0" w:space="0" w:color="auto"/>
                                                              </w:divBdr>
                                                              <w:divsChild>
                                                                <w:div w:id="77942369">
                                                                  <w:marLeft w:val="0"/>
                                                                  <w:marRight w:val="0"/>
                                                                  <w:marTop w:val="0"/>
                                                                  <w:marBottom w:val="0"/>
                                                                  <w:divBdr>
                                                                    <w:top w:val="none" w:sz="0" w:space="0" w:color="auto"/>
                                                                    <w:left w:val="none" w:sz="0" w:space="0" w:color="auto"/>
                                                                    <w:bottom w:val="none" w:sz="0" w:space="0" w:color="auto"/>
                                                                    <w:right w:val="none" w:sz="0" w:space="0" w:color="auto"/>
                                                                  </w:divBdr>
                                                                  <w:divsChild>
                                                                    <w:div w:id="848563104">
                                                                      <w:marLeft w:val="0"/>
                                                                      <w:marRight w:val="0"/>
                                                                      <w:marTop w:val="0"/>
                                                                      <w:marBottom w:val="0"/>
                                                                      <w:divBdr>
                                                                        <w:top w:val="none" w:sz="0" w:space="0" w:color="auto"/>
                                                                        <w:left w:val="none" w:sz="0" w:space="0" w:color="auto"/>
                                                                        <w:bottom w:val="none" w:sz="0" w:space="0" w:color="auto"/>
                                                                        <w:right w:val="none" w:sz="0" w:space="0" w:color="auto"/>
                                                                      </w:divBdr>
                                                                      <w:divsChild>
                                                                        <w:div w:id="2108577699">
                                                                          <w:marLeft w:val="0"/>
                                                                          <w:marRight w:val="0"/>
                                                                          <w:marTop w:val="0"/>
                                                                          <w:marBottom w:val="0"/>
                                                                          <w:divBdr>
                                                                            <w:top w:val="none" w:sz="0" w:space="0" w:color="auto"/>
                                                                            <w:left w:val="none" w:sz="0" w:space="0" w:color="auto"/>
                                                                            <w:bottom w:val="none" w:sz="0" w:space="0" w:color="auto"/>
                                                                            <w:right w:val="none" w:sz="0" w:space="0" w:color="auto"/>
                                                                          </w:divBdr>
                                                                          <w:divsChild>
                                                                            <w:div w:id="9502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529625">
                                                  <w:marLeft w:val="0"/>
                                                  <w:marRight w:val="0"/>
                                                  <w:marTop w:val="0"/>
                                                  <w:marBottom w:val="0"/>
                                                  <w:divBdr>
                                                    <w:top w:val="none" w:sz="0" w:space="0" w:color="auto"/>
                                                    <w:left w:val="none" w:sz="0" w:space="0" w:color="auto"/>
                                                    <w:bottom w:val="none" w:sz="0" w:space="0" w:color="auto"/>
                                                    <w:right w:val="none" w:sz="0" w:space="0" w:color="auto"/>
                                                  </w:divBdr>
                                                  <w:divsChild>
                                                    <w:div w:id="286859429">
                                                      <w:marLeft w:val="0"/>
                                                      <w:marRight w:val="0"/>
                                                      <w:marTop w:val="0"/>
                                                      <w:marBottom w:val="0"/>
                                                      <w:divBdr>
                                                        <w:top w:val="none" w:sz="0" w:space="0" w:color="auto"/>
                                                        <w:left w:val="none" w:sz="0" w:space="0" w:color="auto"/>
                                                        <w:bottom w:val="none" w:sz="0" w:space="0" w:color="auto"/>
                                                        <w:right w:val="none" w:sz="0" w:space="0" w:color="auto"/>
                                                      </w:divBdr>
                                                      <w:divsChild>
                                                        <w:div w:id="2009431976">
                                                          <w:marLeft w:val="0"/>
                                                          <w:marRight w:val="0"/>
                                                          <w:marTop w:val="0"/>
                                                          <w:marBottom w:val="0"/>
                                                          <w:divBdr>
                                                            <w:top w:val="none" w:sz="0" w:space="0" w:color="auto"/>
                                                            <w:left w:val="none" w:sz="0" w:space="0" w:color="auto"/>
                                                            <w:bottom w:val="none" w:sz="0" w:space="0" w:color="auto"/>
                                                            <w:right w:val="none" w:sz="0" w:space="0" w:color="auto"/>
                                                          </w:divBdr>
                                                          <w:divsChild>
                                                            <w:div w:id="1170407841">
                                                              <w:marLeft w:val="0"/>
                                                              <w:marRight w:val="0"/>
                                                              <w:marTop w:val="0"/>
                                                              <w:marBottom w:val="0"/>
                                                              <w:divBdr>
                                                                <w:top w:val="none" w:sz="0" w:space="0" w:color="auto"/>
                                                                <w:left w:val="none" w:sz="0" w:space="0" w:color="auto"/>
                                                                <w:bottom w:val="none" w:sz="0" w:space="0" w:color="auto"/>
                                                                <w:right w:val="none" w:sz="0" w:space="0" w:color="auto"/>
                                                              </w:divBdr>
                                                              <w:divsChild>
                                                                <w:div w:id="778835758">
                                                                  <w:marLeft w:val="0"/>
                                                                  <w:marRight w:val="0"/>
                                                                  <w:marTop w:val="0"/>
                                                                  <w:marBottom w:val="0"/>
                                                                  <w:divBdr>
                                                                    <w:top w:val="none" w:sz="0" w:space="0" w:color="auto"/>
                                                                    <w:left w:val="none" w:sz="0" w:space="0" w:color="auto"/>
                                                                    <w:bottom w:val="none" w:sz="0" w:space="0" w:color="auto"/>
                                                                    <w:right w:val="none" w:sz="0" w:space="0" w:color="auto"/>
                                                                  </w:divBdr>
                                                                  <w:divsChild>
                                                                    <w:div w:id="1407268382">
                                                                      <w:marLeft w:val="0"/>
                                                                      <w:marRight w:val="0"/>
                                                                      <w:marTop w:val="0"/>
                                                                      <w:marBottom w:val="0"/>
                                                                      <w:divBdr>
                                                                        <w:top w:val="none" w:sz="0" w:space="0" w:color="auto"/>
                                                                        <w:left w:val="none" w:sz="0" w:space="0" w:color="auto"/>
                                                                        <w:bottom w:val="none" w:sz="0" w:space="0" w:color="auto"/>
                                                                        <w:right w:val="none" w:sz="0" w:space="0" w:color="auto"/>
                                                                      </w:divBdr>
                                                                    </w:div>
                                                                    <w:div w:id="1111165285">
                                                                      <w:marLeft w:val="0"/>
                                                                      <w:marRight w:val="0"/>
                                                                      <w:marTop w:val="0"/>
                                                                      <w:marBottom w:val="0"/>
                                                                      <w:divBdr>
                                                                        <w:top w:val="none" w:sz="0" w:space="0" w:color="auto"/>
                                                                        <w:left w:val="none" w:sz="0" w:space="0" w:color="auto"/>
                                                                        <w:bottom w:val="none" w:sz="0" w:space="0" w:color="auto"/>
                                                                        <w:right w:val="none" w:sz="0" w:space="0" w:color="auto"/>
                                                                      </w:divBdr>
                                                                    </w:div>
                                                                    <w:div w:id="1866863283">
                                                                      <w:marLeft w:val="0"/>
                                                                      <w:marRight w:val="0"/>
                                                                      <w:marTop w:val="0"/>
                                                                      <w:marBottom w:val="0"/>
                                                                      <w:divBdr>
                                                                        <w:top w:val="none" w:sz="0" w:space="0" w:color="auto"/>
                                                                        <w:left w:val="none" w:sz="0" w:space="0" w:color="auto"/>
                                                                        <w:bottom w:val="none" w:sz="0" w:space="0" w:color="auto"/>
                                                                        <w:right w:val="none" w:sz="0" w:space="0" w:color="auto"/>
                                                                      </w:divBdr>
                                                                    </w:div>
                                                                    <w:div w:id="1988196042">
                                                                      <w:marLeft w:val="0"/>
                                                                      <w:marRight w:val="0"/>
                                                                      <w:marTop w:val="0"/>
                                                                      <w:marBottom w:val="0"/>
                                                                      <w:divBdr>
                                                                        <w:top w:val="none" w:sz="0" w:space="0" w:color="auto"/>
                                                                        <w:left w:val="none" w:sz="0" w:space="0" w:color="auto"/>
                                                                        <w:bottom w:val="none" w:sz="0" w:space="0" w:color="auto"/>
                                                                        <w:right w:val="none" w:sz="0" w:space="0" w:color="auto"/>
                                                                      </w:divBdr>
                                                                    </w:div>
                                                                    <w:div w:id="15943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327736">
                                                  <w:blockQuote w:val="1"/>
                                                  <w:marLeft w:val="600"/>
                                                  <w:marRight w:val="0"/>
                                                  <w:marTop w:val="0"/>
                                                  <w:marBottom w:val="0"/>
                                                  <w:divBdr>
                                                    <w:top w:val="none" w:sz="0" w:space="0" w:color="auto"/>
                                                    <w:left w:val="none" w:sz="0" w:space="0" w:color="auto"/>
                                                    <w:bottom w:val="none" w:sz="0" w:space="0" w:color="auto"/>
                                                    <w:right w:val="none" w:sz="0" w:space="0" w:color="auto"/>
                                                  </w:divBdr>
                                                  <w:divsChild>
                                                    <w:div w:id="1892689250">
                                                      <w:marLeft w:val="0"/>
                                                      <w:marRight w:val="0"/>
                                                      <w:marTop w:val="0"/>
                                                      <w:marBottom w:val="0"/>
                                                      <w:divBdr>
                                                        <w:top w:val="none" w:sz="0" w:space="0" w:color="auto"/>
                                                        <w:left w:val="none" w:sz="0" w:space="0" w:color="auto"/>
                                                        <w:bottom w:val="none" w:sz="0" w:space="0" w:color="auto"/>
                                                        <w:right w:val="none" w:sz="0" w:space="0" w:color="auto"/>
                                                      </w:divBdr>
                                                      <w:divsChild>
                                                        <w:div w:id="1158418706">
                                                          <w:marLeft w:val="0"/>
                                                          <w:marRight w:val="0"/>
                                                          <w:marTop w:val="0"/>
                                                          <w:marBottom w:val="0"/>
                                                          <w:divBdr>
                                                            <w:top w:val="none" w:sz="0" w:space="0" w:color="auto"/>
                                                            <w:left w:val="none" w:sz="0" w:space="0" w:color="auto"/>
                                                            <w:bottom w:val="none" w:sz="0" w:space="0" w:color="auto"/>
                                                            <w:right w:val="none" w:sz="0" w:space="0" w:color="auto"/>
                                                          </w:divBdr>
                                                          <w:divsChild>
                                                            <w:div w:id="2059085818">
                                                              <w:marLeft w:val="0"/>
                                                              <w:marRight w:val="0"/>
                                                              <w:marTop w:val="0"/>
                                                              <w:marBottom w:val="0"/>
                                                              <w:divBdr>
                                                                <w:top w:val="none" w:sz="0" w:space="0" w:color="auto"/>
                                                                <w:left w:val="none" w:sz="0" w:space="0" w:color="auto"/>
                                                                <w:bottom w:val="none" w:sz="0" w:space="0" w:color="auto"/>
                                                                <w:right w:val="none" w:sz="0" w:space="0" w:color="auto"/>
                                                              </w:divBdr>
                                                              <w:divsChild>
                                                                <w:div w:id="481430265">
                                                                  <w:marLeft w:val="0"/>
                                                                  <w:marRight w:val="0"/>
                                                                  <w:marTop w:val="0"/>
                                                                  <w:marBottom w:val="0"/>
                                                                  <w:divBdr>
                                                                    <w:top w:val="none" w:sz="0" w:space="0" w:color="auto"/>
                                                                    <w:left w:val="none" w:sz="0" w:space="0" w:color="auto"/>
                                                                    <w:bottom w:val="none" w:sz="0" w:space="0" w:color="auto"/>
                                                                    <w:right w:val="none" w:sz="0" w:space="0" w:color="auto"/>
                                                                  </w:divBdr>
                                                                  <w:divsChild>
                                                                    <w:div w:id="1982298094">
                                                                      <w:marLeft w:val="0"/>
                                                                      <w:marRight w:val="0"/>
                                                                      <w:marTop w:val="0"/>
                                                                      <w:marBottom w:val="0"/>
                                                                      <w:divBdr>
                                                                        <w:top w:val="none" w:sz="0" w:space="0" w:color="auto"/>
                                                                        <w:left w:val="none" w:sz="0" w:space="0" w:color="auto"/>
                                                                        <w:bottom w:val="none" w:sz="0" w:space="0" w:color="auto"/>
                                                                        <w:right w:val="none" w:sz="0" w:space="0" w:color="auto"/>
                                                                      </w:divBdr>
                                                                      <w:divsChild>
                                                                        <w:div w:id="1785997898">
                                                                          <w:marLeft w:val="0"/>
                                                                          <w:marRight w:val="0"/>
                                                                          <w:marTop w:val="0"/>
                                                                          <w:marBottom w:val="0"/>
                                                                          <w:divBdr>
                                                                            <w:top w:val="none" w:sz="0" w:space="0" w:color="auto"/>
                                                                            <w:left w:val="none" w:sz="0" w:space="0" w:color="auto"/>
                                                                            <w:bottom w:val="none" w:sz="0" w:space="0" w:color="auto"/>
                                                                            <w:right w:val="none" w:sz="0" w:space="0" w:color="auto"/>
                                                                          </w:divBdr>
                                                                        </w:div>
                                                                        <w:div w:id="16466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0245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71194029">
                                                      <w:marLeft w:val="0"/>
                                                      <w:marRight w:val="0"/>
                                                      <w:marTop w:val="0"/>
                                                      <w:marBottom w:val="0"/>
                                                      <w:divBdr>
                                                        <w:top w:val="none" w:sz="0" w:space="0" w:color="auto"/>
                                                        <w:left w:val="none" w:sz="0" w:space="0" w:color="auto"/>
                                                        <w:bottom w:val="none" w:sz="0" w:space="0" w:color="auto"/>
                                                        <w:right w:val="none" w:sz="0" w:space="0" w:color="auto"/>
                                                      </w:divBdr>
                                                      <w:divsChild>
                                                        <w:div w:id="1219317740">
                                                          <w:marLeft w:val="0"/>
                                                          <w:marRight w:val="0"/>
                                                          <w:marTop w:val="0"/>
                                                          <w:marBottom w:val="0"/>
                                                          <w:divBdr>
                                                            <w:top w:val="none" w:sz="0" w:space="0" w:color="auto"/>
                                                            <w:left w:val="none" w:sz="0" w:space="0" w:color="auto"/>
                                                            <w:bottom w:val="none" w:sz="0" w:space="0" w:color="auto"/>
                                                            <w:right w:val="none" w:sz="0" w:space="0" w:color="auto"/>
                                                          </w:divBdr>
                                                          <w:divsChild>
                                                            <w:div w:id="1703238187">
                                                              <w:marLeft w:val="0"/>
                                                              <w:marRight w:val="0"/>
                                                              <w:marTop w:val="0"/>
                                                              <w:marBottom w:val="0"/>
                                                              <w:divBdr>
                                                                <w:top w:val="none" w:sz="0" w:space="0" w:color="auto"/>
                                                                <w:left w:val="none" w:sz="0" w:space="0" w:color="auto"/>
                                                                <w:bottom w:val="none" w:sz="0" w:space="0" w:color="auto"/>
                                                                <w:right w:val="none" w:sz="0" w:space="0" w:color="auto"/>
                                                              </w:divBdr>
                                                              <w:divsChild>
                                                                <w:div w:id="115493465">
                                                                  <w:marLeft w:val="0"/>
                                                                  <w:marRight w:val="0"/>
                                                                  <w:marTop w:val="0"/>
                                                                  <w:marBottom w:val="0"/>
                                                                  <w:divBdr>
                                                                    <w:top w:val="none" w:sz="0" w:space="0" w:color="auto"/>
                                                                    <w:left w:val="none" w:sz="0" w:space="0" w:color="auto"/>
                                                                    <w:bottom w:val="none" w:sz="0" w:space="0" w:color="auto"/>
                                                                    <w:right w:val="none" w:sz="0" w:space="0" w:color="auto"/>
                                                                  </w:divBdr>
                                                                  <w:divsChild>
                                                                    <w:div w:id="1277759803">
                                                                      <w:marLeft w:val="0"/>
                                                                      <w:marRight w:val="0"/>
                                                                      <w:marTop w:val="0"/>
                                                                      <w:marBottom w:val="0"/>
                                                                      <w:divBdr>
                                                                        <w:top w:val="none" w:sz="0" w:space="0" w:color="auto"/>
                                                                        <w:left w:val="none" w:sz="0" w:space="0" w:color="auto"/>
                                                                        <w:bottom w:val="none" w:sz="0" w:space="0" w:color="auto"/>
                                                                        <w:right w:val="none" w:sz="0" w:space="0" w:color="auto"/>
                                                                      </w:divBdr>
                                                                      <w:divsChild>
                                                                        <w:div w:id="5774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8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1980726045">
                                                      <w:marLeft w:val="0"/>
                                                      <w:marRight w:val="0"/>
                                                      <w:marTop w:val="0"/>
                                                      <w:marBottom w:val="0"/>
                                                      <w:divBdr>
                                                        <w:top w:val="none" w:sz="0" w:space="0" w:color="auto"/>
                                                        <w:left w:val="none" w:sz="0" w:space="0" w:color="auto"/>
                                                        <w:bottom w:val="none" w:sz="0" w:space="0" w:color="auto"/>
                                                        <w:right w:val="none" w:sz="0" w:space="0" w:color="auto"/>
                                                      </w:divBdr>
                                                      <w:divsChild>
                                                        <w:div w:id="569578474">
                                                          <w:marLeft w:val="0"/>
                                                          <w:marRight w:val="0"/>
                                                          <w:marTop w:val="0"/>
                                                          <w:marBottom w:val="0"/>
                                                          <w:divBdr>
                                                            <w:top w:val="none" w:sz="0" w:space="0" w:color="auto"/>
                                                            <w:left w:val="none" w:sz="0" w:space="0" w:color="auto"/>
                                                            <w:bottom w:val="none" w:sz="0" w:space="0" w:color="auto"/>
                                                            <w:right w:val="none" w:sz="0" w:space="0" w:color="auto"/>
                                                          </w:divBdr>
                                                          <w:divsChild>
                                                            <w:div w:id="629166694">
                                                              <w:marLeft w:val="0"/>
                                                              <w:marRight w:val="0"/>
                                                              <w:marTop w:val="0"/>
                                                              <w:marBottom w:val="0"/>
                                                              <w:divBdr>
                                                                <w:top w:val="none" w:sz="0" w:space="0" w:color="auto"/>
                                                                <w:left w:val="none" w:sz="0" w:space="0" w:color="auto"/>
                                                                <w:bottom w:val="none" w:sz="0" w:space="0" w:color="auto"/>
                                                                <w:right w:val="none" w:sz="0" w:space="0" w:color="auto"/>
                                                              </w:divBdr>
                                                              <w:divsChild>
                                                                <w:div w:id="2045474295">
                                                                  <w:marLeft w:val="0"/>
                                                                  <w:marRight w:val="0"/>
                                                                  <w:marTop w:val="0"/>
                                                                  <w:marBottom w:val="0"/>
                                                                  <w:divBdr>
                                                                    <w:top w:val="none" w:sz="0" w:space="0" w:color="auto"/>
                                                                    <w:left w:val="none" w:sz="0" w:space="0" w:color="auto"/>
                                                                    <w:bottom w:val="none" w:sz="0" w:space="0" w:color="auto"/>
                                                                    <w:right w:val="none" w:sz="0" w:space="0" w:color="auto"/>
                                                                  </w:divBdr>
                                                                  <w:divsChild>
                                                                    <w:div w:id="790393540">
                                                                      <w:marLeft w:val="0"/>
                                                                      <w:marRight w:val="0"/>
                                                                      <w:marTop w:val="0"/>
                                                                      <w:marBottom w:val="0"/>
                                                                      <w:divBdr>
                                                                        <w:top w:val="none" w:sz="0" w:space="0" w:color="auto"/>
                                                                        <w:left w:val="none" w:sz="0" w:space="0" w:color="auto"/>
                                                                        <w:bottom w:val="none" w:sz="0" w:space="0" w:color="auto"/>
                                                                        <w:right w:val="none" w:sz="0" w:space="0" w:color="auto"/>
                                                                      </w:divBdr>
                                                                      <w:divsChild>
                                                                        <w:div w:id="1974208183">
                                                                          <w:marLeft w:val="0"/>
                                                                          <w:marRight w:val="0"/>
                                                                          <w:marTop w:val="0"/>
                                                                          <w:marBottom w:val="0"/>
                                                                          <w:divBdr>
                                                                            <w:top w:val="none" w:sz="0" w:space="0" w:color="auto"/>
                                                                            <w:left w:val="none" w:sz="0" w:space="0" w:color="auto"/>
                                                                            <w:bottom w:val="none" w:sz="0" w:space="0" w:color="auto"/>
                                                                            <w:right w:val="none" w:sz="0" w:space="0" w:color="auto"/>
                                                                          </w:divBdr>
                                                                          <w:divsChild>
                                                                            <w:div w:id="2667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626114">
                                                  <w:marLeft w:val="0"/>
                                                  <w:marRight w:val="0"/>
                                                  <w:marTop w:val="0"/>
                                                  <w:marBottom w:val="0"/>
                                                  <w:divBdr>
                                                    <w:top w:val="none" w:sz="0" w:space="0" w:color="auto"/>
                                                    <w:left w:val="none" w:sz="0" w:space="0" w:color="auto"/>
                                                    <w:bottom w:val="none" w:sz="0" w:space="0" w:color="auto"/>
                                                    <w:right w:val="none" w:sz="0" w:space="0" w:color="auto"/>
                                                  </w:divBdr>
                                                  <w:divsChild>
                                                    <w:div w:id="1745642428">
                                                      <w:marLeft w:val="0"/>
                                                      <w:marRight w:val="0"/>
                                                      <w:marTop w:val="0"/>
                                                      <w:marBottom w:val="0"/>
                                                      <w:divBdr>
                                                        <w:top w:val="none" w:sz="0" w:space="0" w:color="auto"/>
                                                        <w:left w:val="none" w:sz="0" w:space="0" w:color="auto"/>
                                                        <w:bottom w:val="none" w:sz="0" w:space="0" w:color="auto"/>
                                                        <w:right w:val="none" w:sz="0" w:space="0" w:color="auto"/>
                                                      </w:divBdr>
                                                      <w:divsChild>
                                                        <w:div w:id="65812290">
                                                          <w:marLeft w:val="0"/>
                                                          <w:marRight w:val="0"/>
                                                          <w:marTop w:val="0"/>
                                                          <w:marBottom w:val="0"/>
                                                          <w:divBdr>
                                                            <w:top w:val="none" w:sz="0" w:space="0" w:color="auto"/>
                                                            <w:left w:val="none" w:sz="0" w:space="0" w:color="auto"/>
                                                            <w:bottom w:val="none" w:sz="0" w:space="0" w:color="auto"/>
                                                            <w:right w:val="none" w:sz="0" w:space="0" w:color="auto"/>
                                                          </w:divBdr>
                                                          <w:divsChild>
                                                            <w:div w:id="503670958">
                                                              <w:marLeft w:val="0"/>
                                                              <w:marRight w:val="0"/>
                                                              <w:marTop w:val="0"/>
                                                              <w:marBottom w:val="0"/>
                                                              <w:divBdr>
                                                                <w:top w:val="none" w:sz="0" w:space="0" w:color="auto"/>
                                                                <w:left w:val="none" w:sz="0" w:space="0" w:color="auto"/>
                                                                <w:bottom w:val="none" w:sz="0" w:space="0" w:color="auto"/>
                                                                <w:right w:val="none" w:sz="0" w:space="0" w:color="auto"/>
                                                              </w:divBdr>
                                                              <w:divsChild>
                                                                <w:div w:id="522328460">
                                                                  <w:marLeft w:val="0"/>
                                                                  <w:marRight w:val="0"/>
                                                                  <w:marTop w:val="0"/>
                                                                  <w:marBottom w:val="0"/>
                                                                  <w:divBdr>
                                                                    <w:top w:val="none" w:sz="0" w:space="0" w:color="auto"/>
                                                                    <w:left w:val="none" w:sz="0" w:space="0" w:color="auto"/>
                                                                    <w:bottom w:val="none" w:sz="0" w:space="0" w:color="auto"/>
                                                                    <w:right w:val="none" w:sz="0" w:space="0" w:color="auto"/>
                                                                  </w:divBdr>
                                                                  <w:divsChild>
                                                                    <w:div w:id="1037463811">
                                                                      <w:marLeft w:val="0"/>
                                                                      <w:marRight w:val="0"/>
                                                                      <w:marTop w:val="0"/>
                                                                      <w:marBottom w:val="0"/>
                                                                      <w:divBdr>
                                                                        <w:top w:val="none" w:sz="0" w:space="0" w:color="auto"/>
                                                                        <w:left w:val="none" w:sz="0" w:space="0" w:color="auto"/>
                                                                        <w:bottom w:val="none" w:sz="0" w:space="0" w:color="auto"/>
                                                                        <w:right w:val="none" w:sz="0" w:space="0" w:color="auto"/>
                                                                      </w:divBdr>
                                                                    </w:div>
                                                                    <w:div w:id="704987550">
                                                                      <w:marLeft w:val="0"/>
                                                                      <w:marRight w:val="0"/>
                                                                      <w:marTop w:val="0"/>
                                                                      <w:marBottom w:val="0"/>
                                                                      <w:divBdr>
                                                                        <w:top w:val="none" w:sz="0" w:space="0" w:color="auto"/>
                                                                        <w:left w:val="none" w:sz="0" w:space="0" w:color="auto"/>
                                                                        <w:bottom w:val="none" w:sz="0" w:space="0" w:color="auto"/>
                                                                        <w:right w:val="none" w:sz="0" w:space="0" w:color="auto"/>
                                                                      </w:divBdr>
                                                                    </w:div>
                                                                    <w:div w:id="1713798668">
                                                                      <w:marLeft w:val="0"/>
                                                                      <w:marRight w:val="0"/>
                                                                      <w:marTop w:val="0"/>
                                                                      <w:marBottom w:val="0"/>
                                                                      <w:divBdr>
                                                                        <w:top w:val="none" w:sz="0" w:space="0" w:color="auto"/>
                                                                        <w:left w:val="none" w:sz="0" w:space="0" w:color="auto"/>
                                                                        <w:bottom w:val="none" w:sz="0" w:space="0" w:color="auto"/>
                                                                        <w:right w:val="none" w:sz="0" w:space="0" w:color="auto"/>
                                                                      </w:divBdr>
                                                                    </w:div>
                                                                    <w:div w:id="891427755">
                                                                      <w:marLeft w:val="0"/>
                                                                      <w:marRight w:val="0"/>
                                                                      <w:marTop w:val="0"/>
                                                                      <w:marBottom w:val="0"/>
                                                                      <w:divBdr>
                                                                        <w:top w:val="none" w:sz="0" w:space="0" w:color="auto"/>
                                                                        <w:left w:val="none" w:sz="0" w:space="0" w:color="auto"/>
                                                                        <w:bottom w:val="none" w:sz="0" w:space="0" w:color="auto"/>
                                                                        <w:right w:val="none" w:sz="0" w:space="0" w:color="auto"/>
                                                                      </w:divBdr>
                                                                    </w:div>
                                                                    <w:div w:id="1950316698">
                                                                      <w:marLeft w:val="0"/>
                                                                      <w:marRight w:val="0"/>
                                                                      <w:marTop w:val="0"/>
                                                                      <w:marBottom w:val="0"/>
                                                                      <w:divBdr>
                                                                        <w:top w:val="none" w:sz="0" w:space="0" w:color="auto"/>
                                                                        <w:left w:val="none" w:sz="0" w:space="0" w:color="auto"/>
                                                                        <w:bottom w:val="none" w:sz="0" w:space="0" w:color="auto"/>
                                                                        <w:right w:val="none" w:sz="0" w:space="0" w:color="auto"/>
                                                                      </w:divBdr>
                                                                    </w:div>
                                                                    <w:div w:id="1178428455">
                                                                      <w:marLeft w:val="0"/>
                                                                      <w:marRight w:val="0"/>
                                                                      <w:marTop w:val="0"/>
                                                                      <w:marBottom w:val="0"/>
                                                                      <w:divBdr>
                                                                        <w:top w:val="none" w:sz="0" w:space="0" w:color="auto"/>
                                                                        <w:left w:val="none" w:sz="0" w:space="0" w:color="auto"/>
                                                                        <w:bottom w:val="none" w:sz="0" w:space="0" w:color="auto"/>
                                                                        <w:right w:val="none" w:sz="0" w:space="0" w:color="auto"/>
                                                                      </w:divBdr>
                                                                    </w:div>
                                                                    <w:div w:id="1345666127">
                                                                      <w:marLeft w:val="0"/>
                                                                      <w:marRight w:val="0"/>
                                                                      <w:marTop w:val="0"/>
                                                                      <w:marBottom w:val="0"/>
                                                                      <w:divBdr>
                                                                        <w:top w:val="none" w:sz="0" w:space="0" w:color="auto"/>
                                                                        <w:left w:val="none" w:sz="0" w:space="0" w:color="auto"/>
                                                                        <w:bottom w:val="none" w:sz="0" w:space="0" w:color="auto"/>
                                                                        <w:right w:val="none" w:sz="0" w:space="0" w:color="auto"/>
                                                                      </w:divBdr>
                                                                    </w:div>
                                                                    <w:div w:id="1057049058">
                                                                      <w:marLeft w:val="0"/>
                                                                      <w:marRight w:val="0"/>
                                                                      <w:marTop w:val="0"/>
                                                                      <w:marBottom w:val="0"/>
                                                                      <w:divBdr>
                                                                        <w:top w:val="none" w:sz="0" w:space="0" w:color="auto"/>
                                                                        <w:left w:val="none" w:sz="0" w:space="0" w:color="auto"/>
                                                                        <w:bottom w:val="none" w:sz="0" w:space="0" w:color="auto"/>
                                                                        <w:right w:val="none" w:sz="0" w:space="0" w:color="auto"/>
                                                                      </w:divBdr>
                                                                    </w:div>
                                                                    <w:div w:id="2121366118">
                                                                      <w:marLeft w:val="0"/>
                                                                      <w:marRight w:val="0"/>
                                                                      <w:marTop w:val="0"/>
                                                                      <w:marBottom w:val="0"/>
                                                                      <w:divBdr>
                                                                        <w:top w:val="none" w:sz="0" w:space="0" w:color="auto"/>
                                                                        <w:left w:val="none" w:sz="0" w:space="0" w:color="auto"/>
                                                                        <w:bottom w:val="none" w:sz="0" w:space="0" w:color="auto"/>
                                                                        <w:right w:val="none" w:sz="0" w:space="0" w:color="auto"/>
                                                                      </w:divBdr>
                                                                    </w:div>
                                                                    <w:div w:id="1461918985">
                                                                      <w:marLeft w:val="0"/>
                                                                      <w:marRight w:val="0"/>
                                                                      <w:marTop w:val="0"/>
                                                                      <w:marBottom w:val="0"/>
                                                                      <w:divBdr>
                                                                        <w:top w:val="none" w:sz="0" w:space="0" w:color="auto"/>
                                                                        <w:left w:val="none" w:sz="0" w:space="0" w:color="auto"/>
                                                                        <w:bottom w:val="none" w:sz="0" w:space="0" w:color="auto"/>
                                                                        <w:right w:val="none" w:sz="0" w:space="0" w:color="auto"/>
                                                                      </w:divBdr>
                                                                    </w:div>
                                                                    <w:div w:id="1642348227">
                                                                      <w:marLeft w:val="0"/>
                                                                      <w:marRight w:val="0"/>
                                                                      <w:marTop w:val="0"/>
                                                                      <w:marBottom w:val="0"/>
                                                                      <w:divBdr>
                                                                        <w:top w:val="none" w:sz="0" w:space="0" w:color="auto"/>
                                                                        <w:left w:val="none" w:sz="0" w:space="0" w:color="auto"/>
                                                                        <w:bottom w:val="none" w:sz="0" w:space="0" w:color="auto"/>
                                                                        <w:right w:val="none" w:sz="0" w:space="0" w:color="auto"/>
                                                                      </w:divBdr>
                                                                    </w:div>
                                                                    <w:div w:id="18187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30993">
                                                  <w:blockQuote w:val="1"/>
                                                  <w:marLeft w:val="600"/>
                                                  <w:marRight w:val="0"/>
                                                  <w:marTop w:val="0"/>
                                                  <w:marBottom w:val="0"/>
                                                  <w:divBdr>
                                                    <w:top w:val="none" w:sz="0" w:space="0" w:color="auto"/>
                                                    <w:left w:val="none" w:sz="0" w:space="0" w:color="auto"/>
                                                    <w:bottom w:val="none" w:sz="0" w:space="0" w:color="auto"/>
                                                    <w:right w:val="none" w:sz="0" w:space="0" w:color="auto"/>
                                                  </w:divBdr>
                                                </w:div>
                                                <w:div w:id="719668362">
                                                  <w:blockQuote w:val="1"/>
                                                  <w:marLeft w:val="600"/>
                                                  <w:marRight w:val="0"/>
                                                  <w:marTop w:val="0"/>
                                                  <w:marBottom w:val="0"/>
                                                  <w:divBdr>
                                                    <w:top w:val="none" w:sz="0" w:space="0" w:color="auto"/>
                                                    <w:left w:val="none" w:sz="0" w:space="0" w:color="auto"/>
                                                    <w:bottom w:val="none" w:sz="0" w:space="0" w:color="auto"/>
                                                    <w:right w:val="none" w:sz="0" w:space="0" w:color="auto"/>
                                                  </w:divBdr>
                                                  <w:divsChild>
                                                    <w:div w:id="483855599">
                                                      <w:marLeft w:val="0"/>
                                                      <w:marRight w:val="0"/>
                                                      <w:marTop w:val="0"/>
                                                      <w:marBottom w:val="0"/>
                                                      <w:divBdr>
                                                        <w:top w:val="none" w:sz="0" w:space="0" w:color="auto"/>
                                                        <w:left w:val="none" w:sz="0" w:space="0" w:color="auto"/>
                                                        <w:bottom w:val="none" w:sz="0" w:space="0" w:color="auto"/>
                                                        <w:right w:val="none" w:sz="0" w:space="0" w:color="auto"/>
                                                      </w:divBdr>
                                                      <w:divsChild>
                                                        <w:div w:id="762844686">
                                                          <w:marLeft w:val="0"/>
                                                          <w:marRight w:val="0"/>
                                                          <w:marTop w:val="0"/>
                                                          <w:marBottom w:val="0"/>
                                                          <w:divBdr>
                                                            <w:top w:val="none" w:sz="0" w:space="0" w:color="auto"/>
                                                            <w:left w:val="none" w:sz="0" w:space="0" w:color="auto"/>
                                                            <w:bottom w:val="none" w:sz="0" w:space="0" w:color="auto"/>
                                                            <w:right w:val="none" w:sz="0" w:space="0" w:color="auto"/>
                                                          </w:divBdr>
                                                          <w:divsChild>
                                                            <w:div w:id="681007635">
                                                              <w:marLeft w:val="0"/>
                                                              <w:marRight w:val="0"/>
                                                              <w:marTop w:val="0"/>
                                                              <w:marBottom w:val="0"/>
                                                              <w:divBdr>
                                                                <w:top w:val="none" w:sz="0" w:space="0" w:color="auto"/>
                                                                <w:left w:val="none" w:sz="0" w:space="0" w:color="auto"/>
                                                                <w:bottom w:val="none" w:sz="0" w:space="0" w:color="auto"/>
                                                                <w:right w:val="none" w:sz="0" w:space="0" w:color="auto"/>
                                                              </w:divBdr>
                                                              <w:divsChild>
                                                                <w:div w:id="1715545465">
                                                                  <w:marLeft w:val="0"/>
                                                                  <w:marRight w:val="0"/>
                                                                  <w:marTop w:val="0"/>
                                                                  <w:marBottom w:val="0"/>
                                                                  <w:divBdr>
                                                                    <w:top w:val="none" w:sz="0" w:space="0" w:color="auto"/>
                                                                    <w:left w:val="none" w:sz="0" w:space="0" w:color="auto"/>
                                                                    <w:bottom w:val="none" w:sz="0" w:space="0" w:color="auto"/>
                                                                    <w:right w:val="none" w:sz="0" w:space="0" w:color="auto"/>
                                                                  </w:divBdr>
                                                                  <w:divsChild>
                                                                    <w:div w:id="1144347890">
                                                                      <w:marLeft w:val="0"/>
                                                                      <w:marRight w:val="0"/>
                                                                      <w:marTop w:val="0"/>
                                                                      <w:marBottom w:val="0"/>
                                                                      <w:divBdr>
                                                                        <w:top w:val="none" w:sz="0" w:space="0" w:color="auto"/>
                                                                        <w:left w:val="none" w:sz="0" w:space="0" w:color="auto"/>
                                                                        <w:bottom w:val="none" w:sz="0" w:space="0" w:color="auto"/>
                                                                        <w:right w:val="none" w:sz="0" w:space="0" w:color="auto"/>
                                                                      </w:divBdr>
                                                                      <w:divsChild>
                                                                        <w:div w:id="980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6076">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336044">
                                                      <w:marLeft w:val="0"/>
                                                      <w:marRight w:val="0"/>
                                                      <w:marTop w:val="0"/>
                                                      <w:marBottom w:val="0"/>
                                                      <w:divBdr>
                                                        <w:top w:val="none" w:sz="0" w:space="0" w:color="auto"/>
                                                        <w:left w:val="none" w:sz="0" w:space="0" w:color="auto"/>
                                                        <w:bottom w:val="none" w:sz="0" w:space="0" w:color="auto"/>
                                                        <w:right w:val="none" w:sz="0" w:space="0" w:color="auto"/>
                                                      </w:divBdr>
                                                      <w:divsChild>
                                                        <w:div w:id="475072427">
                                                          <w:marLeft w:val="0"/>
                                                          <w:marRight w:val="0"/>
                                                          <w:marTop w:val="0"/>
                                                          <w:marBottom w:val="0"/>
                                                          <w:divBdr>
                                                            <w:top w:val="none" w:sz="0" w:space="0" w:color="auto"/>
                                                            <w:left w:val="none" w:sz="0" w:space="0" w:color="auto"/>
                                                            <w:bottom w:val="none" w:sz="0" w:space="0" w:color="auto"/>
                                                            <w:right w:val="none" w:sz="0" w:space="0" w:color="auto"/>
                                                          </w:divBdr>
                                                          <w:divsChild>
                                                            <w:div w:id="16279967">
                                                              <w:marLeft w:val="0"/>
                                                              <w:marRight w:val="0"/>
                                                              <w:marTop w:val="0"/>
                                                              <w:marBottom w:val="0"/>
                                                              <w:divBdr>
                                                                <w:top w:val="none" w:sz="0" w:space="0" w:color="auto"/>
                                                                <w:left w:val="none" w:sz="0" w:space="0" w:color="auto"/>
                                                                <w:bottom w:val="none" w:sz="0" w:space="0" w:color="auto"/>
                                                                <w:right w:val="none" w:sz="0" w:space="0" w:color="auto"/>
                                                              </w:divBdr>
                                                              <w:divsChild>
                                                                <w:div w:id="1414162663">
                                                                  <w:marLeft w:val="0"/>
                                                                  <w:marRight w:val="0"/>
                                                                  <w:marTop w:val="0"/>
                                                                  <w:marBottom w:val="0"/>
                                                                  <w:divBdr>
                                                                    <w:top w:val="none" w:sz="0" w:space="0" w:color="auto"/>
                                                                    <w:left w:val="none" w:sz="0" w:space="0" w:color="auto"/>
                                                                    <w:bottom w:val="none" w:sz="0" w:space="0" w:color="auto"/>
                                                                    <w:right w:val="none" w:sz="0" w:space="0" w:color="auto"/>
                                                                  </w:divBdr>
                                                                  <w:divsChild>
                                                                    <w:div w:id="1468817607">
                                                                      <w:marLeft w:val="0"/>
                                                                      <w:marRight w:val="0"/>
                                                                      <w:marTop w:val="0"/>
                                                                      <w:marBottom w:val="0"/>
                                                                      <w:divBdr>
                                                                        <w:top w:val="none" w:sz="0" w:space="0" w:color="auto"/>
                                                                        <w:left w:val="none" w:sz="0" w:space="0" w:color="auto"/>
                                                                        <w:bottom w:val="none" w:sz="0" w:space="0" w:color="auto"/>
                                                                        <w:right w:val="none" w:sz="0" w:space="0" w:color="auto"/>
                                                                      </w:divBdr>
                                                                      <w:divsChild>
                                                                        <w:div w:id="529227361">
                                                                          <w:marLeft w:val="0"/>
                                                                          <w:marRight w:val="0"/>
                                                                          <w:marTop w:val="0"/>
                                                                          <w:marBottom w:val="0"/>
                                                                          <w:divBdr>
                                                                            <w:top w:val="none" w:sz="0" w:space="0" w:color="auto"/>
                                                                            <w:left w:val="none" w:sz="0" w:space="0" w:color="auto"/>
                                                                            <w:bottom w:val="none" w:sz="0" w:space="0" w:color="auto"/>
                                                                            <w:right w:val="none" w:sz="0" w:space="0" w:color="auto"/>
                                                                          </w:divBdr>
                                                                          <w:divsChild>
                                                                            <w:div w:id="1871065736">
                                                                              <w:marLeft w:val="0"/>
                                                                              <w:marRight w:val="0"/>
                                                                              <w:marTop w:val="0"/>
                                                                              <w:marBottom w:val="0"/>
                                                                              <w:divBdr>
                                                                                <w:top w:val="none" w:sz="0" w:space="0" w:color="auto"/>
                                                                                <w:left w:val="none" w:sz="0" w:space="0" w:color="auto"/>
                                                                                <w:bottom w:val="none" w:sz="0" w:space="0" w:color="auto"/>
                                                                                <w:right w:val="none" w:sz="0" w:space="0" w:color="auto"/>
                                                                              </w:divBdr>
                                                                            </w:div>
                                                                            <w:div w:id="5762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582676">
                                                  <w:marLeft w:val="0"/>
                                                  <w:marRight w:val="0"/>
                                                  <w:marTop w:val="0"/>
                                                  <w:marBottom w:val="0"/>
                                                  <w:divBdr>
                                                    <w:top w:val="none" w:sz="0" w:space="0" w:color="auto"/>
                                                    <w:left w:val="none" w:sz="0" w:space="0" w:color="auto"/>
                                                    <w:bottom w:val="none" w:sz="0" w:space="0" w:color="auto"/>
                                                    <w:right w:val="none" w:sz="0" w:space="0" w:color="auto"/>
                                                  </w:divBdr>
                                                  <w:divsChild>
                                                    <w:div w:id="160319369">
                                                      <w:marLeft w:val="0"/>
                                                      <w:marRight w:val="0"/>
                                                      <w:marTop w:val="0"/>
                                                      <w:marBottom w:val="0"/>
                                                      <w:divBdr>
                                                        <w:top w:val="none" w:sz="0" w:space="0" w:color="auto"/>
                                                        <w:left w:val="none" w:sz="0" w:space="0" w:color="auto"/>
                                                        <w:bottom w:val="none" w:sz="0" w:space="0" w:color="auto"/>
                                                        <w:right w:val="none" w:sz="0" w:space="0" w:color="auto"/>
                                                      </w:divBdr>
                                                      <w:divsChild>
                                                        <w:div w:id="1738429639">
                                                          <w:marLeft w:val="0"/>
                                                          <w:marRight w:val="0"/>
                                                          <w:marTop w:val="0"/>
                                                          <w:marBottom w:val="0"/>
                                                          <w:divBdr>
                                                            <w:top w:val="none" w:sz="0" w:space="0" w:color="auto"/>
                                                            <w:left w:val="none" w:sz="0" w:space="0" w:color="auto"/>
                                                            <w:bottom w:val="none" w:sz="0" w:space="0" w:color="auto"/>
                                                            <w:right w:val="none" w:sz="0" w:space="0" w:color="auto"/>
                                                          </w:divBdr>
                                                          <w:divsChild>
                                                            <w:div w:id="642542342">
                                                              <w:marLeft w:val="0"/>
                                                              <w:marRight w:val="0"/>
                                                              <w:marTop w:val="0"/>
                                                              <w:marBottom w:val="0"/>
                                                              <w:divBdr>
                                                                <w:top w:val="none" w:sz="0" w:space="0" w:color="auto"/>
                                                                <w:left w:val="none" w:sz="0" w:space="0" w:color="auto"/>
                                                                <w:bottom w:val="none" w:sz="0" w:space="0" w:color="auto"/>
                                                                <w:right w:val="none" w:sz="0" w:space="0" w:color="auto"/>
                                                              </w:divBdr>
                                                              <w:divsChild>
                                                                <w:div w:id="1131165547">
                                                                  <w:marLeft w:val="0"/>
                                                                  <w:marRight w:val="0"/>
                                                                  <w:marTop w:val="0"/>
                                                                  <w:marBottom w:val="0"/>
                                                                  <w:divBdr>
                                                                    <w:top w:val="none" w:sz="0" w:space="0" w:color="auto"/>
                                                                    <w:left w:val="none" w:sz="0" w:space="0" w:color="auto"/>
                                                                    <w:bottom w:val="none" w:sz="0" w:space="0" w:color="auto"/>
                                                                    <w:right w:val="none" w:sz="0" w:space="0" w:color="auto"/>
                                                                  </w:divBdr>
                                                                  <w:divsChild>
                                                                    <w:div w:id="1464426739">
                                                                      <w:marLeft w:val="0"/>
                                                                      <w:marRight w:val="0"/>
                                                                      <w:marTop w:val="0"/>
                                                                      <w:marBottom w:val="0"/>
                                                                      <w:divBdr>
                                                                        <w:top w:val="none" w:sz="0" w:space="0" w:color="auto"/>
                                                                        <w:left w:val="none" w:sz="0" w:space="0" w:color="auto"/>
                                                                        <w:bottom w:val="none" w:sz="0" w:space="0" w:color="auto"/>
                                                                        <w:right w:val="none" w:sz="0" w:space="0" w:color="auto"/>
                                                                      </w:divBdr>
                                                                    </w:div>
                                                                    <w:div w:id="1591507049">
                                                                      <w:marLeft w:val="0"/>
                                                                      <w:marRight w:val="0"/>
                                                                      <w:marTop w:val="0"/>
                                                                      <w:marBottom w:val="0"/>
                                                                      <w:divBdr>
                                                                        <w:top w:val="none" w:sz="0" w:space="0" w:color="auto"/>
                                                                        <w:left w:val="none" w:sz="0" w:space="0" w:color="auto"/>
                                                                        <w:bottom w:val="none" w:sz="0" w:space="0" w:color="auto"/>
                                                                        <w:right w:val="none" w:sz="0" w:space="0" w:color="auto"/>
                                                                      </w:divBdr>
                                                                    </w:div>
                                                                    <w:div w:id="2111312895">
                                                                      <w:marLeft w:val="0"/>
                                                                      <w:marRight w:val="0"/>
                                                                      <w:marTop w:val="0"/>
                                                                      <w:marBottom w:val="0"/>
                                                                      <w:divBdr>
                                                                        <w:top w:val="none" w:sz="0" w:space="0" w:color="auto"/>
                                                                        <w:left w:val="none" w:sz="0" w:space="0" w:color="auto"/>
                                                                        <w:bottom w:val="none" w:sz="0" w:space="0" w:color="auto"/>
                                                                        <w:right w:val="none" w:sz="0" w:space="0" w:color="auto"/>
                                                                      </w:divBdr>
                                                                    </w:div>
                                                                    <w:div w:id="970329132">
                                                                      <w:marLeft w:val="0"/>
                                                                      <w:marRight w:val="0"/>
                                                                      <w:marTop w:val="0"/>
                                                                      <w:marBottom w:val="0"/>
                                                                      <w:divBdr>
                                                                        <w:top w:val="none" w:sz="0" w:space="0" w:color="auto"/>
                                                                        <w:left w:val="none" w:sz="0" w:space="0" w:color="auto"/>
                                                                        <w:bottom w:val="none" w:sz="0" w:space="0" w:color="auto"/>
                                                                        <w:right w:val="none" w:sz="0" w:space="0" w:color="auto"/>
                                                                      </w:divBdr>
                                                                    </w:div>
                                                                    <w:div w:id="100077400">
                                                                      <w:marLeft w:val="0"/>
                                                                      <w:marRight w:val="0"/>
                                                                      <w:marTop w:val="0"/>
                                                                      <w:marBottom w:val="0"/>
                                                                      <w:divBdr>
                                                                        <w:top w:val="none" w:sz="0" w:space="0" w:color="auto"/>
                                                                        <w:left w:val="none" w:sz="0" w:space="0" w:color="auto"/>
                                                                        <w:bottom w:val="none" w:sz="0" w:space="0" w:color="auto"/>
                                                                        <w:right w:val="none" w:sz="0" w:space="0" w:color="auto"/>
                                                                      </w:divBdr>
                                                                    </w:div>
                                                                    <w:div w:id="528224905">
                                                                      <w:marLeft w:val="0"/>
                                                                      <w:marRight w:val="0"/>
                                                                      <w:marTop w:val="0"/>
                                                                      <w:marBottom w:val="0"/>
                                                                      <w:divBdr>
                                                                        <w:top w:val="none" w:sz="0" w:space="0" w:color="auto"/>
                                                                        <w:left w:val="none" w:sz="0" w:space="0" w:color="auto"/>
                                                                        <w:bottom w:val="none" w:sz="0" w:space="0" w:color="auto"/>
                                                                        <w:right w:val="none" w:sz="0" w:space="0" w:color="auto"/>
                                                                      </w:divBdr>
                                                                    </w:div>
                                                                    <w:div w:id="303971347">
                                                                      <w:marLeft w:val="0"/>
                                                                      <w:marRight w:val="0"/>
                                                                      <w:marTop w:val="0"/>
                                                                      <w:marBottom w:val="0"/>
                                                                      <w:divBdr>
                                                                        <w:top w:val="none" w:sz="0" w:space="0" w:color="auto"/>
                                                                        <w:left w:val="none" w:sz="0" w:space="0" w:color="auto"/>
                                                                        <w:bottom w:val="none" w:sz="0" w:space="0" w:color="auto"/>
                                                                        <w:right w:val="none" w:sz="0" w:space="0" w:color="auto"/>
                                                                      </w:divBdr>
                                                                    </w:div>
                                                                    <w:div w:id="1189680969">
                                                                      <w:marLeft w:val="0"/>
                                                                      <w:marRight w:val="0"/>
                                                                      <w:marTop w:val="0"/>
                                                                      <w:marBottom w:val="0"/>
                                                                      <w:divBdr>
                                                                        <w:top w:val="none" w:sz="0" w:space="0" w:color="auto"/>
                                                                        <w:left w:val="none" w:sz="0" w:space="0" w:color="auto"/>
                                                                        <w:bottom w:val="none" w:sz="0" w:space="0" w:color="auto"/>
                                                                        <w:right w:val="none" w:sz="0" w:space="0" w:color="auto"/>
                                                                      </w:divBdr>
                                                                    </w:div>
                                                                    <w:div w:id="1408069065">
                                                                      <w:marLeft w:val="0"/>
                                                                      <w:marRight w:val="0"/>
                                                                      <w:marTop w:val="0"/>
                                                                      <w:marBottom w:val="0"/>
                                                                      <w:divBdr>
                                                                        <w:top w:val="none" w:sz="0" w:space="0" w:color="auto"/>
                                                                        <w:left w:val="none" w:sz="0" w:space="0" w:color="auto"/>
                                                                        <w:bottom w:val="none" w:sz="0" w:space="0" w:color="auto"/>
                                                                        <w:right w:val="none" w:sz="0" w:space="0" w:color="auto"/>
                                                                      </w:divBdr>
                                                                    </w:div>
                                                                    <w:div w:id="1557859656">
                                                                      <w:marLeft w:val="0"/>
                                                                      <w:marRight w:val="0"/>
                                                                      <w:marTop w:val="0"/>
                                                                      <w:marBottom w:val="0"/>
                                                                      <w:divBdr>
                                                                        <w:top w:val="none" w:sz="0" w:space="0" w:color="auto"/>
                                                                        <w:left w:val="none" w:sz="0" w:space="0" w:color="auto"/>
                                                                        <w:bottom w:val="none" w:sz="0" w:space="0" w:color="auto"/>
                                                                        <w:right w:val="none" w:sz="0" w:space="0" w:color="auto"/>
                                                                      </w:divBdr>
                                                                    </w:div>
                                                                    <w:div w:id="265577447">
                                                                      <w:marLeft w:val="0"/>
                                                                      <w:marRight w:val="0"/>
                                                                      <w:marTop w:val="0"/>
                                                                      <w:marBottom w:val="0"/>
                                                                      <w:divBdr>
                                                                        <w:top w:val="none" w:sz="0" w:space="0" w:color="auto"/>
                                                                        <w:left w:val="none" w:sz="0" w:space="0" w:color="auto"/>
                                                                        <w:bottom w:val="none" w:sz="0" w:space="0" w:color="auto"/>
                                                                        <w:right w:val="none" w:sz="0" w:space="0" w:color="auto"/>
                                                                      </w:divBdr>
                                                                    </w:div>
                                                                    <w:div w:id="1042291245">
                                                                      <w:marLeft w:val="0"/>
                                                                      <w:marRight w:val="0"/>
                                                                      <w:marTop w:val="0"/>
                                                                      <w:marBottom w:val="0"/>
                                                                      <w:divBdr>
                                                                        <w:top w:val="none" w:sz="0" w:space="0" w:color="auto"/>
                                                                        <w:left w:val="none" w:sz="0" w:space="0" w:color="auto"/>
                                                                        <w:bottom w:val="none" w:sz="0" w:space="0" w:color="auto"/>
                                                                        <w:right w:val="none" w:sz="0" w:space="0" w:color="auto"/>
                                                                      </w:divBdr>
                                                                    </w:div>
                                                                    <w:div w:id="900560589">
                                                                      <w:marLeft w:val="0"/>
                                                                      <w:marRight w:val="0"/>
                                                                      <w:marTop w:val="0"/>
                                                                      <w:marBottom w:val="0"/>
                                                                      <w:divBdr>
                                                                        <w:top w:val="none" w:sz="0" w:space="0" w:color="auto"/>
                                                                        <w:left w:val="none" w:sz="0" w:space="0" w:color="auto"/>
                                                                        <w:bottom w:val="none" w:sz="0" w:space="0" w:color="auto"/>
                                                                        <w:right w:val="none" w:sz="0" w:space="0" w:color="auto"/>
                                                                      </w:divBdr>
                                                                    </w:div>
                                                                    <w:div w:id="1109206280">
                                                                      <w:marLeft w:val="0"/>
                                                                      <w:marRight w:val="0"/>
                                                                      <w:marTop w:val="0"/>
                                                                      <w:marBottom w:val="0"/>
                                                                      <w:divBdr>
                                                                        <w:top w:val="none" w:sz="0" w:space="0" w:color="auto"/>
                                                                        <w:left w:val="none" w:sz="0" w:space="0" w:color="auto"/>
                                                                        <w:bottom w:val="none" w:sz="0" w:space="0" w:color="auto"/>
                                                                        <w:right w:val="none" w:sz="0" w:space="0" w:color="auto"/>
                                                                      </w:divBdr>
                                                                    </w:div>
                                                                    <w:div w:id="11792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62902">
                                                  <w:blockQuote w:val="1"/>
                                                  <w:marLeft w:val="600"/>
                                                  <w:marRight w:val="0"/>
                                                  <w:marTop w:val="0"/>
                                                  <w:marBottom w:val="0"/>
                                                  <w:divBdr>
                                                    <w:top w:val="none" w:sz="0" w:space="0" w:color="auto"/>
                                                    <w:left w:val="none" w:sz="0" w:space="0" w:color="auto"/>
                                                    <w:bottom w:val="none" w:sz="0" w:space="0" w:color="auto"/>
                                                    <w:right w:val="none" w:sz="0" w:space="0" w:color="auto"/>
                                                  </w:divBdr>
                                                  <w:divsChild>
                                                    <w:div w:id="935870993">
                                                      <w:marLeft w:val="0"/>
                                                      <w:marRight w:val="0"/>
                                                      <w:marTop w:val="0"/>
                                                      <w:marBottom w:val="0"/>
                                                      <w:divBdr>
                                                        <w:top w:val="none" w:sz="0" w:space="0" w:color="auto"/>
                                                        <w:left w:val="none" w:sz="0" w:space="0" w:color="auto"/>
                                                        <w:bottom w:val="none" w:sz="0" w:space="0" w:color="auto"/>
                                                        <w:right w:val="none" w:sz="0" w:space="0" w:color="auto"/>
                                                      </w:divBdr>
                                                      <w:divsChild>
                                                        <w:div w:id="1946497996">
                                                          <w:marLeft w:val="0"/>
                                                          <w:marRight w:val="0"/>
                                                          <w:marTop w:val="0"/>
                                                          <w:marBottom w:val="0"/>
                                                          <w:divBdr>
                                                            <w:top w:val="none" w:sz="0" w:space="0" w:color="auto"/>
                                                            <w:left w:val="none" w:sz="0" w:space="0" w:color="auto"/>
                                                            <w:bottom w:val="none" w:sz="0" w:space="0" w:color="auto"/>
                                                            <w:right w:val="none" w:sz="0" w:space="0" w:color="auto"/>
                                                          </w:divBdr>
                                                          <w:divsChild>
                                                            <w:div w:id="416220510">
                                                              <w:marLeft w:val="0"/>
                                                              <w:marRight w:val="0"/>
                                                              <w:marTop w:val="0"/>
                                                              <w:marBottom w:val="0"/>
                                                              <w:divBdr>
                                                                <w:top w:val="none" w:sz="0" w:space="0" w:color="auto"/>
                                                                <w:left w:val="none" w:sz="0" w:space="0" w:color="auto"/>
                                                                <w:bottom w:val="none" w:sz="0" w:space="0" w:color="auto"/>
                                                                <w:right w:val="none" w:sz="0" w:space="0" w:color="auto"/>
                                                              </w:divBdr>
                                                              <w:divsChild>
                                                                <w:div w:id="2081826279">
                                                                  <w:marLeft w:val="0"/>
                                                                  <w:marRight w:val="0"/>
                                                                  <w:marTop w:val="0"/>
                                                                  <w:marBottom w:val="0"/>
                                                                  <w:divBdr>
                                                                    <w:top w:val="none" w:sz="0" w:space="0" w:color="auto"/>
                                                                    <w:left w:val="none" w:sz="0" w:space="0" w:color="auto"/>
                                                                    <w:bottom w:val="none" w:sz="0" w:space="0" w:color="auto"/>
                                                                    <w:right w:val="none" w:sz="0" w:space="0" w:color="auto"/>
                                                                  </w:divBdr>
                                                                  <w:divsChild>
                                                                    <w:div w:id="986858657">
                                                                      <w:marLeft w:val="0"/>
                                                                      <w:marRight w:val="0"/>
                                                                      <w:marTop w:val="0"/>
                                                                      <w:marBottom w:val="0"/>
                                                                      <w:divBdr>
                                                                        <w:top w:val="none" w:sz="0" w:space="0" w:color="auto"/>
                                                                        <w:left w:val="none" w:sz="0" w:space="0" w:color="auto"/>
                                                                        <w:bottom w:val="none" w:sz="0" w:space="0" w:color="auto"/>
                                                                        <w:right w:val="none" w:sz="0" w:space="0" w:color="auto"/>
                                                                      </w:divBdr>
                                                                      <w:divsChild>
                                                                        <w:div w:id="1758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01109">
                                                  <w:blockQuote w:val="1"/>
                                                  <w:marLeft w:val="600"/>
                                                  <w:marRight w:val="0"/>
                                                  <w:marTop w:val="0"/>
                                                  <w:marBottom w:val="0"/>
                                                  <w:divBdr>
                                                    <w:top w:val="none" w:sz="0" w:space="0" w:color="auto"/>
                                                    <w:left w:val="none" w:sz="0" w:space="0" w:color="auto"/>
                                                    <w:bottom w:val="none" w:sz="0" w:space="0" w:color="auto"/>
                                                    <w:right w:val="none" w:sz="0" w:space="0" w:color="auto"/>
                                                  </w:divBdr>
                                                  <w:divsChild>
                                                    <w:div w:id="188691101">
                                                      <w:marLeft w:val="0"/>
                                                      <w:marRight w:val="0"/>
                                                      <w:marTop w:val="0"/>
                                                      <w:marBottom w:val="0"/>
                                                      <w:divBdr>
                                                        <w:top w:val="none" w:sz="0" w:space="0" w:color="auto"/>
                                                        <w:left w:val="none" w:sz="0" w:space="0" w:color="auto"/>
                                                        <w:bottom w:val="none" w:sz="0" w:space="0" w:color="auto"/>
                                                        <w:right w:val="none" w:sz="0" w:space="0" w:color="auto"/>
                                                      </w:divBdr>
                                                      <w:divsChild>
                                                        <w:div w:id="177545802">
                                                          <w:marLeft w:val="0"/>
                                                          <w:marRight w:val="0"/>
                                                          <w:marTop w:val="0"/>
                                                          <w:marBottom w:val="0"/>
                                                          <w:divBdr>
                                                            <w:top w:val="none" w:sz="0" w:space="0" w:color="auto"/>
                                                            <w:left w:val="none" w:sz="0" w:space="0" w:color="auto"/>
                                                            <w:bottom w:val="none" w:sz="0" w:space="0" w:color="auto"/>
                                                            <w:right w:val="none" w:sz="0" w:space="0" w:color="auto"/>
                                                          </w:divBdr>
                                                          <w:divsChild>
                                                            <w:div w:id="413666031">
                                                              <w:marLeft w:val="0"/>
                                                              <w:marRight w:val="0"/>
                                                              <w:marTop w:val="0"/>
                                                              <w:marBottom w:val="0"/>
                                                              <w:divBdr>
                                                                <w:top w:val="none" w:sz="0" w:space="0" w:color="auto"/>
                                                                <w:left w:val="none" w:sz="0" w:space="0" w:color="auto"/>
                                                                <w:bottom w:val="none" w:sz="0" w:space="0" w:color="auto"/>
                                                                <w:right w:val="none" w:sz="0" w:space="0" w:color="auto"/>
                                                              </w:divBdr>
                                                              <w:divsChild>
                                                                <w:div w:id="449783224">
                                                                  <w:marLeft w:val="0"/>
                                                                  <w:marRight w:val="0"/>
                                                                  <w:marTop w:val="0"/>
                                                                  <w:marBottom w:val="0"/>
                                                                  <w:divBdr>
                                                                    <w:top w:val="none" w:sz="0" w:space="0" w:color="auto"/>
                                                                    <w:left w:val="none" w:sz="0" w:space="0" w:color="auto"/>
                                                                    <w:bottom w:val="none" w:sz="0" w:space="0" w:color="auto"/>
                                                                    <w:right w:val="none" w:sz="0" w:space="0" w:color="auto"/>
                                                                  </w:divBdr>
                                                                  <w:divsChild>
                                                                    <w:div w:id="1564364986">
                                                                      <w:marLeft w:val="0"/>
                                                                      <w:marRight w:val="0"/>
                                                                      <w:marTop w:val="0"/>
                                                                      <w:marBottom w:val="0"/>
                                                                      <w:divBdr>
                                                                        <w:top w:val="none" w:sz="0" w:space="0" w:color="auto"/>
                                                                        <w:left w:val="none" w:sz="0" w:space="0" w:color="auto"/>
                                                                        <w:bottom w:val="none" w:sz="0" w:space="0" w:color="auto"/>
                                                                        <w:right w:val="none" w:sz="0" w:space="0" w:color="auto"/>
                                                                      </w:divBdr>
                                                                      <w:divsChild>
                                                                        <w:div w:id="7868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779996">
                                                  <w:marLeft w:val="0"/>
                                                  <w:marRight w:val="0"/>
                                                  <w:marTop w:val="0"/>
                                                  <w:marBottom w:val="0"/>
                                                  <w:divBdr>
                                                    <w:top w:val="none" w:sz="0" w:space="0" w:color="auto"/>
                                                    <w:left w:val="none" w:sz="0" w:space="0" w:color="auto"/>
                                                    <w:bottom w:val="none" w:sz="0" w:space="0" w:color="auto"/>
                                                    <w:right w:val="none" w:sz="0" w:space="0" w:color="auto"/>
                                                  </w:divBdr>
                                                  <w:divsChild>
                                                    <w:div w:id="555552753">
                                                      <w:marLeft w:val="0"/>
                                                      <w:marRight w:val="0"/>
                                                      <w:marTop w:val="0"/>
                                                      <w:marBottom w:val="0"/>
                                                      <w:divBdr>
                                                        <w:top w:val="none" w:sz="0" w:space="0" w:color="auto"/>
                                                        <w:left w:val="none" w:sz="0" w:space="0" w:color="auto"/>
                                                        <w:bottom w:val="none" w:sz="0" w:space="0" w:color="auto"/>
                                                        <w:right w:val="none" w:sz="0" w:space="0" w:color="auto"/>
                                                      </w:divBdr>
                                                      <w:divsChild>
                                                        <w:div w:id="268466479">
                                                          <w:marLeft w:val="0"/>
                                                          <w:marRight w:val="0"/>
                                                          <w:marTop w:val="0"/>
                                                          <w:marBottom w:val="0"/>
                                                          <w:divBdr>
                                                            <w:top w:val="none" w:sz="0" w:space="0" w:color="auto"/>
                                                            <w:left w:val="none" w:sz="0" w:space="0" w:color="auto"/>
                                                            <w:bottom w:val="none" w:sz="0" w:space="0" w:color="auto"/>
                                                            <w:right w:val="none" w:sz="0" w:space="0" w:color="auto"/>
                                                          </w:divBdr>
                                                          <w:divsChild>
                                                            <w:div w:id="2125808595">
                                                              <w:marLeft w:val="0"/>
                                                              <w:marRight w:val="0"/>
                                                              <w:marTop w:val="0"/>
                                                              <w:marBottom w:val="0"/>
                                                              <w:divBdr>
                                                                <w:top w:val="none" w:sz="0" w:space="0" w:color="auto"/>
                                                                <w:left w:val="none" w:sz="0" w:space="0" w:color="auto"/>
                                                                <w:bottom w:val="none" w:sz="0" w:space="0" w:color="auto"/>
                                                                <w:right w:val="none" w:sz="0" w:space="0" w:color="auto"/>
                                                              </w:divBdr>
                                                              <w:divsChild>
                                                                <w:div w:id="1046106321">
                                                                  <w:marLeft w:val="0"/>
                                                                  <w:marRight w:val="0"/>
                                                                  <w:marTop w:val="0"/>
                                                                  <w:marBottom w:val="0"/>
                                                                  <w:divBdr>
                                                                    <w:top w:val="none" w:sz="0" w:space="0" w:color="auto"/>
                                                                    <w:left w:val="none" w:sz="0" w:space="0" w:color="auto"/>
                                                                    <w:bottom w:val="none" w:sz="0" w:space="0" w:color="auto"/>
                                                                    <w:right w:val="none" w:sz="0" w:space="0" w:color="auto"/>
                                                                  </w:divBdr>
                                                                  <w:divsChild>
                                                                    <w:div w:id="774325369">
                                                                      <w:marLeft w:val="0"/>
                                                                      <w:marRight w:val="0"/>
                                                                      <w:marTop w:val="0"/>
                                                                      <w:marBottom w:val="0"/>
                                                                      <w:divBdr>
                                                                        <w:top w:val="none" w:sz="0" w:space="0" w:color="auto"/>
                                                                        <w:left w:val="none" w:sz="0" w:space="0" w:color="auto"/>
                                                                        <w:bottom w:val="none" w:sz="0" w:space="0" w:color="auto"/>
                                                                        <w:right w:val="none" w:sz="0" w:space="0" w:color="auto"/>
                                                                      </w:divBdr>
                                                                    </w:div>
                                                                    <w:div w:id="1697346165">
                                                                      <w:marLeft w:val="0"/>
                                                                      <w:marRight w:val="0"/>
                                                                      <w:marTop w:val="0"/>
                                                                      <w:marBottom w:val="0"/>
                                                                      <w:divBdr>
                                                                        <w:top w:val="none" w:sz="0" w:space="0" w:color="auto"/>
                                                                        <w:left w:val="none" w:sz="0" w:space="0" w:color="auto"/>
                                                                        <w:bottom w:val="none" w:sz="0" w:space="0" w:color="auto"/>
                                                                        <w:right w:val="none" w:sz="0" w:space="0" w:color="auto"/>
                                                                      </w:divBdr>
                                                                    </w:div>
                                                                    <w:div w:id="777453957">
                                                                      <w:marLeft w:val="0"/>
                                                                      <w:marRight w:val="0"/>
                                                                      <w:marTop w:val="0"/>
                                                                      <w:marBottom w:val="0"/>
                                                                      <w:divBdr>
                                                                        <w:top w:val="none" w:sz="0" w:space="0" w:color="auto"/>
                                                                        <w:left w:val="none" w:sz="0" w:space="0" w:color="auto"/>
                                                                        <w:bottom w:val="none" w:sz="0" w:space="0" w:color="auto"/>
                                                                        <w:right w:val="none" w:sz="0" w:space="0" w:color="auto"/>
                                                                      </w:divBdr>
                                                                    </w:div>
                                                                    <w:div w:id="13703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1629627504">
                                                      <w:marLeft w:val="0"/>
                                                      <w:marRight w:val="0"/>
                                                      <w:marTop w:val="0"/>
                                                      <w:marBottom w:val="0"/>
                                                      <w:divBdr>
                                                        <w:top w:val="none" w:sz="0" w:space="0" w:color="auto"/>
                                                        <w:left w:val="none" w:sz="0" w:space="0" w:color="auto"/>
                                                        <w:bottom w:val="none" w:sz="0" w:space="0" w:color="auto"/>
                                                        <w:right w:val="none" w:sz="0" w:space="0" w:color="auto"/>
                                                      </w:divBdr>
                                                      <w:divsChild>
                                                        <w:div w:id="457450761">
                                                          <w:marLeft w:val="0"/>
                                                          <w:marRight w:val="0"/>
                                                          <w:marTop w:val="0"/>
                                                          <w:marBottom w:val="0"/>
                                                          <w:divBdr>
                                                            <w:top w:val="none" w:sz="0" w:space="0" w:color="auto"/>
                                                            <w:left w:val="none" w:sz="0" w:space="0" w:color="auto"/>
                                                            <w:bottom w:val="none" w:sz="0" w:space="0" w:color="auto"/>
                                                            <w:right w:val="none" w:sz="0" w:space="0" w:color="auto"/>
                                                          </w:divBdr>
                                                          <w:divsChild>
                                                            <w:div w:id="578757488">
                                                              <w:marLeft w:val="0"/>
                                                              <w:marRight w:val="0"/>
                                                              <w:marTop w:val="0"/>
                                                              <w:marBottom w:val="0"/>
                                                              <w:divBdr>
                                                                <w:top w:val="none" w:sz="0" w:space="0" w:color="auto"/>
                                                                <w:left w:val="none" w:sz="0" w:space="0" w:color="auto"/>
                                                                <w:bottom w:val="none" w:sz="0" w:space="0" w:color="auto"/>
                                                                <w:right w:val="none" w:sz="0" w:space="0" w:color="auto"/>
                                                              </w:divBdr>
                                                              <w:divsChild>
                                                                <w:div w:id="2017071726">
                                                                  <w:marLeft w:val="0"/>
                                                                  <w:marRight w:val="0"/>
                                                                  <w:marTop w:val="0"/>
                                                                  <w:marBottom w:val="0"/>
                                                                  <w:divBdr>
                                                                    <w:top w:val="none" w:sz="0" w:space="0" w:color="auto"/>
                                                                    <w:left w:val="none" w:sz="0" w:space="0" w:color="auto"/>
                                                                    <w:bottom w:val="none" w:sz="0" w:space="0" w:color="auto"/>
                                                                    <w:right w:val="none" w:sz="0" w:space="0" w:color="auto"/>
                                                                  </w:divBdr>
                                                                  <w:divsChild>
                                                                    <w:div w:id="502359230">
                                                                      <w:marLeft w:val="0"/>
                                                                      <w:marRight w:val="0"/>
                                                                      <w:marTop w:val="0"/>
                                                                      <w:marBottom w:val="0"/>
                                                                      <w:divBdr>
                                                                        <w:top w:val="none" w:sz="0" w:space="0" w:color="auto"/>
                                                                        <w:left w:val="none" w:sz="0" w:space="0" w:color="auto"/>
                                                                        <w:bottom w:val="none" w:sz="0" w:space="0" w:color="auto"/>
                                                                        <w:right w:val="none" w:sz="0" w:space="0" w:color="auto"/>
                                                                      </w:divBdr>
                                                                      <w:divsChild>
                                                                        <w:div w:id="10162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13888">
                                                  <w:blockQuote w:val="1"/>
                                                  <w:marLeft w:val="600"/>
                                                  <w:marRight w:val="0"/>
                                                  <w:marTop w:val="0"/>
                                                  <w:marBottom w:val="0"/>
                                                  <w:divBdr>
                                                    <w:top w:val="none" w:sz="0" w:space="0" w:color="auto"/>
                                                    <w:left w:val="none" w:sz="0" w:space="0" w:color="auto"/>
                                                    <w:bottom w:val="none" w:sz="0" w:space="0" w:color="auto"/>
                                                    <w:right w:val="none" w:sz="0" w:space="0" w:color="auto"/>
                                                  </w:divBdr>
                                                  <w:divsChild>
                                                    <w:div w:id="1871717874">
                                                      <w:marLeft w:val="0"/>
                                                      <w:marRight w:val="0"/>
                                                      <w:marTop w:val="0"/>
                                                      <w:marBottom w:val="0"/>
                                                      <w:divBdr>
                                                        <w:top w:val="none" w:sz="0" w:space="0" w:color="auto"/>
                                                        <w:left w:val="none" w:sz="0" w:space="0" w:color="auto"/>
                                                        <w:bottom w:val="none" w:sz="0" w:space="0" w:color="auto"/>
                                                        <w:right w:val="none" w:sz="0" w:space="0" w:color="auto"/>
                                                      </w:divBdr>
                                                      <w:divsChild>
                                                        <w:div w:id="1792701584">
                                                          <w:marLeft w:val="0"/>
                                                          <w:marRight w:val="0"/>
                                                          <w:marTop w:val="0"/>
                                                          <w:marBottom w:val="0"/>
                                                          <w:divBdr>
                                                            <w:top w:val="none" w:sz="0" w:space="0" w:color="auto"/>
                                                            <w:left w:val="none" w:sz="0" w:space="0" w:color="auto"/>
                                                            <w:bottom w:val="none" w:sz="0" w:space="0" w:color="auto"/>
                                                            <w:right w:val="none" w:sz="0" w:space="0" w:color="auto"/>
                                                          </w:divBdr>
                                                          <w:divsChild>
                                                            <w:div w:id="1121875128">
                                                              <w:marLeft w:val="0"/>
                                                              <w:marRight w:val="0"/>
                                                              <w:marTop w:val="0"/>
                                                              <w:marBottom w:val="0"/>
                                                              <w:divBdr>
                                                                <w:top w:val="none" w:sz="0" w:space="0" w:color="auto"/>
                                                                <w:left w:val="none" w:sz="0" w:space="0" w:color="auto"/>
                                                                <w:bottom w:val="none" w:sz="0" w:space="0" w:color="auto"/>
                                                                <w:right w:val="none" w:sz="0" w:space="0" w:color="auto"/>
                                                              </w:divBdr>
                                                              <w:divsChild>
                                                                <w:div w:id="2138333202">
                                                                  <w:marLeft w:val="0"/>
                                                                  <w:marRight w:val="0"/>
                                                                  <w:marTop w:val="0"/>
                                                                  <w:marBottom w:val="0"/>
                                                                  <w:divBdr>
                                                                    <w:top w:val="none" w:sz="0" w:space="0" w:color="auto"/>
                                                                    <w:left w:val="none" w:sz="0" w:space="0" w:color="auto"/>
                                                                    <w:bottom w:val="none" w:sz="0" w:space="0" w:color="auto"/>
                                                                    <w:right w:val="none" w:sz="0" w:space="0" w:color="auto"/>
                                                                  </w:divBdr>
                                                                  <w:divsChild>
                                                                    <w:div w:id="1045839082">
                                                                      <w:marLeft w:val="0"/>
                                                                      <w:marRight w:val="0"/>
                                                                      <w:marTop w:val="0"/>
                                                                      <w:marBottom w:val="0"/>
                                                                      <w:divBdr>
                                                                        <w:top w:val="none" w:sz="0" w:space="0" w:color="auto"/>
                                                                        <w:left w:val="none" w:sz="0" w:space="0" w:color="auto"/>
                                                                        <w:bottom w:val="none" w:sz="0" w:space="0" w:color="auto"/>
                                                                        <w:right w:val="none" w:sz="0" w:space="0" w:color="auto"/>
                                                                      </w:divBdr>
                                                                      <w:divsChild>
                                                                        <w:div w:id="290986935">
                                                                          <w:marLeft w:val="0"/>
                                                                          <w:marRight w:val="0"/>
                                                                          <w:marTop w:val="0"/>
                                                                          <w:marBottom w:val="0"/>
                                                                          <w:divBdr>
                                                                            <w:top w:val="none" w:sz="0" w:space="0" w:color="auto"/>
                                                                            <w:left w:val="none" w:sz="0" w:space="0" w:color="auto"/>
                                                                            <w:bottom w:val="none" w:sz="0" w:space="0" w:color="auto"/>
                                                                            <w:right w:val="none" w:sz="0" w:space="0" w:color="auto"/>
                                                                          </w:divBdr>
                                                                          <w:divsChild>
                                                                            <w:div w:id="1704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324048">
                                                  <w:marLeft w:val="0"/>
                                                  <w:marRight w:val="0"/>
                                                  <w:marTop w:val="0"/>
                                                  <w:marBottom w:val="0"/>
                                                  <w:divBdr>
                                                    <w:top w:val="none" w:sz="0" w:space="0" w:color="auto"/>
                                                    <w:left w:val="none" w:sz="0" w:space="0" w:color="auto"/>
                                                    <w:bottom w:val="none" w:sz="0" w:space="0" w:color="auto"/>
                                                    <w:right w:val="none" w:sz="0" w:space="0" w:color="auto"/>
                                                  </w:divBdr>
                                                  <w:divsChild>
                                                    <w:div w:id="1388601065">
                                                      <w:marLeft w:val="0"/>
                                                      <w:marRight w:val="0"/>
                                                      <w:marTop w:val="0"/>
                                                      <w:marBottom w:val="0"/>
                                                      <w:divBdr>
                                                        <w:top w:val="none" w:sz="0" w:space="0" w:color="auto"/>
                                                        <w:left w:val="none" w:sz="0" w:space="0" w:color="auto"/>
                                                        <w:bottom w:val="none" w:sz="0" w:space="0" w:color="auto"/>
                                                        <w:right w:val="none" w:sz="0" w:space="0" w:color="auto"/>
                                                      </w:divBdr>
                                                      <w:divsChild>
                                                        <w:div w:id="1215313586">
                                                          <w:marLeft w:val="0"/>
                                                          <w:marRight w:val="0"/>
                                                          <w:marTop w:val="0"/>
                                                          <w:marBottom w:val="0"/>
                                                          <w:divBdr>
                                                            <w:top w:val="none" w:sz="0" w:space="0" w:color="auto"/>
                                                            <w:left w:val="none" w:sz="0" w:space="0" w:color="auto"/>
                                                            <w:bottom w:val="none" w:sz="0" w:space="0" w:color="auto"/>
                                                            <w:right w:val="none" w:sz="0" w:space="0" w:color="auto"/>
                                                          </w:divBdr>
                                                          <w:divsChild>
                                                            <w:div w:id="538707280">
                                                              <w:marLeft w:val="0"/>
                                                              <w:marRight w:val="0"/>
                                                              <w:marTop w:val="0"/>
                                                              <w:marBottom w:val="0"/>
                                                              <w:divBdr>
                                                                <w:top w:val="none" w:sz="0" w:space="0" w:color="auto"/>
                                                                <w:left w:val="none" w:sz="0" w:space="0" w:color="auto"/>
                                                                <w:bottom w:val="none" w:sz="0" w:space="0" w:color="auto"/>
                                                                <w:right w:val="none" w:sz="0" w:space="0" w:color="auto"/>
                                                              </w:divBdr>
                                                              <w:divsChild>
                                                                <w:div w:id="708261786">
                                                                  <w:marLeft w:val="0"/>
                                                                  <w:marRight w:val="0"/>
                                                                  <w:marTop w:val="0"/>
                                                                  <w:marBottom w:val="0"/>
                                                                  <w:divBdr>
                                                                    <w:top w:val="none" w:sz="0" w:space="0" w:color="auto"/>
                                                                    <w:left w:val="none" w:sz="0" w:space="0" w:color="auto"/>
                                                                    <w:bottom w:val="none" w:sz="0" w:space="0" w:color="auto"/>
                                                                    <w:right w:val="none" w:sz="0" w:space="0" w:color="auto"/>
                                                                  </w:divBdr>
                                                                  <w:divsChild>
                                                                    <w:div w:id="1364281800">
                                                                      <w:marLeft w:val="0"/>
                                                                      <w:marRight w:val="0"/>
                                                                      <w:marTop w:val="0"/>
                                                                      <w:marBottom w:val="0"/>
                                                                      <w:divBdr>
                                                                        <w:top w:val="none" w:sz="0" w:space="0" w:color="auto"/>
                                                                        <w:left w:val="none" w:sz="0" w:space="0" w:color="auto"/>
                                                                        <w:bottom w:val="none" w:sz="0" w:space="0" w:color="auto"/>
                                                                        <w:right w:val="none" w:sz="0" w:space="0" w:color="auto"/>
                                                                      </w:divBdr>
                                                                    </w:div>
                                                                    <w:div w:id="288319591">
                                                                      <w:marLeft w:val="0"/>
                                                                      <w:marRight w:val="0"/>
                                                                      <w:marTop w:val="0"/>
                                                                      <w:marBottom w:val="0"/>
                                                                      <w:divBdr>
                                                                        <w:top w:val="none" w:sz="0" w:space="0" w:color="auto"/>
                                                                        <w:left w:val="none" w:sz="0" w:space="0" w:color="auto"/>
                                                                        <w:bottom w:val="none" w:sz="0" w:space="0" w:color="auto"/>
                                                                        <w:right w:val="none" w:sz="0" w:space="0" w:color="auto"/>
                                                                      </w:divBdr>
                                                                    </w:div>
                                                                    <w:div w:id="1333753793">
                                                                      <w:marLeft w:val="0"/>
                                                                      <w:marRight w:val="0"/>
                                                                      <w:marTop w:val="0"/>
                                                                      <w:marBottom w:val="0"/>
                                                                      <w:divBdr>
                                                                        <w:top w:val="none" w:sz="0" w:space="0" w:color="auto"/>
                                                                        <w:left w:val="none" w:sz="0" w:space="0" w:color="auto"/>
                                                                        <w:bottom w:val="none" w:sz="0" w:space="0" w:color="auto"/>
                                                                        <w:right w:val="none" w:sz="0" w:space="0" w:color="auto"/>
                                                                      </w:divBdr>
                                                                    </w:div>
                                                                    <w:div w:id="1325665088">
                                                                      <w:marLeft w:val="0"/>
                                                                      <w:marRight w:val="0"/>
                                                                      <w:marTop w:val="0"/>
                                                                      <w:marBottom w:val="0"/>
                                                                      <w:divBdr>
                                                                        <w:top w:val="none" w:sz="0" w:space="0" w:color="auto"/>
                                                                        <w:left w:val="none" w:sz="0" w:space="0" w:color="auto"/>
                                                                        <w:bottom w:val="none" w:sz="0" w:space="0" w:color="auto"/>
                                                                        <w:right w:val="none" w:sz="0" w:space="0" w:color="auto"/>
                                                                      </w:divBdr>
                                                                    </w:div>
                                                                    <w:div w:id="814418011">
                                                                      <w:marLeft w:val="0"/>
                                                                      <w:marRight w:val="0"/>
                                                                      <w:marTop w:val="0"/>
                                                                      <w:marBottom w:val="0"/>
                                                                      <w:divBdr>
                                                                        <w:top w:val="none" w:sz="0" w:space="0" w:color="auto"/>
                                                                        <w:left w:val="none" w:sz="0" w:space="0" w:color="auto"/>
                                                                        <w:bottom w:val="none" w:sz="0" w:space="0" w:color="auto"/>
                                                                        <w:right w:val="none" w:sz="0" w:space="0" w:color="auto"/>
                                                                      </w:divBdr>
                                                                    </w:div>
                                                                    <w:div w:id="153491776">
                                                                      <w:marLeft w:val="0"/>
                                                                      <w:marRight w:val="0"/>
                                                                      <w:marTop w:val="0"/>
                                                                      <w:marBottom w:val="0"/>
                                                                      <w:divBdr>
                                                                        <w:top w:val="none" w:sz="0" w:space="0" w:color="auto"/>
                                                                        <w:left w:val="none" w:sz="0" w:space="0" w:color="auto"/>
                                                                        <w:bottom w:val="none" w:sz="0" w:space="0" w:color="auto"/>
                                                                        <w:right w:val="none" w:sz="0" w:space="0" w:color="auto"/>
                                                                      </w:divBdr>
                                                                    </w:div>
                                                                    <w:div w:id="1314875020">
                                                                      <w:marLeft w:val="0"/>
                                                                      <w:marRight w:val="0"/>
                                                                      <w:marTop w:val="0"/>
                                                                      <w:marBottom w:val="0"/>
                                                                      <w:divBdr>
                                                                        <w:top w:val="none" w:sz="0" w:space="0" w:color="auto"/>
                                                                        <w:left w:val="none" w:sz="0" w:space="0" w:color="auto"/>
                                                                        <w:bottom w:val="none" w:sz="0" w:space="0" w:color="auto"/>
                                                                        <w:right w:val="none" w:sz="0" w:space="0" w:color="auto"/>
                                                                      </w:divBdr>
                                                                    </w:div>
                                                                    <w:div w:id="681321377">
                                                                      <w:marLeft w:val="0"/>
                                                                      <w:marRight w:val="0"/>
                                                                      <w:marTop w:val="0"/>
                                                                      <w:marBottom w:val="0"/>
                                                                      <w:divBdr>
                                                                        <w:top w:val="none" w:sz="0" w:space="0" w:color="auto"/>
                                                                        <w:left w:val="none" w:sz="0" w:space="0" w:color="auto"/>
                                                                        <w:bottom w:val="none" w:sz="0" w:space="0" w:color="auto"/>
                                                                        <w:right w:val="none" w:sz="0" w:space="0" w:color="auto"/>
                                                                      </w:divBdr>
                                                                    </w:div>
                                                                    <w:div w:id="17156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25616">
                                                  <w:blockQuote w:val="1"/>
                                                  <w:marLeft w:val="600"/>
                                                  <w:marRight w:val="0"/>
                                                  <w:marTop w:val="0"/>
                                                  <w:marBottom w:val="0"/>
                                                  <w:divBdr>
                                                    <w:top w:val="none" w:sz="0" w:space="0" w:color="auto"/>
                                                    <w:left w:val="none" w:sz="0" w:space="0" w:color="auto"/>
                                                    <w:bottom w:val="none" w:sz="0" w:space="0" w:color="auto"/>
                                                    <w:right w:val="none" w:sz="0" w:space="0" w:color="auto"/>
                                                  </w:divBdr>
                                                </w:div>
                                                <w:div w:id="312566901">
                                                  <w:blockQuote w:val="1"/>
                                                  <w:marLeft w:val="600"/>
                                                  <w:marRight w:val="0"/>
                                                  <w:marTop w:val="0"/>
                                                  <w:marBottom w:val="0"/>
                                                  <w:divBdr>
                                                    <w:top w:val="none" w:sz="0" w:space="0" w:color="auto"/>
                                                    <w:left w:val="none" w:sz="0" w:space="0" w:color="auto"/>
                                                    <w:bottom w:val="none" w:sz="0" w:space="0" w:color="auto"/>
                                                    <w:right w:val="none" w:sz="0" w:space="0" w:color="auto"/>
                                                  </w:divBdr>
                                                </w:div>
                                                <w:div w:id="26492696">
                                                  <w:blockQuote w:val="1"/>
                                                  <w:marLeft w:val="600"/>
                                                  <w:marRight w:val="0"/>
                                                  <w:marTop w:val="0"/>
                                                  <w:marBottom w:val="0"/>
                                                  <w:divBdr>
                                                    <w:top w:val="none" w:sz="0" w:space="0" w:color="auto"/>
                                                    <w:left w:val="none" w:sz="0" w:space="0" w:color="auto"/>
                                                    <w:bottom w:val="none" w:sz="0" w:space="0" w:color="auto"/>
                                                    <w:right w:val="none" w:sz="0" w:space="0" w:color="auto"/>
                                                  </w:divBdr>
                                                </w:div>
                                                <w:div w:id="76488507">
                                                  <w:blockQuote w:val="1"/>
                                                  <w:marLeft w:val="600"/>
                                                  <w:marRight w:val="0"/>
                                                  <w:marTop w:val="0"/>
                                                  <w:marBottom w:val="0"/>
                                                  <w:divBdr>
                                                    <w:top w:val="none" w:sz="0" w:space="0" w:color="auto"/>
                                                    <w:left w:val="none" w:sz="0" w:space="0" w:color="auto"/>
                                                    <w:bottom w:val="none" w:sz="0" w:space="0" w:color="auto"/>
                                                    <w:right w:val="none" w:sz="0" w:space="0" w:color="auto"/>
                                                  </w:divBdr>
                                                </w:div>
                                                <w:div w:id="1443765984">
                                                  <w:blockQuote w:val="1"/>
                                                  <w:marLeft w:val="600"/>
                                                  <w:marRight w:val="0"/>
                                                  <w:marTop w:val="0"/>
                                                  <w:marBottom w:val="0"/>
                                                  <w:divBdr>
                                                    <w:top w:val="none" w:sz="0" w:space="0" w:color="auto"/>
                                                    <w:left w:val="none" w:sz="0" w:space="0" w:color="auto"/>
                                                    <w:bottom w:val="none" w:sz="0" w:space="0" w:color="auto"/>
                                                    <w:right w:val="none" w:sz="0" w:space="0" w:color="auto"/>
                                                  </w:divBdr>
                                                </w:div>
                                                <w:div w:id="802428905">
                                                  <w:blockQuote w:val="1"/>
                                                  <w:marLeft w:val="600"/>
                                                  <w:marRight w:val="0"/>
                                                  <w:marTop w:val="0"/>
                                                  <w:marBottom w:val="0"/>
                                                  <w:divBdr>
                                                    <w:top w:val="none" w:sz="0" w:space="0" w:color="auto"/>
                                                    <w:left w:val="none" w:sz="0" w:space="0" w:color="auto"/>
                                                    <w:bottom w:val="none" w:sz="0" w:space="0" w:color="auto"/>
                                                    <w:right w:val="none" w:sz="0" w:space="0" w:color="auto"/>
                                                  </w:divBdr>
                                                </w:div>
                                                <w:div w:id="1776709823">
                                                  <w:blockQuote w:val="1"/>
                                                  <w:marLeft w:val="600"/>
                                                  <w:marRight w:val="0"/>
                                                  <w:marTop w:val="0"/>
                                                  <w:marBottom w:val="0"/>
                                                  <w:divBdr>
                                                    <w:top w:val="none" w:sz="0" w:space="0" w:color="auto"/>
                                                    <w:left w:val="none" w:sz="0" w:space="0" w:color="auto"/>
                                                    <w:bottom w:val="none" w:sz="0" w:space="0" w:color="auto"/>
                                                    <w:right w:val="none" w:sz="0" w:space="0" w:color="auto"/>
                                                  </w:divBdr>
                                                </w:div>
                                                <w:div w:id="1688360401">
                                                  <w:marLeft w:val="0"/>
                                                  <w:marRight w:val="0"/>
                                                  <w:marTop w:val="0"/>
                                                  <w:marBottom w:val="0"/>
                                                  <w:divBdr>
                                                    <w:top w:val="none" w:sz="0" w:space="0" w:color="auto"/>
                                                    <w:left w:val="none" w:sz="0" w:space="0" w:color="auto"/>
                                                    <w:bottom w:val="none" w:sz="0" w:space="0" w:color="auto"/>
                                                    <w:right w:val="none" w:sz="0" w:space="0" w:color="auto"/>
                                                  </w:divBdr>
                                                  <w:divsChild>
                                                    <w:div w:id="321545619">
                                                      <w:marLeft w:val="0"/>
                                                      <w:marRight w:val="0"/>
                                                      <w:marTop w:val="0"/>
                                                      <w:marBottom w:val="0"/>
                                                      <w:divBdr>
                                                        <w:top w:val="none" w:sz="0" w:space="0" w:color="auto"/>
                                                        <w:left w:val="none" w:sz="0" w:space="0" w:color="auto"/>
                                                        <w:bottom w:val="none" w:sz="0" w:space="0" w:color="auto"/>
                                                        <w:right w:val="none" w:sz="0" w:space="0" w:color="auto"/>
                                                      </w:divBdr>
                                                      <w:divsChild>
                                                        <w:div w:id="1193953072">
                                                          <w:marLeft w:val="0"/>
                                                          <w:marRight w:val="0"/>
                                                          <w:marTop w:val="0"/>
                                                          <w:marBottom w:val="0"/>
                                                          <w:divBdr>
                                                            <w:top w:val="none" w:sz="0" w:space="0" w:color="auto"/>
                                                            <w:left w:val="none" w:sz="0" w:space="0" w:color="auto"/>
                                                            <w:bottom w:val="none" w:sz="0" w:space="0" w:color="auto"/>
                                                            <w:right w:val="none" w:sz="0" w:space="0" w:color="auto"/>
                                                          </w:divBdr>
                                                          <w:divsChild>
                                                            <w:div w:id="745030616">
                                                              <w:marLeft w:val="0"/>
                                                              <w:marRight w:val="0"/>
                                                              <w:marTop w:val="0"/>
                                                              <w:marBottom w:val="0"/>
                                                              <w:divBdr>
                                                                <w:top w:val="none" w:sz="0" w:space="0" w:color="auto"/>
                                                                <w:left w:val="none" w:sz="0" w:space="0" w:color="auto"/>
                                                                <w:bottom w:val="none" w:sz="0" w:space="0" w:color="auto"/>
                                                                <w:right w:val="none" w:sz="0" w:space="0" w:color="auto"/>
                                                              </w:divBdr>
                                                              <w:divsChild>
                                                                <w:div w:id="1770853996">
                                                                  <w:marLeft w:val="0"/>
                                                                  <w:marRight w:val="0"/>
                                                                  <w:marTop w:val="0"/>
                                                                  <w:marBottom w:val="0"/>
                                                                  <w:divBdr>
                                                                    <w:top w:val="none" w:sz="0" w:space="0" w:color="auto"/>
                                                                    <w:left w:val="none" w:sz="0" w:space="0" w:color="auto"/>
                                                                    <w:bottom w:val="none" w:sz="0" w:space="0" w:color="auto"/>
                                                                    <w:right w:val="none" w:sz="0" w:space="0" w:color="auto"/>
                                                                  </w:divBdr>
                                                                  <w:divsChild>
                                                                    <w:div w:id="2047218728">
                                                                      <w:marLeft w:val="0"/>
                                                                      <w:marRight w:val="0"/>
                                                                      <w:marTop w:val="0"/>
                                                                      <w:marBottom w:val="0"/>
                                                                      <w:divBdr>
                                                                        <w:top w:val="none" w:sz="0" w:space="0" w:color="auto"/>
                                                                        <w:left w:val="none" w:sz="0" w:space="0" w:color="auto"/>
                                                                        <w:bottom w:val="none" w:sz="0" w:space="0" w:color="auto"/>
                                                                        <w:right w:val="none" w:sz="0" w:space="0" w:color="auto"/>
                                                                      </w:divBdr>
                                                                    </w:div>
                                                                    <w:div w:id="1631789776">
                                                                      <w:marLeft w:val="0"/>
                                                                      <w:marRight w:val="0"/>
                                                                      <w:marTop w:val="0"/>
                                                                      <w:marBottom w:val="0"/>
                                                                      <w:divBdr>
                                                                        <w:top w:val="none" w:sz="0" w:space="0" w:color="auto"/>
                                                                        <w:left w:val="none" w:sz="0" w:space="0" w:color="auto"/>
                                                                        <w:bottom w:val="none" w:sz="0" w:space="0" w:color="auto"/>
                                                                        <w:right w:val="none" w:sz="0" w:space="0" w:color="auto"/>
                                                                      </w:divBdr>
                                                                    </w:div>
                                                                    <w:div w:id="1139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0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525241586">
                                                      <w:marLeft w:val="0"/>
                                                      <w:marRight w:val="0"/>
                                                      <w:marTop w:val="0"/>
                                                      <w:marBottom w:val="0"/>
                                                      <w:divBdr>
                                                        <w:top w:val="none" w:sz="0" w:space="0" w:color="auto"/>
                                                        <w:left w:val="none" w:sz="0" w:space="0" w:color="auto"/>
                                                        <w:bottom w:val="none" w:sz="0" w:space="0" w:color="auto"/>
                                                        <w:right w:val="none" w:sz="0" w:space="0" w:color="auto"/>
                                                      </w:divBdr>
                                                      <w:divsChild>
                                                        <w:div w:id="1494446661">
                                                          <w:marLeft w:val="0"/>
                                                          <w:marRight w:val="0"/>
                                                          <w:marTop w:val="0"/>
                                                          <w:marBottom w:val="0"/>
                                                          <w:divBdr>
                                                            <w:top w:val="none" w:sz="0" w:space="0" w:color="auto"/>
                                                            <w:left w:val="none" w:sz="0" w:space="0" w:color="auto"/>
                                                            <w:bottom w:val="none" w:sz="0" w:space="0" w:color="auto"/>
                                                            <w:right w:val="none" w:sz="0" w:space="0" w:color="auto"/>
                                                          </w:divBdr>
                                                          <w:divsChild>
                                                            <w:div w:id="717782434">
                                                              <w:marLeft w:val="0"/>
                                                              <w:marRight w:val="0"/>
                                                              <w:marTop w:val="0"/>
                                                              <w:marBottom w:val="0"/>
                                                              <w:divBdr>
                                                                <w:top w:val="none" w:sz="0" w:space="0" w:color="auto"/>
                                                                <w:left w:val="none" w:sz="0" w:space="0" w:color="auto"/>
                                                                <w:bottom w:val="none" w:sz="0" w:space="0" w:color="auto"/>
                                                                <w:right w:val="none" w:sz="0" w:space="0" w:color="auto"/>
                                                              </w:divBdr>
                                                              <w:divsChild>
                                                                <w:div w:id="663362663">
                                                                  <w:marLeft w:val="0"/>
                                                                  <w:marRight w:val="0"/>
                                                                  <w:marTop w:val="0"/>
                                                                  <w:marBottom w:val="0"/>
                                                                  <w:divBdr>
                                                                    <w:top w:val="none" w:sz="0" w:space="0" w:color="auto"/>
                                                                    <w:left w:val="none" w:sz="0" w:space="0" w:color="auto"/>
                                                                    <w:bottom w:val="none" w:sz="0" w:space="0" w:color="auto"/>
                                                                    <w:right w:val="none" w:sz="0" w:space="0" w:color="auto"/>
                                                                  </w:divBdr>
                                                                  <w:divsChild>
                                                                    <w:div w:id="790593249">
                                                                      <w:marLeft w:val="0"/>
                                                                      <w:marRight w:val="0"/>
                                                                      <w:marTop w:val="0"/>
                                                                      <w:marBottom w:val="0"/>
                                                                      <w:divBdr>
                                                                        <w:top w:val="none" w:sz="0" w:space="0" w:color="auto"/>
                                                                        <w:left w:val="none" w:sz="0" w:space="0" w:color="auto"/>
                                                                        <w:bottom w:val="none" w:sz="0" w:space="0" w:color="auto"/>
                                                                        <w:right w:val="none" w:sz="0" w:space="0" w:color="auto"/>
                                                                      </w:divBdr>
                                                                      <w:divsChild>
                                                                        <w:div w:id="14688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6012">
                                                  <w:blockQuote w:val="1"/>
                                                  <w:marLeft w:val="600"/>
                                                  <w:marRight w:val="0"/>
                                                  <w:marTop w:val="0"/>
                                                  <w:marBottom w:val="0"/>
                                                  <w:divBdr>
                                                    <w:top w:val="none" w:sz="0" w:space="0" w:color="auto"/>
                                                    <w:left w:val="none" w:sz="0" w:space="0" w:color="auto"/>
                                                    <w:bottom w:val="none" w:sz="0" w:space="0" w:color="auto"/>
                                                    <w:right w:val="none" w:sz="0" w:space="0" w:color="auto"/>
                                                  </w:divBdr>
                                                  <w:divsChild>
                                                    <w:div w:id="522984418">
                                                      <w:marLeft w:val="0"/>
                                                      <w:marRight w:val="0"/>
                                                      <w:marTop w:val="0"/>
                                                      <w:marBottom w:val="0"/>
                                                      <w:divBdr>
                                                        <w:top w:val="none" w:sz="0" w:space="0" w:color="auto"/>
                                                        <w:left w:val="none" w:sz="0" w:space="0" w:color="auto"/>
                                                        <w:bottom w:val="none" w:sz="0" w:space="0" w:color="auto"/>
                                                        <w:right w:val="none" w:sz="0" w:space="0" w:color="auto"/>
                                                      </w:divBdr>
                                                      <w:divsChild>
                                                        <w:div w:id="1509829172">
                                                          <w:marLeft w:val="0"/>
                                                          <w:marRight w:val="0"/>
                                                          <w:marTop w:val="0"/>
                                                          <w:marBottom w:val="0"/>
                                                          <w:divBdr>
                                                            <w:top w:val="none" w:sz="0" w:space="0" w:color="auto"/>
                                                            <w:left w:val="none" w:sz="0" w:space="0" w:color="auto"/>
                                                            <w:bottom w:val="none" w:sz="0" w:space="0" w:color="auto"/>
                                                            <w:right w:val="none" w:sz="0" w:space="0" w:color="auto"/>
                                                          </w:divBdr>
                                                          <w:divsChild>
                                                            <w:div w:id="1017655452">
                                                              <w:marLeft w:val="0"/>
                                                              <w:marRight w:val="0"/>
                                                              <w:marTop w:val="0"/>
                                                              <w:marBottom w:val="0"/>
                                                              <w:divBdr>
                                                                <w:top w:val="none" w:sz="0" w:space="0" w:color="auto"/>
                                                                <w:left w:val="none" w:sz="0" w:space="0" w:color="auto"/>
                                                                <w:bottom w:val="none" w:sz="0" w:space="0" w:color="auto"/>
                                                                <w:right w:val="none" w:sz="0" w:space="0" w:color="auto"/>
                                                              </w:divBdr>
                                                              <w:divsChild>
                                                                <w:div w:id="1259363136">
                                                                  <w:marLeft w:val="0"/>
                                                                  <w:marRight w:val="0"/>
                                                                  <w:marTop w:val="0"/>
                                                                  <w:marBottom w:val="0"/>
                                                                  <w:divBdr>
                                                                    <w:top w:val="none" w:sz="0" w:space="0" w:color="auto"/>
                                                                    <w:left w:val="none" w:sz="0" w:space="0" w:color="auto"/>
                                                                    <w:bottom w:val="none" w:sz="0" w:space="0" w:color="auto"/>
                                                                    <w:right w:val="none" w:sz="0" w:space="0" w:color="auto"/>
                                                                  </w:divBdr>
                                                                  <w:divsChild>
                                                                    <w:div w:id="25258617">
                                                                      <w:marLeft w:val="0"/>
                                                                      <w:marRight w:val="0"/>
                                                                      <w:marTop w:val="0"/>
                                                                      <w:marBottom w:val="0"/>
                                                                      <w:divBdr>
                                                                        <w:top w:val="none" w:sz="0" w:space="0" w:color="auto"/>
                                                                        <w:left w:val="none" w:sz="0" w:space="0" w:color="auto"/>
                                                                        <w:bottom w:val="none" w:sz="0" w:space="0" w:color="auto"/>
                                                                        <w:right w:val="none" w:sz="0" w:space="0" w:color="auto"/>
                                                                      </w:divBdr>
                                                                      <w:divsChild>
                                                                        <w:div w:id="4300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87741">
                                                  <w:blockQuote w:val="1"/>
                                                  <w:marLeft w:val="600"/>
                                                  <w:marRight w:val="0"/>
                                                  <w:marTop w:val="0"/>
                                                  <w:marBottom w:val="0"/>
                                                  <w:divBdr>
                                                    <w:top w:val="none" w:sz="0" w:space="0" w:color="auto"/>
                                                    <w:left w:val="none" w:sz="0" w:space="0" w:color="auto"/>
                                                    <w:bottom w:val="none" w:sz="0" w:space="0" w:color="auto"/>
                                                    <w:right w:val="none" w:sz="0" w:space="0" w:color="auto"/>
                                                  </w:divBdr>
                                                  <w:divsChild>
                                                    <w:div w:id="1818109577">
                                                      <w:marLeft w:val="0"/>
                                                      <w:marRight w:val="0"/>
                                                      <w:marTop w:val="0"/>
                                                      <w:marBottom w:val="0"/>
                                                      <w:divBdr>
                                                        <w:top w:val="none" w:sz="0" w:space="0" w:color="auto"/>
                                                        <w:left w:val="none" w:sz="0" w:space="0" w:color="auto"/>
                                                        <w:bottom w:val="none" w:sz="0" w:space="0" w:color="auto"/>
                                                        <w:right w:val="none" w:sz="0" w:space="0" w:color="auto"/>
                                                      </w:divBdr>
                                                      <w:divsChild>
                                                        <w:div w:id="774983825">
                                                          <w:marLeft w:val="0"/>
                                                          <w:marRight w:val="0"/>
                                                          <w:marTop w:val="0"/>
                                                          <w:marBottom w:val="0"/>
                                                          <w:divBdr>
                                                            <w:top w:val="none" w:sz="0" w:space="0" w:color="auto"/>
                                                            <w:left w:val="none" w:sz="0" w:space="0" w:color="auto"/>
                                                            <w:bottom w:val="none" w:sz="0" w:space="0" w:color="auto"/>
                                                            <w:right w:val="none" w:sz="0" w:space="0" w:color="auto"/>
                                                          </w:divBdr>
                                                          <w:divsChild>
                                                            <w:div w:id="1626158975">
                                                              <w:marLeft w:val="0"/>
                                                              <w:marRight w:val="0"/>
                                                              <w:marTop w:val="0"/>
                                                              <w:marBottom w:val="0"/>
                                                              <w:divBdr>
                                                                <w:top w:val="none" w:sz="0" w:space="0" w:color="auto"/>
                                                                <w:left w:val="none" w:sz="0" w:space="0" w:color="auto"/>
                                                                <w:bottom w:val="none" w:sz="0" w:space="0" w:color="auto"/>
                                                                <w:right w:val="none" w:sz="0" w:space="0" w:color="auto"/>
                                                              </w:divBdr>
                                                              <w:divsChild>
                                                                <w:div w:id="2003852741">
                                                                  <w:marLeft w:val="0"/>
                                                                  <w:marRight w:val="0"/>
                                                                  <w:marTop w:val="0"/>
                                                                  <w:marBottom w:val="0"/>
                                                                  <w:divBdr>
                                                                    <w:top w:val="none" w:sz="0" w:space="0" w:color="auto"/>
                                                                    <w:left w:val="none" w:sz="0" w:space="0" w:color="auto"/>
                                                                    <w:bottom w:val="none" w:sz="0" w:space="0" w:color="auto"/>
                                                                    <w:right w:val="none" w:sz="0" w:space="0" w:color="auto"/>
                                                                  </w:divBdr>
                                                                  <w:divsChild>
                                                                    <w:div w:id="53235123">
                                                                      <w:marLeft w:val="0"/>
                                                                      <w:marRight w:val="0"/>
                                                                      <w:marTop w:val="0"/>
                                                                      <w:marBottom w:val="0"/>
                                                                      <w:divBdr>
                                                                        <w:top w:val="none" w:sz="0" w:space="0" w:color="auto"/>
                                                                        <w:left w:val="none" w:sz="0" w:space="0" w:color="auto"/>
                                                                        <w:bottom w:val="none" w:sz="0" w:space="0" w:color="auto"/>
                                                                        <w:right w:val="none" w:sz="0" w:space="0" w:color="auto"/>
                                                                      </w:divBdr>
                                                                      <w:divsChild>
                                                                        <w:div w:id="1269316422">
                                                                          <w:marLeft w:val="0"/>
                                                                          <w:marRight w:val="0"/>
                                                                          <w:marTop w:val="0"/>
                                                                          <w:marBottom w:val="0"/>
                                                                          <w:divBdr>
                                                                            <w:top w:val="none" w:sz="0" w:space="0" w:color="auto"/>
                                                                            <w:left w:val="none" w:sz="0" w:space="0" w:color="auto"/>
                                                                            <w:bottom w:val="none" w:sz="0" w:space="0" w:color="auto"/>
                                                                            <w:right w:val="none" w:sz="0" w:space="0" w:color="auto"/>
                                                                          </w:divBdr>
                                                                        </w:div>
                                                                        <w:div w:id="215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65393">
                                                  <w:blockQuote w:val="1"/>
                                                  <w:marLeft w:val="600"/>
                                                  <w:marRight w:val="0"/>
                                                  <w:marTop w:val="0"/>
                                                  <w:marBottom w:val="0"/>
                                                  <w:divBdr>
                                                    <w:top w:val="none" w:sz="0" w:space="0" w:color="auto"/>
                                                    <w:left w:val="none" w:sz="0" w:space="0" w:color="auto"/>
                                                    <w:bottom w:val="none" w:sz="0" w:space="0" w:color="auto"/>
                                                    <w:right w:val="none" w:sz="0" w:space="0" w:color="auto"/>
                                                  </w:divBdr>
                                                  <w:divsChild>
                                                    <w:div w:id="1063869139">
                                                      <w:marLeft w:val="0"/>
                                                      <w:marRight w:val="0"/>
                                                      <w:marTop w:val="0"/>
                                                      <w:marBottom w:val="0"/>
                                                      <w:divBdr>
                                                        <w:top w:val="none" w:sz="0" w:space="0" w:color="auto"/>
                                                        <w:left w:val="none" w:sz="0" w:space="0" w:color="auto"/>
                                                        <w:bottom w:val="none" w:sz="0" w:space="0" w:color="auto"/>
                                                        <w:right w:val="none" w:sz="0" w:space="0" w:color="auto"/>
                                                      </w:divBdr>
                                                      <w:divsChild>
                                                        <w:div w:id="1958949276">
                                                          <w:marLeft w:val="0"/>
                                                          <w:marRight w:val="0"/>
                                                          <w:marTop w:val="0"/>
                                                          <w:marBottom w:val="0"/>
                                                          <w:divBdr>
                                                            <w:top w:val="none" w:sz="0" w:space="0" w:color="auto"/>
                                                            <w:left w:val="none" w:sz="0" w:space="0" w:color="auto"/>
                                                            <w:bottom w:val="none" w:sz="0" w:space="0" w:color="auto"/>
                                                            <w:right w:val="none" w:sz="0" w:space="0" w:color="auto"/>
                                                          </w:divBdr>
                                                          <w:divsChild>
                                                            <w:div w:id="1227104925">
                                                              <w:marLeft w:val="0"/>
                                                              <w:marRight w:val="0"/>
                                                              <w:marTop w:val="0"/>
                                                              <w:marBottom w:val="0"/>
                                                              <w:divBdr>
                                                                <w:top w:val="none" w:sz="0" w:space="0" w:color="auto"/>
                                                                <w:left w:val="none" w:sz="0" w:space="0" w:color="auto"/>
                                                                <w:bottom w:val="none" w:sz="0" w:space="0" w:color="auto"/>
                                                                <w:right w:val="none" w:sz="0" w:space="0" w:color="auto"/>
                                                              </w:divBdr>
                                                              <w:divsChild>
                                                                <w:div w:id="1719739049">
                                                                  <w:marLeft w:val="0"/>
                                                                  <w:marRight w:val="0"/>
                                                                  <w:marTop w:val="0"/>
                                                                  <w:marBottom w:val="0"/>
                                                                  <w:divBdr>
                                                                    <w:top w:val="none" w:sz="0" w:space="0" w:color="auto"/>
                                                                    <w:left w:val="none" w:sz="0" w:space="0" w:color="auto"/>
                                                                    <w:bottom w:val="none" w:sz="0" w:space="0" w:color="auto"/>
                                                                    <w:right w:val="none" w:sz="0" w:space="0" w:color="auto"/>
                                                                  </w:divBdr>
                                                                  <w:divsChild>
                                                                    <w:div w:id="2021393631">
                                                                      <w:marLeft w:val="0"/>
                                                                      <w:marRight w:val="0"/>
                                                                      <w:marTop w:val="0"/>
                                                                      <w:marBottom w:val="0"/>
                                                                      <w:divBdr>
                                                                        <w:top w:val="none" w:sz="0" w:space="0" w:color="auto"/>
                                                                        <w:left w:val="none" w:sz="0" w:space="0" w:color="auto"/>
                                                                        <w:bottom w:val="none" w:sz="0" w:space="0" w:color="auto"/>
                                                                        <w:right w:val="none" w:sz="0" w:space="0" w:color="auto"/>
                                                                      </w:divBdr>
                                                                      <w:divsChild>
                                                                        <w:div w:id="2083482348">
                                                                          <w:marLeft w:val="0"/>
                                                                          <w:marRight w:val="0"/>
                                                                          <w:marTop w:val="0"/>
                                                                          <w:marBottom w:val="0"/>
                                                                          <w:divBdr>
                                                                            <w:top w:val="none" w:sz="0" w:space="0" w:color="auto"/>
                                                                            <w:left w:val="none" w:sz="0" w:space="0" w:color="auto"/>
                                                                            <w:bottom w:val="none" w:sz="0" w:space="0" w:color="auto"/>
                                                                            <w:right w:val="none" w:sz="0" w:space="0" w:color="auto"/>
                                                                          </w:divBdr>
                                                                          <w:divsChild>
                                                                            <w:div w:id="693969460">
                                                                              <w:marLeft w:val="0"/>
                                                                              <w:marRight w:val="0"/>
                                                                              <w:marTop w:val="0"/>
                                                                              <w:marBottom w:val="0"/>
                                                                              <w:divBdr>
                                                                                <w:top w:val="none" w:sz="0" w:space="0" w:color="auto"/>
                                                                                <w:left w:val="none" w:sz="0" w:space="0" w:color="auto"/>
                                                                                <w:bottom w:val="none" w:sz="0" w:space="0" w:color="auto"/>
                                                                                <w:right w:val="none" w:sz="0" w:space="0" w:color="auto"/>
                                                                              </w:divBdr>
                                                                            </w:div>
                                                                            <w:div w:id="1217353481">
                                                                              <w:marLeft w:val="0"/>
                                                                              <w:marRight w:val="0"/>
                                                                              <w:marTop w:val="0"/>
                                                                              <w:marBottom w:val="0"/>
                                                                              <w:divBdr>
                                                                                <w:top w:val="none" w:sz="0" w:space="0" w:color="auto"/>
                                                                                <w:left w:val="none" w:sz="0" w:space="0" w:color="auto"/>
                                                                                <w:bottom w:val="none" w:sz="0" w:space="0" w:color="auto"/>
                                                                                <w:right w:val="none" w:sz="0" w:space="0" w:color="auto"/>
                                                                              </w:divBdr>
                                                                            </w:div>
                                                                            <w:div w:id="83886480">
                                                                              <w:marLeft w:val="0"/>
                                                                              <w:marRight w:val="0"/>
                                                                              <w:marTop w:val="0"/>
                                                                              <w:marBottom w:val="0"/>
                                                                              <w:divBdr>
                                                                                <w:top w:val="none" w:sz="0" w:space="0" w:color="auto"/>
                                                                                <w:left w:val="none" w:sz="0" w:space="0" w:color="auto"/>
                                                                                <w:bottom w:val="none" w:sz="0" w:space="0" w:color="auto"/>
                                                                                <w:right w:val="none" w:sz="0" w:space="0" w:color="auto"/>
                                                                              </w:divBdr>
                                                                            </w:div>
                                                                            <w:div w:id="110704939">
                                                                              <w:marLeft w:val="0"/>
                                                                              <w:marRight w:val="0"/>
                                                                              <w:marTop w:val="0"/>
                                                                              <w:marBottom w:val="0"/>
                                                                              <w:divBdr>
                                                                                <w:top w:val="none" w:sz="0" w:space="0" w:color="auto"/>
                                                                                <w:left w:val="none" w:sz="0" w:space="0" w:color="auto"/>
                                                                                <w:bottom w:val="none" w:sz="0" w:space="0" w:color="auto"/>
                                                                                <w:right w:val="none" w:sz="0" w:space="0" w:color="auto"/>
                                                                              </w:divBdr>
                                                                            </w:div>
                                                                            <w:div w:id="10650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602583">
                                                  <w:blockQuote w:val="1"/>
                                                  <w:marLeft w:val="600"/>
                                                  <w:marRight w:val="0"/>
                                                  <w:marTop w:val="0"/>
                                                  <w:marBottom w:val="0"/>
                                                  <w:divBdr>
                                                    <w:top w:val="none" w:sz="0" w:space="0" w:color="auto"/>
                                                    <w:left w:val="none" w:sz="0" w:space="0" w:color="auto"/>
                                                    <w:bottom w:val="none" w:sz="0" w:space="0" w:color="auto"/>
                                                    <w:right w:val="none" w:sz="0" w:space="0" w:color="auto"/>
                                                  </w:divBdr>
                                                  <w:divsChild>
                                                    <w:div w:id="103693831">
                                                      <w:marLeft w:val="0"/>
                                                      <w:marRight w:val="0"/>
                                                      <w:marTop w:val="0"/>
                                                      <w:marBottom w:val="0"/>
                                                      <w:divBdr>
                                                        <w:top w:val="none" w:sz="0" w:space="0" w:color="auto"/>
                                                        <w:left w:val="none" w:sz="0" w:space="0" w:color="auto"/>
                                                        <w:bottom w:val="none" w:sz="0" w:space="0" w:color="auto"/>
                                                        <w:right w:val="none" w:sz="0" w:space="0" w:color="auto"/>
                                                      </w:divBdr>
                                                      <w:divsChild>
                                                        <w:div w:id="1827092527">
                                                          <w:marLeft w:val="0"/>
                                                          <w:marRight w:val="0"/>
                                                          <w:marTop w:val="0"/>
                                                          <w:marBottom w:val="0"/>
                                                          <w:divBdr>
                                                            <w:top w:val="none" w:sz="0" w:space="0" w:color="auto"/>
                                                            <w:left w:val="none" w:sz="0" w:space="0" w:color="auto"/>
                                                            <w:bottom w:val="none" w:sz="0" w:space="0" w:color="auto"/>
                                                            <w:right w:val="none" w:sz="0" w:space="0" w:color="auto"/>
                                                          </w:divBdr>
                                                          <w:divsChild>
                                                            <w:div w:id="188223996">
                                                              <w:marLeft w:val="0"/>
                                                              <w:marRight w:val="0"/>
                                                              <w:marTop w:val="0"/>
                                                              <w:marBottom w:val="0"/>
                                                              <w:divBdr>
                                                                <w:top w:val="none" w:sz="0" w:space="0" w:color="auto"/>
                                                                <w:left w:val="none" w:sz="0" w:space="0" w:color="auto"/>
                                                                <w:bottom w:val="none" w:sz="0" w:space="0" w:color="auto"/>
                                                                <w:right w:val="none" w:sz="0" w:space="0" w:color="auto"/>
                                                              </w:divBdr>
                                                              <w:divsChild>
                                                                <w:div w:id="1904294072">
                                                                  <w:marLeft w:val="0"/>
                                                                  <w:marRight w:val="0"/>
                                                                  <w:marTop w:val="0"/>
                                                                  <w:marBottom w:val="0"/>
                                                                  <w:divBdr>
                                                                    <w:top w:val="none" w:sz="0" w:space="0" w:color="auto"/>
                                                                    <w:left w:val="none" w:sz="0" w:space="0" w:color="auto"/>
                                                                    <w:bottom w:val="none" w:sz="0" w:space="0" w:color="auto"/>
                                                                    <w:right w:val="none" w:sz="0" w:space="0" w:color="auto"/>
                                                                  </w:divBdr>
                                                                  <w:divsChild>
                                                                    <w:div w:id="1937519302">
                                                                      <w:marLeft w:val="0"/>
                                                                      <w:marRight w:val="0"/>
                                                                      <w:marTop w:val="0"/>
                                                                      <w:marBottom w:val="0"/>
                                                                      <w:divBdr>
                                                                        <w:top w:val="none" w:sz="0" w:space="0" w:color="auto"/>
                                                                        <w:left w:val="none" w:sz="0" w:space="0" w:color="auto"/>
                                                                        <w:bottom w:val="none" w:sz="0" w:space="0" w:color="auto"/>
                                                                        <w:right w:val="none" w:sz="0" w:space="0" w:color="auto"/>
                                                                      </w:divBdr>
                                                                      <w:divsChild>
                                                                        <w:div w:id="1461269564">
                                                                          <w:marLeft w:val="0"/>
                                                                          <w:marRight w:val="0"/>
                                                                          <w:marTop w:val="0"/>
                                                                          <w:marBottom w:val="0"/>
                                                                          <w:divBdr>
                                                                            <w:top w:val="none" w:sz="0" w:space="0" w:color="auto"/>
                                                                            <w:left w:val="none" w:sz="0" w:space="0" w:color="auto"/>
                                                                            <w:bottom w:val="none" w:sz="0" w:space="0" w:color="auto"/>
                                                                            <w:right w:val="none" w:sz="0" w:space="0" w:color="auto"/>
                                                                          </w:divBdr>
                                                                          <w:divsChild>
                                                                            <w:div w:id="13629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94107">
                                                  <w:marLeft w:val="0"/>
                                                  <w:marRight w:val="0"/>
                                                  <w:marTop w:val="0"/>
                                                  <w:marBottom w:val="0"/>
                                                  <w:divBdr>
                                                    <w:top w:val="none" w:sz="0" w:space="0" w:color="auto"/>
                                                    <w:left w:val="none" w:sz="0" w:space="0" w:color="auto"/>
                                                    <w:bottom w:val="none" w:sz="0" w:space="0" w:color="auto"/>
                                                    <w:right w:val="none" w:sz="0" w:space="0" w:color="auto"/>
                                                  </w:divBdr>
                                                  <w:divsChild>
                                                    <w:div w:id="1824659122">
                                                      <w:marLeft w:val="0"/>
                                                      <w:marRight w:val="0"/>
                                                      <w:marTop w:val="0"/>
                                                      <w:marBottom w:val="0"/>
                                                      <w:divBdr>
                                                        <w:top w:val="none" w:sz="0" w:space="0" w:color="auto"/>
                                                        <w:left w:val="none" w:sz="0" w:space="0" w:color="auto"/>
                                                        <w:bottom w:val="none" w:sz="0" w:space="0" w:color="auto"/>
                                                        <w:right w:val="none" w:sz="0" w:space="0" w:color="auto"/>
                                                      </w:divBdr>
                                                      <w:divsChild>
                                                        <w:div w:id="1946764532">
                                                          <w:marLeft w:val="0"/>
                                                          <w:marRight w:val="0"/>
                                                          <w:marTop w:val="0"/>
                                                          <w:marBottom w:val="0"/>
                                                          <w:divBdr>
                                                            <w:top w:val="none" w:sz="0" w:space="0" w:color="auto"/>
                                                            <w:left w:val="none" w:sz="0" w:space="0" w:color="auto"/>
                                                            <w:bottom w:val="none" w:sz="0" w:space="0" w:color="auto"/>
                                                            <w:right w:val="none" w:sz="0" w:space="0" w:color="auto"/>
                                                          </w:divBdr>
                                                          <w:divsChild>
                                                            <w:div w:id="1444618976">
                                                              <w:marLeft w:val="0"/>
                                                              <w:marRight w:val="0"/>
                                                              <w:marTop w:val="0"/>
                                                              <w:marBottom w:val="0"/>
                                                              <w:divBdr>
                                                                <w:top w:val="none" w:sz="0" w:space="0" w:color="auto"/>
                                                                <w:left w:val="none" w:sz="0" w:space="0" w:color="auto"/>
                                                                <w:bottom w:val="none" w:sz="0" w:space="0" w:color="auto"/>
                                                                <w:right w:val="none" w:sz="0" w:space="0" w:color="auto"/>
                                                              </w:divBdr>
                                                              <w:divsChild>
                                                                <w:div w:id="1333334266">
                                                                  <w:marLeft w:val="0"/>
                                                                  <w:marRight w:val="0"/>
                                                                  <w:marTop w:val="0"/>
                                                                  <w:marBottom w:val="0"/>
                                                                  <w:divBdr>
                                                                    <w:top w:val="none" w:sz="0" w:space="0" w:color="auto"/>
                                                                    <w:left w:val="none" w:sz="0" w:space="0" w:color="auto"/>
                                                                    <w:bottom w:val="none" w:sz="0" w:space="0" w:color="auto"/>
                                                                    <w:right w:val="none" w:sz="0" w:space="0" w:color="auto"/>
                                                                  </w:divBdr>
                                                                  <w:divsChild>
                                                                    <w:div w:id="86511254">
                                                                      <w:marLeft w:val="0"/>
                                                                      <w:marRight w:val="0"/>
                                                                      <w:marTop w:val="0"/>
                                                                      <w:marBottom w:val="0"/>
                                                                      <w:divBdr>
                                                                        <w:top w:val="none" w:sz="0" w:space="0" w:color="auto"/>
                                                                        <w:left w:val="none" w:sz="0" w:space="0" w:color="auto"/>
                                                                        <w:bottom w:val="none" w:sz="0" w:space="0" w:color="auto"/>
                                                                        <w:right w:val="none" w:sz="0" w:space="0" w:color="auto"/>
                                                                      </w:divBdr>
                                                                    </w:div>
                                                                    <w:div w:id="715470052">
                                                                      <w:marLeft w:val="0"/>
                                                                      <w:marRight w:val="0"/>
                                                                      <w:marTop w:val="0"/>
                                                                      <w:marBottom w:val="0"/>
                                                                      <w:divBdr>
                                                                        <w:top w:val="none" w:sz="0" w:space="0" w:color="auto"/>
                                                                        <w:left w:val="none" w:sz="0" w:space="0" w:color="auto"/>
                                                                        <w:bottom w:val="none" w:sz="0" w:space="0" w:color="auto"/>
                                                                        <w:right w:val="none" w:sz="0" w:space="0" w:color="auto"/>
                                                                      </w:divBdr>
                                                                    </w:div>
                                                                    <w:div w:id="700403316">
                                                                      <w:marLeft w:val="0"/>
                                                                      <w:marRight w:val="0"/>
                                                                      <w:marTop w:val="0"/>
                                                                      <w:marBottom w:val="0"/>
                                                                      <w:divBdr>
                                                                        <w:top w:val="none" w:sz="0" w:space="0" w:color="auto"/>
                                                                        <w:left w:val="none" w:sz="0" w:space="0" w:color="auto"/>
                                                                        <w:bottom w:val="none" w:sz="0" w:space="0" w:color="auto"/>
                                                                        <w:right w:val="none" w:sz="0" w:space="0" w:color="auto"/>
                                                                      </w:divBdr>
                                                                    </w:div>
                                                                    <w:div w:id="1190683004">
                                                                      <w:marLeft w:val="0"/>
                                                                      <w:marRight w:val="0"/>
                                                                      <w:marTop w:val="0"/>
                                                                      <w:marBottom w:val="0"/>
                                                                      <w:divBdr>
                                                                        <w:top w:val="none" w:sz="0" w:space="0" w:color="auto"/>
                                                                        <w:left w:val="none" w:sz="0" w:space="0" w:color="auto"/>
                                                                        <w:bottom w:val="none" w:sz="0" w:space="0" w:color="auto"/>
                                                                        <w:right w:val="none" w:sz="0" w:space="0" w:color="auto"/>
                                                                      </w:divBdr>
                                                                    </w:div>
                                                                    <w:div w:id="2098862797">
                                                                      <w:marLeft w:val="0"/>
                                                                      <w:marRight w:val="0"/>
                                                                      <w:marTop w:val="0"/>
                                                                      <w:marBottom w:val="0"/>
                                                                      <w:divBdr>
                                                                        <w:top w:val="none" w:sz="0" w:space="0" w:color="auto"/>
                                                                        <w:left w:val="none" w:sz="0" w:space="0" w:color="auto"/>
                                                                        <w:bottom w:val="none" w:sz="0" w:space="0" w:color="auto"/>
                                                                        <w:right w:val="none" w:sz="0" w:space="0" w:color="auto"/>
                                                                      </w:divBdr>
                                                                    </w:div>
                                                                    <w:div w:id="1161116079">
                                                                      <w:marLeft w:val="0"/>
                                                                      <w:marRight w:val="0"/>
                                                                      <w:marTop w:val="0"/>
                                                                      <w:marBottom w:val="0"/>
                                                                      <w:divBdr>
                                                                        <w:top w:val="none" w:sz="0" w:space="0" w:color="auto"/>
                                                                        <w:left w:val="none" w:sz="0" w:space="0" w:color="auto"/>
                                                                        <w:bottom w:val="none" w:sz="0" w:space="0" w:color="auto"/>
                                                                        <w:right w:val="none" w:sz="0" w:space="0" w:color="auto"/>
                                                                      </w:divBdr>
                                                                    </w:div>
                                                                    <w:div w:id="2078353449">
                                                                      <w:marLeft w:val="0"/>
                                                                      <w:marRight w:val="0"/>
                                                                      <w:marTop w:val="0"/>
                                                                      <w:marBottom w:val="0"/>
                                                                      <w:divBdr>
                                                                        <w:top w:val="none" w:sz="0" w:space="0" w:color="auto"/>
                                                                        <w:left w:val="none" w:sz="0" w:space="0" w:color="auto"/>
                                                                        <w:bottom w:val="none" w:sz="0" w:space="0" w:color="auto"/>
                                                                        <w:right w:val="none" w:sz="0" w:space="0" w:color="auto"/>
                                                                      </w:divBdr>
                                                                    </w:div>
                                                                    <w:div w:id="1151678060">
                                                                      <w:marLeft w:val="0"/>
                                                                      <w:marRight w:val="0"/>
                                                                      <w:marTop w:val="0"/>
                                                                      <w:marBottom w:val="0"/>
                                                                      <w:divBdr>
                                                                        <w:top w:val="none" w:sz="0" w:space="0" w:color="auto"/>
                                                                        <w:left w:val="none" w:sz="0" w:space="0" w:color="auto"/>
                                                                        <w:bottom w:val="none" w:sz="0" w:space="0" w:color="auto"/>
                                                                        <w:right w:val="none" w:sz="0" w:space="0" w:color="auto"/>
                                                                      </w:divBdr>
                                                                    </w:div>
                                                                    <w:div w:id="1772116700">
                                                                      <w:marLeft w:val="0"/>
                                                                      <w:marRight w:val="0"/>
                                                                      <w:marTop w:val="0"/>
                                                                      <w:marBottom w:val="0"/>
                                                                      <w:divBdr>
                                                                        <w:top w:val="none" w:sz="0" w:space="0" w:color="auto"/>
                                                                        <w:left w:val="none" w:sz="0" w:space="0" w:color="auto"/>
                                                                        <w:bottom w:val="none" w:sz="0" w:space="0" w:color="auto"/>
                                                                        <w:right w:val="none" w:sz="0" w:space="0" w:color="auto"/>
                                                                      </w:divBdr>
                                                                    </w:div>
                                                                    <w:div w:id="10773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23697">
                                                  <w:blockQuote w:val="1"/>
                                                  <w:marLeft w:val="600"/>
                                                  <w:marRight w:val="0"/>
                                                  <w:marTop w:val="0"/>
                                                  <w:marBottom w:val="0"/>
                                                  <w:divBdr>
                                                    <w:top w:val="none" w:sz="0" w:space="0" w:color="auto"/>
                                                    <w:left w:val="none" w:sz="0" w:space="0" w:color="auto"/>
                                                    <w:bottom w:val="none" w:sz="0" w:space="0" w:color="auto"/>
                                                    <w:right w:val="none" w:sz="0" w:space="0" w:color="auto"/>
                                                  </w:divBdr>
                                                  <w:divsChild>
                                                    <w:div w:id="465511529">
                                                      <w:marLeft w:val="0"/>
                                                      <w:marRight w:val="0"/>
                                                      <w:marTop w:val="0"/>
                                                      <w:marBottom w:val="0"/>
                                                      <w:divBdr>
                                                        <w:top w:val="none" w:sz="0" w:space="0" w:color="auto"/>
                                                        <w:left w:val="none" w:sz="0" w:space="0" w:color="auto"/>
                                                        <w:bottom w:val="none" w:sz="0" w:space="0" w:color="auto"/>
                                                        <w:right w:val="none" w:sz="0" w:space="0" w:color="auto"/>
                                                      </w:divBdr>
                                                      <w:divsChild>
                                                        <w:div w:id="917859860">
                                                          <w:marLeft w:val="0"/>
                                                          <w:marRight w:val="0"/>
                                                          <w:marTop w:val="0"/>
                                                          <w:marBottom w:val="0"/>
                                                          <w:divBdr>
                                                            <w:top w:val="none" w:sz="0" w:space="0" w:color="auto"/>
                                                            <w:left w:val="none" w:sz="0" w:space="0" w:color="auto"/>
                                                            <w:bottom w:val="none" w:sz="0" w:space="0" w:color="auto"/>
                                                            <w:right w:val="none" w:sz="0" w:space="0" w:color="auto"/>
                                                          </w:divBdr>
                                                          <w:divsChild>
                                                            <w:div w:id="1204437351">
                                                              <w:marLeft w:val="0"/>
                                                              <w:marRight w:val="0"/>
                                                              <w:marTop w:val="0"/>
                                                              <w:marBottom w:val="0"/>
                                                              <w:divBdr>
                                                                <w:top w:val="none" w:sz="0" w:space="0" w:color="auto"/>
                                                                <w:left w:val="none" w:sz="0" w:space="0" w:color="auto"/>
                                                                <w:bottom w:val="none" w:sz="0" w:space="0" w:color="auto"/>
                                                                <w:right w:val="none" w:sz="0" w:space="0" w:color="auto"/>
                                                              </w:divBdr>
                                                              <w:divsChild>
                                                                <w:div w:id="1546989737">
                                                                  <w:marLeft w:val="0"/>
                                                                  <w:marRight w:val="0"/>
                                                                  <w:marTop w:val="0"/>
                                                                  <w:marBottom w:val="0"/>
                                                                  <w:divBdr>
                                                                    <w:top w:val="none" w:sz="0" w:space="0" w:color="auto"/>
                                                                    <w:left w:val="none" w:sz="0" w:space="0" w:color="auto"/>
                                                                    <w:bottom w:val="none" w:sz="0" w:space="0" w:color="auto"/>
                                                                    <w:right w:val="none" w:sz="0" w:space="0" w:color="auto"/>
                                                                  </w:divBdr>
                                                                  <w:divsChild>
                                                                    <w:div w:id="1494755089">
                                                                      <w:marLeft w:val="0"/>
                                                                      <w:marRight w:val="0"/>
                                                                      <w:marTop w:val="0"/>
                                                                      <w:marBottom w:val="0"/>
                                                                      <w:divBdr>
                                                                        <w:top w:val="none" w:sz="0" w:space="0" w:color="auto"/>
                                                                        <w:left w:val="none" w:sz="0" w:space="0" w:color="auto"/>
                                                                        <w:bottom w:val="none" w:sz="0" w:space="0" w:color="auto"/>
                                                                        <w:right w:val="none" w:sz="0" w:space="0" w:color="auto"/>
                                                                      </w:divBdr>
                                                                      <w:divsChild>
                                                                        <w:div w:id="18270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32038">
                                                  <w:blockQuote w:val="1"/>
                                                  <w:marLeft w:val="600"/>
                                                  <w:marRight w:val="0"/>
                                                  <w:marTop w:val="0"/>
                                                  <w:marBottom w:val="0"/>
                                                  <w:divBdr>
                                                    <w:top w:val="none" w:sz="0" w:space="0" w:color="auto"/>
                                                    <w:left w:val="none" w:sz="0" w:space="0" w:color="auto"/>
                                                    <w:bottom w:val="none" w:sz="0" w:space="0" w:color="auto"/>
                                                    <w:right w:val="none" w:sz="0" w:space="0" w:color="auto"/>
                                                  </w:divBdr>
                                                  <w:divsChild>
                                                    <w:div w:id="903027757">
                                                      <w:marLeft w:val="0"/>
                                                      <w:marRight w:val="0"/>
                                                      <w:marTop w:val="0"/>
                                                      <w:marBottom w:val="0"/>
                                                      <w:divBdr>
                                                        <w:top w:val="none" w:sz="0" w:space="0" w:color="auto"/>
                                                        <w:left w:val="none" w:sz="0" w:space="0" w:color="auto"/>
                                                        <w:bottom w:val="none" w:sz="0" w:space="0" w:color="auto"/>
                                                        <w:right w:val="none" w:sz="0" w:space="0" w:color="auto"/>
                                                      </w:divBdr>
                                                      <w:divsChild>
                                                        <w:div w:id="2070419302">
                                                          <w:marLeft w:val="0"/>
                                                          <w:marRight w:val="0"/>
                                                          <w:marTop w:val="0"/>
                                                          <w:marBottom w:val="0"/>
                                                          <w:divBdr>
                                                            <w:top w:val="none" w:sz="0" w:space="0" w:color="auto"/>
                                                            <w:left w:val="none" w:sz="0" w:space="0" w:color="auto"/>
                                                            <w:bottom w:val="none" w:sz="0" w:space="0" w:color="auto"/>
                                                            <w:right w:val="none" w:sz="0" w:space="0" w:color="auto"/>
                                                          </w:divBdr>
                                                          <w:divsChild>
                                                            <w:div w:id="1518737776">
                                                              <w:marLeft w:val="0"/>
                                                              <w:marRight w:val="0"/>
                                                              <w:marTop w:val="0"/>
                                                              <w:marBottom w:val="0"/>
                                                              <w:divBdr>
                                                                <w:top w:val="none" w:sz="0" w:space="0" w:color="auto"/>
                                                                <w:left w:val="none" w:sz="0" w:space="0" w:color="auto"/>
                                                                <w:bottom w:val="none" w:sz="0" w:space="0" w:color="auto"/>
                                                                <w:right w:val="none" w:sz="0" w:space="0" w:color="auto"/>
                                                              </w:divBdr>
                                                              <w:divsChild>
                                                                <w:div w:id="1016661645">
                                                                  <w:marLeft w:val="0"/>
                                                                  <w:marRight w:val="0"/>
                                                                  <w:marTop w:val="0"/>
                                                                  <w:marBottom w:val="0"/>
                                                                  <w:divBdr>
                                                                    <w:top w:val="none" w:sz="0" w:space="0" w:color="auto"/>
                                                                    <w:left w:val="none" w:sz="0" w:space="0" w:color="auto"/>
                                                                    <w:bottom w:val="none" w:sz="0" w:space="0" w:color="auto"/>
                                                                    <w:right w:val="none" w:sz="0" w:space="0" w:color="auto"/>
                                                                  </w:divBdr>
                                                                  <w:divsChild>
                                                                    <w:div w:id="1539971255">
                                                                      <w:marLeft w:val="0"/>
                                                                      <w:marRight w:val="0"/>
                                                                      <w:marTop w:val="0"/>
                                                                      <w:marBottom w:val="0"/>
                                                                      <w:divBdr>
                                                                        <w:top w:val="none" w:sz="0" w:space="0" w:color="auto"/>
                                                                        <w:left w:val="none" w:sz="0" w:space="0" w:color="auto"/>
                                                                        <w:bottom w:val="none" w:sz="0" w:space="0" w:color="auto"/>
                                                                        <w:right w:val="none" w:sz="0" w:space="0" w:color="auto"/>
                                                                      </w:divBdr>
                                                                      <w:divsChild>
                                                                        <w:div w:id="1049955374">
                                                                          <w:marLeft w:val="0"/>
                                                                          <w:marRight w:val="0"/>
                                                                          <w:marTop w:val="0"/>
                                                                          <w:marBottom w:val="0"/>
                                                                          <w:divBdr>
                                                                            <w:top w:val="none" w:sz="0" w:space="0" w:color="auto"/>
                                                                            <w:left w:val="none" w:sz="0" w:space="0" w:color="auto"/>
                                                                            <w:bottom w:val="none" w:sz="0" w:space="0" w:color="auto"/>
                                                                            <w:right w:val="none" w:sz="0" w:space="0" w:color="auto"/>
                                                                          </w:divBdr>
                                                                          <w:divsChild>
                                                                            <w:div w:id="2093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835266">
                                                  <w:blockQuote w:val="1"/>
                                                  <w:marLeft w:val="600"/>
                                                  <w:marRight w:val="0"/>
                                                  <w:marTop w:val="0"/>
                                                  <w:marBottom w:val="0"/>
                                                  <w:divBdr>
                                                    <w:top w:val="none" w:sz="0" w:space="0" w:color="auto"/>
                                                    <w:left w:val="none" w:sz="0" w:space="0" w:color="auto"/>
                                                    <w:bottom w:val="none" w:sz="0" w:space="0" w:color="auto"/>
                                                    <w:right w:val="none" w:sz="0" w:space="0" w:color="auto"/>
                                                  </w:divBdr>
                                                  <w:divsChild>
                                                    <w:div w:id="537476799">
                                                      <w:marLeft w:val="0"/>
                                                      <w:marRight w:val="0"/>
                                                      <w:marTop w:val="0"/>
                                                      <w:marBottom w:val="0"/>
                                                      <w:divBdr>
                                                        <w:top w:val="none" w:sz="0" w:space="0" w:color="auto"/>
                                                        <w:left w:val="none" w:sz="0" w:space="0" w:color="auto"/>
                                                        <w:bottom w:val="none" w:sz="0" w:space="0" w:color="auto"/>
                                                        <w:right w:val="none" w:sz="0" w:space="0" w:color="auto"/>
                                                      </w:divBdr>
                                                      <w:divsChild>
                                                        <w:div w:id="2056660895">
                                                          <w:marLeft w:val="0"/>
                                                          <w:marRight w:val="0"/>
                                                          <w:marTop w:val="0"/>
                                                          <w:marBottom w:val="0"/>
                                                          <w:divBdr>
                                                            <w:top w:val="none" w:sz="0" w:space="0" w:color="auto"/>
                                                            <w:left w:val="none" w:sz="0" w:space="0" w:color="auto"/>
                                                            <w:bottom w:val="none" w:sz="0" w:space="0" w:color="auto"/>
                                                            <w:right w:val="none" w:sz="0" w:space="0" w:color="auto"/>
                                                          </w:divBdr>
                                                          <w:divsChild>
                                                            <w:div w:id="1884516590">
                                                              <w:marLeft w:val="0"/>
                                                              <w:marRight w:val="0"/>
                                                              <w:marTop w:val="0"/>
                                                              <w:marBottom w:val="0"/>
                                                              <w:divBdr>
                                                                <w:top w:val="none" w:sz="0" w:space="0" w:color="auto"/>
                                                                <w:left w:val="none" w:sz="0" w:space="0" w:color="auto"/>
                                                                <w:bottom w:val="none" w:sz="0" w:space="0" w:color="auto"/>
                                                                <w:right w:val="none" w:sz="0" w:space="0" w:color="auto"/>
                                                              </w:divBdr>
                                                              <w:divsChild>
                                                                <w:div w:id="1447118936">
                                                                  <w:marLeft w:val="0"/>
                                                                  <w:marRight w:val="0"/>
                                                                  <w:marTop w:val="0"/>
                                                                  <w:marBottom w:val="0"/>
                                                                  <w:divBdr>
                                                                    <w:top w:val="none" w:sz="0" w:space="0" w:color="auto"/>
                                                                    <w:left w:val="none" w:sz="0" w:space="0" w:color="auto"/>
                                                                    <w:bottom w:val="none" w:sz="0" w:space="0" w:color="auto"/>
                                                                    <w:right w:val="none" w:sz="0" w:space="0" w:color="auto"/>
                                                                  </w:divBdr>
                                                                  <w:divsChild>
                                                                    <w:div w:id="1499534897">
                                                                      <w:marLeft w:val="0"/>
                                                                      <w:marRight w:val="0"/>
                                                                      <w:marTop w:val="0"/>
                                                                      <w:marBottom w:val="0"/>
                                                                      <w:divBdr>
                                                                        <w:top w:val="none" w:sz="0" w:space="0" w:color="auto"/>
                                                                        <w:left w:val="none" w:sz="0" w:space="0" w:color="auto"/>
                                                                        <w:bottom w:val="none" w:sz="0" w:space="0" w:color="auto"/>
                                                                        <w:right w:val="none" w:sz="0" w:space="0" w:color="auto"/>
                                                                      </w:divBdr>
                                                                      <w:divsChild>
                                                                        <w:div w:id="1421172732">
                                                                          <w:marLeft w:val="0"/>
                                                                          <w:marRight w:val="0"/>
                                                                          <w:marTop w:val="0"/>
                                                                          <w:marBottom w:val="0"/>
                                                                          <w:divBdr>
                                                                            <w:top w:val="none" w:sz="0" w:space="0" w:color="auto"/>
                                                                            <w:left w:val="none" w:sz="0" w:space="0" w:color="auto"/>
                                                                            <w:bottom w:val="none" w:sz="0" w:space="0" w:color="auto"/>
                                                                            <w:right w:val="none" w:sz="0" w:space="0" w:color="auto"/>
                                                                          </w:divBdr>
                                                                          <w:divsChild>
                                                                            <w:div w:id="17240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037763">
                                                  <w:marLeft w:val="0"/>
                                                  <w:marRight w:val="0"/>
                                                  <w:marTop w:val="0"/>
                                                  <w:marBottom w:val="0"/>
                                                  <w:divBdr>
                                                    <w:top w:val="none" w:sz="0" w:space="0" w:color="auto"/>
                                                    <w:left w:val="none" w:sz="0" w:space="0" w:color="auto"/>
                                                    <w:bottom w:val="none" w:sz="0" w:space="0" w:color="auto"/>
                                                    <w:right w:val="none" w:sz="0" w:space="0" w:color="auto"/>
                                                  </w:divBdr>
                                                  <w:divsChild>
                                                    <w:div w:id="641888271">
                                                      <w:marLeft w:val="0"/>
                                                      <w:marRight w:val="0"/>
                                                      <w:marTop w:val="0"/>
                                                      <w:marBottom w:val="0"/>
                                                      <w:divBdr>
                                                        <w:top w:val="none" w:sz="0" w:space="0" w:color="auto"/>
                                                        <w:left w:val="none" w:sz="0" w:space="0" w:color="auto"/>
                                                        <w:bottom w:val="none" w:sz="0" w:space="0" w:color="auto"/>
                                                        <w:right w:val="none" w:sz="0" w:space="0" w:color="auto"/>
                                                      </w:divBdr>
                                                      <w:divsChild>
                                                        <w:div w:id="1186091128">
                                                          <w:marLeft w:val="0"/>
                                                          <w:marRight w:val="0"/>
                                                          <w:marTop w:val="0"/>
                                                          <w:marBottom w:val="0"/>
                                                          <w:divBdr>
                                                            <w:top w:val="none" w:sz="0" w:space="0" w:color="auto"/>
                                                            <w:left w:val="none" w:sz="0" w:space="0" w:color="auto"/>
                                                            <w:bottom w:val="none" w:sz="0" w:space="0" w:color="auto"/>
                                                            <w:right w:val="none" w:sz="0" w:space="0" w:color="auto"/>
                                                          </w:divBdr>
                                                          <w:divsChild>
                                                            <w:div w:id="1971134241">
                                                              <w:marLeft w:val="0"/>
                                                              <w:marRight w:val="0"/>
                                                              <w:marTop w:val="0"/>
                                                              <w:marBottom w:val="0"/>
                                                              <w:divBdr>
                                                                <w:top w:val="none" w:sz="0" w:space="0" w:color="auto"/>
                                                                <w:left w:val="none" w:sz="0" w:space="0" w:color="auto"/>
                                                                <w:bottom w:val="none" w:sz="0" w:space="0" w:color="auto"/>
                                                                <w:right w:val="none" w:sz="0" w:space="0" w:color="auto"/>
                                                              </w:divBdr>
                                                              <w:divsChild>
                                                                <w:div w:id="121195084">
                                                                  <w:marLeft w:val="0"/>
                                                                  <w:marRight w:val="0"/>
                                                                  <w:marTop w:val="0"/>
                                                                  <w:marBottom w:val="0"/>
                                                                  <w:divBdr>
                                                                    <w:top w:val="none" w:sz="0" w:space="0" w:color="auto"/>
                                                                    <w:left w:val="none" w:sz="0" w:space="0" w:color="auto"/>
                                                                    <w:bottom w:val="none" w:sz="0" w:space="0" w:color="auto"/>
                                                                    <w:right w:val="none" w:sz="0" w:space="0" w:color="auto"/>
                                                                  </w:divBdr>
                                                                  <w:divsChild>
                                                                    <w:div w:id="849444018">
                                                                      <w:marLeft w:val="0"/>
                                                                      <w:marRight w:val="0"/>
                                                                      <w:marTop w:val="0"/>
                                                                      <w:marBottom w:val="0"/>
                                                                      <w:divBdr>
                                                                        <w:top w:val="none" w:sz="0" w:space="0" w:color="auto"/>
                                                                        <w:left w:val="none" w:sz="0" w:space="0" w:color="auto"/>
                                                                        <w:bottom w:val="none" w:sz="0" w:space="0" w:color="auto"/>
                                                                        <w:right w:val="none" w:sz="0" w:space="0" w:color="auto"/>
                                                                      </w:divBdr>
                                                                    </w:div>
                                                                    <w:div w:id="1459956517">
                                                                      <w:marLeft w:val="0"/>
                                                                      <w:marRight w:val="0"/>
                                                                      <w:marTop w:val="0"/>
                                                                      <w:marBottom w:val="0"/>
                                                                      <w:divBdr>
                                                                        <w:top w:val="none" w:sz="0" w:space="0" w:color="auto"/>
                                                                        <w:left w:val="none" w:sz="0" w:space="0" w:color="auto"/>
                                                                        <w:bottom w:val="none" w:sz="0" w:space="0" w:color="auto"/>
                                                                        <w:right w:val="none" w:sz="0" w:space="0" w:color="auto"/>
                                                                      </w:divBdr>
                                                                    </w:div>
                                                                    <w:div w:id="10204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189279">
                                                  <w:blockQuote w:val="1"/>
                                                  <w:marLeft w:val="600"/>
                                                  <w:marRight w:val="0"/>
                                                  <w:marTop w:val="0"/>
                                                  <w:marBottom w:val="0"/>
                                                  <w:divBdr>
                                                    <w:top w:val="none" w:sz="0" w:space="0" w:color="auto"/>
                                                    <w:left w:val="none" w:sz="0" w:space="0" w:color="auto"/>
                                                    <w:bottom w:val="none" w:sz="0" w:space="0" w:color="auto"/>
                                                    <w:right w:val="none" w:sz="0" w:space="0" w:color="auto"/>
                                                  </w:divBdr>
                                                  <w:divsChild>
                                                    <w:div w:id="1879778169">
                                                      <w:marLeft w:val="0"/>
                                                      <w:marRight w:val="0"/>
                                                      <w:marTop w:val="0"/>
                                                      <w:marBottom w:val="0"/>
                                                      <w:divBdr>
                                                        <w:top w:val="none" w:sz="0" w:space="0" w:color="auto"/>
                                                        <w:left w:val="none" w:sz="0" w:space="0" w:color="auto"/>
                                                        <w:bottom w:val="none" w:sz="0" w:space="0" w:color="auto"/>
                                                        <w:right w:val="none" w:sz="0" w:space="0" w:color="auto"/>
                                                      </w:divBdr>
                                                      <w:divsChild>
                                                        <w:div w:id="646975432">
                                                          <w:marLeft w:val="0"/>
                                                          <w:marRight w:val="0"/>
                                                          <w:marTop w:val="0"/>
                                                          <w:marBottom w:val="0"/>
                                                          <w:divBdr>
                                                            <w:top w:val="none" w:sz="0" w:space="0" w:color="auto"/>
                                                            <w:left w:val="none" w:sz="0" w:space="0" w:color="auto"/>
                                                            <w:bottom w:val="none" w:sz="0" w:space="0" w:color="auto"/>
                                                            <w:right w:val="none" w:sz="0" w:space="0" w:color="auto"/>
                                                          </w:divBdr>
                                                          <w:divsChild>
                                                            <w:div w:id="1789230533">
                                                              <w:marLeft w:val="0"/>
                                                              <w:marRight w:val="0"/>
                                                              <w:marTop w:val="0"/>
                                                              <w:marBottom w:val="0"/>
                                                              <w:divBdr>
                                                                <w:top w:val="none" w:sz="0" w:space="0" w:color="auto"/>
                                                                <w:left w:val="none" w:sz="0" w:space="0" w:color="auto"/>
                                                                <w:bottom w:val="none" w:sz="0" w:space="0" w:color="auto"/>
                                                                <w:right w:val="none" w:sz="0" w:space="0" w:color="auto"/>
                                                              </w:divBdr>
                                                              <w:divsChild>
                                                                <w:div w:id="2129202630">
                                                                  <w:marLeft w:val="0"/>
                                                                  <w:marRight w:val="0"/>
                                                                  <w:marTop w:val="0"/>
                                                                  <w:marBottom w:val="0"/>
                                                                  <w:divBdr>
                                                                    <w:top w:val="none" w:sz="0" w:space="0" w:color="auto"/>
                                                                    <w:left w:val="none" w:sz="0" w:space="0" w:color="auto"/>
                                                                    <w:bottom w:val="none" w:sz="0" w:space="0" w:color="auto"/>
                                                                    <w:right w:val="none" w:sz="0" w:space="0" w:color="auto"/>
                                                                  </w:divBdr>
                                                                  <w:divsChild>
                                                                    <w:div w:id="2138260401">
                                                                      <w:marLeft w:val="0"/>
                                                                      <w:marRight w:val="0"/>
                                                                      <w:marTop w:val="0"/>
                                                                      <w:marBottom w:val="0"/>
                                                                      <w:divBdr>
                                                                        <w:top w:val="none" w:sz="0" w:space="0" w:color="auto"/>
                                                                        <w:left w:val="none" w:sz="0" w:space="0" w:color="auto"/>
                                                                        <w:bottom w:val="none" w:sz="0" w:space="0" w:color="auto"/>
                                                                        <w:right w:val="none" w:sz="0" w:space="0" w:color="auto"/>
                                                                      </w:divBdr>
                                                                      <w:divsChild>
                                                                        <w:div w:id="294680827">
                                                                          <w:marLeft w:val="0"/>
                                                                          <w:marRight w:val="0"/>
                                                                          <w:marTop w:val="0"/>
                                                                          <w:marBottom w:val="0"/>
                                                                          <w:divBdr>
                                                                            <w:top w:val="none" w:sz="0" w:space="0" w:color="auto"/>
                                                                            <w:left w:val="none" w:sz="0" w:space="0" w:color="auto"/>
                                                                            <w:bottom w:val="none" w:sz="0" w:space="0" w:color="auto"/>
                                                                            <w:right w:val="none" w:sz="0" w:space="0" w:color="auto"/>
                                                                          </w:divBdr>
                                                                        </w:div>
                                                                        <w:div w:id="1645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645855">
                                                  <w:blockQuote w:val="1"/>
                                                  <w:marLeft w:val="600"/>
                                                  <w:marRight w:val="0"/>
                                                  <w:marTop w:val="0"/>
                                                  <w:marBottom w:val="0"/>
                                                  <w:divBdr>
                                                    <w:top w:val="none" w:sz="0" w:space="0" w:color="auto"/>
                                                    <w:left w:val="none" w:sz="0" w:space="0" w:color="auto"/>
                                                    <w:bottom w:val="none" w:sz="0" w:space="0" w:color="auto"/>
                                                    <w:right w:val="none" w:sz="0" w:space="0" w:color="auto"/>
                                                  </w:divBdr>
                                                  <w:divsChild>
                                                    <w:div w:id="1899855213">
                                                      <w:marLeft w:val="0"/>
                                                      <w:marRight w:val="0"/>
                                                      <w:marTop w:val="0"/>
                                                      <w:marBottom w:val="0"/>
                                                      <w:divBdr>
                                                        <w:top w:val="none" w:sz="0" w:space="0" w:color="auto"/>
                                                        <w:left w:val="none" w:sz="0" w:space="0" w:color="auto"/>
                                                        <w:bottom w:val="none" w:sz="0" w:space="0" w:color="auto"/>
                                                        <w:right w:val="none" w:sz="0" w:space="0" w:color="auto"/>
                                                      </w:divBdr>
                                                      <w:divsChild>
                                                        <w:div w:id="1172179017">
                                                          <w:marLeft w:val="0"/>
                                                          <w:marRight w:val="0"/>
                                                          <w:marTop w:val="0"/>
                                                          <w:marBottom w:val="0"/>
                                                          <w:divBdr>
                                                            <w:top w:val="none" w:sz="0" w:space="0" w:color="auto"/>
                                                            <w:left w:val="none" w:sz="0" w:space="0" w:color="auto"/>
                                                            <w:bottom w:val="none" w:sz="0" w:space="0" w:color="auto"/>
                                                            <w:right w:val="none" w:sz="0" w:space="0" w:color="auto"/>
                                                          </w:divBdr>
                                                          <w:divsChild>
                                                            <w:div w:id="1266571826">
                                                              <w:marLeft w:val="0"/>
                                                              <w:marRight w:val="0"/>
                                                              <w:marTop w:val="0"/>
                                                              <w:marBottom w:val="0"/>
                                                              <w:divBdr>
                                                                <w:top w:val="none" w:sz="0" w:space="0" w:color="auto"/>
                                                                <w:left w:val="none" w:sz="0" w:space="0" w:color="auto"/>
                                                                <w:bottom w:val="none" w:sz="0" w:space="0" w:color="auto"/>
                                                                <w:right w:val="none" w:sz="0" w:space="0" w:color="auto"/>
                                                              </w:divBdr>
                                                              <w:divsChild>
                                                                <w:div w:id="1615087860">
                                                                  <w:marLeft w:val="0"/>
                                                                  <w:marRight w:val="0"/>
                                                                  <w:marTop w:val="0"/>
                                                                  <w:marBottom w:val="0"/>
                                                                  <w:divBdr>
                                                                    <w:top w:val="none" w:sz="0" w:space="0" w:color="auto"/>
                                                                    <w:left w:val="none" w:sz="0" w:space="0" w:color="auto"/>
                                                                    <w:bottom w:val="none" w:sz="0" w:space="0" w:color="auto"/>
                                                                    <w:right w:val="none" w:sz="0" w:space="0" w:color="auto"/>
                                                                  </w:divBdr>
                                                                  <w:divsChild>
                                                                    <w:div w:id="665011120">
                                                                      <w:marLeft w:val="0"/>
                                                                      <w:marRight w:val="0"/>
                                                                      <w:marTop w:val="0"/>
                                                                      <w:marBottom w:val="0"/>
                                                                      <w:divBdr>
                                                                        <w:top w:val="none" w:sz="0" w:space="0" w:color="auto"/>
                                                                        <w:left w:val="none" w:sz="0" w:space="0" w:color="auto"/>
                                                                        <w:bottom w:val="none" w:sz="0" w:space="0" w:color="auto"/>
                                                                        <w:right w:val="none" w:sz="0" w:space="0" w:color="auto"/>
                                                                      </w:divBdr>
                                                                      <w:divsChild>
                                                                        <w:div w:id="1512912530">
                                                                          <w:marLeft w:val="0"/>
                                                                          <w:marRight w:val="0"/>
                                                                          <w:marTop w:val="0"/>
                                                                          <w:marBottom w:val="0"/>
                                                                          <w:divBdr>
                                                                            <w:top w:val="none" w:sz="0" w:space="0" w:color="auto"/>
                                                                            <w:left w:val="none" w:sz="0" w:space="0" w:color="auto"/>
                                                                            <w:bottom w:val="none" w:sz="0" w:space="0" w:color="auto"/>
                                                                            <w:right w:val="none" w:sz="0" w:space="0" w:color="auto"/>
                                                                          </w:divBdr>
                                                                          <w:divsChild>
                                                                            <w:div w:id="202363125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Child>
                                                </w:div>
                                                <w:div w:id="842284259">
                                                  <w:marLeft w:val="0"/>
                                                  <w:marRight w:val="0"/>
                                                  <w:marTop w:val="0"/>
                                                  <w:marBottom w:val="0"/>
                                                  <w:divBdr>
                                                    <w:top w:val="none" w:sz="0" w:space="0" w:color="auto"/>
                                                    <w:left w:val="none" w:sz="0" w:space="0" w:color="auto"/>
                                                    <w:bottom w:val="none" w:sz="0" w:space="0" w:color="auto"/>
                                                    <w:right w:val="none" w:sz="0" w:space="0" w:color="auto"/>
                                                  </w:divBdr>
                                                  <w:divsChild>
                                                    <w:div w:id="583613198">
                                                      <w:marLeft w:val="0"/>
                                                      <w:marRight w:val="0"/>
                                                      <w:marTop w:val="0"/>
                                                      <w:marBottom w:val="0"/>
                                                      <w:divBdr>
                                                        <w:top w:val="none" w:sz="0" w:space="0" w:color="auto"/>
                                                        <w:left w:val="none" w:sz="0" w:space="0" w:color="auto"/>
                                                        <w:bottom w:val="none" w:sz="0" w:space="0" w:color="auto"/>
                                                        <w:right w:val="none" w:sz="0" w:space="0" w:color="auto"/>
                                                      </w:divBdr>
                                                      <w:divsChild>
                                                        <w:div w:id="1227686025">
                                                          <w:marLeft w:val="0"/>
                                                          <w:marRight w:val="0"/>
                                                          <w:marTop w:val="0"/>
                                                          <w:marBottom w:val="0"/>
                                                          <w:divBdr>
                                                            <w:top w:val="none" w:sz="0" w:space="0" w:color="auto"/>
                                                            <w:left w:val="none" w:sz="0" w:space="0" w:color="auto"/>
                                                            <w:bottom w:val="none" w:sz="0" w:space="0" w:color="auto"/>
                                                            <w:right w:val="none" w:sz="0" w:space="0" w:color="auto"/>
                                                          </w:divBdr>
                                                          <w:divsChild>
                                                            <w:div w:id="2015835515">
                                                              <w:marLeft w:val="0"/>
                                                              <w:marRight w:val="0"/>
                                                              <w:marTop w:val="0"/>
                                                              <w:marBottom w:val="0"/>
                                                              <w:divBdr>
                                                                <w:top w:val="none" w:sz="0" w:space="0" w:color="auto"/>
                                                                <w:left w:val="none" w:sz="0" w:space="0" w:color="auto"/>
                                                                <w:bottom w:val="none" w:sz="0" w:space="0" w:color="auto"/>
                                                                <w:right w:val="none" w:sz="0" w:space="0" w:color="auto"/>
                                                              </w:divBdr>
                                                              <w:divsChild>
                                                                <w:div w:id="441387675">
                                                                  <w:marLeft w:val="0"/>
                                                                  <w:marRight w:val="0"/>
                                                                  <w:marTop w:val="0"/>
                                                                  <w:marBottom w:val="0"/>
                                                                  <w:divBdr>
                                                                    <w:top w:val="none" w:sz="0" w:space="0" w:color="auto"/>
                                                                    <w:left w:val="none" w:sz="0" w:space="0" w:color="auto"/>
                                                                    <w:bottom w:val="none" w:sz="0" w:space="0" w:color="auto"/>
                                                                    <w:right w:val="none" w:sz="0" w:space="0" w:color="auto"/>
                                                                  </w:divBdr>
                                                                  <w:divsChild>
                                                                    <w:div w:id="2067293082">
                                                                      <w:marLeft w:val="0"/>
                                                                      <w:marRight w:val="0"/>
                                                                      <w:marTop w:val="0"/>
                                                                      <w:marBottom w:val="0"/>
                                                                      <w:divBdr>
                                                                        <w:top w:val="none" w:sz="0" w:space="0" w:color="auto"/>
                                                                        <w:left w:val="none" w:sz="0" w:space="0" w:color="auto"/>
                                                                        <w:bottom w:val="none" w:sz="0" w:space="0" w:color="auto"/>
                                                                        <w:right w:val="none" w:sz="0" w:space="0" w:color="auto"/>
                                                                      </w:divBdr>
                                                                    </w:div>
                                                                    <w:div w:id="100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159579">
                                                  <w:blockQuote w:val="1"/>
                                                  <w:marLeft w:val="600"/>
                                                  <w:marRight w:val="0"/>
                                                  <w:marTop w:val="0"/>
                                                  <w:marBottom w:val="0"/>
                                                  <w:divBdr>
                                                    <w:top w:val="none" w:sz="0" w:space="0" w:color="auto"/>
                                                    <w:left w:val="none" w:sz="0" w:space="0" w:color="auto"/>
                                                    <w:bottom w:val="none" w:sz="0" w:space="0" w:color="auto"/>
                                                    <w:right w:val="none" w:sz="0" w:space="0" w:color="auto"/>
                                                  </w:divBdr>
                                                  <w:divsChild>
                                                    <w:div w:id="532697774">
                                                      <w:marLeft w:val="0"/>
                                                      <w:marRight w:val="0"/>
                                                      <w:marTop w:val="0"/>
                                                      <w:marBottom w:val="0"/>
                                                      <w:divBdr>
                                                        <w:top w:val="none" w:sz="0" w:space="0" w:color="auto"/>
                                                        <w:left w:val="none" w:sz="0" w:space="0" w:color="auto"/>
                                                        <w:bottom w:val="none" w:sz="0" w:space="0" w:color="auto"/>
                                                        <w:right w:val="none" w:sz="0" w:space="0" w:color="auto"/>
                                                      </w:divBdr>
                                                      <w:divsChild>
                                                        <w:div w:id="642200073">
                                                          <w:marLeft w:val="0"/>
                                                          <w:marRight w:val="0"/>
                                                          <w:marTop w:val="0"/>
                                                          <w:marBottom w:val="0"/>
                                                          <w:divBdr>
                                                            <w:top w:val="none" w:sz="0" w:space="0" w:color="auto"/>
                                                            <w:left w:val="none" w:sz="0" w:space="0" w:color="auto"/>
                                                            <w:bottom w:val="none" w:sz="0" w:space="0" w:color="auto"/>
                                                            <w:right w:val="none" w:sz="0" w:space="0" w:color="auto"/>
                                                          </w:divBdr>
                                                          <w:divsChild>
                                                            <w:div w:id="2002004906">
                                                              <w:marLeft w:val="0"/>
                                                              <w:marRight w:val="0"/>
                                                              <w:marTop w:val="0"/>
                                                              <w:marBottom w:val="0"/>
                                                              <w:divBdr>
                                                                <w:top w:val="none" w:sz="0" w:space="0" w:color="auto"/>
                                                                <w:left w:val="none" w:sz="0" w:space="0" w:color="auto"/>
                                                                <w:bottom w:val="none" w:sz="0" w:space="0" w:color="auto"/>
                                                                <w:right w:val="none" w:sz="0" w:space="0" w:color="auto"/>
                                                              </w:divBdr>
                                                              <w:divsChild>
                                                                <w:div w:id="672689446">
                                                                  <w:marLeft w:val="0"/>
                                                                  <w:marRight w:val="0"/>
                                                                  <w:marTop w:val="0"/>
                                                                  <w:marBottom w:val="0"/>
                                                                  <w:divBdr>
                                                                    <w:top w:val="none" w:sz="0" w:space="0" w:color="auto"/>
                                                                    <w:left w:val="none" w:sz="0" w:space="0" w:color="auto"/>
                                                                    <w:bottom w:val="none" w:sz="0" w:space="0" w:color="auto"/>
                                                                    <w:right w:val="none" w:sz="0" w:space="0" w:color="auto"/>
                                                                  </w:divBdr>
                                                                  <w:divsChild>
                                                                    <w:div w:id="626861937">
                                                                      <w:marLeft w:val="0"/>
                                                                      <w:marRight w:val="0"/>
                                                                      <w:marTop w:val="0"/>
                                                                      <w:marBottom w:val="0"/>
                                                                      <w:divBdr>
                                                                        <w:top w:val="none" w:sz="0" w:space="0" w:color="auto"/>
                                                                        <w:left w:val="none" w:sz="0" w:space="0" w:color="auto"/>
                                                                        <w:bottom w:val="none" w:sz="0" w:space="0" w:color="auto"/>
                                                                        <w:right w:val="none" w:sz="0" w:space="0" w:color="auto"/>
                                                                      </w:divBdr>
                                                                      <w:divsChild>
                                                                        <w:div w:id="14752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459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3867321">
                                                      <w:marLeft w:val="0"/>
                                                      <w:marRight w:val="0"/>
                                                      <w:marTop w:val="0"/>
                                                      <w:marBottom w:val="0"/>
                                                      <w:divBdr>
                                                        <w:top w:val="none" w:sz="0" w:space="0" w:color="auto"/>
                                                        <w:left w:val="none" w:sz="0" w:space="0" w:color="auto"/>
                                                        <w:bottom w:val="none" w:sz="0" w:space="0" w:color="auto"/>
                                                        <w:right w:val="none" w:sz="0" w:space="0" w:color="auto"/>
                                                      </w:divBdr>
                                                      <w:divsChild>
                                                        <w:div w:id="868222850">
                                                          <w:marLeft w:val="0"/>
                                                          <w:marRight w:val="0"/>
                                                          <w:marTop w:val="0"/>
                                                          <w:marBottom w:val="0"/>
                                                          <w:divBdr>
                                                            <w:top w:val="none" w:sz="0" w:space="0" w:color="auto"/>
                                                            <w:left w:val="none" w:sz="0" w:space="0" w:color="auto"/>
                                                            <w:bottom w:val="none" w:sz="0" w:space="0" w:color="auto"/>
                                                            <w:right w:val="none" w:sz="0" w:space="0" w:color="auto"/>
                                                          </w:divBdr>
                                                          <w:divsChild>
                                                            <w:div w:id="1611821032">
                                                              <w:marLeft w:val="0"/>
                                                              <w:marRight w:val="0"/>
                                                              <w:marTop w:val="0"/>
                                                              <w:marBottom w:val="0"/>
                                                              <w:divBdr>
                                                                <w:top w:val="none" w:sz="0" w:space="0" w:color="auto"/>
                                                                <w:left w:val="none" w:sz="0" w:space="0" w:color="auto"/>
                                                                <w:bottom w:val="none" w:sz="0" w:space="0" w:color="auto"/>
                                                                <w:right w:val="none" w:sz="0" w:space="0" w:color="auto"/>
                                                              </w:divBdr>
                                                              <w:divsChild>
                                                                <w:div w:id="770852531">
                                                                  <w:marLeft w:val="0"/>
                                                                  <w:marRight w:val="0"/>
                                                                  <w:marTop w:val="0"/>
                                                                  <w:marBottom w:val="0"/>
                                                                  <w:divBdr>
                                                                    <w:top w:val="none" w:sz="0" w:space="0" w:color="auto"/>
                                                                    <w:left w:val="none" w:sz="0" w:space="0" w:color="auto"/>
                                                                    <w:bottom w:val="none" w:sz="0" w:space="0" w:color="auto"/>
                                                                    <w:right w:val="none" w:sz="0" w:space="0" w:color="auto"/>
                                                                  </w:divBdr>
                                                                  <w:divsChild>
                                                                    <w:div w:id="162866160">
                                                                      <w:marLeft w:val="0"/>
                                                                      <w:marRight w:val="0"/>
                                                                      <w:marTop w:val="0"/>
                                                                      <w:marBottom w:val="0"/>
                                                                      <w:divBdr>
                                                                        <w:top w:val="none" w:sz="0" w:space="0" w:color="auto"/>
                                                                        <w:left w:val="none" w:sz="0" w:space="0" w:color="auto"/>
                                                                        <w:bottom w:val="none" w:sz="0" w:space="0" w:color="auto"/>
                                                                        <w:right w:val="none" w:sz="0" w:space="0" w:color="auto"/>
                                                                      </w:divBdr>
                                                                      <w:divsChild>
                                                                        <w:div w:id="12356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264338">
                                                  <w:marLeft w:val="0"/>
                                                  <w:marRight w:val="0"/>
                                                  <w:marTop w:val="0"/>
                                                  <w:marBottom w:val="0"/>
                                                  <w:divBdr>
                                                    <w:top w:val="none" w:sz="0" w:space="0" w:color="auto"/>
                                                    <w:left w:val="none" w:sz="0" w:space="0" w:color="auto"/>
                                                    <w:bottom w:val="none" w:sz="0" w:space="0" w:color="auto"/>
                                                    <w:right w:val="none" w:sz="0" w:space="0" w:color="auto"/>
                                                  </w:divBdr>
                                                </w:div>
                                                <w:div w:id="1888255726">
                                                  <w:marLeft w:val="0"/>
                                                  <w:marRight w:val="0"/>
                                                  <w:marTop w:val="0"/>
                                                  <w:marBottom w:val="0"/>
                                                  <w:divBdr>
                                                    <w:top w:val="none" w:sz="0" w:space="0" w:color="auto"/>
                                                    <w:left w:val="none" w:sz="0" w:space="0" w:color="auto"/>
                                                    <w:bottom w:val="none" w:sz="0" w:space="0" w:color="auto"/>
                                                    <w:right w:val="none" w:sz="0" w:space="0" w:color="auto"/>
                                                  </w:divBdr>
                                                </w:div>
                                                <w:div w:id="969483054">
                                                  <w:marLeft w:val="0"/>
                                                  <w:marRight w:val="0"/>
                                                  <w:marTop w:val="0"/>
                                                  <w:marBottom w:val="0"/>
                                                  <w:divBdr>
                                                    <w:top w:val="none" w:sz="0" w:space="0" w:color="auto"/>
                                                    <w:left w:val="none" w:sz="0" w:space="0" w:color="auto"/>
                                                    <w:bottom w:val="none" w:sz="0" w:space="0" w:color="auto"/>
                                                    <w:right w:val="none" w:sz="0" w:space="0" w:color="auto"/>
                                                  </w:divBdr>
                                                  <w:divsChild>
                                                    <w:div w:id="583271116">
                                                      <w:marLeft w:val="0"/>
                                                      <w:marRight w:val="0"/>
                                                      <w:marTop w:val="0"/>
                                                      <w:marBottom w:val="0"/>
                                                      <w:divBdr>
                                                        <w:top w:val="none" w:sz="0" w:space="0" w:color="auto"/>
                                                        <w:left w:val="none" w:sz="0" w:space="0" w:color="auto"/>
                                                        <w:bottom w:val="none" w:sz="0" w:space="0" w:color="auto"/>
                                                        <w:right w:val="none" w:sz="0" w:space="0" w:color="auto"/>
                                                      </w:divBdr>
                                                    </w:div>
                                                    <w:div w:id="1195996607">
                                                      <w:marLeft w:val="0"/>
                                                      <w:marRight w:val="0"/>
                                                      <w:marTop w:val="0"/>
                                                      <w:marBottom w:val="0"/>
                                                      <w:divBdr>
                                                        <w:top w:val="none" w:sz="0" w:space="0" w:color="auto"/>
                                                        <w:left w:val="none" w:sz="0" w:space="0" w:color="auto"/>
                                                        <w:bottom w:val="none" w:sz="0" w:space="0" w:color="auto"/>
                                                        <w:right w:val="none" w:sz="0" w:space="0" w:color="auto"/>
                                                      </w:divBdr>
                                                    </w:div>
                                                  </w:divsChild>
                                                </w:div>
                                                <w:div w:id="1581523822">
                                                  <w:blockQuote w:val="1"/>
                                                  <w:marLeft w:val="600"/>
                                                  <w:marRight w:val="0"/>
                                                  <w:marTop w:val="0"/>
                                                  <w:marBottom w:val="0"/>
                                                  <w:divBdr>
                                                    <w:top w:val="none" w:sz="0" w:space="0" w:color="auto"/>
                                                    <w:left w:val="none" w:sz="0" w:space="0" w:color="auto"/>
                                                    <w:bottom w:val="none" w:sz="0" w:space="0" w:color="auto"/>
                                                    <w:right w:val="none" w:sz="0" w:space="0" w:color="auto"/>
                                                  </w:divBdr>
                                                  <w:divsChild>
                                                    <w:div w:id="1837918344">
                                                      <w:marLeft w:val="0"/>
                                                      <w:marRight w:val="0"/>
                                                      <w:marTop w:val="0"/>
                                                      <w:marBottom w:val="0"/>
                                                      <w:divBdr>
                                                        <w:top w:val="none" w:sz="0" w:space="0" w:color="auto"/>
                                                        <w:left w:val="none" w:sz="0" w:space="0" w:color="auto"/>
                                                        <w:bottom w:val="none" w:sz="0" w:space="0" w:color="auto"/>
                                                        <w:right w:val="none" w:sz="0" w:space="0" w:color="auto"/>
                                                      </w:divBdr>
                                                      <w:divsChild>
                                                        <w:div w:id="1150904750">
                                                          <w:marLeft w:val="0"/>
                                                          <w:marRight w:val="0"/>
                                                          <w:marTop w:val="0"/>
                                                          <w:marBottom w:val="0"/>
                                                          <w:divBdr>
                                                            <w:top w:val="none" w:sz="0" w:space="0" w:color="auto"/>
                                                            <w:left w:val="none" w:sz="0" w:space="0" w:color="auto"/>
                                                            <w:bottom w:val="none" w:sz="0" w:space="0" w:color="auto"/>
                                                            <w:right w:val="none" w:sz="0" w:space="0" w:color="auto"/>
                                                          </w:divBdr>
                                                          <w:divsChild>
                                                            <w:div w:id="501165962">
                                                              <w:marLeft w:val="0"/>
                                                              <w:marRight w:val="0"/>
                                                              <w:marTop w:val="0"/>
                                                              <w:marBottom w:val="0"/>
                                                              <w:divBdr>
                                                                <w:top w:val="none" w:sz="0" w:space="0" w:color="auto"/>
                                                                <w:left w:val="none" w:sz="0" w:space="0" w:color="auto"/>
                                                                <w:bottom w:val="none" w:sz="0" w:space="0" w:color="auto"/>
                                                                <w:right w:val="none" w:sz="0" w:space="0" w:color="auto"/>
                                                              </w:divBdr>
                                                            </w:div>
                                                            <w:div w:id="14644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5369">
                                                  <w:marLeft w:val="0"/>
                                                  <w:marRight w:val="0"/>
                                                  <w:marTop w:val="0"/>
                                                  <w:marBottom w:val="0"/>
                                                  <w:divBdr>
                                                    <w:top w:val="none" w:sz="0" w:space="0" w:color="auto"/>
                                                    <w:left w:val="none" w:sz="0" w:space="0" w:color="auto"/>
                                                    <w:bottom w:val="none" w:sz="0" w:space="0" w:color="auto"/>
                                                    <w:right w:val="none" w:sz="0" w:space="0" w:color="auto"/>
                                                  </w:divBdr>
                                                  <w:divsChild>
                                                    <w:div w:id="1642299302">
                                                      <w:marLeft w:val="0"/>
                                                      <w:marRight w:val="0"/>
                                                      <w:marTop w:val="0"/>
                                                      <w:marBottom w:val="0"/>
                                                      <w:divBdr>
                                                        <w:top w:val="none" w:sz="0" w:space="0" w:color="auto"/>
                                                        <w:left w:val="none" w:sz="0" w:space="0" w:color="auto"/>
                                                        <w:bottom w:val="none" w:sz="0" w:space="0" w:color="auto"/>
                                                        <w:right w:val="none" w:sz="0" w:space="0" w:color="auto"/>
                                                      </w:divBdr>
                                                      <w:divsChild>
                                                        <w:div w:id="1427731727">
                                                          <w:marLeft w:val="0"/>
                                                          <w:marRight w:val="0"/>
                                                          <w:marTop w:val="0"/>
                                                          <w:marBottom w:val="0"/>
                                                          <w:divBdr>
                                                            <w:top w:val="none" w:sz="0" w:space="0" w:color="auto"/>
                                                            <w:left w:val="none" w:sz="0" w:space="0" w:color="auto"/>
                                                            <w:bottom w:val="none" w:sz="0" w:space="0" w:color="auto"/>
                                                            <w:right w:val="none" w:sz="0" w:space="0" w:color="auto"/>
                                                          </w:divBdr>
                                                          <w:divsChild>
                                                            <w:div w:id="458687684">
                                                              <w:marLeft w:val="0"/>
                                                              <w:marRight w:val="0"/>
                                                              <w:marTop w:val="0"/>
                                                              <w:marBottom w:val="0"/>
                                                              <w:divBdr>
                                                                <w:top w:val="none" w:sz="0" w:space="0" w:color="auto"/>
                                                                <w:left w:val="none" w:sz="0" w:space="0" w:color="auto"/>
                                                                <w:bottom w:val="none" w:sz="0" w:space="0" w:color="auto"/>
                                                                <w:right w:val="none" w:sz="0" w:space="0" w:color="auto"/>
                                                              </w:divBdr>
                                                              <w:divsChild>
                                                                <w:div w:id="2124955803">
                                                                  <w:marLeft w:val="0"/>
                                                                  <w:marRight w:val="0"/>
                                                                  <w:marTop w:val="0"/>
                                                                  <w:marBottom w:val="0"/>
                                                                  <w:divBdr>
                                                                    <w:top w:val="none" w:sz="0" w:space="0" w:color="auto"/>
                                                                    <w:left w:val="none" w:sz="0" w:space="0" w:color="auto"/>
                                                                    <w:bottom w:val="none" w:sz="0" w:space="0" w:color="auto"/>
                                                                    <w:right w:val="none" w:sz="0" w:space="0" w:color="auto"/>
                                                                  </w:divBdr>
                                                                  <w:divsChild>
                                                                    <w:div w:id="742721129">
                                                                      <w:marLeft w:val="0"/>
                                                                      <w:marRight w:val="0"/>
                                                                      <w:marTop w:val="0"/>
                                                                      <w:marBottom w:val="0"/>
                                                                      <w:divBdr>
                                                                        <w:top w:val="none" w:sz="0" w:space="0" w:color="auto"/>
                                                                        <w:left w:val="none" w:sz="0" w:space="0" w:color="auto"/>
                                                                        <w:bottom w:val="none" w:sz="0" w:space="0" w:color="auto"/>
                                                                        <w:right w:val="none" w:sz="0" w:space="0" w:color="auto"/>
                                                                      </w:divBdr>
                                                                      <w:divsChild>
                                                                        <w:div w:id="1454784592">
                                                                          <w:marLeft w:val="0"/>
                                                                          <w:marRight w:val="0"/>
                                                                          <w:marTop w:val="0"/>
                                                                          <w:marBottom w:val="0"/>
                                                                          <w:divBdr>
                                                                            <w:top w:val="none" w:sz="0" w:space="0" w:color="auto"/>
                                                                            <w:left w:val="none" w:sz="0" w:space="0" w:color="auto"/>
                                                                            <w:bottom w:val="none" w:sz="0" w:space="0" w:color="auto"/>
                                                                            <w:right w:val="none" w:sz="0" w:space="0" w:color="auto"/>
                                                                          </w:divBdr>
                                                                        </w:div>
                                                                        <w:div w:id="12080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05090">
                                                  <w:blockQuote w:val="1"/>
                                                  <w:marLeft w:val="600"/>
                                                  <w:marRight w:val="0"/>
                                                  <w:marTop w:val="0"/>
                                                  <w:marBottom w:val="0"/>
                                                  <w:divBdr>
                                                    <w:top w:val="none" w:sz="0" w:space="0" w:color="auto"/>
                                                    <w:left w:val="none" w:sz="0" w:space="0" w:color="auto"/>
                                                    <w:bottom w:val="none" w:sz="0" w:space="0" w:color="auto"/>
                                                    <w:right w:val="none" w:sz="0" w:space="0" w:color="auto"/>
                                                  </w:divBdr>
                                                  <w:divsChild>
                                                    <w:div w:id="138770089">
                                                      <w:marLeft w:val="0"/>
                                                      <w:marRight w:val="0"/>
                                                      <w:marTop w:val="0"/>
                                                      <w:marBottom w:val="0"/>
                                                      <w:divBdr>
                                                        <w:top w:val="none" w:sz="0" w:space="0" w:color="auto"/>
                                                        <w:left w:val="none" w:sz="0" w:space="0" w:color="auto"/>
                                                        <w:bottom w:val="none" w:sz="0" w:space="0" w:color="auto"/>
                                                        <w:right w:val="none" w:sz="0" w:space="0" w:color="auto"/>
                                                      </w:divBdr>
                                                      <w:divsChild>
                                                        <w:div w:id="168831076">
                                                          <w:marLeft w:val="0"/>
                                                          <w:marRight w:val="0"/>
                                                          <w:marTop w:val="0"/>
                                                          <w:marBottom w:val="0"/>
                                                          <w:divBdr>
                                                            <w:top w:val="none" w:sz="0" w:space="0" w:color="auto"/>
                                                            <w:left w:val="none" w:sz="0" w:space="0" w:color="auto"/>
                                                            <w:bottom w:val="none" w:sz="0" w:space="0" w:color="auto"/>
                                                            <w:right w:val="none" w:sz="0" w:space="0" w:color="auto"/>
                                                          </w:divBdr>
                                                          <w:divsChild>
                                                            <w:div w:id="146627624">
                                                              <w:marLeft w:val="0"/>
                                                              <w:marRight w:val="0"/>
                                                              <w:marTop w:val="0"/>
                                                              <w:marBottom w:val="0"/>
                                                              <w:divBdr>
                                                                <w:top w:val="none" w:sz="0" w:space="0" w:color="auto"/>
                                                                <w:left w:val="none" w:sz="0" w:space="0" w:color="auto"/>
                                                                <w:bottom w:val="none" w:sz="0" w:space="0" w:color="auto"/>
                                                                <w:right w:val="none" w:sz="0" w:space="0" w:color="auto"/>
                                                              </w:divBdr>
                                                              <w:divsChild>
                                                                <w:div w:id="1925603999">
                                                                  <w:marLeft w:val="0"/>
                                                                  <w:marRight w:val="0"/>
                                                                  <w:marTop w:val="0"/>
                                                                  <w:marBottom w:val="0"/>
                                                                  <w:divBdr>
                                                                    <w:top w:val="none" w:sz="0" w:space="0" w:color="auto"/>
                                                                    <w:left w:val="none" w:sz="0" w:space="0" w:color="auto"/>
                                                                    <w:bottom w:val="none" w:sz="0" w:space="0" w:color="auto"/>
                                                                    <w:right w:val="none" w:sz="0" w:space="0" w:color="auto"/>
                                                                  </w:divBdr>
                                                                  <w:divsChild>
                                                                    <w:div w:id="746075172">
                                                                      <w:marLeft w:val="0"/>
                                                                      <w:marRight w:val="0"/>
                                                                      <w:marTop w:val="0"/>
                                                                      <w:marBottom w:val="0"/>
                                                                      <w:divBdr>
                                                                        <w:top w:val="none" w:sz="0" w:space="0" w:color="auto"/>
                                                                        <w:left w:val="none" w:sz="0" w:space="0" w:color="auto"/>
                                                                        <w:bottom w:val="none" w:sz="0" w:space="0" w:color="auto"/>
                                                                        <w:right w:val="none" w:sz="0" w:space="0" w:color="auto"/>
                                                                      </w:divBdr>
                                                                      <w:divsChild>
                                                                        <w:div w:id="1502045536">
                                                                          <w:marLeft w:val="0"/>
                                                                          <w:marRight w:val="0"/>
                                                                          <w:marTop w:val="0"/>
                                                                          <w:marBottom w:val="0"/>
                                                                          <w:divBdr>
                                                                            <w:top w:val="none" w:sz="0" w:space="0" w:color="auto"/>
                                                                            <w:left w:val="none" w:sz="0" w:space="0" w:color="auto"/>
                                                                            <w:bottom w:val="none" w:sz="0" w:space="0" w:color="auto"/>
                                                                            <w:right w:val="none" w:sz="0" w:space="0" w:color="auto"/>
                                                                          </w:divBdr>
                                                                          <w:divsChild>
                                                                            <w:div w:id="1007900069">
                                                                              <w:marLeft w:val="0"/>
                                                                              <w:marRight w:val="0"/>
                                                                              <w:marTop w:val="0"/>
                                                                              <w:marBottom w:val="0"/>
                                                                              <w:divBdr>
                                                                                <w:top w:val="none" w:sz="0" w:space="0" w:color="auto"/>
                                                                                <w:left w:val="none" w:sz="0" w:space="0" w:color="auto"/>
                                                                                <w:bottom w:val="none" w:sz="0" w:space="0" w:color="auto"/>
                                                                                <w:right w:val="none" w:sz="0" w:space="0" w:color="auto"/>
                                                                              </w:divBdr>
                                                                            </w:div>
                                                                            <w:div w:id="991908171">
                                                                              <w:marLeft w:val="0"/>
                                                                              <w:marRight w:val="0"/>
                                                                              <w:marTop w:val="0"/>
                                                                              <w:marBottom w:val="0"/>
                                                                              <w:divBdr>
                                                                                <w:top w:val="none" w:sz="0" w:space="0" w:color="auto"/>
                                                                                <w:left w:val="none" w:sz="0" w:space="0" w:color="auto"/>
                                                                                <w:bottom w:val="none" w:sz="0" w:space="0" w:color="auto"/>
                                                                                <w:right w:val="none" w:sz="0" w:space="0" w:color="auto"/>
                                                                              </w:divBdr>
                                                                              <w:divsChild>
                                                                                <w:div w:id="1698694756">
                                                                                  <w:marLeft w:val="0"/>
                                                                                  <w:marRight w:val="0"/>
                                                                                  <w:marTop w:val="0"/>
                                                                                  <w:marBottom w:val="0"/>
                                                                                  <w:divBdr>
                                                                                    <w:top w:val="none" w:sz="0" w:space="0" w:color="auto"/>
                                                                                    <w:left w:val="none" w:sz="0" w:space="0" w:color="auto"/>
                                                                                    <w:bottom w:val="none" w:sz="0" w:space="0" w:color="auto"/>
                                                                                    <w:right w:val="none" w:sz="0" w:space="0" w:color="auto"/>
                                                                                  </w:divBdr>
                                                                                  <w:divsChild>
                                                                                    <w:div w:id="125895112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7230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960009">
                                                  <w:marLeft w:val="0"/>
                                                  <w:marRight w:val="0"/>
                                                  <w:marTop w:val="0"/>
                                                  <w:marBottom w:val="0"/>
                                                  <w:divBdr>
                                                    <w:top w:val="none" w:sz="0" w:space="0" w:color="auto"/>
                                                    <w:left w:val="none" w:sz="0" w:space="0" w:color="auto"/>
                                                    <w:bottom w:val="none" w:sz="0" w:space="0" w:color="auto"/>
                                                    <w:right w:val="none" w:sz="0" w:space="0" w:color="auto"/>
                                                  </w:divBdr>
                                                </w:div>
                                                <w:div w:id="1420521980">
                                                  <w:marLeft w:val="0"/>
                                                  <w:marRight w:val="0"/>
                                                  <w:marTop w:val="0"/>
                                                  <w:marBottom w:val="0"/>
                                                  <w:divBdr>
                                                    <w:top w:val="none" w:sz="0" w:space="0" w:color="auto"/>
                                                    <w:left w:val="none" w:sz="0" w:space="0" w:color="auto"/>
                                                    <w:bottom w:val="none" w:sz="0" w:space="0" w:color="auto"/>
                                                    <w:right w:val="none" w:sz="0" w:space="0" w:color="auto"/>
                                                  </w:divBdr>
                                                </w:div>
                                                <w:div w:id="1825510232">
                                                  <w:marLeft w:val="0"/>
                                                  <w:marRight w:val="0"/>
                                                  <w:marTop w:val="0"/>
                                                  <w:marBottom w:val="0"/>
                                                  <w:divBdr>
                                                    <w:top w:val="none" w:sz="0" w:space="0" w:color="auto"/>
                                                    <w:left w:val="none" w:sz="0" w:space="0" w:color="auto"/>
                                                    <w:bottom w:val="none" w:sz="0" w:space="0" w:color="auto"/>
                                                    <w:right w:val="none" w:sz="0" w:space="0" w:color="auto"/>
                                                  </w:divBdr>
                                                </w:div>
                                                <w:div w:id="1354840404">
                                                  <w:marLeft w:val="0"/>
                                                  <w:marRight w:val="0"/>
                                                  <w:marTop w:val="0"/>
                                                  <w:marBottom w:val="0"/>
                                                  <w:divBdr>
                                                    <w:top w:val="none" w:sz="0" w:space="0" w:color="auto"/>
                                                    <w:left w:val="none" w:sz="0" w:space="0" w:color="auto"/>
                                                    <w:bottom w:val="none" w:sz="0" w:space="0" w:color="auto"/>
                                                    <w:right w:val="none" w:sz="0" w:space="0" w:color="auto"/>
                                                  </w:divBdr>
                                                  <w:divsChild>
                                                    <w:div w:id="221019781">
                                                      <w:marLeft w:val="0"/>
                                                      <w:marRight w:val="0"/>
                                                      <w:marTop w:val="0"/>
                                                      <w:marBottom w:val="0"/>
                                                      <w:divBdr>
                                                        <w:top w:val="none" w:sz="0" w:space="0" w:color="auto"/>
                                                        <w:left w:val="none" w:sz="0" w:space="0" w:color="auto"/>
                                                        <w:bottom w:val="none" w:sz="0" w:space="0" w:color="auto"/>
                                                        <w:right w:val="none" w:sz="0" w:space="0" w:color="auto"/>
                                                      </w:divBdr>
                                                      <w:divsChild>
                                                        <w:div w:id="1317227235">
                                                          <w:marLeft w:val="0"/>
                                                          <w:marRight w:val="0"/>
                                                          <w:marTop w:val="0"/>
                                                          <w:marBottom w:val="0"/>
                                                          <w:divBdr>
                                                            <w:top w:val="none" w:sz="0" w:space="0" w:color="auto"/>
                                                            <w:left w:val="none" w:sz="0" w:space="0" w:color="auto"/>
                                                            <w:bottom w:val="none" w:sz="0" w:space="0" w:color="auto"/>
                                                            <w:right w:val="none" w:sz="0" w:space="0" w:color="auto"/>
                                                          </w:divBdr>
                                                          <w:divsChild>
                                                            <w:div w:id="1369797635">
                                                              <w:marLeft w:val="0"/>
                                                              <w:marRight w:val="0"/>
                                                              <w:marTop w:val="0"/>
                                                              <w:marBottom w:val="0"/>
                                                              <w:divBdr>
                                                                <w:top w:val="none" w:sz="0" w:space="0" w:color="auto"/>
                                                                <w:left w:val="none" w:sz="0" w:space="0" w:color="auto"/>
                                                                <w:bottom w:val="none" w:sz="0" w:space="0" w:color="auto"/>
                                                                <w:right w:val="none" w:sz="0" w:space="0" w:color="auto"/>
                                                              </w:divBdr>
                                                              <w:divsChild>
                                                                <w:div w:id="112754255">
                                                                  <w:marLeft w:val="0"/>
                                                                  <w:marRight w:val="0"/>
                                                                  <w:marTop w:val="0"/>
                                                                  <w:marBottom w:val="0"/>
                                                                  <w:divBdr>
                                                                    <w:top w:val="none" w:sz="0" w:space="0" w:color="auto"/>
                                                                    <w:left w:val="none" w:sz="0" w:space="0" w:color="auto"/>
                                                                    <w:bottom w:val="none" w:sz="0" w:space="0" w:color="auto"/>
                                                                    <w:right w:val="none" w:sz="0" w:space="0" w:color="auto"/>
                                                                  </w:divBdr>
                                                                  <w:divsChild>
                                                                    <w:div w:id="359013158">
                                                                      <w:marLeft w:val="0"/>
                                                                      <w:marRight w:val="0"/>
                                                                      <w:marTop w:val="0"/>
                                                                      <w:marBottom w:val="0"/>
                                                                      <w:divBdr>
                                                                        <w:top w:val="none" w:sz="0" w:space="0" w:color="auto"/>
                                                                        <w:left w:val="none" w:sz="0" w:space="0" w:color="auto"/>
                                                                        <w:bottom w:val="none" w:sz="0" w:space="0" w:color="auto"/>
                                                                        <w:right w:val="none" w:sz="0" w:space="0" w:color="auto"/>
                                                                      </w:divBdr>
                                                                      <w:divsChild>
                                                                        <w:div w:id="7271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99920">
                                                  <w:blockQuote w:val="1"/>
                                                  <w:marLeft w:val="600"/>
                                                  <w:marRight w:val="0"/>
                                                  <w:marTop w:val="0"/>
                                                  <w:marBottom w:val="0"/>
                                                  <w:divBdr>
                                                    <w:top w:val="none" w:sz="0" w:space="0" w:color="auto"/>
                                                    <w:left w:val="none" w:sz="0" w:space="0" w:color="auto"/>
                                                    <w:bottom w:val="none" w:sz="0" w:space="0" w:color="auto"/>
                                                    <w:right w:val="none" w:sz="0" w:space="0" w:color="auto"/>
                                                  </w:divBdr>
                                                  <w:divsChild>
                                                    <w:div w:id="1173030275">
                                                      <w:marLeft w:val="0"/>
                                                      <w:marRight w:val="0"/>
                                                      <w:marTop w:val="0"/>
                                                      <w:marBottom w:val="0"/>
                                                      <w:divBdr>
                                                        <w:top w:val="none" w:sz="0" w:space="0" w:color="auto"/>
                                                        <w:left w:val="none" w:sz="0" w:space="0" w:color="auto"/>
                                                        <w:bottom w:val="none" w:sz="0" w:space="0" w:color="auto"/>
                                                        <w:right w:val="none" w:sz="0" w:space="0" w:color="auto"/>
                                                      </w:divBdr>
                                                      <w:divsChild>
                                                        <w:div w:id="1221402111">
                                                          <w:marLeft w:val="0"/>
                                                          <w:marRight w:val="0"/>
                                                          <w:marTop w:val="0"/>
                                                          <w:marBottom w:val="0"/>
                                                          <w:divBdr>
                                                            <w:top w:val="none" w:sz="0" w:space="0" w:color="auto"/>
                                                            <w:left w:val="none" w:sz="0" w:space="0" w:color="auto"/>
                                                            <w:bottom w:val="none" w:sz="0" w:space="0" w:color="auto"/>
                                                            <w:right w:val="none" w:sz="0" w:space="0" w:color="auto"/>
                                                          </w:divBdr>
                                                          <w:divsChild>
                                                            <w:div w:id="374700402">
                                                              <w:marLeft w:val="0"/>
                                                              <w:marRight w:val="0"/>
                                                              <w:marTop w:val="0"/>
                                                              <w:marBottom w:val="0"/>
                                                              <w:divBdr>
                                                                <w:top w:val="none" w:sz="0" w:space="0" w:color="auto"/>
                                                                <w:left w:val="none" w:sz="0" w:space="0" w:color="auto"/>
                                                                <w:bottom w:val="none" w:sz="0" w:space="0" w:color="auto"/>
                                                                <w:right w:val="none" w:sz="0" w:space="0" w:color="auto"/>
                                                              </w:divBdr>
                                                              <w:divsChild>
                                                                <w:div w:id="1032265417">
                                                                  <w:marLeft w:val="0"/>
                                                                  <w:marRight w:val="0"/>
                                                                  <w:marTop w:val="0"/>
                                                                  <w:marBottom w:val="0"/>
                                                                  <w:divBdr>
                                                                    <w:top w:val="none" w:sz="0" w:space="0" w:color="auto"/>
                                                                    <w:left w:val="none" w:sz="0" w:space="0" w:color="auto"/>
                                                                    <w:bottom w:val="none" w:sz="0" w:space="0" w:color="auto"/>
                                                                    <w:right w:val="none" w:sz="0" w:space="0" w:color="auto"/>
                                                                  </w:divBdr>
                                                                  <w:divsChild>
                                                                    <w:div w:id="306010163">
                                                                      <w:marLeft w:val="0"/>
                                                                      <w:marRight w:val="0"/>
                                                                      <w:marTop w:val="0"/>
                                                                      <w:marBottom w:val="0"/>
                                                                      <w:divBdr>
                                                                        <w:top w:val="none" w:sz="0" w:space="0" w:color="auto"/>
                                                                        <w:left w:val="none" w:sz="0" w:space="0" w:color="auto"/>
                                                                        <w:bottom w:val="none" w:sz="0" w:space="0" w:color="auto"/>
                                                                        <w:right w:val="none" w:sz="0" w:space="0" w:color="auto"/>
                                                                      </w:divBdr>
                                                                      <w:divsChild>
                                                                        <w:div w:id="1783382528">
                                                                          <w:marLeft w:val="0"/>
                                                                          <w:marRight w:val="0"/>
                                                                          <w:marTop w:val="0"/>
                                                                          <w:marBottom w:val="0"/>
                                                                          <w:divBdr>
                                                                            <w:top w:val="none" w:sz="0" w:space="0" w:color="auto"/>
                                                                            <w:left w:val="none" w:sz="0" w:space="0" w:color="auto"/>
                                                                            <w:bottom w:val="none" w:sz="0" w:space="0" w:color="auto"/>
                                                                            <w:right w:val="none" w:sz="0" w:space="0" w:color="auto"/>
                                                                          </w:divBdr>
                                                                          <w:divsChild>
                                                                            <w:div w:id="1542129970">
                                                                              <w:marLeft w:val="0"/>
                                                                              <w:marRight w:val="0"/>
                                                                              <w:marTop w:val="0"/>
                                                                              <w:marBottom w:val="0"/>
                                                                              <w:divBdr>
                                                                                <w:top w:val="none" w:sz="0" w:space="0" w:color="auto"/>
                                                                                <w:left w:val="none" w:sz="0" w:space="0" w:color="auto"/>
                                                                                <w:bottom w:val="none" w:sz="0" w:space="0" w:color="auto"/>
                                                                                <w:right w:val="none" w:sz="0" w:space="0" w:color="auto"/>
                                                                              </w:divBdr>
                                                                            </w:div>
                                                                            <w:div w:id="1588146571">
                                                                              <w:marLeft w:val="0"/>
                                                                              <w:marRight w:val="0"/>
                                                                              <w:marTop w:val="0"/>
                                                                              <w:marBottom w:val="0"/>
                                                                              <w:divBdr>
                                                                                <w:top w:val="none" w:sz="0" w:space="0" w:color="auto"/>
                                                                                <w:left w:val="none" w:sz="0" w:space="0" w:color="auto"/>
                                                                                <w:bottom w:val="none" w:sz="0" w:space="0" w:color="auto"/>
                                                                                <w:right w:val="none" w:sz="0" w:space="0" w:color="auto"/>
                                                                              </w:divBdr>
                                                                            </w:div>
                                                                            <w:div w:id="639500837">
                                                                              <w:marLeft w:val="0"/>
                                                                              <w:marRight w:val="0"/>
                                                                              <w:marTop w:val="0"/>
                                                                              <w:marBottom w:val="0"/>
                                                                              <w:divBdr>
                                                                                <w:top w:val="none" w:sz="0" w:space="0" w:color="auto"/>
                                                                                <w:left w:val="none" w:sz="0" w:space="0" w:color="auto"/>
                                                                                <w:bottom w:val="none" w:sz="0" w:space="0" w:color="auto"/>
                                                                                <w:right w:val="none" w:sz="0" w:space="0" w:color="auto"/>
                                                                              </w:divBdr>
                                                                            </w:div>
                                                                            <w:div w:id="14414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4719">
                                                  <w:marLeft w:val="0"/>
                                                  <w:marRight w:val="0"/>
                                                  <w:marTop w:val="0"/>
                                                  <w:marBottom w:val="0"/>
                                                  <w:divBdr>
                                                    <w:top w:val="none" w:sz="0" w:space="0" w:color="auto"/>
                                                    <w:left w:val="none" w:sz="0" w:space="0" w:color="auto"/>
                                                    <w:bottom w:val="none" w:sz="0" w:space="0" w:color="auto"/>
                                                    <w:right w:val="none" w:sz="0" w:space="0" w:color="auto"/>
                                                  </w:divBdr>
                                                  <w:divsChild>
                                                    <w:div w:id="1565288458">
                                                      <w:marLeft w:val="0"/>
                                                      <w:marRight w:val="0"/>
                                                      <w:marTop w:val="0"/>
                                                      <w:marBottom w:val="0"/>
                                                      <w:divBdr>
                                                        <w:top w:val="none" w:sz="0" w:space="0" w:color="auto"/>
                                                        <w:left w:val="none" w:sz="0" w:space="0" w:color="auto"/>
                                                        <w:bottom w:val="none" w:sz="0" w:space="0" w:color="auto"/>
                                                        <w:right w:val="none" w:sz="0" w:space="0" w:color="auto"/>
                                                      </w:divBdr>
                                                      <w:divsChild>
                                                        <w:div w:id="472718681">
                                                          <w:marLeft w:val="0"/>
                                                          <w:marRight w:val="0"/>
                                                          <w:marTop w:val="0"/>
                                                          <w:marBottom w:val="0"/>
                                                          <w:divBdr>
                                                            <w:top w:val="none" w:sz="0" w:space="0" w:color="auto"/>
                                                            <w:left w:val="none" w:sz="0" w:space="0" w:color="auto"/>
                                                            <w:bottom w:val="none" w:sz="0" w:space="0" w:color="auto"/>
                                                            <w:right w:val="none" w:sz="0" w:space="0" w:color="auto"/>
                                                          </w:divBdr>
                                                          <w:divsChild>
                                                            <w:div w:id="261110839">
                                                              <w:marLeft w:val="0"/>
                                                              <w:marRight w:val="0"/>
                                                              <w:marTop w:val="0"/>
                                                              <w:marBottom w:val="0"/>
                                                              <w:divBdr>
                                                                <w:top w:val="none" w:sz="0" w:space="0" w:color="auto"/>
                                                                <w:left w:val="none" w:sz="0" w:space="0" w:color="auto"/>
                                                                <w:bottom w:val="none" w:sz="0" w:space="0" w:color="auto"/>
                                                                <w:right w:val="none" w:sz="0" w:space="0" w:color="auto"/>
                                                              </w:divBdr>
                                                              <w:divsChild>
                                                                <w:div w:id="818880675">
                                                                  <w:marLeft w:val="0"/>
                                                                  <w:marRight w:val="0"/>
                                                                  <w:marTop w:val="0"/>
                                                                  <w:marBottom w:val="0"/>
                                                                  <w:divBdr>
                                                                    <w:top w:val="none" w:sz="0" w:space="0" w:color="auto"/>
                                                                    <w:left w:val="none" w:sz="0" w:space="0" w:color="auto"/>
                                                                    <w:bottom w:val="none" w:sz="0" w:space="0" w:color="auto"/>
                                                                    <w:right w:val="none" w:sz="0" w:space="0" w:color="auto"/>
                                                                  </w:divBdr>
                                                                  <w:divsChild>
                                                                    <w:div w:id="204827690">
                                                                      <w:marLeft w:val="0"/>
                                                                      <w:marRight w:val="0"/>
                                                                      <w:marTop w:val="0"/>
                                                                      <w:marBottom w:val="0"/>
                                                                      <w:divBdr>
                                                                        <w:top w:val="none" w:sz="0" w:space="0" w:color="auto"/>
                                                                        <w:left w:val="none" w:sz="0" w:space="0" w:color="auto"/>
                                                                        <w:bottom w:val="none" w:sz="0" w:space="0" w:color="auto"/>
                                                                        <w:right w:val="none" w:sz="0" w:space="0" w:color="auto"/>
                                                                      </w:divBdr>
                                                                      <w:divsChild>
                                                                        <w:div w:id="1905795657">
                                                                          <w:marLeft w:val="0"/>
                                                                          <w:marRight w:val="0"/>
                                                                          <w:marTop w:val="0"/>
                                                                          <w:marBottom w:val="0"/>
                                                                          <w:divBdr>
                                                                            <w:top w:val="none" w:sz="0" w:space="0" w:color="auto"/>
                                                                            <w:left w:val="none" w:sz="0" w:space="0" w:color="auto"/>
                                                                            <w:bottom w:val="none" w:sz="0" w:space="0" w:color="auto"/>
                                                                            <w:right w:val="none" w:sz="0" w:space="0" w:color="auto"/>
                                                                          </w:divBdr>
                                                                        </w:div>
                                                                        <w:div w:id="1402218094">
                                                                          <w:marLeft w:val="0"/>
                                                                          <w:marRight w:val="0"/>
                                                                          <w:marTop w:val="0"/>
                                                                          <w:marBottom w:val="0"/>
                                                                          <w:divBdr>
                                                                            <w:top w:val="none" w:sz="0" w:space="0" w:color="auto"/>
                                                                            <w:left w:val="none" w:sz="0" w:space="0" w:color="auto"/>
                                                                            <w:bottom w:val="none" w:sz="0" w:space="0" w:color="auto"/>
                                                                            <w:right w:val="none" w:sz="0" w:space="0" w:color="auto"/>
                                                                          </w:divBdr>
                                                                        </w:div>
                                                                        <w:div w:id="1752695494">
                                                                          <w:marLeft w:val="0"/>
                                                                          <w:marRight w:val="0"/>
                                                                          <w:marTop w:val="0"/>
                                                                          <w:marBottom w:val="0"/>
                                                                          <w:divBdr>
                                                                            <w:top w:val="none" w:sz="0" w:space="0" w:color="auto"/>
                                                                            <w:left w:val="none" w:sz="0" w:space="0" w:color="auto"/>
                                                                            <w:bottom w:val="none" w:sz="0" w:space="0" w:color="auto"/>
                                                                            <w:right w:val="none" w:sz="0" w:space="0" w:color="auto"/>
                                                                          </w:divBdr>
                                                                        </w:div>
                                                                        <w:div w:id="1669365066">
                                                                          <w:marLeft w:val="0"/>
                                                                          <w:marRight w:val="0"/>
                                                                          <w:marTop w:val="0"/>
                                                                          <w:marBottom w:val="0"/>
                                                                          <w:divBdr>
                                                                            <w:top w:val="none" w:sz="0" w:space="0" w:color="auto"/>
                                                                            <w:left w:val="none" w:sz="0" w:space="0" w:color="auto"/>
                                                                            <w:bottom w:val="none" w:sz="0" w:space="0" w:color="auto"/>
                                                                            <w:right w:val="none" w:sz="0" w:space="0" w:color="auto"/>
                                                                          </w:divBdr>
                                                                        </w:div>
                                                                        <w:div w:id="752313123">
                                                                          <w:marLeft w:val="0"/>
                                                                          <w:marRight w:val="0"/>
                                                                          <w:marTop w:val="0"/>
                                                                          <w:marBottom w:val="0"/>
                                                                          <w:divBdr>
                                                                            <w:top w:val="none" w:sz="0" w:space="0" w:color="auto"/>
                                                                            <w:left w:val="none" w:sz="0" w:space="0" w:color="auto"/>
                                                                            <w:bottom w:val="none" w:sz="0" w:space="0" w:color="auto"/>
                                                                            <w:right w:val="none" w:sz="0" w:space="0" w:color="auto"/>
                                                                          </w:divBdr>
                                                                        </w:div>
                                                                        <w:div w:id="1758089554">
                                                                          <w:marLeft w:val="0"/>
                                                                          <w:marRight w:val="0"/>
                                                                          <w:marTop w:val="0"/>
                                                                          <w:marBottom w:val="0"/>
                                                                          <w:divBdr>
                                                                            <w:top w:val="none" w:sz="0" w:space="0" w:color="auto"/>
                                                                            <w:left w:val="none" w:sz="0" w:space="0" w:color="auto"/>
                                                                            <w:bottom w:val="none" w:sz="0" w:space="0" w:color="auto"/>
                                                                            <w:right w:val="none" w:sz="0" w:space="0" w:color="auto"/>
                                                                          </w:divBdr>
                                                                        </w:div>
                                                                        <w:div w:id="1712224807">
                                                                          <w:marLeft w:val="0"/>
                                                                          <w:marRight w:val="0"/>
                                                                          <w:marTop w:val="0"/>
                                                                          <w:marBottom w:val="0"/>
                                                                          <w:divBdr>
                                                                            <w:top w:val="none" w:sz="0" w:space="0" w:color="auto"/>
                                                                            <w:left w:val="none" w:sz="0" w:space="0" w:color="auto"/>
                                                                            <w:bottom w:val="none" w:sz="0" w:space="0" w:color="auto"/>
                                                                            <w:right w:val="none" w:sz="0" w:space="0" w:color="auto"/>
                                                                          </w:divBdr>
                                                                        </w:div>
                                                                        <w:div w:id="1445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206422">
                                                      <w:blockQuote w:val="1"/>
                                                      <w:marLeft w:val="60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sChild>
                                                            <w:div w:id="783815626">
                                                              <w:marLeft w:val="0"/>
                                                              <w:marRight w:val="0"/>
                                                              <w:marTop w:val="0"/>
                                                              <w:marBottom w:val="0"/>
                                                              <w:divBdr>
                                                                <w:top w:val="none" w:sz="0" w:space="0" w:color="auto"/>
                                                                <w:left w:val="none" w:sz="0" w:space="0" w:color="auto"/>
                                                                <w:bottom w:val="none" w:sz="0" w:space="0" w:color="auto"/>
                                                                <w:right w:val="none" w:sz="0" w:space="0" w:color="auto"/>
                                                              </w:divBdr>
                                                              <w:divsChild>
                                                                <w:div w:id="446897866">
                                                                  <w:marLeft w:val="0"/>
                                                                  <w:marRight w:val="0"/>
                                                                  <w:marTop w:val="0"/>
                                                                  <w:marBottom w:val="0"/>
                                                                  <w:divBdr>
                                                                    <w:top w:val="none" w:sz="0" w:space="0" w:color="auto"/>
                                                                    <w:left w:val="none" w:sz="0" w:space="0" w:color="auto"/>
                                                                    <w:bottom w:val="none" w:sz="0" w:space="0" w:color="auto"/>
                                                                    <w:right w:val="none" w:sz="0" w:space="0" w:color="auto"/>
                                                                  </w:divBdr>
                                                                  <w:divsChild>
                                                                    <w:div w:id="1873614206">
                                                                      <w:marLeft w:val="0"/>
                                                                      <w:marRight w:val="0"/>
                                                                      <w:marTop w:val="0"/>
                                                                      <w:marBottom w:val="0"/>
                                                                      <w:divBdr>
                                                                        <w:top w:val="none" w:sz="0" w:space="0" w:color="auto"/>
                                                                        <w:left w:val="none" w:sz="0" w:space="0" w:color="auto"/>
                                                                        <w:bottom w:val="none" w:sz="0" w:space="0" w:color="auto"/>
                                                                        <w:right w:val="none" w:sz="0" w:space="0" w:color="auto"/>
                                                                      </w:divBdr>
                                                                      <w:divsChild>
                                                                        <w:div w:id="1988583437">
                                                                          <w:marLeft w:val="0"/>
                                                                          <w:marRight w:val="0"/>
                                                                          <w:marTop w:val="0"/>
                                                                          <w:marBottom w:val="0"/>
                                                                          <w:divBdr>
                                                                            <w:top w:val="none" w:sz="0" w:space="0" w:color="auto"/>
                                                                            <w:left w:val="none" w:sz="0" w:space="0" w:color="auto"/>
                                                                            <w:bottom w:val="none" w:sz="0" w:space="0" w:color="auto"/>
                                                                            <w:right w:val="none" w:sz="0" w:space="0" w:color="auto"/>
                                                                          </w:divBdr>
                                                                          <w:divsChild>
                                                                            <w:div w:id="2004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935114">
                                                      <w:marLeft w:val="0"/>
                                                      <w:marRight w:val="0"/>
                                                      <w:marTop w:val="0"/>
                                                      <w:marBottom w:val="0"/>
                                                      <w:divBdr>
                                                        <w:top w:val="none" w:sz="0" w:space="0" w:color="auto"/>
                                                        <w:left w:val="none" w:sz="0" w:space="0" w:color="auto"/>
                                                        <w:bottom w:val="none" w:sz="0" w:space="0" w:color="auto"/>
                                                        <w:right w:val="none" w:sz="0" w:space="0" w:color="auto"/>
                                                      </w:divBdr>
                                                      <w:divsChild>
                                                        <w:div w:id="56979956">
                                                          <w:marLeft w:val="0"/>
                                                          <w:marRight w:val="0"/>
                                                          <w:marTop w:val="0"/>
                                                          <w:marBottom w:val="0"/>
                                                          <w:divBdr>
                                                            <w:top w:val="none" w:sz="0" w:space="0" w:color="auto"/>
                                                            <w:left w:val="none" w:sz="0" w:space="0" w:color="auto"/>
                                                            <w:bottom w:val="none" w:sz="0" w:space="0" w:color="auto"/>
                                                            <w:right w:val="none" w:sz="0" w:space="0" w:color="auto"/>
                                                          </w:divBdr>
                                                          <w:divsChild>
                                                            <w:div w:id="1454976620">
                                                              <w:marLeft w:val="0"/>
                                                              <w:marRight w:val="0"/>
                                                              <w:marTop w:val="0"/>
                                                              <w:marBottom w:val="0"/>
                                                              <w:divBdr>
                                                                <w:top w:val="none" w:sz="0" w:space="0" w:color="auto"/>
                                                                <w:left w:val="none" w:sz="0" w:space="0" w:color="auto"/>
                                                                <w:bottom w:val="none" w:sz="0" w:space="0" w:color="auto"/>
                                                                <w:right w:val="none" w:sz="0" w:space="0" w:color="auto"/>
                                                              </w:divBdr>
                                                              <w:divsChild>
                                                                <w:div w:id="1869414852">
                                                                  <w:marLeft w:val="0"/>
                                                                  <w:marRight w:val="0"/>
                                                                  <w:marTop w:val="0"/>
                                                                  <w:marBottom w:val="0"/>
                                                                  <w:divBdr>
                                                                    <w:top w:val="none" w:sz="0" w:space="0" w:color="auto"/>
                                                                    <w:left w:val="none" w:sz="0" w:space="0" w:color="auto"/>
                                                                    <w:bottom w:val="none" w:sz="0" w:space="0" w:color="auto"/>
                                                                    <w:right w:val="none" w:sz="0" w:space="0" w:color="auto"/>
                                                                  </w:divBdr>
                                                                  <w:divsChild>
                                                                    <w:div w:id="1246451334">
                                                                      <w:marLeft w:val="0"/>
                                                                      <w:marRight w:val="0"/>
                                                                      <w:marTop w:val="0"/>
                                                                      <w:marBottom w:val="0"/>
                                                                      <w:divBdr>
                                                                        <w:top w:val="none" w:sz="0" w:space="0" w:color="auto"/>
                                                                        <w:left w:val="none" w:sz="0" w:space="0" w:color="auto"/>
                                                                        <w:bottom w:val="none" w:sz="0" w:space="0" w:color="auto"/>
                                                                        <w:right w:val="none" w:sz="0" w:space="0" w:color="auto"/>
                                                                      </w:divBdr>
                                                                      <w:divsChild>
                                                                        <w:div w:id="58793655">
                                                                          <w:marLeft w:val="0"/>
                                                                          <w:marRight w:val="0"/>
                                                                          <w:marTop w:val="0"/>
                                                                          <w:marBottom w:val="0"/>
                                                                          <w:divBdr>
                                                                            <w:top w:val="none" w:sz="0" w:space="0" w:color="auto"/>
                                                                            <w:left w:val="none" w:sz="0" w:space="0" w:color="auto"/>
                                                                            <w:bottom w:val="none" w:sz="0" w:space="0" w:color="auto"/>
                                                                            <w:right w:val="none" w:sz="0" w:space="0" w:color="auto"/>
                                                                          </w:divBdr>
                                                                        </w:div>
                                                                        <w:div w:id="1386175898">
                                                                          <w:marLeft w:val="0"/>
                                                                          <w:marRight w:val="0"/>
                                                                          <w:marTop w:val="0"/>
                                                                          <w:marBottom w:val="0"/>
                                                                          <w:divBdr>
                                                                            <w:top w:val="none" w:sz="0" w:space="0" w:color="auto"/>
                                                                            <w:left w:val="none" w:sz="0" w:space="0" w:color="auto"/>
                                                                            <w:bottom w:val="none" w:sz="0" w:space="0" w:color="auto"/>
                                                                            <w:right w:val="none" w:sz="0" w:space="0" w:color="auto"/>
                                                                          </w:divBdr>
                                                                        </w:div>
                                                                        <w:div w:id="2070687581">
                                                                          <w:marLeft w:val="0"/>
                                                                          <w:marRight w:val="0"/>
                                                                          <w:marTop w:val="0"/>
                                                                          <w:marBottom w:val="0"/>
                                                                          <w:divBdr>
                                                                            <w:top w:val="none" w:sz="0" w:space="0" w:color="auto"/>
                                                                            <w:left w:val="none" w:sz="0" w:space="0" w:color="auto"/>
                                                                            <w:bottom w:val="none" w:sz="0" w:space="0" w:color="auto"/>
                                                                            <w:right w:val="none" w:sz="0" w:space="0" w:color="auto"/>
                                                                          </w:divBdr>
                                                                        </w:div>
                                                                        <w:div w:id="488911606">
                                                                          <w:marLeft w:val="0"/>
                                                                          <w:marRight w:val="0"/>
                                                                          <w:marTop w:val="0"/>
                                                                          <w:marBottom w:val="0"/>
                                                                          <w:divBdr>
                                                                            <w:top w:val="none" w:sz="0" w:space="0" w:color="auto"/>
                                                                            <w:left w:val="none" w:sz="0" w:space="0" w:color="auto"/>
                                                                            <w:bottom w:val="none" w:sz="0" w:space="0" w:color="auto"/>
                                                                            <w:right w:val="none" w:sz="0" w:space="0" w:color="auto"/>
                                                                          </w:divBdr>
                                                                        </w:div>
                                                                        <w:div w:id="5503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89126">
                                                      <w:blockQuote w:val="1"/>
                                                      <w:marLeft w:val="600"/>
                                                      <w:marRight w:val="0"/>
                                                      <w:marTop w:val="0"/>
                                                      <w:marBottom w:val="0"/>
                                                      <w:divBdr>
                                                        <w:top w:val="none" w:sz="0" w:space="0" w:color="auto"/>
                                                        <w:left w:val="none" w:sz="0" w:space="0" w:color="auto"/>
                                                        <w:bottom w:val="none" w:sz="0" w:space="0" w:color="auto"/>
                                                        <w:right w:val="none" w:sz="0" w:space="0" w:color="auto"/>
                                                      </w:divBdr>
                                                      <w:divsChild>
                                                        <w:div w:id="890270599">
                                                          <w:marLeft w:val="0"/>
                                                          <w:marRight w:val="0"/>
                                                          <w:marTop w:val="0"/>
                                                          <w:marBottom w:val="0"/>
                                                          <w:divBdr>
                                                            <w:top w:val="none" w:sz="0" w:space="0" w:color="auto"/>
                                                            <w:left w:val="none" w:sz="0" w:space="0" w:color="auto"/>
                                                            <w:bottom w:val="none" w:sz="0" w:space="0" w:color="auto"/>
                                                            <w:right w:val="none" w:sz="0" w:space="0" w:color="auto"/>
                                                          </w:divBdr>
                                                          <w:divsChild>
                                                            <w:div w:id="1211461214">
                                                              <w:marLeft w:val="0"/>
                                                              <w:marRight w:val="0"/>
                                                              <w:marTop w:val="0"/>
                                                              <w:marBottom w:val="0"/>
                                                              <w:divBdr>
                                                                <w:top w:val="none" w:sz="0" w:space="0" w:color="auto"/>
                                                                <w:left w:val="none" w:sz="0" w:space="0" w:color="auto"/>
                                                                <w:bottom w:val="none" w:sz="0" w:space="0" w:color="auto"/>
                                                                <w:right w:val="none" w:sz="0" w:space="0" w:color="auto"/>
                                                              </w:divBdr>
                                                              <w:divsChild>
                                                                <w:div w:id="619074544">
                                                                  <w:marLeft w:val="0"/>
                                                                  <w:marRight w:val="0"/>
                                                                  <w:marTop w:val="0"/>
                                                                  <w:marBottom w:val="0"/>
                                                                  <w:divBdr>
                                                                    <w:top w:val="none" w:sz="0" w:space="0" w:color="auto"/>
                                                                    <w:left w:val="none" w:sz="0" w:space="0" w:color="auto"/>
                                                                    <w:bottom w:val="none" w:sz="0" w:space="0" w:color="auto"/>
                                                                    <w:right w:val="none" w:sz="0" w:space="0" w:color="auto"/>
                                                                  </w:divBdr>
                                                                  <w:divsChild>
                                                                    <w:div w:id="650061184">
                                                                      <w:marLeft w:val="0"/>
                                                                      <w:marRight w:val="0"/>
                                                                      <w:marTop w:val="0"/>
                                                                      <w:marBottom w:val="0"/>
                                                                      <w:divBdr>
                                                                        <w:top w:val="none" w:sz="0" w:space="0" w:color="auto"/>
                                                                        <w:left w:val="none" w:sz="0" w:space="0" w:color="auto"/>
                                                                        <w:bottom w:val="none" w:sz="0" w:space="0" w:color="auto"/>
                                                                        <w:right w:val="none" w:sz="0" w:space="0" w:color="auto"/>
                                                                      </w:divBdr>
                                                                      <w:divsChild>
                                                                        <w:div w:id="1536186845">
                                                                          <w:marLeft w:val="0"/>
                                                                          <w:marRight w:val="0"/>
                                                                          <w:marTop w:val="0"/>
                                                                          <w:marBottom w:val="0"/>
                                                                          <w:divBdr>
                                                                            <w:top w:val="none" w:sz="0" w:space="0" w:color="auto"/>
                                                                            <w:left w:val="none" w:sz="0" w:space="0" w:color="auto"/>
                                                                            <w:bottom w:val="none" w:sz="0" w:space="0" w:color="auto"/>
                                                                            <w:right w:val="none" w:sz="0" w:space="0" w:color="auto"/>
                                                                          </w:divBdr>
                                                                          <w:divsChild>
                                                                            <w:div w:id="1245993149">
                                                                              <w:marLeft w:val="0"/>
                                                                              <w:marRight w:val="0"/>
                                                                              <w:marTop w:val="0"/>
                                                                              <w:marBottom w:val="0"/>
                                                                              <w:divBdr>
                                                                                <w:top w:val="none" w:sz="0" w:space="0" w:color="auto"/>
                                                                                <w:left w:val="none" w:sz="0" w:space="0" w:color="auto"/>
                                                                                <w:bottom w:val="none" w:sz="0" w:space="0" w:color="auto"/>
                                                                                <w:right w:val="none" w:sz="0" w:space="0" w:color="auto"/>
                                                                              </w:divBdr>
                                                                              <w:divsChild>
                                                                                <w:div w:id="3117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532499">
                                                      <w:marLeft w:val="0"/>
                                                      <w:marRight w:val="0"/>
                                                      <w:marTop w:val="0"/>
                                                      <w:marBottom w:val="0"/>
                                                      <w:divBdr>
                                                        <w:top w:val="none" w:sz="0" w:space="0" w:color="auto"/>
                                                        <w:left w:val="none" w:sz="0" w:space="0" w:color="auto"/>
                                                        <w:bottom w:val="none" w:sz="0" w:space="0" w:color="auto"/>
                                                        <w:right w:val="none" w:sz="0" w:space="0" w:color="auto"/>
                                                      </w:divBdr>
                                                      <w:divsChild>
                                                        <w:div w:id="1445345852">
                                                          <w:marLeft w:val="0"/>
                                                          <w:marRight w:val="0"/>
                                                          <w:marTop w:val="0"/>
                                                          <w:marBottom w:val="0"/>
                                                          <w:divBdr>
                                                            <w:top w:val="none" w:sz="0" w:space="0" w:color="auto"/>
                                                            <w:left w:val="none" w:sz="0" w:space="0" w:color="auto"/>
                                                            <w:bottom w:val="none" w:sz="0" w:space="0" w:color="auto"/>
                                                            <w:right w:val="none" w:sz="0" w:space="0" w:color="auto"/>
                                                          </w:divBdr>
                                                          <w:divsChild>
                                                            <w:div w:id="619994267">
                                                              <w:marLeft w:val="0"/>
                                                              <w:marRight w:val="0"/>
                                                              <w:marTop w:val="0"/>
                                                              <w:marBottom w:val="0"/>
                                                              <w:divBdr>
                                                                <w:top w:val="none" w:sz="0" w:space="0" w:color="auto"/>
                                                                <w:left w:val="none" w:sz="0" w:space="0" w:color="auto"/>
                                                                <w:bottom w:val="none" w:sz="0" w:space="0" w:color="auto"/>
                                                                <w:right w:val="none" w:sz="0" w:space="0" w:color="auto"/>
                                                              </w:divBdr>
                                                              <w:divsChild>
                                                                <w:div w:id="2031300435">
                                                                  <w:marLeft w:val="0"/>
                                                                  <w:marRight w:val="0"/>
                                                                  <w:marTop w:val="0"/>
                                                                  <w:marBottom w:val="0"/>
                                                                  <w:divBdr>
                                                                    <w:top w:val="none" w:sz="0" w:space="0" w:color="auto"/>
                                                                    <w:left w:val="none" w:sz="0" w:space="0" w:color="auto"/>
                                                                    <w:bottom w:val="none" w:sz="0" w:space="0" w:color="auto"/>
                                                                    <w:right w:val="none" w:sz="0" w:space="0" w:color="auto"/>
                                                                  </w:divBdr>
                                                                  <w:divsChild>
                                                                    <w:div w:id="1251543681">
                                                                      <w:marLeft w:val="0"/>
                                                                      <w:marRight w:val="0"/>
                                                                      <w:marTop w:val="0"/>
                                                                      <w:marBottom w:val="0"/>
                                                                      <w:divBdr>
                                                                        <w:top w:val="none" w:sz="0" w:space="0" w:color="auto"/>
                                                                        <w:left w:val="none" w:sz="0" w:space="0" w:color="auto"/>
                                                                        <w:bottom w:val="none" w:sz="0" w:space="0" w:color="auto"/>
                                                                        <w:right w:val="none" w:sz="0" w:space="0" w:color="auto"/>
                                                                      </w:divBdr>
                                                                      <w:divsChild>
                                                                        <w:div w:id="305626536">
                                                                          <w:marLeft w:val="0"/>
                                                                          <w:marRight w:val="0"/>
                                                                          <w:marTop w:val="0"/>
                                                                          <w:marBottom w:val="0"/>
                                                                          <w:divBdr>
                                                                            <w:top w:val="none" w:sz="0" w:space="0" w:color="auto"/>
                                                                            <w:left w:val="none" w:sz="0" w:space="0" w:color="auto"/>
                                                                            <w:bottom w:val="none" w:sz="0" w:space="0" w:color="auto"/>
                                                                            <w:right w:val="none" w:sz="0" w:space="0" w:color="auto"/>
                                                                          </w:divBdr>
                                                                          <w:divsChild>
                                                                            <w:div w:id="1455976816">
                                                                              <w:marLeft w:val="0"/>
                                                                              <w:marRight w:val="0"/>
                                                                              <w:marTop w:val="0"/>
                                                                              <w:marBottom w:val="0"/>
                                                                              <w:divBdr>
                                                                                <w:top w:val="none" w:sz="0" w:space="0" w:color="auto"/>
                                                                                <w:left w:val="none" w:sz="0" w:space="0" w:color="auto"/>
                                                                                <w:bottom w:val="none" w:sz="0" w:space="0" w:color="auto"/>
                                                                                <w:right w:val="none" w:sz="0" w:space="0" w:color="auto"/>
                                                                              </w:divBdr>
                                                                            </w:div>
                                                                            <w:div w:id="2014215422">
                                                                              <w:marLeft w:val="0"/>
                                                                              <w:marRight w:val="0"/>
                                                                              <w:marTop w:val="0"/>
                                                                              <w:marBottom w:val="0"/>
                                                                              <w:divBdr>
                                                                                <w:top w:val="none" w:sz="0" w:space="0" w:color="auto"/>
                                                                                <w:left w:val="none" w:sz="0" w:space="0" w:color="auto"/>
                                                                                <w:bottom w:val="none" w:sz="0" w:space="0" w:color="auto"/>
                                                                                <w:right w:val="none" w:sz="0" w:space="0" w:color="auto"/>
                                                                              </w:divBdr>
                                                                            </w:div>
                                                                            <w:div w:id="12503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70336">
                                                      <w:marLeft w:val="0"/>
                                                      <w:marRight w:val="0"/>
                                                      <w:marTop w:val="0"/>
                                                      <w:marBottom w:val="0"/>
                                                      <w:divBdr>
                                                        <w:top w:val="none" w:sz="0" w:space="0" w:color="auto"/>
                                                        <w:left w:val="none" w:sz="0" w:space="0" w:color="auto"/>
                                                        <w:bottom w:val="none" w:sz="0" w:space="0" w:color="auto"/>
                                                        <w:right w:val="none" w:sz="0" w:space="0" w:color="auto"/>
                                                      </w:divBdr>
                                                      <w:divsChild>
                                                        <w:div w:id="999230203">
                                                          <w:marLeft w:val="0"/>
                                                          <w:marRight w:val="0"/>
                                                          <w:marTop w:val="0"/>
                                                          <w:marBottom w:val="0"/>
                                                          <w:divBdr>
                                                            <w:top w:val="none" w:sz="0" w:space="0" w:color="auto"/>
                                                            <w:left w:val="none" w:sz="0" w:space="0" w:color="auto"/>
                                                            <w:bottom w:val="none" w:sz="0" w:space="0" w:color="auto"/>
                                                            <w:right w:val="none" w:sz="0" w:space="0" w:color="auto"/>
                                                          </w:divBdr>
                                                          <w:divsChild>
                                                            <w:div w:id="903754944">
                                                              <w:marLeft w:val="0"/>
                                                              <w:marRight w:val="0"/>
                                                              <w:marTop w:val="0"/>
                                                              <w:marBottom w:val="0"/>
                                                              <w:divBdr>
                                                                <w:top w:val="none" w:sz="0" w:space="0" w:color="auto"/>
                                                                <w:left w:val="none" w:sz="0" w:space="0" w:color="auto"/>
                                                                <w:bottom w:val="none" w:sz="0" w:space="0" w:color="auto"/>
                                                                <w:right w:val="none" w:sz="0" w:space="0" w:color="auto"/>
                                                              </w:divBdr>
                                                              <w:divsChild>
                                                                <w:div w:id="1442412270">
                                                                  <w:marLeft w:val="0"/>
                                                                  <w:marRight w:val="0"/>
                                                                  <w:marTop w:val="0"/>
                                                                  <w:marBottom w:val="0"/>
                                                                  <w:divBdr>
                                                                    <w:top w:val="none" w:sz="0" w:space="0" w:color="auto"/>
                                                                    <w:left w:val="none" w:sz="0" w:space="0" w:color="auto"/>
                                                                    <w:bottom w:val="none" w:sz="0" w:space="0" w:color="auto"/>
                                                                    <w:right w:val="none" w:sz="0" w:space="0" w:color="auto"/>
                                                                  </w:divBdr>
                                                                  <w:divsChild>
                                                                    <w:div w:id="1448935653">
                                                                      <w:marLeft w:val="0"/>
                                                                      <w:marRight w:val="0"/>
                                                                      <w:marTop w:val="0"/>
                                                                      <w:marBottom w:val="0"/>
                                                                      <w:divBdr>
                                                                        <w:top w:val="none" w:sz="0" w:space="0" w:color="auto"/>
                                                                        <w:left w:val="none" w:sz="0" w:space="0" w:color="auto"/>
                                                                        <w:bottom w:val="none" w:sz="0" w:space="0" w:color="auto"/>
                                                                        <w:right w:val="none" w:sz="0" w:space="0" w:color="auto"/>
                                                                      </w:divBdr>
                                                                      <w:divsChild>
                                                                        <w:div w:id="270282382">
                                                                          <w:marLeft w:val="0"/>
                                                                          <w:marRight w:val="0"/>
                                                                          <w:marTop w:val="0"/>
                                                                          <w:marBottom w:val="0"/>
                                                                          <w:divBdr>
                                                                            <w:top w:val="none" w:sz="0" w:space="0" w:color="auto"/>
                                                                            <w:left w:val="none" w:sz="0" w:space="0" w:color="auto"/>
                                                                            <w:bottom w:val="none" w:sz="0" w:space="0" w:color="auto"/>
                                                                            <w:right w:val="none" w:sz="0" w:space="0" w:color="auto"/>
                                                                          </w:divBdr>
                                                                        </w:div>
                                                                        <w:div w:id="1838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27998">
                                                      <w:blockQuote w:val="1"/>
                                                      <w:marLeft w:val="600"/>
                                                      <w:marRight w:val="0"/>
                                                      <w:marTop w:val="0"/>
                                                      <w:marBottom w:val="0"/>
                                                      <w:divBdr>
                                                        <w:top w:val="none" w:sz="0" w:space="0" w:color="auto"/>
                                                        <w:left w:val="none" w:sz="0" w:space="0" w:color="auto"/>
                                                        <w:bottom w:val="none" w:sz="0" w:space="0" w:color="auto"/>
                                                        <w:right w:val="none" w:sz="0" w:space="0" w:color="auto"/>
                                                      </w:divBdr>
                                                      <w:divsChild>
                                                        <w:div w:id="1047291781">
                                                          <w:marLeft w:val="0"/>
                                                          <w:marRight w:val="0"/>
                                                          <w:marTop w:val="0"/>
                                                          <w:marBottom w:val="0"/>
                                                          <w:divBdr>
                                                            <w:top w:val="none" w:sz="0" w:space="0" w:color="auto"/>
                                                            <w:left w:val="none" w:sz="0" w:space="0" w:color="auto"/>
                                                            <w:bottom w:val="none" w:sz="0" w:space="0" w:color="auto"/>
                                                            <w:right w:val="none" w:sz="0" w:space="0" w:color="auto"/>
                                                          </w:divBdr>
                                                          <w:divsChild>
                                                            <w:div w:id="1327247852">
                                                              <w:marLeft w:val="0"/>
                                                              <w:marRight w:val="0"/>
                                                              <w:marTop w:val="0"/>
                                                              <w:marBottom w:val="0"/>
                                                              <w:divBdr>
                                                                <w:top w:val="none" w:sz="0" w:space="0" w:color="auto"/>
                                                                <w:left w:val="none" w:sz="0" w:space="0" w:color="auto"/>
                                                                <w:bottom w:val="none" w:sz="0" w:space="0" w:color="auto"/>
                                                                <w:right w:val="none" w:sz="0" w:space="0" w:color="auto"/>
                                                              </w:divBdr>
                                                              <w:divsChild>
                                                                <w:div w:id="911157857">
                                                                  <w:marLeft w:val="0"/>
                                                                  <w:marRight w:val="0"/>
                                                                  <w:marTop w:val="0"/>
                                                                  <w:marBottom w:val="0"/>
                                                                  <w:divBdr>
                                                                    <w:top w:val="none" w:sz="0" w:space="0" w:color="auto"/>
                                                                    <w:left w:val="none" w:sz="0" w:space="0" w:color="auto"/>
                                                                    <w:bottom w:val="none" w:sz="0" w:space="0" w:color="auto"/>
                                                                    <w:right w:val="none" w:sz="0" w:space="0" w:color="auto"/>
                                                                  </w:divBdr>
                                                                  <w:divsChild>
                                                                    <w:div w:id="1001811623">
                                                                      <w:marLeft w:val="0"/>
                                                                      <w:marRight w:val="0"/>
                                                                      <w:marTop w:val="0"/>
                                                                      <w:marBottom w:val="0"/>
                                                                      <w:divBdr>
                                                                        <w:top w:val="none" w:sz="0" w:space="0" w:color="auto"/>
                                                                        <w:left w:val="none" w:sz="0" w:space="0" w:color="auto"/>
                                                                        <w:bottom w:val="none" w:sz="0" w:space="0" w:color="auto"/>
                                                                        <w:right w:val="none" w:sz="0" w:space="0" w:color="auto"/>
                                                                      </w:divBdr>
                                                                      <w:divsChild>
                                                                        <w:div w:id="1507940780">
                                                                          <w:marLeft w:val="0"/>
                                                                          <w:marRight w:val="0"/>
                                                                          <w:marTop w:val="0"/>
                                                                          <w:marBottom w:val="0"/>
                                                                          <w:divBdr>
                                                                            <w:top w:val="none" w:sz="0" w:space="0" w:color="auto"/>
                                                                            <w:left w:val="none" w:sz="0" w:space="0" w:color="auto"/>
                                                                            <w:bottom w:val="none" w:sz="0" w:space="0" w:color="auto"/>
                                                                            <w:right w:val="none" w:sz="0" w:space="0" w:color="auto"/>
                                                                          </w:divBdr>
                                                                          <w:divsChild>
                                                                            <w:div w:id="21231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47594">
                                                      <w:blockQuote w:val="1"/>
                                                      <w:marLeft w:val="600"/>
                                                      <w:marRight w:val="0"/>
                                                      <w:marTop w:val="0"/>
                                                      <w:marBottom w:val="0"/>
                                                      <w:divBdr>
                                                        <w:top w:val="none" w:sz="0" w:space="0" w:color="auto"/>
                                                        <w:left w:val="none" w:sz="0" w:space="0" w:color="auto"/>
                                                        <w:bottom w:val="none" w:sz="0" w:space="0" w:color="auto"/>
                                                        <w:right w:val="none" w:sz="0" w:space="0" w:color="auto"/>
                                                      </w:divBdr>
                                                      <w:divsChild>
                                                        <w:div w:id="2017683854">
                                                          <w:marLeft w:val="0"/>
                                                          <w:marRight w:val="0"/>
                                                          <w:marTop w:val="0"/>
                                                          <w:marBottom w:val="0"/>
                                                          <w:divBdr>
                                                            <w:top w:val="none" w:sz="0" w:space="0" w:color="auto"/>
                                                            <w:left w:val="none" w:sz="0" w:space="0" w:color="auto"/>
                                                            <w:bottom w:val="none" w:sz="0" w:space="0" w:color="auto"/>
                                                            <w:right w:val="none" w:sz="0" w:space="0" w:color="auto"/>
                                                          </w:divBdr>
                                                          <w:divsChild>
                                                            <w:div w:id="1380087406">
                                                              <w:marLeft w:val="0"/>
                                                              <w:marRight w:val="0"/>
                                                              <w:marTop w:val="0"/>
                                                              <w:marBottom w:val="0"/>
                                                              <w:divBdr>
                                                                <w:top w:val="none" w:sz="0" w:space="0" w:color="auto"/>
                                                                <w:left w:val="none" w:sz="0" w:space="0" w:color="auto"/>
                                                                <w:bottom w:val="none" w:sz="0" w:space="0" w:color="auto"/>
                                                                <w:right w:val="none" w:sz="0" w:space="0" w:color="auto"/>
                                                              </w:divBdr>
                                                              <w:divsChild>
                                                                <w:div w:id="1691222028">
                                                                  <w:marLeft w:val="0"/>
                                                                  <w:marRight w:val="0"/>
                                                                  <w:marTop w:val="0"/>
                                                                  <w:marBottom w:val="0"/>
                                                                  <w:divBdr>
                                                                    <w:top w:val="none" w:sz="0" w:space="0" w:color="auto"/>
                                                                    <w:left w:val="none" w:sz="0" w:space="0" w:color="auto"/>
                                                                    <w:bottom w:val="none" w:sz="0" w:space="0" w:color="auto"/>
                                                                    <w:right w:val="none" w:sz="0" w:space="0" w:color="auto"/>
                                                                  </w:divBdr>
                                                                  <w:divsChild>
                                                                    <w:div w:id="625431073">
                                                                      <w:marLeft w:val="0"/>
                                                                      <w:marRight w:val="0"/>
                                                                      <w:marTop w:val="0"/>
                                                                      <w:marBottom w:val="0"/>
                                                                      <w:divBdr>
                                                                        <w:top w:val="none" w:sz="0" w:space="0" w:color="auto"/>
                                                                        <w:left w:val="none" w:sz="0" w:space="0" w:color="auto"/>
                                                                        <w:bottom w:val="none" w:sz="0" w:space="0" w:color="auto"/>
                                                                        <w:right w:val="none" w:sz="0" w:space="0" w:color="auto"/>
                                                                      </w:divBdr>
                                                                      <w:divsChild>
                                                                        <w:div w:id="1857226820">
                                                                          <w:marLeft w:val="0"/>
                                                                          <w:marRight w:val="0"/>
                                                                          <w:marTop w:val="0"/>
                                                                          <w:marBottom w:val="0"/>
                                                                          <w:divBdr>
                                                                            <w:top w:val="none" w:sz="0" w:space="0" w:color="auto"/>
                                                                            <w:left w:val="none" w:sz="0" w:space="0" w:color="auto"/>
                                                                            <w:bottom w:val="none" w:sz="0" w:space="0" w:color="auto"/>
                                                                            <w:right w:val="none" w:sz="0" w:space="0" w:color="auto"/>
                                                                          </w:divBdr>
                                                                          <w:divsChild>
                                                                            <w:div w:id="1244687070">
                                                                              <w:marLeft w:val="0"/>
                                                                              <w:marRight w:val="0"/>
                                                                              <w:marTop w:val="0"/>
                                                                              <w:marBottom w:val="0"/>
                                                                              <w:divBdr>
                                                                                <w:top w:val="none" w:sz="0" w:space="0" w:color="auto"/>
                                                                                <w:left w:val="none" w:sz="0" w:space="0" w:color="auto"/>
                                                                                <w:bottom w:val="none" w:sz="0" w:space="0" w:color="auto"/>
                                                                                <w:right w:val="none" w:sz="0" w:space="0" w:color="auto"/>
                                                                              </w:divBdr>
                                                                              <w:divsChild>
                                                                                <w:div w:id="1720127302">
                                                                                  <w:marLeft w:val="0"/>
                                                                                  <w:marRight w:val="0"/>
                                                                                  <w:marTop w:val="0"/>
                                                                                  <w:marBottom w:val="0"/>
                                                                                  <w:divBdr>
                                                                                    <w:top w:val="none" w:sz="0" w:space="0" w:color="auto"/>
                                                                                    <w:left w:val="none" w:sz="0" w:space="0" w:color="auto"/>
                                                                                    <w:bottom w:val="none" w:sz="0" w:space="0" w:color="auto"/>
                                                                                    <w:right w:val="none" w:sz="0" w:space="0" w:color="auto"/>
                                                                                  </w:divBdr>
                                                                                  <w:divsChild>
                                                                                    <w:div w:id="1991132191">
                                                                                      <w:marLeft w:val="0"/>
                                                                                      <w:marRight w:val="0"/>
                                                                                      <w:marTop w:val="0"/>
                                                                                      <w:marBottom w:val="0"/>
                                                                                      <w:divBdr>
                                                                                        <w:top w:val="none" w:sz="0" w:space="0" w:color="auto"/>
                                                                                        <w:left w:val="none" w:sz="0" w:space="0" w:color="auto"/>
                                                                                        <w:bottom w:val="none" w:sz="0" w:space="0" w:color="auto"/>
                                                                                        <w:right w:val="none" w:sz="0" w:space="0" w:color="auto"/>
                                                                                      </w:divBdr>
                                                                                      <w:divsChild>
                                                                                        <w:div w:id="713582852">
                                                                                          <w:marLeft w:val="0"/>
                                                                                          <w:marRight w:val="0"/>
                                                                                          <w:marTop w:val="0"/>
                                                                                          <w:marBottom w:val="0"/>
                                                                                          <w:divBdr>
                                                                                            <w:top w:val="none" w:sz="0" w:space="0" w:color="auto"/>
                                                                                            <w:left w:val="none" w:sz="0" w:space="0" w:color="auto"/>
                                                                                            <w:bottom w:val="none" w:sz="0" w:space="0" w:color="auto"/>
                                                                                            <w:right w:val="none" w:sz="0" w:space="0" w:color="auto"/>
                                                                                          </w:divBdr>
                                                                                          <w:divsChild>
                                                                                            <w:div w:id="1462454515">
                                                                                              <w:marLeft w:val="0"/>
                                                                                              <w:marRight w:val="0"/>
                                                                                              <w:marTop w:val="0"/>
                                                                                              <w:marBottom w:val="0"/>
                                                                                              <w:divBdr>
                                                                                                <w:top w:val="none" w:sz="0" w:space="0" w:color="auto"/>
                                                                                                <w:left w:val="none" w:sz="0" w:space="0" w:color="auto"/>
                                                                                                <w:bottom w:val="none" w:sz="0" w:space="0" w:color="auto"/>
                                                                                                <w:right w:val="none" w:sz="0" w:space="0" w:color="auto"/>
                                                                                              </w:divBdr>
                                                                                              <w:divsChild>
                                                                                                <w:div w:id="21137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681378">
                                                      <w:blockQuote w:val="1"/>
                                                      <w:marLeft w:val="600"/>
                                                      <w:marRight w:val="0"/>
                                                      <w:marTop w:val="0"/>
                                                      <w:marBottom w:val="0"/>
                                                      <w:divBdr>
                                                        <w:top w:val="none" w:sz="0" w:space="0" w:color="auto"/>
                                                        <w:left w:val="none" w:sz="0" w:space="0" w:color="auto"/>
                                                        <w:bottom w:val="none" w:sz="0" w:space="0" w:color="auto"/>
                                                        <w:right w:val="none" w:sz="0" w:space="0" w:color="auto"/>
                                                      </w:divBdr>
                                                      <w:divsChild>
                                                        <w:div w:id="348416296">
                                                          <w:marLeft w:val="0"/>
                                                          <w:marRight w:val="0"/>
                                                          <w:marTop w:val="0"/>
                                                          <w:marBottom w:val="0"/>
                                                          <w:divBdr>
                                                            <w:top w:val="none" w:sz="0" w:space="0" w:color="auto"/>
                                                            <w:left w:val="none" w:sz="0" w:space="0" w:color="auto"/>
                                                            <w:bottom w:val="none" w:sz="0" w:space="0" w:color="auto"/>
                                                            <w:right w:val="none" w:sz="0" w:space="0" w:color="auto"/>
                                                          </w:divBdr>
                                                          <w:divsChild>
                                                            <w:div w:id="471943267">
                                                              <w:marLeft w:val="0"/>
                                                              <w:marRight w:val="0"/>
                                                              <w:marTop w:val="0"/>
                                                              <w:marBottom w:val="0"/>
                                                              <w:divBdr>
                                                                <w:top w:val="none" w:sz="0" w:space="0" w:color="auto"/>
                                                                <w:left w:val="none" w:sz="0" w:space="0" w:color="auto"/>
                                                                <w:bottom w:val="none" w:sz="0" w:space="0" w:color="auto"/>
                                                                <w:right w:val="none" w:sz="0" w:space="0" w:color="auto"/>
                                                              </w:divBdr>
                                                              <w:divsChild>
                                                                <w:div w:id="1754817140">
                                                                  <w:marLeft w:val="0"/>
                                                                  <w:marRight w:val="0"/>
                                                                  <w:marTop w:val="0"/>
                                                                  <w:marBottom w:val="0"/>
                                                                  <w:divBdr>
                                                                    <w:top w:val="none" w:sz="0" w:space="0" w:color="auto"/>
                                                                    <w:left w:val="none" w:sz="0" w:space="0" w:color="auto"/>
                                                                    <w:bottom w:val="none" w:sz="0" w:space="0" w:color="auto"/>
                                                                    <w:right w:val="none" w:sz="0" w:space="0" w:color="auto"/>
                                                                  </w:divBdr>
                                                                  <w:divsChild>
                                                                    <w:div w:id="1064260453">
                                                                      <w:marLeft w:val="0"/>
                                                                      <w:marRight w:val="0"/>
                                                                      <w:marTop w:val="0"/>
                                                                      <w:marBottom w:val="0"/>
                                                                      <w:divBdr>
                                                                        <w:top w:val="none" w:sz="0" w:space="0" w:color="auto"/>
                                                                        <w:left w:val="none" w:sz="0" w:space="0" w:color="auto"/>
                                                                        <w:bottom w:val="none" w:sz="0" w:space="0" w:color="auto"/>
                                                                        <w:right w:val="none" w:sz="0" w:space="0" w:color="auto"/>
                                                                      </w:divBdr>
                                                                      <w:divsChild>
                                                                        <w:div w:id="1036740140">
                                                                          <w:marLeft w:val="0"/>
                                                                          <w:marRight w:val="0"/>
                                                                          <w:marTop w:val="0"/>
                                                                          <w:marBottom w:val="0"/>
                                                                          <w:divBdr>
                                                                            <w:top w:val="none" w:sz="0" w:space="0" w:color="auto"/>
                                                                            <w:left w:val="none" w:sz="0" w:space="0" w:color="auto"/>
                                                                            <w:bottom w:val="none" w:sz="0" w:space="0" w:color="auto"/>
                                                                            <w:right w:val="none" w:sz="0" w:space="0" w:color="auto"/>
                                                                          </w:divBdr>
                                                                          <w:divsChild>
                                                                            <w:div w:id="910850351">
                                                                              <w:marLeft w:val="0"/>
                                                                              <w:marRight w:val="0"/>
                                                                              <w:marTop w:val="0"/>
                                                                              <w:marBottom w:val="0"/>
                                                                              <w:divBdr>
                                                                                <w:top w:val="none" w:sz="0" w:space="0" w:color="auto"/>
                                                                                <w:left w:val="none" w:sz="0" w:space="0" w:color="auto"/>
                                                                                <w:bottom w:val="none" w:sz="0" w:space="0" w:color="auto"/>
                                                                                <w:right w:val="none" w:sz="0" w:space="0" w:color="auto"/>
                                                                              </w:divBdr>
                                                                              <w:divsChild>
                                                                                <w:div w:id="19307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01705">
                                                      <w:blockQuote w:val="1"/>
                                                      <w:marLeft w:val="600"/>
                                                      <w:marRight w:val="0"/>
                                                      <w:marTop w:val="0"/>
                                                      <w:marBottom w:val="0"/>
                                                      <w:divBdr>
                                                        <w:top w:val="none" w:sz="0" w:space="0" w:color="auto"/>
                                                        <w:left w:val="none" w:sz="0" w:space="0" w:color="auto"/>
                                                        <w:bottom w:val="none" w:sz="0" w:space="0" w:color="auto"/>
                                                        <w:right w:val="none" w:sz="0" w:space="0" w:color="auto"/>
                                                      </w:divBdr>
                                                      <w:divsChild>
                                                        <w:div w:id="2016496850">
                                                          <w:marLeft w:val="0"/>
                                                          <w:marRight w:val="0"/>
                                                          <w:marTop w:val="0"/>
                                                          <w:marBottom w:val="0"/>
                                                          <w:divBdr>
                                                            <w:top w:val="none" w:sz="0" w:space="0" w:color="auto"/>
                                                            <w:left w:val="none" w:sz="0" w:space="0" w:color="auto"/>
                                                            <w:bottom w:val="none" w:sz="0" w:space="0" w:color="auto"/>
                                                            <w:right w:val="none" w:sz="0" w:space="0" w:color="auto"/>
                                                          </w:divBdr>
                                                          <w:divsChild>
                                                            <w:div w:id="1771242399">
                                                              <w:marLeft w:val="0"/>
                                                              <w:marRight w:val="0"/>
                                                              <w:marTop w:val="0"/>
                                                              <w:marBottom w:val="0"/>
                                                              <w:divBdr>
                                                                <w:top w:val="none" w:sz="0" w:space="0" w:color="auto"/>
                                                                <w:left w:val="none" w:sz="0" w:space="0" w:color="auto"/>
                                                                <w:bottom w:val="none" w:sz="0" w:space="0" w:color="auto"/>
                                                                <w:right w:val="none" w:sz="0" w:space="0" w:color="auto"/>
                                                              </w:divBdr>
                                                              <w:divsChild>
                                                                <w:div w:id="1653364081">
                                                                  <w:marLeft w:val="0"/>
                                                                  <w:marRight w:val="0"/>
                                                                  <w:marTop w:val="0"/>
                                                                  <w:marBottom w:val="0"/>
                                                                  <w:divBdr>
                                                                    <w:top w:val="none" w:sz="0" w:space="0" w:color="auto"/>
                                                                    <w:left w:val="none" w:sz="0" w:space="0" w:color="auto"/>
                                                                    <w:bottom w:val="none" w:sz="0" w:space="0" w:color="auto"/>
                                                                    <w:right w:val="none" w:sz="0" w:space="0" w:color="auto"/>
                                                                  </w:divBdr>
                                                                  <w:divsChild>
                                                                    <w:div w:id="1279678686">
                                                                      <w:marLeft w:val="0"/>
                                                                      <w:marRight w:val="0"/>
                                                                      <w:marTop w:val="0"/>
                                                                      <w:marBottom w:val="0"/>
                                                                      <w:divBdr>
                                                                        <w:top w:val="none" w:sz="0" w:space="0" w:color="auto"/>
                                                                        <w:left w:val="none" w:sz="0" w:space="0" w:color="auto"/>
                                                                        <w:bottom w:val="none" w:sz="0" w:space="0" w:color="auto"/>
                                                                        <w:right w:val="none" w:sz="0" w:space="0" w:color="auto"/>
                                                                      </w:divBdr>
                                                                      <w:divsChild>
                                                                        <w:div w:id="1319967104">
                                                                          <w:marLeft w:val="0"/>
                                                                          <w:marRight w:val="0"/>
                                                                          <w:marTop w:val="0"/>
                                                                          <w:marBottom w:val="0"/>
                                                                          <w:divBdr>
                                                                            <w:top w:val="none" w:sz="0" w:space="0" w:color="auto"/>
                                                                            <w:left w:val="none" w:sz="0" w:space="0" w:color="auto"/>
                                                                            <w:bottom w:val="none" w:sz="0" w:space="0" w:color="auto"/>
                                                                            <w:right w:val="none" w:sz="0" w:space="0" w:color="auto"/>
                                                                          </w:divBdr>
                                                                          <w:divsChild>
                                                                            <w:div w:id="636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184224">
                                                      <w:marLeft w:val="0"/>
                                                      <w:marRight w:val="0"/>
                                                      <w:marTop w:val="0"/>
                                                      <w:marBottom w:val="0"/>
                                                      <w:divBdr>
                                                        <w:top w:val="none" w:sz="0" w:space="0" w:color="auto"/>
                                                        <w:left w:val="none" w:sz="0" w:space="0" w:color="auto"/>
                                                        <w:bottom w:val="none" w:sz="0" w:space="0" w:color="auto"/>
                                                        <w:right w:val="none" w:sz="0" w:space="0" w:color="auto"/>
                                                      </w:divBdr>
                                                      <w:divsChild>
                                                        <w:div w:id="942810237">
                                                          <w:marLeft w:val="0"/>
                                                          <w:marRight w:val="0"/>
                                                          <w:marTop w:val="0"/>
                                                          <w:marBottom w:val="0"/>
                                                          <w:divBdr>
                                                            <w:top w:val="none" w:sz="0" w:space="0" w:color="auto"/>
                                                            <w:left w:val="none" w:sz="0" w:space="0" w:color="auto"/>
                                                            <w:bottom w:val="none" w:sz="0" w:space="0" w:color="auto"/>
                                                            <w:right w:val="none" w:sz="0" w:space="0" w:color="auto"/>
                                                          </w:divBdr>
                                                          <w:divsChild>
                                                            <w:div w:id="828447427">
                                                              <w:marLeft w:val="0"/>
                                                              <w:marRight w:val="0"/>
                                                              <w:marTop w:val="0"/>
                                                              <w:marBottom w:val="0"/>
                                                              <w:divBdr>
                                                                <w:top w:val="none" w:sz="0" w:space="0" w:color="auto"/>
                                                                <w:left w:val="none" w:sz="0" w:space="0" w:color="auto"/>
                                                                <w:bottom w:val="none" w:sz="0" w:space="0" w:color="auto"/>
                                                                <w:right w:val="none" w:sz="0" w:space="0" w:color="auto"/>
                                                              </w:divBdr>
                                                              <w:divsChild>
                                                                <w:div w:id="1770347634">
                                                                  <w:marLeft w:val="0"/>
                                                                  <w:marRight w:val="0"/>
                                                                  <w:marTop w:val="0"/>
                                                                  <w:marBottom w:val="0"/>
                                                                  <w:divBdr>
                                                                    <w:top w:val="none" w:sz="0" w:space="0" w:color="auto"/>
                                                                    <w:left w:val="none" w:sz="0" w:space="0" w:color="auto"/>
                                                                    <w:bottom w:val="none" w:sz="0" w:space="0" w:color="auto"/>
                                                                    <w:right w:val="none" w:sz="0" w:space="0" w:color="auto"/>
                                                                  </w:divBdr>
                                                                  <w:divsChild>
                                                                    <w:div w:id="1229221011">
                                                                      <w:marLeft w:val="0"/>
                                                                      <w:marRight w:val="0"/>
                                                                      <w:marTop w:val="0"/>
                                                                      <w:marBottom w:val="0"/>
                                                                      <w:divBdr>
                                                                        <w:top w:val="none" w:sz="0" w:space="0" w:color="auto"/>
                                                                        <w:left w:val="none" w:sz="0" w:space="0" w:color="auto"/>
                                                                        <w:bottom w:val="none" w:sz="0" w:space="0" w:color="auto"/>
                                                                        <w:right w:val="none" w:sz="0" w:space="0" w:color="auto"/>
                                                                      </w:divBdr>
                                                                      <w:divsChild>
                                                                        <w:div w:id="1955868071">
                                                                          <w:marLeft w:val="0"/>
                                                                          <w:marRight w:val="0"/>
                                                                          <w:marTop w:val="0"/>
                                                                          <w:marBottom w:val="0"/>
                                                                          <w:divBdr>
                                                                            <w:top w:val="none" w:sz="0" w:space="0" w:color="auto"/>
                                                                            <w:left w:val="none" w:sz="0" w:space="0" w:color="auto"/>
                                                                            <w:bottom w:val="none" w:sz="0" w:space="0" w:color="auto"/>
                                                                            <w:right w:val="none" w:sz="0" w:space="0" w:color="auto"/>
                                                                          </w:divBdr>
                                                                        </w:div>
                                                                        <w:div w:id="1808821285">
                                                                          <w:marLeft w:val="0"/>
                                                                          <w:marRight w:val="0"/>
                                                                          <w:marTop w:val="0"/>
                                                                          <w:marBottom w:val="0"/>
                                                                          <w:divBdr>
                                                                            <w:top w:val="none" w:sz="0" w:space="0" w:color="auto"/>
                                                                            <w:left w:val="none" w:sz="0" w:space="0" w:color="auto"/>
                                                                            <w:bottom w:val="none" w:sz="0" w:space="0" w:color="auto"/>
                                                                            <w:right w:val="none" w:sz="0" w:space="0" w:color="auto"/>
                                                                          </w:divBdr>
                                                                        </w:div>
                                                                        <w:div w:id="1869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656562">
                                                      <w:blockQuote w:val="1"/>
                                                      <w:marLeft w:val="600"/>
                                                      <w:marRight w:val="0"/>
                                                      <w:marTop w:val="0"/>
                                                      <w:marBottom w:val="0"/>
                                                      <w:divBdr>
                                                        <w:top w:val="none" w:sz="0" w:space="0" w:color="auto"/>
                                                        <w:left w:val="none" w:sz="0" w:space="0" w:color="auto"/>
                                                        <w:bottom w:val="none" w:sz="0" w:space="0" w:color="auto"/>
                                                        <w:right w:val="none" w:sz="0" w:space="0" w:color="auto"/>
                                                      </w:divBdr>
                                                      <w:divsChild>
                                                        <w:div w:id="761491817">
                                                          <w:marLeft w:val="0"/>
                                                          <w:marRight w:val="0"/>
                                                          <w:marTop w:val="0"/>
                                                          <w:marBottom w:val="0"/>
                                                          <w:divBdr>
                                                            <w:top w:val="none" w:sz="0" w:space="0" w:color="auto"/>
                                                            <w:left w:val="none" w:sz="0" w:space="0" w:color="auto"/>
                                                            <w:bottom w:val="none" w:sz="0" w:space="0" w:color="auto"/>
                                                            <w:right w:val="none" w:sz="0" w:space="0" w:color="auto"/>
                                                          </w:divBdr>
                                                          <w:divsChild>
                                                            <w:div w:id="798382141">
                                                              <w:marLeft w:val="0"/>
                                                              <w:marRight w:val="0"/>
                                                              <w:marTop w:val="0"/>
                                                              <w:marBottom w:val="0"/>
                                                              <w:divBdr>
                                                                <w:top w:val="none" w:sz="0" w:space="0" w:color="auto"/>
                                                                <w:left w:val="none" w:sz="0" w:space="0" w:color="auto"/>
                                                                <w:bottom w:val="none" w:sz="0" w:space="0" w:color="auto"/>
                                                                <w:right w:val="none" w:sz="0" w:space="0" w:color="auto"/>
                                                              </w:divBdr>
                                                              <w:divsChild>
                                                                <w:div w:id="1398630458">
                                                                  <w:marLeft w:val="0"/>
                                                                  <w:marRight w:val="0"/>
                                                                  <w:marTop w:val="0"/>
                                                                  <w:marBottom w:val="0"/>
                                                                  <w:divBdr>
                                                                    <w:top w:val="none" w:sz="0" w:space="0" w:color="auto"/>
                                                                    <w:left w:val="none" w:sz="0" w:space="0" w:color="auto"/>
                                                                    <w:bottom w:val="none" w:sz="0" w:space="0" w:color="auto"/>
                                                                    <w:right w:val="none" w:sz="0" w:space="0" w:color="auto"/>
                                                                  </w:divBdr>
                                                                  <w:divsChild>
                                                                    <w:div w:id="1804537646">
                                                                      <w:marLeft w:val="0"/>
                                                                      <w:marRight w:val="0"/>
                                                                      <w:marTop w:val="0"/>
                                                                      <w:marBottom w:val="0"/>
                                                                      <w:divBdr>
                                                                        <w:top w:val="none" w:sz="0" w:space="0" w:color="auto"/>
                                                                        <w:left w:val="none" w:sz="0" w:space="0" w:color="auto"/>
                                                                        <w:bottom w:val="none" w:sz="0" w:space="0" w:color="auto"/>
                                                                        <w:right w:val="none" w:sz="0" w:space="0" w:color="auto"/>
                                                                      </w:divBdr>
                                                                      <w:divsChild>
                                                                        <w:div w:id="1300114845">
                                                                          <w:marLeft w:val="0"/>
                                                                          <w:marRight w:val="0"/>
                                                                          <w:marTop w:val="0"/>
                                                                          <w:marBottom w:val="0"/>
                                                                          <w:divBdr>
                                                                            <w:top w:val="none" w:sz="0" w:space="0" w:color="auto"/>
                                                                            <w:left w:val="none" w:sz="0" w:space="0" w:color="auto"/>
                                                                            <w:bottom w:val="none" w:sz="0" w:space="0" w:color="auto"/>
                                                                            <w:right w:val="none" w:sz="0" w:space="0" w:color="auto"/>
                                                                          </w:divBdr>
                                                                          <w:divsChild>
                                                                            <w:div w:id="9899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861449">
                                                  <w:marLeft w:val="0"/>
                                                  <w:marRight w:val="0"/>
                                                  <w:marTop w:val="0"/>
                                                  <w:marBottom w:val="0"/>
                                                  <w:divBdr>
                                                    <w:top w:val="none" w:sz="0" w:space="0" w:color="auto"/>
                                                    <w:left w:val="none" w:sz="0" w:space="0" w:color="auto"/>
                                                    <w:bottom w:val="none" w:sz="0" w:space="0" w:color="auto"/>
                                                    <w:right w:val="none" w:sz="0" w:space="0" w:color="auto"/>
                                                  </w:divBdr>
                                                </w:div>
                                                <w:div w:id="1997758235">
                                                  <w:marLeft w:val="0"/>
                                                  <w:marRight w:val="0"/>
                                                  <w:marTop w:val="0"/>
                                                  <w:marBottom w:val="0"/>
                                                  <w:divBdr>
                                                    <w:top w:val="none" w:sz="0" w:space="0" w:color="auto"/>
                                                    <w:left w:val="none" w:sz="0" w:space="0" w:color="auto"/>
                                                    <w:bottom w:val="none" w:sz="0" w:space="0" w:color="auto"/>
                                                    <w:right w:val="none" w:sz="0" w:space="0" w:color="auto"/>
                                                  </w:divBdr>
                                                </w:div>
                                                <w:div w:id="518734912">
                                                  <w:marLeft w:val="0"/>
                                                  <w:marRight w:val="0"/>
                                                  <w:marTop w:val="0"/>
                                                  <w:marBottom w:val="0"/>
                                                  <w:divBdr>
                                                    <w:top w:val="none" w:sz="0" w:space="0" w:color="auto"/>
                                                    <w:left w:val="none" w:sz="0" w:space="0" w:color="auto"/>
                                                    <w:bottom w:val="none" w:sz="0" w:space="0" w:color="auto"/>
                                                    <w:right w:val="none" w:sz="0" w:space="0" w:color="auto"/>
                                                  </w:divBdr>
                                                  <w:divsChild>
                                                    <w:div w:id="137260314">
                                                      <w:marLeft w:val="0"/>
                                                      <w:marRight w:val="0"/>
                                                      <w:marTop w:val="0"/>
                                                      <w:marBottom w:val="0"/>
                                                      <w:divBdr>
                                                        <w:top w:val="none" w:sz="0" w:space="0" w:color="auto"/>
                                                        <w:left w:val="none" w:sz="0" w:space="0" w:color="auto"/>
                                                        <w:bottom w:val="none" w:sz="0" w:space="0" w:color="auto"/>
                                                        <w:right w:val="none" w:sz="0" w:space="0" w:color="auto"/>
                                                      </w:divBdr>
                                                      <w:divsChild>
                                                        <w:div w:id="173543709">
                                                          <w:marLeft w:val="0"/>
                                                          <w:marRight w:val="0"/>
                                                          <w:marTop w:val="0"/>
                                                          <w:marBottom w:val="0"/>
                                                          <w:divBdr>
                                                            <w:top w:val="none" w:sz="0" w:space="0" w:color="auto"/>
                                                            <w:left w:val="none" w:sz="0" w:space="0" w:color="auto"/>
                                                            <w:bottom w:val="none" w:sz="0" w:space="0" w:color="auto"/>
                                                            <w:right w:val="none" w:sz="0" w:space="0" w:color="auto"/>
                                                          </w:divBdr>
                                                          <w:divsChild>
                                                            <w:div w:id="1614823425">
                                                              <w:marLeft w:val="0"/>
                                                              <w:marRight w:val="0"/>
                                                              <w:marTop w:val="0"/>
                                                              <w:marBottom w:val="0"/>
                                                              <w:divBdr>
                                                                <w:top w:val="none" w:sz="0" w:space="0" w:color="auto"/>
                                                                <w:left w:val="none" w:sz="0" w:space="0" w:color="auto"/>
                                                                <w:bottom w:val="none" w:sz="0" w:space="0" w:color="auto"/>
                                                                <w:right w:val="none" w:sz="0" w:space="0" w:color="auto"/>
                                                              </w:divBdr>
                                                              <w:divsChild>
                                                                <w:div w:id="263272905">
                                                                  <w:marLeft w:val="0"/>
                                                                  <w:marRight w:val="0"/>
                                                                  <w:marTop w:val="0"/>
                                                                  <w:marBottom w:val="0"/>
                                                                  <w:divBdr>
                                                                    <w:top w:val="none" w:sz="0" w:space="0" w:color="auto"/>
                                                                    <w:left w:val="none" w:sz="0" w:space="0" w:color="auto"/>
                                                                    <w:bottom w:val="none" w:sz="0" w:space="0" w:color="auto"/>
                                                                    <w:right w:val="none" w:sz="0" w:space="0" w:color="auto"/>
                                                                  </w:divBdr>
                                                                  <w:divsChild>
                                                                    <w:div w:id="174153098">
                                                                      <w:marLeft w:val="0"/>
                                                                      <w:marRight w:val="0"/>
                                                                      <w:marTop w:val="0"/>
                                                                      <w:marBottom w:val="0"/>
                                                                      <w:divBdr>
                                                                        <w:top w:val="none" w:sz="0" w:space="0" w:color="auto"/>
                                                                        <w:left w:val="none" w:sz="0" w:space="0" w:color="auto"/>
                                                                        <w:bottom w:val="none" w:sz="0" w:space="0" w:color="auto"/>
                                                                        <w:right w:val="none" w:sz="0" w:space="0" w:color="auto"/>
                                                                      </w:divBdr>
                                                                      <w:divsChild>
                                                                        <w:div w:id="704526125">
                                                                          <w:marLeft w:val="0"/>
                                                                          <w:marRight w:val="0"/>
                                                                          <w:marTop w:val="0"/>
                                                                          <w:marBottom w:val="0"/>
                                                                          <w:divBdr>
                                                                            <w:top w:val="none" w:sz="0" w:space="0" w:color="auto"/>
                                                                            <w:left w:val="none" w:sz="0" w:space="0" w:color="auto"/>
                                                                            <w:bottom w:val="none" w:sz="0" w:space="0" w:color="auto"/>
                                                                            <w:right w:val="none" w:sz="0" w:space="0" w:color="auto"/>
                                                                          </w:divBdr>
                                                                        </w:div>
                                                                        <w:div w:id="16933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89770">
                                                  <w:blockQuote w:val="1"/>
                                                  <w:marLeft w:val="600"/>
                                                  <w:marRight w:val="0"/>
                                                  <w:marTop w:val="0"/>
                                                  <w:marBottom w:val="0"/>
                                                  <w:divBdr>
                                                    <w:top w:val="none" w:sz="0" w:space="0" w:color="auto"/>
                                                    <w:left w:val="none" w:sz="0" w:space="0" w:color="auto"/>
                                                    <w:bottom w:val="none" w:sz="0" w:space="0" w:color="auto"/>
                                                    <w:right w:val="none" w:sz="0" w:space="0" w:color="auto"/>
                                                  </w:divBdr>
                                                  <w:divsChild>
                                                    <w:div w:id="508065152">
                                                      <w:marLeft w:val="0"/>
                                                      <w:marRight w:val="0"/>
                                                      <w:marTop w:val="0"/>
                                                      <w:marBottom w:val="0"/>
                                                      <w:divBdr>
                                                        <w:top w:val="none" w:sz="0" w:space="0" w:color="auto"/>
                                                        <w:left w:val="none" w:sz="0" w:space="0" w:color="auto"/>
                                                        <w:bottom w:val="none" w:sz="0" w:space="0" w:color="auto"/>
                                                        <w:right w:val="none" w:sz="0" w:space="0" w:color="auto"/>
                                                      </w:divBdr>
                                                      <w:divsChild>
                                                        <w:div w:id="341319643">
                                                          <w:marLeft w:val="0"/>
                                                          <w:marRight w:val="0"/>
                                                          <w:marTop w:val="0"/>
                                                          <w:marBottom w:val="0"/>
                                                          <w:divBdr>
                                                            <w:top w:val="none" w:sz="0" w:space="0" w:color="auto"/>
                                                            <w:left w:val="none" w:sz="0" w:space="0" w:color="auto"/>
                                                            <w:bottom w:val="none" w:sz="0" w:space="0" w:color="auto"/>
                                                            <w:right w:val="none" w:sz="0" w:space="0" w:color="auto"/>
                                                          </w:divBdr>
                                                          <w:divsChild>
                                                            <w:div w:id="215362617">
                                                              <w:marLeft w:val="0"/>
                                                              <w:marRight w:val="0"/>
                                                              <w:marTop w:val="0"/>
                                                              <w:marBottom w:val="0"/>
                                                              <w:divBdr>
                                                                <w:top w:val="none" w:sz="0" w:space="0" w:color="auto"/>
                                                                <w:left w:val="none" w:sz="0" w:space="0" w:color="auto"/>
                                                                <w:bottom w:val="none" w:sz="0" w:space="0" w:color="auto"/>
                                                                <w:right w:val="none" w:sz="0" w:space="0" w:color="auto"/>
                                                              </w:divBdr>
                                                              <w:divsChild>
                                                                <w:div w:id="503933543">
                                                                  <w:marLeft w:val="0"/>
                                                                  <w:marRight w:val="0"/>
                                                                  <w:marTop w:val="0"/>
                                                                  <w:marBottom w:val="0"/>
                                                                  <w:divBdr>
                                                                    <w:top w:val="none" w:sz="0" w:space="0" w:color="auto"/>
                                                                    <w:left w:val="none" w:sz="0" w:space="0" w:color="auto"/>
                                                                    <w:bottom w:val="none" w:sz="0" w:space="0" w:color="auto"/>
                                                                    <w:right w:val="none" w:sz="0" w:space="0" w:color="auto"/>
                                                                  </w:divBdr>
                                                                  <w:divsChild>
                                                                    <w:div w:id="656496113">
                                                                      <w:marLeft w:val="0"/>
                                                                      <w:marRight w:val="0"/>
                                                                      <w:marTop w:val="0"/>
                                                                      <w:marBottom w:val="0"/>
                                                                      <w:divBdr>
                                                                        <w:top w:val="none" w:sz="0" w:space="0" w:color="auto"/>
                                                                        <w:left w:val="none" w:sz="0" w:space="0" w:color="auto"/>
                                                                        <w:bottom w:val="none" w:sz="0" w:space="0" w:color="auto"/>
                                                                        <w:right w:val="none" w:sz="0" w:space="0" w:color="auto"/>
                                                                      </w:divBdr>
                                                                      <w:divsChild>
                                                                        <w:div w:id="16515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88376">
                                                  <w:marLeft w:val="0"/>
                                                  <w:marRight w:val="0"/>
                                                  <w:marTop w:val="0"/>
                                                  <w:marBottom w:val="0"/>
                                                  <w:divBdr>
                                                    <w:top w:val="none" w:sz="0" w:space="0" w:color="auto"/>
                                                    <w:left w:val="none" w:sz="0" w:space="0" w:color="auto"/>
                                                    <w:bottom w:val="none" w:sz="0" w:space="0" w:color="auto"/>
                                                    <w:right w:val="none" w:sz="0" w:space="0" w:color="auto"/>
                                                  </w:divBdr>
                                                  <w:divsChild>
                                                    <w:div w:id="897327432">
                                                      <w:marLeft w:val="0"/>
                                                      <w:marRight w:val="0"/>
                                                      <w:marTop w:val="0"/>
                                                      <w:marBottom w:val="0"/>
                                                      <w:divBdr>
                                                        <w:top w:val="none" w:sz="0" w:space="0" w:color="auto"/>
                                                        <w:left w:val="none" w:sz="0" w:space="0" w:color="auto"/>
                                                        <w:bottom w:val="none" w:sz="0" w:space="0" w:color="auto"/>
                                                        <w:right w:val="none" w:sz="0" w:space="0" w:color="auto"/>
                                                      </w:divBdr>
                                                      <w:divsChild>
                                                        <w:div w:id="848522909">
                                                          <w:marLeft w:val="0"/>
                                                          <w:marRight w:val="0"/>
                                                          <w:marTop w:val="0"/>
                                                          <w:marBottom w:val="0"/>
                                                          <w:divBdr>
                                                            <w:top w:val="none" w:sz="0" w:space="0" w:color="auto"/>
                                                            <w:left w:val="none" w:sz="0" w:space="0" w:color="auto"/>
                                                            <w:bottom w:val="none" w:sz="0" w:space="0" w:color="auto"/>
                                                            <w:right w:val="none" w:sz="0" w:space="0" w:color="auto"/>
                                                          </w:divBdr>
                                                          <w:divsChild>
                                                            <w:div w:id="734200083">
                                                              <w:marLeft w:val="0"/>
                                                              <w:marRight w:val="0"/>
                                                              <w:marTop w:val="0"/>
                                                              <w:marBottom w:val="0"/>
                                                              <w:divBdr>
                                                                <w:top w:val="none" w:sz="0" w:space="0" w:color="auto"/>
                                                                <w:left w:val="none" w:sz="0" w:space="0" w:color="auto"/>
                                                                <w:bottom w:val="none" w:sz="0" w:space="0" w:color="auto"/>
                                                                <w:right w:val="none" w:sz="0" w:space="0" w:color="auto"/>
                                                              </w:divBdr>
                                                              <w:divsChild>
                                                                <w:div w:id="1547332416">
                                                                  <w:marLeft w:val="0"/>
                                                                  <w:marRight w:val="0"/>
                                                                  <w:marTop w:val="0"/>
                                                                  <w:marBottom w:val="0"/>
                                                                  <w:divBdr>
                                                                    <w:top w:val="none" w:sz="0" w:space="0" w:color="auto"/>
                                                                    <w:left w:val="none" w:sz="0" w:space="0" w:color="auto"/>
                                                                    <w:bottom w:val="none" w:sz="0" w:space="0" w:color="auto"/>
                                                                    <w:right w:val="none" w:sz="0" w:space="0" w:color="auto"/>
                                                                  </w:divBdr>
                                                                  <w:divsChild>
                                                                    <w:div w:id="19284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03548">
                                                  <w:blockQuote w:val="1"/>
                                                  <w:marLeft w:val="600"/>
                                                  <w:marRight w:val="0"/>
                                                  <w:marTop w:val="0"/>
                                                  <w:marBottom w:val="0"/>
                                                  <w:divBdr>
                                                    <w:top w:val="none" w:sz="0" w:space="0" w:color="auto"/>
                                                    <w:left w:val="none" w:sz="0" w:space="0" w:color="auto"/>
                                                    <w:bottom w:val="none" w:sz="0" w:space="0" w:color="auto"/>
                                                    <w:right w:val="none" w:sz="0" w:space="0" w:color="auto"/>
                                                  </w:divBdr>
                                                  <w:divsChild>
                                                    <w:div w:id="335306950">
                                                      <w:marLeft w:val="0"/>
                                                      <w:marRight w:val="0"/>
                                                      <w:marTop w:val="0"/>
                                                      <w:marBottom w:val="0"/>
                                                      <w:divBdr>
                                                        <w:top w:val="none" w:sz="0" w:space="0" w:color="auto"/>
                                                        <w:left w:val="none" w:sz="0" w:space="0" w:color="auto"/>
                                                        <w:bottom w:val="none" w:sz="0" w:space="0" w:color="auto"/>
                                                        <w:right w:val="none" w:sz="0" w:space="0" w:color="auto"/>
                                                      </w:divBdr>
                                                      <w:divsChild>
                                                        <w:div w:id="1467821066">
                                                          <w:marLeft w:val="0"/>
                                                          <w:marRight w:val="0"/>
                                                          <w:marTop w:val="0"/>
                                                          <w:marBottom w:val="0"/>
                                                          <w:divBdr>
                                                            <w:top w:val="none" w:sz="0" w:space="0" w:color="auto"/>
                                                            <w:left w:val="none" w:sz="0" w:space="0" w:color="auto"/>
                                                            <w:bottom w:val="none" w:sz="0" w:space="0" w:color="auto"/>
                                                            <w:right w:val="none" w:sz="0" w:space="0" w:color="auto"/>
                                                          </w:divBdr>
                                                          <w:divsChild>
                                                            <w:div w:id="880676153">
                                                              <w:marLeft w:val="0"/>
                                                              <w:marRight w:val="0"/>
                                                              <w:marTop w:val="0"/>
                                                              <w:marBottom w:val="0"/>
                                                              <w:divBdr>
                                                                <w:top w:val="none" w:sz="0" w:space="0" w:color="auto"/>
                                                                <w:left w:val="none" w:sz="0" w:space="0" w:color="auto"/>
                                                                <w:bottom w:val="none" w:sz="0" w:space="0" w:color="auto"/>
                                                                <w:right w:val="none" w:sz="0" w:space="0" w:color="auto"/>
                                                              </w:divBdr>
                                                              <w:divsChild>
                                                                <w:div w:id="1115320820">
                                                                  <w:marLeft w:val="0"/>
                                                                  <w:marRight w:val="0"/>
                                                                  <w:marTop w:val="0"/>
                                                                  <w:marBottom w:val="0"/>
                                                                  <w:divBdr>
                                                                    <w:top w:val="none" w:sz="0" w:space="0" w:color="auto"/>
                                                                    <w:left w:val="none" w:sz="0" w:space="0" w:color="auto"/>
                                                                    <w:bottom w:val="none" w:sz="0" w:space="0" w:color="auto"/>
                                                                    <w:right w:val="none" w:sz="0" w:space="0" w:color="auto"/>
                                                                  </w:divBdr>
                                                                  <w:divsChild>
                                                                    <w:div w:id="95836181">
                                                                      <w:marLeft w:val="0"/>
                                                                      <w:marRight w:val="0"/>
                                                                      <w:marTop w:val="0"/>
                                                                      <w:marBottom w:val="0"/>
                                                                      <w:divBdr>
                                                                        <w:top w:val="none" w:sz="0" w:space="0" w:color="auto"/>
                                                                        <w:left w:val="none" w:sz="0" w:space="0" w:color="auto"/>
                                                                        <w:bottom w:val="none" w:sz="0" w:space="0" w:color="auto"/>
                                                                        <w:right w:val="none" w:sz="0" w:space="0" w:color="auto"/>
                                                                      </w:divBdr>
                                                                      <w:divsChild>
                                                                        <w:div w:id="1371152329">
                                                                          <w:marLeft w:val="0"/>
                                                                          <w:marRight w:val="0"/>
                                                                          <w:marTop w:val="0"/>
                                                                          <w:marBottom w:val="0"/>
                                                                          <w:divBdr>
                                                                            <w:top w:val="none" w:sz="0" w:space="0" w:color="auto"/>
                                                                            <w:left w:val="none" w:sz="0" w:space="0" w:color="auto"/>
                                                                            <w:bottom w:val="none" w:sz="0" w:space="0" w:color="auto"/>
                                                                            <w:right w:val="none" w:sz="0" w:space="0" w:color="auto"/>
                                                                          </w:divBdr>
                                                                          <w:divsChild>
                                                                            <w:div w:id="2001805119">
                                                                              <w:marLeft w:val="0"/>
                                                                              <w:marRight w:val="0"/>
                                                                              <w:marTop w:val="0"/>
                                                                              <w:marBottom w:val="0"/>
                                                                              <w:divBdr>
                                                                                <w:top w:val="none" w:sz="0" w:space="0" w:color="auto"/>
                                                                                <w:left w:val="none" w:sz="0" w:space="0" w:color="auto"/>
                                                                                <w:bottom w:val="none" w:sz="0" w:space="0" w:color="auto"/>
                                                                                <w:right w:val="none" w:sz="0" w:space="0" w:color="auto"/>
                                                                              </w:divBdr>
                                                                              <w:divsChild>
                                                                                <w:div w:id="205746205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Child>
                                                    </w:div>
                                                  </w:divsChild>
                                                </w:div>
                                                <w:div w:id="1812940960">
                                                  <w:marLeft w:val="0"/>
                                                  <w:marRight w:val="0"/>
                                                  <w:marTop w:val="0"/>
                                                  <w:marBottom w:val="0"/>
                                                  <w:divBdr>
                                                    <w:top w:val="none" w:sz="0" w:space="0" w:color="auto"/>
                                                    <w:left w:val="none" w:sz="0" w:space="0" w:color="auto"/>
                                                    <w:bottom w:val="none" w:sz="0" w:space="0" w:color="auto"/>
                                                    <w:right w:val="none" w:sz="0" w:space="0" w:color="auto"/>
                                                  </w:divBdr>
                                                  <w:divsChild>
                                                    <w:div w:id="878317795">
                                                      <w:marLeft w:val="0"/>
                                                      <w:marRight w:val="0"/>
                                                      <w:marTop w:val="0"/>
                                                      <w:marBottom w:val="0"/>
                                                      <w:divBdr>
                                                        <w:top w:val="none" w:sz="0" w:space="0" w:color="auto"/>
                                                        <w:left w:val="none" w:sz="0" w:space="0" w:color="auto"/>
                                                        <w:bottom w:val="none" w:sz="0" w:space="0" w:color="auto"/>
                                                        <w:right w:val="none" w:sz="0" w:space="0" w:color="auto"/>
                                                      </w:divBdr>
                                                      <w:divsChild>
                                                        <w:div w:id="496380575">
                                                          <w:marLeft w:val="0"/>
                                                          <w:marRight w:val="0"/>
                                                          <w:marTop w:val="0"/>
                                                          <w:marBottom w:val="0"/>
                                                          <w:divBdr>
                                                            <w:top w:val="none" w:sz="0" w:space="0" w:color="auto"/>
                                                            <w:left w:val="none" w:sz="0" w:space="0" w:color="auto"/>
                                                            <w:bottom w:val="none" w:sz="0" w:space="0" w:color="auto"/>
                                                            <w:right w:val="none" w:sz="0" w:space="0" w:color="auto"/>
                                                          </w:divBdr>
                                                          <w:divsChild>
                                                            <w:div w:id="609751002">
                                                              <w:marLeft w:val="0"/>
                                                              <w:marRight w:val="0"/>
                                                              <w:marTop w:val="0"/>
                                                              <w:marBottom w:val="0"/>
                                                              <w:divBdr>
                                                                <w:top w:val="none" w:sz="0" w:space="0" w:color="auto"/>
                                                                <w:left w:val="none" w:sz="0" w:space="0" w:color="auto"/>
                                                                <w:bottom w:val="none" w:sz="0" w:space="0" w:color="auto"/>
                                                                <w:right w:val="none" w:sz="0" w:space="0" w:color="auto"/>
                                                              </w:divBdr>
                                                              <w:divsChild>
                                                                <w:div w:id="562641561">
                                                                  <w:marLeft w:val="0"/>
                                                                  <w:marRight w:val="0"/>
                                                                  <w:marTop w:val="0"/>
                                                                  <w:marBottom w:val="0"/>
                                                                  <w:divBdr>
                                                                    <w:top w:val="none" w:sz="0" w:space="0" w:color="auto"/>
                                                                    <w:left w:val="none" w:sz="0" w:space="0" w:color="auto"/>
                                                                    <w:bottom w:val="none" w:sz="0" w:space="0" w:color="auto"/>
                                                                    <w:right w:val="none" w:sz="0" w:space="0" w:color="auto"/>
                                                                  </w:divBdr>
                                                                  <w:divsChild>
                                                                    <w:div w:id="1708916927">
                                                                      <w:marLeft w:val="0"/>
                                                                      <w:marRight w:val="0"/>
                                                                      <w:marTop w:val="0"/>
                                                                      <w:marBottom w:val="0"/>
                                                                      <w:divBdr>
                                                                        <w:top w:val="none" w:sz="0" w:space="0" w:color="auto"/>
                                                                        <w:left w:val="none" w:sz="0" w:space="0" w:color="auto"/>
                                                                        <w:bottom w:val="none" w:sz="0" w:space="0" w:color="auto"/>
                                                                        <w:right w:val="none" w:sz="0" w:space="0" w:color="auto"/>
                                                                      </w:divBdr>
                                                                      <w:divsChild>
                                                                        <w:div w:id="4218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06572">
                                                  <w:blockQuote w:val="1"/>
                                                  <w:marLeft w:val="600"/>
                                                  <w:marRight w:val="0"/>
                                                  <w:marTop w:val="0"/>
                                                  <w:marBottom w:val="0"/>
                                                  <w:divBdr>
                                                    <w:top w:val="none" w:sz="0" w:space="0" w:color="auto"/>
                                                    <w:left w:val="none" w:sz="0" w:space="0" w:color="auto"/>
                                                    <w:bottom w:val="none" w:sz="0" w:space="0" w:color="auto"/>
                                                    <w:right w:val="none" w:sz="0" w:space="0" w:color="auto"/>
                                                  </w:divBdr>
                                                  <w:divsChild>
                                                    <w:div w:id="745960014">
                                                      <w:marLeft w:val="0"/>
                                                      <w:marRight w:val="0"/>
                                                      <w:marTop w:val="0"/>
                                                      <w:marBottom w:val="0"/>
                                                      <w:divBdr>
                                                        <w:top w:val="none" w:sz="0" w:space="0" w:color="auto"/>
                                                        <w:left w:val="none" w:sz="0" w:space="0" w:color="auto"/>
                                                        <w:bottom w:val="none" w:sz="0" w:space="0" w:color="auto"/>
                                                        <w:right w:val="none" w:sz="0" w:space="0" w:color="auto"/>
                                                      </w:divBdr>
                                                      <w:divsChild>
                                                        <w:div w:id="206189603">
                                                          <w:marLeft w:val="0"/>
                                                          <w:marRight w:val="0"/>
                                                          <w:marTop w:val="0"/>
                                                          <w:marBottom w:val="0"/>
                                                          <w:divBdr>
                                                            <w:top w:val="none" w:sz="0" w:space="0" w:color="auto"/>
                                                            <w:left w:val="none" w:sz="0" w:space="0" w:color="auto"/>
                                                            <w:bottom w:val="none" w:sz="0" w:space="0" w:color="auto"/>
                                                            <w:right w:val="none" w:sz="0" w:space="0" w:color="auto"/>
                                                          </w:divBdr>
                                                          <w:divsChild>
                                                            <w:div w:id="711155345">
                                                              <w:marLeft w:val="0"/>
                                                              <w:marRight w:val="0"/>
                                                              <w:marTop w:val="0"/>
                                                              <w:marBottom w:val="0"/>
                                                              <w:divBdr>
                                                                <w:top w:val="none" w:sz="0" w:space="0" w:color="auto"/>
                                                                <w:left w:val="none" w:sz="0" w:space="0" w:color="auto"/>
                                                                <w:bottom w:val="none" w:sz="0" w:space="0" w:color="auto"/>
                                                                <w:right w:val="none" w:sz="0" w:space="0" w:color="auto"/>
                                                              </w:divBdr>
                                                              <w:divsChild>
                                                                <w:div w:id="786893852">
                                                                  <w:marLeft w:val="0"/>
                                                                  <w:marRight w:val="0"/>
                                                                  <w:marTop w:val="0"/>
                                                                  <w:marBottom w:val="0"/>
                                                                  <w:divBdr>
                                                                    <w:top w:val="none" w:sz="0" w:space="0" w:color="auto"/>
                                                                    <w:left w:val="none" w:sz="0" w:space="0" w:color="auto"/>
                                                                    <w:bottom w:val="none" w:sz="0" w:space="0" w:color="auto"/>
                                                                    <w:right w:val="none" w:sz="0" w:space="0" w:color="auto"/>
                                                                  </w:divBdr>
                                                                  <w:divsChild>
                                                                    <w:div w:id="426658832">
                                                                      <w:marLeft w:val="0"/>
                                                                      <w:marRight w:val="0"/>
                                                                      <w:marTop w:val="0"/>
                                                                      <w:marBottom w:val="0"/>
                                                                      <w:divBdr>
                                                                        <w:top w:val="none" w:sz="0" w:space="0" w:color="auto"/>
                                                                        <w:left w:val="none" w:sz="0" w:space="0" w:color="auto"/>
                                                                        <w:bottom w:val="none" w:sz="0" w:space="0" w:color="auto"/>
                                                                        <w:right w:val="none" w:sz="0" w:space="0" w:color="auto"/>
                                                                      </w:divBdr>
                                                                      <w:divsChild>
                                                                        <w:div w:id="1260525724">
                                                                          <w:marLeft w:val="0"/>
                                                                          <w:marRight w:val="0"/>
                                                                          <w:marTop w:val="0"/>
                                                                          <w:marBottom w:val="0"/>
                                                                          <w:divBdr>
                                                                            <w:top w:val="none" w:sz="0" w:space="0" w:color="auto"/>
                                                                            <w:left w:val="none" w:sz="0" w:space="0" w:color="auto"/>
                                                                            <w:bottom w:val="none" w:sz="0" w:space="0" w:color="auto"/>
                                                                            <w:right w:val="none" w:sz="0" w:space="0" w:color="auto"/>
                                                                          </w:divBdr>
                                                                          <w:divsChild>
                                                                            <w:div w:id="777676785">
                                                                              <w:marLeft w:val="0"/>
                                                                              <w:marRight w:val="0"/>
                                                                              <w:marTop w:val="0"/>
                                                                              <w:marBottom w:val="0"/>
                                                                              <w:divBdr>
                                                                                <w:top w:val="none" w:sz="0" w:space="0" w:color="auto"/>
                                                                                <w:left w:val="none" w:sz="0" w:space="0" w:color="auto"/>
                                                                                <w:bottom w:val="none" w:sz="0" w:space="0" w:color="auto"/>
                                                                                <w:right w:val="none" w:sz="0" w:space="0" w:color="auto"/>
                                                                              </w:divBdr>
                                                                            </w:div>
                                                                            <w:div w:id="652953917">
                                                                              <w:marLeft w:val="0"/>
                                                                              <w:marRight w:val="0"/>
                                                                              <w:marTop w:val="0"/>
                                                                              <w:marBottom w:val="0"/>
                                                                              <w:divBdr>
                                                                                <w:top w:val="none" w:sz="0" w:space="0" w:color="auto"/>
                                                                                <w:left w:val="none" w:sz="0" w:space="0" w:color="auto"/>
                                                                                <w:bottom w:val="none" w:sz="0" w:space="0" w:color="auto"/>
                                                                                <w:right w:val="none" w:sz="0" w:space="0" w:color="auto"/>
                                                                              </w:divBdr>
                                                                            </w:div>
                                                                            <w:div w:id="923301194">
                                                                              <w:marLeft w:val="0"/>
                                                                              <w:marRight w:val="0"/>
                                                                              <w:marTop w:val="0"/>
                                                                              <w:marBottom w:val="0"/>
                                                                              <w:divBdr>
                                                                                <w:top w:val="none" w:sz="0" w:space="0" w:color="auto"/>
                                                                                <w:left w:val="none" w:sz="0" w:space="0" w:color="auto"/>
                                                                                <w:bottom w:val="none" w:sz="0" w:space="0" w:color="auto"/>
                                                                                <w:right w:val="none" w:sz="0" w:space="0" w:color="auto"/>
                                                                              </w:divBdr>
                                                                            </w:div>
                                                                            <w:div w:id="9359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212996">
                                                  <w:marLeft w:val="0"/>
                                                  <w:marRight w:val="0"/>
                                                  <w:marTop w:val="0"/>
                                                  <w:marBottom w:val="0"/>
                                                  <w:divBdr>
                                                    <w:top w:val="none" w:sz="0" w:space="0" w:color="auto"/>
                                                    <w:left w:val="none" w:sz="0" w:space="0" w:color="auto"/>
                                                    <w:bottom w:val="none" w:sz="0" w:space="0" w:color="auto"/>
                                                    <w:right w:val="none" w:sz="0" w:space="0" w:color="auto"/>
                                                  </w:divBdr>
                                                  <w:divsChild>
                                                    <w:div w:id="1630890697">
                                                      <w:marLeft w:val="0"/>
                                                      <w:marRight w:val="0"/>
                                                      <w:marTop w:val="0"/>
                                                      <w:marBottom w:val="0"/>
                                                      <w:divBdr>
                                                        <w:top w:val="none" w:sz="0" w:space="0" w:color="auto"/>
                                                        <w:left w:val="none" w:sz="0" w:space="0" w:color="auto"/>
                                                        <w:bottom w:val="none" w:sz="0" w:space="0" w:color="auto"/>
                                                        <w:right w:val="none" w:sz="0" w:space="0" w:color="auto"/>
                                                      </w:divBdr>
                                                      <w:divsChild>
                                                        <w:div w:id="2007240744">
                                                          <w:marLeft w:val="0"/>
                                                          <w:marRight w:val="0"/>
                                                          <w:marTop w:val="0"/>
                                                          <w:marBottom w:val="0"/>
                                                          <w:divBdr>
                                                            <w:top w:val="none" w:sz="0" w:space="0" w:color="auto"/>
                                                            <w:left w:val="none" w:sz="0" w:space="0" w:color="auto"/>
                                                            <w:bottom w:val="none" w:sz="0" w:space="0" w:color="auto"/>
                                                            <w:right w:val="none" w:sz="0" w:space="0" w:color="auto"/>
                                                          </w:divBdr>
                                                          <w:divsChild>
                                                            <w:div w:id="1377856069">
                                                              <w:marLeft w:val="0"/>
                                                              <w:marRight w:val="0"/>
                                                              <w:marTop w:val="0"/>
                                                              <w:marBottom w:val="0"/>
                                                              <w:divBdr>
                                                                <w:top w:val="none" w:sz="0" w:space="0" w:color="auto"/>
                                                                <w:left w:val="none" w:sz="0" w:space="0" w:color="auto"/>
                                                                <w:bottom w:val="none" w:sz="0" w:space="0" w:color="auto"/>
                                                                <w:right w:val="none" w:sz="0" w:space="0" w:color="auto"/>
                                                              </w:divBdr>
                                                              <w:divsChild>
                                                                <w:div w:id="775828709">
                                                                  <w:marLeft w:val="0"/>
                                                                  <w:marRight w:val="0"/>
                                                                  <w:marTop w:val="0"/>
                                                                  <w:marBottom w:val="0"/>
                                                                  <w:divBdr>
                                                                    <w:top w:val="none" w:sz="0" w:space="0" w:color="auto"/>
                                                                    <w:left w:val="none" w:sz="0" w:space="0" w:color="auto"/>
                                                                    <w:bottom w:val="none" w:sz="0" w:space="0" w:color="auto"/>
                                                                    <w:right w:val="none" w:sz="0" w:space="0" w:color="auto"/>
                                                                  </w:divBdr>
                                                                  <w:divsChild>
                                                                    <w:div w:id="844124878">
                                                                      <w:marLeft w:val="0"/>
                                                                      <w:marRight w:val="0"/>
                                                                      <w:marTop w:val="0"/>
                                                                      <w:marBottom w:val="0"/>
                                                                      <w:divBdr>
                                                                        <w:top w:val="none" w:sz="0" w:space="0" w:color="auto"/>
                                                                        <w:left w:val="none" w:sz="0" w:space="0" w:color="auto"/>
                                                                        <w:bottom w:val="none" w:sz="0" w:space="0" w:color="auto"/>
                                                                        <w:right w:val="none" w:sz="0" w:space="0" w:color="auto"/>
                                                                      </w:divBdr>
                                                                    </w:div>
                                                                    <w:div w:id="10445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41565">
                                                  <w:blockQuote w:val="1"/>
                                                  <w:marLeft w:val="600"/>
                                                  <w:marRight w:val="0"/>
                                                  <w:marTop w:val="0"/>
                                                  <w:marBottom w:val="0"/>
                                                  <w:divBdr>
                                                    <w:top w:val="none" w:sz="0" w:space="0" w:color="auto"/>
                                                    <w:left w:val="none" w:sz="0" w:space="0" w:color="auto"/>
                                                    <w:bottom w:val="none" w:sz="0" w:space="0" w:color="auto"/>
                                                    <w:right w:val="none" w:sz="0" w:space="0" w:color="auto"/>
                                                  </w:divBdr>
                                                  <w:divsChild>
                                                    <w:div w:id="1647078939">
                                                      <w:marLeft w:val="0"/>
                                                      <w:marRight w:val="0"/>
                                                      <w:marTop w:val="0"/>
                                                      <w:marBottom w:val="0"/>
                                                      <w:divBdr>
                                                        <w:top w:val="none" w:sz="0" w:space="0" w:color="auto"/>
                                                        <w:left w:val="none" w:sz="0" w:space="0" w:color="auto"/>
                                                        <w:bottom w:val="none" w:sz="0" w:space="0" w:color="auto"/>
                                                        <w:right w:val="none" w:sz="0" w:space="0" w:color="auto"/>
                                                      </w:divBdr>
                                                      <w:divsChild>
                                                        <w:div w:id="401368053">
                                                          <w:marLeft w:val="0"/>
                                                          <w:marRight w:val="0"/>
                                                          <w:marTop w:val="0"/>
                                                          <w:marBottom w:val="0"/>
                                                          <w:divBdr>
                                                            <w:top w:val="none" w:sz="0" w:space="0" w:color="auto"/>
                                                            <w:left w:val="none" w:sz="0" w:space="0" w:color="auto"/>
                                                            <w:bottom w:val="none" w:sz="0" w:space="0" w:color="auto"/>
                                                            <w:right w:val="none" w:sz="0" w:space="0" w:color="auto"/>
                                                          </w:divBdr>
                                                          <w:divsChild>
                                                            <w:div w:id="1669526">
                                                              <w:marLeft w:val="0"/>
                                                              <w:marRight w:val="0"/>
                                                              <w:marTop w:val="0"/>
                                                              <w:marBottom w:val="0"/>
                                                              <w:divBdr>
                                                                <w:top w:val="none" w:sz="0" w:space="0" w:color="auto"/>
                                                                <w:left w:val="none" w:sz="0" w:space="0" w:color="auto"/>
                                                                <w:bottom w:val="none" w:sz="0" w:space="0" w:color="auto"/>
                                                                <w:right w:val="none" w:sz="0" w:space="0" w:color="auto"/>
                                                              </w:divBdr>
                                                              <w:divsChild>
                                                                <w:div w:id="2061242986">
                                                                  <w:marLeft w:val="0"/>
                                                                  <w:marRight w:val="0"/>
                                                                  <w:marTop w:val="0"/>
                                                                  <w:marBottom w:val="0"/>
                                                                  <w:divBdr>
                                                                    <w:top w:val="none" w:sz="0" w:space="0" w:color="auto"/>
                                                                    <w:left w:val="none" w:sz="0" w:space="0" w:color="auto"/>
                                                                    <w:bottom w:val="none" w:sz="0" w:space="0" w:color="auto"/>
                                                                    <w:right w:val="none" w:sz="0" w:space="0" w:color="auto"/>
                                                                  </w:divBdr>
                                                                  <w:divsChild>
                                                                    <w:div w:id="553468579">
                                                                      <w:marLeft w:val="0"/>
                                                                      <w:marRight w:val="0"/>
                                                                      <w:marTop w:val="0"/>
                                                                      <w:marBottom w:val="0"/>
                                                                      <w:divBdr>
                                                                        <w:top w:val="none" w:sz="0" w:space="0" w:color="auto"/>
                                                                        <w:left w:val="none" w:sz="0" w:space="0" w:color="auto"/>
                                                                        <w:bottom w:val="none" w:sz="0" w:space="0" w:color="auto"/>
                                                                        <w:right w:val="none" w:sz="0" w:space="0" w:color="auto"/>
                                                                      </w:divBdr>
                                                                      <w:divsChild>
                                                                        <w:div w:id="19008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559205">
                                                  <w:marLeft w:val="0"/>
                                                  <w:marRight w:val="0"/>
                                                  <w:marTop w:val="0"/>
                                                  <w:marBottom w:val="0"/>
                                                  <w:divBdr>
                                                    <w:top w:val="none" w:sz="0" w:space="0" w:color="auto"/>
                                                    <w:left w:val="none" w:sz="0" w:space="0" w:color="auto"/>
                                                    <w:bottom w:val="none" w:sz="0" w:space="0" w:color="auto"/>
                                                    <w:right w:val="none" w:sz="0" w:space="0" w:color="auto"/>
                                                  </w:divBdr>
                                                  <w:divsChild>
                                                    <w:div w:id="1600210288">
                                                      <w:marLeft w:val="0"/>
                                                      <w:marRight w:val="0"/>
                                                      <w:marTop w:val="0"/>
                                                      <w:marBottom w:val="0"/>
                                                      <w:divBdr>
                                                        <w:top w:val="none" w:sz="0" w:space="0" w:color="auto"/>
                                                        <w:left w:val="none" w:sz="0" w:space="0" w:color="auto"/>
                                                        <w:bottom w:val="none" w:sz="0" w:space="0" w:color="auto"/>
                                                        <w:right w:val="none" w:sz="0" w:space="0" w:color="auto"/>
                                                      </w:divBdr>
                                                      <w:divsChild>
                                                        <w:div w:id="563679869">
                                                          <w:marLeft w:val="0"/>
                                                          <w:marRight w:val="0"/>
                                                          <w:marTop w:val="0"/>
                                                          <w:marBottom w:val="0"/>
                                                          <w:divBdr>
                                                            <w:top w:val="none" w:sz="0" w:space="0" w:color="auto"/>
                                                            <w:left w:val="none" w:sz="0" w:space="0" w:color="auto"/>
                                                            <w:bottom w:val="none" w:sz="0" w:space="0" w:color="auto"/>
                                                            <w:right w:val="none" w:sz="0" w:space="0" w:color="auto"/>
                                                          </w:divBdr>
                                                          <w:divsChild>
                                                            <w:div w:id="1556358314">
                                                              <w:marLeft w:val="0"/>
                                                              <w:marRight w:val="0"/>
                                                              <w:marTop w:val="0"/>
                                                              <w:marBottom w:val="0"/>
                                                              <w:divBdr>
                                                                <w:top w:val="none" w:sz="0" w:space="0" w:color="auto"/>
                                                                <w:left w:val="none" w:sz="0" w:space="0" w:color="auto"/>
                                                                <w:bottom w:val="none" w:sz="0" w:space="0" w:color="auto"/>
                                                                <w:right w:val="none" w:sz="0" w:space="0" w:color="auto"/>
                                                              </w:divBdr>
                                                              <w:divsChild>
                                                                <w:div w:id="1854953367">
                                                                  <w:marLeft w:val="0"/>
                                                                  <w:marRight w:val="0"/>
                                                                  <w:marTop w:val="0"/>
                                                                  <w:marBottom w:val="0"/>
                                                                  <w:divBdr>
                                                                    <w:top w:val="none" w:sz="0" w:space="0" w:color="auto"/>
                                                                    <w:left w:val="none" w:sz="0" w:space="0" w:color="auto"/>
                                                                    <w:bottom w:val="none" w:sz="0" w:space="0" w:color="auto"/>
                                                                    <w:right w:val="none" w:sz="0" w:space="0" w:color="auto"/>
                                                                  </w:divBdr>
                                                                  <w:divsChild>
                                                                    <w:div w:id="1627394670">
                                                                      <w:marLeft w:val="0"/>
                                                                      <w:marRight w:val="0"/>
                                                                      <w:marTop w:val="0"/>
                                                                      <w:marBottom w:val="0"/>
                                                                      <w:divBdr>
                                                                        <w:top w:val="none" w:sz="0" w:space="0" w:color="auto"/>
                                                                        <w:left w:val="none" w:sz="0" w:space="0" w:color="auto"/>
                                                                        <w:bottom w:val="none" w:sz="0" w:space="0" w:color="auto"/>
                                                                        <w:right w:val="none" w:sz="0" w:space="0" w:color="auto"/>
                                                                      </w:divBdr>
                                                                      <w:divsChild>
                                                                        <w:div w:id="337198182">
                                                                          <w:marLeft w:val="0"/>
                                                                          <w:marRight w:val="0"/>
                                                                          <w:marTop w:val="0"/>
                                                                          <w:marBottom w:val="0"/>
                                                                          <w:divBdr>
                                                                            <w:top w:val="none" w:sz="0" w:space="0" w:color="auto"/>
                                                                            <w:left w:val="none" w:sz="0" w:space="0" w:color="auto"/>
                                                                            <w:bottom w:val="none" w:sz="0" w:space="0" w:color="auto"/>
                                                                            <w:right w:val="none" w:sz="0" w:space="0" w:color="auto"/>
                                                                          </w:divBdr>
                                                                        </w:div>
                                                                        <w:div w:id="705526494">
                                                                          <w:marLeft w:val="0"/>
                                                                          <w:marRight w:val="0"/>
                                                                          <w:marTop w:val="0"/>
                                                                          <w:marBottom w:val="0"/>
                                                                          <w:divBdr>
                                                                            <w:top w:val="none" w:sz="0" w:space="0" w:color="auto"/>
                                                                            <w:left w:val="none" w:sz="0" w:space="0" w:color="auto"/>
                                                                            <w:bottom w:val="none" w:sz="0" w:space="0" w:color="auto"/>
                                                                            <w:right w:val="none" w:sz="0" w:space="0" w:color="auto"/>
                                                                          </w:divBdr>
                                                                        </w:div>
                                                                        <w:div w:id="1375498544">
                                                                          <w:marLeft w:val="0"/>
                                                                          <w:marRight w:val="0"/>
                                                                          <w:marTop w:val="0"/>
                                                                          <w:marBottom w:val="0"/>
                                                                          <w:divBdr>
                                                                            <w:top w:val="none" w:sz="0" w:space="0" w:color="auto"/>
                                                                            <w:left w:val="none" w:sz="0" w:space="0" w:color="auto"/>
                                                                            <w:bottom w:val="none" w:sz="0" w:space="0" w:color="auto"/>
                                                                            <w:right w:val="none" w:sz="0" w:space="0" w:color="auto"/>
                                                                          </w:divBdr>
                                                                        </w:div>
                                                                      </w:divsChild>
                                                                    </w:div>
                                                                    <w:div w:id="1980575924">
                                                                      <w:marLeft w:val="0"/>
                                                                      <w:marRight w:val="0"/>
                                                                      <w:marTop w:val="0"/>
                                                                      <w:marBottom w:val="0"/>
                                                                      <w:divBdr>
                                                                        <w:top w:val="none" w:sz="0" w:space="0" w:color="auto"/>
                                                                        <w:left w:val="none" w:sz="0" w:space="0" w:color="auto"/>
                                                                        <w:bottom w:val="none" w:sz="0" w:space="0" w:color="auto"/>
                                                                        <w:right w:val="none" w:sz="0" w:space="0" w:color="auto"/>
                                                                      </w:divBdr>
                                                                      <w:divsChild>
                                                                        <w:div w:id="1374577573">
                                                                          <w:marLeft w:val="0"/>
                                                                          <w:marRight w:val="0"/>
                                                                          <w:marTop w:val="0"/>
                                                                          <w:marBottom w:val="0"/>
                                                                          <w:divBdr>
                                                                            <w:top w:val="none" w:sz="0" w:space="0" w:color="auto"/>
                                                                            <w:left w:val="none" w:sz="0" w:space="0" w:color="auto"/>
                                                                            <w:bottom w:val="none" w:sz="0" w:space="0" w:color="auto"/>
                                                                            <w:right w:val="none" w:sz="0" w:space="0" w:color="auto"/>
                                                                          </w:divBdr>
                                                                        </w:div>
                                                                        <w:div w:id="1166091716">
                                                                          <w:marLeft w:val="0"/>
                                                                          <w:marRight w:val="0"/>
                                                                          <w:marTop w:val="0"/>
                                                                          <w:marBottom w:val="0"/>
                                                                          <w:divBdr>
                                                                            <w:top w:val="none" w:sz="0" w:space="0" w:color="auto"/>
                                                                            <w:left w:val="none" w:sz="0" w:space="0" w:color="auto"/>
                                                                            <w:bottom w:val="none" w:sz="0" w:space="0" w:color="auto"/>
                                                                            <w:right w:val="none" w:sz="0" w:space="0" w:color="auto"/>
                                                                          </w:divBdr>
                                                                        </w:div>
                                                                        <w:div w:id="1531071999">
                                                                          <w:marLeft w:val="0"/>
                                                                          <w:marRight w:val="0"/>
                                                                          <w:marTop w:val="0"/>
                                                                          <w:marBottom w:val="0"/>
                                                                          <w:divBdr>
                                                                            <w:top w:val="none" w:sz="0" w:space="0" w:color="auto"/>
                                                                            <w:left w:val="none" w:sz="0" w:space="0" w:color="auto"/>
                                                                            <w:bottom w:val="none" w:sz="0" w:space="0" w:color="auto"/>
                                                                            <w:right w:val="none" w:sz="0" w:space="0" w:color="auto"/>
                                                                          </w:divBdr>
                                                                        </w:div>
                                                                        <w:div w:id="13724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027277">
                                      <w:marLeft w:val="0"/>
                                      <w:marRight w:val="0"/>
                                      <w:marTop w:val="0"/>
                                      <w:marBottom w:val="0"/>
                                      <w:divBdr>
                                        <w:top w:val="none" w:sz="0" w:space="0" w:color="auto"/>
                                        <w:left w:val="none" w:sz="0" w:space="0" w:color="auto"/>
                                        <w:bottom w:val="none" w:sz="0" w:space="0" w:color="auto"/>
                                        <w:right w:val="none" w:sz="0" w:space="0" w:color="auto"/>
                                      </w:divBdr>
                                      <w:divsChild>
                                        <w:div w:id="2076664283">
                                          <w:marLeft w:val="0"/>
                                          <w:marRight w:val="0"/>
                                          <w:marTop w:val="0"/>
                                          <w:marBottom w:val="0"/>
                                          <w:divBdr>
                                            <w:top w:val="none" w:sz="0" w:space="0" w:color="auto"/>
                                            <w:left w:val="none" w:sz="0" w:space="0" w:color="auto"/>
                                            <w:bottom w:val="none" w:sz="0" w:space="0" w:color="auto"/>
                                            <w:right w:val="none" w:sz="0" w:space="0" w:color="auto"/>
                                          </w:divBdr>
                                          <w:divsChild>
                                            <w:div w:id="1661929582">
                                              <w:marLeft w:val="0"/>
                                              <w:marRight w:val="0"/>
                                              <w:marTop w:val="0"/>
                                              <w:marBottom w:val="0"/>
                                              <w:divBdr>
                                                <w:top w:val="none" w:sz="0" w:space="0" w:color="auto"/>
                                                <w:left w:val="none" w:sz="0" w:space="0" w:color="auto"/>
                                                <w:bottom w:val="none" w:sz="0" w:space="0" w:color="auto"/>
                                                <w:right w:val="none" w:sz="0" w:space="0" w:color="auto"/>
                                              </w:divBdr>
                                              <w:divsChild>
                                                <w:div w:id="1039670069">
                                                  <w:marLeft w:val="0"/>
                                                  <w:marRight w:val="0"/>
                                                  <w:marTop w:val="0"/>
                                                  <w:marBottom w:val="0"/>
                                                  <w:divBdr>
                                                    <w:top w:val="none" w:sz="0" w:space="0" w:color="auto"/>
                                                    <w:left w:val="none" w:sz="0" w:space="0" w:color="auto"/>
                                                    <w:bottom w:val="none" w:sz="0" w:space="0" w:color="auto"/>
                                                    <w:right w:val="none" w:sz="0" w:space="0" w:color="auto"/>
                                                  </w:divBdr>
                                                  <w:divsChild>
                                                    <w:div w:id="3212140">
                                                      <w:marLeft w:val="0"/>
                                                      <w:marRight w:val="0"/>
                                                      <w:marTop w:val="0"/>
                                                      <w:marBottom w:val="0"/>
                                                      <w:divBdr>
                                                        <w:top w:val="none" w:sz="0" w:space="0" w:color="auto"/>
                                                        <w:left w:val="none" w:sz="0" w:space="0" w:color="auto"/>
                                                        <w:bottom w:val="none" w:sz="0" w:space="0" w:color="auto"/>
                                                        <w:right w:val="none" w:sz="0" w:space="0" w:color="auto"/>
                                                      </w:divBdr>
                                                      <w:divsChild>
                                                        <w:div w:id="1702704679">
                                                          <w:marLeft w:val="0"/>
                                                          <w:marRight w:val="0"/>
                                                          <w:marTop w:val="0"/>
                                                          <w:marBottom w:val="0"/>
                                                          <w:divBdr>
                                                            <w:top w:val="none" w:sz="0" w:space="0" w:color="auto"/>
                                                            <w:left w:val="none" w:sz="0" w:space="0" w:color="auto"/>
                                                            <w:bottom w:val="none" w:sz="0" w:space="0" w:color="auto"/>
                                                            <w:right w:val="none" w:sz="0" w:space="0" w:color="auto"/>
                                                          </w:divBdr>
                                                        </w:div>
                                                      </w:divsChild>
                                                    </w:div>
                                                    <w:div w:id="575945130">
                                                      <w:marLeft w:val="0"/>
                                                      <w:marRight w:val="0"/>
                                                      <w:marTop w:val="0"/>
                                                      <w:marBottom w:val="0"/>
                                                      <w:divBdr>
                                                        <w:top w:val="none" w:sz="0" w:space="0" w:color="auto"/>
                                                        <w:left w:val="none" w:sz="0" w:space="0" w:color="auto"/>
                                                        <w:bottom w:val="none" w:sz="0" w:space="0" w:color="auto"/>
                                                        <w:right w:val="none" w:sz="0" w:space="0" w:color="auto"/>
                                                      </w:divBdr>
                                                      <w:divsChild>
                                                        <w:div w:id="609514418">
                                                          <w:marLeft w:val="0"/>
                                                          <w:marRight w:val="0"/>
                                                          <w:marTop w:val="0"/>
                                                          <w:marBottom w:val="0"/>
                                                          <w:divBdr>
                                                            <w:top w:val="none" w:sz="0" w:space="0" w:color="auto"/>
                                                            <w:left w:val="none" w:sz="0" w:space="0" w:color="auto"/>
                                                            <w:bottom w:val="none" w:sz="0" w:space="0" w:color="auto"/>
                                                            <w:right w:val="none" w:sz="0" w:space="0" w:color="auto"/>
                                                          </w:divBdr>
                                                          <w:divsChild>
                                                            <w:div w:id="12980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providers/content-providers.html" TargetMode="External"/><Relationship Id="rId13" Type="http://schemas.openxmlformats.org/officeDocument/2006/relationships/hyperlink" Target="http://developer.android.com/guide/topics/intents/intents-filters.html" TargetMode="External"/><Relationship Id="rId18" Type="http://schemas.openxmlformats.org/officeDocument/2006/relationships/hyperlink" Target="http://developer.android.com/reference/android/content/Context.html" TargetMode="External"/><Relationship Id="rId26" Type="http://schemas.openxmlformats.org/officeDocument/2006/relationships/image" Target="media/image5.png"/><Relationship Id="rId39" Type="http://schemas.openxmlformats.org/officeDocument/2006/relationships/hyperlink" Target="http://developer.android.com/guide/appendix/faq/commontasks.html" TargetMode="External"/><Relationship Id="rId3" Type="http://schemas.openxmlformats.org/officeDocument/2006/relationships/settings" Target="settings.xml"/><Relationship Id="rId21" Type="http://schemas.openxmlformats.org/officeDocument/2006/relationships/hyperlink" Target="https://sites.google.com/site/androidcoursearchive/labs/lab-6/BroadcastToastNotification2.png?attredirects=0" TargetMode="External"/><Relationship Id="rId34" Type="http://schemas.openxmlformats.org/officeDocument/2006/relationships/hyperlink" Target="http://developer.android.com/reference/java/util/TimerTask.html" TargetMode="External"/><Relationship Id="rId42" Type="http://schemas.openxmlformats.org/officeDocument/2006/relationships/hyperlink" Target="http://developer.android.com/guide/topics/providers/content-providers.html" TargetMode="External"/><Relationship Id="rId7" Type="http://schemas.openxmlformats.org/officeDocument/2006/relationships/hyperlink" Target="https://sites.google.com/site/androidcoursearchive/resources/lab-skeletons/Lab6_v1_partial_stub.zip?attredirects=0" TargetMode="External"/><Relationship Id="rId12" Type="http://schemas.openxmlformats.org/officeDocument/2006/relationships/hyperlink" Target="http://developer.android.com/reference/android/content/Intent.html" TargetMode="External"/><Relationship Id="rId17" Type="http://schemas.openxmlformats.org/officeDocument/2006/relationships/hyperlink" Target="http://developer.android.com/reference/android/app/Activity.html" TargetMode="External"/><Relationship Id="rId25" Type="http://schemas.openxmlformats.org/officeDocument/2006/relationships/hyperlink" Target="https://sites.google.com/site/androidcoursearchive/labs/lab-6/AppViewContextMenu.png?attredirects=0" TargetMode="External"/><Relationship Id="rId33" Type="http://schemas.openxmlformats.org/officeDocument/2006/relationships/hyperlink" Target="http://developer.android.com/reference/android/app/Service.html" TargetMode="External"/><Relationship Id="rId38" Type="http://schemas.openxmlformats.org/officeDocument/2006/relationships/hyperlink" Target="http://developer.android.com/guide/topics/providers/content-provider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developer.android.com/guide/topics/providers/content-providers.html" TargetMode="External"/><Relationship Id="rId29" Type="http://schemas.openxmlformats.org/officeDocument/2006/relationships/image" Target="media/image6.png"/><Relationship Id="rId41" Type="http://schemas.openxmlformats.org/officeDocument/2006/relationships/hyperlink" Target="http://developer.android.com/reference/android/content/ContentProvid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eloper.android.com/guide/topics/providers/content-providers.html" TargetMode="External"/><Relationship Id="rId24" Type="http://schemas.openxmlformats.org/officeDocument/2006/relationships/hyperlink" Target="http://developer.android.com/reference/android/content/Context.html" TargetMode="External"/><Relationship Id="rId32" Type="http://schemas.openxmlformats.org/officeDocument/2006/relationships/hyperlink" Target="http://developer.android.com/guide/topics/fundamentals.html" TargetMode="External"/><Relationship Id="rId37" Type="http://schemas.openxmlformats.org/officeDocument/2006/relationships/hyperlink" Target="http://developer.android.com/guide/topics/providers/content-providers.html" TargetMode="External"/><Relationship Id="rId40" Type="http://schemas.openxmlformats.org/officeDocument/2006/relationships/hyperlink" Target="http://developer.android.com/guide/topics/ui/notifiers/notifications.html" TargetMode="External"/><Relationship Id="rId45" Type="http://schemas.openxmlformats.org/officeDocument/2006/relationships/fontTable" Target="fontTable.xml"/><Relationship Id="rId5" Type="http://schemas.openxmlformats.org/officeDocument/2006/relationships/hyperlink" Target="https://sites.google.com/site/androidcoursearchive/labs/lab-6/AppRaterUseCase.png?attredirects=0" TargetMode="External"/><Relationship Id="rId15" Type="http://schemas.openxmlformats.org/officeDocument/2006/relationships/hyperlink" Target="https://sites.google.com/site/androidcoursearchive/labs/lab-6/AppRaterOptionsMenu2.png?attredirects=0" TargetMode="External"/><Relationship Id="rId23" Type="http://schemas.openxmlformats.org/officeDocument/2006/relationships/hyperlink" Target="http://developer.android.com/reference/android/content/Context.html" TargetMode="External"/><Relationship Id="rId28" Type="http://schemas.openxmlformats.org/officeDocument/2006/relationships/hyperlink" Target="https://sites.google.com/site/androidcoursearchive/labs/lab-6/UninstallReinstallApp.png?attredirects=0" TargetMode="External"/><Relationship Id="rId36" Type="http://schemas.openxmlformats.org/officeDocument/2006/relationships/hyperlink" Target="http://developer.android.com/reference/java/util/Timer.html" TargetMode="External"/><Relationship Id="rId10" Type="http://schemas.openxmlformats.org/officeDocument/2006/relationships/image" Target="media/image2.png"/><Relationship Id="rId19" Type="http://schemas.openxmlformats.org/officeDocument/2006/relationships/hyperlink" Target="http://developer.android.com/reference/android/content/Context.html" TargetMode="External"/><Relationship Id="rId31" Type="http://schemas.openxmlformats.org/officeDocument/2006/relationships/hyperlink" Target="http://developer.android.com/guide/topics/providers/content-providers.html" TargetMode="External"/><Relationship Id="rId44" Type="http://schemas.openxmlformats.org/officeDocument/2006/relationships/hyperlink" Target="http://developer.android.com/reference/android/content/ContentProvider.html" TargetMode="External"/><Relationship Id="rId4" Type="http://schemas.openxmlformats.org/officeDocument/2006/relationships/webSettings" Target="webSettings.xml"/><Relationship Id="rId9" Type="http://schemas.openxmlformats.org/officeDocument/2006/relationships/hyperlink" Target="https://sites.google.com/site/androidcoursearchive/labs/lab-6/LaunchMarketActivity.png?attredirects=0" TargetMode="External"/><Relationship Id="rId14" Type="http://schemas.openxmlformats.org/officeDocument/2006/relationships/hyperlink" Target="http://developer.android.com/guide/topics/fundamentals.html" TargetMode="External"/><Relationship Id="rId22" Type="http://schemas.openxmlformats.org/officeDocument/2006/relationships/image" Target="media/image4.png"/><Relationship Id="rId27" Type="http://schemas.openxmlformats.org/officeDocument/2006/relationships/hyperlink" Target="http://developer.android.com/reference/android/widget/AdapterView.AdapterContextMenuInfo.html" TargetMode="External"/><Relationship Id="rId30" Type="http://schemas.openxmlformats.org/officeDocument/2006/relationships/hyperlink" Target="http://developer.android.com/guide/topics/providers/content-providers.html" TargetMode="External"/><Relationship Id="rId35" Type="http://schemas.openxmlformats.org/officeDocument/2006/relationships/hyperlink" Target="http://developer.android.com/reference/java/lang/Runnable.html" TargetMode="External"/><Relationship Id="rId43" Type="http://schemas.openxmlformats.org/officeDocument/2006/relationships/hyperlink" Target="http://developer.android.com/reference/android/content/UriMat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24</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2015-09-16T03:32:00Z</dcterms:modified>
</cp:coreProperties>
</file>