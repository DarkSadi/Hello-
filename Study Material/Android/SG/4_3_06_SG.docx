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262DB5" w:rsidRDefault="00AF2332" w:rsidP="00262DB5">
      <w:pPr>
        <w:autoSpaceDE w:val="0"/>
        <w:autoSpaceDN w:val="0"/>
        <w:adjustRightInd w:val="0"/>
        <w:jc w:val="center"/>
        <w:rPr>
          <w:rFonts w:ascii="Verdana" w:hAnsi="Verdana" w:cs="CMR12"/>
          <w:sz w:val="20"/>
          <w:szCs w:val="20"/>
        </w:rPr>
      </w:pPr>
      <w:r>
        <w:rPr>
          <w:rFonts w:ascii="CMR17" w:hAnsi="CMR17" w:cs="CMR17"/>
          <w:sz w:val="34"/>
          <w:szCs w:val="34"/>
        </w:rPr>
        <w:t>Session</w:t>
      </w:r>
      <w:r w:rsidR="00262DB5">
        <w:rPr>
          <w:rFonts w:ascii="CMR17" w:hAnsi="CMR17" w:cs="CMR17"/>
          <w:sz w:val="34"/>
          <w:szCs w:val="34"/>
        </w:rPr>
        <w:t xml:space="preserve"> 6</w:t>
      </w:r>
      <w:r w:rsidR="00534600">
        <w:rPr>
          <w:rFonts w:ascii="CMR17" w:hAnsi="CMR17" w:cs="CMR17"/>
          <w:sz w:val="34"/>
          <w:szCs w:val="34"/>
        </w:rPr>
        <w:t>:</w:t>
      </w:r>
      <w:r w:rsidR="00262DB5">
        <w:rPr>
          <w:rFonts w:ascii="CMR17" w:hAnsi="CMR17" w:cs="CMR17"/>
          <w:sz w:val="34"/>
          <w:szCs w:val="34"/>
        </w:rPr>
        <w:t xml:space="preserve"> </w:t>
      </w:r>
      <w:r w:rsidR="00262DB5" w:rsidRPr="00262DB5">
        <w:rPr>
          <w:rFonts w:ascii="CMR17" w:hAnsi="CMR17" w:cs="CMR17"/>
          <w:sz w:val="34"/>
          <w:szCs w:val="34"/>
        </w:rPr>
        <w:t>Developing and running first Android application (Practice)</w:t>
      </w:r>
    </w:p>
    <w:p w:rsidR="008942A0" w:rsidRDefault="008942A0" w:rsidP="008942A0">
      <w:pPr>
        <w:rPr>
          <w:rFonts w:ascii="Vardana" w:hAnsi="Vardana"/>
          <w:sz w:val="24"/>
        </w:rPr>
      </w:pPr>
      <w:r>
        <w:rPr>
          <w:rFonts w:ascii="Vardana" w:hAnsi="Vardana"/>
          <w:sz w:val="24"/>
        </w:rPr>
        <w:t>The goal of this practical is to learn the fundamentals of developing Android Applications, from project creation to installation on a physical device. More specifically, you should gain the knowledge of how to use basic development tools to support the application development process, as well as the key components of an Android application itself.</w:t>
      </w:r>
    </w:p>
    <w:p w:rsidR="008942A0" w:rsidRDefault="008942A0" w:rsidP="008942A0">
      <w:pPr>
        <w:spacing w:after="283"/>
        <w:rPr>
          <w:rFonts w:ascii="Vardana" w:hAnsi="Vardana"/>
          <w:sz w:val="36"/>
          <w:u w:val="single"/>
        </w:rPr>
      </w:pPr>
    </w:p>
    <w:p w:rsidR="008942A0" w:rsidRDefault="008942A0" w:rsidP="008942A0">
      <w:pPr>
        <w:spacing w:after="283"/>
        <w:rPr>
          <w:rFonts w:ascii="Vardana" w:hAnsi="Vardana"/>
          <w:b/>
          <w:sz w:val="48"/>
        </w:rPr>
      </w:pPr>
      <w:r>
        <w:rPr>
          <w:rFonts w:ascii="Vardana" w:hAnsi="Vardana"/>
          <w:b/>
          <w:sz w:val="48"/>
        </w:rPr>
        <w:t>Objectives</w:t>
      </w:r>
    </w:p>
    <w:p w:rsidR="008942A0" w:rsidRDefault="008942A0" w:rsidP="008942A0">
      <w:pPr>
        <w:pStyle w:val="BodyText"/>
        <w:widowControl w:val="0"/>
        <w:numPr>
          <w:ilvl w:val="0"/>
          <w:numId w:val="3"/>
        </w:numPr>
        <w:tabs>
          <w:tab w:val="clear" w:pos="432"/>
          <w:tab w:val="left" w:pos="707"/>
        </w:tabs>
        <w:suppressAutoHyphens/>
        <w:spacing w:after="0" w:line="240" w:lineRule="auto"/>
        <w:ind w:left="707" w:hanging="283"/>
        <w:rPr>
          <w:rFonts w:ascii="Vardana" w:hAnsi="Vardana"/>
        </w:rPr>
      </w:pPr>
      <w:r>
        <w:rPr>
          <w:rFonts w:ascii="Vardana" w:hAnsi="Vardana"/>
        </w:rPr>
        <w:t>Setup the Development Environment</w:t>
      </w:r>
    </w:p>
    <w:p w:rsidR="008942A0" w:rsidRDefault="008942A0" w:rsidP="008942A0">
      <w:pPr>
        <w:pStyle w:val="BodyText"/>
        <w:widowControl w:val="0"/>
        <w:numPr>
          <w:ilvl w:val="0"/>
          <w:numId w:val="3"/>
        </w:numPr>
        <w:tabs>
          <w:tab w:val="clear" w:pos="432"/>
          <w:tab w:val="left" w:pos="707"/>
        </w:tabs>
        <w:suppressAutoHyphens/>
        <w:spacing w:after="0" w:line="240" w:lineRule="auto"/>
        <w:ind w:left="707" w:hanging="283"/>
        <w:rPr>
          <w:rFonts w:ascii="Vardana" w:hAnsi="Vardana"/>
        </w:rPr>
      </w:pPr>
      <w:r>
        <w:rPr>
          <w:rFonts w:ascii="Vardana" w:hAnsi="Vardana"/>
        </w:rPr>
        <w:t>Create a "Hello World" Android Application</w:t>
      </w:r>
    </w:p>
    <w:p w:rsidR="008942A0" w:rsidRDefault="008942A0" w:rsidP="008942A0">
      <w:pPr>
        <w:pStyle w:val="BodyText"/>
        <w:widowControl w:val="0"/>
        <w:numPr>
          <w:ilvl w:val="0"/>
          <w:numId w:val="3"/>
        </w:numPr>
        <w:tabs>
          <w:tab w:val="clear" w:pos="432"/>
          <w:tab w:val="left" w:pos="707"/>
        </w:tabs>
        <w:suppressAutoHyphens/>
        <w:spacing w:after="0" w:line="240" w:lineRule="auto"/>
        <w:ind w:left="707" w:hanging="283"/>
        <w:rPr>
          <w:rFonts w:ascii="Vardana" w:hAnsi="Vardana"/>
        </w:rPr>
      </w:pPr>
      <w:r>
        <w:rPr>
          <w:rFonts w:ascii="Vardana" w:hAnsi="Vardana"/>
        </w:rPr>
        <w:t>Understand the various parts of an Android Project</w:t>
      </w:r>
    </w:p>
    <w:p w:rsidR="008942A0" w:rsidRDefault="008942A0" w:rsidP="008942A0">
      <w:pPr>
        <w:pStyle w:val="BodyText"/>
        <w:widowControl w:val="0"/>
        <w:numPr>
          <w:ilvl w:val="0"/>
          <w:numId w:val="3"/>
        </w:numPr>
        <w:tabs>
          <w:tab w:val="clear" w:pos="432"/>
          <w:tab w:val="left" w:pos="707"/>
        </w:tabs>
        <w:suppressAutoHyphens/>
        <w:spacing w:after="0" w:line="240" w:lineRule="auto"/>
        <w:ind w:left="707" w:hanging="283"/>
        <w:rPr>
          <w:rFonts w:ascii="Vardana" w:hAnsi="Vardana"/>
        </w:rPr>
      </w:pPr>
      <w:r>
        <w:rPr>
          <w:rFonts w:ascii="Vardana" w:hAnsi="Vardana"/>
        </w:rPr>
        <w:t>Use the Android Emulator</w:t>
      </w:r>
    </w:p>
    <w:p w:rsidR="008942A0" w:rsidRDefault="008942A0" w:rsidP="008942A0">
      <w:pPr>
        <w:pStyle w:val="BodyText"/>
        <w:widowControl w:val="0"/>
        <w:numPr>
          <w:ilvl w:val="0"/>
          <w:numId w:val="3"/>
        </w:numPr>
        <w:tabs>
          <w:tab w:val="clear" w:pos="432"/>
          <w:tab w:val="left" w:pos="707"/>
        </w:tabs>
        <w:suppressAutoHyphens/>
        <w:spacing w:after="0" w:line="240" w:lineRule="auto"/>
        <w:ind w:left="707" w:hanging="283"/>
        <w:rPr>
          <w:rFonts w:ascii="Vardana" w:hAnsi="Vardana"/>
        </w:rPr>
      </w:pPr>
      <w:r>
        <w:rPr>
          <w:rFonts w:ascii="Vardana" w:hAnsi="Vardana"/>
        </w:rPr>
        <w:t>Install and run the application on a physical device</w:t>
      </w:r>
    </w:p>
    <w:p w:rsidR="008942A0" w:rsidRDefault="008942A0" w:rsidP="008942A0">
      <w:pPr>
        <w:pStyle w:val="BodyText"/>
        <w:widowControl w:val="0"/>
        <w:numPr>
          <w:ilvl w:val="0"/>
          <w:numId w:val="3"/>
        </w:numPr>
        <w:tabs>
          <w:tab w:val="clear" w:pos="432"/>
          <w:tab w:val="left" w:pos="707"/>
        </w:tabs>
        <w:suppressAutoHyphens/>
        <w:spacing w:line="240" w:lineRule="auto"/>
        <w:ind w:left="707" w:hanging="283"/>
        <w:rPr>
          <w:rFonts w:ascii="Vardana" w:hAnsi="Vardana"/>
        </w:rPr>
      </w:pPr>
      <w:r>
        <w:rPr>
          <w:rFonts w:ascii="Vardana" w:hAnsi="Vardana"/>
        </w:rPr>
        <w:t>Create a simple User Interface</w:t>
      </w: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b/>
          <w:sz w:val="48"/>
        </w:rPr>
      </w:pPr>
      <w:r>
        <w:rPr>
          <w:rFonts w:ascii="Vardana" w:hAnsi="Vardana"/>
          <w:b/>
          <w:sz w:val="48"/>
        </w:rPr>
        <w:t>Activities</w:t>
      </w:r>
    </w:p>
    <w:p w:rsidR="008942A0" w:rsidRDefault="008942A0" w:rsidP="008942A0">
      <w:pPr>
        <w:pStyle w:val="BodyText"/>
        <w:spacing w:after="0"/>
        <w:rPr>
          <w:rFonts w:ascii="Vardana" w:hAnsi="Vardana"/>
          <w:b/>
          <w:sz w:val="48"/>
        </w:rPr>
      </w:pPr>
    </w:p>
    <w:p w:rsidR="008942A0" w:rsidRDefault="008942A0" w:rsidP="008942A0">
      <w:pPr>
        <w:pStyle w:val="BodyText"/>
        <w:spacing w:after="0"/>
        <w:rPr>
          <w:rFonts w:ascii="Vardana" w:hAnsi="Vardana"/>
          <w:b/>
          <w:sz w:val="36"/>
          <w:u w:val="single"/>
        </w:rPr>
      </w:pPr>
      <w:r>
        <w:rPr>
          <w:rFonts w:ascii="Vardana" w:hAnsi="Vardana"/>
          <w:b/>
          <w:sz w:val="36"/>
          <w:u w:val="single"/>
        </w:rPr>
        <w:t xml:space="preserve">1. Setting </w:t>
      </w:r>
      <w:proofErr w:type="gramStart"/>
      <w:r>
        <w:rPr>
          <w:rFonts w:ascii="Vardana" w:hAnsi="Vardana"/>
          <w:b/>
          <w:sz w:val="36"/>
          <w:u w:val="single"/>
        </w:rPr>
        <w:t>Up</w:t>
      </w:r>
      <w:proofErr w:type="gramEnd"/>
      <w:r>
        <w:rPr>
          <w:rFonts w:ascii="Vardana" w:hAnsi="Vardana"/>
          <w:b/>
          <w:sz w:val="36"/>
          <w:u w:val="single"/>
        </w:rPr>
        <w:t xml:space="preserve"> the Development Environment</w:t>
      </w:r>
    </w:p>
    <w:p w:rsidR="008942A0" w:rsidRDefault="008942A0" w:rsidP="008942A0">
      <w:pPr>
        <w:pStyle w:val="BodyText"/>
        <w:spacing w:after="0"/>
        <w:rPr>
          <w:rFonts w:ascii="Vardana" w:hAnsi="Vardana"/>
          <w:b/>
          <w:sz w:val="36"/>
          <w:u w:val="single"/>
        </w:rPr>
      </w:pPr>
    </w:p>
    <w:p w:rsidR="008942A0" w:rsidRDefault="008942A0" w:rsidP="008942A0">
      <w:pPr>
        <w:pStyle w:val="BodyText"/>
        <w:spacing w:after="0"/>
        <w:rPr>
          <w:rFonts w:ascii="Vardana" w:hAnsi="Vardana"/>
          <w:b/>
          <w:sz w:val="28"/>
        </w:rPr>
      </w:pPr>
    </w:p>
    <w:p w:rsidR="008942A0" w:rsidRDefault="008942A0" w:rsidP="008942A0">
      <w:pPr>
        <w:pStyle w:val="BodyText"/>
        <w:rPr>
          <w:rFonts w:ascii="Vardana" w:hAnsi="Vardana"/>
          <w:b/>
          <w:sz w:val="28"/>
        </w:rPr>
      </w:pPr>
      <w:r>
        <w:rPr>
          <w:rFonts w:ascii="Vardana" w:hAnsi="Vardana"/>
          <w:b/>
          <w:sz w:val="28"/>
        </w:rPr>
        <w:t>1.1 Download/Install the SDK</w:t>
      </w:r>
    </w:p>
    <w:p w:rsidR="008942A0" w:rsidRDefault="008942A0" w:rsidP="008942A0">
      <w:pPr>
        <w:pStyle w:val="BodyText"/>
        <w:rPr>
          <w:rFonts w:ascii="Vardana" w:hAnsi="Vardana"/>
        </w:rPr>
      </w:pPr>
      <w:r>
        <w:rPr>
          <w:rFonts w:ascii="Vardana" w:hAnsi="Vardana"/>
        </w:rPr>
        <w:t xml:space="preserve">For in-depth instructions, visit </w:t>
      </w:r>
      <w:hyperlink r:id="rId5" w:history="1">
        <w:r>
          <w:rPr>
            <w:rStyle w:val="Hyperlink"/>
            <w:rFonts w:ascii="Vardana" w:hAnsi="Vardana"/>
          </w:rPr>
          <w:t>Android Installation Documentation</w:t>
        </w:r>
      </w:hyperlink>
      <w:r>
        <w:rPr>
          <w:rFonts w:ascii="Vardana" w:hAnsi="Vardana"/>
        </w:rPr>
        <w:t>. Otherwise, perform the following steps.</w:t>
      </w:r>
    </w:p>
    <w:p w:rsidR="008942A0" w:rsidRDefault="008942A0" w:rsidP="008942A0">
      <w:pPr>
        <w:pStyle w:val="BodyText"/>
        <w:widowControl w:val="0"/>
        <w:numPr>
          <w:ilvl w:val="0"/>
          <w:numId w:val="4"/>
        </w:numPr>
        <w:tabs>
          <w:tab w:val="clear" w:pos="1800"/>
          <w:tab w:val="left" w:pos="707"/>
        </w:tabs>
        <w:suppressAutoHyphens/>
        <w:spacing w:line="240" w:lineRule="auto"/>
        <w:ind w:left="707" w:hanging="283"/>
        <w:rPr>
          <w:rFonts w:ascii="Vardana" w:hAnsi="Vardana"/>
          <w:sz w:val="24"/>
        </w:rPr>
      </w:pPr>
      <w:r>
        <w:rPr>
          <w:rFonts w:ascii="Vardana" w:hAnsi="Vardana"/>
          <w:sz w:val="24"/>
        </w:rPr>
        <w:t>Go to</w:t>
      </w:r>
      <w:hyperlink r:id="rId6" w:anchor="_blank" w:history="1">
        <w:r>
          <w:rPr>
            <w:rStyle w:val="Hyperlink"/>
            <w:rFonts w:ascii="Vardana" w:hAnsi="Vardana"/>
          </w:rPr>
          <w:t>http://developer.android.com/sdk/index.html</w:t>
        </w:r>
      </w:hyperlink>
      <w:r>
        <w:rPr>
          <w:rFonts w:ascii="Vardana" w:hAnsi="Vardana"/>
          <w:sz w:val="24"/>
        </w:rPr>
        <w:t>.</w:t>
      </w:r>
    </w:p>
    <w:p w:rsidR="008942A0" w:rsidRDefault="008942A0" w:rsidP="008942A0">
      <w:pPr>
        <w:pStyle w:val="BodyText"/>
        <w:widowControl w:val="0"/>
        <w:numPr>
          <w:ilvl w:val="0"/>
          <w:numId w:val="4"/>
        </w:numPr>
        <w:tabs>
          <w:tab w:val="clear" w:pos="1800"/>
          <w:tab w:val="left" w:pos="707"/>
        </w:tabs>
        <w:suppressAutoHyphens/>
        <w:spacing w:line="240" w:lineRule="auto"/>
        <w:ind w:left="707" w:hanging="283"/>
        <w:rPr>
          <w:rFonts w:ascii="Vardana" w:hAnsi="Vardana"/>
          <w:sz w:val="24"/>
        </w:rPr>
      </w:pPr>
      <w:r>
        <w:rPr>
          <w:rFonts w:ascii="Vardana" w:hAnsi="Vardana"/>
          <w:sz w:val="24"/>
        </w:rPr>
        <w:t xml:space="preserve">Unpack to a convenient location - Remember the full path to this location, we will refer to it as </w:t>
      </w:r>
      <w:r>
        <w:rPr>
          <w:rFonts w:ascii="Vardana" w:hAnsi="Vardana"/>
          <w:b/>
          <w:i/>
          <w:sz w:val="24"/>
        </w:rPr>
        <w:t>&lt;</w:t>
      </w:r>
      <w:proofErr w:type="spellStart"/>
      <w:r>
        <w:rPr>
          <w:rFonts w:ascii="Vardana" w:hAnsi="Vardana"/>
          <w:b/>
          <w:sz w:val="24"/>
        </w:rPr>
        <w:t>android_sdk_dir</w:t>
      </w:r>
      <w:proofErr w:type="spellEnd"/>
      <w:r>
        <w:rPr>
          <w:rFonts w:ascii="Vardana" w:hAnsi="Vardana"/>
          <w:b/>
          <w:i/>
          <w:sz w:val="24"/>
        </w:rPr>
        <w:t>&gt;</w:t>
      </w:r>
      <w:r>
        <w:rPr>
          <w:rFonts w:ascii="Vardana" w:hAnsi="Vardana"/>
          <w:sz w:val="24"/>
        </w:rPr>
        <w:t xml:space="preserve"> for the rest of the </w:t>
      </w:r>
      <w:r>
        <w:rPr>
          <w:rFonts w:ascii="Vardana" w:hAnsi="Vardana"/>
          <w:sz w:val="24"/>
        </w:rPr>
        <w:lastRenderedPageBreak/>
        <w:t>lab.</w:t>
      </w:r>
    </w:p>
    <w:p w:rsidR="008942A0" w:rsidRDefault="008942A0" w:rsidP="008942A0">
      <w:pPr>
        <w:pStyle w:val="BodyText"/>
        <w:widowControl w:val="0"/>
        <w:numPr>
          <w:ilvl w:val="1"/>
          <w:numId w:val="4"/>
        </w:numPr>
        <w:tabs>
          <w:tab w:val="clear" w:pos="1800"/>
          <w:tab w:val="left" w:pos="1414"/>
        </w:tabs>
        <w:suppressAutoHyphens/>
        <w:spacing w:line="240" w:lineRule="auto"/>
        <w:ind w:left="1414" w:hanging="283"/>
        <w:rPr>
          <w:rFonts w:ascii="Vardana" w:hAnsi="Vardana"/>
          <w:i/>
          <w:sz w:val="24"/>
        </w:rPr>
      </w:pPr>
      <w:r>
        <w:rPr>
          <w:rFonts w:ascii="Vardana" w:hAnsi="Vardana"/>
          <w:i/>
          <w:sz w:val="24"/>
        </w:rPr>
        <w:t>For example, on Linux your home directory is a convenient location.</w:t>
      </w:r>
    </w:p>
    <w:p w:rsidR="008942A0" w:rsidRDefault="008942A0" w:rsidP="008942A0">
      <w:pPr>
        <w:pStyle w:val="BodyText"/>
        <w:widowControl w:val="0"/>
        <w:numPr>
          <w:ilvl w:val="1"/>
          <w:numId w:val="4"/>
        </w:numPr>
        <w:tabs>
          <w:tab w:val="clear" w:pos="1800"/>
          <w:tab w:val="left" w:pos="1414"/>
        </w:tabs>
        <w:suppressAutoHyphens/>
        <w:spacing w:line="240" w:lineRule="auto"/>
        <w:ind w:left="1414" w:hanging="283"/>
        <w:rPr>
          <w:rFonts w:ascii="Vardana" w:hAnsi="Vardana"/>
          <w:i/>
          <w:sz w:val="24"/>
        </w:rPr>
      </w:pPr>
      <w:r>
        <w:rPr>
          <w:rFonts w:ascii="Vardana" w:hAnsi="Vardana"/>
          <w:b/>
          <w:i/>
          <w:sz w:val="24"/>
        </w:rPr>
        <w:t>&lt;</w:t>
      </w:r>
      <w:proofErr w:type="spellStart"/>
      <w:r>
        <w:rPr>
          <w:rFonts w:ascii="Vardana" w:hAnsi="Vardana"/>
          <w:b/>
          <w:i/>
          <w:sz w:val="24"/>
        </w:rPr>
        <w:t>android_sdk_dir</w:t>
      </w:r>
      <w:proofErr w:type="spellEnd"/>
      <w:r>
        <w:rPr>
          <w:rFonts w:ascii="Vardana" w:hAnsi="Vardana"/>
          <w:b/>
          <w:i/>
          <w:sz w:val="24"/>
        </w:rPr>
        <w:t>&gt;</w:t>
      </w:r>
      <w:r>
        <w:rPr>
          <w:rFonts w:ascii="Vardana" w:hAnsi="Vardana"/>
          <w:sz w:val="24"/>
        </w:rPr>
        <w:t xml:space="preserve"> </w:t>
      </w:r>
      <w:r>
        <w:rPr>
          <w:rFonts w:ascii="Vardana" w:hAnsi="Vardana"/>
          <w:i/>
          <w:sz w:val="24"/>
        </w:rPr>
        <w:t>would then be /home/&lt;username&gt;/</w:t>
      </w:r>
      <w:proofErr w:type="spellStart"/>
      <w:r>
        <w:rPr>
          <w:rFonts w:ascii="Vardana" w:hAnsi="Vardana"/>
          <w:i/>
          <w:sz w:val="24"/>
        </w:rPr>
        <w:t>android_dir</w:t>
      </w:r>
      <w:proofErr w:type="spellEnd"/>
      <w:r>
        <w:rPr>
          <w:rFonts w:ascii="Vardana" w:hAnsi="Vardana"/>
          <w:i/>
          <w:sz w:val="24"/>
        </w:rPr>
        <w:t>.</w:t>
      </w:r>
    </w:p>
    <w:p w:rsidR="008942A0" w:rsidRDefault="008942A0" w:rsidP="008942A0">
      <w:pPr>
        <w:pStyle w:val="BodyText"/>
        <w:widowControl w:val="0"/>
        <w:numPr>
          <w:ilvl w:val="0"/>
          <w:numId w:val="4"/>
        </w:numPr>
        <w:tabs>
          <w:tab w:val="clear" w:pos="1800"/>
          <w:tab w:val="left" w:pos="707"/>
        </w:tabs>
        <w:suppressAutoHyphens/>
        <w:spacing w:line="240" w:lineRule="auto"/>
        <w:ind w:left="707" w:hanging="283"/>
        <w:rPr>
          <w:rFonts w:ascii="Vardana" w:hAnsi="Vardana"/>
          <w:sz w:val="24"/>
        </w:rPr>
      </w:pPr>
      <w:r>
        <w:rPr>
          <w:rFonts w:ascii="Vardana" w:hAnsi="Vardana"/>
          <w:sz w:val="24"/>
        </w:rPr>
        <w:t>Add the path to the &lt;</w:t>
      </w:r>
      <w:proofErr w:type="spellStart"/>
      <w:r>
        <w:rPr>
          <w:rFonts w:ascii="Vardana" w:hAnsi="Vardana"/>
          <w:sz w:val="24"/>
        </w:rPr>
        <w:t>android_sdk_dir</w:t>
      </w:r>
      <w:proofErr w:type="spellEnd"/>
      <w:r>
        <w:rPr>
          <w:rFonts w:ascii="Vardana" w:hAnsi="Vardana"/>
          <w:sz w:val="24"/>
        </w:rPr>
        <w:t>&gt;/tools directory to your system PATH</w:t>
      </w:r>
    </w:p>
    <w:p w:rsidR="008942A0" w:rsidRDefault="008942A0" w:rsidP="008942A0">
      <w:pPr>
        <w:pStyle w:val="BodyText"/>
        <w:widowControl w:val="0"/>
        <w:numPr>
          <w:ilvl w:val="1"/>
          <w:numId w:val="4"/>
        </w:numPr>
        <w:tabs>
          <w:tab w:val="clear" w:pos="1800"/>
          <w:tab w:val="left" w:pos="1414"/>
        </w:tabs>
        <w:suppressAutoHyphens/>
        <w:spacing w:after="0" w:line="240" w:lineRule="auto"/>
        <w:ind w:left="1414" w:hanging="283"/>
        <w:rPr>
          <w:rFonts w:ascii="Vardana" w:hAnsi="Vardana"/>
          <w:sz w:val="24"/>
          <w:shd w:val="clear" w:color="auto" w:fill="FFFFFF"/>
        </w:rPr>
      </w:pPr>
      <w:r>
        <w:rPr>
          <w:rFonts w:ascii="Vardana" w:hAnsi="Vardana"/>
          <w:sz w:val="24"/>
        </w:rPr>
        <w:t>Linux (Lab Machines Running Fedora):</w:t>
      </w:r>
      <w:r>
        <w:rPr>
          <w:rFonts w:ascii="Vardana" w:hAnsi="Vardana"/>
          <w:sz w:val="24"/>
          <w:shd w:val="clear" w:color="auto" w:fill="FFFFFF"/>
        </w:rPr>
        <w:t xml:space="preserve"> </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shd w:val="clear" w:color="auto" w:fill="FFFFFF"/>
        </w:rPr>
      </w:pPr>
      <w:r>
        <w:rPr>
          <w:rFonts w:ascii="Vardana" w:hAnsi="Vardana"/>
          <w:sz w:val="24"/>
          <w:shd w:val="clear" w:color="auto" w:fill="FFFFFF"/>
        </w:rPr>
        <w:t>Using your favorite text editor, open the .</w:t>
      </w:r>
      <w:proofErr w:type="spellStart"/>
      <w:r>
        <w:rPr>
          <w:rFonts w:ascii="Vardana" w:hAnsi="Vardana"/>
          <w:sz w:val="24"/>
          <w:shd w:val="clear" w:color="auto" w:fill="FFFFFF"/>
        </w:rPr>
        <w:t>mycshrc</w:t>
      </w:r>
      <w:proofErr w:type="spellEnd"/>
      <w:r>
        <w:rPr>
          <w:rFonts w:ascii="Vardana" w:hAnsi="Vardana"/>
          <w:sz w:val="24"/>
          <w:shd w:val="clear" w:color="auto" w:fill="FFFFFF"/>
        </w:rPr>
        <w:t xml:space="preserve"> file in your home directory.</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rPr>
      </w:pPr>
      <w:r>
        <w:rPr>
          <w:rFonts w:ascii="Vardana" w:hAnsi="Vardana"/>
        </w:rPr>
        <w:t>Add the following text to the end of the file:</w:t>
      </w:r>
      <w:r>
        <w:rPr>
          <w:rFonts w:ascii="Vardana" w:hAnsi="Vardana"/>
        </w:rPr>
        <w:br/>
      </w:r>
      <w:r>
        <w:rPr>
          <w:rFonts w:ascii="Vardana" w:hAnsi="Vardana"/>
          <w:shd w:val="clear" w:color="auto" w:fill="CCCCCC"/>
        </w:rPr>
        <w:t>set path=($path &lt;</w:t>
      </w:r>
      <w:proofErr w:type="spellStart"/>
      <w:r>
        <w:rPr>
          <w:rFonts w:ascii="Vardana" w:hAnsi="Vardana"/>
          <w:shd w:val="clear" w:color="auto" w:fill="CCCCCC"/>
        </w:rPr>
        <w:t>android_sdk_dir</w:t>
      </w:r>
      <w:proofErr w:type="spellEnd"/>
      <w:r>
        <w:rPr>
          <w:rFonts w:ascii="Vardana" w:hAnsi="Vardana"/>
          <w:shd w:val="clear" w:color="auto" w:fill="CCCCCC"/>
        </w:rPr>
        <w:t>&gt;/tools) </w:t>
      </w:r>
      <w:r>
        <w:rPr>
          <w:rFonts w:ascii="Vardana" w:hAnsi="Vardana"/>
        </w:rPr>
        <w:t xml:space="preserve"> </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shd w:val="clear" w:color="auto" w:fill="CCCCCC"/>
        </w:rPr>
      </w:pPr>
      <w:r>
        <w:rPr>
          <w:rFonts w:ascii="Vardana" w:hAnsi="Vardana"/>
          <w:sz w:val="24"/>
          <w:shd w:val="clear" w:color="auto" w:fill="FFFFFF"/>
        </w:rPr>
        <w:t>Open up a terminal, navigate to your home directory and execute the following command:</w:t>
      </w:r>
      <w:r>
        <w:rPr>
          <w:rFonts w:ascii="Vardana" w:hAnsi="Vardana"/>
          <w:sz w:val="24"/>
          <w:shd w:val="clear" w:color="auto" w:fill="FFFFFF"/>
        </w:rPr>
        <w:br/>
      </w:r>
      <w:r>
        <w:rPr>
          <w:rFonts w:ascii="Vardana" w:hAnsi="Vardana"/>
          <w:sz w:val="24"/>
          <w:shd w:val="clear" w:color="auto" w:fill="CCCCCC"/>
        </w:rPr>
        <w:t> source .</w:t>
      </w:r>
      <w:proofErr w:type="spellStart"/>
      <w:r>
        <w:rPr>
          <w:rFonts w:ascii="Vardana" w:hAnsi="Vardana"/>
          <w:sz w:val="24"/>
          <w:shd w:val="clear" w:color="auto" w:fill="CCCCCC"/>
        </w:rPr>
        <w:t>mycshrc</w:t>
      </w:r>
      <w:proofErr w:type="spellEnd"/>
      <w:r>
        <w:rPr>
          <w:rFonts w:ascii="Vardana" w:hAnsi="Vardana"/>
          <w:sz w:val="24"/>
          <w:shd w:val="clear" w:color="auto" w:fill="CCCCCC"/>
        </w:rPr>
        <w:t xml:space="preserve">  </w:t>
      </w:r>
    </w:p>
    <w:p w:rsidR="008942A0" w:rsidRDefault="008942A0" w:rsidP="008942A0">
      <w:pPr>
        <w:pStyle w:val="BodyText"/>
        <w:widowControl w:val="0"/>
        <w:numPr>
          <w:ilvl w:val="1"/>
          <w:numId w:val="4"/>
        </w:numPr>
        <w:tabs>
          <w:tab w:val="clear" w:pos="1800"/>
          <w:tab w:val="left" w:pos="1414"/>
        </w:tabs>
        <w:suppressAutoHyphens/>
        <w:spacing w:after="0" w:line="240" w:lineRule="auto"/>
        <w:ind w:left="1414" w:hanging="283"/>
        <w:rPr>
          <w:rFonts w:ascii="Vardana" w:hAnsi="Vardana"/>
          <w:sz w:val="24"/>
        </w:rPr>
      </w:pPr>
      <w:r>
        <w:rPr>
          <w:rFonts w:ascii="Vardana" w:hAnsi="Vardana"/>
          <w:sz w:val="24"/>
        </w:rPr>
        <w:t>Windows:</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rPr>
      </w:pPr>
      <w:r>
        <w:rPr>
          <w:rFonts w:ascii="Vardana" w:hAnsi="Vardana"/>
          <w:sz w:val="24"/>
        </w:rPr>
        <w:t xml:space="preserve">Right-click </w:t>
      </w:r>
      <w:r>
        <w:rPr>
          <w:rFonts w:ascii="Vardana" w:hAnsi="Vardana"/>
          <w:b/>
          <w:sz w:val="24"/>
        </w:rPr>
        <w:t>My Computer</w:t>
      </w:r>
      <w:r>
        <w:rPr>
          <w:rFonts w:ascii="Vardana" w:hAnsi="Vardana"/>
          <w:sz w:val="24"/>
        </w:rPr>
        <w:t>.</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rPr>
      </w:pPr>
      <w:r>
        <w:rPr>
          <w:rFonts w:ascii="Vardana" w:hAnsi="Vardana"/>
          <w:sz w:val="24"/>
        </w:rPr>
        <w:t xml:space="preserve">Click </w:t>
      </w:r>
      <w:r>
        <w:rPr>
          <w:rFonts w:ascii="Vardana" w:hAnsi="Vardana"/>
          <w:b/>
          <w:sz w:val="24"/>
        </w:rPr>
        <w:t>Properties</w:t>
      </w:r>
      <w:r>
        <w:rPr>
          <w:rFonts w:ascii="Vardana" w:hAnsi="Vardana"/>
          <w:sz w:val="24"/>
        </w:rPr>
        <w:t>.</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Advanced </w:t>
      </w:r>
      <w:r>
        <w:rPr>
          <w:rFonts w:ascii="Vardana" w:hAnsi="Vardana"/>
          <w:sz w:val="24"/>
        </w:rPr>
        <w:t>tab.</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Environment Variables </w:t>
      </w:r>
      <w:r>
        <w:rPr>
          <w:rFonts w:ascii="Vardana" w:hAnsi="Vardana"/>
          <w:sz w:val="24"/>
        </w:rPr>
        <w:t>button.</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rPr>
      </w:pPr>
      <w:r>
        <w:rPr>
          <w:rFonts w:ascii="Vardana" w:hAnsi="Vardana"/>
          <w:sz w:val="24"/>
        </w:rPr>
        <w:t xml:space="preserve">Double Click </w:t>
      </w:r>
      <w:r>
        <w:rPr>
          <w:rFonts w:ascii="Vardana" w:hAnsi="Vardana"/>
          <w:b/>
          <w:sz w:val="24"/>
        </w:rPr>
        <w:t xml:space="preserve">Path </w:t>
      </w:r>
      <w:r>
        <w:rPr>
          <w:rFonts w:ascii="Vardana" w:hAnsi="Vardana"/>
          <w:sz w:val="24"/>
        </w:rPr>
        <w:t xml:space="preserve">under </w:t>
      </w:r>
      <w:r>
        <w:rPr>
          <w:rFonts w:ascii="Vardana" w:hAnsi="Vardana"/>
          <w:b/>
          <w:sz w:val="24"/>
        </w:rPr>
        <w:t>System Variables</w:t>
      </w:r>
      <w:r>
        <w:rPr>
          <w:rFonts w:ascii="Vardana" w:hAnsi="Vardana"/>
          <w:sz w:val="24"/>
        </w:rPr>
        <w:t>.</w:t>
      </w:r>
    </w:p>
    <w:p w:rsidR="008942A0" w:rsidRDefault="008942A0" w:rsidP="008942A0">
      <w:pPr>
        <w:pStyle w:val="BodyText"/>
        <w:widowControl w:val="0"/>
        <w:numPr>
          <w:ilvl w:val="2"/>
          <w:numId w:val="4"/>
        </w:numPr>
        <w:tabs>
          <w:tab w:val="clear" w:pos="1800"/>
          <w:tab w:val="left" w:pos="2121"/>
        </w:tabs>
        <w:suppressAutoHyphens/>
        <w:spacing w:line="240" w:lineRule="auto"/>
        <w:ind w:left="2121" w:hanging="283"/>
        <w:rPr>
          <w:rFonts w:ascii="Vardana" w:hAnsi="Vardana"/>
          <w:sz w:val="24"/>
        </w:rPr>
      </w:pPr>
      <w:proofErr w:type="gramStart"/>
      <w:r>
        <w:rPr>
          <w:rFonts w:ascii="Vardana" w:hAnsi="Vardana"/>
          <w:sz w:val="24"/>
        </w:rPr>
        <w:t xml:space="preserve">Add </w:t>
      </w:r>
      <w:r>
        <w:rPr>
          <w:rFonts w:ascii="Vardana" w:hAnsi="Vardana"/>
          <w:sz w:val="24"/>
          <w:shd w:val="clear" w:color="auto" w:fill="CCCCCC"/>
        </w:rPr>
        <w:t> ;</w:t>
      </w:r>
      <w:proofErr w:type="gramEnd"/>
      <w:r>
        <w:rPr>
          <w:rFonts w:ascii="Vardana" w:hAnsi="Vardana"/>
          <w:sz w:val="24"/>
          <w:shd w:val="clear" w:color="auto" w:fill="CCCCCC"/>
        </w:rPr>
        <w:t>&lt;</w:t>
      </w:r>
      <w:proofErr w:type="spellStart"/>
      <w:r>
        <w:rPr>
          <w:rFonts w:ascii="Vardana" w:hAnsi="Vardana"/>
          <w:sz w:val="24"/>
          <w:shd w:val="clear" w:color="auto" w:fill="CCCCCC"/>
        </w:rPr>
        <w:t>android_sdk_dir</w:t>
      </w:r>
      <w:proofErr w:type="spellEnd"/>
      <w:r>
        <w:rPr>
          <w:rFonts w:ascii="Vardana" w:hAnsi="Vardana"/>
          <w:sz w:val="24"/>
          <w:shd w:val="clear" w:color="auto" w:fill="CCCCCC"/>
        </w:rPr>
        <w:t>&gt;/tools </w:t>
      </w:r>
      <w:r>
        <w:rPr>
          <w:rFonts w:ascii="Vardana" w:hAnsi="Vardana"/>
          <w:sz w:val="24"/>
        </w:rPr>
        <w:t xml:space="preserve"> to the end of the </w:t>
      </w:r>
      <w:r>
        <w:rPr>
          <w:rFonts w:ascii="Vardana" w:hAnsi="Vardana"/>
          <w:b/>
          <w:sz w:val="24"/>
        </w:rPr>
        <w:t xml:space="preserve">Variable Values </w:t>
      </w:r>
      <w:r>
        <w:rPr>
          <w:rFonts w:ascii="Vardana" w:hAnsi="Vardana"/>
          <w:sz w:val="24"/>
        </w:rPr>
        <w:t>text field.</w:t>
      </w:r>
    </w:p>
    <w:p w:rsidR="008942A0" w:rsidRDefault="008942A0" w:rsidP="008942A0">
      <w:pPr>
        <w:pStyle w:val="BodyText"/>
        <w:widowControl w:val="0"/>
        <w:numPr>
          <w:ilvl w:val="0"/>
          <w:numId w:val="4"/>
        </w:numPr>
        <w:tabs>
          <w:tab w:val="clear" w:pos="1800"/>
          <w:tab w:val="left" w:pos="707"/>
        </w:tabs>
        <w:suppressAutoHyphens/>
        <w:spacing w:line="240" w:lineRule="auto"/>
        <w:ind w:left="707" w:hanging="283"/>
        <w:rPr>
          <w:rFonts w:ascii="Vardana" w:hAnsi="Vardana"/>
          <w:sz w:val="24"/>
        </w:rPr>
      </w:pPr>
      <w:r>
        <w:rPr>
          <w:rFonts w:ascii="Vardana" w:hAnsi="Vardana"/>
          <w:sz w:val="24"/>
        </w:rPr>
        <w:t xml:space="preserve">Test your installation by running </w:t>
      </w:r>
      <w:proofErr w:type="spellStart"/>
      <w:r>
        <w:rPr>
          <w:rFonts w:ascii="Vardana" w:hAnsi="Vardana"/>
          <w:b/>
          <w:sz w:val="24"/>
        </w:rPr>
        <w:t>adb</w:t>
      </w:r>
      <w:proofErr w:type="spellEnd"/>
      <w:r>
        <w:rPr>
          <w:rFonts w:ascii="Vardana" w:hAnsi="Vardana"/>
          <w:b/>
          <w:sz w:val="24"/>
        </w:rPr>
        <w:t xml:space="preserve"> </w:t>
      </w:r>
      <w:r>
        <w:rPr>
          <w:rFonts w:ascii="Vardana" w:hAnsi="Vardana"/>
          <w:sz w:val="24"/>
        </w:rPr>
        <w:t>from the command line. If you did everything right, you should get a long list of help instructions.</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b/>
          <w:sz w:val="28"/>
        </w:rPr>
      </w:pPr>
      <w:r>
        <w:rPr>
          <w:rFonts w:ascii="Vardana" w:hAnsi="Vardana"/>
          <w:b/>
          <w:sz w:val="28"/>
        </w:rPr>
        <w:t xml:space="preserve">1.2 Download/Install the Eclipse </w:t>
      </w:r>
      <w:proofErr w:type="spellStart"/>
      <w:r>
        <w:rPr>
          <w:rFonts w:ascii="Vardana" w:hAnsi="Vardana"/>
          <w:b/>
          <w:sz w:val="28"/>
        </w:rPr>
        <w:t>Plugin</w:t>
      </w:r>
      <w:proofErr w:type="spellEnd"/>
    </w:p>
    <w:p w:rsidR="008942A0" w:rsidRDefault="008942A0" w:rsidP="008942A0">
      <w:pPr>
        <w:pStyle w:val="BodyText"/>
        <w:widowControl w:val="0"/>
        <w:numPr>
          <w:ilvl w:val="0"/>
          <w:numId w:val="5"/>
        </w:numPr>
        <w:tabs>
          <w:tab w:val="clear" w:pos="720"/>
          <w:tab w:val="left" w:pos="707"/>
        </w:tabs>
        <w:suppressAutoHyphens/>
        <w:spacing w:line="240" w:lineRule="auto"/>
        <w:ind w:left="707" w:hanging="283"/>
        <w:rPr>
          <w:rFonts w:ascii="Vardana" w:hAnsi="Vardana"/>
          <w:sz w:val="24"/>
        </w:rPr>
      </w:pPr>
      <w:r>
        <w:rPr>
          <w:rFonts w:ascii="Vardana" w:hAnsi="Vardana"/>
          <w:sz w:val="24"/>
        </w:rPr>
        <w:t>It is recommended that you use Eclipse 3.4 or later</w:t>
      </w:r>
    </w:p>
    <w:p w:rsidR="008942A0" w:rsidRDefault="008942A0" w:rsidP="008942A0">
      <w:pPr>
        <w:pStyle w:val="BodyText"/>
        <w:widowControl w:val="0"/>
        <w:numPr>
          <w:ilvl w:val="1"/>
          <w:numId w:val="5"/>
        </w:numPr>
        <w:tabs>
          <w:tab w:val="clear" w:pos="720"/>
          <w:tab w:val="left" w:pos="1414"/>
        </w:tabs>
        <w:suppressAutoHyphens/>
        <w:spacing w:line="240" w:lineRule="auto"/>
        <w:ind w:left="1414" w:hanging="283"/>
        <w:rPr>
          <w:rFonts w:ascii="Vardana" w:hAnsi="Vardana"/>
          <w:sz w:val="24"/>
        </w:rPr>
      </w:pPr>
      <w:r>
        <w:rPr>
          <w:rFonts w:ascii="Vardana" w:hAnsi="Vardana"/>
          <w:b/>
          <w:sz w:val="24"/>
        </w:rPr>
        <w:t>Lab Machines</w:t>
      </w:r>
      <w:r>
        <w:rPr>
          <w:rFonts w:ascii="Vardana" w:hAnsi="Vardana"/>
          <w:sz w:val="24"/>
        </w:rPr>
        <w:t xml:space="preserve"> - Fedora Eclipse based on 3.4.2</w:t>
      </w:r>
      <w:r>
        <w:rPr>
          <w:rFonts w:ascii="Vardana" w:hAnsi="Vardana"/>
          <w:sz w:val="24"/>
        </w:rPr>
        <w:br/>
        <w:t xml:space="preserve">The version of Eclipse used by the lab machines is missing a vital component and requires adding an additional Eclipse </w:t>
      </w:r>
      <w:proofErr w:type="spellStart"/>
      <w:r>
        <w:rPr>
          <w:rFonts w:ascii="Vardana" w:hAnsi="Vardana"/>
          <w:sz w:val="24"/>
        </w:rPr>
        <w:t>plugin</w:t>
      </w:r>
      <w:proofErr w:type="spellEnd"/>
      <w:r>
        <w:rPr>
          <w:rFonts w:ascii="Vardana" w:hAnsi="Vardana"/>
          <w:sz w:val="24"/>
        </w:rPr>
        <w:t xml:space="preserve"> in order to use the Android </w:t>
      </w:r>
      <w:proofErr w:type="spellStart"/>
      <w:r>
        <w:rPr>
          <w:rFonts w:ascii="Vardana" w:hAnsi="Vardana"/>
          <w:sz w:val="24"/>
        </w:rPr>
        <w:t>plugin</w:t>
      </w:r>
      <w:proofErr w:type="spellEnd"/>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menu </w:t>
      </w:r>
      <w:r>
        <w:rPr>
          <w:rFonts w:ascii="Vardana" w:hAnsi="Vardana"/>
          <w:b/>
          <w:sz w:val="24"/>
        </w:rPr>
        <w:t>Help</w:t>
      </w:r>
      <w:r>
        <w:rPr>
          <w:rFonts w:ascii="Vardana" w:hAnsi="Vardana"/>
          <w:sz w:val="24"/>
        </w:rPr>
        <w:t>-&gt;</w:t>
      </w:r>
      <w:r>
        <w:rPr>
          <w:rFonts w:ascii="Vardana" w:hAnsi="Vardana"/>
          <w:b/>
          <w:sz w:val="24"/>
        </w:rPr>
        <w:t>Software Updates</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tab </w:t>
      </w:r>
      <w:r>
        <w:rPr>
          <w:rFonts w:ascii="Vardana" w:hAnsi="Vardana"/>
          <w:b/>
          <w:sz w:val="24"/>
        </w:rPr>
        <w:t>Available Software</w:t>
      </w:r>
      <w:r>
        <w:rPr>
          <w:rFonts w:ascii="Vardana" w:hAnsi="Vardana"/>
          <w:sz w:val="24"/>
        </w:rPr>
        <w:t>-&gt;</w:t>
      </w:r>
      <w:r>
        <w:rPr>
          <w:rFonts w:ascii="Vardana" w:hAnsi="Vardana"/>
          <w:b/>
          <w:sz w:val="24"/>
        </w:rPr>
        <w:t xml:space="preserve">Add Site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lastRenderedPageBreak/>
        <w:t>Enter</w:t>
      </w:r>
      <w:proofErr w:type="gramStart"/>
      <w:r>
        <w:rPr>
          <w:rFonts w:ascii="Vardana" w:hAnsi="Vardana"/>
          <w:sz w:val="24"/>
        </w:rPr>
        <w:t> </w:t>
      </w:r>
      <w:r>
        <w:rPr>
          <w:rFonts w:ascii="Vardana" w:hAnsi="Vardana"/>
          <w:sz w:val="24"/>
          <w:shd w:val="clear" w:color="auto" w:fill="CCCCCC"/>
        </w:rPr>
        <w:t xml:space="preserve"> http</w:t>
      </w:r>
      <w:proofErr w:type="gramEnd"/>
      <w:r>
        <w:rPr>
          <w:rFonts w:ascii="Vardana" w:hAnsi="Vardana"/>
          <w:sz w:val="24"/>
          <w:shd w:val="clear" w:color="auto" w:fill="CCCCCC"/>
        </w:rPr>
        <w:t>://download.eclipse.org/releases/ganymede </w:t>
      </w:r>
      <w:r>
        <w:rPr>
          <w:rFonts w:ascii="Vardana" w:hAnsi="Vardana"/>
          <w:sz w:val="24"/>
        </w:rPr>
        <w:t xml:space="preserve"> into the </w:t>
      </w:r>
      <w:proofErr w:type="spellStart"/>
      <w:r>
        <w:rPr>
          <w:rFonts w:ascii="Vardana" w:hAnsi="Vardana"/>
          <w:b/>
          <w:sz w:val="24"/>
        </w:rPr>
        <w:t>Location</w:t>
      </w:r>
      <w:r>
        <w:rPr>
          <w:rFonts w:ascii="Vardana" w:hAnsi="Vardana"/>
          <w:sz w:val="24"/>
        </w:rPr>
        <w:t>field</w:t>
      </w:r>
      <w:proofErr w:type="spellEnd"/>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w:t>
      </w:r>
      <w:r>
        <w:rPr>
          <w:rFonts w:ascii="Vardana" w:hAnsi="Vardana"/>
          <w:b/>
          <w:sz w:val="24"/>
        </w:rPr>
        <w:t xml:space="preserve">OK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Enter</w:t>
      </w:r>
      <w:proofErr w:type="gramStart"/>
      <w:r>
        <w:rPr>
          <w:rFonts w:ascii="Vardana" w:hAnsi="Vardana"/>
          <w:sz w:val="24"/>
        </w:rPr>
        <w:t> </w:t>
      </w:r>
      <w:r>
        <w:rPr>
          <w:rFonts w:ascii="Vardana" w:hAnsi="Vardana"/>
          <w:shd w:val="clear" w:color="auto" w:fill="CCCCCC"/>
        </w:rPr>
        <w:t xml:space="preserve"> </w:t>
      </w:r>
      <w:r>
        <w:rPr>
          <w:rFonts w:ascii="Vardana" w:hAnsi="Vardana"/>
          <w:sz w:val="24"/>
          <w:shd w:val="clear" w:color="auto" w:fill="CCCCCC"/>
        </w:rPr>
        <w:t>WST</w:t>
      </w:r>
      <w:proofErr w:type="gramEnd"/>
      <w:r>
        <w:rPr>
          <w:rFonts w:ascii="Vardana" w:hAnsi="Vardana"/>
          <w:sz w:val="24"/>
          <w:shd w:val="clear" w:color="auto" w:fill="CCCCCC"/>
        </w:rPr>
        <w:t xml:space="preserve"> Common UI </w:t>
      </w:r>
      <w:r>
        <w:rPr>
          <w:rFonts w:ascii="Vardana" w:hAnsi="Vardana"/>
          <w:sz w:val="24"/>
        </w:rPr>
        <w:t xml:space="preserve"> into the search/text box at the top of the window (give it a second, it tries to search as you type and </w:t>
      </w:r>
      <w:proofErr w:type="spellStart"/>
      <w:r>
        <w:rPr>
          <w:rFonts w:ascii="Vardana" w:hAnsi="Vardana"/>
          <w:sz w:val="24"/>
        </w:rPr>
        <w:t>its</w:t>
      </w:r>
      <w:proofErr w:type="spellEnd"/>
      <w:r>
        <w:rPr>
          <w:rFonts w:ascii="Vardana" w:hAnsi="Vardana"/>
          <w:sz w:val="24"/>
        </w:rPr>
        <w:t xml:space="preserve"> kind of slow).</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checkbox next to </w:t>
      </w:r>
      <w:r>
        <w:rPr>
          <w:rFonts w:ascii="Vardana" w:hAnsi="Vardana"/>
          <w:b/>
          <w:sz w:val="24"/>
        </w:rPr>
        <w:t>WST Common UI</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Install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Next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Accept the terms, click </w:t>
      </w:r>
      <w:r>
        <w:rPr>
          <w:rFonts w:ascii="Vardana" w:hAnsi="Vardana"/>
          <w:b/>
          <w:sz w:val="24"/>
        </w:rPr>
        <w:t>Finish</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Restart Eclipse.</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b/>
          <w:sz w:val="24"/>
        </w:rPr>
      </w:pPr>
      <w:r>
        <w:rPr>
          <w:rFonts w:ascii="Vardana" w:hAnsi="Vardana"/>
          <w:sz w:val="24"/>
        </w:rPr>
        <w:t xml:space="preserve">Follow the steps in the next bullet </w:t>
      </w:r>
      <w:r>
        <w:rPr>
          <w:rFonts w:ascii="Vardana" w:hAnsi="Vardana"/>
          <w:b/>
          <w:sz w:val="24"/>
        </w:rPr>
        <w:t>3.4 Ganymede.</w:t>
      </w:r>
    </w:p>
    <w:p w:rsidR="008942A0" w:rsidRDefault="008942A0" w:rsidP="008942A0">
      <w:pPr>
        <w:pStyle w:val="BodyText"/>
        <w:widowControl w:val="0"/>
        <w:numPr>
          <w:ilvl w:val="1"/>
          <w:numId w:val="5"/>
        </w:numPr>
        <w:tabs>
          <w:tab w:val="clear" w:pos="720"/>
          <w:tab w:val="left" w:pos="1414"/>
        </w:tabs>
        <w:suppressAutoHyphens/>
        <w:spacing w:after="0" w:line="240" w:lineRule="auto"/>
        <w:ind w:left="1414" w:hanging="283"/>
        <w:rPr>
          <w:rFonts w:ascii="Vardana" w:hAnsi="Vardana"/>
          <w:sz w:val="24"/>
        </w:rPr>
      </w:pPr>
      <w:r>
        <w:rPr>
          <w:rFonts w:ascii="Vardana" w:hAnsi="Vardana"/>
          <w:sz w:val="24"/>
        </w:rPr>
        <w:t>3.4 Ganymede:</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menu </w:t>
      </w:r>
      <w:r>
        <w:rPr>
          <w:rFonts w:ascii="Vardana" w:hAnsi="Vardana"/>
          <w:b/>
          <w:sz w:val="24"/>
        </w:rPr>
        <w:t xml:space="preserve">Help </w:t>
      </w:r>
      <w:r>
        <w:rPr>
          <w:rFonts w:ascii="Vardana" w:hAnsi="Vardana"/>
          <w:sz w:val="24"/>
        </w:rPr>
        <w:t xml:space="preserve">→ </w:t>
      </w:r>
      <w:r>
        <w:rPr>
          <w:rFonts w:ascii="Vardana" w:hAnsi="Vardana"/>
          <w:b/>
          <w:sz w:val="24"/>
        </w:rPr>
        <w:t>Software Updates</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w:t>
      </w:r>
      <w:r>
        <w:rPr>
          <w:rFonts w:ascii="Vardana" w:hAnsi="Vardana"/>
          <w:b/>
          <w:sz w:val="24"/>
        </w:rPr>
        <w:t xml:space="preserve">Available Software </w:t>
      </w:r>
      <w:r>
        <w:rPr>
          <w:rFonts w:ascii="Vardana" w:hAnsi="Vardana"/>
          <w:sz w:val="24"/>
        </w:rPr>
        <w:t xml:space="preserve">tab -&gt; </w:t>
      </w:r>
      <w:r>
        <w:rPr>
          <w:rFonts w:ascii="Vardana" w:hAnsi="Vardana"/>
          <w:b/>
          <w:sz w:val="24"/>
        </w:rPr>
        <w:t xml:space="preserve">Add Site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proofErr w:type="gramStart"/>
      <w:r>
        <w:rPr>
          <w:rFonts w:ascii="Vardana" w:hAnsi="Vardana"/>
          <w:sz w:val="24"/>
        </w:rPr>
        <w:t xml:space="preserve">Enter </w:t>
      </w:r>
      <w:r>
        <w:rPr>
          <w:rFonts w:ascii="Vardana" w:hAnsi="Vardana"/>
          <w:sz w:val="24"/>
          <w:shd w:val="clear" w:color="auto" w:fill="CCCCCC"/>
        </w:rPr>
        <w:t> https</w:t>
      </w:r>
      <w:proofErr w:type="gramEnd"/>
      <w:r>
        <w:rPr>
          <w:rFonts w:ascii="Vardana" w:hAnsi="Vardana"/>
          <w:sz w:val="24"/>
          <w:shd w:val="clear" w:color="auto" w:fill="CCCCCC"/>
        </w:rPr>
        <w:t>://dl-ssl.google.com/android/eclipse/ </w:t>
      </w:r>
      <w:r>
        <w:rPr>
          <w:rFonts w:ascii="Vardana" w:hAnsi="Vardana"/>
          <w:sz w:val="24"/>
        </w:rPr>
        <w:t> into the "</w:t>
      </w:r>
      <w:r>
        <w:rPr>
          <w:rFonts w:ascii="Vardana" w:hAnsi="Vardana"/>
          <w:b/>
          <w:sz w:val="24"/>
        </w:rPr>
        <w:t>Location</w:t>
      </w:r>
      <w:r>
        <w:rPr>
          <w:rFonts w:ascii="Vardana" w:hAnsi="Vardana"/>
          <w:sz w:val="24"/>
        </w:rPr>
        <w:t>" field.</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OK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checkbox next to </w:t>
      </w:r>
      <w:r>
        <w:rPr>
          <w:rFonts w:ascii="Vardana" w:hAnsi="Vardana"/>
          <w:b/>
          <w:sz w:val="24"/>
        </w:rPr>
        <w:t>Developer Tools</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Install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Next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Accept the terms, click </w:t>
      </w:r>
      <w:r>
        <w:rPr>
          <w:rFonts w:ascii="Vardana" w:hAnsi="Vardana"/>
          <w:b/>
          <w:sz w:val="24"/>
        </w:rPr>
        <w:t>Finish</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Restart Eclipse.</w:t>
      </w:r>
    </w:p>
    <w:p w:rsidR="008942A0" w:rsidRDefault="008942A0" w:rsidP="008942A0">
      <w:pPr>
        <w:pStyle w:val="BodyText"/>
        <w:widowControl w:val="0"/>
        <w:numPr>
          <w:ilvl w:val="1"/>
          <w:numId w:val="5"/>
        </w:numPr>
        <w:tabs>
          <w:tab w:val="clear" w:pos="720"/>
          <w:tab w:val="left" w:pos="1414"/>
        </w:tabs>
        <w:suppressAutoHyphens/>
        <w:spacing w:after="0" w:line="240" w:lineRule="auto"/>
        <w:ind w:left="1414" w:hanging="283"/>
        <w:rPr>
          <w:rFonts w:ascii="Vardana" w:hAnsi="Vardana"/>
          <w:sz w:val="24"/>
        </w:rPr>
      </w:pPr>
      <w:r>
        <w:rPr>
          <w:rFonts w:ascii="Vardana" w:hAnsi="Vardana"/>
          <w:sz w:val="24"/>
        </w:rPr>
        <w:t>3.5 Galileo:</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w:t>
      </w:r>
      <w:r>
        <w:rPr>
          <w:rFonts w:ascii="Vardana" w:hAnsi="Vardana"/>
          <w:b/>
          <w:sz w:val="24"/>
        </w:rPr>
        <w:t xml:space="preserve">Help </w:t>
      </w:r>
      <w:r>
        <w:rPr>
          <w:rFonts w:ascii="Vardana" w:hAnsi="Vardana"/>
          <w:sz w:val="24"/>
        </w:rPr>
        <w:t xml:space="preserve">→ </w:t>
      </w:r>
      <w:r>
        <w:rPr>
          <w:rFonts w:ascii="Vardana" w:hAnsi="Vardana"/>
          <w:b/>
          <w:sz w:val="24"/>
        </w:rPr>
        <w:t>Install New Software</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w:t>
      </w:r>
      <w:r>
        <w:rPr>
          <w:rFonts w:ascii="Vardana" w:hAnsi="Vardana"/>
          <w:b/>
          <w:sz w:val="24"/>
        </w:rPr>
        <w:t>Add...</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Enter a name for the site into the </w:t>
      </w:r>
      <w:r>
        <w:rPr>
          <w:rFonts w:ascii="Vardana" w:hAnsi="Vardana"/>
          <w:b/>
          <w:sz w:val="24"/>
        </w:rPr>
        <w:t xml:space="preserve">Name </w:t>
      </w:r>
      <w:r>
        <w:rPr>
          <w:rFonts w:ascii="Vardana" w:hAnsi="Vardana"/>
          <w:sz w:val="24"/>
        </w:rPr>
        <w:t>field.</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proofErr w:type="gramStart"/>
      <w:r>
        <w:rPr>
          <w:rFonts w:ascii="Vardana" w:hAnsi="Vardana"/>
          <w:sz w:val="24"/>
        </w:rPr>
        <w:t xml:space="preserve">Enter </w:t>
      </w:r>
      <w:r>
        <w:rPr>
          <w:rFonts w:ascii="Vardana" w:hAnsi="Vardana"/>
          <w:sz w:val="24"/>
          <w:shd w:val="clear" w:color="auto" w:fill="CCCCCC"/>
        </w:rPr>
        <w:t> https</w:t>
      </w:r>
      <w:proofErr w:type="gramEnd"/>
      <w:r>
        <w:rPr>
          <w:rFonts w:ascii="Vardana" w:hAnsi="Vardana"/>
          <w:sz w:val="24"/>
          <w:shd w:val="clear" w:color="auto" w:fill="CCCCCC"/>
        </w:rPr>
        <w:t>://dl-ssl.google.com/android/eclipse/ </w:t>
      </w:r>
      <w:r>
        <w:rPr>
          <w:rFonts w:ascii="Vardana" w:hAnsi="Vardana"/>
          <w:sz w:val="24"/>
        </w:rPr>
        <w:t xml:space="preserve"> into the </w:t>
      </w:r>
      <w:r>
        <w:rPr>
          <w:rFonts w:ascii="Vardana" w:hAnsi="Vardana"/>
          <w:b/>
          <w:sz w:val="24"/>
        </w:rPr>
        <w:t xml:space="preserve">Location </w:t>
      </w:r>
      <w:r>
        <w:rPr>
          <w:rFonts w:ascii="Vardana" w:hAnsi="Vardana"/>
          <w:sz w:val="24"/>
        </w:rPr>
        <w:t>field.</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 xml:space="preserve">OK </w:t>
      </w:r>
      <w:r>
        <w:rPr>
          <w:rFonts w:ascii="Vardana" w:hAnsi="Vardana"/>
          <w:sz w:val="24"/>
        </w:rPr>
        <w:t>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checkbox next to </w:t>
      </w:r>
      <w:r>
        <w:rPr>
          <w:rFonts w:ascii="Vardana" w:hAnsi="Vardana"/>
          <w:b/>
          <w:sz w:val="24"/>
        </w:rPr>
        <w:t>Developer Tools</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 xml:space="preserve">Click the </w:t>
      </w:r>
      <w:r>
        <w:rPr>
          <w:rFonts w:ascii="Vardana" w:hAnsi="Vardana"/>
          <w:b/>
          <w:sz w:val="24"/>
        </w:rPr>
        <w:t>Next</w:t>
      </w:r>
      <w:r>
        <w:rPr>
          <w:rFonts w:ascii="Vardana" w:hAnsi="Vardana"/>
          <w:sz w:val="24"/>
        </w:rPr>
        <w:t xml:space="preserve"> button.</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lastRenderedPageBreak/>
        <w:t xml:space="preserve">Accept the terms, click </w:t>
      </w:r>
      <w:r>
        <w:rPr>
          <w:rFonts w:ascii="Vardana" w:hAnsi="Vardana"/>
          <w:b/>
          <w:sz w:val="24"/>
        </w:rPr>
        <w:t>Finish</w:t>
      </w:r>
      <w:r>
        <w:rPr>
          <w:rFonts w:ascii="Vardana" w:hAnsi="Vardana"/>
          <w:sz w:val="24"/>
        </w:rPr>
        <w:t>.</w:t>
      </w:r>
    </w:p>
    <w:p w:rsidR="008942A0" w:rsidRDefault="008942A0" w:rsidP="008942A0">
      <w:pPr>
        <w:pStyle w:val="BodyText"/>
        <w:widowControl w:val="0"/>
        <w:numPr>
          <w:ilvl w:val="2"/>
          <w:numId w:val="5"/>
        </w:numPr>
        <w:tabs>
          <w:tab w:val="clear" w:pos="720"/>
          <w:tab w:val="left" w:pos="2121"/>
        </w:tabs>
        <w:suppressAutoHyphens/>
        <w:spacing w:line="240" w:lineRule="auto"/>
        <w:ind w:left="2121" w:hanging="283"/>
        <w:rPr>
          <w:rFonts w:ascii="Vardana" w:hAnsi="Vardana"/>
          <w:sz w:val="24"/>
        </w:rPr>
      </w:pPr>
      <w:r>
        <w:rPr>
          <w:rFonts w:ascii="Vardana" w:hAnsi="Vardana"/>
          <w:sz w:val="24"/>
        </w:rPr>
        <w:t>Restart Eclipse.</w:t>
      </w:r>
    </w:p>
    <w:p w:rsidR="008942A0" w:rsidRDefault="008942A0" w:rsidP="008942A0">
      <w:pPr>
        <w:pStyle w:val="BodyText"/>
        <w:widowControl w:val="0"/>
        <w:numPr>
          <w:ilvl w:val="0"/>
          <w:numId w:val="6"/>
        </w:numPr>
        <w:tabs>
          <w:tab w:val="clear" w:pos="720"/>
          <w:tab w:val="left" w:pos="707"/>
        </w:tabs>
        <w:suppressAutoHyphens/>
        <w:spacing w:after="0" w:line="240" w:lineRule="auto"/>
        <w:ind w:left="707" w:hanging="283"/>
        <w:rPr>
          <w:rFonts w:ascii="Vardana" w:hAnsi="Vardana"/>
          <w:sz w:val="24"/>
        </w:rPr>
      </w:pPr>
      <w:r>
        <w:rPr>
          <w:rFonts w:ascii="Vardana" w:hAnsi="Vardana"/>
          <w:sz w:val="24"/>
        </w:rPr>
        <w:t>Point Eclipse to &lt;</w:t>
      </w:r>
      <w:proofErr w:type="spellStart"/>
      <w:r>
        <w:rPr>
          <w:rFonts w:ascii="Vardana" w:hAnsi="Vardana"/>
          <w:sz w:val="24"/>
        </w:rPr>
        <w:t>android_sdk_dir</w:t>
      </w:r>
      <w:proofErr w:type="spellEnd"/>
      <w:r>
        <w:rPr>
          <w:rFonts w:ascii="Vardana" w:hAnsi="Vardana"/>
          <w:sz w:val="24"/>
        </w:rPr>
        <w:t>&gt;:</w:t>
      </w:r>
    </w:p>
    <w:p w:rsidR="008942A0" w:rsidRDefault="008942A0" w:rsidP="008942A0">
      <w:pPr>
        <w:pStyle w:val="BodyText"/>
        <w:widowControl w:val="0"/>
        <w:numPr>
          <w:ilvl w:val="1"/>
          <w:numId w:val="6"/>
        </w:numPr>
        <w:tabs>
          <w:tab w:val="clear" w:pos="720"/>
          <w:tab w:val="left" w:pos="1414"/>
        </w:tabs>
        <w:suppressAutoHyphens/>
        <w:spacing w:line="240" w:lineRule="auto"/>
        <w:ind w:left="1414" w:hanging="283"/>
        <w:rPr>
          <w:rFonts w:ascii="Vardana" w:hAnsi="Vardana"/>
          <w:sz w:val="24"/>
        </w:rPr>
      </w:pPr>
      <w:r>
        <w:rPr>
          <w:rFonts w:ascii="Vardana" w:hAnsi="Vardana"/>
          <w:sz w:val="24"/>
        </w:rPr>
        <w:t xml:space="preserve">Click the menu </w:t>
      </w:r>
      <w:r>
        <w:rPr>
          <w:rFonts w:ascii="Vardana" w:hAnsi="Vardana"/>
          <w:b/>
          <w:sz w:val="24"/>
        </w:rPr>
        <w:t xml:space="preserve">Window </w:t>
      </w:r>
      <w:r>
        <w:rPr>
          <w:rFonts w:ascii="Vardana" w:hAnsi="Vardana"/>
          <w:sz w:val="24"/>
        </w:rPr>
        <w:t xml:space="preserve">-&gt; </w:t>
      </w:r>
      <w:r>
        <w:rPr>
          <w:rFonts w:ascii="Vardana" w:hAnsi="Vardana"/>
          <w:b/>
          <w:sz w:val="24"/>
        </w:rPr>
        <w:t>Preferences</w:t>
      </w:r>
      <w:r>
        <w:rPr>
          <w:rFonts w:ascii="Vardana" w:hAnsi="Vardana"/>
          <w:sz w:val="24"/>
        </w:rPr>
        <w:t>.</w:t>
      </w:r>
    </w:p>
    <w:p w:rsidR="008942A0" w:rsidRDefault="008942A0" w:rsidP="008942A0">
      <w:pPr>
        <w:pStyle w:val="BodyText"/>
        <w:widowControl w:val="0"/>
        <w:numPr>
          <w:ilvl w:val="1"/>
          <w:numId w:val="6"/>
        </w:numPr>
        <w:tabs>
          <w:tab w:val="clear" w:pos="720"/>
          <w:tab w:val="left" w:pos="1414"/>
        </w:tabs>
        <w:suppressAutoHyphens/>
        <w:spacing w:line="240" w:lineRule="auto"/>
        <w:ind w:left="1414" w:hanging="283"/>
        <w:rPr>
          <w:rFonts w:ascii="Vardana" w:hAnsi="Vardana"/>
          <w:sz w:val="24"/>
        </w:rPr>
      </w:pPr>
      <w:r>
        <w:rPr>
          <w:rFonts w:ascii="Vardana" w:hAnsi="Vardana"/>
          <w:sz w:val="24"/>
        </w:rPr>
        <w:t xml:space="preserve">Click </w:t>
      </w:r>
      <w:r>
        <w:rPr>
          <w:rFonts w:ascii="Vardana" w:hAnsi="Vardana"/>
          <w:b/>
          <w:sz w:val="24"/>
        </w:rPr>
        <w:t>Android</w:t>
      </w:r>
      <w:r>
        <w:rPr>
          <w:rFonts w:ascii="Vardana" w:hAnsi="Vardana"/>
          <w:sz w:val="24"/>
        </w:rPr>
        <w:t xml:space="preserve"> from the Hierarchy view on the left hand side.</w:t>
      </w:r>
    </w:p>
    <w:p w:rsidR="008942A0" w:rsidRDefault="008942A0" w:rsidP="008942A0">
      <w:pPr>
        <w:pStyle w:val="BodyText"/>
        <w:widowControl w:val="0"/>
        <w:numPr>
          <w:ilvl w:val="1"/>
          <w:numId w:val="6"/>
        </w:numPr>
        <w:tabs>
          <w:tab w:val="clear" w:pos="720"/>
          <w:tab w:val="left" w:pos="1414"/>
        </w:tabs>
        <w:suppressAutoHyphens/>
        <w:spacing w:line="240" w:lineRule="auto"/>
        <w:ind w:left="1414" w:hanging="283"/>
        <w:rPr>
          <w:rFonts w:ascii="Vardana" w:hAnsi="Vardana"/>
          <w:sz w:val="24"/>
        </w:rPr>
      </w:pPr>
      <w:proofErr w:type="gramStart"/>
      <w:r>
        <w:rPr>
          <w:rFonts w:ascii="Vardana" w:hAnsi="Vardana"/>
          <w:sz w:val="24"/>
        </w:rPr>
        <w:t xml:space="preserve">Enter </w:t>
      </w:r>
      <w:r>
        <w:rPr>
          <w:rFonts w:ascii="Vardana" w:hAnsi="Vardana"/>
          <w:sz w:val="24"/>
          <w:shd w:val="clear" w:color="auto" w:fill="CCCCCC"/>
        </w:rPr>
        <w:t xml:space="preserve"> &lt;</w:t>
      </w:r>
      <w:proofErr w:type="spellStart"/>
      <w:proofErr w:type="gramEnd"/>
      <w:r>
        <w:rPr>
          <w:rFonts w:ascii="Vardana" w:hAnsi="Vardana"/>
          <w:sz w:val="24"/>
          <w:shd w:val="clear" w:color="auto" w:fill="CCCCCC"/>
        </w:rPr>
        <w:t>android_sdk_dir</w:t>
      </w:r>
      <w:proofErr w:type="spellEnd"/>
      <w:r>
        <w:rPr>
          <w:rFonts w:ascii="Vardana" w:hAnsi="Vardana"/>
          <w:sz w:val="24"/>
          <w:shd w:val="clear" w:color="auto" w:fill="CCCCCC"/>
        </w:rPr>
        <w:t xml:space="preserve">&gt; </w:t>
      </w:r>
      <w:r>
        <w:rPr>
          <w:rFonts w:ascii="Vardana" w:hAnsi="Vardana"/>
          <w:sz w:val="24"/>
        </w:rPr>
        <w:t xml:space="preserve"> into the </w:t>
      </w:r>
      <w:r>
        <w:rPr>
          <w:rFonts w:ascii="Vardana" w:hAnsi="Vardana"/>
          <w:b/>
          <w:sz w:val="24"/>
        </w:rPr>
        <w:t>SDK Location</w:t>
      </w:r>
      <w:r>
        <w:rPr>
          <w:rFonts w:ascii="Vardana" w:hAnsi="Vardana"/>
          <w:sz w:val="24"/>
        </w:rPr>
        <w:t xml:space="preserve"> field.</w:t>
      </w:r>
    </w:p>
    <w:p w:rsidR="008942A0" w:rsidRDefault="008942A0" w:rsidP="008942A0">
      <w:pPr>
        <w:pStyle w:val="BodyText"/>
        <w:widowControl w:val="0"/>
        <w:numPr>
          <w:ilvl w:val="1"/>
          <w:numId w:val="6"/>
        </w:numPr>
        <w:tabs>
          <w:tab w:val="clear" w:pos="720"/>
          <w:tab w:val="left" w:pos="1414"/>
        </w:tabs>
        <w:suppressAutoHyphens/>
        <w:spacing w:line="240" w:lineRule="auto"/>
        <w:ind w:left="1414" w:hanging="283"/>
        <w:rPr>
          <w:rFonts w:ascii="Vardana" w:hAnsi="Vardana"/>
          <w:sz w:val="24"/>
        </w:rPr>
      </w:pPr>
      <w:r>
        <w:rPr>
          <w:rFonts w:ascii="Vardana" w:hAnsi="Vardana"/>
          <w:sz w:val="24"/>
        </w:rPr>
        <w:t xml:space="preserve">Click the </w:t>
      </w:r>
      <w:r>
        <w:rPr>
          <w:rFonts w:ascii="Vardana" w:hAnsi="Vardana"/>
          <w:b/>
          <w:sz w:val="24"/>
        </w:rPr>
        <w:t>Apply</w:t>
      </w:r>
      <w:r>
        <w:rPr>
          <w:rFonts w:ascii="Vardana" w:hAnsi="Vardana"/>
          <w:sz w:val="24"/>
        </w:rPr>
        <w:t xml:space="preserve"> button.</w:t>
      </w:r>
    </w:p>
    <w:p w:rsidR="008942A0" w:rsidRDefault="008942A0" w:rsidP="008942A0">
      <w:pPr>
        <w:pStyle w:val="BodyText"/>
        <w:widowControl w:val="0"/>
        <w:numPr>
          <w:ilvl w:val="1"/>
          <w:numId w:val="6"/>
        </w:numPr>
        <w:tabs>
          <w:tab w:val="clear" w:pos="720"/>
          <w:tab w:val="left" w:pos="1414"/>
        </w:tabs>
        <w:suppressAutoHyphens/>
        <w:spacing w:line="240" w:lineRule="auto"/>
        <w:ind w:left="1414" w:hanging="283"/>
        <w:rPr>
          <w:rFonts w:ascii="Vardana" w:hAnsi="Vardana"/>
          <w:sz w:val="24"/>
        </w:rPr>
      </w:pPr>
      <w:r>
        <w:rPr>
          <w:rFonts w:ascii="Vardana" w:hAnsi="Vardana"/>
          <w:sz w:val="24"/>
        </w:rPr>
        <w:t xml:space="preserve">Click the </w:t>
      </w:r>
      <w:r>
        <w:rPr>
          <w:rFonts w:ascii="Vardana" w:hAnsi="Vardana"/>
          <w:b/>
          <w:sz w:val="24"/>
        </w:rPr>
        <w:t>OK</w:t>
      </w:r>
      <w:r>
        <w:rPr>
          <w:rFonts w:ascii="Vardana" w:hAnsi="Vardana"/>
          <w:sz w:val="24"/>
        </w:rPr>
        <w:t xml:space="preserve"> button.</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sz w:val="24"/>
        </w:rPr>
      </w:pPr>
      <w:r>
        <w:rPr>
          <w:rFonts w:ascii="Vardana" w:hAnsi="Vardana"/>
          <w:b/>
          <w:sz w:val="28"/>
        </w:rPr>
        <w:t>1.3 Download/Install the SDK Platform Components</w:t>
      </w:r>
      <w:r>
        <w:rPr>
          <w:rFonts w:ascii="Vardana" w:hAnsi="Vardana"/>
          <w:b/>
          <w:sz w:val="24"/>
        </w:rPr>
        <w:br/>
      </w:r>
      <w:r>
        <w:rPr>
          <w:rFonts w:ascii="Vardana" w:hAnsi="Vardana"/>
          <w:sz w:val="20"/>
        </w:rPr>
        <w:br/>
      </w:r>
      <w:r>
        <w:rPr>
          <w:rFonts w:ascii="Vardana" w:hAnsi="Vardana"/>
          <w:sz w:val="24"/>
        </w:rPr>
        <w:t xml:space="preserve">At the time of writing this lab there are </w:t>
      </w:r>
      <w:proofErr w:type="spellStart"/>
      <w:r>
        <w:rPr>
          <w:rFonts w:ascii="Vardana" w:hAnsi="Vardana"/>
          <w:sz w:val="24"/>
        </w:rPr>
        <w:t>are</w:t>
      </w:r>
      <w:proofErr w:type="spellEnd"/>
      <w:r>
        <w:rPr>
          <w:rFonts w:ascii="Vardana" w:hAnsi="Vardana"/>
          <w:sz w:val="24"/>
        </w:rPr>
        <w:t xml:space="preserve"> five different versions of the Android Platform available, ranging from 1.1 to 2.0.1. It is a best practice to develop for the oldest platform available that still provides the functionality you need. This way you can be assured that your application will be supported by as many devices as possible. However, you will still want to download newer versions of the platforms so that you can test your applications against these as well. Due to the size of each platform component you will only be required to download and develop on one platform for the whole class. We will target Android 1.6, API 4.  Before we can begin developing we must download and install this platform:</w:t>
      </w:r>
    </w:p>
    <w:p w:rsidR="008942A0" w:rsidRDefault="008942A0" w:rsidP="008942A0">
      <w:pPr>
        <w:pStyle w:val="BodyText"/>
        <w:widowControl w:val="0"/>
        <w:numPr>
          <w:ilvl w:val="0"/>
          <w:numId w:val="7"/>
        </w:numPr>
        <w:tabs>
          <w:tab w:val="clear" w:pos="720"/>
          <w:tab w:val="left" w:pos="707"/>
        </w:tabs>
        <w:suppressAutoHyphens/>
        <w:spacing w:line="240" w:lineRule="auto"/>
        <w:ind w:left="707" w:hanging="283"/>
        <w:rPr>
          <w:rFonts w:ascii="Vardana" w:hAnsi="Vardana"/>
          <w:sz w:val="24"/>
        </w:rPr>
      </w:pPr>
      <w:r>
        <w:rPr>
          <w:rFonts w:ascii="Vardana" w:hAnsi="Vardana"/>
          <w:sz w:val="24"/>
        </w:rPr>
        <w:t xml:space="preserve">Select the menu </w:t>
      </w:r>
      <w:r>
        <w:rPr>
          <w:rFonts w:ascii="Vardana" w:hAnsi="Vardana"/>
          <w:b/>
          <w:sz w:val="24"/>
        </w:rPr>
        <w:t xml:space="preserve">Window </w:t>
      </w:r>
      <w:r>
        <w:rPr>
          <w:rFonts w:ascii="Vardana" w:hAnsi="Vardana"/>
          <w:sz w:val="24"/>
        </w:rPr>
        <w:t>-&gt; "</w:t>
      </w:r>
      <w:r>
        <w:rPr>
          <w:rFonts w:ascii="Vardana" w:hAnsi="Vardana"/>
          <w:b/>
          <w:sz w:val="24"/>
        </w:rPr>
        <w:t>Android SDK and AVD Manager</w:t>
      </w:r>
      <w:r>
        <w:rPr>
          <w:rFonts w:ascii="Vardana" w:hAnsi="Vardana"/>
          <w:sz w:val="24"/>
        </w:rPr>
        <w:t>", or click on the black phone shaped icon in the toolbar.</w:t>
      </w:r>
    </w:p>
    <w:p w:rsidR="008942A0" w:rsidRDefault="008942A0" w:rsidP="008942A0">
      <w:pPr>
        <w:pStyle w:val="BodyText"/>
        <w:widowControl w:val="0"/>
        <w:numPr>
          <w:ilvl w:val="0"/>
          <w:numId w:val="7"/>
        </w:numPr>
        <w:tabs>
          <w:tab w:val="clear" w:pos="720"/>
          <w:tab w:val="left" w:pos="707"/>
        </w:tabs>
        <w:suppressAutoHyphens/>
        <w:spacing w:line="240" w:lineRule="auto"/>
        <w:ind w:left="707" w:hanging="283"/>
        <w:rPr>
          <w:rFonts w:ascii="Vardana" w:hAnsi="Vardana"/>
          <w:sz w:val="24"/>
        </w:rPr>
      </w:pPr>
      <w:r>
        <w:rPr>
          <w:rFonts w:ascii="Vardana" w:hAnsi="Vardana"/>
          <w:sz w:val="24"/>
        </w:rPr>
        <w:t xml:space="preserve">Select </w:t>
      </w:r>
      <w:r>
        <w:rPr>
          <w:rFonts w:ascii="Vardana" w:hAnsi="Vardana"/>
          <w:b/>
          <w:sz w:val="24"/>
        </w:rPr>
        <w:t>Available Packages</w:t>
      </w:r>
      <w:r>
        <w:rPr>
          <w:rFonts w:ascii="Vardana" w:hAnsi="Vardana"/>
          <w:sz w:val="24"/>
        </w:rPr>
        <w:t xml:space="preserve"> on the left hand side.</w:t>
      </w:r>
    </w:p>
    <w:p w:rsidR="008942A0" w:rsidRDefault="008942A0" w:rsidP="008942A0">
      <w:pPr>
        <w:pStyle w:val="BodyText"/>
        <w:widowControl w:val="0"/>
        <w:numPr>
          <w:ilvl w:val="0"/>
          <w:numId w:val="7"/>
        </w:numPr>
        <w:tabs>
          <w:tab w:val="clear" w:pos="720"/>
          <w:tab w:val="left" w:pos="707"/>
        </w:tabs>
        <w:suppressAutoHyphens/>
        <w:spacing w:line="240" w:lineRule="auto"/>
        <w:ind w:left="707" w:hanging="283"/>
        <w:rPr>
          <w:rFonts w:ascii="Vardana" w:hAnsi="Vardana"/>
          <w:sz w:val="24"/>
        </w:rPr>
      </w:pPr>
      <w:r>
        <w:rPr>
          <w:rFonts w:ascii="Vardana" w:hAnsi="Vardana"/>
          <w:sz w:val="24"/>
        </w:rPr>
        <w:t>Expand the Google Android site in the "</w:t>
      </w:r>
      <w:r>
        <w:rPr>
          <w:rFonts w:ascii="Vardana" w:hAnsi="Vardana"/>
          <w:b/>
          <w:sz w:val="24"/>
        </w:rPr>
        <w:t>Site, Packages, and Archives</w:t>
      </w:r>
      <w:r>
        <w:rPr>
          <w:rFonts w:ascii="Vardana" w:hAnsi="Vardana"/>
          <w:sz w:val="24"/>
        </w:rPr>
        <w:t>" Tree.</w:t>
      </w:r>
    </w:p>
    <w:p w:rsidR="008942A0" w:rsidRDefault="008942A0" w:rsidP="008942A0">
      <w:pPr>
        <w:pStyle w:val="BodyText"/>
        <w:widowControl w:val="0"/>
        <w:numPr>
          <w:ilvl w:val="0"/>
          <w:numId w:val="7"/>
        </w:numPr>
        <w:tabs>
          <w:tab w:val="clear" w:pos="720"/>
          <w:tab w:val="left" w:pos="707"/>
        </w:tabs>
        <w:suppressAutoHyphens/>
        <w:spacing w:after="0" w:line="240" w:lineRule="auto"/>
        <w:ind w:left="707" w:hanging="283"/>
        <w:rPr>
          <w:rFonts w:ascii="Vardana" w:hAnsi="Vardana"/>
          <w:sz w:val="24"/>
        </w:rPr>
      </w:pPr>
      <w:r>
        <w:rPr>
          <w:rFonts w:ascii="Vardana" w:hAnsi="Vardana"/>
          <w:sz w:val="24"/>
        </w:rPr>
        <w:t>Check the following items:</w:t>
      </w:r>
    </w:p>
    <w:p w:rsidR="008942A0" w:rsidRDefault="008942A0" w:rsidP="008942A0">
      <w:pPr>
        <w:pStyle w:val="BodyText"/>
        <w:widowControl w:val="0"/>
        <w:numPr>
          <w:ilvl w:val="1"/>
          <w:numId w:val="7"/>
        </w:numPr>
        <w:tabs>
          <w:tab w:val="clear" w:pos="720"/>
          <w:tab w:val="left" w:pos="1414"/>
        </w:tabs>
        <w:suppressAutoHyphens/>
        <w:spacing w:line="240" w:lineRule="auto"/>
        <w:ind w:left="1414" w:hanging="283"/>
        <w:rPr>
          <w:rFonts w:ascii="Vardana" w:hAnsi="Vardana"/>
          <w:b/>
          <w:sz w:val="20"/>
        </w:rPr>
      </w:pPr>
      <w:r>
        <w:rPr>
          <w:rFonts w:ascii="Vardana" w:hAnsi="Vardana"/>
          <w:b/>
          <w:sz w:val="20"/>
        </w:rPr>
        <w:t xml:space="preserve">SDK </w:t>
      </w:r>
      <w:proofErr w:type="spellStart"/>
      <w:r>
        <w:rPr>
          <w:rFonts w:ascii="Vardana" w:hAnsi="Vardana"/>
          <w:b/>
          <w:sz w:val="20"/>
        </w:rPr>
        <w:t>Plaform</w:t>
      </w:r>
      <w:proofErr w:type="spellEnd"/>
      <w:r>
        <w:rPr>
          <w:rFonts w:ascii="Vardana" w:hAnsi="Vardana"/>
          <w:b/>
          <w:sz w:val="20"/>
        </w:rPr>
        <w:t xml:space="preserve"> Android 1.6, API 4 Revision 4</w:t>
      </w:r>
    </w:p>
    <w:p w:rsidR="008942A0" w:rsidRDefault="008942A0" w:rsidP="008942A0">
      <w:pPr>
        <w:pStyle w:val="BodyText"/>
        <w:widowControl w:val="0"/>
        <w:numPr>
          <w:ilvl w:val="1"/>
          <w:numId w:val="7"/>
        </w:numPr>
        <w:tabs>
          <w:tab w:val="clear" w:pos="720"/>
          <w:tab w:val="left" w:pos="1414"/>
        </w:tabs>
        <w:suppressAutoHyphens/>
        <w:spacing w:line="240" w:lineRule="auto"/>
        <w:ind w:left="1414" w:hanging="283"/>
        <w:rPr>
          <w:rFonts w:ascii="Vardana" w:hAnsi="Vardana"/>
          <w:b/>
          <w:sz w:val="20"/>
        </w:rPr>
      </w:pPr>
      <w:r>
        <w:rPr>
          <w:rFonts w:ascii="Vardana" w:hAnsi="Vardana"/>
          <w:b/>
          <w:sz w:val="20"/>
        </w:rPr>
        <w:t>Google APIs by Google Inc., Android API 4, Revision 4</w:t>
      </w:r>
    </w:p>
    <w:p w:rsidR="008942A0" w:rsidRDefault="008942A0" w:rsidP="008942A0">
      <w:pPr>
        <w:pStyle w:val="BodyText"/>
        <w:widowControl w:val="0"/>
        <w:numPr>
          <w:ilvl w:val="0"/>
          <w:numId w:val="7"/>
        </w:numPr>
        <w:tabs>
          <w:tab w:val="clear" w:pos="720"/>
          <w:tab w:val="left" w:pos="707"/>
        </w:tabs>
        <w:suppressAutoHyphens/>
        <w:spacing w:line="240" w:lineRule="auto"/>
        <w:ind w:left="707" w:hanging="283"/>
        <w:rPr>
          <w:rFonts w:ascii="Vardana" w:hAnsi="Vardana"/>
          <w:sz w:val="24"/>
        </w:rPr>
      </w:pPr>
      <w:r>
        <w:rPr>
          <w:rFonts w:ascii="Vardana" w:hAnsi="Vardana"/>
          <w:sz w:val="24"/>
        </w:rPr>
        <w:t xml:space="preserve">Click </w:t>
      </w:r>
      <w:r>
        <w:rPr>
          <w:rFonts w:ascii="Vardana" w:hAnsi="Vardana"/>
          <w:b/>
          <w:sz w:val="24"/>
        </w:rPr>
        <w:t>Install Selected</w:t>
      </w:r>
      <w:r>
        <w:rPr>
          <w:rFonts w:ascii="Vardana" w:hAnsi="Vardana"/>
          <w:sz w:val="24"/>
        </w:rPr>
        <w:t>.</w:t>
      </w:r>
    </w:p>
    <w:p w:rsidR="008942A0" w:rsidRDefault="008942A0" w:rsidP="008942A0">
      <w:pPr>
        <w:pStyle w:val="BodyText"/>
        <w:widowControl w:val="0"/>
        <w:numPr>
          <w:ilvl w:val="0"/>
          <w:numId w:val="7"/>
        </w:numPr>
        <w:tabs>
          <w:tab w:val="clear" w:pos="720"/>
          <w:tab w:val="left" w:pos="707"/>
        </w:tabs>
        <w:suppressAutoHyphens/>
        <w:spacing w:line="240" w:lineRule="auto"/>
        <w:ind w:left="707" w:hanging="283"/>
        <w:rPr>
          <w:rFonts w:ascii="Vardana" w:hAnsi="Vardana"/>
          <w:sz w:val="24"/>
        </w:rPr>
      </w:pPr>
      <w:r>
        <w:rPr>
          <w:rFonts w:ascii="Vardana" w:hAnsi="Vardana"/>
          <w:sz w:val="24"/>
        </w:rPr>
        <w:t xml:space="preserve">Accept the Terms for all packages and click </w:t>
      </w:r>
      <w:r>
        <w:rPr>
          <w:rFonts w:ascii="Vardana" w:hAnsi="Vardana"/>
          <w:b/>
          <w:sz w:val="24"/>
        </w:rPr>
        <w:t>Install Accepted</w:t>
      </w:r>
      <w:r>
        <w:rPr>
          <w:rFonts w:ascii="Vardana" w:hAnsi="Vardana"/>
          <w:sz w:val="24"/>
        </w:rPr>
        <w:t>.</w:t>
      </w:r>
    </w:p>
    <w:p w:rsidR="008942A0" w:rsidRDefault="008942A0" w:rsidP="008942A0">
      <w:pPr>
        <w:pStyle w:val="BodyText"/>
        <w:spacing w:after="0"/>
        <w:rPr>
          <w:rFonts w:ascii="Vardana" w:hAnsi="Vardana"/>
          <w:sz w:val="24"/>
        </w:rPr>
      </w:pPr>
      <w:r>
        <w:rPr>
          <w:rFonts w:ascii="Vardana" w:hAnsi="Vardana"/>
          <w:sz w:val="24"/>
        </w:rPr>
        <w:t>We're now ready to develop our application.</w:t>
      </w: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b/>
          <w:sz w:val="36"/>
          <w:u w:val="single"/>
        </w:rPr>
      </w:pPr>
      <w:r>
        <w:rPr>
          <w:rFonts w:ascii="Vardana" w:hAnsi="Vardana"/>
          <w:b/>
          <w:sz w:val="36"/>
          <w:u w:val="single"/>
        </w:rPr>
        <w:t>2. Create "Hello World" Application</w:t>
      </w:r>
    </w:p>
    <w:p w:rsidR="008942A0" w:rsidRDefault="008942A0" w:rsidP="008942A0">
      <w:pPr>
        <w:pStyle w:val="BodyText"/>
        <w:spacing w:after="0"/>
        <w:rPr>
          <w:rFonts w:ascii="Vardana" w:hAnsi="Vardana"/>
          <w:b/>
          <w:sz w:val="36"/>
          <w:u w:val="single"/>
        </w:rPr>
      </w:pPr>
    </w:p>
    <w:p w:rsidR="008942A0" w:rsidRDefault="008942A0" w:rsidP="008942A0">
      <w:pPr>
        <w:pStyle w:val="BodyText"/>
        <w:spacing w:after="0"/>
        <w:rPr>
          <w:rFonts w:ascii="Vardana" w:hAnsi="Vardana"/>
          <w:b/>
          <w:sz w:val="24"/>
          <w:u w:val="single"/>
        </w:rPr>
      </w:pPr>
    </w:p>
    <w:p w:rsidR="008942A0" w:rsidRDefault="008942A0" w:rsidP="008942A0">
      <w:pPr>
        <w:pStyle w:val="BodyText"/>
        <w:rPr>
          <w:rFonts w:ascii="Vardana" w:hAnsi="Vardana"/>
          <w:b/>
          <w:sz w:val="28"/>
        </w:rPr>
      </w:pPr>
      <w:r>
        <w:rPr>
          <w:rFonts w:ascii="Vardana" w:hAnsi="Vardana"/>
          <w:b/>
          <w:sz w:val="28"/>
        </w:rPr>
        <w:t xml:space="preserve">2.1 Create a new Android Project </w:t>
      </w:r>
    </w:p>
    <w:p w:rsidR="008942A0" w:rsidRDefault="008942A0" w:rsidP="008942A0">
      <w:pPr>
        <w:pStyle w:val="BodyText"/>
        <w:widowControl w:val="0"/>
        <w:numPr>
          <w:ilvl w:val="0"/>
          <w:numId w:val="8"/>
        </w:numPr>
        <w:tabs>
          <w:tab w:val="clear" w:pos="1800"/>
          <w:tab w:val="left" w:pos="707"/>
        </w:tabs>
        <w:suppressAutoHyphens/>
        <w:spacing w:line="240" w:lineRule="auto"/>
        <w:ind w:left="707" w:hanging="283"/>
        <w:rPr>
          <w:rFonts w:ascii="Vardana" w:hAnsi="Vardana"/>
          <w:sz w:val="24"/>
        </w:rPr>
      </w:pPr>
      <w:r>
        <w:rPr>
          <w:rFonts w:ascii="Vardana" w:hAnsi="Vardana"/>
          <w:sz w:val="24"/>
        </w:rPr>
        <w:t>Open Eclipse.</w:t>
      </w:r>
    </w:p>
    <w:p w:rsidR="008942A0" w:rsidRDefault="008942A0" w:rsidP="008942A0">
      <w:pPr>
        <w:pStyle w:val="BodyText"/>
        <w:widowControl w:val="0"/>
        <w:numPr>
          <w:ilvl w:val="0"/>
          <w:numId w:val="8"/>
        </w:numPr>
        <w:tabs>
          <w:tab w:val="clear" w:pos="1800"/>
          <w:tab w:val="left" w:pos="707"/>
        </w:tabs>
        <w:suppressAutoHyphens/>
        <w:spacing w:line="240" w:lineRule="auto"/>
        <w:ind w:left="707" w:hanging="283"/>
        <w:rPr>
          <w:rFonts w:ascii="Vardana" w:hAnsi="Vardana"/>
          <w:sz w:val="24"/>
        </w:rPr>
      </w:pPr>
      <w:r>
        <w:rPr>
          <w:rFonts w:ascii="Vardana" w:hAnsi="Vardana"/>
          <w:sz w:val="24"/>
        </w:rPr>
        <w:t xml:space="preserve">Click the </w:t>
      </w:r>
      <w:proofErr w:type="gramStart"/>
      <w:r>
        <w:rPr>
          <w:rFonts w:ascii="Vardana" w:hAnsi="Vardana"/>
          <w:sz w:val="24"/>
        </w:rPr>
        <w:t xml:space="preserve">menu  </w:t>
      </w:r>
      <w:r>
        <w:rPr>
          <w:rFonts w:ascii="Vardana" w:hAnsi="Vardana"/>
          <w:b/>
          <w:sz w:val="24"/>
        </w:rPr>
        <w:t>File</w:t>
      </w:r>
      <w:proofErr w:type="gramEnd"/>
      <w:r>
        <w:rPr>
          <w:rFonts w:ascii="Vardana" w:hAnsi="Vardana"/>
          <w:b/>
          <w:sz w:val="24"/>
        </w:rPr>
        <w:t xml:space="preserve"> </w:t>
      </w:r>
      <w:r>
        <w:rPr>
          <w:rFonts w:ascii="Vardana" w:hAnsi="Vardana"/>
          <w:sz w:val="24"/>
        </w:rPr>
        <w:t xml:space="preserve">-&gt; </w:t>
      </w:r>
      <w:r>
        <w:rPr>
          <w:rFonts w:ascii="Vardana" w:hAnsi="Vardana"/>
          <w:b/>
          <w:sz w:val="24"/>
        </w:rPr>
        <w:t xml:space="preserve">New </w:t>
      </w:r>
      <w:r>
        <w:rPr>
          <w:rFonts w:ascii="Vardana" w:hAnsi="Vardana"/>
          <w:sz w:val="24"/>
        </w:rPr>
        <w:t xml:space="preserve">-&gt; </w:t>
      </w:r>
      <w:r>
        <w:rPr>
          <w:rFonts w:ascii="Vardana" w:hAnsi="Vardana"/>
          <w:b/>
          <w:sz w:val="24"/>
        </w:rPr>
        <w:t>Project</w:t>
      </w:r>
      <w:r>
        <w:rPr>
          <w:rFonts w:ascii="Vardana" w:hAnsi="Vardana"/>
          <w:sz w:val="24"/>
        </w:rPr>
        <w:t>.</w:t>
      </w:r>
    </w:p>
    <w:p w:rsidR="008942A0" w:rsidRDefault="008942A0" w:rsidP="008942A0">
      <w:pPr>
        <w:pStyle w:val="BodyText"/>
        <w:widowControl w:val="0"/>
        <w:numPr>
          <w:ilvl w:val="0"/>
          <w:numId w:val="8"/>
        </w:numPr>
        <w:tabs>
          <w:tab w:val="clear" w:pos="1800"/>
          <w:tab w:val="left" w:pos="707"/>
        </w:tabs>
        <w:suppressAutoHyphens/>
        <w:spacing w:line="240" w:lineRule="auto"/>
        <w:ind w:left="707" w:hanging="283"/>
        <w:rPr>
          <w:rFonts w:ascii="Vardana" w:hAnsi="Vardana"/>
          <w:sz w:val="24"/>
        </w:rPr>
      </w:pPr>
      <w:r>
        <w:rPr>
          <w:rFonts w:ascii="Vardana" w:hAnsi="Vardana"/>
          <w:sz w:val="24"/>
        </w:rPr>
        <w:t xml:space="preserve">Expand the </w:t>
      </w:r>
      <w:r>
        <w:rPr>
          <w:rFonts w:ascii="Vardana" w:hAnsi="Vardana"/>
          <w:b/>
          <w:sz w:val="24"/>
        </w:rPr>
        <w:t xml:space="preserve">Android </w:t>
      </w:r>
      <w:r>
        <w:rPr>
          <w:rFonts w:ascii="Vardana" w:hAnsi="Vardana"/>
          <w:sz w:val="24"/>
        </w:rPr>
        <w:t xml:space="preserve">folder and select </w:t>
      </w:r>
      <w:r>
        <w:rPr>
          <w:rFonts w:ascii="Vardana" w:hAnsi="Vardana"/>
          <w:b/>
          <w:sz w:val="24"/>
        </w:rPr>
        <w:t>Android Project</w:t>
      </w:r>
      <w:r>
        <w:rPr>
          <w:rFonts w:ascii="Vardana" w:hAnsi="Vardana"/>
          <w:sz w:val="24"/>
        </w:rPr>
        <w:t>.</w:t>
      </w:r>
    </w:p>
    <w:p w:rsidR="008942A0" w:rsidRDefault="008942A0" w:rsidP="008942A0">
      <w:pPr>
        <w:pStyle w:val="BodyText"/>
        <w:widowControl w:val="0"/>
        <w:numPr>
          <w:ilvl w:val="0"/>
          <w:numId w:val="8"/>
        </w:numPr>
        <w:tabs>
          <w:tab w:val="clear" w:pos="1800"/>
          <w:tab w:val="left" w:pos="707"/>
        </w:tabs>
        <w:suppressAutoHyphens/>
        <w:spacing w:line="240" w:lineRule="auto"/>
        <w:ind w:left="707" w:hanging="283"/>
        <w:rPr>
          <w:rFonts w:ascii="Vardana" w:hAnsi="Vardana"/>
          <w:sz w:val="24"/>
          <w:shd w:val="clear" w:color="auto" w:fill="CCCCCC"/>
        </w:rPr>
      </w:pPr>
      <w:r>
        <w:rPr>
          <w:rFonts w:ascii="Vardana" w:hAnsi="Vardana"/>
          <w:sz w:val="24"/>
        </w:rPr>
        <w:t xml:space="preserve">Name the project </w:t>
      </w:r>
      <w:r>
        <w:rPr>
          <w:rFonts w:ascii="Vardana" w:hAnsi="Vardana"/>
          <w:sz w:val="24"/>
          <w:shd w:val="clear" w:color="auto" w:fill="CCCCCC"/>
        </w:rPr>
        <w:t xml:space="preserve"> lab1&lt;</w:t>
      </w:r>
      <w:proofErr w:type="spellStart"/>
      <w:r>
        <w:rPr>
          <w:rFonts w:ascii="Vardana" w:hAnsi="Vardana"/>
          <w:sz w:val="24"/>
          <w:shd w:val="clear" w:color="auto" w:fill="CCCCCC"/>
        </w:rPr>
        <w:t>userID</w:t>
      </w:r>
      <w:proofErr w:type="spellEnd"/>
      <w:r>
        <w:rPr>
          <w:rFonts w:ascii="Vardana" w:hAnsi="Vardana"/>
          <w:sz w:val="24"/>
          <w:shd w:val="clear" w:color="auto" w:fill="CCCCCC"/>
        </w:rPr>
        <w:t xml:space="preserve">&gt; </w:t>
      </w:r>
    </w:p>
    <w:p w:rsidR="008942A0" w:rsidRDefault="008942A0" w:rsidP="008942A0">
      <w:pPr>
        <w:pStyle w:val="BodyText"/>
        <w:widowControl w:val="0"/>
        <w:numPr>
          <w:ilvl w:val="1"/>
          <w:numId w:val="8"/>
        </w:numPr>
        <w:tabs>
          <w:tab w:val="clear" w:pos="1800"/>
          <w:tab w:val="left" w:pos="1414"/>
        </w:tabs>
        <w:suppressAutoHyphens/>
        <w:spacing w:line="240" w:lineRule="auto"/>
        <w:ind w:left="1414" w:hanging="283"/>
        <w:rPr>
          <w:rFonts w:ascii="Vardana" w:hAnsi="Vardana"/>
          <w:sz w:val="24"/>
          <w:shd w:val="clear" w:color="auto" w:fill="FFFFFF"/>
        </w:rPr>
      </w:pPr>
      <w:r>
        <w:rPr>
          <w:rFonts w:ascii="Vardana" w:hAnsi="Vardana"/>
          <w:sz w:val="24"/>
        </w:rPr>
        <w:t xml:space="preserve">For instance, if you </w:t>
      </w:r>
      <w:proofErr w:type="spellStart"/>
      <w:r>
        <w:rPr>
          <w:rFonts w:ascii="Vardana" w:hAnsi="Vardana"/>
          <w:sz w:val="24"/>
        </w:rPr>
        <w:t>userID</w:t>
      </w:r>
      <w:proofErr w:type="spellEnd"/>
      <w:r>
        <w:rPr>
          <w:rFonts w:ascii="Vardana" w:hAnsi="Vardana"/>
          <w:sz w:val="24"/>
        </w:rPr>
        <w:t xml:space="preserve"> is </w:t>
      </w:r>
      <w:r>
        <w:rPr>
          <w:rFonts w:ascii="Vardana" w:hAnsi="Vardana"/>
          <w:i/>
          <w:sz w:val="24"/>
        </w:rPr>
        <w:t>RAM</w:t>
      </w:r>
      <w:r>
        <w:rPr>
          <w:rFonts w:ascii="Vardana" w:hAnsi="Vardana"/>
          <w:sz w:val="24"/>
        </w:rPr>
        <w:t xml:space="preserve">, you would name your </w:t>
      </w:r>
      <w:proofErr w:type="gramStart"/>
      <w:r>
        <w:rPr>
          <w:rFonts w:ascii="Vardana" w:hAnsi="Vardana"/>
          <w:sz w:val="24"/>
        </w:rPr>
        <w:t xml:space="preserve">project </w:t>
      </w:r>
      <w:r>
        <w:rPr>
          <w:rFonts w:ascii="Vardana" w:hAnsi="Vardana"/>
          <w:sz w:val="24"/>
          <w:shd w:val="clear" w:color="auto" w:fill="CCCCCC"/>
        </w:rPr>
        <w:t xml:space="preserve"> lab1RAM</w:t>
      </w:r>
      <w:proofErr w:type="gramEnd"/>
      <w:r>
        <w:rPr>
          <w:rFonts w:ascii="Vardana" w:hAnsi="Vardana"/>
          <w:sz w:val="24"/>
          <w:shd w:val="clear" w:color="auto" w:fill="CCCCCC"/>
        </w:rPr>
        <w:t xml:space="preserve"> </w:t>
      </w:r>
      <w:r>
        <w:rPr>
          <w:rFonts w:ascii="Vardana" w:hAnsi="Vardana"/>
          <w:sz w:val="24"/>
          <w:shd w:val="clear" w:color="auto" w:fill="FFFFFF"/>
        </w:rPr>
        <w:t>.</w:t>
      </w:r>
    </w:p>
    <w:p w:rsidR="008942A0" w:rsidRDefault="008942A0" w:rsidP="008942A0">
      <w:pPr>
        <w:pStyle w:val="BodyText"/>
        <w:widowControl w:val="0"/>
        <w:numPr>
          <w:ilvl w:val="0"/>
          <w:numId w:val="9"/>
        </w:numPr>
        <w:tabs>
          <w:tab w:val="clear" w:pos="720"/>
          <w:tab w:val="left" w:pos="707"/>
        </w:tabs>
        <w:suppressAutoHyphens/>
        <w:spacing w:line="240" w:lineRule="auto"/>
        <w:ind w:left="707" w:hanging="283"/>
        <w:rPr>
          <w:rFonts w:ascii="Vardana" w:hAnsi="Vardana"/>
          <w:sz w:val="24"/>
        </w:rPr>
      </w:pPr>
      <w:r>
        <w:rPr>
          <w:rFonts w:ascii="Vardana" w:hAnsi="Vardana"/>
          <w:sz w:val="24"/>
        </w:rPr>
        <w:t>You can change the location of where you would like to save the project by un-selecting the "Default Location" check box, and supplying your own location.</w:t>
      </w:r>
    </w:p>
    <w:p w:rsidR="008942A0" w:rsidRDefault="008942A0" w:rsidP="008942A0">
      <w:pPr>
        <w:pStyle w:val="BodyText"/>
        <w:widowControl w:val="0"/>
        <w:numPr>
          <w:ilvl w:val="0"/>
          <w:numId w:val="9"/>
        </w:numPr>
        <w:tabs>
          <w:tab w:val="clear" w:pos="720"/>
          <w:tab w:val="left" w:pos="707"/>
        </w:tabs>
        <w:suppressAutoHyphens/>
        <w:spacing w:line="240" w:lineRule="auto"/>
        <w:ind w:left="707" w:hanging="283"/>
        <w:rPr>
          <w:rFonts w:ascii="Vardana" w:hAnsi="Vardana"/>
          <w:sz w:val="24"/>
        </w:rPr>
      </w:pPr>
      <w:r>
        <w:rPr>
          <w:rFonts w:ascii="Vardana" w:hAnsi="Vardana"/>
          <w:sz w:val="24"/>
        </w:rPr>
        <w:t>Check "</w:t>
      </w:r>
      <w:r>
        <w:rPr>
          <w:rFonts w:ascii="Vardana" w:hAnsi="Vardana"/>
          <w:b/>
          <w:sz w:val="24"/>
        </w:rPr>
        <w:t>Android 4.0</w:t>
      </w:r>
      <w:r>
        <w:rPr>
          <w:rFonts w:ascii="Vardana" w:hAnsi="Vardana"/>
          <w:sz w:val="24"/>
        </w:rPr>
        <w:t xml:space="preserve">" from the Build Target List. </w:t>
      </w:r>
    </w:p>
    <w:p w:rsidR="008942A0" w:rsidRDefault="008942A0" w:rsidP="008942A0">
      <w:pPr>
        <w:pStyle w:val="BodyText"/>
        <w:widowControl w:val="0"/>
        <w:numPr>
          <w:ilvl w:val="1"/>
          <w:numId w:val="9"/>
        </w:numPr>
        <w:tabs>
          <w:tab w:val="clear" w:pos="720"/>
          <w:tab w:val="left" w:pos="1414"/>
        </w:tabs>
        <w:suppressAutoHyphens/>
        <w:spacing w:line="240" w:lineRule="auto"/>
        <w:ind w:left="1414" w:hanging="283"/>
        <w:rPr>
          <w:rFonts w:ascii="Vardana" w:hAnsi="Vardana"/>
          <w:i/>
          <w:sz w:val="24"/>
        </w:rPr>
      </w:pPr>
      <w:r>
        <w:rPr>
          <w:rFonts w:ascii="Vardana" w:hAnsi="Vardana"/>
          <w:i/>
          <w:sz w:val="24"/>
        </w:rPr>
        <w:t>This identifies that the project is being built to be compatible with Android versions 1.5 and later.</w:t>
      </w:r>
    </w:p>
    <w:p w:rsidR="008942A0" w:rsidRDefault="008942A0" w:rsidP="008942A0">
      <w:pPr>
        <w:pStyle w:val="BodyText"/>
        <w:widowControl w:val="0"/>
        <w:numPr>
          <w:ilvl w:val="1"/>
          <w:numId w:val="9"/>
        </w:numPr>
        <w:tabs>
          <w:tab w:val="clear" w:pos="720"/>
          <w:tab w:val="left" w:pos="1414"/>
        </w:tabs>
        <w:suppressAutoHyphens/>
        <w:spacing w:line="240" w:lineRule="auto"/>
        <w:ind w:left="1414" w:hanging="283"/>
        <w:rPr>
          <w:rFonts w:ascii="Vardana" w:hAnsi="Vardana"/>
          <w:i/>
          <w:sz w:val="24"/>
        </w:rPr>
      </w:pPr>
      <w:proofErr w:type="gramStart"/>
      <w:r>
        <w:rPr>
          <w:rFonts w:ascii="Vardana" w:hAnsi="Vardana"/>
          <w:i/>
          <w:sz w:val="24"/>
        </w:rPr>
        <w:t>Its</w:t>
      </w:r>
      <w:proofErr w:type="gramEnd"/>
      <w:r>
        <w:rPr>
          <w:rFonts w:ascii="Vardana" w:hAnsi="Vardana"/>
          <w:i/>
          <w:sz w:val="24"/>
        </w:rPr>
        <w:t xml:space="preserve"> generally preferred that you choose the lowest build number possible, so as to be compatible with the largest number of existing systems in place.</w:t>
      </w:r>
    </w:p>
    <w:p w:rsidR="008942A0" w:rsidRDefault="008942A0" w:rsidP="008942A0">
      <w:pPr>
        <w:pStyle w:val="BodyText"/>
        <w:widowControl w:val="0"/>
        <w:numPr>
          <w:ilvl w:val="1"/>
          <w:numId w:val="9"/>
        </w:numPr>
        <w:tabs>
          <w:tab w:val="clear" w:pos="720"/>
          <w:tab w:val="left" w:pos="1414"/>
        </w:tabs>
        <w:suppressAutoHyphens/>
        <w:spacing w:line="240" w:lineRule="auto"/>
        <w:ind w:left="1414" w:hanging="283"/>
        <w:rPr>
          <w:rFonts w:ascii="Vardana" w:hAnsi="Vardana"/>
          <w:i/>
          <w:sz w:val="24"/>
        </w:rPr>
      </w:pPr>
      <w:r>
        <w:rPr>
          <w:rFonts w:ascii="Vardana" w:hAnsi="Vardana"/>
          <w:i/>
          <w:sz w:val="24"/>
        </w:rPr>
        <w:t>This build target can be changed any time later on through the Project Properties menu.</w:t>
      </w:r>
    </w:p>
    <w:p w:rsidR="008942A0" w:rsidRDefault="008942A0" w:rsidP="008942A0">
      <w:pPr>
        <w:pStyle w:val="BodyText"/>
        <w:widowControl w:val="0"/>
        <w:numPr>
          <w:ilvl w:val="0"/>
          <w:numId w:val="10"/>
        </w:numPr>
        <w:tabs>
          <w:tab w:val="clear" w:pos="720"/>
          <w:tab w:val="left" w:pos="707"/>
        </w:tabs>
        <w:suppressAutoHyphens/>
        <w:spacing w:after="0" w:line="240" w:lineRule="auto"/>
        <w:ind w:left="707" w:hanging="283"/>
        <w:rPr>
          <w:rFonts w:ascii="Vardana" w:hAnsi="Vardana"/>
          <w:sz w:val="24"/>
        </w:rPr>
      </w:pPr>
      <w:r>
        <w:rPr>
          <w:rFonts w:ascii="Vardana" w:hAnsi="Vardana"/>
          <w:sz w:val="24"/>
        </w:rPr>
        <w:t>Fill in the Properties:</w:t>
      </w:r>
    </w:p>
    <w:p w:rsidR="008942A0" w:rsidRDefault="008942A0" w:rsidP="008942A0">
      <w:pPr>
        <w:pStyle w:val="BodyText"/>
        <w:widowControl w:val="0"/>
        <w:numPr>
          <w:ilvl w:val="1"/>
          <w:numId w:val="10"/>
        </w:numPr>
        <w:tabs>
          <w:tab w:val="clear" w:pos="720"/>
          <w:tab w:val="left" w:pos="1414"/>
        </w:tabs>
        <w:suppressAutoHyphens/>
        <w:spacing w:after="0" w:line="240" w:lineRule="auto"/>
        <w:ind w:left="1414" w:hanging="283"/>
        <w:rPr>
          <w:rFonts w:ascii="Vardana" w:hAnsi="Vardana"/>
          <w:sz w:val="24"/>
          <w:shd w:val="clear" w:color="auto" w:fill="CCCCCC"/>
        </w:rPr>
      </w:pPr>
      <w:r>
        <w:rPr>
          <w:rFonts w:ascii="Vardana" w:hAnsi="Vardana"/>
          <w:b/>
          <w:sz w:val="24"/>
        </w:rPr>
        <w:t>Application Name</w:t>
      </w:r>
      <w:r>
        <w:rPr>
          <w:rFonts w:ascii="Vardana" w:hAnsi="Vardana"/>
          <w:sz w:val="24"/>
        </w:rPr>
        <w:t xml:space="preserve"> </w:t>
      </w:r>
      <w:proofErr w:type="gramStart"/>
      <w:r>
        <w:rPr>
          <w:rFonts w:ascii="Vardana" w:hAnsi="Vardana"/>
          <w:sz w:val="24"/>
        </w:rPr>
        <w:t xml:space="preserve">= </w:t>
      </w:r>
      <w:r>
        <w:rPr>
          <w:rFonts w:ascii="Vardana" w:hAnsi="Vardana"/>
          <w:sz w:val="24"/>
          <w:shd w:val="clear" w:color="auto" w:fill="CCCCCC"/>
        </w:rPr>
        <w:t xml:space="preserve"> Hello</w:t>
      </w:r>
      <w:proofErr w:type="gramEnd"/>
      <w:r>
        <w:rPr>
          <w:rFonts w:ascii="Vardana" w:hAnsi="Vardana"/>
          <w:sz w:val="24"/>
          <w:shd w:val="clear" w:color="auto" w:fill="CCCCCC"/>
        </w:rPr>
        <w:t xml:space="preserve"> World! </w:t>
      </w:r>
    </w:p>
    <w:p w:rsidR="008942A0" w:rsidRDefault="008942A0" w:rsidP="008942A0">
      <w:pPr>
        <w:pStyle w:val="BodyText"/>
        <w:widowControl w:val="0"/>
        <w:numPr>
          <w:ilvl w:val="2"/>
          <w:numId w:val="10"/>
        </w:numPr>
        <w:tabs>
          <w:tab w:val="clear" w:pos="720"/>
          <w:tab w:val="left" w:pos="2121"/>
        </w:tabs>
        <w:suppressAutoHyphens/>
        <w:spacing w:line="240" w:lineRule="auto"/>
        <w:ind w:left="2121" w:hanging="283"/>
        <w:rPr>
          <w:rFonts w:ascii="Vardana" w:hAnsi="Vardana"/>
          <w:i/>
          <w:sz w:val="24"/>
        </w:rPr>
      </w:pPr>
      <w:r>
        <w:rPr>
          <w:rFonts w:ascii="Vardana" w:hAnsi="Vardana"/>
          <w:i/>
          <w:sz w:val="24"/>
        </w:rPr>
        <w:t xml:space="preserve">This is the </w:t>
      </w:r>
      <w:proofErr w:type="spellStart"/>
      <w:r>
        <w:rPr>
          <w:rFonts w:ascii="Vardana" w:hAnsi="Vardana"/>
          <w:i/>
          <w:sz w:val="24"/>
        </w:rPr>
        <w:t>freindly</w:t>
      </w:r>
      <w:proofErr w:type="spellEnd"/>
      <w:r>
        <w:rPr>
          <w:rFonts w:ascii="Vardana" w:hAnsi="Vardana"/>
          <w:i/>
          <w:sz w:val="24"/>
        </w:rPr>
        <w:t xml:space="preserve"> name of the </w:t>
      </w:r>
      <w:proofErr w:type="gramStart"/>
      <w:r>
        <w:rPr>
          <w:rFonts w:ascii="Vardana" w:hAnsi="Vardana"/>
          <w:i/>
          <w:sz w:val="24"/>
        </w:rPr>
        <w:t>application, that</w:t>
      </w:r>
      <w:proofErr w:type="gramEnd"/>
      <w:r>
        <w:rPr>
          <w:rFonts w:ascii="Vardana" w:hAnsi="Vardana"/>
          <w:i/>
          <w:sz w:val="24"/>
        </w:rPr>
        <w:t xml:space="preserve"> shows up on the device.</w:t>
      </w:r>
    </w:p>
    <w:p w:rsidR="008942A0" w:rsidRDefault="008942A0" w:rsidP="008942A0">
      <w:pPr>
        <w:pStyle w:val="BodyText"/>
        <w:widowControl w:val="0"/>
        <w:numPr>
          <w:ilvl w:val="1"/>
          <w:numId w:val="10"/>
        </w:numPr>
        <w:tabs>
          <w:tab w:val="clear" w:pos="720"/>
          <w:tab w:val="left" w:pos="1414"/>
        </w:tabs>
        <w:suppressAutoHyphens/>
        <w:spacing w:after="0" w:line="240" w:lineRule="auto"/>
        <w:ind w:left="1414" w:hanging="283"/>
        <w:rPr>
          <w:rFonts w:ascii="Vardana" w:hAnsi="Vardana"/>
          <w:sz w:val="24"/>
          <w:shd w:val="clear" w:color="auto" w:fill="CCCCCC"/>
        </w:rPr>
      </w:pPr>
      <w:r>
        <w:rPr>
          <w:rFonts w:ascii="Vardana" w:hAnsi="Vardana"/>
          <w:b/>
          <w:sz w:val="24"/>
        </w:rPr>
        <w:t>Package Name</w:t>
      </w:r>
      <w:r>
        <w:rPr>
          <w:rFonts w:ascii="Vardana" w:hAnsi="Vardana"/>
          <w:sz w:val="24"/>
        </w:rPr>
        <w:t xml:space="preserve"> = </w:t>
      </w:r>
      <w:r>
        <w:rPr>
          <w:rFonts w:ascii="Vardana" w:hAnsi="Vardana"/>
          <w:sz w:val="24"/>
          <w:shd w:val="clear" w:color="auto" w:fill="CCCCCC"/>
        </w:rPr>
        <w:t xml:space="preserve"> edu.calpoly.android.lab1&lt;</w:t>
      </w:r>
      <w:proofErr w:type="spellStart"/>
      <w:r>
        <w:rPr>
          <w:rFonts w:ascii="Vardana" w:hAnsi="Vardana"/>
          <w:sz w:val="24"/>
          <w:shd w:val="clear" w:color="auto" w:fill="CCCCCC"/>
        </w:rPr>
        <w:t>userID</w:t>
      </w:r>
      <w:proofErr w:type="spellEnd"/>
      <w:r>
        <w:rPr>
          <w:rFonts w:ascii="Vardana" w:hAnsi="Vardana"/>
          <w:sz w:val="24"/>
          <w:shd w:val="clear" w:color="auto" w:fill="CCCCCC"/>
        </w:rPr>
        <w:t xml:space="preserve">&gt; </w:t>
      </w:r>
    </w:p>
    <w:p w:rsidR="008942A0" w:rsidRDefault="008942A0" w:rsidP="008942A0">
      <w:pPr>
        <w:pStyle w:val="BodyText"/>
        <w:widowControl w:val="0"/>
        <w:numPr>
          <w:ilvl w:val="2"/>
          <w:numId w:val="10"/>
        </w:numPr>
        <w:tabs>
          <w:tab w:val="clear" w:pos="720"/>
          <w:tab w:val="left" w:pos="2121"/>
        </w:tabs>
        <w:suppressAutoHyphens/>
        <w:spacing w:line="240" w:lineRule="auto"/>
        <w:ind w:left="2121" w:hanging="283"/>
        <w:rPr>
          <w:rFonts w:ascii="Vardana" w:hAnsi="Vardana"/>
          <w:i/>
          <w:sz w:val="24"/>
        </w:rPr>
      </w:pPr>
      <w:r>
        <w:rPr>
          <w:rFonts w:ascii="Vardana" w:hAnsi="Vardana"/>
          <w:i/>
          <w:sz w:val="24"/>
        </w:rPr>
        <w:t>This is the namespace for the project, follows standard Java conventions.</w:t>
      </w:r>
    </w:p>
    <w:p w:rsidR="008942A0" w:rsidRDefault="008942A0" w:rsidP="008942A0">
      <w:pPr>
        <w:pStyle w:val="BodyText"/>
        <w:widowControl w:val="0"/>
        <w:numPr>
          <w:ilvl w:val="1"/>
          <w:numId w:val="10"/>
        </w:numPr>
        <w:tabs>
          <w:tab w:val="clear" w:pos="720"/>
          <w:tab w:val="left" w:pos="1414"/>
        </w:tabs>
        <w:suppressAutoHyphens/>
        <w:spacing w:after="0" w:line="240" w:lineRule="auto"/>
        <w:ind w:left="1414" w:hanging="283"/>
        <w:rPr>
          <w:rFonts w:ascii="Vardana" w:hAnsi="Vardana"/>
          <w:sz w:val="24"/>
          <w:shd w:val="clear" w:color="auto" w:fill="CCCCCC"/>
        </w:rPr>
      </w:pPr>
      <w:r>
        <w:rPr>
          <w:rFonts w:ascii="Vardana" w:hAnsi="Vardana"/>
          <w:b/>
          <w:sz w:val="24"/>
        </w:rPr>
        <w:t>Create Activity</w:t>
      </w:r>
      <w:r>
        <w:rPr>
          <w:rFonts w:ascii="Vardana" w:hAnsi="Vardana"/>
          <w:sz w:val="24"/>
        </w:rPr>
        <w:t xml:space="preserve"> = </w:t>
      </w:r>
      <w:r>
        <w:rPr>
          <w:rFonts w:ascii="Vardana" w:hAnsi="Vardana"/>
          <w:sz w:val="24"/>
          <w:shd w:val="clear" w:color="auto" w:fill="CCCCCC"/>
        </w:rPr>
        <w:t xml:space="preserve"> </w:t>
      </w:r>
      <w:proofErr w:type="spellStart"/>
      <w:r>
        <w:rPr>
          <w:rFonts w:ascii="Vardana" w:hAnsi="Vardana"/>
          <w:sz w:val="24"/>
          <w:shd w:val="clear" w:color="auto" w:fill="CCCCCC"/>
        </w:rPr>
        <w:t>HelloWorld</w:t>
      </w:r>
      <w:proofErr w:type="spellEnd"/>
      <w:r>
        <w:rPr>
          <w:rFonts w:ascii="Vardana" w:hAnsi="Vardana"/>
          <w:sz w:val="24"/>
          <w:shd w:val="clear" w:color="auto" w:fill="CCCCCC"/>
        </w:rPr>
        <w:t xml:space="preserve"> </w:t>
      </w:r>
    </w:p>
    <w:p w:rsidR="008942A0" w:rsidRDefault="008942A0" w:rsidP="008942A0">
      <w:pPr>
        <w:pStyle w:val="BodyText"/>
        <w:widowControl w:val="0"/>
        <w:numPr>
          <w:ilvl w:val="2"/>
          <w:numId w:val="10"/>
        </w:numPr>
        <w:tabs>
          <w:tab w:val="clear" w:pos="720"/>
          <w:tab w:val="left" w:pos="2121"/>
        </w:tabs>
        <w:suppressAutoHyphens/>
        <w:spacing w:line="240" w:lineRule="auto"/>
        <w:ind w:left="2121" w:hanging="283"/>
        <w:rPr>
          <w:rFonts w:ascii="Vardana" w:hAnsi="Vardana"/>
          <w:i/>
          <w:sz w:val="24"/>
        </w:rPr>
      </w:pPr>
      <w:r>
        <w:rPr>
          <w:rFonts w:ascii="Vardana" w:hAnsi="Vardana"/>
          <w:i/>
          <w:sz w:val="24"/>
        </w:rPr>
        <w:t xml:space="preserve">This optional field will automatically create a "Main Activity" class for the project. You can think of the Main </w:t>
      </w:r>
      <w:r>
        <w:rPr>
          <w:rFonts w:ascii="Vardana" w:hAnsi="Vardana"/>
          <w:i/>
          <w:sz w:val="24"/>
        </w:rPr>
        <w:lastRenderedPageBreak/>
        <w:t>Activity as the Home Page for your application.</w:t>
      </w:r>
    </w:p>
    <w:p w:rsidR="008942A0" w:rsidRDefault="008942A0" w:rsidP="008942A0">
      <w:pPr>
        <w:pStyle w:val="BodyText"/>
        <w:widowControl w:val="0"/>
        <w:numPr>
          <w:ilvl w:val="1"/>
          <w:numId w:val="10"/>
        </w:numPr>
        <w:tabs>
          <w:tab w:val="clear" w:pos="720"/>
          <w:tab w:val="left" w:pos="1414"/>
        </w:tabs>
        <w:suppressAutoHyphens/>
        <w:spacing w:after="0" w:line="240" w:lineRule="auto"/>
        <w:ind w:left="1414" w:hanging="283"/>
        <w:rPr>
          <w:rFonts w:ascii="Vardana" w:hAnsi="Vardana"/>
          <w:sz w:val="24"/>
          <w:shd w:val="clear" w:color="auto" w:fill="CCCCCC"/>
        </w:rPr>
      </w:pPr>
      <w:r>
        <w:rPr>
          <w:rFonts w:ascii="Vardana" w:hAnsi="Vardana"/>
          <w:b/>
          <w:sz w:val="24"/>
        </w:rPr>
        <w:t>Min SDK</w:t>
      </w:r>
      <w:r>
        <w:rPr>
          <w:rFonts w:ascii="Vardana" w:hAnsi="Vardana"/>
          <w:sz w:val="24"/>
        </w:rPr>
        <w:t xml:space="preserve"> </w:t>
      </w:r>
      <w:r>
        <w:rPr>
          <w:rFonts w:ascii="Vardana" w:hAnsi="Vardana"/>
          <w:b/>
          <w:sz w:val="24"/>
        </w:rPr>
        <w:t>Version</w:t>
      </w:r>
      <w:r>
        <w:rPr>
          <w:rFonts w:ascii="Vardana" w:hAnsi="Vardana"/>
          <w:sz w:val="24"/>
        </w:rPr>
        <w:t xml:space="preserve"> = </w:t>
      </w:r>
      <w:r>
        <w:rPr>
          <w:rFonts w:ascii="Vardana" w:hAnsi="Vardana"/>
          <w:sz w:val="24"/>
          <w:shd w:val="clear" w:color="auto" w:fill="CCCCCC"/>
        </w:rPr>
        <w:t xml:space="preserve"> 4 </w:t>
      </w:r>
    </w:p>
    <w:p w:rsidR="008942A0" w:rsidRDefault="008942A0" w:rsidP="008942A0">
      <w:pPr>
        <w:pStyle w:val="BodyText"/>
        <w:widowControl w:val="0"/>
        <w:numPr>
          <w:ilvl w:val="2"/>
          <w:numId w:val="10"/>
        </w:numPr>
        <w:tabs>
          <w:tab w:val="clear" w:pos="720"/>
          <w:tab w:val="left" w:pos="2121"/>
        </w:tabs>
        <w:suppressAutoHyphens/>
        <w:spacing w:line="240" w:lineRule="auto"/>
        <w:ind w:left="2121" w:hanging="283"/>
        <w:rPr>
          <w:rFonts w:ascii="Vardana" w:hAnsi="Vardana"/>
          <w:i/>
          <w:sz w:val="24"/>
        </w:rPr>
      </w:pPr>
      <w:r>
        <w:rPr>
          <w:rFonts w:ascii="Vardana" w:hAnsi="Vardana"/>
          <w:i/>
          <w:sz w:val="24"/>
        </w:rPr>
        <w:t xml:space="preserve">This specifies the minimum API Level on which your application can run. By default this is set to the API Level of the Build Target Platform. As new API's are added to newer Versions, their API levels increase as well. A Program that uses an API Level of </w:t>
      </w:r>
      <w:proofErr w:type="gramStart"/>
      <w:r>
        <w:rPr>
          <w:rFonts w:ascii="Vardana" w:hAnsi="Vardana"/>
          <w:i/>
          <w:sz w:val="24"/>
        </w:rPr>
        <w:t>four,</w:t>
      </w:r>
      <w:proofErr w:type="gramEnd"/>
      <w:r>
        <w:rPr>
          <w:rFonts w:ascii="Vardana" w:hAnsi="Vardana"/>
          <w:i/>
          <w:sz w:val="24"/>
        </w:rPr>
        <w:t xml:space="preserve"> won't be able to run on a Platform that has a lower API Level. </w:t>
      </w:r>
    </w:p>
    <w:p w:rsidR="008942A0" w:rsidRDefault="008942A0" w:rsidP="008942A0">
      <w:pPr>
        <w:pStyle w:val="BodyText"/>
        <w:widowControl w:val="0"/>
        <w:numPr>
          <w:ilvl w:val="0"/>
          <w:numId w:val="11"/>
        </w:numPr>
        <w:tabs>
          <w:tab w:val="clear" w:pos="720"/>
          <w:tab w:val="left" w:pos="707"/>
        </w:tabs>
        <w:suppressAutoHyphens/>
        <w:spacing w:line="240" w:lineRule="auto"/>
        <w:ind w:left="707" w:hanging="283"/>
        <w:rPr>
          <w:rFonts w:ascii="Vardana" w:hAnsi="Vardana"/>
          <w:sz w:val="24"/>
        </w:rPr>
      </w:pPr>
      <w:r>
        <w:rPr>
          <w:rFonts w:ascii="Vardana" w:hAnsi="Vardana"/>
          <w:sz w:val="24"/>
        </w:rPr>
        <w:t>Click "</w:t>
      </w:r>
      <w:r>
        <w:rPr>
          <w:rFonts w:ascii="Vardana" w:hAnsi="Vardana"/>
          <w:b/>
          <w:sz w:val="24"/>
        </w:rPr>
        <w:t>Finish</w:t>
      </w:r>
      <w:r>
        <w:rPr>
          <w:rFonts w:ascii="Vardana" w:hAnsi="Vardana"/>
          <w:sz w:val="24"/>
        </w:rPr>
        <w:t>".</w:t>
      </w: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b/>
          <w:sz w:val="36"/>
          <w:u w:val="single"/>
        </w:rPr>
      </w:pPr>
      <w:r>
        <w:rPr>
          <w:rFonts w:ascii="Vardana" w:hAnsi="Vardana"/>
          <w:b/>
          <w:sz w:val="36"/>
          <w:u w:val="single"/>
        </w:rPr>
        <w:t>3. Take a Tour of the Application</w:t>
      </w:r>
    </w:p>
    <w:p w:rsidR="008942A0" w:rsidRDefault="008942A0" w:rsidP="008942A0">
      <w:pPr>
        <w:pStyle w:val="BodyText"/>
        <w:spacing w:after="0"/>
        <w:rPr>
          <w:rFonts w:ascii="Vardana" w:hAnsi="Vardana"/>
          <w:b/>
          <w:sz w:val="28"/>
        </w:rPr>
      </w:pPr>
    </w:p>
    <w:p w:rsidR="008942A0" w:rsidRDefault="008942A0" w:rsidP="008942A0">
      <w:pPr>
        <w:pStyle w:val="BodyText"/>
        <w:rPr>
          <w:rFonts w:ascii="Vardana" w:hAnsi="Vardana"/>
          <w:sz w:val="24"/>
        </w:rPr>
      </w:pPr>
      <w:r>
        <w:rPr>
          <w:rFonts w:ascii="Vardana" w:hAnsi="Vardana"/>
          <w:sz w:val="24"/>
        </w:rPr>
        <w:t xml:space="preserve">The application you've just created is very similar to other java applications you may have created in eclipse. Look in the </w:t>
      </w:r>
      <w:r>
        <w:rPr>
          <w:rFonts w:ascii="Vardana" w:hAnsi="Vardana"/>
          <w:b/>
          <w:sz w:val="24"/>
        </w:rPr>
        <w:t>Package Explorer</w:t>
      </w:r>
      <w:r>
        <w:rPr>
          <w:rFonts w:ascii="Vardana" w:hAnsi="Vardana"/>
          <w:sz w:val="24"/>
        </w:rPr>
        <w:t xml:space="preserve"> side bar. Notice that the Android Development </w:t>
      </w:r>
      <w:proofErr w:type="gramStart"/>
      <w:r>
        <w:rPr>
          <w:rFonts w:ascii="Vardana" w:hAnsi="Vardana"/>
          <w:sz w:val="24"/>
        </w:rPr>
        <w:t>Toolkit(</w:t>
      </w:r>
      <w:proofErr w:type="gramEnd"/>
      <w:r>
        <w:rPr>
          <w:rFonts w:ascii="Vardana" w:hAnsi="Vardana"/>
          <w:sz w:val="24"/>
        </w:rPr>
        <w:t>ADT) has generated a number of folders and files for you:</w:t>
      </w:r>
    </w:p>
    <w:p w:rsidR="008942A0" w:rsidRDefault="008942A0" w:rsidP="008942A0">
      <w:pPr>
        <w:pStyle w:val="BodyText"/>
        <w:widowControl w:val="0"/>
        <w:numPr>
          <w:ilvl w:val="0"/>
          <w:numId w:val="12"/>
        </w:numPr>
        <w:tabs>
          <w:tab w:val="clear" w:pos="720"/>
          <w:tab w:val="left" w:pos="707"/>
        </w:tabs>
        <w:suppressAutoHyphens/>
        <w:spacing w:line="240" w:lineRule="auto"/>
        <w:ind w:left="707" w:hanging="283"/>
        <w:rPr>
          <w:rFonts w:ascii="Vardana" w:hAnsi="Vardana"/>
          <w:sz w:val="24"/>
        </w:rPr>
      </w:pPr>
      <w:proofErr w:type="spellStart"/>
      <w:proofErr w:type="gramStart"/>
      <w:r>
        <w:rPr>
          <w:rFonts w:ascii="Vardana" w:hAnsi="Vardana"/>
          <w:b/>
          <w:sz w:val="24"/>
        </w:rPr>
        <w:t>src</w:t>
      </w:r>
      <w:proofErr w:type="spellEnd"/>
      <w:proofErr w:type="gramEnd"/>
      <w:r>
        <w:rPr>
          <w:rFonts w:ascii="Vardana" w:hAnsi="Vardana"/>
          <w:sz w:val="24"/>
        </w:rPr>
        <w:t xml:space="preserve">: If you expand this out you'll see the package </w:t>
      </w:r>
      <w:proofErr w:type="spellStart"/>
      <w:r>
        <w:rPr>
          <w:rFonts w:ascii="Vardana" w:hAnsi="Vardana"/>
          <w:sz w:val="24"/>
        </w:rPr>
        <w:t>hiearchy</w:t>
      </w:r>
      <w:proofErr w:type="spellEnd"/>
      <w:r>
        <w:rPr>
          <w:rFonts w:ascii="Vardana" w:hAnsi="Vardana"/>
          <w:sz w:val="24"/>
        </w:rPr>
        <w:t xml:space="preserve"> you previously entered. This is where your source code files will go.</w:t>
      </w:r>
    </w:p>
    <w:p w:rsidR="008942A0" w:rsidRDefault="008942A0" w:rsidP="008942A0">
      <w:pPr>
        <w:pStyle w:val="BodyText"/>
        <w:widowControl w:val="0"/>
        <w:numPr>
          <w:ilvl w:val="1"/>
          <w:numId w:val="12"/>
        </w:numPr>
        <w:tabs>
          <w:tab w:val="clear" w:pos="720"/>
          <w:tab w:val="left" w:pos="1414"/>
        </w:tabs>
        <w:suppressAutoHyphens/>
        <w:spacing w:line="240" w:lineRule="auto"/>
        <w:ind w:left="1414" w:hanging="283"/>
        <w:rPr>
          <w:rFonts w:ascii="Vardana" w:hAnsi="Vardana"/>
          <w:sz w:val="24"/>
        </w:rPr>
      </w:pPr>
      <w:r>
        <w:rPr>
          <w:rFonts w:ascii="Vardana" w:hAnsi="Vardana"/>
          <w:b/>
          <w:sz w:val="24"/>
        </w:rPr>
        <w:t>HelloWorld.java</w:t>
      </w:r>
      <w:r>
        <w:rPr>
          <w:rFonts w:ascii="Vardana" w:hAnsi="Vardana"/>
          <w:sz w:val="24"/>
        </w:rPr>
        <w:t>: This is the auto-generated stub Activity Class with the name you entered into the project creation wizard. We'll add some code to this later.</w:t>
      </w:r>
    </w:p>
    <w:p w:rsidR="008942A0" w:rsidRDefault="008942A0" w:rsidP="008942A0">
      <w:pPr>
        <w:pStyle w:val="BodyText"/>
        <w:widowControl w:val="0"/>
        <w:numPr>
          <w:ilvl w:val="0"/>
          <w:numId w:val="13"/>
        </w:numPr>
        <w:tabs>
          <w:tab w:val="clear" w:pos="1800"/>
          <w:tab w:val="left" w:pos="707"/>
        </w:tabs>
        <w:suppressAutoHyphens/>
        <w:spacing w:line="240" w:lineRule="auto"/>
        <w:ind w:left="707" w:hanging="283"/>
        <w:rPr>
          <w:rFonts w:ascii="Vardana" w:hAnsi="Vardana"/>
          <w:sz w:val="24"/>
        </w:rPr>
      </w:pPr>
      <w:r>
        <w:rPr>
          <w:rFonts w:ascii="Vardana" w:hAnsi="Vardana"/>
          <w:b/>
          <w:sz w:val="24"/>
        </w:rPr>
        <w:t>Android 4.0</w:t>
      </w:r>
      <w:r>
        <w:rPr>
          <w:rFonts w:ascii="Vardana" w:hAnsi="Vardana"/>
          <w:sz w:val="24"/>
        </w:rPr>
        <w:t>: This is the version of the library you had chosen in the project creation wizard. The application will be built using this version of 'android.jar'</w:t>
      </w:r>
    </w:p>
    <w:p w:rsidR="008942A0" w:rsidRDefault="008942A0" w:rsidP="008942A0">
      <w:pPr>
        <w:pStyle w:val="BodyText"/>
        <w:widowControl w:val="0"/>
        <w:numPr>
          <w:ilvl w:val="0"/>
          <w:numId w:val="14"/>
        </w:numPr>
        <w:tabs>
          <w:tab w:val="clear" w:pos="1080"/>
          <w:tab w:val="left" w:pos="707"/>
        </w:tabs>
        <w:suppressAutoHyphens/>
        <w:spacing w:line="240" w:lineRule="auto"/>
        <w:ind w:left="707" w:hanging="283"/>
        <w:rPr>
          <w:rFonts w:ascii="Vardana" w:hAnsi="Vardana"/>
          <w:sz w:val="24"/>
        </w:rPr>
      </w:pPr>
      <w:proofErr w:type="gramStart"/>
      <w:r>
        <w:rPr>
          <w:rFonts w:ascii="Vardana" w:hAnsi="Vardana"/>
          <w:b/>
          <w:sz w:val="24"/>
        </w:rPr>
        <w:t>res</w:t>
      </w:r>
      <w:proofErr w:type="gramEnd"/>
      <w:r>
        <w:rPr>
          <w:rFonts w:ascii="Vardana" w:hAnsi="Vardana"/>
          <w:sz w:val="24"/>
        </w:rPr>
        <w:t>: This folder will contain all of the resources (a.k.a. external data files) that your application may need. There are three main types of resources that you will be using and the ADT has created a subdirectory for each.</w:t>
      </w:r>
    </w:p>
    <w:p w:rsidR="008942A0" w:rsidRDefault="008942A0" w:rsidP="008942A0">
      <w:pPr>
        <w:pStyle w:val="BodyText"/>
        <w:widowControl w:val="0"/>
        <w:numPr>
          <w:ilvl w:val="1"/>
          <w:numId w:val="14"/>
        </w:numPr>
        <w:tabs>
          <w:tab w:val="clear" w:pos="1080"/>
          <w:tab w:val="left" w:pos="1414"/>
        </w:tabs>
        <w:suppressAutoHyphens/>
        <w:spacing w:line="240" w:lineRule="auto"/>
        <w:ind w:left="1414" w:hanging="283"/>
        <w:rPr>
          <w:rFonts w:ascii="Vardana" w:hAnsi="Vardana"/>
          <w:sz w:val="24"/>
        </w:rPr>
      </w:pPr>
      <w:proofErr w:type="spellStart"/>
      <w:proofErr w:type="gramStart"/>
      <w:r>
        <w:rPr>
          <w:rFonts w:ascii="Vardana" w:hAnsi="Vardana"/>
          <w:b/>
          <w:sz w:val="24"/>
        </w:rPr>
        <w:t>drawable</w:t>
      </w:r>
      <w:proofErr w:type="spellEnd"/>
      <w:proofErr w:type="gramEnd"/>
      <w:r>
        <w:rPr>
          <w:rFonts w:ascii="Vardana" w:hAnsi="Vardana"/>
          <w:sz w:val="24"/>
        </w:rPr>
        <w:t xml:space="preserve">: This folder will hold image and animations files that you can use in </w:t>
      </w:r>
      <w:proofErr w:type="spellStart"/>
      <w:r>
        <w:rPr>
          <w:rFonts w:ascii="Vardana" w:hAnsi="Vardana"/>
          <w:sz w:val="24"/>
        </w:rPr>
        <w:t>you</w:t>
      </w:r>
      <w:proofErr w:type="spellEnd"/>
      <w:r>
        <w:rPr>
          <w:rFonts w:ascii="Vardana" w:hAnsi="Vardana"/>
          <w:sz w:val="24"/>
        </w:rPr>
        <w:t xml:space="preserve"> application. </w:t>
      </w:r>
    </w:p>
    <w:p w:rsidR="008942A0" w:rsidRDefault="008942A0" w:rsidP="008942A0">
      <w:pPr>
        <w:pStyle w:val="BodyText"/>
        <w:widowControl w:val="0"/>
        <w:numPr>
          <w:ilvl w:val="2"/>
          <w:numId w:val="14"/>
        </w:numPr>
        <w:tabs>
          <w:tab w:val="clear" w:pos="1080"/>
          <w:tab w:val="left" w:pos="2121"/>
        </w:tabs>
        <w:suppressAutoHyphens/>
        <w:spacing w:line="240" w:lineRule="auto"/>
        <w:ind w:left="2121" w:hanging="283"/>
        <w:rPr>
          <w:rFonts w:ascii="Vardana" w:hAnsi="Vardana"/>
          <w:i/>
          <w:sz w:val="24"/>
        </w:rPr>
      </w:pPr>
      <w:r>
        <w:rPr>
          <w:rFonts w:ascii="Vardana" w:hAnsi="Vardana"/>
          <w:i/>
          <w:sz w:val="24"/>
        </w:rPr>
        <w:t xml:space="preserve">It already contains a file called icon.png which represents the icon that Android will use for your application once it is </w:t>
      </w:r>
      <w:proofErr w:type="spellStart"/>
      <w:r>
        <w:rPr>
          <w:rFonts w:ascii="Vardana" w:hAnsi="Vardana"/>
          <w:i/>
          <w:sz w:val="24"/>
        </w:rPr>
        <w:t>intalled</w:t>
      </w:r>
      <w:proofErr w:type="spellEnd"/>
    </w:p>
    <w:p w:rsidR="008942A0" w:rsidRDefault="008942A0" w:rsidP="008942A0">
      <w:pPr>
        <w:pStyle w:val="BodyText"/>
        <w:widowControl w:val="0"/>
        <w:numPr>
          <w:ilvl w:val="1"/>
          <w:numId w:val="15"/>
        </w:numPr>
        <w:tabs>
          <w:tab w:val="clear" w:pos="360"/>
          <w:tab w:val="left" w:pos="1414"/>
        </w:tabs>
        <w:suppressAutoHyphens/>
        <w:spacing w:line="240" w:lineRule="auto"/>
        <w:ind w:left="1414" w:hanging="283"/>
        <w:rPr>
          <w:rFonts w:ascii="Vardana" w:hAnsi="Vardana"/>
          <w:sz w:val="24"/>
        </w:rPr>
      </w:pPr>
      <w:proofErr w:type="gramStart"/>
      <w:r>
        <w:rPr>
          <w:rFonts w:ascii="Vardana" w:hAnsi="Vardana"/>
          <w:b/>
          <w:sz w:val="24"/>
        </w:rPr>
        <w:t>layout</w:t>
      </w:r>
      <w:proofErr w:type="gramEnd"/>
      <w:r>
        <w:rPr>
          <w:rFonts w:ascii="Vardana" w:hAnsi="Vardana"/>
          <w:sz w:val="24"/>
        </w:rPr>
        <w:t xml:space="preserve">: This folder will hold xml layout files that the </w:t>
      </w:r>
      <w:r>
        <w:rPr>
          <w:rFonts w:ascii="Vardana" w:hAnsi="Vardana"/>
          <w:sz w:val="24"/>
        </w:rPr>
        <w:lastRenderedPageBreak/>
        <w:t>application can use to construct user interfaces. You will learn more about this later, but using a layout resource file is the preferred way to layout out your UI.</w:t>
      </w:r>
    </w:p>
    <w:p w:rsidR="008942A0" w:rsidRDefault="008942A0" w:rsidP="008942A0">
      <w:pPr>
        <w:pStyle w:val="BodyText"/>
        <w:widowControl w:val="0"/>
        <w:numPr>
          <w:ilvl w:val="2"/>
          <w:numId w:val="15"/>
        </w:numPr>
        <w:tabs>
          <w:tab w:val="clear" w:pos="360"/>
          <w:tab w:val="left" w:pos="2121"/>
        </w:tabs>
        <w:suppressAutoHyphens/>
        <w:spacing w:line="240" w:lineRule="auto"/>
        <w:ind w:left="2121" w:hanging="283"/>
        <w:rPr>
          <w:rFonts w:ascii="Vardana" w:hAnsi="Vardana"/>
          <w:i/>
          <w:sz w:val="24"/>
        </w:rPr>
      </w:pPr>
      <w:r>
        <w:rPr>
          <w:rFonts w:ascii="Vardana" w:hAnsi="Vardana"/>
          <w:i/>
          <w:sz w:val="24"/>
        </w:rPr>
        <w:t xml:space="preserve">It already </w:t>
      </w:r>
      <w:proofErr w:type="spellStart"/>
      <w:r>
        <w:rPr>
          <w:rFonts w:ascii="Vardana" w:hAnsi="Vardana"/>
          <w:i/>
          <w:sz w:val="24"/>
        </w:rPr>
        <w:t>contians</w:t>
      </w:r>
      <w:proofErr w:type="spellEnd"/>
      <w:r>
        <w:rPr>
          <w:rFonts w:ascii="Vardana" w:hAnsi="Vardana"/>
          <w:i/>
          <w:sz w:val="24"/>
        </w:rPr>
        <w:t xml:space="preserve"> a file called main.xml which defines the user interface for your 'HelloWorld.java' Activity class. Double clicking on this file will open up the Android UI Editor that you can use to help generate the xml layout files.</w:t>
      </w:r>
    </w:p>
    <w:p w:rsidR="008942A0" w:rsidRDefault="008942A0" w:rsidP="008942A0">
      <w:pPr>
        <w:pStyle w:val="BodyText"/>
        <w:widowControl w:val="0"/>
        <w:numPr>
          <w:ilvl w:val="1"/>
          <w:numId w:val="16"/>
        </w:numPr>
        <w:tabs>
          <w:tab w:val="left" w:pos="1414"/>
        </w:tabs>
        <w:suppressAutoHyphens/>
        <w:spacing w:line="240" w:lineRule="auto"/>
        <w:rPr>
          <w:rFonts w:ascii="Vardana" w:hAnsi="Vardana"/>
          <w:sz w:val="24"/>
        </w:rPr>
      </w:pPr>
      <w:proofErr w:type="gramStart"/>
      <w:r>
        <w:rPr>
          <w:rFonts w:ascii="Vardana" w:hAnsi="Vardana"/>
          <w:b/>
          <w:sz w:val="24"/>
        </w:rPr>
        <w:t>values</w:t>
      </w:r>
      <w:proofErr w:type="gramEnd"/>
      <w:r>
        <w:rPr>
          <w:rFonts w:ascii="Vardana" w:hAnsi="Vardana"/>
          <w:sz w:val="24"/>
        </w:rPr>
        <w:t xml:space="preserve">: This folder will hold files that contain value type resources, such as string and integer constants. </w:t>
      </w:r>
    </w:p>
    <w:p w:rsidR="008942A0" w:rsidRDefault="008942A0" w:rsidP="008942A0">
      <w:pPr>
        <w:pStyle w:val="BodyText"/>
        <w:widowControl w:val="0"/>
        <w:numPr>
          <w:ilvl w:val="2"/>
          <w:numId w:val="16"/>
        </w:numPr>
        <w:tabs>
          <w:tab w:val="left" w:pos="2121"/>
        </w:tabs>
        <w:suppressAutoHyphens/>
        <w:spacing w:line="240" w:lineRule="auto"/>
        <w:rPr>
          <w:rFonts w:ascii="Vardana" w:hAnsi="Vardana"/>
          <w:i/>
          <w:sz w:val="24"/>
        </w:rPr>
      </w:pPr>
      <w:r>
        <w:rPr>
          <w:rFonts w:ascii="Vardana" w:hAnsi="Vardana"/>
          <w:i/>
          <w:sz w:val="24"/>
        </w:rPr>
        <w:t>It already contains a file called strings.xml. Double clicking on this file will open up the Android Resource Editor. Notice that there are two strings in there already, one of which is named '</w:t>
      </w:r>
      <w:proofErr w:type="spellStart"/>
      <w:r>
        <w:rPr>
          <w:rFonts w:ascii="Vardana" w:hAnsi="Vardana"/>
          <w:i/>
          <w:sz w:val="24"/>
        </w:rPr>
        <w:t>app_name</w:t>
      </w:r>
      <w:proofErr w:type="spellEnd"/>
      <w:r>
        <w:rPr>
          <w:rFonts w:ascii="Vardana" w:hAnsi="Vardana"/>
          <w:i/>
          <w:sz w:val="24"/>
        </w:rPr>
        <w:t>'. If you select this value, on the right hand side of the editor you should see the Application Name you entered in the project creation wizard. You can use this editor to add new resources to your application.</w:t>
      </w:r>
    </w:p>
    <w:p w:rsidR="008942A0" w:rsidRDefault="008942A0" w:rsidP="008942A0">
      <w:pPr>
        <w:pStyle w:val="BodyText"/>
        <w:widowControl w:val="0"/>
        <w:numPr>
          <w:ilvl w:val="0"/>
          <w:numId w:val="17"/>
        </w:numPr>
        <w:tabs>
          <w:tab w:val="left" w:pos="707"/>
        </w:tabs>
        <w:suppressAutoHyphens/>
        <w:spacing w:line="240" w:lineRule="auto"/>
        <w:rPr>
          <w:rFonts w:ascii="Vardana" w:hAnsi="Vardana"/>
          <w:sz w:val="24"/>
        </w:rPr>
      </w:pPr>
      <w:proofErr w:type="gramStart"/>
      <w:r>
        <w:rPr>
          <w:rFonts w:ascii="Vardana" w:hAnsi="Vardana"/>
          <w:b/>
          <w:sz w:val="24"/>
        </w:rPr>
        <w:t>gen</w:t>
      </w:r>
      <w:proofErr w:type="gramEnd"/>
      <w:r>
        <w:rPr>
          <w:rFonts w:ascii="Vardana" w:hAnsi="Vardana"/>
          <w:sz w:val="24"/>
        </w:rPr>
        <w:t>: This folder will contain Java files that get auto-generated by ADT. Notice that it already contains one file called "R.java".</w:t>
      </w:r>
    </w:p>
    <w:p w:rsidR="008942A0" w:rsidRDefault="008942A0" w:rsidP="008942A0">
      <w:pPr>
        <w:pStyle w:val="BodyText"/>
        <w:widowControl w:val="0"/>
        <w:numPr>
          <w:ilvl w:val="1"/>
          <w:numId w:val="17"/>
        </w:numPr>
        <w:tabs>
          <w:tab w:val="left" w:pos="1414"/>
        </w:tabs>
        <w:suppressAutoHyphens/>
        <w:spacing w:line="240" w:lineRule="auto"/>
        <w:rPr>
          <w:rFonts w:ascii="Vardana" w:hAnsi="Vardana"/>
          <w:sz w:val="24"/>
        </w:rPr>
      </w:pPr>
      <w:r>
        <w:rPr>
          <w:rFonts w:ascii="Vardana" w:hAnsi="Vardana"/>
          <w:b/>
          <w:sz w:val="24"/>
        </w:rPr>
        <w:t>R.java</w:t>
      </w:r>
      <w:r>
        <w:rPr>
          <w:rFonts w:ascii="Vardana" w:hAnsi="Vardana"/>
          <w:sz w:val="24"/>
        </w:rPr>
        <w:t>: Is a special static class that is used for referencing the data contained in your resource files. If you open this file you will see a number of static inner classes for each of the resource types, as well as static constant integers within them. Notice that the names of the member variables are the same as the names of the values in your resource files. Each value in a resource file is associated with an integer ID, and that ID is stored in a member variable of the same name, within a static class named after its data type.</w:t>
      </w:r>
    </w:p>
    <w:p w:rsidR="008942A0" w:rsidRDefault="008942A0" w:rsidP="008942A0">
      <w:pPr>
        <w:pStyle w:val="BodyText"/>
        <w:widowControl w:val="0"/>
        <w:numPr>
          <w:ilvl w:val="2"/>
          <w:numId w:val="17"/>
        </w:numPr>
        <w:tabs>
          <w:tab w:val="left" w:pos="2121"/>
        </w:tabs>
        <w:suppressAutoHyphens/>
        <w:spacing w:line="240" w:lineRule="auto"/>
        <w:rPr>
          <w:rFonts w:ascii="Vardana" w:hAnsi="Vardana"/>
          <w:i/>
          <w:sz w:val="24"/>
        </w:rPr>
      </w:pPr>
      <w:r>
        <w:rPr>
          <w:rFonts w:ascii="Vardana" w:hAnsi="Vardana"/>
          <w:i/>
          <w:sz w:val="24"/>
        </w:rPr>
        <w:t>The '</w:t>
      </w:r>
      <w:proofErr w:type="spellStart"/>
      <w:r>
        <w:rPr>
          <w:rFonts w:ascii="Vardana" w:hAnsi="Vardana"/>
          <w:i/>
          <w:sz w:val="24"/>
        </w:rPr>
        <w:t>app_name</w:t>
      </w:r>
      <w:proofErr w:type="spellEnd"/>
      <w:r>
        <w:rPr>
          <w:rFonts w:ascii="Vardana" w:hAnsi="Vardana"/>
          <w:i/>
          <w:sz w:val="24"/>
        </w:rPr>
        <w:t xml:space="preserve">' resource value has an ID and is of value type 'string'. The ADT automatically adds an integer constant to the </w:t>
      </w:r>
      <w:proofErr w:type="spellStart"/>
      <w:r>
        <w:rPr>
          <w:rFonts w:ascii="Vardana" w:hAnsi="Vardana"/>
          <w:i/>
          <w:sz w:val="24"/>
        </w:rPr>
        <w:t>R.string</w:t>
      </w:r>
      <w:proofErr w:type="spellEnd"/>
      <w:r>
        <w:rPr>
          <w:rFonts w:ascii="Vardana" w:hAnsi="Vardana"/>
          <w:i/>
          <w:sz w:val="24"/>
        </w:rPr>
        <w:t xml:space="preserve"> class and names it '</w:t>
      </w:r>
      <w:proofErr w:type="spellStart"/>
      <w:r>
        <w:rPr>
          <w:rFonts w:ascii="Vardana" w:hAnsi="Vardana"/>
          <w:i/>
          <w:sz w:val="24"/>
        </w:rPr>
        <w:t>app_name</w:t>
      </w:r>
      <w:proofErr w:type="spellEnd"/>
      <w:r>
        <w:rPr>
          <w:rFonts w:ascii="Vardana" w:hAnsi="Vardana"/>
          <w:i/>
          <w:sz w:val="24"/>
        </w:rPr>
        <w:t>'.</w:t>
      </w:r>
    </w:p>
    <w:p w:rsidR="008942A0" w:rsidRDefault="008942A0" w:rsidP="008942A0">
      <w:pPr>
        <w:pStyle w:val="BodyText"/>
        <w:widowControl w:val="0"/>
        <w:numPr>
          <w:ilvl w:val="0"/>
          <w:numId w:val="18"/>
        </w:numPr>
        <w:tabs>
          <w:tab w:val="left" w:pos="707"/>
        </w:tabs>
        <w:suppressAutoHyphens/>
        <w:spacing w:line="240" w:lineRule="auto"/>
        <w:rPr>
          <w:rFonts w:ascii="Vardana" w:hAnsi="Vardana"/>
          <w:sz w:val="24"/>
        </w:rPr>
      </w:pPr>
      <w:proofErr w:type="gramStart"/>
      <w:r>
        <w:rPr>
          <w:rFonts w:ascii="Vardana" w:hAnsi="Vardana"/>
          <w:b/>
          <w:sz w:val="24"/>
        </w:rPr>
        <w:t>assets</w:t>
      </w:r>
      <w:proofErr w:type="gramEnd"/>
      <w:r>
        <w:rPr>
          <w:rFonts w:ascii="Vardana" w:hAnsi="Vardana"/>
          <w:sz w:val="24"/>
        </w:rPr>
        <w:t xml:space="preserve">: This folder is for asset files, which are quite similar to resources. The main difference being that anything stored in the 'assets' folder has to be accessed in the classic 'file' manipulation style. For instance, you would have to use the </w:t>
      </w:r>
      <w:proofErr w:type="spellStart"/>
      <w:r>
        <w:rPr>
          <w:rFonts w:ascii="Vardana" w:hAnsi="Vardana"/>
          <w:sz w:val="24"/>
        </w:rPr>
        <w:t>AssetManager</w:t>
      </w:r>
      <w:proofErr w:type="spellEnd"/>
      <w:r>
        <w:rPr>
          <w:rFonts w:ascii="Vardana" w:hAnsi="Vardana"/>
          <w:sz w:val="24"/>
        </w:rPr>
        <w:t xml:space="preserve"> class to open the file, read in a stream of bytes, and process the data. You will not be using assets quite as extensively as you will be using resources.</w:t>
      </w:r>
    </w:p>
    <w:p w:rsidR="008942A0" w:rsidRDefault="008942A0" w:rsidP="008942A0">
      <w:pPr>
        <w:pStyle w:val="BodyText"/>
        <w:widowControl w:val="0"/>
        <w:numPr>
          <w:ilvl w:val="0"/>
          <w:numId w:val="19"/>
        </w:numPr>
        <w:tabs>
          <w:tab w:val="left" w:pos="707"/>
        </w:tabs>
        <w:suppressAutoHyphens/>
        <w:spacing w:after="0" w:line="240" w:lineRule="auto"/>
        <w:rPr>
          <w:rFonts w:ascii="Vardana" w:hAnsi="Vardana"/>
          <w:sz w:val="24"/>
        </w:rPr>
      </w:pPr>
      <w:r>
        <w:rPr>
          <w:rFonts w:ascii="Vardana" w:hAnsi="Vardana"/>
          <w:b/>
          <w:sz w:val="24"/>
        </w:rPr>
        <w:lastRenderedPageBreak/>
        <w:t>AndroidManifest.xml</w:t>
      </w:r>
      <w:r>
        <w:rPr>
          <w:rFonts w:ascii="Vardana" w:hAnsi="Vardana"/>
          <w:sz w:val="24"/>
        </w:rPr>
        <w:t>: Every project has a file with this exact name in the root directory. It contains all the information about the application that Android will need to run it:</w:t>
      </w:r>
    </w:p>
    <w:p w:rsidR="008942A0" w:rsidRDefault="008942A0" w:rsidP="008942A0">
      <w:pPr>
        <w:pStyle w:val="BodyText"/>
        <w:widowControl w:val="0"/>
        <w:numPr>
          <w:ilvl w:val="1"/>
          <w:numId w:val="19"/>
        </w:numPr>
        <w:tabs>
          <w:tab w:val="left" w:pos="1414"/>
        </w:tabs>
        <w:suppressAutoHyphens/>
        <w:spacing w:line="240" w:lineRule="auto"/>
        <w:rPr>
          <w:rFonts w:ascii="Vardana" w:hAnsi="Vardana"/>
          <w:sz w:val="24"/>
        </w:rPr>
      </w:pPr>
      <w:r>
        <w:rPr>
          <w:rFonts w:ascii="Vardana" w:hAnsi="Vardana"/>
          <w:sz w:val="24"/>
        </w:rPr>
        <w:t>Package name used to identify the application.</w:t>
      </w:r>
    </w:p>
    <w:p w:rsidR="008942A0" w:rsidRDefault="008942A0" w:rsidP="008942A0">
      <w:pPr>
        <w:pStyle w:val="BodyText"/>
        <w:widowControl w:val="0"/>
        <w:numPr>
          <w:ilvl w:val="1"/>
          <w:numId w:val="19"/>
        </w:numPr>
        <w:tabs>
          <w:tab w:val="left" w:pos="1414"/>
        </w:tabs>
        <w:suppressAutoHyphens/>
        <w:spacing w:line="240" w:lineRule="auto"/>
        <w:rPr>
          <w:rFonts w:ascii="Vardana" w:hAnsi="Vardana"/>
          <w:sz w:val="24"/>
        </w:rPr>
      </w:pPr>
      <w:r>
        <w:rPr>
          <w:rFonts w:ascii="Vardana" w:hAnsi="Vardana"/>
          <w:sz w:val="24"/>
        </w:rPr>
        <w:t xml:space="preserve">List of Activities, Services, Broadcast </w:t>
      </w:r>
      <w:proofErr w:type="spellStart"/>
      <w:r>
        <w:rPr>
          <w:rFonts w:ascii="Vardana" w:hAnsi="Vardana"/>
          <w:sz w:val="24"/>
        </w:rPr>
        <w:t>Recievers</w:t>
      </w:r>
      <w:proofErr w:type="spellEnd"/>
      <w:r>
        <w:rPr>
          <w:rFonts w:ascii="Vardana" w:hAnsi="Vardana"/>
          <w:sz w:val="24"/>
        </w:rPr>
        <w:t>, and Content Provider classes and all of their necessary information, including permissions.</w:t>
      </w:r>
    </w:p>
    <w:p w:rsidR="008942A0" w:rsidRDefault="008942A0" w:rsidP="008942A0">
      <w:pPr>
        <w:pStyle w:val="BodyText"/>
        <w:widowControl w:val="0"/>
        <w:numPr>
          <w:ilvl w:val="1"/>
          <w:numId w:val="19"/>
        </w:numPr>
        <w:tabs>
          <w:tab w:val="left" w:pos="1414"/>
        </w:tabs>
        <w:suppressAutoHyphens/>
        <w:spacing w:line="240" w:lineRule="auto"/>
        <w:rPr>
          <w:rFonts w:ascii="Vardana" w:hAnsi="Vardana"/>
          <w:sz w:val="24"/>
        </w:rPr>
      </w:pPr>
      <w:r>
        <w:rPr>
          <w:rFonts w:ascii="Vardana" w:hAnsi="Vardana"/>
          <w:sz w:val="24"/>
        </w:rPr>
        <w:t>System Permissions the application must define in order to make use of various system resources, like GPS.</w:t>
      </w:r>
    </w:p>
    <w:p w:rsidR="008942A0" w:rsidRDefault="008942A0" w:rsidP="008942A0">
      <w:pPr>
        <w:pStyle w:val="BodyText"/>
        <w:widowControl w:val="0"/>
        <w:numPr>
          <w:ilvl w:val="1"/>
          <w:numId w:val="19"/>
        </w:numPr>
        <w:tabs>
          <w:tab w:val="left" w:pos="1414"/>
        </w:tabs>
        <w:suppressAutoHyphens/>
        <w:spacing w:line="240" w:lineRule="auto"/>
        <w:rPr>
          <w:rFonts w:ascii="Vardana" w:hAnsi="Vardana"/>
          <w:sz w:val="24"/>
        </w:rPr>
      </w:pPr>
      <w:r>
        <w:rPr>
          <w:rFonts w:ascii="Vardana" w:hAnsi="Vardana"/>
          <w:sz w:val="24"/>
        </w:rPr>
        <w:t>Application defined permissions that other applications must have in order to interact with this application.</w:t>
      </w:r>
    </w:p>
    <w:p w:rsidR="008942A0" w:rsidRDefault="008942A0" w:rsidP="008942A0">
      <w:pPr>
        <w:pStyle w:val="BodyText"/>
        <w:widowControl w:val="0"/>
        <w:numPr>
          <w:ilvl w:val="1"/>
          <w:numId w:val="19"/>
        </w:numPr>
        <w:tabs>
          <w:tab w:val="left" w:pos="1414"/>
        </w:tabs>
        <w:suppressAutoHyphens/>
        <w:spacing w:line="240" w:lineRule="auto"/>
        <w:rPr>
          <w:rFonts w:ascii="Vardana" w:hAnsi="Vardana"/>
          <w:sz w:val="24"/>
        </w:rPr>
      </w:pPr>
      <w:proofErr w:type="spellStart"/>
      <w:r>
        <w:rPr>
          <w:rFonts w:ascii="Vardana" w:hAnsi="Vardana"/>
          <w:sz w:val="24"/>
        </w:rPr>
        <w:t>Aplication</w:t>
      </w:r>
      <w:proofErr w:type="spellEnd"/>
      <w:r>
        <w:rPr>
          <w:rFonts w:ascii="Vardana" w:hAnsi="Vardana"/>
          <w:sz w:val="24"/>
        </w:rPr>
        <w:t xml:space="preserve"> profiling information.</w:t>
      </w:r>
    </w:p>
    <w:p w:rsidR="008942A0" w:rsidRDefault="008942A0" w:rsidP="008942A0">
      <w:pPr>
        <w:pStyle w:val="BodyText"/>
        <w:widowControl w:val="0"/>
        <w:numPr>
          <w:ilvl w:val="1"/>
          <w:numId w:val="19"/>
        </w:numPr>
        <w:tabs>
          <w:tab w:val="left" w:pos="1414"/>
        </w:tabs>
        <w:suppressAutoHyphens/>
        <w:spacing w:line="240" w:lineRule="auto"/>
        <w:rPr>
          <w:rFonts w:ascii="Vardana" w:hAnsi="Vardana"/>
          <w:sz w:val="24"/>
        </w:rPr>
      </w:pPr>
      <w:r>
        <w:rPr>
          <w:rFonts w:ascii="Vardana" w:hAnsi="Vardana"/>
          <w:sz w:val="24"/>
        </w:rPr>
        <w:t>Libraries and API levels that the application will use.</w:t>
      </w:r>
    </w:p>
    <w:p w:rsidR="008942A0" w:rsidRDefault="008942A0" w:rsidP="008942A0">
      <w:pPr>
        <w:pStyle w:val="BodyText"/>
        <w:widowControl w:val="0"/>
        <w:numPr>
          <w:ilvl w:val="0"/>
          <w:numId w:val="20"/>
        </w:numPr>
        <w:tabs>
          <w:tab w:val="left" w:pos="707"/>
        </w:tabs>
        <w:suppressAutoHyphens/>
        <w:spacing w:line="240" w:lineRule="auto"/>
        <w:rPr>
          <w:rFonts w:ascii="Vardana" w:hAnsi="Vardana"/>
          <w:sz w:val="24"/>
        </w:rPr>
      </w:pPr>
      <w:proofErr w:type="spellStart"/>
      <w:r>
        <w:rPr>
          <w:rFonts w:ascii="Vardana" w:hAnsi="Vardana"/>
          <w:b/>
          <w:sz w:val="24"/>
        </w:rPr>
        <w:t>default.propeties</w:t>
      </w:r>
      <w:proofErr w:type="spellEnd"/>
      <w:r>
        <w:rPr>
          <w:rFonts w:ascii="Vardana" w:hAnsi="Vardana"/>
          <w:sz w:val="24"/>
        </w:rPr>
        <w:t xml:space="preserve">: </w:t>
      </w:r>
      <w:proofErr w:type="spellStart"/>
      <w:r>
        <w:rPr>
          <w:rFonts w:ascii="Vardana" w:hAnsi="Vardana"/>
          <w:sz w:val="24"/>
        </w:rPr>
        <w:t>Ths</w:t>
      </w:r>
      <w:proofErr w:type="spellEnd"/>
      <w:r>
        <w:rPr>
          <w:rFonts w:ascii="Vardana" w:hAnsi="Vardana"/>
          <w:sz w:val="24"/>
        </w:rPr>
        <w:t xml:space="preserve"> file contains all of the project settings, such as the build target you chose in the project creation wizard. If you open the file up, you should see 'target=4', which is your build target. You should never edit this file manually. If you wish to edit the project properties, do so by right-clicking the project in the 'Package Explorer' panel, and selecting 'Properties'.</w:t>
      </w:r>
    </w:p>
    <w:p w:rsidR="008942A0" w:rsidRDefault="008942A0" w:rsidP="008942A0">
      <w:pPr>
        <w:pStyle w:val="BodyText"/>
        <w:rPr>
          <w:rFonts w:ascii="Vardana" w:hAnsi="Vardana"/>
          <w:sz w:val="24"/>
        </w:rPr>
      </w:pPr>
      <w:r>
        <w:rPr>
          <w:rFonts w:ascii="Vardana" w:hAnsi="Vardana"/>
          <w:sz w:val="24"/>
        </w:rPr>
        <w:t xml:space="preserve">The project creation wizard has written the 'Hello World' application for you already. A string resource containing the display text has been placed into the res\values\strings.xml file. The value is named 'hello'. The xml UI layout has been added to res\layout\Main.xml. While you can use the Android Layout Editor to create your xml layout, you can also code them manually yourself. </w:t>
      </w:r>
      <w:proofErr w:type="spellStart"/>
      <w:proofErr w:type="gramStart"/>
      <w:r>
        <w:rPr>
          <w:rFonts w:ascii="Vardana" w:hAnsi="Vardana"/>
          <w:sz w:val="24"/>
        </w:rPr>
        <w:t>Lets</w:t>
      </w:r>
      <w:proofErr w:type="spellEnd"/>
      <w:proofErr w:type="gramEnd"/>
      <w:r>
        <w:rPr>
          <w:rFonts w:ascii="Vardana" w:hAnsi="Vardana"/>
          <w:sz w:val="24"/>
        </w:rPr>
        <w:t xml:space="preserve"> take a look at this file:</w:t>
      </w:r>
    </w:p>
    <w:p w:rsidR="008942A0" w:rsidRDefault="008942A0" w:rsidP="008942A0">
      <w:pPr>
        <w:pStyle w:val="BodyText"/>
        <w:widowControl w:val="0"/>
        <w:numPr>
          <w:ilvl w:val="0"/>
          <w:numId w:val="21"/>
        </w:numPr>
        <w:tabs>
          <w:tab w:val="left" w:pos="707"/>
        </w:tabs>
        <w:suppressAutoHyphens/>
        <w:spacing w:line="240" w:lineRule="auto"/>
        <w:rPr>
          <w:rFonts w:ascii="Vardana" w:hAnsi="Vardana"/>
          <w:sz w:val="24"/>
        </w:rPr>
      </w:pPr>
      <w:r>
        <w:rPr>
          <w:rFonts w:ascii="Vardana" w:hAnsi="Vardana"/>
          <w:b/>
          <w:sz w:val="24"/>
        </w:rPr>
        <w:t>Right-Click</w:t>
      </w:r>
      <w:r>
        <w:rPr>
          <w:rFonts w:ascii="Vardana" w:hAnsi="Vardana"/>
          <w:sz w:val="24"/>
        </w:rPr>
        <w:t xml:space="preserve"> on the file. </w:t>
      </w:r>
    </w:p>
    <w:p w:rsidR="008942A0" w:rsidRDefault="008942A0" w:rsidP="008942A0">
      <w:pPr>
        <w:pStyle w:val="BodyText"/>
        <w:widowControl w:val="0"/>
        <w:numPr>
          <w:ilvl w:val="0"/>
          <w:numId w:val="21"/>
        </w:numPr>
        <w:tabs>
          <w:tab w:val="left" w:pos="707"/>
        </w:tabs>
        <w:suppressAutoHyphens/>
        <w:spacing w:line="240" w:lineRule="auto"/>
        <w:rPr>
          <w:rFonts w:ascii="Vardana" w:hAnsi="Vardana"/>
          <w:sz w:val="24"/>
        </w:rPr>
      </w:pPr>
      <w:r>
        <w:rPr>
          <w:rFonts w:ascii="Vardana" w:hAnsi="Vardana"/>
          <w:sz w:val="24"/>
        </w:rPr>
        <w:t xml:space="preserve">Select </w:t>
      </w:r>
      <w:r>
        <w:rPr>
          <w:rFonts w:ascii="Vardana" w:hAnsi="Vardana"/>
          <w:b/>
          <w:sz w:val="24"/>
        </w:rPr>
        <w:t xml:space="preserve">Open With </w:t>
      </w:r>
      <w:r>
        <w:rPr>
          <w:rFonts w:ascii="Vardana" w:hAnsi="Vardana"/>
          <w:sz w:val="24"/>
        </w:rPr>
        <w:t xml:space="preserve">-&gt; </w:t>
      </w:r>
      <w:r>
        <w:rPr>
          <w:rFonts w:ascii="Vardana" w:hAnsi="Vardana"/>
          <w:b/>
          <w:sz w:val="24"/>
        </w:rPr>
        <w:t>Text Editor</w:t>
      </w:r>
      <w:r>
        <w:rPr>
          <w:rFonts w:ascii="Vardana" w:hAnsi="Vardana"/>
          <w:sz w:val="24"/>
        </w:rPr>
        <w:t>.</w:t>
      </w:r>
    </w:p>
    <w:p w:rsidR="008942A0" w:rsidRDefault="008942A0" w:rsidP="008942A0">
      <w:pPr>
        <w:pStyle w:val="BodyText"/>
        <w:spacing w:after="0"/>
        <w:rPr>
          <w:rFonts w:ascii="Vardana" w:hAnsi="Vardana"/>
          <w:sz w:val="24"/>
        </w:rPr>
      </w:pPr>
      <w:r>
        <w:rPr>
          <w:rFonts w:ascii="Vardana" w:hAnsi="Vardana"/>
          <w:sz w:val="24"/>
        </w:rPr>
        <w:t xml:space="preserve">Notice the Top Level node, </w:t>
      </w:r>
      <w:r>
        <w:rPr>
          <w:rFonts w:ascii="Vardana" w:hAnsi="Vardana"/>
          <w:b/>
          <w:sz w:val="24"/>
        </w:rPr>
        <w:t>Linear Layout</w:t>
      </w:r>
      <w:r>
        <w:rPr>
          <w:rFonts w:ascii="Vardana" w:hAnsi="Vardana"/>
          <w:sz w:val="24"/>
        </w:rPr>
        <w:t xml:space="preserve">, which defines the style of layout this file will be using. This 'Linear Layout' is perhaps the most basic, and </w:t>
      </w:r>
      <w:proofErr w:type="spellStart"/>
      <w:r>
        <w:rPr>
          <w:rFonts w:ascii="Vardana" w:hAnsi="Vardana"/>
          <w:sz w:val="24"/>
        </w:rPr>
        <w:t>speicifies</w:t>
      </w:r>
      <w:proofErr w:type="spellEnd"/>
      <w:r>
        <w:rPr>
          <w:rFonts w:ascii="Vardana" w:hAnsi="Vardana"/>
          <w:sz w:val="24"/>
        </w:rPr>
        <w:t xml:space="preserve"> that UI elements will be laid out in a continuous line. It has three properties, orientation, width, and height.</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r>
        <w:rPr>
          <w:rFonts w:ascii="Vardana" w:hAnsi="Vardana"/>
          <w:sz w:val="24"/>
        </w:rPr>
        <w:t xml:space="preserve">Notice the Second Level node, </w:t>
      </w:r>
      <w:r>
        <w:rPr>
          <w:rFonts w:ascii="Vardana" w:hAnsi="Vardana"/>
          <w:b/>
          <w:sz w:val="24"/>
        </w:rPr>
        <w:t>Text Element</w:t>
      </w:r>
      <w:r>
        <w:rPr>
          <w:rFonts w:ascii="Vardana" w:hAnsi="Vardana"/>
          <w:sz w:val="24"/>
        </w:rPr>
        <w:t>, which defines a UI element for displaying text. It has three properties, width, height, and the text to display. Notice that the text property is not set to "Hello World!</w:t>
      </w:r>
      <w:proofErr w:type="gramStart"/>
      <w:r>
        <w:rPr>
          <w:rFonts w:ascii="Vardana" w:hAnsi="Vardana"/>
          <w:sz w:val="24"/>
        </w:rPr>
        <w:t>".</w:t>
      </w:r>
      <w:proofErr w:type="gramEnd"/>
      <w:r>
        <w:rPr>
          <w:rFonts w:ascii="Vardana" w:hAnsi="Vardana"/>
          <w:sz w:val="24"/>
        </w:rPr>
        <w:t xml:space="preserve"> Instead </w:t>
      </w:r>
      <w:r>
        <w:rPr>
          <w:rFonts w:ascii="Vardana" w:hAnsi="Vardana"/>
          <w:sz w:val="24"/>
        </w:rPr>
        <w:lastRenderedPageBreak/>
        <w:t xml:space="preserve">it is set to reference the resource value which contains the text we want to display. In this case we are choosing to display the contents of the 'hello' value. We do this by using the '@' </w:t>
      </w:r>
      <w:proofErr w:type="spellStart"/>
      <w:r>
        <w:rPr>
          <w:rFonts w:ascii="Vardana" w:hAnsi="Vardana"/>
          <w:sz w:val="24"/>
        </w:rPr>
        <w:t>sybmol</w:t>
      </w:r>
      <w:proofErr w:type="spellEnd"/>
      <w:r>
        <w:rPr>
          <w:rFonts w:ascii="Vardana" w:hAnsi="Vardana"/>
          <w:sz w:val="24"/>
        </w:rPr>
        <w:t>, followed by the value type of the resource (which is a 'string'), followed by the name of the value (which is 'hello').</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36"/>
          <w:u w:val="single"/>
        </w:rPr>
      </w:pPr>
      <w:r>
        <w:rPr>
          <w:rFonts w:ascii="Vardana" w:hAnsi="Vardana"/>
          <w:b/>
          <w:sz w:val="36"/>
          <w:u w:val="single"/>
        </w:rPr>
        <w:t>4. Run "Hello World" on the Emulator</w:t>
      </w:r>
    </w:p>
    <w:p w:rsidR="008942A0" w:rsidRDefault="008942A0" w:rsidP="008942A0">
      <w:pPr>
        <w:pStyle w:val="BodyText"/>
        <w:spacing w:after="0"/>
        <w:rPr>
          <w:rFonts w:ascii="Vardana" w:hAnsi="Vardana"/>
          <w:b/>
          <w:sz w:val="36"/>
          <w:u w:val="single"/>
        </w:rPr>
      </w:pPr>
    </w:p>
    <w:p w:rsidR="008942A0" w:rsidRDefault="008942A0" w:rsidP="008942A0">
      <w:pPr>
        <w:pStyle w:val="BodyText"/>
        <w:spacing w:after="0"/>
        <w:rPr>
          <w:rFonts w:ascii="Vardana" w:hAnsi="Vardana"/>
          <w:b/>
          <w:sz w:val="28"/>
        </w:rPr>
      </w:pPr>
    </w:p>
    <w:p w:rsidR="008942A0" w:rsidRDefault="008942A0" w:rsidP="008942A0">
      <w:pPr>
        <w:pStyle w:val="BodyText"/>
        <w:spacing w:after="0"/>
        <w:rPr>
          <w:rFonts w:ascii="Vardana" w:hAnsi="Vardana"/>
          <w:b/>
          <w:sz w:val="28"/>
        </w:rPr>
      </w:pPr>
      <w:r>
        <w:rPr>
          <w:rFonts w:ascii="Vardana" w:hAnsi="Vardana"/>
          <w:b/>
          <w:sz w:val="28"/>
        </w:rPr>
        <w:t>4.1 On the Emulator</w:t>
      </w: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sz w:val="24"/>
        </w:rPr>
      </w:pPr>
      <w:r>
        <w:rPr>
          <w:rFonts w:ascii="Vardana" w:hAnsi="Vardana"/>
          <w:sz w:val="24"/>
        </w:rPr>
        <w:t xml:space="preserve">Before we can run the application we need to setup an Android </w:t>
      </w:r>
      <w:proofErr w:type="spellStart"/>
      <w:r>
        <w:rPr>
          <w:rFonts w:ascii="Vardana" w:hAnsi="Vardana"/>
          <w:sz w:val="24"/>
        </w:rPr>
        <w:t>Vitual</w:t>
      </w:r>
      <w:proofErr w:type="spellEnd"/>
      <w:r>
        <w:rPr>
          <w:rFonts w:ascii="Vardana" w:hAnsi="Vardana"/>
          <w:sz w:val="24"/>
        </w:rPr>
        <w:t xml:space="preserve"> </w:t>
      </w:r>
      <w:proofErr w:type="gramStart"/>
      <w:r>
        <w:rPr>
          <w:rFonts w:ascii="Vardana" w:hAnsi="Vardana"/>
          <w:sz w:val="24"/>
        </w:rPr>
        <w:t>Device(</w:t>
      </w:r>
      <w:proofErr w:type="gramEnd"/>
      <w:r>
        <w:rPr>
          <w:rFonts w:ascii="Vardana" w:hAnsi="Vardana"/>
          <w:sz w:val="24"/>
        </w:rPr>
        <w:t>AVD), or emulator, to run it on:</w:t>
      </w:r>
    </w:p>
    <w:p w:rsidR="008942A0" w:rsidRDefault="008942A0" w:rsidP="008942A0">
      <w:pPr>
        <w:pStyle w:val="BodyText"/>
        <w:widowControl w:val="0"/>
        <w:numPr>
          <w:ilvl w:val="0"/>
          <w:numId w:val="22"/>
        </w:numPr>
        <w:tabs>
          <w:tab w:val="left" w:pos="707"/>
        </w:tabs>
        <w:suppressAutoHyphens/>
        <w:spacing w:line="240" w:lineRule="auto"/>
        <w:rPr>
          <w:rFonts w:ascii="Vardana" w:hAnsi="Vardana"/>
          <w:sz w:val="24"/>
        </w:rPr>
      </w:pPr>
      <w:r>
        <w:rPr>
          <w:rFonts w:ascii="Vardana" w:hAnsi="Vardana"/>
          <w:sz w:val="24"/>
        </w:rPr>
        <w:t xml:space="preserve">Select the menu </w:t>
      </w:r>
      <w:r>
        <w:rPr>
          <w:rFonts w:ascii="Vardana" w:hAnsi="Vardana"/>
          <w:b/>
          <w:sz w:val="24"/>
        </w:rPr>
        <w:t xml:space="preserve">Window </w:t>
      </w:r>
      <w:r>
        <w:rPr>
          <w:rFonts w:ascii="Vardana" w:hAnsi="Vardana"/>
          <w:sz w:val="24"/>
        </w:rPr>
        <w:t>-&gt; "</w:t>
      </w:r>
      <w:r>
        <w:rPr>
          <w:rFonts w:ascii="Vardana" w:hAnsi="Vardana"/>
          <w:b/>
          <w:sz w:val="24"/>
        </w:rPr>
        <w:t>Android SDK and AVD Manager</w:t>
      </w:r>
      <w:r>
        <w:rPr>
          <w:rFonts w:ascii="Vardana" w:hAnsi="Vardana"/>
          <w:sz w:val="24"/>
        </w:rPr>
        <w:t>", or click on the black phone shaped icon in the toolbar.</w:t>
      </w:r>
    </w:p>
    <w:p w:rsidR="008942A0" w:rsidRDefault="008942A0" w:rsidP="008942A0">
      <w:pPr>
        <w:pStyle w:val="BodyText"/>
        <w:widowControl w:val="0"/>
        <w:numPr>
          <w:ilvl w:val="0"/>
          <w:numId w:val="22"/>
        </w:numPr>
        <w:tabs>
          <w:tab w:val="left" w:pos="707"/>
        </w:tabs>
        <w:suppressAutoHyphens/>
        <w:spacing w:line="240" w:lineRule="auto"/>
        <w:rPr>
          <w:rFonts w:ascii="Vardana" w:hAnsi="Vardana"/>
          <w:sz w:val="24"/>
        </w:rPr>
      </w:pPr>
      <w:r>
        <w:rPr>
          <w:rFonts w:ascii="Vardana" w:hAnsi="Vardana"/>
          <w:sz w:val="24"/>
        </w:rPr>
        <w:t xml:space="preserve">Select </w:t>
      </w:r>
      <w:r>
        <w:rPr>
          <w:rFonts w:ascii="Vardana" w:hAnsi="Vardana"/>
          <w:b/>
          <w:sz w:val="24"/>
        </w:rPr>
        <w:t>Virtual Devices</w:t>
      </w:r>
      <w:r>
        <w:rPr>
          <w:rFonts w:ascii="Vardana" w:hAnsi="Vardana"/>
          <w:sz w:val="24"/>
        </w:rPr>
        <w:t xml:space="preserve"> on the left hand side.</w:t>
      </w:r>
    </w:p>
    <w:p w:rsidR="008942A0" w:rsidRDefault="008942A0" w:rsidP="008942A0">
      <w:pPr>
        <w:pStyle w:val="BodyText"/>
        <w:widowControl w:val="0"/>
        <w:numPr>
          <w:ilvl w:val="0"/>
          <w:numId w:val="22"/>
        </w:numPr>
        <w:tabs>
          <w:tab w:val="left" w:pos="707"/>
        </w:tabs>
        <w:suppressAutoHyphens/>
        <w:spacing w:line="240" w:lineRule="auto"/>
        <w:rPr>
          <w:rFonts w:ascii="Vardana" w:hAnsi="Vardana"/>
          <w:sz w:val="24"/>
        </w:rPr>
      </w:pPr>
      <w:r>
        <w:rPr>
          <w:rFonts w:ascii="Vardana" w:hAnsi="Vardana"/>
          <w:sz w:val="24"/>
        </w:rPr>
        <w:t xml:space="preserve">Click the </w:t>
      </w:r>
      <w:r>
        <w:rPr>
          <w:rFonts w:ascii="Vardana" w:hAnsi="Vardana"/>
          <w:b/>
          <w:sz w:val="24"/>
        </w:rPr>
        <w:t>New...</w:t>
      </w:r>
      <w:r>
        <w:rPr>
          <w:rFonts w:ascii="Vardana" w:hAnsi="Vardana"/>
          <w:sz w:val="24"/>
        </w:rPr>
        <w:t xml:space="preserve"> button.</w:t>
      </w:r>
    </w:p>
    <w:p w:rsidR="008942A0" w:rsidRDefault="008942A0" w:rsidP="008942A0">
      <w:pPr>
        <w:pStyle w:val="BodyText"/>
        <w:widowControl w:val="0"/>
        <w:numPr>
          <w:ilvl w:val="0"/>
          <w:numId w:val="22"/>
        </w:numPr>
        <w:tabs>
          <w:tab w:val="left" w:pos="707"/>
        </w:tabs>
        <w:suppressAutoHyphens/>
        <w:spacing w:line="240" w:lineRule="auto"/>
        <w:rPr>
          <w:rFonts w:ascii="Vardana" w:hAnsi="Vardana"/>
          <w:sz w:val="24"/>
        </w:rPr>
      </w:pPr>
      <w:r>
        <w:rPr>
          <w:rFonts w:ascii="Vardana" w:hAnsi="Vardana"/>
          <w:sz w:val="24"/>
        </w:rPr>
        <w:t>Give your AVD a name.</w:t>
      </w:r>
    </w:p>
    <w:p w:rsidR="008942A0" w:rsidRDefault="008942A0" w:rsidP="008942A0">
      <w:pPr>
        <w:pStyle w:val="BodyText"/>
        <w:widowControl w:val="0"/>
        <w:numPr>
          <w:ilvl w:val="0"/>
          <w:numId w:val="22"/>
        </w:numPr>
        <w:tabs>
          <w:tab w:val="left" w:pos="707"/>
        </w:tabs>
        <w:suppressAutoHyphens/>
        <w:spacing w:line="240" w:lineRule="auto"/>
        <w:rPr>
          <w:rFonts w:ascii="Vardana" w:hAnsi="Vardana"/>
          <w:sz w:val="24"/>
        </w:rPr>
      </w:pPr>
      <w:r>
        <w:rPr>
          <w:rFonts w:ascii="Vardana" w:hAnsi="Vardana"/>
          <w:sz w:val="24"/>
        </w:rPr>
        <w:t>Select the target build that we would like to run the application on, "</w:t>
      </w:r>
      <w:r>
        <w:rPr>
          <w:rFonts w:ascii="Vardana" w:hAnsi="Vardana"/>
          <w:b/>
          <w:sz w:val="24"/>
        </w:rPr>
        <w:t>Android 1.6 - API Level 4</w:t>
      </w:r>
      <w:r>
        <w:rPr>
          <w:rFonts w:ascii="Vardana" w:hAnsi="Vardana"/>
          <w:sz w:val="24"/>
        </w:rPr>
        <w:t>".</w:t>
      </w:r>
    </w:p>
    <w:p w:rsidR="008942A0" w:rsidRDefault="008942A0" w:rsidP="008942A0">
      <w:pPr>
        <w:pStyle w:val="BodyText"/>
        <w:widowControl w:val="0"/>
        <w:numPr>
          <w:ilvl w:val="0"/>
          <w:numId w:val="22"/>
        </w:numPr>
        <w:tabs>
          <w:tab w:val="left" w:pos="707"/>
        </w:tabs>
        <w:suppressAutoHyphens/>
        <w:spacing w:line="240" w:lineRule="auto"/>
        <w:rPr>
          <w:rFonts w:ascii="Vardana" w:hAnsi="Vardana"/>
          <w:sz w:val="24"/>
        </w:rPr>
      </w:pPr>
      <w:r>
        <w:rPr>
          <w:rFonts w:ascii="Vardana" w:hAnsi="Vardana"/>
          <w:sz w:val="24"/>
        </w:rPr>
        <w:t xml:space="preserve">Click </w:t>
      </w:r>
      <w:r>
        <w:rPr>
          <w:rFonts w:ascii="Vardana" w:hAnsi="Vardana"/>
          <w:b/>
          <w:sz w:val="24"/>
        </w:rPr>
        <w:t>Create AVD</w:t>
      </w:r>
      <w:r>
        <w:rPr>
          <w:rFonts w:ascii="Vardana" w:hAnsi="Vardana"/>
          <w:sz w:val="24"/>
        </w:rPr>
        <w:t xml:space="preserve"> and close out the SDK/AVD Manager.</w:t>
      </w:r>
    </w:p>
    <w:p w:rsidR="008942A0" w:rsidRDefault="008942A0" w:rsidP="008942A0">
      <w:pPr>
        <w:pStyle w:val="BodyText"/>
        <w:rPr>
          <w:rFonts w:ascii="Vardana" w:hAnsi="Vardana"/>
          <w:sz w:val="24"/>
        </w:rPr>
      </w:pPr>
      <w:r>
        <w:rPr>
          <w:rFonts w:ascii="Vardana" w:hAnsi="Vardana"/>
          <w:sz w:val="24"/>
        </w:rPr>
        <w:t>We're now ready to run our application.</w:t>
      </w:r>
    </w:p>
    <w:p w:rsidR="008942A0" w:rsidRDefault="008942A0" w:rsidP="008942A0">
      <w:pPr>
        <w:pStyle w:val="BodyText"/>
        <w:widowControl w:val="0"/>
        <w:numPr>
          <w:ilvl w:val="0"/>
          <w:numId w:val="23"/>
        </w:numPr>
        <w:tabs>
          <w:tab w:val="left" w:pos="707"/>
        </w:tabs>
        <w:suppressAutoHyphens/>
        <w:spacing w:line="240" w:lineRule="auto"/>
        <w:rPr>
          <w:rFonts w:ascii="Vardana" w:hAnsi="Vardana"/>
          <w:sz w:val="24"/>
        </w:rPr>
      </w:pPr>
      <w:r>
        <w:rPr>
          <w:rFonts w:ascii="Vardana" w:hAnsi="Vardana"/>
          <w:sz w:val="24"/>
        </w:rPr>
        <w:t xml:space="preserve">Select the </w:t>
      </w:r>
      <w:proofErr w:type="gramStart"/>
      <w:r>
        <w:rPr>
          <w:rFonts w:ascii="Vardana" w:hAnsi="Vardana"/>
          <w:sz w:val="24"/>
        </w:rPr>
        <w:t xml:space="preserve">menu  </w:t>
      </w:r>
      <w:r>
        <w:rPr>
          <w:rFonts w:ascii="Vardana" w:hAnsi="Vardana"/>
          <w:b/>
          <w:sz w:val="24"/>
        </w:rPr>
        <w:t>Run</w:t>
      </w:r>
      <w:proofErr w:type="gramEnd"/>
      <w:r>
        <w:rPr>
          <w:rFonts w:ascii="Vardana" w:hAnsi="Vardana"/>
          <w:b/>
          <w:sz w:val="24"/>
        </w:rPr>
        <w:t xml:space="preserve"> </w:t>
      </w:r>
      <w:r>
        <w:rPr>
          <w:rFonts w:ascii="Vardana" w:hAnsi="Vardana"/>
          <w:sz w:val="24"/>
        </w:rPr>
        <w:t xml:space="preserve">-&gt; </w:t>
      </w:r>
      <w:r>
        <w:rPr>
          <w:rFonts w:ascii="Vardana" w:hAnsi="Vardana"/>
          <w:b/>
          <w:sz w:val="24"/>
        </w:rPr>
        <w:t>Run</w:t>
      </w:r>
      <w:r>
        <w:rPr>
          <w:rFonts w:ascii="Vardana" w:hAnsi="Vardana"/>
          <w:sz w:val="24"/>
        </w:rPr>
        <w:t>.</w:t>
      </w:r>
    </w:p>
    <w:p w:rsidR="008942A0" w:rsidRDefault="008942A0" w:rsidP="008942A0">
      <w:pPr>
        <w:pStyle w:val="BodyText"/>
        <w:widowControl w:val="0"/>
        <w:numPr>
          <w:ilvl w:val="1"/>
          <w:numId w:val="23"/>
        </w:numPr>
        <w:tabs>
          <w:tab w:val="left" w:pos="1414"/>
        </w:tabs>
        <w:suppressAutoHyphens/>
        <w:spacing w:line="240" w:lineRule="auto"/>
        <w:rPr>
          <w:rFonts w:ascii="Vardana" w:hAnsi="Vardana"/>
          <w:i/>
          <w:sz w:val="24"/>
        </w:rPr>
      </w:pPr>
      <w:r>
        <w:rPr>
          <w:rFonts w:ascii="Vardana" w:hAnsi="Vardana"/>
          <w:i/>
          <w:sz w:val="24"/>
        </w:rPr>
        <w:t>Note: The android may take a long time to start up.</w:t>
      </w:r>
    </w:p>
    <w:p w:rsidR="008942A0" w:rsidRDefault="008942A0" w:rsidP="008942A0">
      <w:pPr>
        <w:pStyle w:val="BodyText"/>
        <w:spacing w:after="0"/>
        <w:rPr>
          <w:rFonts w:ascii="Vardana" w:hAnsi="Vardana"/>
          <w:sz w:val="24"/>
        </w:rPr>
      </w:pPr>
      <w:proofErr w:type="spellStart"/>
      <w:r>
        <w:rPr>
          <w:rFonts w:ascii="Vardana" w:hAnsi="Vardana"/>
          <w:sz w:val="24"/>
        </w:rPr>
        <w:t>Contratulations</w:t>
      </w:r>
      <w:proofErr w:type="spellEnd"/>
      <w:r>
        <w:rPr>
          <w:rFonts w:ascii="Vardana" w:hAnsi="Vardana"/>
          <w:sz w:val="24"/>
        </w:rPr>
        <w:t xml:space="preserve">! </w:t>
      </w:r>
      <w:proofErr w:type="spellStart"/>
      <w:r>
        <w:rPr>
          <w:rFonts w:ascii="Vardana" w:hAnsi="Vardana"/>
          <w:sz w:val="24"/>
        </w:rPr>
        <w:t>You"ve</w:t>
      </w:r>
      <w:proofErr w:type="spellEnd"/>
      <w:r>
        <w:rPr>
          <w:rFonts w:ascii="Vardana" w:hAnsi="Vardana"/>
          <w:sz w:val="24"/>
        </w:rPr>
        <w:t xml:space="preserve"> just created and an Android Application.</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28"/>
        </w:rPr>
      </w:pPr>
      <w:r>
        <w:rPr>
          <w:rFonts w:ascii="Vardana" w:hAnsi="Vardana"/>
          <w:b/>
          <w:sz w:val="28"/>
        </w:rPr>
        <w:t>4.2 On a Physical Device</w:t>
      </w:r>
    </w:p>
    <w:p w:rsidR="008942A0" w:rsidRDefault="008942A0" w:rsidP="008942A0">
      <w:pPr>
        <w:pStyle w:val="BodyText"/>
        <w:spacing w:after="0"/>
        <w:rPr>
          <w:rFonts w:ascii="Vardana" w:hAnsi="Vardana"/>
          <w:b/>
          <w:sz w:val="24"/>
          <w:u w:val="single"/>
        </w:rPr>
      </w:pPr>
    </w:p>
    <w:p w:rsidR="008942A0" w:rsidRDefault="008942A0" w:rsidP="008942A0">
      <w:pPr>
        <w:pStyle w:val="BodyText"/>
        <w:rPr>
          <w:rFonts w:ascii="Vardana" w:hAnsi="Vardana"/>
          <w:sz w:val="24"/>
        </w:rPr>
      </w:pPr>
      <w:r>
        <w:rPr>
          <w:rFonts w:ascii="Vardana" w:hAnsi="Vardana"/>
          <w:sz w:val="24"/>
        </w:rPr>
        <w:lastRenderedPageBreak/>
        <w:t xml:space="preserve">Before we can run the application on a physical device we need to modify the project, make a configuration change on the phone, and install some drivers for the phone on our development machine. We begin by making your project declare itself as </w:t>
      </w:r>
      <w:proofErr w:type="spellStart"/>
      <w:r>
        <w:rPr>
          <w:rFonts w:ascii="Vardana" w:hAnsi="Vardana"/>
          <w:sz w:val="24"/>
        </w:rPr>
        <w:t>debuggable</w:t>
      </w:r>
      <w:proofErr w:type="spellEnd"/>
      <w:r>
        <w:rPr>
          <w:rFonts w:ascii="Vardana" w:hAnsi="Vardana"/>
          <w:sz w:val="24"/>
        </w:rPr>
        <w:t>. It's possible to do this through the Android Manifest Editor that the ADT provides</w:t>
      </w:r>
      <w:proofErr w:type="gramStart"/>
      <w:r>
        <w:rPr>
          <w:rFonts w:ascii="Vardana" w:hAnsi="Vardana"/>
          <w:sz w:val="24"/>
        </w:rPr>
        <w:t>,</w:t>
      </w:r>
      <w:proofErr w:type="gramEnd"/>
      <w:r>
        <w:rPr>
          <w:rFonts w:ascii="Vardana" w:hAnsi="Vardana"/>
          <w:sz w:val="24"/>
        </w:rPr>
        <w:t xml:space="preserve"> however doing this manually helps you understand the manifest better:</w:t>
      </w:r>
    </w:p>
    <w:p w:rsidR="008942A0" w:rsidRDefault="008942A0" w:rsidP="008942A0">
      <w:pPr>
        <w:pStyle w:val="BodyText"/>
        <w:widowControl w:val="0"/>
        <w:numPr>
          <w:ilvl w:val="0"/>
          <w:numId w:val="24"/>
        </w:numPr>
        <w:tabs>
          <w:tab w:val="left" w:pos="707"/>
        </w:tabs>
        <w:suppressAutoHyphens/>
        <w:spacing w:after="0" w:line="240" w:lineRule="auto"/>
        <w:rPr>
          <w:rFonts w:ascii="Vardana" w:hAnsi="Vardana"/>
          <w:sz w:val="24"/>
          <w:u w:val="single"/>
        </w:rPr>
      </w:pPr>
      <w:r>
        <w:rPr>
          <w:rFonts w:ascii="Vardana" w:hAnsi="Vardana"/>
          <w:sz w:val="24"/>
          <w:u w:val="single"/>
        </w:rPr>
        <w:t>Project Modifications</w:t>
      </w:r>
    </w:p>
    <w:p w:rsidR="008942A0" w:rsidRDefault="008942A0" w:rsidP="008942A0">
      <w:pPr>
        <w:pStyle w:val="BodyText"/>
        <w:widowControl w:val="0"/>
        <w:numPr>
          <w:ilvl w:val="1"/>
          <w:numId w:val="24"/>
        </w:numPr>
        <w:tabs>
          <w:tab w:val="left" w:pos="1414"/>
        </w:tabs>
        <w:suppressAutoHyphens/>
        <w:spacing w:line="240" w:lineRule="auto"/>
        <w:rPr>
          <w:rFonts w:ascii="Vardana" w:hAnsi="Vardana"/>
          <w:sz w:val="24"/>
        </w:rPr>
      </w:pPr>
      <w:r>
        <w:rPr>
          <w:rFonts w:ascii="Vardana" w:hAnsi="Vardana"/>
          <w:sz w:val="24"/>
        </w:rPr>
        <w:t xml:space="preserve">From the Package Explorer double-click the file </w:t>
      </w:r>
      <w:r>
        <w:rPr>
          <w:rFonts w:ascii="Vardana" w:hAnsi="Vardana"/>
          <w:b/>
          <w:sz w:val="24"/>
        </w:rPr>
        <w:t>AndroidManifest.xml</w:t>
      </w:r>
      <w:r>
        <w:rPr>
          <w:rFonts w:ascii="Vardana" w:hAnsi="Vardana"/>
          <w:sz w:val="24"/>
        </w:rPr>
        <w:t>.</w:t>
      </w:r>
    </w:p>
    <w:p w:rsidR="008942A0" w:rsidRDefault="008942A0" w:rsidP="008942A0">
      <w:pPr>
        <w:pStyle w:val="BodyText"/>
        <w:widowControl w:val="0"/>
        <w:numPr>
          <w:ilvl w:val="1"/>
          <w:numId w:val="24"/>
        </w:numPr>
        <w:tabs>
          <w:tab w:val="left" w:pos="1414"/>
        </w:tabs>
        <w:suppressAutoHyphens/>
        <w:spacing w:line="240" w:lineRule="auto"/>
        <w:rPr>
          <w:rFonts w:ascii="Vardana" w:hAnsi="Vardana"/>
          <w:sz w:val="24"/>
        </w:rPr>
      </w:pPr>
      <w:r>
        <w:rPr>
          <w:rFonts w:ascii="Vardana" w:hAnsi="Vardana"/>
          <w:sz w:val="24"/>
        </w:rPr>
        <w:t xml:space="preserve">Select the tab labeled </w:t>
      </w:r>
      <w:r>
        <w:rPr>
          <w:rFonts w:ascii="Vardana" w:hAnsi="Vardana"/>
          <w:b/>
          <w:sz w:val="24"/>
        </w:rPr>
        <w:t>AndroidManifest.xml</w:t>
      </w:r>
      <w:r>
        <w:rPr>
          <w:rFonts w:ascii="Vardana" w:hAnsi="Vardana"/>
          <w:sz w:val="24"/>
        </w:rPr>
        <w:t xml:space="preserve"> along the bottom.</w:t>
      </w:r>
    </w:p>
    <w:p w:rsidR="008942A0" w:rsidRDefault="008942A0" w:rsidP="008942A0">
      <w:pPr>
        <w:pStyle w:val="BodyText"/>
        <w:widowControl w:val="0"/>
        <w:numPr>
          <w:ilvl w:val="1"/>
          <w:numId w:val="24"/>
        </w:numPr>
        <w:tabs>
          <w:tab w:val="left" w:pos="1414"/>
        </w:tabs>
        <w:suppressAutoHyphens/>
        <w:spacing w:line="240" w:lineRule="auto"/>
        <w:rPr>
          <w:rFonts w:ascii="Vardana" w:hAnsi="Vardana"/>
          <w:sz w:val="24"/>
        </w:rPr>
      </w:pPr>
      <w:proofErr w:type="gramStart"/>
      <w:r>
        <w:rPr>
          <w:rFonts w:ascii="Vardana" w:hAnsi="Vardana"/>
          <w:sz w:val="24"/>
        </w:rPr>
        <w:t xml:space="preserve">Add </w:t>
      </w:r>
      <w:r>
        <w:rPr>
          <w:rFonts w:ascii="Vardana" w:hAnsi="Vardana"/>
          <w:sz w:val="24"/>
          <w:shd w:val="clear" w:color="auto" w:fill="CCCCCC"/>
        </w:rPr>
        <w:t xml:space="preserve"> </w:t>
      </w:r>
      <w:proofErr w:type="spellStart"/>
      <w:r>
        <w:rPr>
          <w:rFonts w:ascii="Vardana" w:hAnsi="Vardana"/>
          <w:sz w:val="24"/>
          <w:shd w:val="clear" w:color="auto" w:fill="CCCCCC"/>
        </w:rPr>
        <w:t>android:debuggable</w:t>
      </w:r>
      <w:proofErr w:type="spellEnd"/>
      <w:proofErr w:type="gramEnd"/>
      <w:r>
        <w:rPr>
          <w:rFonts w:ascii="Vardana" w:hAnsi="Vardana"/>
          <w:sz w:val="24"/>
          <w:shd w:val="clear" w:color="auto" w:fill="CCCCCC"/>
        </w:rPr>
        <w:t xml:space="preserve">="true" </w:t>
      </w:r>
      <w:r>
        <w:rPr>
          <w:rFonts w:ascii="Vardana" w:hAnsi="Vardana"/>
          <w:sz w:val="24"/>
        </w:rPr>
        <w:t xml:space="preserve"> to the inside of the opening &lt;application&gt; tag.</w:t>
      </w:r>
    </w:p>
    <w:p w:rsidR="008942A0" w:rsidRDefault="008942A0" w:rsidP="008942A0">
      <w:pPr>
        <w:pStyle w:val="BodyText"/>
        <w:widowControl w:val="0"/>
        <w:numPr>
          <w:ilvl w:val="1"/>
          <w:numId w:val="24"/>
        </w:numPr>
        <w:tabs>
          <w:tab w:val="left" w:pos="1414"/>
        </w:tabs>
        <w:suppressAutoHyphens/>
        <w:spacing w:line="240" w:lineRule="auto"/>
        <w:rPr>
          <w:rFonts w:ascii="Vardana" w:hAnsi="Vardana"/>
          <w:sz w:val="24"/>
        </w:rPr>
      </w:pPr>
      <w:r>
        <w:rPr>
          <w:rFonts w:ascii="Vardana" w:hAnsi="Vardana"/>
          <w:sz w:val="24"/>
        </w:rPr>
        <w:t>Save the file and close it.</w:t>
      </w:r>
    </w:p>
    <w:p w:rsidR="008942A0" w:rsidRDefault="008942A0" w:rsidP="008942A0">
      <w:pPr>
        <w:pStyle w:val="BodyText"/>
        <w:widowControl w:val="0"/>
        <w:numPr>
          <w:ilvl w:val="0"/>
          <w:numId w:val="25"/>
        </w:numPr>
        <w:tabs>
          <w:tab w:val="left" w:pos="707"/>
        </w:tabs>
        <w:suppressAutoHyphens/>
        <w:spacing w:after="0" w:line="240" w:lineRule="auto"/>
        <w:rPr>
          <w:rFonts w:ascii="Vardana" w:hAnsi="Vardana"/>
          <w:sz w:val="24"/>
          <w:u w:val="single"/>
        </w:rPr>
      </w:pPr>
      <w:r>
        <w:rPr>
          <w:rFonts w:ascii="Vardana" w:hAnsi="Vardana"/>
          <w:sz w:val="24"/>
          <w:u w:val="single"/>
        </w:rPr>
        <w:t>Phone Modifications</w:t>
      </w:r>
    </w:p>
    <w:p w:rsidR="008942A0" w:rsidRDefault="008942A0" w:rsidP="008942A0">
      <w:pPr>
        <w:pStyle w:val="BodyText"/>
        <w:widowControl w:val="0"/>
        <w:numPr>
          <w:ilvl w:val="1"/>
          <w:numId w:val="25"/>
        </w:numPr>
        <w:tabs>
          <w:tab w:val="left" w:pos="1414"/>
        </w:tabs>
        <w:suppressAutoHyphens/>
        <w:spacing w:line="240" w:lineRule="auto"/>
        <w:rPr>
          <w:rFonts w:ascii="Vardana" w:hAnsi="Vardana"/>
          <w:sz w:val="24"/>
        </w:rPr>
      </w:pPr>
      <w:r>
        <w:rPr>
          <w:rFonts w:ascii="Vardana" w:hAnsi="Vardana"/>
          <w:sz w:val="24"/>
        </w:rPr>
        <w:t>Turn the phone on.</w:t>
      </w:r>
    </w:p>
    <w:p w:rsidR="008942A0" w:rsidRDefault="008942A0" w:rsidP="008942A0">
      <w:pPr>
        <w:pStyle w:val="BodyText"/>
        <w:widowControl w:val="0"/>
        <w:numPr>
          <w:ilvl w:val="1"/>
          <w:numId w:val="25"/>
        </w:numPr>
        <w:tabs>
          <w:tab w:val="left" w:pos="1414"/>
        </w:tabs>
        <w:suppressAutoHyphens/>
        <w:spacing w:line="240" w:lineRule="auto"/>
        <w:rPr>
          <w:rFonts w:ascii="Vardana" w:hAnsi="Vardana"/>
          <w:sz w:val="24"/>
        </w:rPr>
      </w:pPr>
      <w:r>
        <w:rPr>
          <w:rFonts w:ascii="Vardana" w:hAnsi="Vardana"/>
          <w:sz w:val="24"/>
        </w:rPr>
        <w:t xml:space="preserve">Navigate to the </w:t>
      </w:r>
      <w:r>
        <w:rPr>
          <w:rFonts w:ascii="Vardana" w:hAnsi="Vardana"/>
          <w:b/>
          <w:sz w:val="24"/>
        </w:rPr>
        <w:t xml:space="preserve">Home </w:t>
      </w:r>
      <w:r>
        <w:rPr>
          <w:rFonts w:ascii="Vardana" w:hAnsi="Vardana"/>
          <w:sz w:val="24"/>
        </w:rPr>
        <w:t>screen.</w:t>
      </w:r>
    </w:p>
    <w:p w:rsidR="008942A0" w:rsidRDefault="008942A0" w:rsidP="008942A0">
      <w:pPr>
        <w:pStyle w:val="BodyText"/>
        <w:widowControl w:val="0"/>
        <w:numPr>
          <w:ilvl w:val="1"/>
          <w:numId w:val="25"/>
        </w:numPr>
        <w:tabs>
          <w:tab w:val="left" w:pos="1414"/>
        </w:tabs>
        <w:suppressAutoHyphens/>
        <w:spacing w:line="240" w:lineRule="auto"/>
        <w:rPr>
          <w:rFonts w:ascii="Vardana" w:hAnsi="Vardana"/>
          <w:sz w:val="24"/>
        </w:rPr>
      </w:pPr>
      <w:r>
        <w:rPr>
          <w:rFonts w:ascii="Vardana" w:hAnsi="Vardana"/>
          <w:sz w:val="24"/>
        </w:rPr>
        <w:t xml:space="preserve">Press </w:t>
      </w:r>
      <w:r>
        <w:rPr>
          <w:rFonts w:ascii="Vardana" w:hAnsi="Vardana"/>
          <w:b/>
          <w:sz w:val="24"/>
        </w:rPr>
        <w:t>MENU</w:t>
      </w:r>
      <w:r>
        <w:rPr>
          <w:rFonts w:ascii="Vardana" w:hAnsi="Vardana"/>
          <w:sz w:val="24"/>
        </w:rPr>
        <w:t xml:space="preserve"> (the physical button on the device).</w:t>
      </w:r>
    </w:p>
    <w:p w:rsidR="008942A0" w:rsidRDefault="008942A0" w:rsidP="008942A0">
      <w:pPr>
        <w:pStyle w:val="BodyText"/>
        <w:widowControl w:val="0"/>
        <w:numPr>
          <w:ilvl w:val="1"/>
          <w:numId w:val="25"/>
        </w:numPr>
        <w:tabs>
          <w:tab w:val="left" w:pos="1414"/>
        </w:tabs>
        <w:suppressAutoHyphens/>
        <w:spacing w:line="240" w:lineRule="auto"/>
        <w:rPr>
          <w:rFonts w:ascii="Vardana" w:hAnsi="Vardana"/>
          <w:sz w:val="24"/>
        </w:rPr>
      </w:pPr>
      <w:r>
        <w:rPr>
          <w:rFonts w:ascii="Vardana" w:hAnsi="Vardana"/>
          <w:sz w:val="24"/>
        </w:rPr>
        <w:t xml:space="preserve">Select </w:t>
      </w:r>
      <w:r>
        <w:rPr>
          <w:rFonts w:ascii="Vardana" w:hAnsi="Vardana"/>
          <w:b/>
          <w:sz w:val="24"/>
        </w:rPr>
        <w:t xml:space="preserve">Settings </w:t>
      </w:r>
      <w:r>
        <w:rPr>
          <w:rFonts w:ascii="Vardana" w:hAnsi="Vardana"/>
          <w:sz w:val="24"/>
        </w:rPr>
        <w:t xml:space="preserve">-&gt; </w:t>
      </w:r>
      <w:r>
        <w:rPr>
          <w:rFonts w:ascii="Vardana" w:hAnsi="Vardana"/>
          <w:b/>
          <w:sz w:val="24"/>
        </w:rPr>
        <w:t xml:space="preserve">Applications </w:t>
      </w:r>
      <w:r>
        <w:rPr>
          <w:rFonts w:ascii="Vardana" w:hAnsi="Vardana"/>
          <w:sz w:val="24"/>
        </w:rPr>
        <w:t xml:space="preserve">-&gt; </w:t>
      </w:r>
      <w:r>
        <w:rPr>
          <w:rFonts w:ascii="Vardana" w:hAnsi="Vardana"/>
          <w:b/>
          <w:sz w:val="24"/>
        </w:rPr>
        <w:t>Development</w:t>
      </w:r>
      <w:r>
        <w:rPr>
          <w:rFonts w:ascii="Vardana" w:hAnsi="Vardana"/>
          <w:sz w:val="24"/>
        </w:rPr>
        <w:t>.</w:t>
      </w:r>
    </w:p>
    <w:p w:rsidR="008942A0" w:rsidRDefault="008942A0" w:rsidP="008942A0">
      <w:pPr>
        <w:pStyle w:val="BodyText"/>
        <w:widowControl w:val="0"/>
        <w:numPr>
          <w:ilvl w:val="1"/>
          <w:numId w:val="25"/>
        </w:numPr>
        <w:tabs>
          <w:tab w:val="left" w:pos="1414"/>
        </w:tabs>
        <w:suppressAutoHyphens/>
        <w:spacing w:line="240" w:lineRule="auto"/>
        <w:rPr>
          <w:rFonts w:ascii="Vardana" w:hAnsi="Vardana"/>
          <w:sz w:val="24"/>
        </w:rPr>
      </w:pPr>
      <w:r>
        <w:rPr>
          <w:rFonts w:ascii="Vardana" w:hAnsi="Vardana"/>
          <w:sz w:val="24"/>
        </w:rPr>
        <w:t xml:space="preserve">Enable the </w:t>
      </w:r>
      <w:r>
        <w:rPr>
          <w:rFonts w:ascii="Vardana" w:hAnsi="Vardana"/>
          <w:b/>
          <w:sz w:val="24"/>
        </w:rPr>
        <w:t xml:space="preserve">USB </w:t>
      </w:r>
      <w:proofErr w:type="spellStart"/>
      <w:r>
        <w:rPr>
          <w:rFonts w:ascii="Vardana" w:hAnsi="Vardana"/>
          <w:b/>
          <w:sz w:val="24"/>
        </w:rPr>
        <w:t>debugging</w:t>
      </w:r>
      <w:r>
        <w:rPr>
          <w:rFonts w:ascii="Vardana" w:hAnsi="Vardana"/>
          <w:sz w:val="24"/>
        </w:rPr>
        <w:t>"option</w:t>
      </w:r>
      <w:proofErr w:type="spellEnd"/>
      <w:r>
        <w:rPr>
          <w:rFonts w:ascii="Vardana" w:hAnsi="Vardana"/>
          <w:sz w:val="24"/>
        </w:rPr>
        <w:t>.</w:t>
      </w:r>
    </w:p>
    <w:p w:rsidR="008942A0" w:rsidRDefault="008942A0" w:rsidP="008942A0">
      <w:pPr>
        <w:pStyle w:val="BodyText"/>
        <w:widowControl w:val="0"/>
        <w:numPr>
          <w:ilvl w:val="0"/>
          <w:numId w:val="26"/>
        </w:numPr>
        <w:tabs>
          <w:tab w:val="left" w:pos="707"/>
        </w:tabs>
        <w:suppressAutoHyphens/>
        <w:spacing w:after="0" w:line="240" w:lineRule="auto"/>
        <w:rPr>
          <w:rFonts w:ascii="Vardana" w:hAnsi="Vardana"/>
          <w:sz w:val="24"/>
          <w:u w:val="single"/>
        </w:rPr>
      </w:pPr>
      <w:r>
        <w:rPr>
          <w:rFonts w:ascii="Vardana" w:hAnsi="Vardana"/>
          <w:sz w:val="24"/>
          <w:u w:val="single"/>
        </w:rPr>
        <w:t>Installing the Android USB drivers</w:t>
      </w:r>
    </w:p>
    <w:p w:rsidR="008942A0" w:rsidRDefault="008942A0" w:rsidP="008942A0">
      <w:pPr>
        <w:pStyle w:val="BodyText"/>
        <w:widowControl w:val="0"/>
        <w:numPr>
          <w:ilvl w:val="1"/>
          <w:numId w:val="26"/>
        </w:numPr>
        <w:tabs>
          <w:tab w:val="left" w:pos="1414"/>
        </w:tabs>
        <w:suppressAutoHyphens/>
        <w:spacing w:line="240" w:lineRule="auto"/>
        <w:rPr>
          <w:rFonts w:ascii="Vardana" w:hAnsi="Vardana"/>
          <w:sz w:val="20"/>
        </w:rPr>
      </w:pPr>
      <w:r>
        <w:rPr>
          <w:rFonts w:ascii="Vardana" w:hAnsi="Vardana"/>
          <w:sz w:val="20"/>
        </w:rPr>
        <w:t>Mac OS X: Don't need to install drivers, it should just work.</w:t>
      </w:r>
    </w:p>
    <w:p w:rsidR="008942A0" w:rsidRDefault="008942A0" w:rsidP="008942A0">
      <w:pPr>
        <w:pStyle w:val="BodyText"/>
        <w:widowControl w:val="0"/>
        <w:numPr>
          <w:ilvl w:val="1"/>
          <w:numId w:val="26"/>
        </w:numPr>
        <w:tabs>
          <w:tab w:val="left" w:pos="1414"/>
        </w:tabs>
        <w:suppressAutoHyphens/>
        <w:spacing w:line="240" w:lineRule="auto"/>
        <w:rPr>
          <w:rFonts w:ascii="Vardana" w:hAnsi="Vardana"/>
          <w:sz w:val="20"/>
        </w:rPr>
      </w:pPr>
      <w:r>
        <w:rPr>
          <w:rFonts w:ascii="Vardana" w:hAnsi="Vardana"/>
          <w:sz w:val="20"/>
        </w:rPr>
        <w:t xml:space="preserve">Windows: </w:t>
      </w:r>
      <w:hyperlink r:id="rId7" w:history="1">
        <w:r>
          <w:rPr>
            <w:rStyle w:val="Hyperlink"/>
            <w:rFonts w:ascii="Vardana" w:hAnsi="Vardana"/>
          </w:rPr>
          <w:t>Follow instructions here</w:t>
        </w:r>
      </w:hyperlink>
    </w:p>
    <w:p w:rsidR="008942A0" w:rsidRDefault="008942A0" w:rsidP="008942A0">
      <w:pPr>
        <w:pStyle w:val="BodyText"/>
        <w:widowControl w:val="0"/>
        <w:numPr>
          <w:ilvl w:val="1"/>
          <w:numId w:val="26"/>
        </w:numPr>
        <w:tabs>
          <w:tab w:val="left" w:pos="1414"/>
        </w:tabs>
        <w:suppressAutoHyphens/>
        <w:spacing w:line="240" w:lineRule="auto"/>
        <w:rPr>
          <w:rFonts w:ascii="Vardana" w:hAnsi="Vardana"/>
          <w:sz w:val="24"/>
        </w:rPr>
      </w:pPr>
      <w:r>
        <w:rPr>
          <w:rFonts w:ascii="Vardana" w:hAnsi="Vardana"/>
          <w:sz w:val="20"/>
        </w:rPr>
        <w:t>Linux:</w:t>
      </w:r>
      <w:hyperlink r:id="rId8" w:anchor="setting-up" w:history="1">
        <w:r>
          <w:rPr>
            <w:rStyle w:val="Hyperlink"/>
            <w:rFonts w:ascii="Vardana" w:hAnsi="Vardana"/>
          </w:rPr>
          <w:t>Follow instructions here</w:t>
        </w:r>
      </w:hyperlink>
    </w:p>
    <w:p w:rsidR="008942A0" w:rsidRDefault="008942A0" w:rsidP="008942A0">
      <w:pPr>
        <w:pStyle w:val="BodyText"/>
        <w:spacing w:after="0"/>
        <w:rPr>
          <w:rFonts w:ascii="Vardana" w:hAnsi="Vardana"/>
          <w:sz w:val="24"/>
        </w:rPr>
      </w:pPr>
      <w:r>
        <w:rPr>
          <w:rFonts w:ascii="Vardana" w:hAnsi="Vardana"/>
          <w:sz w:val="24"/>
        </w:rPr>
        <w:t>Ensure the device is properly connected. Run the application as you would normally. The "Hello World!" app should start on the phone.</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36"/>
          <w:u w:val="single"/>
        </w:rPr>
      </w:pPr>
      <w:r>
        <w:rPr>
          <w:rFonts w:ascii="Vardana" w:hAnsi="Vardana"/>
          <w:b/>
          <w:sz w:val="36"/>
          <w:u w:val="single"/>
        </w:rPr>
        <w:t>5. Simple Activity Classes</w:t>
      </w:r>
    </w:p>
    <w:p w:rsidR="008942A0" w:rsidRDefault="008942A0" w:rsidP="008942A0">
      <w:pPr>
        <w:pStyle w:val="BodyText"/>
        <w:spacing w:after="0"/>
        <w:rPr>
          <w:rFonts w:ascii="Vardana" w:hAnsi="Vardana"/>
          <w:b/>
          <w:sz w:val="28"/>
        </w:rPr>
      </w:pPr>
    </w:p>
    <w:p w:rsidR="008942A0" w:rsidRDefault="008942A0" w:rsidP="008942A0">
      <w:pPr>
        <w:pStyle w:val="BodyText"/>
        <w:rPr>
          <w:rFonts w:ascii="Vardana" w:hAnsi="Vardana"/>
          <w:sz w:val="24"/>
        </w:rPr>
      </w:pPr>
      <w:r>
        <w:rPr>
          <w:rFonts w:ascii="Vardana" w:hAnsi="Vardana"/>
          <w:sz w:val="24"/>
        </w:rPr>
        <w:t>There are four major types of component classes in any Android application:</w:t>
      </w:r>
    </w:p>
    <w:p w:rsidR="008942A0" w:rsidRDefault="008942A0" w:rsidP="008942A0">
      <w:pPr>
        <w:pStyle w:val="BodyText"/>
        <w:widowControl w:val="0"/>
        <w:numPr>
          <w:ilvl w:val="0"/>
          <w:numId w:val="27"/>
        </w:numPr>
        <w:tabs>
          <w:tab w:val="left" w:pos="707"/>
        </w:tabs>
        <w:suppressAutoHyphens/>
        <w:spacing w:line="240" w:lineRule="auto"/>
        <w:rPr>
          <w:rFonts w:ascii="Vardana" w:hAnsi="Vardana"/>
          <w:sz w:val="24"/>
        </w:rPr>
      </w:pPr>
      <w:r>
        <w:rPr>
          <w:rFonts w:ascii="Vardana" w:hAnsi="Vardana"/>
          <w:b/>
          <w:sz w:val="24"/>
        </w:rPr>
        <w:t>Activities:</w:t>
      </w:r>
      <w:r>
        <w:rPr>
          <w:rFonts w:ascii="Vardana" w:hAnsi="Vardana"/>
          <w:sz w:val="24"/>
        </w:rPr>
        <w:t xml:space="preserve"> Much like a Form for a web page, activities display a user interface for the purpose of performing a single task. An example of an Activity class would be one which displays a Login Screen to the user.</w:t>
      </w:r>
    </w:p>
    <w:p w:rsidR="008942A0" w:rsidRDefault="008942A0" w:rsidP="008942A0">
      <w:pPr>
        <w:pStyle w:val="BodyText"/>
        <w:widowControl w:val="0"/>
        <w:numPr>
          <w:ilvl w:val="0"/>
          <w:numId w:val="27"/>
        </w:numPr>
        <w:tabs>
          <w:tab w:val="left" w:pos="707"/>
        </w:tabs>
        <w:suppressAutoHyphens/>
        <w:spacing w:line="240" w:lineRule="auto"/>
        <w:rPr>
          <w:rFonts w:ascii="Vardana" w:hAnsi="Vardana"/>
          <w:sz w:val="24"/>
        </w:rPr>
      </w:pPr>
      <w:r>
        <w:rPr>
          <w:rFonts w:ascii="Vardana" w:hAnsi="Vardana"/>
          <w:b/>
          <w:sz w:val="24"/>
        </w:rPr>
        <w:t>Services:</w:t>
      </w:r>
      <w:r>
        <w:rPr>
          <w:rFonts w:ascii="Vardana" w:hAnsi="Vardana"/>
          <w:sz w:val="24"/>
        </w:rPr>
        <w:t xml:space="preserve"> These differ from Activities in that they have no user </w:t>
      </w:r>
      <w:r>
        <w:rPr>
          <w:rFonts w:ascii="Vardana" w:hAnsi="Vardana"/>
          <w:sz w:val="24"/>
        </w:rPr>
        <w:lastRenderedPageBreak/>
        <w:t>interface. Services run in the background to perform some sort of task. An example of a Service class would be one which fetches your email from a web server.</w:t>
      </w:r>
    </w:p>
    <w:p w:rsidR="008942A0" w:rsidRDefault="008942A0" w:rsidP="008942A0">
      <w:pPr>
        <w:pStyle w:val="BodyText"/>
        <w:widowControl w:val="0"/>
        <w:numPr>
          <w:ilvl w:val="0"/>
          <w:numId w:val="27"/>
        </w:numPr>
        <w:tabs>
          <w:tab w:val="left" w:pos="707"/>
        </w:tabs>
        <w:suppressAutoHyphens/>
        <w:spacing w:line="240" w:lineRule="auto"/>
        <w:rPr>
          <w:rFonts w:ascii="Vardana" w:hAnsi="Vardana"/>
          <w:sz w:val="24"/>
        </w:rPr>
      </w:pPr>
      <w:r>
        <w:rPr>
          <w:rFonts w:ascii="Vardana" w:hAnsi="Vardana"/>
          <w:b/>
          <w:sz w:val="24"/>
        </w:rPr>
        <w:t>Broadcast Receivers:</w:t>
      </w:r>
      <w:r>
        <w:rPr>
          <w:rFonts w:ascii="Vardana" w:hAnsi="Vardana"/>
          <w:sz w:val="24"/>
        </w:rPr>
        <w:t xml:space="preserve"> The sole purpose of components of this type is to receive and react to broadcast announcements which are either initiated by system code or other applications. If you've ever done any work with Java Swing, you can think of these like Event Handlers. For example, a broadcast announcement may be made to signal that a </w:t>
      </w:r>
      <w:proofErr w:type="spellStart"/>
      <w:r>
        <w:rPr>
          <w:rFonts w:ascii="Vardana" w:hAnsi="Vardana"/>
          <w:sz w:val="24"/>
        </w:rPr>
        <w:t>WiFi</w:t>
      </w:r>
      <w:proofErr w:type="spellEnd"/>
      <w:r>
        <w:rPr>
          <w:rFonts w:ascii="Vardana" w:hAnsi="Vardana"/>
          <w:sz w:val="24"/>
        </w:rPr>
        <w:t xml:space="preserve"> connection has been established. A Broadcast Receiver for an email application listening for that broadcast may then trigger a Service to fetch your email.</w:t>
      </w:r>
    </w:p>
    <w:p w:rsidR="008942A0" w:rsidRDefault="008942A0" w:rsidP="008942A0">
      <w:pPr>
        <w:pStyle w:val="BodyText"/>
        <w:widowControl w:val="0"/>
        <w:numPr>
          <w:ilvl w:val="0"/>
          <w:numId w:val="27"/>
        </w:numPr>
        <w:tabs>
          <w:tab w:val="left" w:pos="707"/>
        </w:tabs>
        <w:suppressAutoHyphens/>
        <w:spacing w:line="240" w:lineRule="auto"/>
        <w:rPr>
          <w:rFonts w:ascii="Vardana" w:hAnsi="Vardana"/>
          <w:sz w:val="24"/>
        </w:rPr>
      </w:pPr>
      <w:r>
        <w:rPr>
          <w:rFonts w:ascii="Vardana" w:hAnsi="Vardana"/>
          <w:b/>
          <w:sz w:val="24"/>
        </w:rPr>
        <w:t>Content Providers:</w:t>
      </w:r>
      <w:r>
        <w:rPr>
          <w:rFonts w:ascii="Vardana" w:hAnsi="Vardana"/>
          <w:sz w:val="24"/>
        </w:rPr>
        <w:t xml:space="preserve"> Components of this type function to provide data from their application to other applications. Components of this type would allow an email application to use the phone's existing contact list application for looking up and retrieving email address.</w:t>
      </w:r>
    </w:p>
    <w:p w:rsidR="008942A0" w:rsidRDefault="008942A0" w:rsidP="008942A0">
      <w:pPr>
        <w:pStyle w:val="BodyText"/>
        <w:spacing w:after="0"/>
        <w:rPr>
          <w:rFonts w:ascii="Vardana" w:hAnsi="Vardana"/>
          <w:sz w:val="24"/>
        </w:rPr>
      </w:pPr>
      <w:r>
        <w:rPr>
          <w:rFonts w:ascii="Vardana" w:hAnsi="Vardana"/>
          <w:sz w:val="24"/>
        </w:rPr>
        <w:t xml:space="preserve">In this lab we will be focusing on what Activities are and how they are used. We will cover the other components in later labs if you would like more information on these components visit the Android overview page for </w:t>
      </w:r>
      <w:hyperlink r:id="rId9" w:anchor="appcomp" w:history="1">
        <w:r>
          <w:rPr>
            <w:rStyle w:val="Hyperlink"/>
            <w:rFonts w:ascii="Vardana" w:hAnsi="Vardana"/>
          </w:rPr>
          <w:t>Application Components</w:t>
        </w:r>
      </w:hyperlink>
      <w:r>
        <w:rPr>
          <w:rFonts w:ascii="Vardana" w:hAnsi="Vardana"/>
          <w:sz w:val="24"/>
        </w:rPr>
        <w:t>.</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r>
        <w:rPr>
          <w:rFonts w:ascii="Vardana" w:hAnsi="Vardana"/>
          <w:sz w:val="24"/>
        </w:rPr>
        <w:t xml:space="preserve">In case you haven't figured it out by now, you have already created one of these component classes. That's </w:t>
      </w:r>
      <w:proofErr w:type="gramStart"/>
      <w:r>
        <w:rPr>
          <w:rFonts w:ascii="Vardana" w:hAnsi="Vardana"/>
          <w:sz w:val="24"/>
        </w:rPr>
        <w:t>right,</w:t>
      </w:r>
      <w:proofErr w:type="gramEnd"/>
      <w:r>
        <w:rPr>
          <w:rFonts w:ascii="Vardana" w:hAnsi="Vardana"/>
          <w:sz w:val="24"/>
        </w:rPr>
        <w:t xml:space="preserve"> the </w:t>
      </w:r>
      <w:proofErr w:type="spellStart"/>
      <w:r>
        <w:rPr>
          <w:rFonts w:ascii="Vardana" w:hAnsi="Vardana"/>
          <w:sz w:val="24"/>
        </w:rPr>
        <w:t>HelloWorld</w:t>
      </w:r>
      <w:proofErr w:type="spellEnd"/>
      <w:r>
        <w:rPr>
          <w:rFonts w:ascii="Vardana" w:hAnsi="Vardana"/>
          <w:sz w:val="24"/>
        </w:rPr>
        <w:t xml:space="preserve"> class is an Activity Class. </w:t>
      </w:r>
      <w:proofErr w:type="spellStart"/>
      <w:proofErr w:type="gramStart"/>
      <w:r>
        <w:rPr>
          <w:rFonts w:ascii="Vardana" w:hAnsi="Vardana"/>
          <w:sz w:val="24"/>
        </w:rPr>
        <w:t>Its</w:t>
      </w:r>
      <w:proofErr w:type="spellEnd"/>
      <w:proofErr w:type="gramEnd"/>
      <w:r>
        <w:rPr>
          <w:rFonts w:ascii="Vardana" w:hAnsi="Vardana"/>
          <w:sz w:val="24"/>
        </w:rPr>
        <w:t xml:space="preserve"> a simple user interface designed to greet the user. In the section that follows we'll make our application more personal by adding a new Activity class to ask for the user's name. We'll then update the existing </w:t>
      </w:r>
      <w:proofErr w:type="spellStart"/>
      <w:r>
        <w:rPr>
          <w:rFonts w:ascii="Vardana" w:hAnsi="Vardana"/>
          <w:sz w:val="24"/>
        </w:rPr>
        <w:t>HelloWorld</w:t>
      </w:r>
      <w:proofErr w:type="spellEnd"/>
      <w:r>
        <w:rPr>
          <w:rFonts w:ascii="Vardana" w:hAnsi="Vardana"/>
          <w:sz w:val="24"/>
        </w:rPr>
        <w:t xml:space="preserve"> greeting Activity to display that name. </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28"/>
        </w:rPr>
      </w:pPr>
      <w:r>
        <w:rPr>
          <w:rFonts w:ascii="Vardana" w:hAnsi="Vardana"/>
          <w:b/>
          <w:sz w:val="28"/>
        </w:rPr>
        <w:t>5.1 Getting the User's Name</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r>
        <w:rPr>
          <w:rFonts w:ascii="Vardana" w:hAnsi="Vardana"/>
          <w:sz w:val="24"/>
        </w:rPr>
        <w:t xml:space="preserve">To get the user's name you will be creating an Activity class which will allow the user to enter their name into a text field and press a button when finished to proceed to the </w:t>
      </w:r>
      <w:proofErr w:type="spellStart"/>
      <w:r>
        <w:rPr>
          <w:rFonts w:ascii="Vardana" w:hAnsi="Vardana"/>
          <w:sz w:val="24"/>
        </w:rPr>
        <w:t>HelloWorld</w:t>
      </w:r>
      <w:proofErr w:type="spellEnd"/>
      <w:r>
        <w:rPr>
          <w:rFonts w:ascii="Vardana" w:hAnsi="Vardana"/>
          <w:sz w:val="24"/>
        </w:rPr>
        <w:t xml:space="preserve"> greeting Activity. There are three separate steps to accomplish here. You must first layout your user interface in XML. Then you must create the Activity class to parse the input from the user and initiate the </w:t>
      </w:r>
      <w:proofErr w:type="spellStart"/>
      <w:r>
        <w:rPr>
          <w:rFonts w:ascii="Vardana" w:hAnsi="Vardana"/>
          <w:sz w:val="24"/>
        </w:rPr>
        <w:t>HelloWorld</w:t>
      </w:r>
      <w:proofErr w:type="spellEnd"/>
      <w:r>
        <w:rPr>
          <w:rFonts w:ascii="Vardana" w:hAnsi="Vardana"/>
          <w:sz w:val="24"/>
        </w:rPr>
        <w:t xml:space="preserve"> Activity. Finally you will have to </w:t>
      </w:r>
      <w:r>
        <w:rPr>
          <w:rFonts w:ascii="Vardana" w:hAnsi="Vardana"/>
          <w:sz w:val="24"/>
        </w:rPr>
        <w:lastRenderedPageBreak/>
        <w:t>reconfigure the application to use your new name retrieval Activity on startup.</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24"/>
          <w:u w:val="single"/>
        </w:rPr>
      </w:pPr>
      <w:r>
        <w:rPr>
          <w:rFonts w:ascii="Vardana" w:hAnsi="Vardana"/>
          <w:b/>
          <w:sz w:val="24"/>
          <w:u w:val="single"/>
        </w:rPr>
        <w:t>5.1.1 Create the User Interface</w:t>
      </w: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sz w:val="24"/>
        </w:rPr>
      </w:pPr>
      <w:r>
        <w:rPr>
          <w:rFonts w:ascii="Vardana" w:hAnsi="Vardana"/>
          <w:sz w:val="24"/>
        </w:rPr>
        <w:t>Android allows you to layout your user interfaces using a simple XML specification. We will go into more depth on this topic in the next lab, so for now you will be setting up a basic interface using four different GUI elements. Begin by creating a new Android XML File:</w:t>
      </w:r>
    </w:p>
    <w:p w:rsidR="008942A0" w:rsidRDefault="008942A0" w:rsidP="008942A0">
      <w:pPr>
        <w:pStyle w:val="BodyText"/>
        <w:widowControl w:val="0"/>
        <w:numPr>
          <w:ilvl w:val="0"/>
          <w:numId w:val="28"/>
        </w:numPr>
        <w:tabs>
          <w:tab w:val="left" w:pos="707"/>
        </w:tabs>
        <w:suppressAutoHyphens/>
        <w:spacing w:line="240" w:lineRule="auto"/>
        <w:rPr>
          <w:rFonts w:ascii="Vardana" w:hAnsi="Vardana"/>
          <w:i/>
          <w:sz w:val="24"/>
        </w:rPr>
      </w:pPr>
      <w:r>
        <w:rPr>
          <w:rFonts w:ascii="Vardana" w:hAnsi="Vardana"/>
          <w:sz w:val="24"/>
        </w:rPr>
        <w:t xml:space="preserve">Select the menu </w:t>
      </w:r>
      <w:r>
        <w:rPr>
          <w:rFonts w:ascii="Vardana" w:hAnsi="Vardana"/>
          <w:b/>
          <w:sz w:val="24"/>
        </w:rPr>
        <w:t xml:space="preserve">File </w:t>
      </w:r>
      <w:r>
        <w:rPr>
          <w:rFonts w:ascii="Vardana" w:hAnsi="Vardana"/>
          <w:sz w:val="24"/>
        </w:rPr>
        <w:t xml:space="preserve">-&gt; </w:t>
      </w:r>
      <w:r>
        <w:rPr>
          <w:rFonts w:ascii="Vardana" w:hAnsi="Vardana"/>
          <w:b/>
          <w:sz w:val="24"/>
        </w:rPr>
        <w:t>New -&gt; Android XML File</w:t>
      </w:r>
      <w:r>
        <w:rPr>
          <w:rFonts w:ascii="Vardana" w:hAnsi="Vardana"/>
          <w:sz w:val="24"/>
        </w:rPr>
        <w:t>.</w:t>
      </w:r>
      <w:r>
        <w:rPr>
          <w:rFonts w:ascii="Vardana" w:hAnsi="Vardana"/>
          <w:b/>
          <w:sz w:val="24"/>
        </w:rPr>
        <w:br/>
      </w:r>
      <w:r>
        <w:rPr>
          <w:rFonts w:ascii="Vardana" w:hAnsi="Vardana"/>
          <w:i/>
          <w:sz w:val="24"/>
        </w:rPr>
        <w:t xml:space="preserve">If </w:t>
      </w:r>
      <w:r>
        <w:rPr>
          <w:rFonts w:ascii="Vardana" w:hAnsi="Vardana"/>
          <w:b/>
          <w:i/>
          <w:sz w:val="24"/>
        </w:rPr>
        <w:t>Android XML File</w:t>
      </w:r>
      <w:r>
        <w:rPr>
          <w:rFonts w:ascii="Vardana" w:hAnsi="Vardana"/>
          <w:sz w:val="24"/>
        </w:rPr>
        <w:t xml:space="preserve"> </w:t>
      </w:r>
      <w:r>
        <w:rPr>
          <w:rFonts w:ascii="Vardana" w:hAnsi="Vardana"/>
          <w:i/>
          <w:sz w:val="24"/>
        </w:rPr>
        <w:t>does not appear in the menu:</w:t>
      </w:r>
    </w:p>
    <w:p w:rsidR="008942A0" w:rsidRDefault="008942A0" w:rsidP="008942A0">
      <w:pPr>
        <w:pStyle w:val="BodyText"/>
        <w:widowControl w:val="0"/>
        <w:numPr>
          <w:ilvl w:val="1"/>
          <w:numId w:val="28"/>
        </w:numPr>
        <w:tabs>
          <w:tab w:val="left" w:pos="1414"/>
        </w:tabs>
        <w:suppressAutoHyphens/>
        <w:spacing w:line="240" w:lineRule="auto"/>
        <w:rPr>
          <w:rFonts w:ascii="Vardana" w:hAnsi="Vardana"/>
          <w:b/>
          <w:sz w:val="24"/>
        </w:rPr>
      </w:pPr>
      <w:r>
        <w:rPr>
          <w:rFonts w:ascii="Vardana" w:hAnsi="Vardana"/>
          <w:sz w:val="24"/>
        </w:rPr>
        <w:t xml:space="preserve">Select </w:t>
      </w:r>
      <w:r>
        <w:rPr>
          <w:rFonts w:ascii="Vardana" w:hAnsi="Vardana"/>
          <w:b/>
          <w:sz w:val="24"/>
        </w:rPr>
        <w:t>Other.</w:t>
      </w:r>
    </w:p>
    <w:p w:rsidR="008942A0" w:rsidRDefault="008942A0" w:rsidP="008942A0">
      <w:pPr>
        <w:pStyle w:val="BodyText"/>
        <w:widowControl w:val="0"/>
        <w:numPr>
          <w:ilvl w:val="1"/>
          <w:numId w:val="28"/>
        </w:numPr>
        <w:tabs>
          <w:tab w:val="left" w:pos="1414"/>
        </w:tabs>
        <w:suppressAutoHyphens/>
        <w:spacing w:line="240" w:lineRule="auto"/>
        <w:rPr>
          <w:rFonts w:ascii="Vardana" w:hAnsi="Vardana"/>
          <w:sz w:val="24"/>
        </w:rPr>
      </w:pPr>
      <w:r>
        <w:rPr>
          <w:rFonts w:ascii="Vardana" w:hAnsi="Vardana"/>
          <w:sz w:val="24"/>
        </w:rPr>
        <w:t xml:space="preserve">Expand the </w:t>
      </w:r>
      <w:r>
        <w:rPr>
          <w:rFonts w:ascii="Vardana" w:hAnsi="Vardana"/>
          <w:b/>
          <w:sz w:val="24"/>
        </w:rPr>
        <w:t>Android</w:t>
      </w:r>
      <w:r>
        <w:rPr>
          <w:rFonts w:ascii="Vardana" w:hAnsi="Vardana"/>
          <w:sz w:val="24"/>
        </w:rPr>
        <w:t xml:space="preserve"> folder.</w:t>
      </w:r>
    </w:p>
    <w:p w:rsidR="008942A0" w:rsidRDefault="008942A0" w:rsidP="008942A0">
      <w:pPr>
        <w:pStyle w:val="BodyText"/>
        <w:widowControl w:val="0"/>
        <w:numPr>
          <w:ilvl w:val="1"/>
          <w:numId w:val="28"/>
        </w:numPr>
        <w:tabs>
          <w:tab w:val="left" w:pos="1414"/>
        </w:tabs>
        <w:suppressAutoHyphens/>
        <w:spacing w:line="240" w:lineRule="auto"/>
        <w:rPr>
          <w:rFonts w:ascii="Vardana" w:hAnsi="Vardana"/>
          <w:sz w:val="24"/>
        </w:rPr>
      </w:pPr>
      <w:r>
        <w:rPr>
          <w:rFonts w:ascii="Vardana" w:hAnsi="Vardana"/>
          <w:sz w:val="24"/>
        </w:rPr>
        <w:t xml:space="preserve">Select </w:t>
      </w:r>
      <w:r>
        <w:rPr>
          <w:rFonts w:ascii="Vardana" w:hAnsi="Vardana"/>
          <w:b/>
          <w:sz w:val="24"/>
        </w:rPr>
        <w:t xml:space="preserve">Android XML File </w:t>
      </w:r>
      <w:r>
        <w:rPr>
          <w:rFonts w:ascii="Vardana" w:hAnsi="Vardana"/>
          <w:sz w:val="24"/>
        </w:rPr>
        <w:t xml:space="preserve">and click </w:t>
      </w:r>
      <w:proofErr w:type="gramStart"/>
      <w:r>
        <w:rPr>
          <w:rFonts w:ascii="Vardana" w:hAnsi="Vardana"/>
          <w:b/>
          <w:sz w:val="24"/>
        </w:rPr>
        <w:t>Next</w:t>
      </w:r>
      <w:proofErr w:type="gramEnd"/>
      <w:r>
        <w:rPr>
          <w:rFonts w:ascii="Vardana" w:hAnsi="Vardana"/>
          <w:sz w:val="24"/>
        </w:rPr>
        <w:t>.</w:t>
      </w:r>
    </w:p>
    <w:p w:rsidR="008942A0" w:rsidRDefault="008942A0" w:rsidP="008942A0">
      <w:pPr>
        <w:pStyle w:val="BodyText"/>
        <w:widowControl w:val="0"/>
        <w:numPr>
          <w:ilvl w:val="0"/>
          <w:numId w:val="28"/>
        </w:numPr>
        <w:tabs>
          <w:tab w:val="left" w:pos="707"/>
        </w:tabs>
        <w:suppressAutoHyphens/>
        <w:spacing w:line="240" w:lineRule="auto"/>
        <w:rPr>
          <w:rFonts w:ascii="Vardana" w:hAnsi="Vardana"/>
          <w:sz w:val="24"/>
        </w:rPr>
      </w:pPr>
      <w:r>
        <w:rPr>
          <w:rFonts w:ascii="Vardana" w:hAnsi="Vardana"/>
          <w:sz w:val="24"/>
        </w:rPr>
        <w:t xml:space="preserve">Ensure the Project matches the name of your project and that the folder is </w:t>
      </w:r>
      <w:r>
        <w:rPr>
          <w:rFonts w:ascii="Vardana" w:hAnsi="Vardana"/>
          <w:b/>
          <w:sz w:val="24"/>
        </w:rPr>
        <w:t>/res/layout</w:t>
      </w:r>
      <w:r>
        <w:rPr>
          <w:rFonts w:ascii="Vardana" w:hAnsi="Vardana"/>
          <w:sz w:val="24"/>
        </w:rPr>
        <w:t>.</w:t>
      </w:r>
    </w:p>
    <w:p w:rsidR="008942A0" w:rsidRDefault="008942A0" w:rsidP="008942A0">
      <w:pPr>
        <w:pStyle w:val="BodyText"/>
        <w:widowControl w:val="0"/>
        <w:numPr>
          <w:ilvl w:val="1"/>
          <w:numId w:val="28"/>
        </w:numPr>
        <w:tabs>
          <w:tab w:val="left" w:pos="1414"/>
        </w:tabs>
        <w:suppressAutoHyphens/>
        <w:spacing w:line="240" w:lineRule="auto"/>
        <w:rPr>
          <w:rFonts w:ascii="Vardana" w:hAnsi="Vardana"/>
          <w:i/>
          <w:sz w:val="24"/>
        </w:rPr>
      </w:pPr>
      <w:r>
        <w:rPr>
          <w:rFonts w:ascii="Vardana" w:hAnsi="Vardana"/>
          <w:i/>
          <w:sz w:val="24"/>
        </w:rPr>
        <w:t>Layout files should always go in this folder.</w:t>
      </w:r>
    </w:p>
    <w:p w:rsidR="008942A0" w:rsidRDefault="008942A0" w:rsidP="008942A0">
      <w:pPr>
        <w:pStyle w:val="BodyText"/>
        <w:widowControl w:val="0"/>
        <w:numPr>
          <w:ilvl w:val="0"/>
          <w:numId w:val="28"/>
        </w:numPr>
        <w:tabs>
          <w:tab w:val="left" w:pos="707"/>
        </w:tabs>
        <w:suppressAutoHyphens/>
        <w:spacing w:line="240" w:lineRule="auto"/>
        <w:rPr>
          <w:rFonts w:ascii="Vardana" w:hAnsi="Vardana"/>
          <w:sz w:val="24"/>
        </w:rPr>
      </w:pPr>
      <w:r>
        <w:rPr>
          <w:rFonts w:ascii="Vardana" w:hAnsi="Vardana"/>
          <w:sz w:val="24"/>
        </w:rPr>
        <w:t>Enter "</w:t>
      </w:r>
      <w:r>
        <w:rPr>
          <w:rFonts w:ascii="Vardana" w:hAnsi="Vardana"/>
          <w:b/>
          <w:sz w:val="24"/>
        </w:rPr>
        <w:t>name_getter.xml</w:t>
      </w:r>
      <w:r>
        <w:rPr>
          <w:rFonts w:ascii="Vardana" w:hAnsi="Vardana"/>
          <w:sz w:val="24"/>
        </w:rPr>
        <w:t>"</w:t>
      </w:r>
      <w:r>
        <w:rPr>
          <w:rFonts w:ascii="Vardana" w:hAnsi="Vardana"/>
          <w:b/>
          <w:sz w:val="24"/>
        </w:rPr>
        <w:t xml:space="preserve"> </w:t>
      </w:r>
      <w:r>
        <w:rPr>
          <w:rFonts w:ascii="Vardana" w:hAnsi="Vardana"/>
          <w:sz w:val="24"/>
        </w:rPr>
        <w:t>as the file name</w:t>
      </w:r>
    </w:p>
    <w:p w:rsidR="008942A0" w:rsidRDefault="008942A0" w:rsidP="008942A0">
      <w:pPr>
        <w:pStyle w:val="BodyText"/>
        <w:widowControl w:val="0"/>
        <w:numPr>
          <w:ilvl w:val="1"/>
          <w:numId w:val="28"/>
        </w:numPr>
        <w:tabs>
          <w:tab w:val="left" w:pos="1414"/>
        </w:tabs>
        <w:suppressAutoHyphens/>
        <w:spacing w:line="240" w:lineRule="auto"/>
        <w:rPr>
          <w:rFonts w:ascii="Vardana" w:hAnsi="Vardana"/>
          <w:i/>
          <w:sz w:val="24"/>
        </w:rPr>
      </w:pPr>
      <w:r>
        <w:rPr>
          <w:rFonts w:ascii="Vardana" w:hAnsi="Vardana"/>
          <w:i/>
          <w:sz w:val="24"/>
        </w:rPr>
        <w:t>The name of your layout files must only contain lower case letters, the numbers 0-9, underscores '_', or periods '.'</w:t>
      </w:r>
    </w:p>
    <w:p w:rsidR="008942A0" w:rsidRDefault="008942A0" w:rsidP="008942A0">
      <w:pPr>
        <w:pStyle w:val="BodyText"/>
        <w:widowControl w:val="0"/>
        <w:numPr>
          <w:ilvl w:val="1"/>
          <w:numId w:val="28"/>
        </w:numPr>
        <w:tabs>
          <w:tab w:val="left" w:pos="1414"/>
        </w:tabs>
        <w:suppressAutoHyphens/>
        <w:spacing w:line="240" w:lineRule="auto"/>
        <w:rPr>
          <w:rFonts w:ascii="Vardana" w:hAnsi="Vardana"/>
          <w:i/>
          <w:sz w:val="24"/>
        </w:rPr>
      </w:pPr>
      <w:r>
        <w:rPr>
          <w:rFonts w:ascii="Vardana" w:hAnsi="Vardana"/>
          <w:i/>
          <w:sz w:val="24"/>
        </w:rPr>
        <w:t>[</w:t>
      </w:r>
      <w:proofErr w:type="gramStart"/>
      <w:r>
        <w:rPr>
          <w:rFonts w:ascii="Vardana" w:hAnsi="Vardana"/>
          <w:i/>
          <w:sz w:val="24"/>
        </w:rPr>
        <w:t>a-z0-9</w:t>
      </w:r>
      <w:proofErr w:type="gramEnd"/>
      <w:r>
        <w:rPr>
          <w:rFonts w:ascii="Vardana" w:hAnsi="Vardana"/>
          <w:i/>
          <w:sz w:val="24"/>
        </w:rPr>
        <w:t>_.]</w:t>
      </w:r>
    </w:p>
    <w:p w:rsidR="008942A0" w:rsidRDefault="008942A0" w:rsidP="008942A0">
      <w:pPr>
        <w:pStyle w:val="BodyText"/>
        <w:widowControl w:val="0"/>
        <w:numPr>
          <w:ilvl w:val="0"/>
          <w:numId w:val="28"/>
        </w:numPr>
        <w:tabs>
          <w:tab w:val="left" w:pos="707"/>
        </w:tabs>
        <w:suppressAutoHyphens/>
        <w:spacing w:line="240" w:lineRule="auto"/>
        <w:rPr>
          <w:rFonts w:ascii="Vardana" w:hAnsi="Vardana"/>
          <w:sz w:val="24"/>
        </w:rPr>
      </w:pPr>
      <w:r>
        <w:rPr>
          <w:rFonts w:ascii="Vardana" w:hAnsi="Vardana"/>
          <w:sz w:val="24"/>
        </w:rPr>
        <w:t xml:space="preserve">Select the </w:t>
      </w:r>
      <w:r>
        <w:rPr>
          <w:rFonts w:ascii="Vardana" w:hAnsi="Vardana"/>
          <w:b/>
          <w:sz w:val="24"/>
        </w:rPr>
        <w:t>Layout</w:t>
      </w:r>
      <w:r>
        <w:rPr>
          <w:rFonts w:ascii="Vardana" w:hAnsi="Vardana"/>
          <w:sz w:val="24"/>
        </w:rPr>
        <w:t xml:space="preserve"> radio button.</w:t>
      </w:r>
    </w:p>
    <w:p w:rsidR="008942A0" w:rsidRDefault="008942A0" w:rsidP="008942A0">
      <w:pPr>
        <w:pStyle w:val="BodyText"/>
        <w:widowControl w:val="0"/>
        <w:numPr>
          <w:ilvl w:val="0"/>
          <w:numId w:val="28"/>
        </w:numPr>
        <w:tabs>
          <w:tab w:val="left" w:pos="707"/>
        </w:tabs>
        <w:suppressAutoHyphens/>
        <w:spacing w:line="240" w:lineRule="auto"/>
        <w:rPr>
          <w:rFonts w:ascii="Vardana" w:hAnsi="Vardana"/>
          <w:sz w:val="24"/>
        </w:rPr>
      </w:pPr>
      <w:r>
        <w:rPr>
          <w:rFonts w:ascii="Vardana" w:hAnsi="Vardana"/>
          <w:sz w:val="24"/>
        </w:rPr>
        <w:t xml:space="preserve">Select </w:t>
      </w:r>
      <w:proofErr w:type="spellStart"/>
      <w:r>
        <w:rPr>
          <w:rFonts w:ascii="Vardana" w:hAnsi="Vardana"/>
          <w:b/>
          <w:sz w:val="24"/>
        </w:rPr>
        <w:t>LinearLayout</w:t>
      </w:r>
      <w:proofErr w:type="spellEnd"/>
      <w:r>
        <w:rPr>
          <w:rFonts w:ascii="Vardana" w:hAnsi="Vardana"/>
          <w:b/>
          <w:sz w:val="24"/>
        </w:rPr>
        <w:t xml:space="preserve"> </w:t>
      </w:r>
      <w:r>
        <w:rPr>
          <w:rFonts w:ascii="Vardana" w:hAnsi="Vardana"/>
          <w:sz w:val="24"/>
        </w:rPr>
        <w:t xml:space="preserve">from the "Select the root element..." drop down and click </w:t>
      </w:r>
      <w:r>
        <w:rPr>
          <w:rFonts w:ascii="Vardana" w:hAnsi="Vardana"/>
          <w:b/>
          <w:sz w:val="24"/>
        </w:rPr>
        <w:t>Finish</w:t>
      </w:r>
      <w:r>
        <w:rPr>
          <w:rFonts w:ascii="Vardana" w:hAnsi="Vardana"/>
          <w:sz w:val="24"/>
        </w:rPr>
        <w:t>.</w:t>
      </w:r>
    </w:p>
    <w:p w:rsidR="008942A0" w:rsidRDefault="008942A0" w:rsidP="008942A0">
      <w:pPr>
        <w:pStyle w:val="BodyText"/>
        <w:spacing w:after="0"/>
        <w:ind w:left="707"/>
        <w:jc w:val="center"/>
      </w:pPr>
      <w:r>
        <w:rPr>
          <w:noProof/>
        </w:rPr>
        <w:lastRenderedPageBreak/>
        <w:drawing>
          <wp:inline distT="0" distB="0" distL="0" distR="0">
            <wp:extent cx="3733800" cy="3810000"/>
            <wp:effectExtent l="19050" t="0" r="0" b="0"/>
            <wp:docPr id="1" name="Picture 1" descr="https://sites.google.com/site/androidcoursearchive/_/rsrc/1326732702450/labs/lab-1/AndroidXMLFileWizard2.gif?height=400&amp;width=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coursearchive/_/rsrc/1326732702450/labs/lab-1/AndroidXMLFileWizard2.gif?height=400&amp;width=392"/>
                    <pic:cNvPicPr>
                      <a:picLocks noChangeAspect="1" noChangeArrowheads="1"/>
                    </pic:cNvPicPr>
                  </pic:nvPicPr>
                  <pic:blipFill>
                    <a:blip r:embed="rId10"/>
                    <a:srcRect/>
                    <a:stretch>
                      <a:fillRect/>
                    </a:stretch>
                  </pic:blipFill>
                  <pic:spPr bwMode="auto">
                    <a:xfrm>
                      <a:off x="0" y="0"/>
                      <a:ext cx="3733800" cy="3810000"/>
                    </a:xfrm>
                    <a:prstGeom prst="rect">
                      <a:avLst/>
                    </a:prstGeom>
                    <a:noFill/>
                    <a:ln w="9525">
                      <a:noFill/>
                      <a:miter lim="800000"/>
                      <a:headEnd/>
                      <a:tailEnd/>
                    </a:ln>
                  </pic:spPr>
                </pic:pic>
              </a:graphicData>
            </a:graphic>
          </wp:inline>
        </w:drawing>
      </w:r>
      <w:r>
        <w:t xml:space="preserve"> </w:t>
      </w:r>
    </w:p>
    <w:p w:rsidR="008942A0" w:rsidRDefault="008942A0" w:rsidP="008942A0">
      <w:pPr>
        <w:pStyle w:val="BodyText"/>
        <w:ind w:left="707"/>
        <w:rPr>
          <w:rFonts w:ascii="Vardana" w:hAnsi="Vardana"/>
          <w:b/>
          <w:sz w:val="24"/>
        </w:rPr>
      </w:pPr>
    </w:p>
    <w:p w:rsidR="008942A0" w:rsidRDefault="008942A0" w:rsidP="008942A0">
      <w:pPr>
        <w:pStyle w:val="BodyText"/>
        <w:widowControl w:val="0"/>
        <w:numPr>
          <w:ilvl w:val="0"/>
          <w:numId w:val="28"/>
        </w:numPr>
        <w:tabs>
          <w:tab w:val="left" w:pos="707"/>
        </w:tabs>
        <w:suppressAutoHyphens/>
        <w:spacing w:after="0" w:line="240" w:lineRule="auto"/>
        <w:rPr>
          <w:rFonts w:ascii="Vardana" w:hAnsi="Vardana"/>
          <w:sz w:val="24"/>
        </w:rPr>
      </w:pPr>
      <w:r>
        <w:rPr>
          <w:rFonts w:ascii="Vardana" w:hAnsi="Vardana"/>
          <w:sz w:val="24"/>
        </w:rPr>
        <w:t xml:space="preserve">By default the file will be opened to the Layout Editor tab. </w:t>
      </w:r>
      <w:proofErr w:type="gramStart"/>
      <w:r>
        <w:rPr>
          <w:rFonts w:ascii="Vardana" w:hAnsi="Vardana"/>
          <w:sz w:val="24"/>
        </w:rPr>
        <w:t>Select</w:t>
      </w:r>
      <w:proofErr w:type="gramEnd"/>
      <w:r>
        <w:rPr>
          <w:rFonts w:ascii="Vardana" w:hAnsi="Vardana"/>
          <w:sz w:val="24"/>
        </w:rPr>
        <w:t xml:space="preserve"> the tab labeled </w:t>
      </w:r>
      <w:r>
        <w:rPr>
          <w:rFonts w:ascii="Vardana" w:hAnsi="Vardana"/>
          <w:b/>
          <w:sz w:val="24"/>
        </w:rPr>
        <w:t>name_getter.xml</w:t>
      </w:r>
      <w:r>
        <w:rPr>
          <w:rFonts w:ascii="Vardana" w:hAnsi="Vardana"/>
          <w:sz w:val="24"/>
        </w:rPr>
        <w:t xml:space="preserve"> to switch to the XML Editor.</w:t>
      </w:r>
    </w:p>
    <w:p w:rsidR="008942A0" w:rsidRDefault="008942A0" w:rsidP="008942A0">
      <w:pPr>
        <w:pStyle w:val="BodyText"/>
        <w:widowControl w:val="0"/>
        <w:numPr>
          <w:ilvl w:val="1"/>
          <w:numId w:val="28"/>
        </w:numPr>
        <w:tabs>
          <w:tab w:val="left" w:pos="1414"/>
        </w:tabs>
        <w:suppressAutoHyphens/>
        <w:spacing w:line="240" w:lineRule="auto"/>
        <w:rPr>
          <w:rFonts w:ascii="Vardana" w:hAnsi="Vardana"/>
          <w:i/>
          <w:sz w:val="24"/>
        </w:rPr>
      </w:pPr>
      <w:r>
        <w:rPr>
          <w:rFonts w:ascii="Vardana" w:hAnsi="Vardana"/>
          <w:i/>
          <w:sz w:val="24"/>
        </w:rPr>
        <w:t>This should be located in the bottom left corner of the Layout Editor.</w:t>
      </w:r>
    </w:p>
    <w:p w:rsidR="008942A0" w:rsidRDefault="008942A0" w:rsidP="008942A0">
      <w:pPr>
        <w:pStyle w:val="Quotations"/>
        <w:spacing w:after="0"/>
        <w:ind w:left="1167"/>
        <w:jc w:val="center"/>
      </w:pPr>
      <w:r>
        <w:rPr>
          <w:noProof/>
          <w:lang w:eastAsia="en-US" w:bidi="ar-SA"/>
        </w:rPr>
        <w:lastRenderedPageBreak/>
        <w:drawing>
          <wp:inline distT="0" distB="0" distL="0" distR="0">
            <wp:extent cx="3524250" cy="3810000"/>
            <wp:effectExtent l="19050" t="0" r="0" b="0"/>
            <wp:docPr id="2" name="Picture 2" descr="https://sites.google.com/site/androidcoursearchive/_/rsrc/1326732753917/labs/lab-1/XMLLayouEditor.png?height=400&amp;width=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droidcoursearchive/_/rsrc/1326732753917/labs/lab-1/XMLLayouEditor.png?height=400&amp;width=370"/>
                    <pic:cNvPicPr>
                      <a:picLocks noChangeAspect="1" noChangeArrowheads="1"/>
                    </pic:cNvPicPr>
                  </pic:nvPicPr>
                  <pic:blipFill>
                    <a:blip r:embed="rId11"/>
                    <a:srcRect/>
                    <a:stretch>
                      <a:fillRect/>
                    </a:stretch>
                  </pic:blipFill>
                  <pic:spPr bwMode="auto">
                    <a:xfrm>
                      <a:off x="0" y="0"/>
                      <a:ext cx="3524250" cy="3810000"/>
                    </a:xfrm>
                    <a:prstGeom prst="rect">
                      <a:avLst/>
                    </a:prstGeom>
                    <a:noFill/>
                    <a:ln w="9525">
                      <a:noFill/>
                      <a:miter lim="800000"/>
                      <a:headEnd/>
                      <a:tailEnd/>
                    </a:ln>
                  </pic:spPr>
                </pic:pic>
              </a:graphicData>
            </a:graphic>
          </wp:inline>
        </w:drawing>
      </w:r>
      <w:r>
        <w:t xml:space="preserve"> </w:t>
      </w:r>
    </w:p>
    <w:p w:rsidR="008942A0" w:rsidRDefault="008942A0" w:rsidP="008942A0">
      <w:pPr>
        <w:pStyle w:val="Quotations"/>
        <w:spacing w:after="0"/>
        <w:rPr>
          <w:rFonts w:ascii="Vardana" w:hAnsi="Vardana"/>
        </w:rPr>
      </w:pP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sz w:val="24"/>
        </w:rPr>
      </w:pPr>
      <w:r>
        <w:rPr>
          <w:rFonts w:ascii="Vardana" w:hAnsi="Vardana"/>
          <w:sz w:val="24"/>
        </w:rPr>
        <w:t xml:space="preserve">Each GUI element derives from the View base class. The first element was added for you when you created the XML layout file and selected </w:t>
      </w:r>
      <w:proofErr w:type="spellStart"/>
      <w:r>
        <w:rPr>
          <w:rFonts w:ascii="Vardana" w:hAnsi="Vardana"/>
          <w:sz w:val="24"/>
        </w:rPr>
        <w:t>LinearLayout</w:t>
      </w:r>
      <w:proofErr w:type="spellEnd"/>
      <w:r>
        <w:rPr>
          <w:rFonts w:ascii="Vardana" w:hAnsi="Vardana"/>
          <w:sz w:val="24"/>
        </w:rPr>
        <w:t xml:space="preserve"> from the dropdown menu. You should be able to see an XML opening and closing tag labeled </w:t>
      </w:r>
      <w:proofErr w:type="spellStart"/>
      <w:r>
        <w:rPr>
          <w:rFonts w:ascii="Vardana" w:hAnsi="Vardana"/>
          <w:sz w:val="24"/>
        </w:rPr>
        <w:t>LinearLayout</w:t>
      </w:r>
      <w:proofErr w:type="spellEnd"/>
      <w:r>
        <w:rPr>
          <w:rFonts w:ascii="Vardana" w:hAnsi="Vardana"/>
          <w:sz w:val="24"/>
        </w:rPr>
        <w:t xml:space="preserve"> in the editor. Each XML layout file must have a single root view </w:t>
      </w:r>
      <w:proofErr w:type="gramStart"/>
      <w:r>
        <w:rPr>
          <w:rFonts w:ascii="Vardana" w:hAnsi="Vardana"/>
          <w:sz w:val="24"/>
        </w:rPr>
        <w:t>tag,</w:t>
      </w:r>
      <w:proofErr w:type="gramEnd"/>
      <w:r>
        <w:rPr>
          <w:rFonts w:ascii="Vardana" w:hAnsi="Vardana"/>
          <w:sz w:val="24"/>
        </w:rPr>
        <w:t xml:space="preserve"> inside which all other view tags are nested. The </w:t>
      </w:r>
      <w:proofErr w:type="spellStart"/>
      <w:r>
        <w:rPr>
          <w:rFonts w:ascii="Vardana" w:hAnsi="Vardana"/>
          <w:sz w:val="24"/>
        </w:rPr>
        <w:t>LinearLayout</w:t>
      </w:r>
      <w:proofErr w:type="spellEnd"/>
      <w:r>
        <w:rPr>
          <w:rFonts w:ascii="Vardana" w:hAnsi="Vardana"/>
          <w:sz w:val="24"/>
        </w:rPr>
        <w:t xml:space="preserve"> tag tells Android to arrange elements contained inside it in a straight line in the order in which they appear. </w:t>
      </w:r>
      <w:proofErr w:type="spellStart"/>
      <w:proofErr w:type="gramStart"/>
      <w:r>
        <w:rPr>
          <w:rFonts w:ascii="Vardana" w:hAnsi="Vardana"/>
          <w:sz w:val="24"/>
        </w:rPr>
        <w:t>Lets</w:t>
      </w:r>
      <w:proofErr w:type="spellEnd"/>
      <w:proofErr w:type="gramEnd"/>
      <w:r>
        <w:rPr>
          <w:rFonts w:ascii="Vardana" w:hAnsi="Vardana"/>
          <w:sz w:val="24"/>
        </w:rPr>
        <w:t xml:space="preserve"> make a few modifications to the </w:t>
      </w:r>
      <w:proofErr w:type="spellStart"/>
      <w:r>
        <w:rPr>
          <w:rFonts w:ascii="Vardana" w:hAnsi="Vardana"/>
          <w:sz w:val="24"/>
        </w:rPr>
        <w:t>LinearLayout</w:t>
      </w:r>
      <w:proofErr w:type="spellEnd"/>
      <w:r>
        <w:rPr>
          <w:rFonts w:ascii="Vardana" w:hAnsi="Vardana"/>
          <w:sz w:val="24"/>
        </w:rPr>
        <w:t xml:space="preserve"> by editing the attributes contained in the opening </w:t>
      </w:r>
      <w:proofErr w:type="spellStart"/>
      <w:r>
        <w:rPr>
          <w:rFonts w:ascii="Vardana" w:hAnsi="Vardana"/>
          <w:sz w:val="24"/>
        </w:rPr>
        <w:t>LinearLayout</w:t>
      </w:r>
      <w:proofErr w:type="spellEnd"/>
      <w:r>
        <w:rPr>
          <w:rFonts w:ascii="Vardana" w:hAnsi="Vardana"/>
          <w:sz w:val="24"/>
        </w:rPr>
        <w:t xml:space="preserve"> tag:</w:t>
      </w:r>
    </w:p>
    <w:p w:rsidR="008942A0" w:rsidRDefault="008942A0" w:rsidP="008942A0">
      <w:pPr>
        <w:pStyle w:val="BodyText"/>
        <w:widowControl w:val="0"/>
        <w:numPr>
          <w:ilvl w:val="0"/>
          <w:numId w:val="29"/>
        </w:numPr>
        <w:tabs>
          <w:tab w:val="left" w:pos="707"/>
        </w:tabs>
        <w:suppressAutoHyphens/>
        <w:spacing w:line="240" w:lineRule="auto"/>
        <w:rPr>
          <w:rFonts w:ascii="Vardana" w:hAnsi="Vardana"/>
          <w:i/>
          <w:sz w:val="24"/>
        </w:rPr>
      </w:pPr>
      <w:r>
        <w:rPr>
          <w:rFonts w:ascii="Vardana" w:hAnsi="Vardana"/>
          <w:sz w:val="24"/>
        </w:rPr>
        <w:t xml:space="preserve">Set the attributes </w:t>
      </w:r>
      <w:proofErr w:type="gramStart"/>
      <w:r>
        <w:rPr>
          <w:rFonts w:ascii="Vardana" w:hAnsi="Vardana"/>
          <w:sz w:val="24"/>
        </w:rPr>
        <w:t xml:space="preserve">labeled </w:t>
      </w:r>
      <w:r>
        <w:rPr>
          <w:rFonts w:ascii="Vardana" w:hAnsi="Vardana"/>
          <w:sz w:val="24"/>
          <w:shd w:val="clear" w:color="auto" w:fill="CCCCCC"/>
        </w:rPr>
        <w:t xml:space="preserve"> </w:t>
      </w:r>
      <w:proofErr w:type="spellStart"/>
      <w:r>
        <w:rPr>
          <w:rFonts w:ascii="Vardana" w:hAnsi="Vardana"/>
          <w:sz w:val="24"/>
          <w:shd w:val="clear" w:color="auto" w:fill="CCCCCC"/>
        </w:rPr>
        <w:t>android:layout</w:t>
      </w:r>
      <w:proofErr w:type="gramEnd"/>
      <w:r>
        <w:rPr>
          <w:rFonts w:ascii="Vardana" w:hAnsi="Vardana"/>
          <w:sz w:val="24"/>
          <w:shd w:val="clear" w:color="auto" w:fill="CCCCCC"/>
        </w:rPr>
        <w:t>_width</w:t>
      </w:r>
      <w:proofErr w:type="spellEnd"/>
      <w:r>
        <w:rPr>
          <w:rFonts w:ascii="Vardana" w:hAnsi="Vardana"/>
          <w:sz w:val="24"/>
          <w:shd w:val="clear" w:color="auto" w:fill="CCCCCC"/>
        </w:rPr>
        <w:t xml:space="preserve"> </w:t>
      </w:r>
      <w:r>
        <w:rPr>
          <w:rFonts w:ascii="Vardana" w:hAnsi="Vardana"/>
          <w:sz w:val="24"/>
        </w:rPr>
        <w:t xml:space="preserve"> and </w:t>
      </w:r>
      <w:r>
        <w:rPr>
          <w:rFonts w:ascii="Vardana" w:hAnsi="Vardana"/>
          <w:sz w:val="24"/>
          <w:shd w:val="clear" w:color="auto" w:fill="CCCCCC"/>
        </w:rPr>
        <w:t xml:space="preserve"> </w:t>
      </w:r>
      <w:proofErr w:type="spellStart"/>
      <w:r>
        <w:rPr>
          <w:rFonts w:ascii="Vardana" w:hAnsi="Vardana"/>
          <w:sz w:val="24"/>
          <w:shd w:val="clear" w:color="auto" w:fill="CCCCCC"/>
        </w:rPr>
        <w:t>android:layout_height</w:t>
      </w:r>
      <w:proofErr w:type="spellEnd"/>
      <w:r>
        <w:rPr>
          <w:rFonts w:ascii="Vardana" w:hAnsi="Vardana"/>
          <w:sz w:val="24"/>
          <w:shd w:val="clear" w:color="auto" w:fill="CCCCCC"/>
        </w:rPr>
        <w:t xml:space="preserve"> </w:t>
      </w:r>
      <w:r>
        <w:rPr>
          <w:rFonts w:ascii="Vardana" w:hAnsi="Vardana"/>
          <w:sz w:val="24"/>
        </w:rPr>
        <w:t xml:space="preserve"> to </w:t>
      </w:r>
      <w:r>
        <w:rPr>
          <w:rFonts w:ascii="Vardana" w:hAnsi="Vardana"/>
          <w:sz w:val="24"/>
          <w:shd w:val="clear" w:color="auto" w:fill="CCCCCC"/>
        </w:rPr>
        <w:t xml:space="preserve"> "</w:t>
      </w:r>
      <w:proofErr w:type="spellStart"/>
      <w:r>
        <w:rPr>
          <w:rFonts w:ascii="Vardana" w:hAnsi="Vardana"/>
          <w:sz w:val="24"/>
          <w:shd w:val="clear" w:color="auto" w:fill="CCCCCC"/>
        </w:rPr>
        <w:t>fill_parent</w:t>
      </w:r>
      <w:proofErr w:type="spellEnd"/>
      <w:r>
        <w:rPr>
          <w:rFonts w:ascii="Vardana" w:hAnsi="Vardana"/>
          <w:sz w:val="24"/>
          <w:shd w:val="clear" w:color="auto" w:fill="CCCCCC"/>
        </w:rPr>
        <w:t xml:space="preserve">" </w:t>
      </w:r>
      <w:r>
        <w:rPr>
          <w:rFonts w:ascii="Vardana" w:hAnsi="Vardana"/>
          <w:sz w:val="24"/>
        </w:rPr>
        <w:t xml:space="preserve"> </w:t>
      </w:r>
      <w:r>
        <w:rPr>
          <w:rFonts w:ascii="Vardana" w:hAnsi="Vardana"/>
          <w:i/>
          <w:sz w:val="24"/>
        </w:rPr>
        <w:t>(Include the quotes).</w:t>
      </w:r>
    </w:p>
    <w:p w:rsidR="008942A0" w:rsidRDefault="008942A0" w:rsidP="008942A0">
      <w:pPr>
        <w:pStyle w:val="BodyText"/>
        <w:widowControl w:val="0"/>
        <w:numPr>
          <w:ilvl w:val="1"/>
          <w:numId w:val="29"/>
        </w:numPr>
        <w:tabs>
          <w:tab w:val="left" w:pos="1414"/>
        </w:tabs>
        <w:suppressAutoHyphens/>
        <w:spacing w:line="240" w:lineRule="auto"/>
        <w:rPr>
          <w:rFonts w:ascii="Vardana" w:hAnsi="Vardana"/>
          <w:i/>
          <w:sz w:val="24"/>
        </w:rPr>
      </w:pPr>
      <w:r>
        <w:rPr>
          <w:rFonts w:ascii="Vardana" w:hAnsi="Vardana"/>
          <w:i/>
          <w:sz w:val="24"/>
        </w:rPr>
        <w:t xml:space="preserve">This tells Android that the </w:t>
      </w:r>
      <w:proofErr w:type="spellStart"/>
      <w:r>
        <w:rPr>
          <w:rFonts w:ascii="Vardana" w:hAnsi="Vardana"/>
          <w:i/>
          <w:sz w:val="24"/>
        </w:rPr>
        <w:t>LinearLayout</w:t>
      </w:r>
      <w:proofErr w:type="spellEnd"/>
      <w:r>
        <w:rPr>
          <w:rFonts w:ascii="Vardana" w:hAnsi="Vardana"/>
          <w:i/>
          <w:sz w:val="24"/>
        </w:rPr>
        <w:t xml:space="preserve"> should take up all the available width and height on the screen.</w:t>
      </w:r>
    </w:p>
    <w:p w:rsidR="008942A0" w:rsidRDefault="008942A0" w:rsidP="008942A0">
      <w:pPr>
        <w:pStyle w:val="BodyText"/>
        <w:widowControl w:val="0"/>
        <w:numPr>
          <w:ilvl w:val="0"/>
          <w:numId w:val="29"/>
        </w:numPr>
        <w:tabs>
          <w:tab w:val="left" w:pos="707"/>
        </w:tabs>
        <w:suppressAutoHyphens/>
        <w:spacing w:line="240" w:lineRule="auto"/>
        <w:rPr>
          <w:rFonts w:ascii="Vardana" w:hAnsi="Vardana"/>
          <w:sz w:val="24"/>
        </w:rPr>
      </w:pPr>
      <w:r>
        <w:rPr>
          <w:rFonts w:ascii="Vardana" w:hAnsi="Vardana"/>
          <w:sz w:val="24"/>
        </w:rPr>
        <w:t xml:space="preserve">Add an attribute </w:t>
      </w:r>
      <w:proofErr w:type="gramStart"/>
      <w:r>
        <w:rPr>
          <w:rFonts w:ascii="Vardana" w:hAnsi="Vardana"/>
          <w:sz w:val="24"/>
        </w:rPr>
        <w:t xml:space="preserve">labeled </w:t>
      </w:r>
      <w:r>
        <w:rPr>
          <w:rFonts w:ascii="Vardana" w:hAnsi="Vardana"/>
          <w:sz w:val="24"/>
          <w:shd w:val="clear" w:color="auto" w:fill="CCCCCC"/>
        </w:rPr>
        <w:t xml:space="preserve"> </w:t>
      </w:r>
      <w:proofErr w:type="spellStart"/>
      <w:r>
        <w:rPr>
          <w:rFonts w:ascii="Vardana" w:hAnsi="Vardana"/>
          <w:sz w:val="24"/>
          <w:shd w:val="clear" w:color="auto" w:fill="CCCCCC"/>
        </w:rPr>
        <w:t>android:orientation</w:t>
      </w:r>
      <w:proofErr w:type="spellEnd"/>
      <w:proofErr w:type="gramEnd"/>
      <w:r>
        <w:rPr>
          <w:rFonts w:ascii="Vardana" w:hAnsi="Vardana"/>
          <w:sz w:val="24"/>
          <w:shd w:val="clear" w:color="auto" w:fill="CCCCCC"/>
        </w:rPr>
        <w:t xml:space="preserve"> </w:t>
      </w:r>
      <w:r>
        <w:rPr>
          <w:rFonts w:ascii="Vardana" w:hAnsi="Vardana"/>
          <w:sz w:val="24"/>
        </w:rPr>
        <w:t xml:space="preserve"> and set it to </w:t>
      </w:r>
      <w:r>
        <w:rPr>
          <w:rFonts w:ascii="Vardana" w:hAnsi="Vardana"/>
          <w:sz w:val="24"/>
          <w:shd w:val="clear" w:color="auto" w:fill="CCCCCC"/>
        </w:rPr>
        <w:t xml:space="preserve"> "vertical" </w:t>
      </w:r>
      <w:r>
        <w:rPr>
          <w:rFonts w:ascii="Vardana" w:hAnsi="Vardana"/>
          <w:sz w:val="24"/>
        </w:rPr>
        <w:t>.</w:t>
      </w:r>
    </w:p>
    <w:p w:rsidR="008942A0" w:rsidRDefault="008942A0" w:rsidP="008942A0">
      <w:pPr>
        <w:pStyle w:val="BodyText"/>
        <w:widowControl w:val="0"/>
        <w:numPr>
          <w:ilvl w:val="1"/>
          <w:numId w:val="29"/>
        </w:numPr>
        <w:tabs>
          <w:tab w:val="left" w:pos="1414"/>
        </w:tabs>
        <w:suppressAutoHyphens/>
        <w:spacing w:line="240" w:lineRule="auto"/>
        <w:rPr>
          <w:rFonts w:ascii="Vardana" w:hAnsi="Vardana"/>
          <w:i/>
          <w:sz w:val="24"/>
        </w:rPr>
      </w:pPr>
      <w:r>
        <w:rPr>
          <w:rFonts w:ascii="Vardana" w:hAnsi="Vardana"/>
          <w:i/>
          <w:sz w:val="24"/>
        </w:rPr>
        <w:t xml:space="preserve">This tells Android that elements nested inside the </w:t>
      </w:r>
      <w:proofErr w:type="spellStart"/>
      <w:r>
        <w:rPr>
          <w:rFonts w:ascii="Vardana" w:hAnsi="Vardana"/>
          <w:i/>
          <w:sz w:val="24"/>
        </w:rPr>
        <w:t>LinearLayout</w:t>
      </w:r>
      <w:proofErr w:type="spellEnd"/>
      <w:r>
        <w:rPr>
          <w:rFonts w:ascii="Vardana" w:hAnsi="Vardana"/>
          <w:i/>
          <w:sz w:val="24"/>
        </w:rPr>
        <w:t xml:space="preserve"> should be laid out in a column, as opposed to a single row as </w:t>
      </w:r>
      <w:r>
        <w:rPr>
          <w:rFonts w:ascii="Vardana" w:hAnsi="Vardana"/>
          <w:i/>
          <w:sz w:val="24"/>
        </w:rPr>
        <w:lastRenderedPageBreak/>
        <w:t>indicated by "horizontal".</w:t>
      </w:r>
    </w:p>
    <w:p w:rsidR="008942A0" w:rsidRDefault="008942A0" w:rsidP="008942A0">
      <w:pPr>
        <w:pStyle w:val="BodyText"/>
        <w:rPr>
          <w:rFonts w:ascii="Vardana" w:hAnsi="Vardana"/>
          <w:sz w:val="24"/>
        </w:rPr>
      </w:pPr>
      <w:proofErr w:type="gramStart"/>
      <w:r>
        <w:rPr>
          <w:rFonts w:ascii="Vardana" w:hAnsi="Vardana"/>
          <w:sz w:val="24"/>
        </w:rPr>
        <w:t>Lets</w:t>
      </w:r>
      <w:proofErr w:type="gramEnd"/>
      <w:r>
        <w:rPr>
          <w:rFonts w:ascii="Vardana" w:hAnsi="Vardana"/>
          <w:sz w:val="24"/>
        </w:rPr>
        <w:t xml:space="preserve"> add the other three UI elements to our XML layout file:</w:t>
      </w:r>
    </w:p>
    <w:p w:rsidR="008942A0" w:rsidRDefault="008942A0" w:rsidP="008942A0">
      <w:pPr>
        <w:pStyle w:val="BodyText"/>
        <w:widowControl w:val="0"/>
        <w:numPr>
          <w:ilvl w:val="0"/>
          <w:numId w:val="30"/>
        </w:numPr>
        <w:tabs>
          <w:tab w:val="left" w:pos="707"/>
        </w:tabs>
        <w:suppressAutoHyphens/>
        <w:spacing w:line="240" w:lineRule="auto"/>
        <w:rPr>
          <w:rFonts w:ascii="Vardana" w:hAnsi="Vardana"/>
          <w:sz w:val="24"/>
        </w:rPr>
      </w:pPr>
      <w:r>
        <w:rPr>
          <w:rFonts w:ascii="Vardana" w:hAnsi="Vardana"/>
          <w:sz w:val="24"/>
        </w:rPr>
        <w:t>Switch back to the Layout Editor tab.</w:t>
      </w:r>
    </w:p>
    <w:p w:rsidR="008942A0" w:rsidRDefault="008942A0" w:rsidP="008942A0">
      <w:pPr>
        <w:pStyle w:val="BodyText"/>
        <w:widowControl w:val="0"/>
        <w:numPr>
          <w:ilvl w:val="1"/>
          <w:numId w:val="30"/>
        </w:numPr>
        <w:tabs>
          <w:tab w:val="left" w:pos="1414"/>
        </w:tabs>
        <w:suppressAutoHyphens/>
        <w:spacing w:line="240" w:lineRule="auto"/>
        <w:rPr>
          <w:rFonts w:ascii="Vardana" w:hAnsi="Vardana"/>
          <w:i/>
          <w:sz w:val="24"/>
        </w:rPr>
      </w:pPr>
      <w:r>
        <w:rPr>
          <w:rFonts w:ascii="Vardana" w:hAnsi="Vardana"/>
          <w:i/>
          <w:sz w:val="24"/>
        </w:rPr>
        <w:t>The three elements we will add all reside under the folder icon labeled "Views"</w:t>
      </w:r>
    </w:p>
    <w:p w:rsidR="008942A0" w:rsidRDefault="008942A0" w:rsidP="008942A0">
      <w:pPr>
        <w:pStyle w:val="BodyText"/>
        <w:widowControl w:val="0"/>
        <w:numPr>
          <w:ilvl w:val="1"/>
          <w:numId w:val="30"/>
        </w:numPr>
        <w:tabs>
          <w:tab w:val="left" w:pos="1414"/>
        </w:tabs>
        <w:suppressAutoHyphens/>
        <w:spacing w:line="240" w:lineRule="auto"/>
        <w:rPr>
          <w:rFonts w:ascii="Vardana" w:hAnsi="Vardana"/>
          <w:i/>
          <w:sz w:val="24"/>
        </w:rPr>
      </w:pPr>
      <w:r>
        <w:rPr>
          <w:rFonts w:ascii="Vardana" w:hAnsi="Vardana"/>
          <w:i/>
          <w:sz w:val="24"/>
        </w:rPr>
        <w:t>This can be seen along the left hand side of the previous figure, about halfway down</w:t>
      </w:r>
    </w:p>
    <w:p w:rsidR="008942A0" w:rsidRDefault="008942A0" w:rsidP="008942A0">
      <w:pPr>
        <w:pStyle w:val="BodyText"/>
        <w:widowControl w:val="0"/>
        <w:numPr>
          <w:ilvl w:val="0"/>
          <w:numId w:val="30"/>
        </w:numPr>
        <w:tabs>
          <w:tab w:val="left" w:pos="707"/>
        </w:tabs>
        <w:suppressAutoHyphens/>
        <w:spacing w:line="240" w:lineRule="auto"/>
        <w:rPr>
          <w:rFonts w:ascii="Vardana" w:hAnsi="Vardana"/>
          <w:sz w:val="20"/>
        </w:rPr>
      </w:pPr>
      <w:r>
        <w:rPr>
          <w:rFonts w:ascii="Vardana" w:hAnsi="Vardana"/>
          <w:sz w:val="20"/>
        </w:rPr>
        <w:t xml:space="preserve">Scroll down to item labeled </w:t>
      </w:r>
      <w:proofErr w:type="spellStart"/>
      <w:r>
        <w:rPr>
          <w:rFonts w:ascii="Vardana" w:hAnsi="Vardana"/>
          <w:b/>
          <w:sz w:val="20"/>
        </w:rPr>
        <w:t>TextView</w:t>
      </w:r>
      <w:proofErr w:type="spellEnd"/>
      <w:r>
        <w:rPr>
          <w:rFonts w:ascii="Vardana" w:hAnsi="Vardana"/>
          <w:sz w:val="20"/>
        </w:rPr>
        <w:t>.</w:t>
      </w:r>
    </w:p>
    <w:p w:rsidR="008942A0" w:rsidRDefault="008942A0" w:rsidP="008942A0">
      <w:pPr>
        <w:pStyle w:val="BodyText"/>
        <w:widowControl w:val="0"/>
        <w:numPr>
          <w:ilvl w:val="1"/>
          <w:numId w:val="30"/>
        </w:numPr>
        <w:tabs>
          <w:tab w:val="left" w:pos="1414"/>
        </w:tabs>
        <w:suppressAutoHyphens/>
        <w:spacing w:line="240" w:lineRule="auto"/>
        <w:rPr>
          <w:rFonts w:ascii="Vardana" w:hAnsi="Vardana"/>
          <w:sz w:val="20"/>
        </w:rPr>
      </w:pPr>
      <w:r>
        <w:rPr>
          <w:rFonts w:ascii="Vardana" w:hAnsi="Vardana"/>
          <w:sz w:val="20"/>
        </w:rPr>
        <w:t xml:space="preserve">Click and drag the </w:t>
      </w:r>
      <w:proofErr w:type="spellStart"/>
      <w:r>
        <w:rPr>
          <w:rFonts w:ascii="Vardana" w:hAnsi="Vardana"/>
          <w:b/>
          <w:sz w:val="20"/>
        </w:rPr>
        <w:t>TextView</w:t>
      </w:r>
      <w:proofErr w:type="spellEnd"/>
      <w:r>
        <w:rPr>
          <w:rFonts w:ascii="Vardana" w:hAnsi="Vardana"/>
          <w:sz w:val="20"/>
        </w:rPr>
        <w:t xml:space="preserve"> onto the black canvas.</w:t>
      </w:r>
    </w:p>
    <w:p w:rsidR="008942A0" w:rsidRDefault="008942A0" w:rsidP="008942A0">
      <w:pPr>
        <w:pStyle w:val="BodyText"/>
        <w:widowControl w:val="0"/>
        <w:numPr>
          <w:ilvl w:val="1"/>
          <w:numId w:val="30"/>
        </w:numPr>
        <w:tabs>
          <w:tab w:val="left" w:pos="1414"/>
        </w:tabs>
        <w:suppressAutoHyphens/>
        <w:spacing w:line="240" w:lineRule="auto"/>
        <w:rPr>
          <w:rFonts w:ascii="Vardana" w:hAnsi="Vardana"/>
          <w:i/>
          <w:sz w:val="20"/>
        </w:rPr>
      </w:pPr>
      <w:r>
        <w:rPr>
          <w:rFonts w:ascii="Vardana" w:hAnsi="Vardana"/>
          <w:i/>
          <w:sz w:val="20"/>
        </w:rPr>
        <w:t>The Layout Editor will pre-populate the label with its auto-generated id, which may look somewhat strange.</w:t>
      </w:r>
    </w:p>
    <w:p w:rsidR="008942A0" w:rsidRDefault="008942A0" w:rsidP="008942A0">
      <w:pPr>
        <w:pStyle w:val="BodyText"/>
        <w:widowControl w:val="0"/>
        <w:numPr>
          <w:ilvl w:val="0"/>
          <w:numId w:val="30"/>
        </w:numPr>
        <w:tabs>
          <w:tab w:val="left" w:pos="707"/>
        </w:tabs>
        <w:suppressAutoHyphens/>
        <w:spacing w:line="240" w:lineRule="auto"/>
        <w:rPr>
          <w:rFonts w:ascii="Vardana" w:hAnsi="Vardana"/>
          <w:sz w:val="20"/>
        </w:rPr>
      </w:pPr>
      <w:r>
        <w:rPr>
          <w:rFonts w:ascii="Vardana" w:hAnsi="Vardana"/>
          <w:sz w:val="20"/>
        </w:rPr>
        <w:t xml:space="preserve">Repeat the previous step for the </w:t>
      </w:r>
      <w:proofErr w:type="spellStart"/>
      <w:r>
        <w:rPr>
          <w:rFonts w:ascii="Vardana" w:hAnsi="Vardana"/>
          <w:b/>
          <w:sz w:val="20"/>
        </w:rPr>
        <w:t>EditText</w:t>
      </w:r>
      <w:proofErr w:type="spellEnd"/>
      <w:r>
        <w:rPr>
          <w:rFonts w:ascii="Vardana" w:hAnsi="Vardana"/>
          <w:sz w:val="20"/>
        </w:rPr>
        <w:t xml:space="preserve"> and </w:t>
      </w:r>
      <w:r>
        <w:rPr>
          <w:rFonts w:ascii="Vardana" w:hAnsi="Vardana"/>
          <w:b/>
          <w:sz w:val="20"/>
        </w:rPr>
        <w:t>Button</w:t>
      </w:r>
      <w:r>
        <w:rPr>
          <w:rFonts w:ascii="Vardana" w:hAnsi="Vardana"/>
          <w:sz w:val="20"/>
        </w:rPr>
        <w:t xml:space="preserve"> labels. </w:t>
      </w:r>
    </w:p>
    <w:p w:rsidR="008942A0" w:rsidRDefault="008942A0" w:rsidP="008942A0">
      <w:pPr>
        <w:pStyle w:val="BodyText"/>
        <w:widowControl w:val="0"/>
        <w:numPr>
          <w:ilvl w:val="1"/>
          <w:numId w:val="30"/>
        </w:numPr>
        <w:tabs>
          <w:tab w:val="left" w:pos="1414"/>
        </w:tabs>
        <w:suppressAutoHyphens/>
        <w:spacing w:line="240" w:lineRule="auto"/>
        <w:rPr>
          <w:rFonts w:ascii="Vardana" w:hAnsi="Vardana"/>
          <w:i/>
          <w:sz w:val="20"/>
        </w:rPr>
      </w:pPr>
      <w:r>
        <w:rPr>
          <w:rFonts w:ascii="Vardana" w:hAnsi="Vardana"/>
          <w:i/>
          <w:sz w:val="20"/>
        </w:rPr>
        <w:t xml:space="preserve">Remember, order matters for the </w:t>
      </w:r>
      <w:proofErr w:type="spellStart"/>
      <w:r>
        <w:rPr>
          <w:rFonts w:ascii="Vardana" w:hAnsi="Vardana"/>
          <w:i/>
          <w:sz w:val="20"/>
        </w:rPr>
        <w:t>LinearLayout</w:t>
      </w:r>
      <w:proofErr w:type="spellEnd"/>
      <w:r>
        <w:rPr>
          <w:rFonts w:ascii="Vardana" w:hAnsi="Vardana"/>
          <w:i/>
          <w:sz w:val="20"/>
        </w:rPr>
        <w:t>.</w:t>
      </w:r>
    </w:p>
    <w:p w:rsidR="008942A0" w:rsidRDefault="008942A0" w:rsidP="008942A0">
      <w:pPr>
        <w:pStyle w:val="BodyText"/>
        <w:widowControl w:val="0"/>
        <w:numPr>
          <w:ilvl w:val="0"/>
          <w:numId w:val="30"/>
        </w:numPr>
        <w:tabs>
          <w:tab w:val="left" w:pos="707"/>
        </w:tabs>
        <w:suppressAutoHyphens/>
        <w:spacing w:line="240" w:lineRule="auto"/>
        <w:rPr>
          <w:rFonts w:ascii="Vardana" w:hAnsi="Vardana"/>
          <w:sz w:val="20"/>
        </w:rPr>
      </w:pPr>
      <w:r>
        <w:rPr>
          <w:rFonts w:ascii="Vardana" w:hAnsi="Vardana"/>
          <w:sz w:val="20"/>
        </w:rPr>
        <w:t>This is what you want your UI to look like. However it may not resemble this quite yet:</w:t>
      </w:r>
    </w:p>
    <w:p w:rsidR="008942A0" w:rsidRDefault="008942A0" w:rsidP="008942A0">
      <w:pPr>
        <w:pStyle w:val="BodyText"/>
        <w:ind w:left="707"/>
        <w:jc w:val="center"/>
      </w:pPr>
      <w:r>
        <w:rPr>
          <w:noProof/>
        </w:rPr>
        <w:drawing>
          <wp:inline distT="0" distB="0" distL="0" distR="0">
            <wp:extent cx="3810000" cy="2933700"/>
            <wp:effectExtent l="19050" t="0" r="0" b="0"/>
            <wp:docPr id="3" name="Picture 3" descr="https://sites.google.com/site/androidcoursearchive/_/rsrc/1326732795425/labs/lab-1/NameGetterLayout.png?height=308&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droidcoursearchive/_/rsrc/1326732795425/labs/lab-1/NameGetterLayout.png?height=308&amp;width=400"/>
                    <pic:cNvPicPr>
                      <a:picLocks noChangeAspect="1" noChangeArrowheads="1"/>
                    </pic:cNvPicPr>
                  </pic:nvPicPr>
                  <pic:blipFill>
                    <a:blip r:embed="rId12"/>
                    <a:srcRect/>
                    <a:stretch>
                      <a:fillRect/>
                    </a:stretch>
                  </pic:blipFill>
                  <pic:spPr bwMode="auto">
                    <a:xfrm>
                      <a:off x="0" y="0"/>
                      <a:ext cx="3810000" cy="2933700"/>
                    </a:xfrm>
                    <a:prstGeom prst="rect">
                      <a:avLst/>
                    </a:prstGeom>
                    <a:noFill/>
                    <a:ln w="9525">
                      <a:noFill/>
                      <a:miter lim="800000"/>
                      <a:headEnd/>
                      <a:tailEnd/>
                    </a:ln>
                  </pic:spPr>
                </pic:pic>
              </a:graphicData>
            </a:graphic>
          </wp:inline>
        </w:drawing>
      </w:r>
      <w:r>
        <w:t xml:space="preserve"> </w:t>
      </w:r>
    </w:p>
    <w:p w:rsidR="008942A0" w:rsidRDefault="008942A0" w:rsidP="008942A0">
      <w:pPr>
        <w:pStyle w:val="BodyText"/>
        <w:widowControl w:val="0"/>
        <w:numPr>
          <w:ilvl w:val="0"/>
          <w:numId w:val="31"/>
        </w:numPr>
        <w:tabs>
          <w:tab w:val="left" w:pos="707"/>
        </w:tabs>
        <w:suppressAutoHyphens/>
        <w:spacing w:line="240" w:lineRule="auto"/>
        <w:rPr>
          <w:rFonts w:ascii="Vardana" w:hAnsi="Vardana"/>
          <w:sz w:val="24"/>
        </w:rPr>
      </w:pPr>
      <w:r>
        <w:rPr>
          <w:rFonts w:ascii="Vardana" w:hAnsi="Vardana"/>
          <w:sz w:val="24"/>
        </w:rPr>
        <w:t>Switch back to the XML Editor to change the attributes of the elements you just added.</w:t>
      </w:r>
    </w:p>
    <w:p w:rsidR="008942A0" w:rsidRDefault="008942A0" w:rsidP="008942A0">
      <w:pPr>
        <w:pStyle w:val="BodyText"/>
        <w:widowControl w:val="0"/>
        <w:numPr>
          <w:ilvl w:val="1"/>
          <w:numId w:val="31"/>
        </w:numPr>
        <w:tabs>
          <w:tab w:val="left" w:pos="1414"/>
        </w:tabs>
        <w:suppressAutoHyphens/>
        <w:spacing w:line="240" w:lineRule="auto"/>
        <w:rPr>
          <w:rFonts w:ascii="Vardana" w:hAnsi="Vardana"/>
          <w:i/>
          <w:sz w:val="24"/>
        </w:rPr>
      </w:pPr>
      <w:r>
        <w:rPr>
          <w:rFonts w:ascii="Vardana" w:hAnsi="Vardana"/>
          <w:i/>
          <w:sz w:val="24"/>
        </w:rPr>
        <w:t xml:space="preserve">Notice that all the UI elements you added are nested within the </w:t>
      </w:r>
      <w:proofErr w:type="spellStart"/>
      <w:r>
        <w:rPr>
          <w:rFonts w:ascii="Vardana" w:hAnsi="Vardana"/>
          <w:i/>
          <w:sz w:val="24"/>
        </w:rPr>
        <w:t>LinearLayout</w:t>
      </w:r>
      <w:proofErr w:type="spellEnd"/>
      <w:r>
        <w:rPr>
          <w:rFonts w:ascii="Vardana" w:hAnsi="Vardana"/>
          <w:i/>
          <w:sz w:val="24"/>
        </w:rPr>
        <w:t xml:space="preserve"> Element.</w:t>
      </w:r>
    </w:p>
    <w:p w:rsidR="008942A0" w:rsidRDefault="008942A0" w:rsidP="008942A0">
      <w:pPr>
        <w:pStyle w:val="BodyText"/>
        <w:widowControl w:val="0"/>
        <w:numPr>
          <w:ilvl w:val="1"/>
          <w:numId w:val="31"/>
        </w:numPr>
        <w:tabs>
          <w:tab w:val="left" w:pos="1414"/>
        </w:tabs>
        <w:suppressAutoHyphens/>
        <w:spacing w:line="240" w:lineRule="auto"/>
        <w:rPr>
          <w:rFonts w:ascii="Vardana" w:hAnsi="Vardana"/>
          <w:i/>
          <w:sz w:val="24"/>
        </w:rPr>
      </w:pPr>
      <w:r>
        <w:rPr>
          <w:rFonts w:ascii="Vardana" w:hAnsi="Vardana"/>
          <w:i/>
          <w:sz w:val="24"/>
        </w:rPr>
        <w:t>There will always be only one root element. You may, however, nest other Layout elements within each other.</w:t>
      </w:r>
    </w:p>
    <w:p w:rsidR="008942A0" w:rsidRDefault="008942A0" w:rsidP="008942A0">
      <w:pPr>
        <w:pStyle w:val="BodyText"/>
        <w:widowControl w:val="0"/>
        <w:numPr>
          <w:ilvl w:val="0"/>
          <w:numId w:val="31"/>
        </w:numPr>
        <w:tabs>
          <w:tab w:val="left" w:pos="707"/>
        </w:tabs>
        <w:suppressAutoHyphens/>
        <w:spacing w:line="240" w:lineRule="auto"/>
        <w:rPr>
          <w:rFonts w:ascii="Vardana" w:hAnsi="Vardana"/>
          <w:sz w:val="24"/>
        </w:rPr>
      </w:pPr>
      <w:r>
        <w:rPr>
          <w:rFonts w:ascii="Vardana" w:hAnsi="Vardana"/>
          <w:sz w:val="24"/>
        </w:rPr>
        <w:t xml:space="preserve">Editing the </w:t>
      </w:r>
      <w:proofErr w:type="spellStart"/>
      <w:r>
        <w:rPr>
          <w:rFonts w:ascii="Vardana" w:hAnsi="Vardana"/>
          <w:b/>
          <w:sz w:val="24"/>
        </w:rPr>
        <w:t>TextView</w:t>
      </w:r>
      <w:proofErr w:type="spellEnd"/>
      <w:r>
        <w:rPr>
          <w:rFonts w:ascii="Vardana" w:hAnsi="Vardana"/>
          <w:sz w:val="24"/>
        </w:rPr>
        <w:t xml:space="preserve"> element:</w:t>
      </w:r>
    </w:p>
    <w:p w:rsidR="008942A0" w:rsidRDefault="008942A0" w:rsidP="008942A0">
      <w:pPr>
        <w:pStyle w:val="BodyText"/>
        <w:widowControl w:val="0"/>
        <w:numPr>
          <w:ilvl w:val="1"/>
          <w:numId w:val="31"/>
        </w:numPr>
        <w:tabs>
          <w:tab w:val="left" w:pos="1414"/>
        </w:tabs>
        <w:suppressAutoHyphens/>
        <w:spacing w:line="240" w:lineRule="auto"/>
        <w:rPr>
          <w:rFonts w:ascii="Vardana" w:hAnsi="Vardana"/>
          <w:sz w:val="24"/>
          <w:shd w:val="clear" w:color="auto" w:fill="FFFFFF"/>
        </w:rPr>
      </w:pPr>
      <w:r>
        <w:rPr>
          <w:rFonts w:ascii="Vardana" w:hAnsi="Vardana"/>
          <w:sz w:val="24"/>
        </w:rPr>
        <w:lastRenderedPageBreak/>
        <w:t xml:space="preserve">This is the label that prompts the user to enter their name. It displays the value contained in </w:t>
      </w: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android:text</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w:t>
      </w:r>
    </w:p>
    <w:p w:rsidR="008942A0" w:rsidRDefault="008942A0" w:rsidP="008942A0">
      <w:pPr>
        <w:pStyle w:val="BodyText"/>
        <w:widowControl w:val="0"/>
        <w:numPr>
          <w:ilvl w:val="2"/>
          <w:numId w:val="31"/>
        </w:numPr>
        <w:tabs>
          <w:tab w:val="left" w:pos="2121"/>
        </w:tabs>
        <w:suppressAutoHyphens/>
        <w:spacing w:line="240" w:lineRule="auto"/>
        <w:rPr>
          <w:rFonts w:ascii="Vardana" w:hAnsi="Vardana"/>
          <w:sz w:val="24"/>
        </w:rPr>
      </w:pPr>
      <w:r>
        <w:rPr>
          <w:rFonts w:ascii="Vardana" w:hAnsi="Vardana"/>
          <w:sz w:val="24"/>
        </w:rPr>
        <w:t>Set this attribute to ask the user what their name is.</w:t>
      </w:r>
    </w:p>
    <w:p w:rsidR="008942A0" w:rsidRDefault="008942A0" w:rsidP="008942A0">
      <w:pPr>
        <w:pStyle w:val="BodyText"/>
        <w:widowControl w:val="0"/>
        <w:numPr>
          <w:ilvl w:val="1"/>
          <w:numId w:val="31"/>
        </w:numPr>
        <w:tabs>
          <w:tab w:val="left" w:pos="1414"/>
        </w:tabs>
        <w:suppressAutoHyphens/>
        <w:spacing w:line="240" w:lineRule="auto"/>
        <w:rPr>
          <w:rFonts w:ascii="Vardana" w:hAnsi="Vardana"/>
          <w:sz w:val="24"/>
          <w:shd w:val="clear" w:color="auto" w:fill="FFFFFF"/>
        </w:rPr>
      </w:pP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android:id</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 provides a variable name for referencing this element from within the code.</w:t>
      </w:r>
    </w:p>
    <w:p w:rsidR="008942A0" w:rsidRDefault="008942A0" w:rsidP="008942A0">
      <w:pPr>
        <w:pStyle w:val="BodyText"/>
        <w:widowControl w:val="0"/>
        <w:numPr>
          <w:ilvl w:val="2"/>
          <w:numId w:val="31"/>
        </w:numPr>
        <w:tabs>
          <w:tab w:val="left" w:pos="2121"/>
        </w:tabs>
        <w:suppressAutoHyphens/>
        <w:spacing w:line="240" w:lineRule="auto"/>
        <w:rPr>
          <w:rFonts w:ascii="Vardana" w:hAnsi="Vardana"/>
          <w:sz w:val="24"/>
          <w:shd w:val="clear" w:color="auto" w:fill="FFFFFF"/>
        </w:rPr>
      </w:pPr>
      <w:r>
        <w:rPr>
          <w:rFonts w:ascii="Vardana" w:hAnsi="Vardana"/>
          <w:sz w:val="24"/>
        </w:rPr>
        <w:t xml:space="preserve">Id's are specified with the syntax of </w:t>
      </w:r>
      <w:proofErr w:type="gramStart"/>
      <w:r>
        <w:rPr>
          <w:rFonts w:ascii="Vardana" w:hAnsi="Vardana"/>
          <w:sz w:val="24"/>
        </w:rPr>
        <w:t xml:space="preserve">the </w:t>
      </w:r>
      <w:r>
        <w:rPr>
          <w:rFonts w:ascii="Vardana" w:hAnsi="Vardana"/>
          <w:sz w:val="24"/>
          <w:shd w:val="clear" w:color="auto" w:fill="CCCCCC"/>
        </w:rPr>
        <w:t xml:space="preserve"> @</w:t>
      </w:r>
      <w:proofErr w:type="gramEnd"/>
      <w:r>
        <w:rPr>
          <w:rFonts w:ascii="Vardana" w:hAnsi="Vardana"/>
          <w:sz w:val="24"/>
          <w:shd w:val="clear" w:color="auto" w:fill="CCCCCC"/>
        </w:rPr>
        <w:t xml:space="preserve">+id/MyId01 </w:t>
      </w:r>
      <w:r>
        <w:rPr>
          <w:rFonts w:ascii="Vardana" w:hAnsi="Vardana"/>
          <w:sz w:val="24"/>
          <w:shd w:val="clear" w:color="auto" w:fill="FFFFFF"/>
        </w:rPr>
        <w:t>.</w:t>
      </w:r>
    </w:p>
    <w:p w:rsidR="008942A0" w:rsidRDefault="008942A0" w:rsidP="008942A0">
      <w:pPr>
        <w:pStyle w:val="BodyText"/>
        <w:widowControl w:val="0"/>
        <w:numPr>
          <w:ilvl w:val="2"/>
          <w:numId w:val="31"/>
        </w:numPr>
        <w:tabs>
          <w:tab w:val="left" w:pos="2121"/>
        </w:tabs>
        <w:suppressAutoHyphens/>
        <w:spacing w:line="240" w:lineRule="auto"/>
        <w:rPr>
          <w:rFonts w:ascii="Vardana" w:hAnsi="Vardana"/>
          <w:sz w:val="24"/>
          <w:shd w:val="clear" w:color="auto" w:fill="FFFFFF"/>
        </w:rPr>
      </w:pPr>
      <w:r>
        <w:rPr>
          <w:rFonts w:ascii="Vardana" w:hAnsi="Vardana"/>
          <w:sz w:val="24"/>
          <w:shd w:val="clear" w:color="auto" w:fill="FFFFFF"/>
        </w:rPr>
        <w:t>MyId01 is the handle used to identify the element from within your application code via the Static R class.</w:t>
      </w:r>
    </w:p>
    <w:p w:rsidR="008942A0" w:rsidRDefault="008942A0" w:rsidP="008942A0">
      <w:pPr>
        <w:pStyle w:val="BodyText"/>
        <w:widowControl w:val="0"/>
        <w:numPr>
          <w:ilvl w:val="0"/>
          <w:numId w:val="32"/>
        </w:numPr>
        <w:tabs>
          <w:tab w:val="left" w:pos="707"/>
        </w:tabs>
        <w:suppressAutoHyphens/>
        <w:spacing w:line="240" w:lineRule="auto"/>
        <w:rPr>
          <w:rFonts w:ascii="Vardana" w:hAnsi="Vardana"/>
          <w:sz w:val="24"/>
        </w:rPr>
      </w:pPr>
      <w:r>
        <w:rPr>
          <w:rFonts w:ascii="Vardana" w:hAnsi="Vardana"/>
          <w:sz w:val="24"/>
        </w:rPr>
        <w:t xml:space="preserve">Editing the </w:t>
      </w:r>
      <w:proofErr w:type="spellStart"/>
      <w:r>
        <w:rPr>
          <w:rFonts w:ascii="Vardana" w:hAnsi="Vardana"/>
          <w:b/>
          <w:sz w:val="24"/>
        </w:rPr>
        <w:t>EditText</w:t>
      </w:r>
      <w:proofErr w:type="spellEnd"/>
      <w:r>
        <w:rPr>
          <w:rFonts w:ascii="Vardana" w:hAnsi="Vardana"/>
          <w:sz w:val="24"/>
        </w:rPr>
        <w:t xml:space="preserve"> element:</w:t>
      </w:r>
    </w:p>
    <w:p w:rsidR="008942A0" w:rsidRDefault="008942A0" w:rsidP="008942A0">
      <w:pPr>
        <w:pStyle w:val="BodyText"/>
        <w:widowControl w:val="0"/>
        <w:numPr>
          <w:ilvl w:val="1"/>
          <w:numId w:val="32"/>
        </w:numPr>
        <w:tabs>
          <w:tab w:val="left" w:pos="1414"/>
        </w:tabs>
        <w:suppressAutoHyphens/>
        <w:spacing w:line="240" w:lineRule="auto"/>
        <w:rPr>
          <w:rFonts w:ascii="Vardana" w:hAnsi="Vardana"/>
          <w:sz w:val="24"/>
          <w:shd w:val="clear" w:color="auto" w:fill="FFFFFF"/>
        </w:rPr>
      </w:pPr>
      <w:r>
        <w:rPr>
          <w:rFonts w:ascii="Vardana" w:hAnsi="Vardana"/>
          <w:sz w:val="24"/>
        </w:rPr>
        <w:t xml:space="preserve">This is the text field where the user will input their name. It will default to contain the value set by </w:t>
      </w: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android:text</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w:t>
      </w:r>
    </w:p>
    <w:p w:rsidR="008942A0" w:rsidRDefault="008942A0" w:rsidP="008942A0">
      <w:pPr>
        <w:pStyle w:val="BodyText"/>
        <w:widowControl w:val="0"/>
        <w:numPr>
          <w:ilvl w:val="2"/>
          <w:numId w:val="32"/>
        </w:numPr>
        <w:tabs>
          <w:tab w:val="left" w:pos="2121"/>
        </w:tabs>
        <w:suppressAutoHyphens/>
        <w:spacing w:line="240" w:lineRule="auto"/>
        <w:rPr>
          <w:rFonts w:ascii="Vardana" w:hAnsi="Vardana"/>
          <w:sz w:val="24"/>
        </w:rPr>
      </w:pPr>
      <w:r>
        <w:rPr>
          <w:rFonts w:ascii="Vardana" w:hAnsi="Vardana"/>
          <w:sz w:val="24"/>
        </w:rPr>
        <w:t>Remove this attribute, we don't need it.</w:t>
      </w:r>
    </w:p>
    <w:p w:rsidR="008942A0" w:rsidRDefault="008942A0" w:rsidP="008942A0">
      <w:pPr>
        <w:pStyle w:val="BodyText"/>
        <w:widowControl w:val="0"/>
        <w:numPr>
          <w:ilvl w:val="1"/>
          <w:numId w:val="32"/>
        </w:numPr>
        <w:tabs>
          <w:tab w:val="left" w:pos="1414"/>
        </w:tabs>
        <w:suppressAutoHyphens/>
        <w:spacing w:line="240" w:lineRule="auto"/>
        <w:rPr>
          <w:rFonts w:ascii="Vardana" w:hAnsi="Vardana"/>
          <w:sz w:val="24"/>
          <w:shd w:val="clear" w:color="auto" w:fill="FFFFFF"/>
        </w:rPr>
      </w:pP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android:hint</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 provides a hint to the user when the field is empty, and disappears when text is entered.</w:t>
      </w:r>
    </w:p>
    <w:p w:rsidR="008942A0" w:rsidRDefault="008942A0" w:rsidP="008942A0">
      <w:pPr>
        <w:pStyle w:val="BodyText"/>
        <w:widowControl w:val="0"/>
        <w:numPr>
          <w:ilvl w:val="2"/>
          <w:numId w:val="32"/>
        </w:numPr>
        <w:tabs>
          <w:tab w:val="left" w:pos="2121"/>
        </w:tabs>
        <w:suppressAutoHyphens/>
        <w:spacing w:line="240" w:lineRule="auto"/>
        <w:rPr>
          <w:rFonts w:ascii="Vardana" w:hAnsi="Vardana"/>
          <w:sz w:val="24"/>
          <w:shd w:val="clear" w:color="auto" w:fill="FFFFFF"/>
        </w:rPr>
      </w:pPr>
      <w:r>
        <w:rPr>
          <w:rFonts w:ascii="Vardana" w:hAnsi="Vardana"/>
          <w:sz w:val="24"/>
          <w:shd w:val="clear" w:color="auto" w:fill="FFFFFF"/>
        </w:rPr>
        <w:t>Set this attribute to instruct the user to enter their name.</w:t>
      </w:r>
    </w:p>
    <w:p w:rsidR="008942A0" w:rsidRDefault="008942A0" w:rsidP="008942A0">
      <w:pPr>
        <w:pStyle w:val="BodyText"/>
        <w:widowControl w:val="0"/>
        <w:numPr>
          <w:ilvl w:val="1"/>
          <w:numId w:val="32"/>
        </w:numPr>
        <w:tabs>
          <w:tab w:val="left" w:pos="1414"/>
        </w:tabs>
        <w:suppressAutoHyphens/>
        <w:spacing w:line="240" w:lineRule="auto"/>
        <w:rPr>
          <w:rFonts w:ascii="Vardana" w:hAnsi="Vardana"/>
          <w:sz w:val="24"/>
          <w:shd w:val="clear" w:color="auto" w:fill="FFFFFF"/>
        </w:rPr>
      </w:pPr>
      <w:r>
        <w:rPr>
          <w:rFonts w:ascii="Vardana" w:hAnsi="Vardana"/>
          <w:sz w:val="24"/>
        </w:rPr>
        <w:t xml:space="preserve">Either make a mental note of </w:t>
      </w: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android:id</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 or provide your own variable name which you will use to reference this element from within the code.</w:t>
      </w:r>
    </w:p>
    <w:p w:rsidR="008942A0" w:rsidRDefault="008942A0" w:rsidP="008942A0">
      <w:pPr>
        <w:pStyle w:val="BodyText"/>
        <w:widowControl w:val="0"/>
        <w:numPr>
          <w:ilvl w:val="0"/>
          <w:numId w:val="33"/>
        </w:numPr>
        <w:tabs>
          <w:tab w:val="left" w:pos="707"/>
        </w:tabs>
        <w:suppressAutoHyphens/>
        <w:spacing w:line="240" w:lineRule="auto"/>
        <w:rPr>
          <w:rFonts w:ascii="Vardana" w:hAnsi="Vardana"/>
          <w:sz w:val="24"/>
        </w:rPr>
      </w:pPr>
      <w:r>
        <w:rPr>
          <w:rFonts w:ascii="Vardana" w:hAnsi="Vardana"/>
          <w:sz w:val="24"/>
        </w:rPr>
        <w:t xml:space="preserve">Editing the </w:t>
      </w:r>
      <w:r>
        <w:rPr>
          <w:rFonts w:ascii="Vardana" w:hAnsi="Vardana"/>
          <w:b/>
          <w:sz w:val="24"/>
        </w:rPr>
        <w:t>Button</w:t>
      </w:r>
      <w:r>
        <w:rPr>
          <w:rFonts w:ascii="Vardana" w:hAnsi="Vardana"/>
          <w:sz w:val="24"/>
        </w:rPr>
        <w:t xml:space="preserve"> element:</w:t>
      </w:r>
    </w:p>
    <w:p w:rsidR="008942A0" w:rsidRDefault="008942A0" w:rsidP="008942A0">
      <w:pPr>
        <w:pStyle w:val="BodyText"/>
        <w:widowControl w:val="0"/>
        <w:numPr>
          <w:ilvl w:val="1"/>
          <w:numId w:val="33"/>
        </w:numPr>
        <w:tabs>
          <w:tab w:val="left" w:pos="1414"/>
        </w:tabs>
        <w:suppressAutoHyphens/>
        <w:spacing w:line="240" w:lineRule="auto"/>
        <w:rPr>
          <w:rFonts w:ascii="Vardana" w:hAnsi="Vardana"/>
          <w:sz w:val="24"/>
        </w:rPr>
      </w:pPr>
      <w:r>
        <w:rPr>
          <w:rFonts w:ascii="Vardana" w:hAnsi="Vardana"/>
          <w:sz w:val="24"/>
        </w:rPr>
        <w:t xml:space="preserve">This is the button that will allow the user to continue to the next </w:t>
      </w:r>
      <w:proofErr w:type="spellStart"/>
      <w:r>
        <w:rPr>
          <w:rFonts w:ascii="Vardana" w:hAnsi="Vardana"/>
          <w:sz w:val="24"/>
        </w:rPr>
        <w:t>HelloWorld</w:t>
      </w:r>
      <w:proofErr w:type="spellEnd"/>
      <w:r>
        <w:rPr>
          <w:rFonts w:ascii="Vardana" w:hAnsi="Vardana"/>
          <w:sz w:val="24"/>
        </w:rPr>
        <w:t xml:space="preserve"> greeting screen.</w:t>
      </w:r>
    </w:p>
    <w:p w:rsidR="008942A0" w:rsidRDefault="008942A0" w:rsidP="008942A0">
      <w:pPr>
        <w:pStyle w:val="BodyText"/>
        <w:widowControl w:val="0"/>
        <w:numPr>
          <w:ilvl w:val="1"/>
          <w:numId w:val="33"/>
        </w:numPr>
        <w:tabs>
          <w:tab w:val="left" w:pos="1414"/>
        </w:tabs>
        <w:suppressAutoHyphens/>
        <w:spacing w:line="240" w:lineRule="auto"/>
        <w:rPr>
          <w:rFonts w:ascii="Vardana" w:hAnsi="Vardana"/>
          <w:sz w:val="24"/>
          <w:shd w:val="clear" w:color="auto" w:fill="FFFFFF"/>
        </w:rPr>
      </w:pPr>
      <w:r>
        <w:rPr>
          <w:rFonts w:ascii="Vardana" w:hAnsi="Vardana"/>
          <w:sz w:val="24"/>
        </w:rPr>
        <w:t xml:space="preserve">It displays the value contained in </w:t>
      </w: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android:text</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w:t>
      </w:r>
    </w:p>
    <w:p w:rsidR="008942A0" w:rsidRDefault="008942A0" w:rsidP="008942A0">
      <w:pPr>
        <w:pStyle w:val="BodyText"/>
        <w:widowControl w:val="0"/>
        <w:numPr>
          <w:ilvl w:val="2"/>
          <w:numId w:val="33"/>
        </w:numPr>
        <w:tabs>
          <w:tab w:val="left" w:pos="2121"/>
        </w:tabs>
        <w:suppressAutoHyphens/>
        <w:spacing w:line="240" w:lineRule="auto"/>
        <w:rPr>
          <w:rFonts w:ascii="Vardana" w:hAnsi="Vardana"/>
          <w:sz w:val="24"/>
        </w:rPr>
      </w:pPr>
      <w:r>
        <w:rPr>
          <w:rFonts w:ascii="Vardana" w:hAnsi="Vardana"/>
          <w:sz w:val="24"/>
        </w:rPr>
        <w:t>Set this attribute to something like "ok", "next", or "submit".</w:t>
      </w:r>
    </w:p>
    <w:p w:rsidR="008942A0" w:rsidRDefault="008942A0" w:rsidP="008942A0">
      <w:pPr>
        <w:pStyle w:val="BodyText"/>
        <w:widowControl w:val="0"/>
        <w:numPr>
          <w:ilvl w:val="1"/>
          <w:numId w:val="33"/>
        </w:numPr>
        <w:tabs>
          <w:tab w:val="left" w:pos="1414"/>
        </w:tabs>
        <w:suppressAutoHyphens/>
        <w:spacing w:line="240" w:lineRule="auto"/>
        <w:rPr>
          <w:rFonts w:ascii="Vardana" w:hAnsi="Vardana"/>
          <w:sz w:val="24"/>
          <w:shd w:val="clear" w:color="auto" w:fill="FFFFFF"/>
        </w:rPr>
      </w:pPr>
      <w:r>
        <w:rPr>
          <w:rFonts w:ascii="Vardana" w:hAnsi="Vardana"/>
          <w:sz w:val="24"/>
        </w:rPr>
        <w:t xml:space="preserve">Either make a mental note of the current value for </w:t>
      </w: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android:id</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 or provide your own variable name which you will use to reference this element from within the code.</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24"/>
          <w:u w:val="single"/>
        </w:rPr>
      </w:pPr>
      <w:r>
        <w:rPr>
          <w:rFonts w:ascii="Vardana" w:hAnsi="Vardana"/>
          <w:b/>
          <w:sz w:val="24"/>
          <w:u w:val="single"/>
        </w:rPr>
        <w:t>5.1.2 Create the Activity Class</w:t>
      </w: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sz w:val="24"/>
        </w:rPr>
      </w:pPr>
      <w:r>
        <w:rPr>
          <w:rFonts w:ascii="Vardana" w:hAnsi="Vardana"/>
          <w:sz w:val="24"/>
        </w:rPr>
        <w:lastRenderedPageBreak/>
        <w:t xml:space="preserve">Using the </w:t>
      </w:r>
      <w:proofErr w:type="spellStart"/>
      <w:r>
        <w:rPr>
          <w:rFonts w:ascii="Vardana" w:hAnsi="Vardana"/>
          <w:sz w:val="24"/>
        </w:rPr>
        <w:t>HelloWorld</w:t>
      </w:r>
      <w:proofErr w:type="spellEnd"/>
      <w:r>
        <w:rPr>
          <w:rFonts w:ascii="Vardana" w:hAnsi="Vardana"/>
          <w:sz w:val="24"/>
        </w:rPr>
        <w:t xml:space="preserve"> Class from section 2.1 as an example, create a new class that extends </w:t>
      </w:r>
      <w:proofErr w:type="spellStart"/>
      <w:r>
        <w:rPr>
          <w:rFonts w:ascii="Vardana" w:hAnsi="Vardana"/>
          <w:sz w:val="24"/>
        </w:rPr>
        <w:t>android.app.Activity</w:t>
      </w:r>
      <w:proofErr w:type="spellEnd"/>
      <w:r>
        <w:rPr>
          <w:rFonts w:ascii="Vardana" w:hAnsi="Vardana"/>
          <w:sz w:val="24"/>
        </w:rPr>
        <w:t xml:space="preserve"> class and implements </w:t>
      </w:r>
      <w:proofErr w:type="spellStart"/>
      <w:r>
        <w:rPr>
          <w:rFonts w:ascii="Vardana" w:hAnsi="Vardana"/>
          <w:sz w:val="24"/>
        </w:rPr>
        <w:t>android.view.View.OnClickListener</w:t>
      </w:r>
      <w:proofErr w:type="spellEnd"/>
      <w:r>
        <w:rPr>
          <w:rFonts w:ascii="Vardana" w:hAnsi="Vardana"/>
          <w:sz w:val="24"/>
        </w:rPr>
        <w:t xml:space="preserve"> interface.</w:t>
      </w:r>
    </w:p>
    <w:p w:rsidR="008942A0" w:rsidRDefault="008942A0" w:rsidP="008942A0">
      <w:pPr>
        <w:pStyle w:val="BodyText"/>
        <w:widowControl w:val="0"/>
        <w:numPr>
          <w:ilvl w:val="0"/>
          <w:numId w:val="34"/>
        </w:numPr>
        <w:tabs>
          <w:tab w:val="left" w:pos="707"/>
        </w:tabs>
        <w:suppressAutoHyphens/>
        <w:spacing w:line="240" w:lineRule="auto"/>
        <w:rPr>
          <w:rFonts w:ascii="Vardana" w:hAnsi="Vardana"/>
          <w:sz w:val="24"/>
          <w:shd w:val="clear" w:color="auto" w:fill="FFFFFF"/>
        </w:rPr>
      </w:pPr>
      <w:r>
        <w:rPr>
          <w:rFonts w:ascii="Vardana" w:hAnsi="Vardana"/>
          <w:sz w:val="24"/>
        </w:rPr>
        <w:t xml:space="preserve">Implement the </w:t>
      </w:r>
      <w:proofErr w:type="spellStart"/>
      <w:r>
        <w:rPr>
          <w:rFonts w:ascii="Vardana" w:hAnsi="Vardana"/>
          <w:sz w:val="24"/>
        </w:rPr>
        <w:t>OnClickListener</w:t>
      </w:r>
      <w:proofErr w:type="spellEnd"/>
      <w:r>
        <w:rPr>
          <w:rFonts w:ascii="Vardana" w:hAnsi="Vardana"/>
          <w:sz w:val="24"/>
        </w:rPr>
        <w:t xml:space="preserve"> interface by creating a method stub with the following signature:</w:t>
      </w:r>
      <w:r>
        <w:rPr>
          <w:rFonts w:ascii="Vardana" w:hAnsi="Vardana"/>
          <w:sz w:val="24"/>
          <w:shd w:val="clear" w:color="auto" w:fill="CCCCCC"/>
        </w:rPr>
        <w:t xml:space="preserve"> public void </w:t>
      </w:r>
      <w:proofErr w:type="spellStart"/>
      <w:proofErr w:type="gramStart"/>
      <w:r>
        <w:rPr>
          <w:rFonts w:ascii="Vardana" w:hAnsi="Vardana"/>
          <w:sz w:val="24"/>
          <w:shd w:val="clear" w:color="auto" w:fill="CCCCCC"/>
        </w:rPr>
        <w:t>onClick</w:t>
      </w:r>
      <w:proofErr w:type="spellEnd"/>
      <w:r>
        <w:rPr>
          <w:rFonts w:ascii="Vardana" w:hAnsi="Vardana"/>
          <w:sz w:val="24"/>
          <w:shd w:val="clear" w:color="auto" w:fill="CCCCCC"/>
        </w:rPr>
        <w:t>(</w:t>
      </w:r>
      <w:proofErr w:type="gramEnd"/>
      <w:r>
        <w:rPr>
          <w:rFonts w:ascii="Vardana" w:hAnsi="Vardana"/>
          <w:sz w:val="24"/>
          <w:shd w:val="clear" w:color="auto" w:fill="CCCCCC"/>
        </w:rPr>
        <w:t xml:space="preserve">View v) </w:t>
      </w:r>
      <w:r>
        <w:rPr>
          <w:rFonts w:ascii="Vardana" w:hAnsi="Vardana"/>
          <w:sz w:val="24"/>
          <w:shd w:val="clear" w:color="auto" w:fill="FFFFFF"/>
        </w:rPr>
        <w:t>.</w:t>
      </w:r>
    </w:p>
    <w:p w:rsidR="008942A0" w:rsidRDefault="008942A0" w:rsidP="008942A0">
      <w:pPr>
        <w:pStyle w:val="BodyText"/>
        <w:widowControl w:val="0"/>
        <w:numPr>
          <w:ilvl w:val="1"/>
          <w:numId w:val="34"/>
        </w:numPr>
        <w:tabs>
          <w:tab w:val="left" w:pos="1414"/>
        </w:tabs>
        <w:suppressAutoHyphens/>
        <w:spacing w:line="240" w:lineRule="auto"/>
        <w:rPr>
          <w:rFonts w:ascii="Vardana" w:hAnsi="Vardana"/>
          <w:i/>
          <w:sz w:val="20"/>
        </w:rPr>
      </w:pPr>
      <w:r>
        <w:rPr>
          <w:rFonts w:ascii="Vardana" w:hAnsi="Vardana"/>
          <w:i/>
          <w:sz w:val="20"/>
        </w:rPr>
        <w:t>We'll fill this method later</w:t>
      </w:r>
    </w:p>
    <w:p w:rsidR="008942A0" w:rsidRDefault="008942A0" w:rsidP="008942A0">
      <w:pPr>
        <w:pStyle w:val="BodyText"/>
        <w:widowControl w:val="0"/>
        <w:numPr>
          <w:ilvl w:val="0"/>
          <w:numId w:val="34"/>
        </w:numPr>
        <w:tabs>
          <w:tab w:val="left" w:pos="707"/>
        </w:tabs>
        <w:suppressAutoHyphens/>
        <w:spacing w:line="240" w:lineRule="auto"/>
        <w:rPr>
          <w:rFonts w:ascii="Vardana" w:hAnsi="Vardana"/>
          <w:sz w:val="24"/>
        </w:rPr>
      </w:pPr>
      <w:r>
        <w:rPr>
          <w:rFonts w:ascii="Vardana" w:hAnsi="Vardana"/>
          <w:sz w:val="24"/>
        </w:rPr>
        <w:t xml:space="preserve">Declare a member variable of the type </w:t>
      </w:r>
      <w:proofErr w:type="spellStart"/>
      <w:r>
        <w:rPr>
          <w:rFonts w:ascii="Vardana" w:hAnsi="Vardana"/>
          <w:sz w:val="24"/>
        </w:rPr>
        <w:t>android.widget.EditText</w:t>
      </w:r>
      <w:proofErr w:type="spellEnd"/>
    </w:p>
    <w:p w:rsidR="008942A0" w:rsidRDefault="008942A0" w:rsidP="008942A0">
      <w:pPr>
        <w:pStyle w:val="BodyText"/>
        <w:widowControl w:val="0"/>
        <w:numPr>
          <w:ilvl w:val="1"/>
          <w:numId w:val="34"/>
        </w:numPr>
        <w:tabs>
          <w:tab w:val="left" w:pos="1414"/>
        </w:tabs>
        <w:suppressAutoHyphens/>
        <w:spacing w:line="240" w:lineRule="auto"/>
        <w:rPr>
          <w:rFonts w:ascii="Vardana" w:hAnsi="Vardana"/>
          <w:i/>
          <w:sz w:val="24"/>
        </w:rPr>
      </w:pPr>
      <w:r>
        <w:rPr>
          <w:rFonts w:ascii="Vardana" w:hAnsi="Vardana"/>
          <w:i/>
          <w:sz w:val="24"/>
        </w:rPr>
        <w:t>This will hold a reference to the text field in which the user will enter their name, the same one that you added to the name_getter.xml layout file.</w:t>
      </w:r>
    </w:p>
    <w:p w:rsidR="008942A0" w:rsidRDefault="008942A0" w:rsidP="008942A0">
      <w:pPr>
        <w:pStyle w:val="BodyText"/>
        <w:widowControl w:val="0"/>
        <w:numPr>
          <w:ilvl w:val="0"/>
          <w:numId w:val="34"/>
        </w:numPr>
        <w:tabs>
          <w:tab w:val="left" w:pos="707"/>
        </w:tabs>
        <w:suppressAutoHyphens/>
        <w:spacing w:line="240" w:lineRule="auto"/>
        <w:rPr>
          <w:rFonts w:ascii="Vardana" w:hAnsi="Vardana"/>
          <w:sz w:val="24"/>
          <w:shd w:val="clear" w:color="auto" w:fill="FFFFFF"/>
        </w:rPr>
      </w:pPr>
      <w:r>
        <w:rPr>
          <w:rFonts w:ascii="Vardana" w:hAnsi="Vardana"/>
          <w:sz w:val="24"/>
        </w:rPr>
        <w:t>Add a method with the following signature:</w:t>
      </w:r>
      <w:r>
        <w:rPr>
          <w:rFonts w:ascii="Vardana" w:hAnsi="Vardana"/>
          <w:sz w:val="24"/>
          <w:shd w:val="clear" w:color="auto" w:fill="CCCCCC"/>
        </w:rPr>
        <w:t xml:space="preserve"> public void </w:t>
      </w:r>
      <w:proofErr w:type="spellStart"/>
      <w:proofErr w:type="gramStart"/>
      <w:r>
        <w:rPr>
          <w:rFonts w:ascii="Vardana" w:hAnsi="Vardana"/>
          <w:sz w:val="24"/>
          <w:shd w:val="clear" w:color="auto" w:fill="CCCCCC"/>
        </w:rPr>
        <w:t>onCreate</w:t>
      </w:r>
      <w:proofErr w:type="spellEnd"/>
      <w:r>
        <w:rPr>
          <w:rFonts w:ascii="Vardana" w:hAnsi="Vardana"/>
          <w:sz w:val="24"/>
          <w:shd w:val="clear" w:color="auto" w:fill="CCCCCC"/>
        </w:rPr>
        <w:t>(</w:t>
      </w:r>
      <w:proofErr w:type="gramEnd"/>
      <w:r>
        <w:rPr>
          <w:rFonts w:ascii="Vardana" w:hAnsi="Vardana"/>
          <w:sz w:val="24"/>
          <w:shd w:val="clear" w:color="auto" w:fill="CCCCCC"/>
        </w:rPr>
        <w:t xml:space="preserve">Bundle </w:t>
      </w:r>
      <w:proofErr w:type="spellStart"/>
      <w:r>
        <w:rPr>
          <w:rFonts w:ascii="Vardana" w:hAnsi="Vardana"/>
          <w:sz w:val="24"/>
          <w:shd w:val="clear" w:color="auto" w:fill="CCCCCC"/>
        </w:rPr>
        <w:t>savedInstanceState</w:t>
      </w:r>
      <w:proofErr w:type="spellEnd"/>
      <w:r>
        <w:rPr>
          <w:rFonts w:ascii="Vardana" w:hAnsi="Vardana"/>
          <w:sz w:val="24"/>
          <w:shd w:val="clear" w:color="auto" w:fill="CCCCCC"/>
        </w:rPr>
        <w:t xml:space="preserve">) </w:t>
      </w:r>
      <w:r>
        <w:rPr>
          <w:rFonts w:ascii="Vardana" w:hAnsi="Vardana"/>
          <w:sz w:val="24"/>
          <w:shd w:val="clear" w:color="auto" w:fill="FFFFFF"/>
        </w:rPr>
        <w:t>.</w:t>
      </w:r>
    </w:p>
    <w:p w:rsidR="008942A0" w:rsidRDefault="008942A0" w:rsidP="008942A0">
      <w:pPr>
        <w:pStyle w:val="BodyText"/>
        <w:widowControl w:val="0"/>
        <w:numPr>
          <w:ilvl w:val="1"/>
          <w:numId w:val="34"/>
        </w:numPr>
        <w:tabs>
          <w:tab w:val="left" w:pos="1414"/>
        </w:tabs>
        <w:suppressAutoHyphens/>
        <w:spacing w:line="240" w:lineRule="auto"/>
        <w:rPr>
          <w:rFonts w:ascii="Vardana" w:hAnsi="Vardana"/>
          <w:i/>
          <w:sz w:val="24"/>
        </w:rPr>
      </w:pPr>
      <w:r>
        <w:rPr>
          <w:rFonts w:ascii="Vardana" w:hAnsi="Vardana"/>
          <w:i/>
          <w:sz w:val="24"/>
        </w:rPr>
        <w:t>This method will be called when the Activity starts and is where initialization of local and member data will be done.</w:t>
      </w:r>
    </w:p>
    <w:p w:rsidR="008942A0" w:rsidRDefault="008942A0" w:rsidP="008942A0">
      <w:pPr>
        <w:pStyle w:val="BodyText"/>
        <w:widowControl w:val="0"/>
        <w:numPr>
          <w:ilvl w:val="0"/>
          <w:numId w:val="34"/>
        </w:numPr>
        <w:tabs>
          <w:tab w:val="left" w:pos="707"/>
        </w:tabs>
        <w:suppressAutoHyphens/>
        <w:spacing w:line="240" w:lineRule="auto"/>
        <w:rPr>
          <w:rFonts w:ascii="Vardana" w:hAnsi="Vardana"/>
          <w:sz w:val="24"/>
        </w:rPr>
      </w:pPr>
      <w:r>
        <w:rPr>
          <w:rFonts w:ascii="Vardana" w:hAnsi="Vardana"/>
          <w:sz w:val="24"/>
        </w:rPr>
        <w:t>Inside this method perform the following:</w:t>
      </w:r>
    </w:p>
    <w:p w:rsidR="008942A0" w:rsidRDefault="008942A0" w:rsidP="008942A0">
      <w:pPr>
        <w:pStyle w:val="BodyText"/>
        <w:widowControl w:val="0"/>
        <w:numPr>
          <w:ilvl w:val="1"/>
          <w:numId w:val="34"/>
        </w:numPr>
        <w:tabs>
          <w:tab w:val="left" w:pos="1414"/>
        </w:tabs>
        <w:suppressAutoHyphens/>
        <w:spacing w:line="240" w:lineRule="auto"/>
        <w:rPr>
          <w:rFonts w:ascii="Vardana" w:hAnsi="Vardana"/>
          <w:sz w:val="24"/>
          <w:shd w:val="clear" w:color="auto" w:fill="FFFFFF"/>
        </w:rPr>
      </w:pPr>
      <w:r>
        <w:rPr>
          <w:rFonts w:ascii="Vardana" w:hAnsi="Vardana"/>
          <w:sz w:val="24"/>
        </w:rPr>
        <w:t xml:space="preserve">make a call to </w:t>
      </w:r>
      <w:r>
        <w:rPr>
          <w:rFonts w:ascii="Vardana" w:hAnsi="Vardana"/>
          <w:sz w:val="24"/>
          <w:shd w:val="clear" w:color="auto" w:fill="CCCCCC"/>
        </w:rPr>
        <w:t xml:space="preserve"> </w:t>
      </w:r>
      <w:proofErr w:type="spellStart"/>
      <w:r>
        <w:rPr>
          <w:rFonts w:ascii="Vardana" w:hAnsi="Vardana"/>
          <w:sz w:val="24"/>
          <w:shd w:val="clear" w:color="auto" w:fill="CCCCCC"/>
        </w:rPr>
        <w:t>super.onCreate</w:t>
      </w:r>
      <w:proofErr w:type="spellEnd"/>
      <w:r>
        <w:rPr>
          <w:rFonts w:ascii="Vardana" w:hAnsi="Vardana"/>
          <w:sz w:val="24"/>
          <w:shd w:val="clear" w:color="auto" w:fill="CCCCCC"/>
        </w:rPr>
        <w:t>(</w:t>
      </w:r>
      <w:proofErr w:type="spellStart"/>
      <w:r>
        <w:rPr>
          <w:rFonts w:ascii="Vardana" w:hAnsi="Vardana"/>
          <w:sz w:val="24"/>
          <w:shd w:val="clear" w:color="auto" w:fill="CCCCCC"/>
        </w:rPr>
        <w:t>savedInstanceState</w:t>
      </w:r>
      <w:proofErr w:type="spellEnd"/>
      <w:r>
        <w:rPr>
          <w:rFonts w:ascii="Vardana" w:hAnsi="Vardana"/>
          <w:sz w:val="24"/>
          <w:shd w:val="clear" w:color="auto" w:fill="CCCCCC"/>
        </w:rPr>
        <w:t xml:space="preserve">) </w:t>
      </w:r>
      <w:r>
        <w:rPr>
          <w:rFonts w:ascii="Vardana" w:hAnsi="Vardana"/>
          <w:sz w:val="24"/>
          <w:shd w:val="clear" w:color="auto" w:fill="FFFFFF"/>
        </w:rPr>
        <w:t xml:space="preserve"> </w:t>
      </w:r>
    </w:p>
    <w:p w:rsidR="008942A0" w:rsidRDefault="008942A0" w:rsidP="008942A0">
      <w:pPr>
        <w:pStyle w:val="BodyText"/>
        <w:widowControl w:val="0"/>
        <w:numPr>
          <w:ilvl w:val="2"/>
          <w:numId w:val="34"/>
        </w:numPr>
        <w:tabs>
          <w:tab w:val="left" w:pos="2121"/>
        </w:tabs>
        <w:suppressAutoHyphens/>
        <w:spacing w:line="240" w:lineRule="auto"/>
        <w:rPr>
          <w:rFonts w:ascii="Vardana" w:hAnsi="Vardana"/>
          <w:sz w:val="24"/>
        </w:rPr>
      </w:pPr>
      <w:r>
        <w:rPr>
          <w:rFonts w:ascii="Vardana" w:hAnsi="Vardana"/>
          <w:sz w:val="24"/>
        </w:rPr>
        <w:t>This should always be done and is to ensure that any necessary parent class initializations are performed.</w:t>
      </w:r>
    </w:p>
    <w:p w:rsidR="008942A0" w:rsidRDefault="008942A0" w:rsidP="008942A0">
      <w:pPr>
        <w:pStyle w:val="BodyText"/>
        <w:widowControl w:val="0"/>
        <w:numPr>
          <w:ilvl w:val="1"/>
          <w:numId w:val="34"/>
        </w:numPr>
        <w:tabs>
          <w:tab w:val="left" w:pos="1414"/>
        </w:tabs>
        <w:suppressAutoHyphens/>
        <w:spacing w:line="240" w:lineRule="auto"/>
        <w:rPr>
          <w:rFonts w:ascii="Vardana" w:hAnsi="Vardana"/>
          <w:sz w:val="24"/>
          <w:shd w:val="clear" w:color="auto" w:fill="FFFFFF"/>
        </w:rPr>
      </w:pPr>
      <w:r>
        <w:rPr>
          <w:rFonts w:ascii="Vardana" w:hAnsi="Vardana"/>
          <w:sz w:val="24"/>
        </w:rPr>
        <w:t xml:space="preserve">make a call to </w:t>
      </w:r>
      <w:r>
        <w:rPr>
          <w:rFonts w:ascii="Vardana" w:hAnsi="Vardana"/>
          <w:sz w:val="24"/>
          <w:shd w:val="clear" w:color="auto" w:fill="CCCCCC"/>
        </w:rPr>
        <w:t xml:space="preserve"> </w:t>
      </w:r>
      <w:proofErr w:type="spellStart"/>
      <w:r>
        <w:rPr>
          <w:rFonts w:ascii="Vardana" w:hAnsi="Vardana"/>
          <w:sz w:val="24"/>
          <w:shd w:val="clear" w:color="auto" w:fill="CCCCCC"/>
        </w:rPr>
        <w:t>this.setContentView</w:t>
      </w:r>
      <w:proofErr w:type="spellEnd"/>
      <w:r>
        <w:rPr>
          <w:rFonts w:ascii="Vardana" w:hAnsi="Vardana"/>
          <w:sz w:val="24"/>
          <w:shd w:val="clear" w:color="auto" w:fill="CCCCCC"/>
        </w:rPr>
        <w:t>(</w:t>
      </w:r>
      <w:proofErr w:type="spellStart"/>
      <w:r>
        <w:rPr>
          <w:rFonts w:ascii="Vardana" w:hAnsi="Vardana"/>
          <w:sz w:val="24"/>
          <w:shd w:val="clear" w:color="auto" w:fill="CCCCCC"/>
        </w:rPr>
        <w:t>R.layout.name_getter</w:t>
      </w:r>
      <w:proofErr w:type="spellEnd"/>
      <w:r>
        <w:rPr>
          <w:rFonts w:ascii="Vardana" w:hAnsi="Vardana"/>
          <w:sz w:val="24"/>
          <w:shd w:val="clear" w:color="auto" w:fill="CCCCCC"/>
        </w:rPr>
        <w:t xml:space="preserve">) </w:t>
      </w:r>
      <w:r>
        <w:rPr>
          <w:rFonts w:ascii="Vardana" w:hAnsi="Vardana"/>
          <w:sz w:val="24"/>
          <w:shd w:val="clear" w:color="auto" w:fill="FFFFFF"/>
        </w:rPr>
        <w:t xml:space="preserve"> </w:t>
      </w:r>
    </w:p>
    <w:p w:rsidR="008942A0" w:rsidRDefault="008942A0" w:rsidP="008942A0">
      <w:pPr>
        <w:pStyle w:val="BodyText"/>
        <w:widowControl w:val="0"/>
        <w:numPr>
          <w:ilvl w:val="2"/>
          <w:numId w:val="34"/>
        </w:numPr>
        <w:tabs>
          <w:tab w:val="left" w:pos="2121"/>
        </w:tabs>
        <w:suppressAutoHyphens/>
        <w:spacing w:line="240" w:lineRule="auto"/>
        <w:rPr>
          <w:rFonts w:ascii="Vardana" w:hAnsi="Vardana"/>
          <w:sz w:val="24"/>
        </w:rPr>
      </w:pPr>
      <w:r>
        <w:rPr>
          <w:rFonts w:ascii="Vardana" w:hAnsi="Vardana"/>
          <w:sz w:val="24"/>
        </w:rPr>
        <w:t xml:space="preserve">When you created the XML layout file earlier, the Android Eclipse </w:t>
      </w:r>
      <w:proofErr w:type="spellStart"/>
      <w:r>
        <w:rPr>
          <w:rFonts w:ascii="Vardana" w:hAnsi="Vardana"/>
          <w:sz w:val="24"/>
        </w:rPr>
        <w:t>Plugin</w:t>
      </w:r>
      <w:proofErr w:type="spellEnd"/>
      <w:r>
        <w:rPr>
          <w:rFonts w:ascii="Vardana" w:hAnsi="Vardana"/>
          <w:sz w:val="24"/>
        </w:rPr>
        <w:t xml:space="preserve"> automatically added a static constant to the static </w:t>
      </w:r>
      <w:proofErr w:type="spellStart"/>
      <w:r>
        <w:rPr>
          <w:rFonts w:ascii="Vardana" w:hAnsi="Vardana"/>
          <w:sz w:val="24"/>
        </w:rPr>
        <w:t>R.layout</w:t>
      </w:r>
      <w:proofErr w:type="spellEnd"/>
      <w:r>
        <w:rPr>
          <w:rFonts w:ascii="Vardana" w:hAnsi="Vardana"/>
          <w:sz w:val="24"/>
        </w:rPr>
        <w:t xml:space="preserve"> class in the R.java file under the /gen folder. This constant variable has the same name of the file and its value is used to identify the </w:t>
      </w:r>
      <w:proofErr w:type="spellStart"/>
      <w:r>
        <w:rPr>
          <w:rFonts w:ascii="Vardana" w:hAnsi="Vardana"/>
          <w:sz w:val="24"/>
        </w:rPr>
        <w:t>the</w:t>
      </w:r>
      <w:proofErr w:type="spellEnd"/>
      <w:r>
        <w:rPr>
          <w:rFonts w:ascii="Vardana" w:hAnsi="Vardana"/>
          <w:sz w:val="24"/>
        </w:rPr>
        <w:t xml:space="preserve"> layout file.</w:t>
      </w:r>
    </w:p>
    <w:p w:rsidR="008942A0" w:rsidRDefault="008942A0" w:rsidP="008942A0">
      <w:pPr>
        <w:pStyle w:val="BodyText"/>
        <w:widowControl w:val="0"/>
        <w:numPr>
          <w:ilvl w:val="2"/>
          <w:numId w:val="34"/>
        </w:numPr>
        <w:tabs>
          <w:tab w:val="left" w:pos="2121"/>
        </w:tabs>
        <w:suppressAutoHyphens/>
        <w:spacing w:line="240" w:lineRule="auto"/>
        <w:rPr>
          <w:rFonts w:ascii="Vardana" w:hAnsi="Vardana"/>
          <w:sz w:val="24"/>
        </w:rPr>
      </w:pPr>
      <w:r>
        <w:rPr>
          <w:rFonts w:ascii="Vardana" w:hAnsi="Vardana"/>
          <w:sz w:val="24"/>
        </w:rPr>
        <w:t>This call tells Android to create a screen based off of the layout file.</w:t>
      </w:r>
    </w:p>
    <w:p w:rsidR="008942A0" w:rsidRDefault="008942A0" w:rsidP="008942A0">
      <w:pPr>
        <w:pStyle w:val="BodyText"/>
        <w:widowControl w:val="0"/>
        <w:numPr>
          <w:ilvl w:val="1"/>
          <w:numId w:val="34"/>
        </w:numPr>
        <w:tabs>
          <w:tab w:val="left" w:pos="1414"/>
        </w:tabs>
        <w:suppressAutoHyphens/>
        <w:spacing w:line="240" w:lineRule="auto"/>
        <w:rPr>
          <w:rFonts w:ascii="Vardana" w:hAnsi="Vardana"/>
          <w:sz w:val="24"/>
          <w:shd w:val="clear" w:color="auto" w:fill="FFFFFF"/>
        </w:rPr>
      </w:pPr>
      <w:r>
        <w:rPr>
          <w:rFonts w:ascii="Vardana" w:hAnsi="Vardana"/>
          <w:sz w:val="24"/>
        </w:rPr>
        <w:t xml:space="preserve">Make a call </w:t>
      </w:r>
      <w:proofErr w:type="gramStart"/>
      <w:r>
        <w:rPr>
          <w:rFonts w:ascii="Vardana" w:hAnsi="Vardana"/>
          <w:sz w:val="24"/>
        </w:rPr>
        <w:t xml:space="preserve">to </w:t>
      </w:r>
      <w:r>
        <w:rPr>
          <w:rFonts w:ascii="Vardana" w:hAnsi="Vardana"/>
          <w:sz w:val="24"/>
          <w:shd w:val="clear" w:color="auto" w:fill="CCCCCC"/>
        </w:rPr>
        <w:t xml:space="preserve"> </w:t>
      </w:r>
      <w:proofErr w:type="spellStart"/>
      <w:r>
        <w:rPr>
          <w:rFonts w:ascii="Vardana" w:hAnsi="Vardana"/>
          <w:sz w:val="24"/>
          <w:shd w:val="clear" w:color="auto" w:fill="CCCCCC"/>
        </w:rPr>
        <w:t>this.findViewById</w:t>
      </w:r>
      <w:proofErr w:type="spellEnd"/>
      <w:proofErr w:type="gramEnd"/>
      <w:r>
        <w:rPr>
          <w:rFonts w:ascii="Vardana" w:hAnsi="Vardana"/>
          <w:sz w:val="24"/>
          <w:shd w:val="clear" w:color="auto" w:fill="CCCCCC"/>
        </w:rPr>
        <w:t>(R.id.</w:t>
      </w:r>
      <w:r>
        <w:rPr>
          <w:rFonts w:ascii="Vardana" w:hAnsi="Vardana"/>
          <w:b/>
          <w:sz w:val="24"/>
          <w:shd w:val="clear" w:color="auto" w:fill="CCCCCC"/>
        </w:rPr>
        <w:t>&lt;</w:t>
      </w:r>
      <w:proofErr w:type="spellStart"/>
      <w:r>
        <w:rPr>
          <w:rFonts w:ascii="Vardana" w:hAnsi="Vardana"/>
          <w:b/>
          <w:sz w:val="24"/>
          <w:shd w:val="clear" w:color="auto" w:fill="CCCCCC"/>
        </w:rPr>
        <w:t>EditText</w:t>
      </w:r>
      <w:proofErr w:type="spellEnd"/>
      <w:r>
        <w:rPr>
          <w:rFonts w:ascii="Vardana" w:hAnsi="Vardana"/>
          <w:b/>
          <w:sz w:val="24"/>
          <w:shd w:val="clear" w:color="auto" w:fill="CCCCCC"/>
        </w:rPr>
        <w:t xml:space="preserve"> id&gt;</w:t>
      </w:r>
      <w:r>
        <w:rPr>
          <w:rFonts w:ascii="Vardana" w:hAnsi="Vardana"/>
          <w:sz w:val="24"/>
          <w:shd w:val="clear" w:color="auto" w:fill="CCCCCC"/>
        </w:rPr>
        <w:t xml:space="preserve">) </w:t>
      </w:r>
      <w:r>
        <w:rPr>
          <w:rFonts w:ascii="Vardana" w:hAnsi="Vardana"/>
          <w:sz w:val="24"/>
          <w:shd w:val="clear" w:color="auto" w:fill="FFFFFF"/>
        </w:rPr>
        <w:t xml:space="preserve"> and set your </w:t>
      </w:r>
      <w:proofErr w:type="spellStart"/>
      <w:r>
        <w:rPr>
          <w:rFonts w:ascii="Vardana" w:hAnsi="Vardana"/>
          <w:sz w:val="24"/>
          <w:shd w:val="clear" w:color="auto" w:fill="FFFFFF"/>
        </w:rPr>
        <w:t>EditText</w:t>
      </w:r>
      <w:proofErr w:type="spellEnd"/>
      <w:r>
        <w:rPr>
          <w:rFonts w:ascii="Vardana" w:hAnsi="Vardana"/>
          <w:sz w:val="24"/>
          <w:shd w:val="clear" w:color="auto" w:fill="FFFFFF"/>
        </w:rPr>
        <w:t xml:space="preserve"> member variable equal to the return value. </w:t>
      </w:r>
    </w:p>
    <w:p w:rsidR="008942A0" w:rsidRDefault="008942A0" w:rsidP="008942A0">
      <w:pPr>
        <w:pStyle w:val="BodyText"/>
        <w:widowControl w:val="0"/>
        <w:numPr>
          <w:ilvl w:val="2"/>
          <w:numId w:val="34"/>
        </w:numPr>
        <w:tabs>
          <w:tab w:val="left" w:pos="2121"/>
        </w:tabs>
        <w:suppressAutoHyphens/>
        <w:spacing w:line="240" w:lineRule="auto"/>
        <w:rPr>
          <w:rFonts w:ascii="Vardana" w:hAnsi="Vardana"/>
          <w:sz w:val="24"/>
          <w:shd w:val="clear" w:color="auto" w:fill="FFFFFF"/>
        </w:rPr>
      </w:pPr>
      <w:r>
        <w:rPr>
          <w:rFonts w:ascii="Vardana" w:hAnsi="Vardana"/>
          <w:b/>
          <w:sz w:val="24"/>
          <w:shd w:val="clear" w:color="auto" w:fill="FFFFFF"/>
        </w:rPr>
        <w:t>&lt;</w:t>
      </w:r>
      <w:proofErr w:type="spellStart"/>
      <w:proofErr w:type="gramStart"/>
      <w:r>
        <w:rPr>
          <w:rFonts w:ascii="Vardana" w:hAnsi="Vardana"/>
          <w:b/>
          <w:sz w:val="24"/>
          <w:shd w:val="clear" w:color="auto" w:fill="FFFFFF"/>
        </w:rPr>
        <w:t>EditText</w:t>
      </w:r>
      <w:proofErr w:type="spellEnd"/>
      <w:r>
        <w:rPr>
          <w:rFonts w:ascii="Vardana" w:hAnsi="Vardana"/>
          <w:b/>
          <w:sz w:val="24"/>
          <w:shd w:val="clear" w:color="auto" w:fill="FFFFFF"/>
        </w:rPr>
        <w:t xml:space="preserve">  id</w:t>
      </w:r>
      <w:proofErr w:type="gramEnd"/>
      <w:r>
        <w:rPr>
          <w:rFonts w:ascii="Vardana" w:hAnsi="Vardana"/>
          <w:b/>
          <w:sz w:val="24"/>
          <w:shd w:val="clear" w:color="auto" w:fill="FFFFFF"/>
        </w:rPr>
        <w:t>&gt;</w:t>
      </w:r>
      <w:r>
        <w:rPr>
          <w:rFonts w:ascii="Vardana" w:hAnsi="Vardana"/>
          <w:sz w:val="24"/>
          <w:shd w:val="clear" w:color="auto" w:fill="FFFFFF"/>
        </w:rPr>
        <w:t xml:space="preserve"> should be replaced with the </w:t>
      </w:r>
      <w:r>
        <w:rPr>
          <w:rFonts w:ascii="Vardana" w:hAnsi="Vardana"/>
          <w:sz w:val="24"/>
          <w:shd w:val="clear" w:color="auto" w:fill="CCCCCC"/>
        </w:rPr>
        <w:t xml:space="preserve"> </w:t>
      </w:r>
      <w:proofErr w:type="spellStart"/>
      <w:r>
        <w:rPr>
          <w:rFonts w:ascii="Vardana" w:hAnsi="Vardana"/>
          <w:sz w:val="24"/>
          <w:shd w:val="clear" w:color="auto" w:fill="CCCCCC"/>
        </w:rPr>
        <w:t>android:id</w:t>
      </w:r>
      <w:proofErr w:type="spellEnd"/>
      <w:r>
        <w:rPr>
          <w:rFonts w:ascii="Vardana" w:hAnsi="Vardana"/>
          <w:sz w:val="24"/>
          <w:shd w:val="clear" w:color="auto" w:fill="CCCCCC"/>
        </w:rPr>
        <w:t xml:space="preserve"> </w:t>
      </w:r>
      <w:r>
        <w:rPr>
          <w:rFonts w:ascii="Vardana" w:hAnsi="Vardana"/>
          <w:sz w:val="24"/>
          <w:shd w:val="clear" w:color="auto" w:fill="FFFFFF"/>
        </w:rPr>
        <w:t xml:space="preserve"> that was specified in the name_getter.xml layout file for the </w:t>
      </w:r>
      <w:proofErr w:type="spellStart"/>
      <w:r>
        <w:rPr>
          <w:rFonts w:ascii="Vardana" w:hAnsi="Vardana"/>
          <w:sz w:val="24"/>
          <w:shd w:val="clear" w:color="auto" w:fill="FFFFFF"/>
        </w:rPr>
        <w:t>EditText</w:t>
      </w:r>
      <w:proofErr w:type="spellEnd"/>
      <w:r>
        <w:rPr>
          <w:rFonts w:ascii="Vardana" w:hAnsi="Vardana"/>
          <w:sz w:val="24"/>
          <w:shd w:val="clear" w:color="auto" w:fill="FFFFFF"/>
        </w:rPr>
        <w:t xml:space="preserve"> element.</w:t>
      </w:r>
    </w:p>
    <w:p w:rsidR="008942A0" w:rsidRDefault="008942A0" w:rsidP="008942A0">
      <w:pPr>
        <w:pStyle w:val="BodyText"/>
        <w:widowControl w:val="0"/>
        <w:numPr>
          <w:ilvl w:val="2"/>
          <w:numId w:val="34"/>
        </w:numPr>
        <w:tabs>
          <w:tab w:val="left" w:pos="2121"/>
        </w:tabs>
        <w:suppressAutoHyphens/>
        <w:spacing w:line="240" w:lineRule="auto"/>
        <w:rPr>
          <w:rFonts w:ascii="Vardana" w:hAnsi="Vardana"/>
          <w:sz w:val="24"/>
        </w:rPr>
      </w:pPr>
      <w:r>
        <w:rPr>
          <w:rFonts w:ascii="Vardana" w:hAnsi="Vardana"/>
          <w:sz w:val="24"/>
        </w:rPr>
        <w:t xml:space="preserve">You will have to explicitly cast the return value to the type of </w:t>
      </w:r>
      <w:proofErr w:type="spellStart"/>
      <w:r>
        <w:rPr>
          <w:rFonts w:ascii="Vardana" w:hAnsi="Vardana"/>
          <w:sz w:val="24"/>
        </w:rPr>
        <w:t>EditText</w:t>
      </w:r>
      <w:proofErr w:type="spellEnd"/>
      <w:r>
        <w:rPr>
          <w:rFonts w:ascii="Vardana" w:hAnsi="Vardana"/>
          <w:sz w:val="24"/>
        </w:rPr>
        <w:t xml:space="preserve"> as this method only returns objects of type Object.</w:t>
      </w:r>
    </w:p>
    <w:p w:rsidR="008942A0" w:rsidRDefault="008942A0" w:rsidP="008942A0">
      <w:pPr>
        <w:pStyle w:val="BodyText"/>
        <w:widowControl w:val="0"/>
        <w:numPr>
          <w:ilvl w:val="2"/>
          <w:numId w:val="34"/>
        </w:numPr>
        <w:tabs>
          <w:tab w:val="left" w:pos="2121"/>
        </w:tabs>
        <w:suppressAutoHyphens/>
        <w:spacing w:line="240" w:lineRule="auto"/>
        <w:rPr>
          <w:rFonts w:ascii="Vardana" w:hAnsi="Vardana"/>
          <w:i/>
          <w:sz w:val="24"/>
        </w:rPr>
      </w:pPr>
      <w:r>
        <w:rPr>
          <w:rFonts w:ascii="Vardana" w:hAnsi="Vardana"/>
          <w:i/>
          <w:sz w:val="24"/>
        </w:rPr>
        <w:t xml:space="preserve">This static constant value was added in the same way as it </w:t>
      </w:r>
      <w:r>
        <w:rPr>
          <w:rFonts w:ascii="Vardana" w:hAnsi="Vardana"/>
          <w:i/>
          <w:sz w:val="24"/>
        </w:rPr>
        <w:lastRenderedPageBreak/>
        <w:t xml:space="preserve">was done for the </w:t>
      </w:r>
      <w:proofErr w:type="spellStart"/>
      <w:r>
        <w:rPr>
          <w:rFonts w:ascii="Vardana" w:hAnsi="Vardana"/>
          <w:i/>
          <w:sz w:val="24"/>
        </w:rPr>
        <w:t>R.layout.name_getter</w:t>
      </w:r>
      <w:proofErr w:type="spellEnd"/>
      <w:r>
        <w:rPr>
          <w:rFonts w:ascii="Vardana" w:hAnsi="Vardana"/>
          <w:i/>
          <w:sz w:val="24"/>
        </w:rPr>
        <w:t xml:space="preserve"> value and serves the same purpose.</w:t>
      </w:r>
    </w:p>
    <w:p w:rsidR="008942A0" w:rsidRDefault="008942A0" w:rsidP="008942A0">
      <w:pPr>
        <w:pStyle w:val="BodyText"/>
        <w:widowControl w:val="0"/>
        <w:numPr>
          <w:ilvl w:val="1"/>
          <w:numId w:val="35"/>
        </w:numPr>
        <w:tabs>
          <w:tab w:val="left" w:pos="1414"/>
        </w:tabs>
        <w:suppressAutoHyphens/>
        <w:spacing w:line="240" w:lineRule="auto"/>
        <w:rPr>
          <w:rFonts w:ascii="Vardana" w:hAnsi="Vardana"/>
          <w:sz w:val="24"/>
          <w:shd w:val="clear" w:color="auto" w:fill="FFFFFF"/>
        </w:rPr>
      </w:pPr>
      <w:r>
        <w:rPr>
          <w:rFonts w:ascii="Vardana" w:hAnsi="Vardana"/>
          <w:sz w:val="24"/>
        </w:rPr>
        <w:t xml:space="preserve">Make a call </w:t>
      </w:r>
      <w:proofErr w:type="gramStart"/>
      <w:r>
        <w:rPr>
          <w:rFonts w:ascii="Vardana" w:hAnsi="Vardana"/>
          <w:sz w:val="24"/>
        </w:rPr>
        <w:t xml:space="preserve">to </w:t>
      </w:r>
      <w:r>
        <w:rPr>
          <w:rFonts w:ascii="Vardana" w:hAnsi="Vardana"/>
          <w:sz w:val="24"/>
          <w:shd w:val="clear" w:color="auto" w:fill="CCCCCC"/>
        </w:rPr>
        <w:t xml:space="preserve"> </w:t>
      </w:r>
      <w:proofErr w:type="spellStart"/>
      <w:r>
        <w:rPr>
          <w:rFonts w:ascii="Vardana" w:hAnsi="Vardana"/>
          <w:sz w:val="24"/>
          <w:shd w:val="clear" w:color="auto" w:fill="CCCCCC"/>
        </w:rPr>
        <w:t>this.findViewById</w:t>
      </w:r>
      <w:proofErr w:type="spellEnd"/>
      <w:proofErr w:type="gramEnd"/>
      <w:r>
        <w:rPr>
          <w:rFonts w:ascii="Vardana" w:hAnsi="Vardana"/>
          <w:sz w:val="24"/>
          <w:shd w:val="clear" w:color="auto" w:fill="CCCCCC"/>
        </w:rPr>
        <w:t>(R.id.</w:t>
      </w:r>
      <w:r>
        <w:rPr>
          <w:rFonts w:ascii="Vardana" w:hAnsi="Vardana"/>
          <w:b/>
          <w:sz w:val="24"/>
          <w:shd w:val="clear" w:color="auto" w:fill="CCCCCC"/>
        </w:rPr>
        <w:t>&lt;Button id&gt;</w:t>
      </w:r>
      <w:r>
        <w:rPr>
          <w:rFonts w:ascii="Vardana" w:hAnsi="Vardana"/>
          <w:sz w:val="24"/>
          <w:shd w:val="clear" w:color="auto" w:fill="CCCCCC"/>
        </w:rPr>
        <w:t xml:space="preserve">) </w:t>
      </w:r>
      <w:r>
        <w:rPr>
          <w:rFonts w:ascii="Vardana" w:hAnsi="Vardana"/>
          <w:sz w:val="24"/>
          <w:shd w:val="clear" w:color="auto" w:fill="FFFFFF"/>
        </w:rPr>
        <w:t xml:space="preserve"> and set a local </w:t>
      </w:r>
      <w:proofErr w:type="spellStart"/>
      <w:r>
        <w:rPr>
          <w:rFonts w:ascii="Vardana" w:hAnsi="Vardana"/>
          <w:sz w:val="24"/>
          <w:shd w:val="clear" w:color="auto" w:fill="FFFFFF"/>
        </w:rPr>
        <w:t>android.widget.Button</w:t>
      </w:r>
      <w:proofErr w:type="spellEnd"/>
      <w:r>
        <w:rPr>
          <w:rFonts w:ascii="Vardana" w:hAnsi="Vardana"/>
          <w:sz w:val="24"/>
          <w:shd w:val="clear" w:color="auto" w:fill="FFFFFF"/>
        </w:rPr>
        <w:t xml:space="preserve"> reference equal to the return value. </w:t>
      </w:r>
    </w:p>
    <w:p w:rsidR="008942A0" w:rsidRDefault="008942A0" w:rsidP="008942A0">
      <w:pPr>
        <w:pStyle w:val="BodyText"/>
        <w:widowControl w:val="0"/>
        <w:numPr>
          <w:ilvl w:val="2"/>
          <w:numId w:val="35"/>
        </w:numPr>
        <w:tabs>
          <w:tab w:val="left" w:pos="2121"/>
        </w:tabs>
        <w:suppressAutoHyphens/>
        <w:spacing w:line="240" w:lineRule="auto"/>
        <w:rPr>
          <w:rFonts w:ascii="Vardana" w:hAnsi="Vardana"/>
          <w:sz w:val="24"/>
          <w:shd w:val="clear" w:color="auto" w:fill="FFFFFF"/>
        </w:rPr>
      </w:pPr>
      <w:r>
        <w:rPr>
          <w:rFonts w:ascii="Vardana" w:hAnsi="Vardana"/>
          <w:b/>
          <w:sz w:val="24"/>
          <w:shd w:val="clear" w:color="auto" w:fill="FFFFFF"/>
        </w:rPr>
        <w:t>&lt;</w:t>
      </w:r>
      <w:proofErr w:type="gramStart"/>
      <w:r>
        <w:rPr>
          <w:rFonts w:ascii="Vardana" w:hAnsi="Vardana"/>
          <w:b/>
          <w:sz w:val="24"/>
          <w:shd w:val="clear" w:color="auto" w:fill="FFFFFF"/>
        </w:rPr>
        <w:t>Button  id</w:t>
      </w:r>
      <w:proofErr w:type="gramEnd"/>
      <w:r>
        <w:rPr>
          <w:rFonts w:ascii="Vardana" w:hAnsi="Vardana"/>
          <w:b/>
          <w:sz w:val="24"/>
          <w:shd w:val="clear" w:color="auto" w:fill="FFFFFF"/>
        </w:rPr>
        <w:t>&gt;</w:t>
      </w:r>
      <w:r>
        <w:rPr>
          <w:rFonts w:ascii="Vardana" w:hAnsi="Vardana"/>
          <w:sz w:val="24"/>
          <w:shd w:val="clear" w:color="auto" w:fill="FFFFFF"/>
        </w:rPr>
        <w:t xml:space="preserve"> should be replaced with the </w:t>
      </w:r>
      <w:r>
        <w:rPr>
          <w:rFonts w:ascii="Vardana" w:hAnsi="Vardana"/>
          <w:sz w:val="24"/>
          <w:shd w:val="clear" w:color="auto" w:fill="CCCCCC"/>
        </w:rPr>
        <w:t xml:space="preserve"> </w:t>
      </w:r>
      <w:proofErr w:type="spellStart"/>
      <w:r>
        <w:rPr>
          <w:rFonts w:ascii="Vardana" w:hAnsi="Vardana"/>
          <w:sz w:val="24"/>
          <w:shd w:val="clear" w:color="auto" w:fill="CCCCCC"/>
        </w:rPr>
        <w:t>android:id</w:t>
      </w:r>
      <w:proofErr w:type="spellEnd"/>
      <w:r>
        <w:rPr>
          <w:rFonts w:ascii="Vardana" w:hAnsi="Vardana"/>
          <w:sz w:val="24"/>
          <w:shd w:val="clear" w:color="auto" w:fill="CCCCCC"/>
        </w:rPr>
        <w:t xml:space="preserve"> </w:t>
      </w:r>
      <w:r>
        <w:rPr>
          <w:rFonts w:ascii="Vardana" w:hAnsi="Vardana"/>
          <w:sz w:val="24"/>
          <w:shd w:val="clear" w:color="auto" w:fill="FFFFFF"/>
        </w:rPr>
        <w:t xml:space="preserve"> that was specified in the name_getter.xml layout file for the Button element.</w:t>
      </w:r>
    </w:p>
    <w:p w:rsidR="008942A0" w:rsidRDefault="008942A0" w:rsidP="008942A0">
      <w:pPr>
        <w:pStyle w:val="BodyText"/>
        <w:widowControl w:val="0"/>
        <w:numPr>
          <w:ilvl w:val="1"/>
          <w:numId w:val="36"/>
        </w:numPr>
        <w:tabs>
          <w:tab w:val="left" w:pos="1414"/>
        </w:tabs>
        <w:suppressAutoHyphens/>
        <w:spacing w:line="240" w:lineRule="auto"/>
        <w:rPr>
          <w:rFonts w:ascii="Vardana" w:hAnsi="Vardana"/>
          <w:sz w:val="24"/>
          <w:shd w:val="clear" w:color="auto" w:fill="FFFFFF"/>
        </w:rPr>
      </w:pPr>
      <w:r>
        <w:rPr>
          <w:rFonts w:ascii="Vardana" w:hAnsi="Vardana"/>
          <w:sz w:val="24"/>
        </w:rPr>
        <w:t xml:space="preserve">Make a call </w:t>
      </w:r>
      <w:proofErr w:type="gramStart"/>
      <w:r>
        <w:rPr>
          <w:rFonts w:ascii="Vardana" w:hAnsi="Vardana"/>
          <w:sz w:val="24"/>
        </w:rPr>
        <w:t xml:space="preserve">to </w:t>
      </w:r>
      <w:r>
        <w:rPr>
          <w:rFonts w:ascii="Vardana" w:hAnsi="Vardana"/>
          <w:sz w:val="24"/>
          <w:shd w:val="clear" w:color="auto" w:fill="CCCCCC"/>
        </w:rPr>
        <w:t xml:space="preserve"> </w:t>
      </w:r>
      <w:proofErr w:type="spellStart"/>
      <w:r>
        <w:rPr>
          <w:rFonts w:ascii="Vardana" w:hAnsi="Vardana"/>
          <w:b/>
          <w:sz w:val="24"/>
          <w:shd w:val="clear" w:color="auto" w:fill="CCCCCC"/>
        </w:rPr>
        <w:t>button</w:t>
      </w:r>
      <w:r>
        <w:rPr>
          <w:rFonts w:ascii="Vardana" w:hAnsi="Vardana"/>
          <w:sz w:val="24"/>
          <w:shd w:val="clear" w:color="auto" w:fill="CCCCCC"/>
        </w:rPr>
        <w:t>.setOnClickListener</w:t>
      </w:r>
      <w:proofErr w:type="spellEnd"/>
      <w:proofErr w:type="gramEnd"/>
      <w:r>
        <w:rPr>
          <w:rFonts w:ascii="Vardana" w:hAnsi="Vardana"/>
          <w:sz w:val="24"/>
          <w:shd w:val="clear" w:color="auto" w:fill="CCCCCC"/>
        </w:rPr>
        <w:t xml:space="preserve">(this) </w:t>
      </w:r>
      <w:r>
        <w:rPr>
          <w:rFonts w:ascii="Vardana" w:hAnsi="Vardana"/>
          <w:sz w:val="24"/>
          <w:shd w:val="clear" w:color="auto" w:fill="FFFFFF"/>
        </w:rPr>
        <w:t>.</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sz w:val="24"/>
          <w:shd w:val="clear" w:color="auto" w:fill="FFFFFF"/>
        </w:rPr>
      </w:pPr>
      <w:proofErr w:type="gramStart"/>
      <w:r>
        <w:rPr>
          <w:rFonts w:ascii="Vardana" w:hAnsi="Vardana"/>
          <w:b/>
          <w:sz w:val="24"/>
          <w:shd w:val="clear" w:color="auto" w:fill="FFFFFF"/>
        </w:rPr>
        <w:t>button</w:t>
      </w:r>
      <w:proofErr w:type="gramEnd"/>
      <w:r>
        <w:rPr>
          <w:rFonts w:ascii="Vardana" w:hAnsi="Vardana"/>
          <w:sz w:val="24"/>
          <w:shd w:val="clear" w:color="auto" w:fill="FFFFFF"/>
        </w:rPr>
        <w:t xml:space="preserve"> should be replaced with the local Button reference you just retrieved.</w:t>
      </w:r>
    </w:p>
    <w:p w:rsidR="008942A0" w:rsidRDefault="008942A0" w:rsidP="008942A0">
      <w:pPr>
        <w:pStyle w:val="BodyText"/>
        <w:widowControl w:val="0"/>
        <w:numPr>
          <w:ilvl w:val="0"/>
          <w:numId w:val="36"/>
        </w:numPr>
        <w:tabs>
          <w:tab w:val="left" w:pos="707"/>
        </w:tabs>
        <w:suppressAutoHyphens/>
        <w:spacing w:line="240" w:lineRule="auto"/>
        <w:rPr>
          <w:rFonts w:ascii="Vardana" w:hAnsi="Vardana"/>
          <w:sz w:val="24"/>
        </w:rPr>
      </w:pPr>
      <w:r>
        <w:rPr>
          <w:rFonts w:ascii="Vardana" w:hAnsi="Vardana"/>
          <w:sz w:val="24"/>
        </w:rPr>
        <w:t xml:space="preserve">Fill in the </w:t>
      </w:r>
      <w:proofErr w:type="spellStart"/>
      <w:r>
        <w:rPr>
          <w:rFonts w:ascii="Vardana" w:hAnsi="Vardana"/>
          <w:sz w:val="24"/>
        </w:rPr>
        <w:t>onClick</w:t>
      </w:r>
      <w:proofErr w:type="spellEnd"/>
      <w:r>
        <w:rPr>
          <w:rFonts w:ascii="Vardana" w:hAnsi="Vardana"/>
          <w:sz w:val="24"/>
        </w:rPr>
        <w:t xml:space="preserve"> method stub:</w:t>
      </w:r>
    </w:p>
    <w:p w:rsidR="008942A0" w:rsidRDefault="008942A0" w:rsidP="008942A0">
      <w:pPr>
        <w:pStyle w:val="BodyText"/>
        <w:widowControl w:val="0"/>
        <w:numPr>
          <w:ilvl w:val="1"/>
          <w:numId w:val="36"/>
        </w:numPr>
        <w:tabs>
          <w:tab w:val="left" w:pos="1414"/>
        </w:tabs>
        <w:suppressAutoHyphens/>
        <w:spacing w:line="240" w:lineRule="auto"/>
        <w:rPr>
          <w:rFonts w:ascii="Vardana" w:hAnsi="Vardana"/>
          <w:sz w:val="24"/>
        </w:rPr>
      </w:pPr>
      <w:r>
        <w:rPr>
          <w:rFonts w:ascii="Vardana" w:hAnsi="Vardana"/>
          <w:sz w:val="24"/>
        </w:rPr>
        <w:t>Retrieve the user entered text from the text field and keep it in a local String variable</w:t>
      </w:r>
    </w:p>
    <w:p w:rsidR="008942A0" w:rsidRDefault="008942A0" w:rsidP="008942A0">
      <w:pPr>
        <w:pStyle w:val="BodyText"/>
        <w:widowControl w:val="0"/>
        <w:numPr>
          <w:ilvl w:val="1"/>
          <w:numId w:val="36"/>
        </w:numPr>
        <w:tabs>
          <w:tab w:val="left" w:pos="1414"/>
        </w:tabs>
        <w:suppressAutoHyphens/>
        <w:spacing w:line="240" w:lineRule="auto"/>
        <w:rPr>
          <w:rFonts w:ascii="Vardana" w:hAnsi="Vardana"/>
          <w:sz w:val="24"/>
          <w:shd w:val="clear" w:color="auto" w:fill="FFFFFF"/>
        </w:rPr>
      </w:pPr>
      <w:r>
        <w:rPr>
          <w:rFonts w:ascii="Vardana" w:hAnsi="Vardana"/>
          <w:sz w:val="24"/>
        </w:rPr>
        <w:t xml:space="preserve">Create an </w:t>
      </w:r>
      <w:proofErr w:type="spellStart"/>
      <w:r>
        <w:rPr>
          <w:rFonts w:ascii="Vardana" w:hAnsi="Vardana"/>
          <w:sz w:val="24"/>
        </w:rPr>
        <w:t>android.content.Intent</w:t>
      </w:r>
      <w:proofErr w:type="spellEnd"/>
      <w:r>
        <w:rPr>
          <w:rFonts w:ascii="Vardana" w:hAnsi="Vardana"/>
          <w:sz w:val="24"/>
        </w:rPr>
        <w:t xml:space="preserve"> object:</w:t>
      </w:r>
      <w:r>
        <w:rPr>
          <w:rFonts w:ascii="Vardana" w:hAnsi="Vardana"/>
          <w:sz w:val="24"/>
          <w:shd w:val="clear" w:color="auto" w:fill="CCCCCC"/>
        </w:rPr>
        <w:t xml:space="preserve"> new </w:t>
      </w:r>
      <w:proofErr w:type="gramStart"/>
      <w:r>
        <w:rPr>
          <w:rFonts w:ascii="Vardana" w:hAnsi="Vardana"/>
          <w:sz w:val="24"/>
          <w:shd w:val="clear" w:color="auto" w:fill="CCCCCC"/>
        </w:rPr>
        <w:t>Intent(</w:t>
      </w:r>
      <w:proofErr w:type="gramEnd"/>
      <w:r>
        <w:rPr>
          <w:rFonts w:ascii="Vardana" w:hAnsi="Vardana"/>
          <w:sz w:val="24"/>
          <w:shd w:val="clear" w:color="auto" w:fill="CCCCCC"/>
        </w:rPr>
        <w:t xml:space="preserve">this, </w:t>
      </w:r>
      <w:proofErr w:type="spellStart"/>
      <w:r>
        <w:rPr>
          <w:rFonts w:ascii="Vardana" w:hAnsi="Vardana"/>
          <w:sz w:val="24"/>
          <w:shd w:val="clear" w:color="auto" w:fill="CCCCCC"/>
        </w:rPr>
        <w:t>HelloWorld.class</w:t>
      </w:r>
      <w:proofErr w:type="spellEnd"/>
      <w:r>
        <w:rPr>
          <w:rFonts w:ascii="Vardana" w:hAnsi="Vardana"/>
          <w:sz w:val="24"/>
          <w:shd w:val="clear" w:color="auto" w:fill="CCCCCC"/>
        </w:rPr>
        <w:t xml:space="preserve">) </w:t>
      </w:r>
      <w:r>
        <w:rPr>
          <w:rFonts w:ascii="Vardana" w:hAnsi="Vardana"/>
          <w:sz w:val="24"/>
          <w:shd w:val="clear" w:color="auto" w:fill="FFFFFF"/>
        </w:rPr>
        <w:t>.</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sz w:val="24"/>
        </w:rPr>
      </w:pPr>
      <w:r>
        <w:rPr>
          <w:rFonts w:ascii="Vardana" w:hAnsi="Vardana"/>
          <w:sz w:val="24"/>
        </w:rPr>
        <w:t xml:space="preserve">We'll use the Intent object to start the </w:t>
      </w:r>
      <w:proofErr w:type="spellStart"/>
      <w:r>
        <w:rPr>
          <w:rFonts w:ascii="Vardana" w:hAnsi="Vardana"/>
          <w:sz w:val="24"/>
        </w:rPr>
        <w:t>HelloWorld</w:t>
      </w:r>
      <w:proofErr w:type="spellEnd"/>
      <w:r>
        <w:rPr>
          <w:rFonts w:ascii="Vardana" w:hAnsi="Vardana"/>
          <w:sz w:val="24"/>
        </w:rPr>
        <w:t xml:space="preserve"> greeting activity and pass it information</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i/>
          <w:sz w:val="24"/>
        </w:rPr>
      </w:pPr>
      <w:r>
        <w:rPr>
          <w:rFonts w:ascii="Vardana" w:hAnsi="Vardana"/>
          <w:i/>
          <w:sz w:val="24"/>
        </w:rPr>
        <w:t xml:space="preserve">We'll discuss Intents in more depth in later </w:t>
      </w:r>
      <w:proofErr w:type="gramStart"/>
      <w:r>
        <w:rPr>
          <w:rFonts w:ascii="Vardana" w:hAnsi="Vardana"/>
          <w:i/>
          <w:sz w:val="24"/>
        </w:rPr>
        <w:t>labs,</w:t>
      </w:r>
      <w:proofErr w:type="gramEnd"/>
      <w:r>
        <w:rPr>
          <w:rFonts w:ascii="Vardana" w:hAnsi="Vardana"/>
          <w:i/>
          <w:sz w:val="24"/>
        </w:rPr>
        <w:t xml:space="preserve"> essentially we use them to interact with other application components.</w:t>
      </w:r>
    </w:p>
    <w:p w:rsidR="008942A0" w:rsidRDefault="008942A0" w:rsidP="008942A0">
      <w:pPr>
        <w:pStyle w:val="BodyText"/>
        <w:widowControl w:val="0"/>
        <w:numPr>
          <w:ilvl w:val="1"/>
          <w:numId w:val="36"/>
        </w:numPr>
        <w:tabs>
          <w:tab w:val="left" w:pos="1414"/>
        </w:tabs>
        <w:suppressAutoHyphens/>
        <w:spacing w:line="240" w:lineRule="auto"/>
        <w:rPr>
          <w:rFonts w:ascii="Vardana" w:hAnsi="Vardana"/>
          <w:sz w:val="24"/>
        </w:rPr>
      </w:pPr>
      <w:r>
        <w:rPr>
          <w:rFonts w:ascii="Vardana" w:hAnsi="Vardana"/>
          <w:sz w:val="24"/>
        </w:rPr>
        <w:t xml:space="preserve">You will use the </w:t>
      </w:r>
      <w:proofErr w:type="spellStart"/>
      <w:proofErr w:type="gramStart"/>
      <w:r>
        <w:rPr>
          <w:rFonts w:ascii="Vardana" w:hAnsi="Vardana"/>
          <w:sz w:val="24"/>
        </w:rPr>
        <w:t>Intent.putExtra</w:t>
      </w:r>
      <w:proofErr w:type="spellEnd"/>
      <w:r>
        <w:rPr>
          <w:rFonts w:ascii="Vardana" w:hAnsi="Vardana"/>
          <w:sz w:val="24"/>
        </w:rPr>
        <w:t>(</w:t>
      </w:r>
      <w:proofErr w:type="gramEnd"/>
      <w:r>
        <w:rPr>
          <w:rFonts w:ascii="Vardana" w:hAnsi="Vardana"/>
          <w:sz w:val="24"/>
        </w:rPr>
        <w:t xml:space="preserve">&lt;key&gt;, &lt;value&gt;) method to pass the user entered name to the </w:t>
      </w:r>
      <w:proofErr w:type="spellStart"/>
      <w:r>
        <w:rPr>
          <w:rFonts w:ascii="Vardana" w:hAnsi="Vardana"/>
          <w:sz w:val="24"/>
        </w:rPr>
        <w:t>HelloWorld</w:t>
      </w:r>
      <w:proofErr w:type="spellEnd"/>
      <w:r>
        <w:rPr>
          <w:rFonts w:ascii="Vardana" w:hAnsi="Vardana"/>
          <w:sz w:val="24"/>
        </w:rPr>
        <w:t xml:space="preserve"> greeting Activity. This method functions like a </w:t>
      </w:r>
      <w:proofErr w:type="spellStart"/>
      <w:r>
        <w:rPr>
          <w:rFonts w:ascii="Vardana" w:hAnsi="Vardana"/>
          <w:sz w:val="24"/>
        </w:rPr>
        <w:t>hashmap</w:t>
      </w:r>
      <w:proofErr w:type="spellEnd"/>
      <w:r>
        <w:rPr>
          <w:rFonts w:ascii="Vardana" w:hAnsi="Vardana"/>
          <w:sz w:val="24"/>
        </w:rPr>
        <w:t xml:space="preserve">, where values can be stored by associating them with a string key and later retrieved with the same key. You can retrieve this </w:t>
      </w:r>
      <w:proofErr w:type="spellStart"/>
      <w:r>
        <w:rPr>
          <w:rFonts w:ascii="Vardana" w:hAnsi="Vardana"/>
          <w:sz w:val="24"/>
        </w:rPr>
        <w:t>hashmap</w:t>
      </w:r>
      <w:proofErr w:type="spellEnd"/>
      <w:r>
        <w:rPr>
          <w:rFonts w:ascii="Vardana" w:hAnsi="Vardana"/>
          <w:sz w:val="24"/>
        </w:rPr>
        <w:t xml:space="preserve"> later by calling </w:t>
      </w:r>
      <w:proofErr w:type="spellStart"/>
      <w:proofErr w:type="gramStart"/>
      <w:r>
        <w:rPr>
          <w:rFonts w:ascii="Vardana" w:hAnsi="Vardana"/>
          <w:sz w:val="24"/>
        </w:rPr>
        <w:t>getExtras</w:t>
      </w:r>
      <w:proofErr w:type="spellEnd"/>
      <w:r>
        <w:rPr>
          <w:rFonts w:ascii="Vardana" w:hAnsi="Vardana"/>
          <w:sz w:val="24"/>
        </w:rPr>
        <w:t>(</w:t>
      </w:r>
      <w:proofErr w:type="gramEnd"/>
      <w:r>
        <w:rPr>
          <w:rFonts w:ascii="Vardana" w:hAnsi="Vardana"/>
          <w:sz w:val="24"/>
        </w:rPr>
        <w:t>).</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sz w:val="24"/>
          <w:shd w:val="clear" w:color="auto" w:fill="FFFFFF"/>
        </w:rPr>
      </w:pPr>
      <w:r>
        <w:rPr>
          <w:rFonts w:ascii="Vardana" w:hAnsi="Vardana"/>
          <w:sz w:val="24"/>
        </w:rPr>
        <w:t xml:space="preserve">Make a call to </w:t>
      </w:r>
      <w:r>
        <w:rPr>
          <w:rFonts w:ascii="Vardana" w:hAnsi="Vardana"/>
          <w:sz w:val="24"/>
          <w:shd w:val="clear" w:color="auto" w:fill="CCCCCC"/>
        </w:rPr>
        <w:t xml:space="preserve"> </w:t>
      </w:r>
      <w:r>
        <w:rPr>
          <w:rFonts w:ascii="Vardana" w:hAnsi="Vardana"/>
          <w:b/>
          <w:sz w:val="24"/>
          <w:shd w:val="clear" w:color="auto" w:fill="CCCCCC"/>
        </w:rPr>
        <w:t>&lt;intent&gt;</w:t>
      </w:r>
      <w:r>
        <w:rPr>
          <w:rFonts w:ascii="Vardana" w:hAnsi="Vardana"/>
          <w:sz w:val="24"/>
          <w:shd w:val="clear" w:color="auto" w:fill="CCCCCC"/>
        </w:rPr>
        <w:t>.</w:t>
      </w:r>
      <w:proofErr w:type="spellStart"/>
      <w:r>
        <w:rPr>
          <w:rFonts w:ascii="Vardana" w:hAnsi="Vardana"/>
          <w:sz w:val="24"/>
          <w:shd w:val="clear" w:color="auto" w:fill="CCCCCC"/>
        </w:rPr>
        <w:t>putExtra</w:t>
      </w:r>
      <w:proofErr w:type="spellEnd"/>
      <w:r>
        <w:rPr>
          <w:rFonts w:ascii="Vardana" w:hAnsi="Vardana"/>
          <w:sz w:val="24"/>
          <w:shd w:val="clear" w:color="auto" w:fill="CCCCCC"/>
        </w:rPr>
        <w:t>(</w:t>
      </w:r>
      <w:r>
        <w:rPr>
          <w:rFonts w:ascii="Vardana" w:hAnsi="Vardana"/>
          <w:b/>
          <w:sz w:val="24"/>
          <w:shd w:val="clear" w:color="auto" w:fill="CCCCCC"/>
        </w:rPr>
        <w:t>&lt;key&gt;</w:t>
      </w:r>
      <w:r>
        <w:rPr>
          <w:rFonts w:ascii="Vardana" w:hAnsi="Vardana"/>
          <w:sz w:val="24"/>
          <w:shd w:val="clear" w:color="auto" w:fill="CCCCCC"/>
        </w:rPr>
        <w:t>, &lt;</w:t>
      </w:r>
      <w:r>
        <w:rPr>
          <w:rFonts w:ascii="Vardana" w:hAnsi="Vardana"/>
          <w:b/>
          <w:sz w:val="24"/>
          <w:shd w:val="clear" w:color="auto" w:fill="CCCCCC"/>
        </w:rPr>
        <w:t>value&gt;</w:t>
      </w:r>
      <w:r>
        <w:rPr>
          <w:rFonts w:ascii="Vardana" w:hAnsi="Vardana"/>
          <w:sz w:val="24"/>
          <w:shd w:val="clear" w:color="auto" w:fill="CCCCCC"/>
        </w:rPr>
        <w:t xml:space="preserve">) </w:t>
      </w:r>
      <w:r>
        <w:rPr>
          <w:rFonts w:ascii="Vardana" w:hAnsi="Vardana"/>
          <w:sz w:val="24"/>
          <w:shd w:val="clear" w:color="auto" w:fill="FFFFFF"/>
        </w:rPr>
        <w:t xml:space="preserve">, </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sz w:val="24"/>
        </w:rPr>
      </w:pPr>
      <w:r>
        <w:rPr>
          <w:rFonts w:ascii="Vardana" w:hAnsi="Vardana"/>
          <w:b/>
          <w:sz w:val="24"/>
        </w:rPr>
        <w:t>&lt;</w:t>
      </w:r>
      <w:proofErr w:type="gramStart"/>
      <w:r>
        <w:rPr>
          <w:rFonts w:ascii="Vardana" w:hAnsi="Vardana"/>
          <w:b/>
          <w:sz w:val="24"/>
        </w:rPr>
        <w:t>intent</w:t>
      </w:r>
      <w:proofErr w:type="gramEnd"/>
      <w:r>
        <w:rPr>
          <w:rFonts w:ascii="Vardana" w:hAnsi="Vardana"/>
          <w:b/>
          <w:sz w:val="24"/>
        </w:rPr>
        <w:t>&gt;</w:t>
      </w:r>
      <w:r>
        <w:rPr>
          <w:rFonts w:ascii="Vardana" w:hAnsi="Vardana"/>
          <w:sz w:val="24"/>
        </w:rPr>
        <w:t xml:space="preserve"> should be replaced with the intent object you just created.</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sz w:val="24"/>
        </w:rPr>
      </w:pPr>
      <w:r>
        <w:rPr>
          <w:rFonts w:ascii="Vardana" w:hAnsi="Vardana"/>
          <w:b/>
          <w:sz w:val="24"/>
        </w:rPr>
        <w:t>&lt;</w:t>
      </w:r>
      <w:proofErr w:type="gramStart"/>
      <w:r>
        <w:rPr>
          <w:rFonts w:ascii="Vardana" w:hAnsi="Vardana"/>
          <w:b/>
          <w:sz w:val="24"/>
        </w:rPr>
        <w:t>key</w:t>
      </w:r>
      <w:proofErr w:type="gramEnd"/>
      <w:r>
        <w:rPr>
          <w:rFonts w:ascii="Vardana" w:hAnsi="Vardana"/>
          <w:b/>
          <w:sz w:val="24"/>
        </w:rPr>
        <w:t>&gt;</w:t>
      </w:r>
      <w:r>
        <w:rPr>
          <w:rFonts w:ascii="Vardana" w:hAnsi="Vardana"/>
          <w:sz w:val="24"/>
        </w:rPr>
        <w:t xml:space="preserve"> should be replaced with a string you will use to access the user's name later.</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sz w:val="24"/>
        </w:rPr>
      </w:pPr>
      <w:r>
        <w:rPr>
          <w:rFonts w:ascii="Vardana" w:hAnsi="Vardana"/>
          <w:b/>
          <w:sz w:val="24"/>
        </w:rPr>
        <w:t>&lt;</w:t>
      </w:r>
      <w:proofErr w:type="gramStart"/>
      <w:r>
        <w:rPr>
          <w:rFonts w:ascii="Vardana" w:hAnsi="Vardana"/>
          <w:b/>
          <w:sz w:val="24"/>
        </w:rPr>
        <w:t>value</w:t>
      </w:r>
      <w:proofErr w:type="gramEnd"/>
      <w:r>
        <w:rPr>
          <w:rFonts w:ascii="Vardana" w:hAnsi="Vardana"/>
          <w:b/>
          <w:sz w:val="24"/>
        </w:rPr>
        <w:t>&gt;</w:t>
      </w:r>
      <w:r>
        <w:rPr>
          <w:rFonts w:ascii="Vardana" w:hAnsi="Vardana"/>
          <w:sz w:val="24"/>
        </w:rPr>
        <w:t xml:space="preserve"> should be replaced with the users name obtained from the text field. To obtain the text from the </w:t>
      </w:r>
      <w:proofErr w:type="spellStart"/>
      <w:r>
        <w:rPr>
          <w:rFonts w:ascii="Vardana" w:hAnsi="Vardana"/>
          <w:sz w:val="24"/>
        </w:rPr>
        <w:t>EditText</w:t>
      </w:r>
      <w:proofErr w:type="spellEnd"/>
      <w:r>
        <w:rPr>
          <w:rFonts w:ascii="Vardana" w:hAnsi="Vardana"/>
          <w:sz w:val="24"/>
        </w:rPr>
        <w:t xml:space="preserve"> object, you must call </w:t>
      </w:r>
      <w:proofErr w:type="gramStart"/>
      <w:r>
        <w:rPr>
          <w:rFonts w:ascii="Vardana" w:hAnsi="Vardana"/>
          <w:sz w:val="24"/>
        </w:rPr>
        <w:t xml:space="preserve">to </w:t>
      </w:r>
      <w:r>
        <w:rPr>
          <w:rFonts w:ascii="Vardana" w:hAnsi="Vardana"/>
          <w:sz w:val="24"/>
          <w:shd w:val="clear" w:color="auto" w:fill="CCCCCC"/>
        </w:rPr>
        <w:t xml:space="preserve"> </w:t>
      </w:r>
      <w:r>
        <w:rPr>
          <w:rFonts w:ascii="Vardana" w:hAnsi="Vardana"/>
          <w:b/>
          <w:sz w:val="24"/>
          <w:shd w:val="clear" w:color="auto" w:fill="CCCCCC"/>
        </w:rPr>
        <w:t>&lt;</w:t>
      </w:r>
      <w:proofErr w:type="spellStart"/>
      <w:proofErr w:type="gramEnd"/>
      <w:r>
        <w:rPr>
          <w:rFonts w:ascii="Vardana" w:hAnsi="Vardana"/>
          <w:b/>
          <w:sz w:val="24"/>
          <w:shd w:val="clear" w:color="auto" w:fill="CCCCCC"/>
        </w:rPr>
        <w:t>editText</w:t>
      </w:r>
      <w:proofErr w:type="spellEnd"/>
      <w:r>
        <w:rPr>
          <w:rFonts w:ascii="Vardana" w:hAnsi="Vardana"/>
          <w:b/>
          <w:sz w:val="24"/>
          <w:shd w:val="clear" w:color="auto" w:fill="CCCCCC"/>
        </w:rPr>
        <w:t xml:space="preserve"> object&gt;.</w:t>
      </w:r>
      <w:proofErr w:type="spellStart"/>
      <w:r>
        <w:rPr>
          <w:rFonts w:ascii="Vardana" w:hAnsi="Vardana"/>
          <w:sz w:val="24"/>
          <w:shd w:val="clear" w:color="auto" w:fill="CCCCCC"/>
        </w:rPr>
        <w:t>getText</w:t>
      </w:r>
      <w:proofErr w:type="spellEnd"/>
      <w:r>
        <w:rPr>
          <w:rFonts w:ascii="Vardana" w:hAnsi="Vardana"/>
          <w:sz w:val="24"/>
          <w:shd w:val="clear" w:color="auto" w:fill="CCCCCC"/>
        </w:rPr>
        <w:t>().</w:t>
      </w:r>
      <w:proofErr w:type="spellStart"/>
      <w:r>
        <w:rPr>
          <w:rFonts w:ascii="Vardana" w:hAnsi="Vardana"/>
          <w:sz w:val="24"/>
          <w:shd w:val="clear" w:color="auto" w:fill="CCCCCC"/>
        </w:rPr>
        <w:t>toString</w:t>
      </w:r>
      <w:proofErr w:type="spellEnd"/>
      <w:r>
        <w:rPr>
          <w:rFonts w:ascii="Vardana" w:hAnsi="Vardana"/>
          <w:sz w:val="24"/>
          <w:shd w:val="clear" w:color="auto" w:fill="CCCCCC"/>
        </w:rPr>
        <w:t xml:space="preserve">() </w:t>
      </w:r>
      <w:r>
        <w:rPr>
          <w:rFonts w:ascii="Vardana" w:hAnsi="Vardana"/>
          <w:sz w:val="24"/>
          <w:shd w:val="clear" w:color="auto" w:fill="FFFFFF"/>
        </w:rPr>
        <w:t>.</w:t>
      </w:r>
      <w:r>
        <w:rPr>
          <w:rFonts w:ascii="Vardana" w:hAnsi="Vardana"/>
          <w:sz w:val="24"/>
        </w:rPr>
        <w:t xml:space="preserve"> </w:t>
      </w:r>
    </w:p>
    <w:p w:rsidR="008942A0" w:rsidRDefault="008942A0" w:rsidP="008942A0">
      <w:pPr>
        <w:pStyle w:val="BodyText"/>
        <w:widowControl w:val="0"/>
        <w:numPr>
          <w:ilvl w:val="1"/>
          <w:numId w:val="36"/>
        </w:numPr>
        <w:tabs>
          <w:tab w:val="left" w:pos="1414"/>
        </w:tabs>
        <w:suppressAutoHyphens/>
        <w:spacing w:line="240" w:lineRule="auto"/>
        <w:rPr>
          <w:rFonts w:ascii="Vardana" w:hAnsi="Vardana"/>
          <w:sz w:val="24"/>
          <w:shd w:val="clear" w:color="auto" w:fill="FFFFFF"/>
        </w:rPr>
      </w:pPr>
      <w:r>
        <w:rPr>
          <w:rFonts w:ascii="Vardana" w:hAnsi="Vardana"/>
          <w:sz w:val="24"/>
        </w:rPr>
        <w:t xml:space="preserve">Make a call to </w:t>
      </w:r>
      <w:r>
        <w:rPr>
          <w:rFonts w:ascii="Vardana" w:hAnsi="Vardana"/>
          <w:sz w:val="24"/>
          <w:shd w:val="clear" w:color="auto" w:fill="CCCCCC"/>
        </w:rPr>
        <w:t xml:space="preserve"> </w:t>
      </w:r>
      <w:proofErr w:type="spellStart"/>
      <w:r>
        <w:rPr>
          <w:rFonts w:ascii="Vardana" w:hAnsi="Vardana"/>
          <w:sz w:val="24"/>
          <w:shd w:val="clear" w:color="auto" w:fill="CCCCCC"/>
        </w:rPr>
        <w:t>this.startActivity</w:t>
      </w:r>
      <w:proofErr w:type="spellEnd"/>
      <w:r>
        <w:rPr>
          <w:rFonts w:ascii="Vardana" w:hAnsi="Vardana"/>
          <w:sz w:val="24"/>
          <w:shd w:val="clear" w:color="auto" w:fill="CCCCCC"/>
        </w:rPr>
        <w:t>(</w:t>
      </w:r>
      <w:r>
        <w:rPr>
          <w:rFonts w:ascii="Vardana" w:hAnsi="Vardana"/>
          <w:b/>
          <w:sz w:val="24"/>
          <w:shd w:val="clear" w:color="auto" w:fill="CCCCCC"/>
        </w:rPr>
        <w:t>&lt;intent&gt;</w:t>
      </w:r>
      <w:r>
        <w:rPr>
          <w:rFonts w:ascii="Vardana" w:hAnsi="Vardana"/>
          <w:sz w:val="24"/>
          <w:shd w:val="clear" w:color="auto" w:fill="CCCCCC"/>
        </w:rPr>
        <w:t xml:space="preserve">) </w:t>
      </w:r>
      <w:r>
        <w:rPr>
          <w:rFonts w:ascii="Vardana" w:hAnsi="Vardana"/>
          <w:sz w:val="24"/>
          <w:shd w:val="clear" w:color="auto" w:fill="FFFFFF"/>
        </w:rPr>
        <w:t xml:space="preserve"> </w:t>
      </w:r>
    </w:p>
    <w:p w:rsidR="008942A0" w:rsidRDefault="008942A0" w:rsidP="008942A0">
      <w:pPr>
        <w:pStyle w:val="BodyText"/>
        <w:widowControl w:val="0"/>
        <w:numPr>
          <w:ilvl w:val="2"/>
          <w:numId w:val="36"/>
        </w:numPr>
        <w:tabs>
          <w:tab w:val="left" w:pos="2121"/>
        </w:tabs>
        <w:suppressAutoHyphens/>
        <w:spacing w:line="240" w:lineRule="auto"/>
        <w:rPr>
          <w:rFonts w:ascii="Vardana" w:hAnsi="Vardana"/>
          <w:i/>
          <w:sz w:val="24"/>
        </w:rPr>
      </w:pPr>
      <w:r>
        <w:rPr>
          <w:rFonts w:ascii="Vardana" w:hAnsi="Vardana"/>
          <w:i/>
          <w:sz w:val="24"/>
        </w:rPr>
        <w:lastRenderedPageBreak/>
        <w:t xml:space="preserve">This command will initiate the switch to the </w:t>
      </w:r>
      <w:proofErr w:type="spellStart"/>
      <w:r>
        <w:rPr>
          <w:rFonts w:ascii="Vardana" w:hAnsi="Vardana"/>
          <w:i/>
          <w:sz w:val="24"/>
        </w:rPr>
        <w:t>HelloWorld</w:t>
      </w:r>
      <w:proofErr w:type="spellEnd"/>
      <w:r>
        <w:rPr>
          <w:rFonts w:ascii="Vardana" w:hAnsi="Vardana"/>
          <w:i/>
          <w:sz w:val="24"/>
        </w:rPr>
        <w:t xml:space="preserve"> greeting Activity.</w:t>
      </w: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rPr>
      </w:pPr>
    </w:p>
    <w:p w:rsidR="008942A0" w:rsidRDefault="008942A0" w:rsidP="008942A0">
      <w:pPr>
        <w:pStyle w:val="BodyText"/>
        <w:spacing w:after="0"/>
        <w:rPr>
          <w:rFonts w:ascii="Vardana" w:hAnsi="Vardana"/>
          <w:b/>
          <w:sz w:val="24"/>
          <w:u w:val="single"/>
        </w:rPr>
      </w:pPr>
      <w:r>
        <w:rPr>
          <w:rFonts w:ascii="Vardana" w:hAnsi="Vardana"/>
          <w:b/>
          <w:sz w:val="24"/>
          <w:u w:val="single"/>
        </w:rPr>
        <w:t xml:space="preserve">5.1.3 Reconfigure the </w:t>
      </w:r>
      <w:proofErr w:type="spellStart"/>
      <w:r>
        <w:rPr>
          <w:rFonts w:ascii="Vardana" w:hAnsi="Vardana"/>
          <w:b/>
          <w:sz w:val="24"/>
          <w:u w:val="single"/>
        </w:rPr>
        <w:t>HelloWorld</w:t>
      </w:r>
      <w:proofErr w:type="spellEnd"/>
      <w:r>
        <w:rPr>
          <w:rFonts w:ascii="Vardana" w:hAnsi="Vardana"/>
          <w:b/>
          <w:sz w:val="24"/>
          <w:u w:val="single"/>
        </w:rPr>
        <w:t xml:space="preserve"> Application</w:t>
      </w: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sz w:val="24"/>
        </w:rPr>
      </w:pPr>
      <w:r>
        <w:rPr>
          <w:rFonts w:ascii="Vardana" w:hAnsi="Vardana"/>
          <w:sz w:val="24"/>
        </w:rPr>
        <w:t xml:space="preserve">The Android Manifest contains information on all of the Applications components, including which component should be used in different </w:t>
      </w:r>
      <w:proofErr w:type="spellStart"/>
      <w:r>
        <w:rPr>
          <w:rFonts w:ascii="Vardana" w:hAnsi="Vardana"/>
          <w:sz w:val="24"/>
        </w:rPr>
        <w:t>scenarios.We</w:t>
      </w:r>
      <w:proofErr w:type="spellEnd"/>
      <w:r>
        <w:rPr>
          <w:rFonts w:ascii="Vardana" w:hAnsi="Vardana"/>
          <w:sz w:val="24"/>
        </w:rPr>
        <w:t xml:space="preserve"> need to tell our application to use the new activity on startup instead of the </w:t>
      </w:r>
      <w:proofErr w:type="spellStart"/>
      <w:r>
        <w:rPr>
          <w:rFonts w:ascii="Vardana" w:hAnsi="Vardana"/>
          <w:sz w:val="24"/>
        </w:rPr>
        <w:t>HelloWorld</w:t>
      </w:r>
      <w:proofErr w:type="spellEnd"/>
      <w:r>
        <w:rPr>
          <w:rFonts w:ascii="Vardana" w:hAnsi="Vardana"/>
          <w:sz w:val="24"/>
        </w:rPr>
        <w:t xml:space="preserve"> Activity which it was previously using.  Begin by Double-Clicking the AndroidManifest.xml file to open it</w:t>
      </w:r>
    </w:p>
    <w:p w:rsidR="008942A0" w:rsidRDefault="008942A0" w:rsidP="008942A0">
      <w:pPr>
        <w:pStyle w:val="BodyText"/>
        <w:widowControl w:val="0"/>
        <w:numPr>
          <w:ilvl w:val="0"/>
          <w:numId w:val="37"/>
        </w:numPr>
        <w:tabs>
          <w:tab w:val="left" w:pos="707"/>
        </w:tabs>
        <w:suppressAutoHyphens/>
        <w:spacing w:line="240" w:lineRule="auto"/>
        <w:rPr>
          <w:rFonts w:ascii="Vardana" w:hAnsi="Vardana"/>
          <w:sz w:val="24"/>
        </w:rPr>
      </w:pPr>
      <w:r>
        <w:rPr>
          <w:rFonts w:ascii="Vardana" w:hAnsi="Vardana"/>
          <w:sz w:val="24"/>
        </w:rPr>
        <w:t xml:space="preserve">Like the Layout, file there is also a Manifest Editor. Switch to the XML Editor by clicking the </w:t>
      </w:r>
      <w:r>
        <w:rPr>
          <w:rFonts w:ascii="Vardana" w:hAnsi="Vardana"/>
          <w:b/>
          <w:sz w:val="24"/>
        </w:rPr>
        <w:t>AndroidManifest.xml</w:t>
      </w:r>
      <w:r>
        <w:rPr>
          <w:rFonts w:ascii="Vardana" w:hAnsi="Vardana"/>
          <w:sz w:val="24"/>
        </w:rPr>
        <w:t xml:space="preserve"> tab along the bottom of the editor</w:t>
      </w:r>
    </w:p>
    <w:p w:rsidR="008942A0" w:rsidRDefault="008942A0" w:rsidP="008942A0">
      <w:pPr>
        <w:pStyle w:val="BodyText"/>
        <w:widowControl w:val="0"/>
        <w:numPr>
          <w:ilvl w:val="0"/>
          <w:numId w:val="37"/>
        </w:numPr>
        <w:tabs>
          <w:tab w:val="left" w:pos="707"/>
        </w:tabs>
        <w:suppressAutoHyphens/>
        <w:spacing w:line="240" w:lineRule="auto"/>
        <w:rPr>
          <w:rFonts w:ascii="Vardana" w:hAnsi="Vardana"/>
          <w:sz w:val="24"/>
          <w:shd w:val="clear" w:color="auto" w:fill="FFFFFF"/>
        </w:rPr>
      </w:pPr>
      <w:r>
        <w:rPr>
          <w:rFonts w:ascii="Vardana" w:hAnsi="Vardana"/>
          <w:sz w:val="24"/>
        </w:rPr>
        <w:t xml:space="preserve">Find the first opening </w:t>
      </w:r>
      <w:r>
        <w:rPr>
          <w:rFonts w:ascii="Vardana" w:hAnsi="Vardana"/>
          <w:b/>
          <w:sz w:val="24"/>
        </w:rPr>
        <w:t>&lt;activity ... &gt;</w:t>
      </w:r>
      <w:r>
        <w:rPr>
          <w:rFonts w:ascii="Vardana" w:hAnsi="Vardana"/>
          <w:sz w:val="24"/>
        </w:rPr>
        <w:t xml:space="preserve"> tag and change the attribute labeled </w:t>
      </w:r>
      <w:r>
        <w:rPr>
          <w:rFonts w:ascii="Vardana" w:hAnsi="Vardana"/>
          <w:sz w:val="24"/>
          <w:shd w:val="clear" w:color="auto" w:fill="CCCCCC"/>
        </w:rPr>
        <w:t xml:space="preserve"> </w:t>
      </w:r>
      <w:proofErr w:type="spellStart"/>
      <w:r>
        <w:rPr>
          <w:rFonts w:ascii="Vardana" w:hAnsi="Vardana"/>
          <w:sz w:val="24"/>
          <w:shd w:val="clear" w:color="auto" w:fill="CCCCCC"/>
        </w:rPr>
        <w:t>android:name</w:t>
      </w:r>
      <w:proofErr w:type="spellEnd"/>
      <w:r>
        <w:rPr>
          <w:rFonts w:ascii="Vardana" w:hAnsi="Vardana"/>
          <w:sz w:val="24"/>
          <w:shd w:val="clear" w:color="auto" w:fill="CCCCCC"/>
        </w:rPr>
        <w:t xml:space="preserve"> </w:t>
      </w:r>
      <w:r>
        <w:rPr>
          <w:rFonts w:ascii="Vardana" w:hAnsi="Vardana"/>
          <w:sz w:val="24"/>
          <w:shd w:val="clear" w:color="auto" w:fill="FFFFFF"/>
        </w:rPr>
        <w:t xml:space="preserve"> equal from </w:t>
      </w:r>
      <w:r>
        <w:rPr>
          <w:rFonts w:ascii="Vardana" w:hAnsi="Vardana"/>
          <w:sz w:val="24"/>
          <w:shd w:val="clear" w:color="auto" w:fill="CCCCCC"/>
        </w:rPr>
        <w:t>".</w:t>
      </w:r>
      <w:proofErr w:type="spellStart"/>
      <w:r>
        <w:rPr>
          <w:rFonts w:ascii="Vardana" w:hAnsi="Vardana"/>
          <w:sz w:val="24"/>
          <w:shd w:val="clear" w:color="auto" w:fill="CCCCCC"/>
        </w:rPr>
        <w:t>HelloWorld</w:t>
      </w:r>
      <w:proofErr w:type="spellEnd"/>
      <w:r>
        <w:rPr>
          <w:rFonts w:ascii="Vardana" w:hAnsi="Vardana"/>
          <w:sz w:val="24"/>
          <w:shd w:val="clear" w:color="auto" w:fill="CCCCCC"/>
        </w:rPr>
        <w:t xml:space="preserve">" </w:t>
      </w:r>
      <w:r>
        <w:rPr>
          <w:rFonts w:ascii="Vardana" w:hAnsi="Vardana"/>
          <w:sz w:val="24"/>
          <w:shd w:val="clear" w:color="auto" w:fill="FFFFFF"/>
        </w:rPr>
        <w:t xml:space="preserve"> to </w:t>
      </w:r>
      <w:r>
        <w:rPr>
          <w:rFonts w:ascii="Vardana" w:hAnsi="Vardana"/>
          <w:sz w:val="24"/>
          <w:shd w:val="clear" w:color="auto" w:fill="CCCCCC"/>
        </w:rPr>
        <w:t xml:space="preserve"> "</w:t>
      </w:r>
      <w:r>
        <w:rPr>
          <w:rFonts w:ascii="Vardana" w:hAnsi="Vardana"/>
          <w:b/>
          <w:sz w:val="24"/>
          <w:shd w:val="clear" w:color="auto" w:fill="CCCCCC"/>
        </w:rPr>
        <w:t>&lt;New Activity Class&gt;</w:t>
      </w:r>
      <w:r>
        <w:rPr>
          <w:rFonts w:ascii="Vardana" w:hAnsi="Vardana"/>
          <w:sz w:val="24"/>
          <w:shd w:val="clear" w:color="auto" w:fill="CCCCCC"/>
        </w:rPr>
        <w:t xml:space="preserve">" </w:t>
      </w:r>
      <w:r>
        <w:rPr>
          <w:rFonts w:ascii="Vardana" w:hAnsi="Vardana"/>
          <w:sz w:val="24"/>
          <w:shd w:val="clear" w:color="auto" w:fill="FFFFFF"/>
        </w:rPr>
        <w:t xml:space="preserve"> </w:t>
      </w:r>
    </w:p>
    <w:p w:rsidR="008942A0" w:rsidRDefault="008942A0" w:rsidP="008942A0">
      <w:pPr>
        <w:pStyle w:val="BodyText"/>
        <w:widowControl w:val="0"/>
        <w:numPr>
          <w:ilvl w:val="1"/>
          <w:numId w:val="37"/>
        </w:numPr>
        <w:tabs>
          <w:tab w:val="left" w:pos="1414"/>
        </w:tabs>
        <w:suppressAutoHyphens/>
        <w:spacing w:line="240" w:lineRule="auto"/>
        <w:rPr>
          <w:rFonts w:ascii="Vardana" w:hAnsi="Vardana"/>
          <w:sz w:val="24"/>
        </w:rPr>
      </w:pPr>
      <w:r>
        <w:rPr>
          <w:rFonts w:ascii="Vardana" w:hAnsi="Vardana"/>
          <w:sz w:val="24"/>
        </w:rPr>
        <w:t xml:space="preserve">Replace </w:t>
      </w:r>
      <w:r>
        <w:rPr>
          <w:rFonts w:ascii="Vardana" w:hAnsi="Vardana"/>
          <w:b/>
          <w:sz w:val="24"/>
        </w:rPr>
        <w:t xml:space="preserve">&lt;New Activity Class&gt; </w:t>
      </w:r>
      <w:r>
        <w:rPr>
          <w:rFonts w:ascii="Vardana" w:hAnsi="Vardana"/>
          <w:sz w:val="24"/>
        </w:rPr>
        <w:t>with the full name of your new Activity Class.</w:t>
      </w:r>
    </w:p>
    <w:p w:rsidR="008942A0" w:rsidRDefault="008942A0" w:rsidP="008942A0">
      <w:pPr>
        <w:pStyle w:val="BodyText"/>
        <w:widowControl w:val="0"/>
        <w:numPr>
          <w:ilvl w:val="1"/>
          <w:numId w:val="37"/>
        </w:numPr>
        <w:tabs>
          <w:tab w:val="left" w:pos="1414"/>
        </w:tabs>
        <w:suppressAutoHyphens/>
        <w:spacing w:line="240" w:lineRule="auto"/>
        <w:rPr>
          <w:rFonts w:ascii="Vardana" w:hAnsi="Vardana"/>
          <w:sz w:val="24"/>
          <w:shd w:val="clear" w:color="auto" w:fill="FFFFFF"/>
        </w:rPr>
      </w:pPr>
      <w:r>
        <w:rPr>
          <w:rFonts w:ascii="Vardana" w:hAnsi="Vardana"/>
          <w:sz w:val="24"/>
        </w:rPr>
        <w:t xml:space="preserve">Look at </w:t>
      </w:r>
      <w:proofErr w:type="gramStart"/>
      <w:r>
        <w:rPr>
          <w:rFonts w:ascii="Vardana" w:hAnsi="Vardana"/>
          <w:sz w:val="24"/>
        </w:rPr>
        <w:t xml:space="preserve">the </w:t>
      </w:r>
      <w:r>
        <w:rPr>
          <w:rFonts w:ascii="Vardana" w:hAnsi="Vardana"/>
          <w:sz w:val="24"/>
          <w:shd w:val="clear" w:color="auto" w:fill="CCCCCC"/>
        </w:rPr>
        <w:t xml:space="preserve"> </w:t>
      </w:r>
      <w:proofErr w:type="spellStart"/>
      <w:r>
        <w:rPr>
          <w:rFonts w:ascii="Vardana" w:hAnsi="Vardana"/>
          <w:sz w:val="24"/>
          <w:shd w:val="clear" w:color="auto" w:fill="CCCCCC"/>
        </w:rPr>
        <w:t>android:package</w:t>
      </w:r>
      <w:proofErr w:type="spellEnd"/>
      <w:proofErr w:type="gramEnd"/>
      <w:r>
        <w:rPr>
          <w:rFonts w:ascii="Vardana" w:hAnsi="Vardana"/>
          <w:sz w:val="24"/>
          <w:shd w:val="clear" w:color="auto" w:fill="CCCCCC"/>
        </w:rPr>
        <w:t xml:space="preserve"> </w:t>
      </w:r>
      <w:r>
        <w:rPr>
          <w:rFonts w:ascii="Vardana" w:hAnsi="Vardana"/>
          <w:sz w:val="24"/>
          <w:shd w:val="clear" w:color="auto" w:fill="FFFFFF"/>
        </w:rPr>
        <w:t xml:space="preserve"> attribute in the </w:t>
      </w:r>
      <w:r>
        <w:rPr>
          <w:rFonts w:ascii="Vardana" w:hAnsi="Vardana"/>
          <w:b/>
          <w:sz w:val="24"/>
          <w:shd w:val="clear" w:color="auto" w:fill="FFFFFF"/>
        </w:rPr>
        <w:t>&lt;manifest&gt;</w:t>
      </w:r>
      <w:r>
        <w:rPr>
          <w:rFonts w:ascii="Vardana" w:hAnsi="Vardana"/>
          <w:sz w:val="24"/>
          <w:shd w:val="clear" w:color="auto" w:fill="FFFFFF"/>
        </w:rPr>
        <w:t xml:space="preserve"> tag, this declares the top level package for the application. If your activity resides in a sub-package then you must also include the sub-package in the name of your Activity class.</w:t>
      </w:r>
    </w:p>
    <w:p w:rsidR="008942A0" w:rsidRDefault="008942A0" w:rsidP="008942A0">
      <w:pPr>
        <w:pStyle w:val="BodyText"/>
        <w:widowControl w:val="0"/>
        <w:numPr>
          <w:ilvl w:val="1"/>
          <w:numId w:val="37"/>
        </w:numPr>
        <w:tabs>
          <w:tab w:val="left" w:pos="1414"/>
        </w:tabs>
        <w:suppressAutoHyphens/>
        <w:spacing w:after="0" w:line="240" w:lineRule="auto"/>
        <w:rPr>
          <w:rFonts w:ascii="Vardana" w:hAnsi="Vardana"/>
          <w:sz w:val="24"/>
        </w:rPr>
      </w:pPr>
      <w:r>
        <w:rPr>
          <w:rFonts w:ascii="Vardana" w:hAnsi="Vardana"/>
          <w:sz w:val="24"/>
        </w:rPr>
        <w:t>For example:</w:t>
      </w:r>
    </w:p>
    <w:p w:rsidR="008942A0" w:rsidRDefault="008942A0" w:rsidP="008942A0">
      <w:pPr>
        <w:pStyle w:val="BodyText"/>
        <w:widowControl w:val="0"/>
        <w:numPr>
          <w:ilvl w:val="2"/>
          <w:numId w:val="37"/>
        </w:numPr>
        <w:tabs>
          <w:tab w:val="left" w:pos="2121"/>
        </w:tabs>
        <w:suppressAutoHyphens/>
        <w:spacing w:line="240" w:lineRule="auto"/>
        <w:rPr>
          <w:rFonts w:ascii="Vardana" w:hAnsi="Vardana"/>
          <w:sz w:val="24"/>
          <w:shd w:val="clear" w:color="auto" w:fill="FFFFFF"/>
        </w:rPr>
      </w:pPr>
      <w:r>
        <w:rPr>
          <w:rFonts w:ascii="Vardana" w:hAnsi="Vardana"/>
          <w:sz w:val="24"/>
        </w:rPr>
        <w:t xml:space="preserve">application package name in the manifest tag:  </w:t>
      </w:r>
      <w:r>
        <w:rPr>
          <w:rFonts w:ascii="Vardana" w:hAnsi="Vardana"/>
          <w:sz w:val="24"/>
          <w:shd w:val="clear" w:color="auto" w:fill="CCCCCC"/>
        </w:rPr>
        <w:t xml:space="preserve"> </w:t>
      </w:r>
      <w:proofErr w:type="spellStart"/>
      <w:r>
        <w:rPr>
          <w:rFonts w:ascii="Vardana" w:hAnsi="Vardana"/>
          <w:sz w:val="24"/>
          <w:shd w:val="clear" w:color="auto" w:fill="CCCCCC"/>
        </w:rPr>
        <w:t>android:package</w:t>
      </w:r>
      <w:proofErr w:type="spellEnd"/>
      <w:r>
        <w:rPr>
          <w:rFonts w:ascii="Vardana" w:hAnsi="Vardana"/>
          <w:sz w:val="24"/>
          <w:shd w:val="clear" w:color="auto" w:fill="CCCCCC"/>
        </w:rPr>
        <w:t>="</w:t>
      </w:r>
      <w:proofErr w:type="spellStart"/>
      <w:r>
        <w:rPr>
          <w:rFonts w:ascii="Vardana" w:hAnsi="Vardana"/>
          <w:b/>
          <w:sz w:val="24"/>
          <w:shd w:val="clear" w:color="auto" w:fill="CCCCCC"/>
        </w:rPr>
        <w:t>my.app.basepackage</w:t>
      </w:r>
      <w:proofErr w:type="spellEnd"/>
      <w:r>
        <w:rPr>
          <w:rFonts w:ascii="Vardana" w:hAnsi="Vardana"/>
          <w:b/>
          <w:sz w:val="24"/>
          <w:shd w:val="clear" w:color="auto" w:fill="CCCCCC"/>
        </w:rPr>
        <w:t>"</w:t>
      </w:r>
      <w:r>
        <w:rPr>
          <w:rFonts w:ascii="Vardana" w:hAnsi="Vardana"/>
          <w:sz w:val="24"/>
          <w:shd w:val="clear" w:color="auto" w:fill="CCCCCC"/>
        </w:rPr>
        <w:t xml:space="preserve"> </w:t>
      </w:r>
      <w:r>
        <w:rPr>
          <w:rFonts w:ascii="Vardana" w:hAnsi="Vardana"/>
          <w:sz w:val="24"/>
          <w:shd w:val="clear" w:color="auto" w:fill="FFFFFF"/>
        </w:rPr>
        <w:t xml:space="preserve"> </w:t>
      </w:r>
    </w:p>
    <w:p w:rsidR="008942A0" w:rsidRDefault="008942A0" w:rsidP="008942A0">
      <w:pPr>
        <w:pStyle w:val="BodyText"/>
        <w:widowControl w:val="0"/>
        <w:numPr>
          <w:ilvl w:val="2"/>
          <w:numId w:val="37"/>
        </w:numPr>
        <w:tabs>
          <w:tab w:val="left" w:pos="2121"/>
        </w:tabs>
        <w:suppressAutoHyphens/>
        <w:spacing w:after="0" w:line="240" w:lineRule="auto"/>
        <w:rPr>
          <w:rFonts w:ascii="Vardana" w:hAnsi="Vardana"/>
          <w:sz w:val="24"/>
        </w:rPr>
      </w:pPr>
      <w:r>
        <w:rPr>
          <w:rFonts w:ascii="Vardana" w:hAnsi="Vardana"/>
          <w:sz w:val="24"/>
        </w:rPr>
        <w:t xml:space="preserve">"Activity1" </w:t>
      </w:r>
    </w:p>
    <w:p w:rsidR="008942A0" w:rsidRDefault="008942A0" w:rsidP="008942A0">
      <w:pPr>
        <w:pStyle w:val="BodyText"/>
        <w:widowControl w:val="0"/>
        <w:numPr>
          <w:ilvl w:val="3"/>
          <w:numId w:val="37"/>
        </w:numPr>
        <w:tabs>
          <w:tab w:val="left" w:pos="2828"/>
        </w:tabs>
        <w:suppressAutoHyphens/>
        <w:spacing w:after="0" w:line="240" w:lineRule="auto"/>
        <w:rPr>
          <w:rFonts w:ascii="Vardana" w:hAnsi="Vardana"/>
          <w:b/>
          <w:sz w:val="24"/>
        </w:rPr>
      </w:pPr>
      <w:r>
        <w:rPr>
          <w:rFonts w:ascii="Vardana" w:hAnsi="Vardana"/>
          <w:sz w:val="24"/>
        </w:rPr>
        <w:t xml:space="preserve">fully qualified </w:t>
      </w:r>
      <w:proofErr w:type="spellStart"/>
      <w:r>
        <w:rPr>
          <w:rFonts w:ascii="Vardana" w:hAnsi="Vardana"/>
          <w:sz w:val="24"/>
        </w:rPr>
        <w:t>classpath</w:t>
      </w:r>
      <w:proofErr w:type="spellEnd"/>
      <w:r>
        <w:rPr>
          <w:rFonts w:ascii="Vardana" w:hAnsi="Vardana"/>
          <w:sz w:val="24"/>
        </w:rPr>
        <w:t xml:space="preserve">: </w:t>
      </w:r>
      <w:r>
        <w:rPr>
          <w:rFonts w:ascii="Vardana" w:hAnsi="Vardana"/>
          <w:b/>
          <w:sz w:val="24"/>
        </w:rPr>
        <w:t>my.app.basepackage.Activity1</w:t>
      </w:r>
    </w:p>
    <w:p w:rsidR="008942A0" w:rsidRDefault="008942A0" w:rsidP="008942A0">
      <w:pPr>
        <w:pStyle w:val="BodyText"/>
        <w:widowControl w:val="0"/>
        <w:numPr>
          <w:ilvl w:val="3"/>
          <w:numId w:val="37"/>
        </w:numPr>
        <w:tabs>
          <w:tab w:val="left" w:pos="2828"/>
        </w:tabs>
        <w:suppressAutoHyphens/>
        <w:spacing w:line="240" w:lineRule="auto"/>
        <w:rPr>
          <w:rFonts w:ascii="Vardana" w:hAnsi="Vardana"/>
          <w:sz w:val="24"/>
          <w:shd w:val="clear" w:color="auto" w:fill="FFFFFF"/>
        </w:rPr>
      </w:pPr>
      <w:r>
        <w:rPr>
          <w:rFonts w:ascii="Vardana" w:hAnsi="Vardana"/>
          <w:sz w:val="24"/>
        </w:rPr>
        <w:t xml:space="preserve">activity tag:  </w:t>
      </w:r>
      <w:r>
        <w:rPr>
          <w:rFonts w:ascii="Vardana" w:hAnsi="Vardana"/>
          <w:sz w:val="24"/>
          <w:shd w:val="clear" w:color="auto" w:fill="CCCCCC"/>
        </w:rPr>
        <w:t xml:space="preserve"> &lt;activity </w:t>
      </w:r>
      <w:proofErr w:type="spellStart"/>
      <w:r>
        <w:rPr>
          <w:rFonts w:ascii="Vardana" w:hAnsi="Vardana"/>
          <w:sz w:val="24"/>
          <w:shd w:val="clear" w:color="auto" w:fill="CCCCCC"/>
        </w:rPr>
        <w:t>android:package</w:t>
      </w:r>
      <w:proofErr w:type="spellEnd"/>
      <w:r>
        <w:rPr>
          <w:rFonts w:ascii="Vardana" w:hAnsi="Vardana"/>
          <w:sz w:val="24"/>
          <w:shd w:val="clear" w:color="auto" w:fill="CCCCCC"/>
        </w:rPr>
        <w:t>="</w:t>
      </w:r>
      <w:r>
        <w:rPr>
          <w:rFonts w:ascii="Vardana" w:hAnsi="Vardana"/>
          <w:b/>
          <w:sz w:val="24"/>
          <w:shd w:val="clear" w:color="auto" w:fill="CCCCCC"/>
        </w:rPr>
        <w:t>Activity1"</w:t>
      </w:r>
      <w:r>
        <w:rPr>
          <w:rFonts w:ascii="Vardana" w:hAnsi="Vardana"/>
          <w:sz w:val="24"/>
          <w:shd w:val="clear" w:color="auto" w:fill="CCCCCC"/>
        </w:rPr>
        <w:t xml:space="preserve">&gt;&lt;/activity&gt; </w:t>
      </w:r>
      <w:r>
        <w:rPr>
          <w:rFonts w:ascii="Vardana" w:hAnsi="Vardana"/>
          <w:sz w:val="24"/>
          <w:shd w:val="clear" w:color="auto" w:fill="FFFFFF"/>
        </w:rPr>
        <w:t xml:space="preserve"> </w:t>
      </w:r>
    </w:p>
    <w:p w:rsidR="008942A0" w:rsidRDefault="008942A0" w:rsidP="008942A0">
      <w:pPr>
        <w:pStyle w:val="BodyText"/>
        <w:widowControl w:val="0"/>
        <w:numPr>
          <w:ilvl w:val="2"/>
          <w:numId w:val="37"/>
        </w:numPr>
        <w:tabs>
          <w:tab w:val="left" w:pos="2121"/>
        </w:tabs>
        <w:suppressAutoHyphens/>
        <w:spacing w:after="0" w:line="240" w:lineRule="auto"/>
        <w:rPr>
          <w:rFonts w:ascii="Vardana" w:hAnsi="Vardana"/>
          <w:sz w:val="24"/>
        </w:rPr>
      </w:pPr>
      <w:r>
        <w:rPr>
          <w:rFonts w:ascii="Vardana" w:hAnsi="Vardana"/>
          <w:sz w:val="24"/>
        </w:rPr>
        <w:t xml:space="preserve">"Activity2" </w:t>
      </w:r>
    </w:p>
    <w:p w:rsidR="008942A0" w:rsidRDefault="008942A0" w:rsidP="008942A0">
      <w:pPr>
        <w:pStyle w:val="BodyText"/>
        <w:widowControl w:val="0"/>
        <w:numPr>
          <w:ilvl w:val="3"/>
          <w:numId w:val="37"/>
        </w:numPr>
        <w:tabs>
          <w:tab w:val="left" w:pos="2828"/>
        </w:tabs>
        <w:suppressAutoHyphens/>
        <w:spacing w:after="0" w:line="240" w:lineRule="auto"/>
        <w:rPr>
          <w:rFonts w:ascii="Vardana" w:hAnsi="Vardana"/>
          <w:b/>
          <w:sz w:val="24"/>
        </w:rPr>
      </w:pPr>
      <w:r>
        <w:rPr>
          <w:rFonts w:ascii="Vardana" w:hAnsi="Vardana"/>
          <w:sz w:val="24"/>
        </w:rPr>
        <w:t xml:space="preserve">fully qualified </w:t>
      </w:r>
      <w:proofErr w:type="spellStart"/>
      <w:r>
        <w:rPr>
          <w:rFonts w:ascii="Vardana" w:hAnsi="Vardana"/>
          <w:sz w:val="24"/>
        </w:rPr>
        <w:t>classpath</w:t>
      </w:r>
      <w:proofErr w:type="spellEnd"/>
      <w:r>
        <w:rPr>
          <w:rFonts w:ascii="Vardana" w:hAnsi="Vardana"/>
          <w:sz w:val="24"/>
        </w:rPr>
        <w:t xml:space="preserve">: </w:t>
      </w:r>
      <w:r>
        <w:rPr>
          <w:rFonts w:ascii="Vardana" w:hAnsi="Vardana"/>
          <w:b/>
          <w:sz w:val="24"/>
        </w:rPr>
        <w:t>my.app.basepackage.subpackage.Activity2</w:t>
      </w:r>
    </w:p>
    <w:p w:rsidR="008942A0" w:rsidRDefault="008942A0" w:rsidP="008942A0">
      <w:pPr>
        <w:pStyle w:val="BodyText"/>
        <w:widowControl w:val="0"/>
        <w:numPr>
          <w:ilvl w:val="3"/>
          <w:numId w:val="37"/>
        </w:numPr>
        <w:tabs>
          <w:tab w:val="left" w:pos="2828"/>
        </w:tabs>
        <w:suppressAutoHyphens/>
        <w:spacing w:line="240" w:lineRule="auto"/>
        <w:rPr>
          <w:rFonts w:ascii="Vardana" w:hAnsi="Vardana"/>
          <w:sz w:val="24"/>
          <w:shd w:val="clear" w:color="auto" w:fill="FFFFFF"/>
        </w:rPr>
      </w:pPr>
      <w:r>
        <w:rPr>
          <w:rFonts w:ascii="Vardana" w:hAnsi="Vardana"/>
          <w:sz w:val="24"/>
        </w:rPr>
        <w:t xml:space="preserve">activity tag:  </w:t>
      </w:r>
      <w:r>
        <w:rPr>
          <w:rFonts w:ascii="Vardana" w:hAnsi="Vardana"/>
          <w:sz w:val="24"/>
          <w:shd w:val="clear" w:color="auto" w:fill="CCCCCC"/>
        </w:rPr>
        <w:t xml:space="preserve"> &lt;activity </w:t>
      </w:r>
      <w:proofErr w:type="spellStart"/>
      <w:r>
        <w:rPr>
          <w:rFonts w:ascii="Vardana" w:hAnsi="Vardana"/>
          <w:sz w:val="24"/>
          <w:shd w:val="clear" w:color="auto" w:fill="CCCCCC"/>
        </w:rPr>
        <w:t>android:package</w:t>
      </w:r>
      <w:proofErr w:type="spellEnd"/>
      <w:r>
        <w:rPr>
          <w:rFonts w:ascii="Vardana" w:hAnsi="Vardana"/>
          <w:sz w:val="24"/>
          <w:shd w:val="clear" w:color="auto" w:fill="CCCCCC"/>
        </w:rPr>
        <w:t>="</w:t>
      </w:r>
      <w:proofErr w:type="spellStart"/>
      <w:r>
        <w:rPr>
          <w:rFonts w:ascii="Vardana" w:hAnsi="Vardana"/>
          <w:b/>
          <w:sz w:val="24"/>
          <w:shd w:val="clear" w:color="auto" w:fill="CCCCCC"/>
        </w:rPr>
        <w:t>subpackage</w:t>
      </w:r>
      <w:proofErr w:type="spellEnd"/>
      <w:r>
        <w:rPr>
          <w:rFonts w:ascii="Vardana" w:hAnsi="Vardana"/>
          <w:b/>
          <w:sz w:val="24"/>
          <w:shd w:val="clear" w:color="auto" w:fill="CCCCCC"/>
        </w:rPr>
        <w:t xml:space="preserve"> .Activity2"</w:t>
      </w:r>
      <w:r>
        <w:rPr>
          <w:rFonts w:ascii="Vardana" w:hAnsi="Vardana"/>
          <w:sz w:val="24"/>
          <w:shd w:val="clear" w:color="auto" w:fill="CCCCCC"/>
        </w:rPr>
        <w:t xml:space="preserve">&gt;&lt;/activity&gt; </w:t>
      </w:r>
      <w:r>
        <w:rPr>
          <w:rFonts w:ascii="Vardana" w:hAnsi="Vardana"/>
          <w:sz w:val="24"/>
          <w:shd w:val="clear" w:color="auto" w:fill="FFFFFF"/>
        </w:rPr>
        <w:t xml:space="preserve"> </w:t>
      </w:r>
    </w:p>
    <w:p w:rsidR="008942A0" w:rsidRDefault="008942A0" w:rsidP="008942A0">
      <w:pPr>
        <w:pStyle w:val="BodyText"/>
        <w:widowControl w:val="0"/>
        <w:numPr>
          <w:ilvl w:val="1"/>
          <w:numId w:val="37"/>
        </w:numPr>
        <w:tabs>
          <w:tab w:val="left" w:pos="1414"/>
        </w:tabs>
        <w:suppressAutoHyphens/>
        <w:spacing w:line="240" w:lineRule="auto"/>
        <w:rPr>
          <w:rFonts w:ascii="Vardana" w:hAnsi="Vardana"/>
          <w:i/>
          <w:sz w:val="24"/>
        </w:rPr>
      </w:pPr>
      <w:r>
        <w:rPr>
          <w:rFonts w:ascii="Vardana" w:hAnsi="Vardana"/>
          <w:i/>
          <w:sz w:val="24"/>
        </w:rPr>
        <w:lastRenderedPageBreak/>
        <w:t>The Intent Filter tag you see nested inside the Activity tag is what tells the application that this Activity is the Main, or startup, Activity.</w:t>
      </w:r>
    </w:p>
    <w:p w:rsidR="008942A0" w:rsidRDefault="008942A0" w:rsidP="008942A0">
      <w:pPr>
        <w:pStyle w:val="BodyText"/>
        <w:widowControl w:val="0"/>
        <w:numPr>
          <w:ilvl w:val="0"/>
          <w:numId w:val="37"/>
        </w:numPr>
        <w:tabs>
          <w:tab w:val="left" w:pos="707"/>
        </w:tabs>
        <w:suppressAutoHyphens/>
        <w:spacing w:line="240" w:lineRule="auto"/>
        <w:rPr>
          <w:rFonts w:ascii="Vardana" w:hAnsi="Vardana"/>
          <w:sz w:val="24"/>
        </w:rPr>
      </w:pPr>
      <w:r>
        <w:rPr>
          <w:rFonts w:ascii="Vardana" w:hAnsi="Vardana"/>
          <w:sz w:val="24"/>
        </w:rPr>
        <w:t>Add the following opening and closing Activity tag pair underneath the Activity tag pair you just modified, nested inside Application tag:</w:t>
      </w:r>
    </w:p>
    <w:p w:rsidR="008942A0" w:rsidRDefault="008942A0" w:rsidP="008942A0">
      <w:pPr>
        <w:pStyle w:val="BodyText"/>
        <w:widowControl w:val="0"/>
        <w:numPr>
          <w:ilvl w:val="1"/>
          <w:numId w:val="37"/>
        </w:numPr>
        <w:tabs>
          <w:tab w:val="left" w:pos="1414"/>
        </w:tabs>
        <w:suppressAutoHyphens/>
        <w:spacing w:line="240" w:lineRule="auto"/>
        <w:rPr>
          <w:rFonts w:ascii="Vardana" w:hAnsi="Vardana"/>
          <w:sz w:val="24"/>
        </w:rPr>
      </w:pPr>
      <w:r>
        <w:rPr>
          <w:rFonts w:ascii="Vardana" w:hAnsi="Vardana"/>
        </w:rPr>
        <w:t xml:space="preserve"> </w:t>
      </w:r>
      <w:r>
        <w:rPr>
          <w:rFonts w:ascii="Vardana" w:hAnsi="Vardana"/>
          <w:sz w:val="24"/>
        </w:rPr>
        <w:t xml:space="preserve">&lt;activity </w:t>
      </w:r>
      <w:proofErr w:type="spellStart"/>
      <w:r>
        <w:rPr>
          <w:rFonts w:ascii="Vardana" w:hAnsi="Vardana"/>
          <w:sz w:val="24"/>
        </w:rPr>
        <w:t>android:name</w:t>
      </w:r>
      <w:proofErr w:type="spellEnd"/>
      <w:r>
        <w:rPr>
          <w:rFonts w:ascii="Vardana" w:hAnsi="Vardana"/>
          <w:sz w:val="24"/>
        </w:rPr>
        <w:t>="</w:t>
      </w:r>
      <w:proofErr w:type="spellStart"/>
      <w:r>
        <w:rPr>
          <w:rFonts w:ascii="Vardana" w:hAnsi="Vardana"/>
          <w:sz w:val="24"/>
        </w:rPr>
        <w:t>HelloWorld</w:t>
      </w:r>
      <w:proofErr w:type="spellEnd"/>
      <w:r>
        <w:rPr>
          <w:rFonts w:ascii="Vardana" w:hAnsi="Vardana"/>
          <w:sz w:val="24"/>
        </w:rPr>
        <w:t xml:space="preserve">" &gt;&lt;/activity&gt; </w:t>
      </w:r>
    </w:p>
    <w:p w:rsidR="008942A0" w:rsidRDefault="008942A0" w:rsidP="008942A0">
      <w:pPr>
        <w:pStyle w:val="BodyText"/>
        <w:widowControl w:val="0"/>
        <w:numPr>
          <w:ilvl w:val="1"/>
          <w:numId w:val="37"/>
        </w:numPr>
        <w:tabs>
          <w:tab w:val="left" w:pos="1414"/>
        </w:tabs>
        <w:suppressAutoHyphens/>
        <w:spacing w:line="240" w:lineRule="auto"/>
        <w:rPr>
          <w:rFonts w:ascii="Vardana" w:hAnsi="Vardana"/>
          <w:i/>
          <w:sz w:val="24"/>
        </w:rPr>
      </w:pPr>
      <w:r>
        <w:rPr>
          <w:rFonts w:ascii="Vardana" w:hAnsi="Vardana"/>
          <w:i/>
          <w:sz w:val="24"/>
        </w:rPr>
        <w:t xml:space="preserve">This declares to the Android device that the application has an Activity component named </w:t>
      </w:r>
      <w:proofErr w:type="spellStart"/>
      <w:r>
        <w:rPr>
          <w:rFonts w:ascii="Vardana" w:hAnsi="Vardana"/>
          <w:i/>
          <w:sz w:val="24"/>
        </w:rPr>
        <w:t>HelloWorld</w:t>
      </w:r>
      <w:proofErr w:type="spellEnd"/>
      <w:r>
        <w:rPr>
          <w:rFonts w:ascii="Vardana" w:hAnsi="Vardana"/>
          <w:i/>
          <w:sz w:val="24"/>
        </w:rPr>
        <w:t>. If you don't add this tag Android will not let you launch this Activity</w:t>
      </w:r>
    </w:p>
    <w:p w:rsidR="008942A0" w:rsidRDefault="008942A0" w:rsidP="008942A0">
      <w:pPr>
        <w:pStyle w:val="BodyText"/>
        <w:spacing w:after="0"/>
        <w:rPr>
          <w:rFonts w:ascii="Vardana" w:hAnsi="Vardana"/>
          <w:sz w:val="24"/>
        </w:rPr>
      </w:pPr>
      <w:r>
        <w:rPr>
          <w:rFonts w:ascii="Vardana" w:hAnsi="Vardana"/>
          <w:sz w:val="24"/>
        </w:rPr>
        <w:t xml:space="preserve">At this point, you should be able to try running the application. The application should start up and display the name retrieval activity you just created. You should be able to enter your name in the text field and hit the button, after which the old </w:t>
      </w:r>
      <w:proofErr w:type="spellStart"/>
      <w:r>
        <w:rPr>
          <w:rFonts w:ascii="Vardana" w:hAnsi="Vardana"/>
          <w:sz w:val="24"/>
        </w:rPr>
        <w:t>HelloWorld</w:t>
      </w:r>
      <w:proofErr w:type="spellEnd"/>
      <w:r>
        <w:rPr>
          <w:rFonts w:ascii="Vardana" w:hAnsi="Vardana"/>
          <w:sz w:val="24"/>
        </w:rPr>
        <w:t xml:space="preserve"> greeting activity should appear. </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28"/>
        </w:rPr>
      </w:pPr>
      <w:r>
        <w:rPr>
          <w:rFonts w:ascii="Vardana" w:hAnsi="Vardana"/>
          <w:b/>
          <w:sz w:val="28"/>
        </w:rPr>
        <w:t>5.2 Greeting the User</w:t>
      </w:r>
    </w:p>
    <w:p w:rsidR="008942A0" w:rsidRDefault="008942A0" w:rsidP="008942A0">
      <w:pPr>
        <w:pStyle w:val="BodyText"/>
        <w:spacing w:after="0"/>
        <w:rPr>
          <w:rFonts w:ascii="Vardana" w:hAnsi="Vardana"/>
          <w:sz w:val="24"/>
        </w:rPr>
      </w:pPr>
    </w:p>
    <w:p w:rsidR="008942A0" w:rsidRDefault="008942A0" w:rsidP="008942A0">
      <w:pPr>
        <w:pStyle w:val="BodyText"/>
        <w:rPr>
          <w:rFonts w:ascii="Vardana" w:hAnsi="Vardana"/>
          <w:sz w:val="24"/>
        </w:rPr>
      </w:pPr>
      <w:r>
        <w:rPr>
          <w:rFonts w:ascii="Vardana" w:hAnsi="Vardana"/>
          <w:sz w:val="24"/>
        </w:rPr>
        <w:t xml:space="preserve">Now that we've got the name retrieval activity completed lets update the </w:t>
      </w:r>
      <w:proofErr w:type="spellStart"/>
      <w:r>
        <w:rPr>
          <w:rFonts w:ascii="Vardana" w:hAnsi="Vardana"/>
          <w:sz w:val="24"/>
        </w:rPr>
        <w:t>HelloWorld</w:t>
      </w:r>
      <w:proofErr w:type="spellEnd"/>
      <w:r>
        <w:rPr>
          <w:rFonts w:ascii="Vardana" w:hAnsi="Vardana"/>
          <w:sz w:val="24"/>
        </w:rPr>
        <w:t xml:space="preserve"> greeting Activity to print out the name the user entered. In the </w:t>
      </w:r>
      <w:proofErr w:type="spellStart"/>
      <w:r>
        <w:rPr>
          <w:rFonts w:ascii="Vardana" w:hAnsi="Vardana"/>
          <w:sz w:val="24"/>
        </w:rPr>
        <w:t>OnCreate</w:t>
      </w:r>
      <w:proofErr w:type="spellEnd"/>
      <w:r>
        <w:rPr>
          <w:rFonts w:ascii="Vardana" w:hAnsi="Vardana"/>
          <w:sz w:val="24"/>
        </w:rPr>
        <w:t xml:space="preserve"> method of HelloWorld.java:</w:t>
      </w:r>
    </w:p>
    <w:p w:rsidR="008942A0" w:rsidRDefault="008942A0" w:rsidP="008942A0">
      <w:pPr>
        <w:pStyle w:val="BodyText"/>
        <w:widowControl w:val="0"/>
        <w:numPr>
          <w:ilvl w:val="0"/>
          <w:numId w:val="38"/>
        </w:numPr>
        <w:tabs>
          <w:tab w:val="left" w:pos="707"/>
        </w:tabs>
        <w:suppressAutoHyphens/>
        <w:spacing w:line="240" w:lineRule="auto"/>
        <w:rPr>
          <w:rFonts w:ascii="Vardana" w:hAnsi="Vardana"/>
          <w:sz w:val="24"/>
          <w:shd w:val="clear" w:color="auto" w:fill="FFFFFF"/>
        </w:rPr>
      </w:pPr>
      <w:r>
        <w:rPr>
          <w:rFonts w:ascii="Vardana" w:hAnsi="Vardana"/>
          <w:sz w:val="24"/>
        </w:rPr>
        <w:t xml:space="preserve">Make a call to  </w:t>
      </w:r>
      <w:r>
        <w:rPr>
          <w:rFonts w:ascii="Vardana" w:hAnsi="Vardana"/>
          <w:sz w:val="24"/>
          <w:shd w:val="clear" w:color="auto" w:fill="CCCCCC"/>
        </w:rPr>
        <w:t xml:space="preserve"> </w:t>
      </w:r>
      <w:proofErr w:type="spellStart"/>
      <w:proofErr w:type="gramStart"/>
      <w:r>
        <w:rPr>
          <w:rFonts w:ascii="Vardana" w:hAnsi="Vardana"/>
          <w:sz w:val="24"/>
          <w:shd w:val="clear" w:color="auto" w:fill="CCCCCC"/>
        </w:rPr>
        <w:t>this.getIntent.getExtras</w:t>
      </w:r>
      <w:proofErr w:type="spellEnd"/>
      <w:r>
        <w:rPr>
          <w:rFonts w:ascii="Vardana" w:hAnsi="Vardana"/>
          <w:sz w:val="24"/>
          <w:shd w:val="clear" w:color="auto" w:fill="CCCCCC"/>
        </w:rPr>
        <w:t>(</w:t>
      </w:r>
      <w:proofErr w:type="gramEnd"/>
      <w:r>
        <w:rPr>
          <w:rFonts w:ascii="Vardana" w:hAnsi="Vardana"/>
          <w:sz w:val="24"/>
          <w:shd w:val="clear" w:color="auto" w:fill="CCCCCC"/>
        </w:rPr>
        <w:t xml:space="preserve">) </w:t>
      </w:r>
      <w:r>
        <w:rPr>
          <w:rFonts w:ascii="Vardana" w:hAnsi="Vardana"/>
          <w:sz w:val="24"/>
          <w:shd w:val="clear" w:color="auto" w:fill="FFFFFF"/>
        </w:rPr>
        <w:t xml:space="preserve"> to retrieve the </w:t>
      </w:r>
      <w:proofErr w:type="spellStart"/>
      <w:r>
        <w:rPr>
          <w:rFonts w:ascii="Vardana" w:hAnsi="Vardana"/>
          <w:sz w:val="24"/>
          <w:shd w:val="clear" w:color="auto" w:fill="FFFFFF"/>
        </w:rPr>
        <w:t>hashmap</w:t>
      </w:r>
      <w:proofErr w:type="spellEnd"/>
      <w:r>
        <w:rPr>
          <w:rFonts w:ascii="Vardana" w:hAnsi="Vardana"/>
          <w:sz w:val="24"/>
          <w:shd w:val="clear" w:color="auto" w:fill="FFFFFF"/>
        </w:rPr>
        <w:t xml:space="preserve"> in which you placed the user entered name.</w:t>
      </w:r>
    </w:p>
    <w:p w:rsidR="008942A0" w:rsidRDefault="008942A0" w:rsidP="008942A0">
      <w:pPr>
        <w:pStyle w:val="BodyText"/>
        <w:widowControl w:val="0"/>
        <w:numPr>
          <w:ilvl w:val="1"/>
          <w:numId w:val="38"/>
        </w:numPr>
        <w:tabs>
          <w:tab w:val="left" w:pos="1414"/>
        </w:tabs>
        <w:suppressAutoHyphens/>
        <w:spacing w:line="240" w:lineRule="auto"/>
        <w:rPr>
          <w:rFonts w:ascii="Vardana" w:hAnsi="Vardana"/>
          <w:sz w:val="24"/>
        </w:rPr>
      </w:pPr>
      <w:r>
        <w:rPr>
          <w:rFonts w:ascii="Vardana" w:hAnsi="Vardana"/>
          <w:sz w:val="24"/>
        </w:rPr>
        <w:t xml:space="preserve">This will return an </w:t>
      </w:r>
      <w:proofErr w:type="spellStart"/>
      <w:r>
        <w:rPr>
          <w:rFonts w:ascii="Vardana" w:hAnsi="Vardana"/>
          <w:sz w:val="24"/>
        </w:rPr>
        <w:t>android.os.Bundle</w:t>
      </w:r>
      <w:proofErr w:type="spellEnd"/>
      <w:r>
        <w:rPr>
          <w:rFonts w:ascii="Vardana" w:hAnsi="Vardana"/>
          <w:sz w:val="24"/>
        </w:rPr>
        <w:t xml:space="preserve"> object which acts like a </w:t>
      </w:r>
      <w:proofErr w:type="spellStart"/>
      <w:r>
        <w:rPr>
          <w:rFonts w:ascii="Vardana" w:hAnsi="Vardana"/>
          <w:sz w:val="24"/>
        </w:rPr>
        <w:t>hashmap</w:t>
      </w:r>
      <w:proofErr w:type="spellEnd"/>
      <w:r>
        <w:rPr>
          <w:rFonts w:ascii="Vardana" w:hAnsi="Vardana"/>
          <w:sz w:val="24"/>
        </w:rPr>
        <w:t>.</w:t>
      </w:r>
    </w:p>
    <w:p w:rsidR="008942A0" w:rsidRDefault="008942A0" w:rsidP="008942A0">
      <w:pPr>
        <w:pStyle w:val="BodyText"/>
        <w:widowControl w:val="0"/>
        <w:numPr>
          <w:ilvl w:val="1"/>
          <w:numId w:val="38"/>
        </w:numPr>
        <w:tabs>
          <w:tab w:val="left" w:pos="1414"/>
        </w:tabs>
        <w:suppressAutoHyphens/>
        <w:spacing w:line="240" w:lineRule="auto"/>
        <w:rPr>
          <w:rFonts w:ascii="Vardana" w:hAnsi="Vardana"/>
          <w:sz w:val="24"/>
        </w:rPr>
      </w:pPr>
      <w:r>
        <w:rPr>
          <w:rFonts w:ascii="Vardana" w:hAnsi="Vardana"/>
          <w:sz w:val="24"/>
        </w:rPr>
        <w:t>You should check to ensure that this value is not null.</w:t>
      </w:r>
    </w:p>
    <w:p w:rsidR="008942A0" w:rsidRDefault="008942A0" w:rsidP="008942A0">
      <w:pPr>
        <w:pStyle w:val="BodyText"/>
        <w:widowControl w:val="0"/>
        <w:numPr>
          <w:ilvl w:val="0"/>
          <w:numId w:val="38"/>
        </w:numPr>
        <w:tabs>
          <w:tab w:val="left" w:pos="707"/>
        </w:tabs>
        <w:suppressAutoHyphens/>
        <w:spacing w:line="240" w:lineRule="auto"/>
        <w:rPr>
          <w:rFonts w:ascii="Vardana" w:hAnsi="Vardana"/>
          <w:sz w:val="24"/>
        </w:rPr>
      </w:pPr>
      <w:r>
        <w:rPr>
          <w:rFonts w:ascii="Vardana" w:hAnsi="Vardana"/>
          <w:sz w:val="24"/>
        </w:rPr>
        <w:t>Retrieve user entered name from the Bundle object.</w:t>
      </w:r>
    </w:p>
    <w:p w:rsidR="008942A0" w:rsidRDefault="008942A0" w:rsidP="008942A0">
      <w:pPr>
        <w:pStyle w:val="BodyText"/>
        <w:widowControl w:val="0"/>
        <w:numPr>
          <w:ilvl w:val="1"/>
          <w:numId w:val="38"/>
        </w:numPr>
        <w:tabs>
          <w:tab w:val="left" w:pos="1414"/>
        </w:tabs>
        <w:suppressAutoHyphens/>
        <w:spacing w:line="240" w:lineRule="auto"/>
        <w:rPr>
          <w:rFonts w:ascii="Vardana" w:hAnsi="Vardana"/>
          <w:sz w:val="24"/>
          <w:shd w:val="clear" w:color="auto" w:fill="FFFFFF"/>
        </w:rPr>
      </w:pPr>
      <w:r>
        <w:rPr>
          <w:rFonts w:ascii="Vardana" w:hAnsi="Vardana"/>
          <w:sz w:val="24"/>
        </w:rPr>
        <w:t xml:space="preserve">Make a call to the </w:t>
      </w:r>
      <w:proofErr w:type="gramStart"/>
      <w:r>
        <w:rPr>
          <w:rFonts w:ascii="Vardana" w:hAnsi="Vardana"/>
          <w:sz w:val="24"/>
        </w:rPr>
        <w:t xml:space="preserve">bundle's </w:t>
      </w:r>
      <w:r>
        <w:rPr>
          <w:rFonts w:ascii="Vardana" w:hAnsi="Vardana"/>
          <w:sz w:val="24"/>
          <w:shd w:val="clear" w:color="auto" w:fill="CCCCCC"/>
        </w:rPr>
        <w:t xml:space="preserve"> </w:t>
      </w:r>
      <w:proofErr w:type="spellStart"/>
      <w:r>
        <w:rPr>
          <w:rFonts w:ascii="Vardana" w:hAnsi="Vardana"/>
          <w:sz w:val="24"/>
          <w:shd w:val="clear" w:color="auto" w:fill="CCCCCC"/>
        </w:rPr>
        <w:t>getString</w:t>
      </w:r>
      <w:proofErr w:type="spellEnd"/>
      <w:proofErr w:type="gramEnd"/>
      <w:r>
        <w:rPr>
          <w:rFonts w:ascii="Vardana" w:hAnsi="Vardana"/>
          <w:sz w:val="24"/>
          <w:shd w:val="clear" w:color="auto" w:fill="CCCCCC"/>
        </w:rPr>
        <w:t>(</w:t>
      </w:r>
      <w:r>
        <w:rPr>
          <w:rFonts w:ascii="Vardana" w:hAnsi="Vardana"/>
          <w:b/>
          <w:sz w:val="24"/>
          <w:shd w:val="clear" w:color="auto" w:fill="CCCCCC"/>
        </w:rPr>
        <w:t>&lt;key&gt;</w:t>
      </w:r>
      <w:r>
        <w:rPr>
          <w:rFonts w:ascii="Vardana" w:hAnsi="Vardana"/>
          <w:sz w:val="24"/>
          <w:shd w:val="clear" w:color="auto" w:fill="CCCCCC"/>
        </w:rPr>
        <w:t xml:space="preserve">) </w:t>
      </w:r>
      <w:r>
        <w:rPr>
          <w:rFonts w:ascii="Vardana" w:hAnsi="Vardana"/>
          <w:sz w:val="24"/>
          <w:shd w:val="clear" w:color="auto" w:fill="FFFFFF"/>
        </w:rPr>
        <w:t xml:space="preserve"> method.</w:t>
      </w:r>
    </w:p>
    <w:p w:rsidR="008942A0" w:rsidRDefault="008942A0" w:rsidP="008942A0">
      <w:pPr>
        <w:pStyle w:val="BodyText"/>
        <w:widowControl w:val="0"/>
        <w:numPr>
          <w:ilvl w:val="1"/>
          <w:numId w:val="38"/>
        </w:numPr>
        <w:tabs>
          <w:tab w:val="left" w:pos="1414"/>
        </w:tabs>
        <w:suppressAutoHyphens/>
        <w:spacing w:line="240" w:lineRule="auto"/>
        <w:rPr>
          <w:rFonts w:ascii="Vardana" w:hAnsi="Vardana"/>
          <w:sz w:val="24"/>
        </w:rPr>
      </w:pPr>
      <w:r>
        <w:rPr>
          <w:rFonts w:ascii="Vardana" w:hAnsi="Vardana"/>
          <w:b/>
          <w:sz w:val="24"/>
        </w:rPr>
        <w:t>&lt;</w:t>
      </w:r>
      <w:proofErr w:type="gramStart"/>
      <w:r>
        <w:rPr>
          <w:rFonts w:ascii="Vardana" w:hAnsi="Vardana"/>
          <w:b/>
          <w:sz w:val="24"/>
        </w:rPr>
        <w:t>key</w:t>
      </w:r>
      <w:proofErr w:type="gramEnd"/>
      <w:r>
        <w:rPr>
          <w:rFonts w:ascii="Vardana" w:hAnsi="Vardana"/>
          <w:b/>
          <w:sz w:val="24"/>
        </w:rPr>
        <w:t>&gt;</w:t>
      </w:r>
      <w:r>
        <w:rPr>
          <w:rFonts w:ascii="Vardana" w:hAnsi="Vardana"/>
          <w:sz w:val="24"/>
        </w:rPr>
        <w:t xml:space="preserve"> should be replaced with the key String you used to put the user entered name into the </w:t>
      </w:r>
      <w:proofErr w:type="spellStart"/>
      <w:r>
        <w:rPr>
          <w:rFonts w:ascii="Vardana" w:hAnsi="Vardana"/>
          <w:sz w:val="24"/>
        </w:rPr>
        <w:t>hashmap</w:t>
      </w:r>
      <w:proofErr w:type="spellEnd"/>
      <w:r>
        <w:rPr>
          <w:rFonts w:ascii="Vardana" w:hAnsi="Vardana"/>
          <w:sz w:val="24"/>
        </w:rPr>
        <w:t xml:space="preserve"> in the name retrieval Activity's </w:t>
      </w:r>
      <w:proofErr w:type="spellStart"/>
      <w:r>
        <w:rPr>
          <w:rFonts w:ascii="Vardana" w:hAnsi="Vardana"/>
          <w:sz w:val="24"/>
        </w:rPr>
        <w:t>onClick</w:t>
      </w:r>
      <w:proofErr w:type="spellEnd"/>
      <w:r>
        <w:rPr>
          <w:rFonts w:ascii="Vardana" w:hAnsi="Vardana"/>
          <w:sz w:val="24"/>
        </w:rPr>
        <w:t xml:space="preserve"> method.</w:t>
      </w:r>
    </w:p>
    <w:p w:rsidR="008942A0" w:rsidRDefault="008942A0" w:rsidP="008942A0">
      <w:pPr>
        <w:pStyle w:val="BodyText"/>
        <w:widowControl w:val="0"/>
        <w:numPr>
          <w:ilvl w:val="1"/>
          <w:numId w:val="38"/>
        </w:numPr>
        <w:tabs>
          <w:tab w:val="left" w:pos="1414"/>
        </w:tabs>
        <w:suppressAutoHyphens/>
        <w:spacing w:line="240" w:lineRule="auto"/>
        <w:rPr>
          <w:rFonts w:ascii="Vardana" w:hAnsi="Vardana"/>
          <w:sz w:val="24"/>
        </w:rPr>
      </w:pPr>
      <w:r>
        <w:rPr>
          <w:rFonts w:ascii="Vardana" w:hAnsi="Vardana"/>
          <w:sz w:val="24"/>
        </w:rPr>
        <w:t>You should check to ensure that this value is not null.</w:t>
      </w:r>
    </w:p>
    <w:p w:rsidR="008942A0" w:rsidRDefault="008942A0" w:rsidP="008942A0">
      <w:pPr>
        <w:pStyle w:val="BodyText"/>
        <w:widowControl w:val="0"/>
        <w:numPr>
          <w:ilvl w:val="0"/>
          <w:numId w:val="38"/>
        </w:numPr>
        <w:tabs>
          <w:tab w:val="left" w:pos="707"/>
        </w:tabs>
        <w:suppressAutoHyphens/>
        <w:spacing w:line="240" w:lineRule="auto"/>
        <w:rPr>
          <w:rFonts w:ascii="Vardana" w:hAnsi="Vardana"/>
          <w:sz w:val="24"/>
        </w:rPr>
      </w:pPr>
      <w:r>
        <w:rPr>
          <w:rFonts w:ascii="Vardana" w:hAnsi="Vardana"/>
          <w:sz w:val="24"/>
        </w:rPr>
        <w:t xml:space="preserve">Get a reference to the </w:t>
      </w:r>
      <w:proofErr w:type="spellStart"/>
      <w:r>
        <w:rPr>
          <w:rFonts w:ascii="Vardana" w:hAnsi="Vardana"/>
          <w:sz w:val="24"/>
        </w:rPr>
        <w:t>TextView</w:t>
      </w:r>
      <w:proofErr w:type="spellEnd"/>
      <w:r>
        <w:rPr>
          <w:rFonts w:ascii="Vardana" w:hAnsi="Vardana"/>
          <w:sz w:val="24"/>
        </w:rPr>
        <w:t xml:space="preserve"> object in your main.xml layout file.</w:t>
      </w:r>
    </w:p>
    <w:p w:rsidR="008942A0" w:rsidRDefault="008942A0" w:rsidP="008942A0">
      <w:pPr>
        <w:pStyle w:val="BodyText"/>
        <w:widowControl w:val="0"/>
        <w:numPr>
          <w:ilvl w:val="0"/>
          <w:numId w:val="38"/>
        </w:numPr>
        <w:tabs>
          <w:tab w:val="left" w:pos="707"/>
        </w:tabs>
        <w:suppressAutoHyphens/>
        <w:spacing w:line="240" w:lineRule="auto"/>
        <w:rPr>
          <w:rFonts w:ascii="Vardana" w:hAnsi="Vardana"/>
          <w:sz w:val="24"/>
          <w:shd w:val="clear" w:color="auto" w:fill="FFFFFF"/>
        </w:rPr>
      </w:pPr>
      <w:r>
        <w:rPr>
          <w:rFonts w:ascii="Vardana" w:hAnsi="Vardana"/>
          <w:sz w:val="24"/>
        </w:rPr>
        <w:t xml:space="preserve">Set the text of the </w:t>
      </w:r>
      <w:proofErr w:type="spellStart"/>
      <w:r>
        <w:rPr>
          <w:rFonts w:ascii="Vardana" w:hAnsi="Vardana"/>
          <w:sz w:val="24"/>
        </w:rPr>
        <w:t>TextView</w:t>
      </w:r>
      <w:proofErr w:type="spellEnd"/>
      <w:r>
        <w:rPr>
          <w:rFonts w:ascii="Vardana" w:hAnsi="Vardana"/>
          <w:sz w:val="24"/>
        </w:rPr>
        <w:t xml:space="preserve"> object to </w:t>
      </w:r>
      <w:proofErr w:type="gramStart"/>
      <w:r>
        <w:rPr>
          <w:rFonts w:ascii="Vardana" w:hAnsi="Vardana"/>
          <w:sz w:val="24"/>
        </w:rPr>
        <w:t xml:space="preserve">say </w:t>
      </w:r>
      <w:r>
        <w:rPr>
          <w:rFonts w:ascii="Vardana" w:hAnsi="Vardana"/>
          <w:sz w:val="24"/>
          <w:shd w:val="clear" w:color="auto" w:fill="CCCCCC"/>
        </w:rPr>
        <w:t xml:space="preserve"> Hello</w:t>
      </w:r>
      <w:proofErr w:type="gramEnd"/>
      <w:r>
        <w:rPr>
          <w:rFonts w:ascii="Vardana" w:hAnsi="Vardana"/>
          <w:sz w:val="24"/>
          <w:shd w:val="clear" w:color="auto" w:fill="CCCCCC"/>
        </w:rPr>
        <w:t xml:space="preserve"> </w:t>
      </w:r>
      <w:r>
        <w:rPr>
          <w:rFonts w:ascii="Vardana" w:hAnsi="Vardana"/>
          <w:b/>
          <w:sz w:val="24"/>
          <w:shd w:val="clear" w:color="auto" w:fill="CCCCCC"/>
        </w:rPr>
        <w:t>&lt;name&gt;</w:t>
      </w:r>
      <w:r>
        <w:rPr>
          <w:rFonts w:ascii="Vardana" w:hAnsi="Vardana"/>
          <w:sz w:val="24"/>
          <w:shd w:val="clear" w:color="auto" w:fill="CCCCCC"/>
        </w:rPr>
        <w:t xml:space="preserve">! </w:t>
      </w:r>
      <w:r>
        <w:rPr>
          <w:rFonts w:ascii="Vardana" w:hAnsi="Vardana"/>
          <w:sz w:val="24"/>
          <w:shd w:val="clear" w:color="auto" w:fill="FFFFFF"/>
        </w:rPr>
        <w:t xml:space="preserve"> </w:t>
      </w:r>
    </w:p>
    <w:p w:rsidR="008942A0" w:rsidRDefault="008942A0" w:rsidP="008942A0">
      <w:pPr>
        <w:pStyle w:val="BodyText"/>
        <w:widowControl w:val="0"/>
        <w:numPr>
          <w:ilvl w:val="1"/>
          <w:numId w:val="38"/>
        </w:numPr>
        <w:tabs>
          <w:tab w:val="left" w:pos="1414"/>
        </w:tabs>
        <w:suppressAutoHyphens/>
        <w:spacing w:line="240" w:lineRule="auto"/>
        <w:rPr>
          <w:rFonts w:ascii="Vardana" w:hAnsi="Vardana"/>
          <w:sz w:val="24"/>
        </w:rPr>
      </w:pPr>
      <w:r>
        <w:rPr>
          <w:rFonts w:ascii="Vardana" w:hAnsi="Vardana"/>
          <w:b/>
          <w:sz w:val="24"/>
        </w:rPr>
        <w:lastRenderedPageBreak/>
        <w:t>&lt;</w:t>
      </w:r>
      <w:proofErr w:type="gramStart"/>
      <w:r>
        <w:rPr>
          <w:rFonts w:ascii="Vardana" w:hAnsi="Vardana"/>
          <w:b/>
          <w:sz w:val="24"/>
        </w:rPr>
        <w:t>name</w:t>
      </w:r>
      <w:proofErr w:type="gramEnd"/>
      <w:r>
        <w:rPr>
          <w:rFonts w:ascii="Vardana" w:hAnsi="Vardana"/>
          <w:b/>
          <w:sz w:val="24"/>
        </w:rPr>
        <w:t>&gt;</w:t>
      </w:r>
      <w:r>
        <w:rPr>
          <w:rFonts w:ascii="Vardana" w:hAnsi="Vardana"/>
          <w:sz w:val="24"/>
        </w:rPr>
        <w:t xml:space="preserve"> should be replaced with the user entered name that you retrieved from the bundle object.</w:t>
      </w:r>
    </w:p>
    <w:p w:rsidR="008942A0" w:rsidRDefault="008942A0" w:rsidP="008942A0">
      <w:pPr>
        <w:pStyle w:val="BodyText"/>
        <w:widowControl w:val="0"/>
        <w:numPr>
          <w:ilvl w:val="0"/>
          <w:numId w:val="38"/>
        </w:numPr>
        <w:tabs>
          <w:tab w:val="left" w:pos="707"/>
        </w:tabs>
        <w:suppressAutoHyphens/>
        <w:spacing w:line="240" w:lineRule="auto"/>
        <w:rPr>
          <w:rFonts w:ascii="Vardana" w:hAnsi="Vardana"/>
          <w:sz w:val="24"/>
        </w:rPr>
      </w:pPr>
      <w:r>
        <w:rPr>
          <w:rFonts w:ascii="Vardana" w:hAnsi="Vardana"/>
          <w:sz w:val="24"/>
        </w:rPr>
        <w:t>Run your application.</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b/>
          <w:sz w:val="36"/>
          <w:u w:val="single"/>
        </w:rPr>
      </w:pPr>
      <w:r>
        <w:rPr>
          <w:rFonts w:ascii="Vardana" w:hAnsi="Vardana"/>
          <w:b/>
          <w:sz w:val="36"/>
          <w:u w:val="single"/>
        </w:rPr>
        <w:t>6. Exporting Your Application</w:t>
      </w:r>
    </w:p>
    <w:p w:rsidR="008942A0" w:rsidRDefault="008942A0" w:rsidP="008942A0">
      <w:pPr>
        <w:pStyle w:val="BodyText"/>
        <w:spacing w:after="0"/>
        <w:rPr>
          <w:rFonts w:ascii="Vardana" w:hAnsi="Vardana"/>
          <w:sz w:val="36"/>
        </w:rPr>
      </w:pPr>
    </w:p>
    <w:p w:rsidR="008942A0" w:rsidRDefault="008942A0" w:rsidP="008942A0">
      <w:pPr>
        <w:pStyle w:val="BodyText"/>
        <w:spacing w:after="0"/>
        <w:rPr>
          <w:rFonts w:ascii="Vardana" w:hAnsi="Vardana"/>
          <w:sz w:val="24"/>
        </w:rPr>
      </w:pPr>
      <w:r>
        <w:rPr>
          <w:rFonts w:ascii="Vardana" w:hAnsi="Vardana"/>
          <w:sz w:val="24"/>
        </w:rPr>
        <w:t xml:space="preserve">In order for your application to be run on a physical device, it must be digitally signed with a certificate. The certificate does not need to be signed by a certificate authority like </w:t>
      </w:r>
      <w:proofErr w:type="spellStart"/>
      <w:r>
        <w:rPr>
          <w:rFonts w:ascii="Vardana" w:hAnsi="Vardana"/>
          <w:sz w:val="24"/>
        </w:rPr>
        <w:t>Verisign</w:t>
      </w:r>
      <w:proofErr w:type="spellEnd"/>
      <w:r>
        <w:rPr>
          <w:rFonts w:ascii="Vardana" w:hAnsi="Vardana"/>
          <w:sz w:val="24"/>
        </w:rPr>
        <w:t xml:space="preserve">. It's acceptable to use a self-signed certificate. As of now, you've only been executing your application on your physical device by launching it through Eclipse. By doing it this way, the Eclipse ADT </w:t>
      </w:r>
      <w:proofErr w:type="spellStart"/>
      <w:r>
        <w:rPr>
          <w:rFonts w:ascii="Vardana" w:hAnsi="Vardana"/>
          <w:sz w:val="24"/>
        </w:rPr>
        <w:t>Plugin</w:t>
      </w:r>
      <w:proofErr w:type="spellEnd"/>
      <w:r>
        <w:rPr>
          <w:rFonts w:ascii="Vardana" w:hAnsi="Vardana"/>
          <w:sz w:val="24"/>
        </w:rPr>
        <w:t xml:space="preserve"> has been signing your application with its own "debug" certificate. Signing with the "debug" certificate is not acceptable for release to the general public. In this short section you will learn how to generate a new </w:t>
      </w:r>
      <w:proofErr w:type="spellStart"/>
      <w:r>
        <w:rPr>
          <w:rFonts w:ascii="Vardana" w:hAnsi="Vardana"/>
          <w:sz w:val="24"/>
        </w:rPr>
        <w:t>keystore</w:t>
      </w:r>
      <w:proofErr w:type="spellEnd"/>
      <w:r>
        <w:rPr>
          <w:rFonts w:ascii="Vardana" w:hAnsi="Vardana"/>
          <w:sz w:val="24"/>
        </w:rPr>
        <w:t xml:space="preserve">, compile your application as </w:t>
      </w:r>
      <w:proofErr w:type="gramStart"/>
      <w:r>
        <w:rPr>
          <w:rFonts w:ascii="Vardana" w:hAnsi="Vardana"/>
          <w:sz w:val="24"/>
        </w:rPr>
        <w:t>a</w:t>
      </w:r>
      <w:proofErr w:type="gramEnd"/>
      <w:r>
        <w:rPr>
          <w:rFonts w:ascii="Vardana" w:hAnsi="Vardana"/>
          <w:sz w:val="24"/>
        </w:rPr>
        <w:t xml:space="preserve"> ".</w:t>
      </w:r>
      <w:proofErr w:type="spellStart"/>
      <w:r>
        <w:rPr>
          <w:rFonts w:ascii="Vardana" w:hAnsi="Vardana"/>
          <w:sz w:val="24"/>
        </w:rPr>
        <w:t>apk</w:t>
      </w:r>
      <w:proofErr w:type="spellEnd"/>
      <w:r>
        <w:rPr>
          <w:rFonts w:ascii="Vardana" w:hAnsi="Vardana"/>
          <w:sz w:val="24"/>
        </w:rPr>
        <w:t xml:space="preserve">" file, create a certificate, and sign it. For more details on the Application signing you can view the documentation on the Android Developer Site </w:t>
      </w:r>
      <w:hyperlink r:id="rId13" w:anchor="overview" w:history="1">
        <w:r>
          <w:rPr>
            <w:rStyle w:val="Hyperlink"/>
            <w:rFonts w:ascii="Vardana" w:hAnsi="Vardana"/>
          </w:rPr>
          <w:t>[click here]</w:t>
        </w:r>
      </w:hyperlink>
      <w:r>
        <w:rPr>
          <w:rFonts w:ascii="Vardana" w:hAnsi="Vardana"/>
          <w:sz w:val="24"/>
        </w:rPr>
        <w:t xml:space="preserve">. </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r>
        <w:rPr>
          <w:rFonts w:ascii="Vardana" w:hAnsi="Vardana"/>
          <w:sz w:val="24"/>
        </w:rPr>
        <w:t>For those of you who haven't taken a Security class or are unfamiliar with the idea of Keys, Certificates and how they work, you can read more information about it on Wikipedia.</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r>
        <w:rPr>
          <w:rFonts w:ascii="Vardana" w:hAnsi="Vardana"/>
          <w:sz w:val="24"/>
        </w:rPr>
        <w:t xml:space="preserve">The Eclipse ADT </w:t>
      </w:r>
      <w:proofErr w:type="spellStart"/>
      <w:r>
        <w:rPr>
          <w:rFonts w:ascii="Vardana" w:hAnsi="Vardana"/>
          <w:sz w:val="24"/>
        </w:rPr>
        <w:t>plugin</w:t>
      </w:r>
      <w:proofErr w:type="spellEnd"/>
      <w:r>
        <w:rPr>
          <w:rFonts w:ascii="Vardana" w:hAnsi="Vardana"/>
          <w:sz w:val="24"/>
        </w:rPr>
        <w:t xml:space="preserve"> provides a simple Export Wizard that automates the entire process for you. Follow the instructions on the Android Developer Site on how to </w:t>
      </w:r>
      <w:hyperlink r:id="rId14" w:anchor="ExportWizard" w:history="1">
        <w:r>
          <w:rPr>
            <w:rStyle w:val="Hyperlink"/>
            <w:rFonts w:ascii="Vardana" w:hAnsi="Vardana"/>
          </w:rPr>
          <w:t>Compile and sign with Eclipse ADT</w:t>
        </w:r>
      </w:hyperlink>
      <w:r>
        <w:rPr>
          <w:rFonts w:ascii="Vardana" w:hAnsi="Vardana"/>
          <w:sz w:val="24"/>
        </w:rPr>
        <w:t xml:space="preserve">. Make sure to read the short section following this one on </w:t>
      </w:r>
      <w:hyperlink r:id="rId15" w:anchor="secure-key" w:history="1">
        <w:r>
          <w:rPr>
            <w:rStyle w:val="Hyperlink"/>
            <w:rFonts w:ascii="Vardana" w:hAnsi="Vardana"/>
          </w:rPr>
          <w:t>Securing Your Private Key</w:t>
        </w:r>
      </w:hyperlink>
      <w:r>
        <w:rPr>
          <w:rFonts w:ascii="Vardana" w:hAnsi="Vardana"/>
          <w:sz w:val="24"/>
        </w:rPr>
        <w:t>. While it's not that necessary for this lab, it will be important when you release an application to the public.</w:t>
      </w:r>
    </w:p>
    <w:p w:rsidR="008942A0" w:rsidRDefault="008942A0" w:rsidP="008942A0">
      <w:pPr>
        <w:pStyle w:val="BodyText"/>
        <w:spacing w:after="0"/>
        <w:rPr>
          <w:rFonts w:ascii="Vardana" w:hAnsi="Vardana"/>
          <w:sz w:val="24"/>
        </w:rPr>
      </w:pPr>
    </w:p>
    <w:p w:rsidR="008942A0" w:rsidRDefault="008942A0" w:rsidP="008942A0">
      <w:pPr>
        <w:pStyle w:val="BodyText"/>
        <w:spacing w:after="0"/>
        <w:rPr>
          <w:rFonts w:ascii="Vardana" w:hAnsi="Vardana"/>
          <w:sz w:val="24"/>
        </w:rPr>
      </w:pPr>
      <w:r>
        <w:rPr>
          <w:rFonts w:ascii="Vardana" w:hAnsi="Vardana"/>
          <w:sz w:val="24"/>
        </w:rPr>
        <w:t>Make sure to keep track of your ".</w:t>
      </w:r>
      <w:proofErr w:type="spellStart"/>
      <w:r>
        <w:rPr>
          <w:rFonts w:ascii="Vardana" w:hAnsi="Vardana"/>
          <w:sz w:val="24"/>
        </w:rPr>
        <w:t>apk</w:t>
      </w:r>
      <w:proofErr w:type="spellEnd"/>
      <w:r>
        <w:rPr>
          <w:rFonts w:ascii="Vardana" w:hAnsi="Vardana"/>
          <w:sz w:val="24"/>
        </w:rPr>
        <w:t>" file, you will be handing it in at the end of the lab as proof that you completed the Lab.</w:t>
      </w:r>
    </w:p>
    <w:p w:rsidR="008942A0" w:rsidRDefault="008942A0" w:rsidP="008942A0">
      <w:pPr>
        <w:pStyle w:val="BodyText"/>
        <w:spacing w:after="0"/>
        <w:rPr>
          <w:rFonts w:ascii="Vardana" w:hAnsi="Vardana"/>
          <w:sz w:val="36"/>
        </w:rPr>
      </w:pPr>
    </w:p>
    <w:p w:rsidR="008942A0" w:rsidRDefault="008942A0" w:rsidP="008942A0">
      <w:pPr>
        <w:pStyle w:val="Heading3"/>
        <w:keepNext/>
        <w:widowControl w:val="0"/>
        <w:numPr>
          <w:ilvl w:val="2"/>
          <w:numId w:val="0"/>
        </w:numPr>
        <w:tabs>
          <w:tab w:val="num" w:pos="720"/>
        </w:tabs>
        <w:spacing w:before="0" w:after="0"/>
        <w:ind w:left="720" w:hanging="720"/>
        <w:rPr>
          <w:rFonts w:ascii="Verdana" w:hAnsi="Verdana"/>
          <w:color w:val="000000"/>
          <w:sz w:val="36"/>
          <w:u w:val="single"/>
        </w:rPr>
      </w:pPr>
      <w:r>
        <w:rPr>
          <w:rFonts w:ascii="Verdana" w:hAnsi="Verdana"/>
          <w:color w:val="000000"/>
          <w:sz w:val="36"/>
          <w:u w:val="single"/>
        </w:rPr>
        <w:lastRenderedPageBreak/>
        <w:t>7. Deliverables</w:t>
      </w:r>
    </w:p>
    <w:p w:rsidR="008942A0" w:rsidRDefault="008942A0" w:rsidP="008942A0">
      <w:pPr>
        <w:pStyle w:val="Quotations"/>
        <w:keepNext/>
        <w:spacing w:after="0" w:line="240" w:lineRule="atLeast"/>
        <w:ind w:left="1167"/>
        <w:rPr>
          <w:rFonts w:ascii="Verdana" w:hAnsi="Verdana"/>
          <w:b/>
          <w:sz w:val="36"/>
          <w:u w:val="single"/>
        </w:rPr>
      </w:pPr>
    </w:p>
    <w:p w:rsidR="008942A0" w:rsidRDefault="008942A0" w:rsidP="008942A0">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Put your entire project directory into a .zip file and submit the archive. This effectively provides time-stamped evidence that you submitted the lab on time. The name of your archive should be </w:t>
      </w:r>
      <w:r>
        <w:rPr>
          <w:rFonts w:ascii="Verdana" w:hAnsi="Verdana"/>
          <w:color w:val="000000"/>
          <w:sz w:val="24"/>
        </w:rPr>
        <w:t>lab1&lt;</w:t>
      </w:r>
      <w:proofErr w:type="spellStart"/>
      <w:r>
        <w:rPr>
          <w:rFonts w:ascii="Verdana" w:hAnsi="Verdana"/>
          <w:color w:val="000000"/>
          <w:sz w:val="24"/>
        </w:rPr>
        <w:t>yourname</w:t>
      </w:r>
      <w:proofErr w:type="spellEnd"/>
      <w:r>
        <w:rPr>
          <w:rFonts w:ascii="Verdana" w:hAnsi="Verdana"/>
          <w:color w:val="000000"/>
          <w:sz w:val="24"/>
        </w:rPr>
        <w:t xml:space="preserve">&gt;.zip. </w:t>
      </w:r>
      <w:r>
        <w:rPr>
          <w:rFonts w:ascii="Verdana" w:hAnsi="Verdana"/>
          <w:b w:val="0"/>
          <w:color w:val="000000"/>
          <w:sz w:val="24"/>
        </w:rPr>
        <w:t xml:space="preserve">So if your username is </w:t>
      </w:r>
      <w:proofErr w:type="gramStart"/>
      <w:r>
        <w:rPr>
          <w:rFonts w:ascii="Verdana" w:hAnsi="Verdana"/>
          <w:color w:val="000000"/>
          <w:sz w:val="24"/>
        </w:rPr>
        <w:t>RAM</w:t>
      </w:r>
      <w:proofErr w:type="gramEnd"/>
      <w:r>
        <w:rPr>
          <w:rFonts w:ascii="Verdana" w:hAnsi="Verdana"/>
          <w:b w:val="0"/>
          <w:color w:val="000000"/>
          <w:sz w:val="24"/>
        </w:rPr>
        <w:t xml:space="preserve"> and you created a zip file, then your file would be named </w:t>
      </w:r>
      <w:r>
        <w:rPr>
          <w:rFonts w:ascii="Verdana" w:hAnsi="Verdana"/>
          <w:color w:val="000000"/>
          <w:sz w:val="24"/>
        </w:rPr>
        <w:t>lab1RAM.zip</w:t>
      </w:r>
      <w:r>
        <w:rPr>
          <w:rFonts w:ascii="Verdana" w:hAnsi="Verdana"/>
          <w:b w:val="0"/>
          <w:color w:val="000000"/>
          <w:sz w:val="24"/>
        </w:rPr>
        <w:t>.</w:t>
      </w:r>
    </w:p>
    <w:p w:rsidR="008942A0" w:rsidRDefault="008942A0" w:rsidP="008942A0">
      <w:pPr>
        <w:pStyle w:val="BodyText"/>
        <w:spacing w:after="0"/>
      </w:pPr>
    </w:p>
    <w:p w:rsidR="008942A0" w:rsidRDefault="008942A0" w:rsidP="008942A0">
      <w:pPr>
        <w:rPr>
          <w:rFonts w:ascii="Vardana" w:hAnsi="Vardana"/>
        </w:rPr>
      </w:pPr>
    </w:p>
    <w:p w:rsidR="00E45242" w:rsidRDefault="00E45242" w:rsidP="00B912F3">
      <w:pPr>
        <w:rPr>
          <w:rFonts w:ascii="CMBX12" w:hAnsi="CMBX12" w:cs="CMBX12"/>
          <w:sz w:val="34"/>
          <w:szCs w:val="34"/>
        </w:rPr>
      </w:pPr>
    </w:p>
    <w:sectPr w:rsidR="00E45242"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Vardana">
    <w:altName w:val="DFGothic-EB"/>
    <w:charset w:val="80"/>
    <w:family w:val="auto"/>
    <w:pitch w:val="default"/>
    <w:sig w:usb0="00000000" w:usb1="00000000" w:usb2="00000000" w:usb3="00000000" w:csb0="00000000"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000000E"/>
    <w:multiLevelType w:val="multilevel"/>
    <w:tmpl w:val="0000000E"/>
    <w:name w:val="WW8Num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1"/>
    <w:multiLevelType w:val="multilevel"/>
    <w:tmpl w:val="000000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0">
    <w:nsid w:val="00000015"/>
    <w:multiLevelType w:val="multilevel"/>
    <w:tmpl w:val="000000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nsid w:val="00000016"/>
    <w:multiLevelType w:val="multilevel"/>
    <w:tmpl w:val="0000001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3">
    <w:nsid w:val="00000018"/>
    <w:multiLevelType w:val="multilevel"/>
    <w:tmpl w:val="0000001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4">
    <w:nsid w:val="00000019"/>
    <w:multiLevelType w:val="multilevel"/>
    <w:tmpl w:val="000000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6">
    <w:nsid w:val="0000001B"/>
    <w:multiLevelType w:val="multilevel"/>
    <w:tmpl w:val="0000001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7">
    <w:nsid w:val="0000001C"/>
    <w:multiLevelType w:val="multilevel"/>
    <w:tmpl w:val="0000001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0">
    <w:nsid w:val="0000001F"/>
    <w:multiLevelType w:val="multilevel"/>
    <w:tmpl w:val="0000001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1">
    <w:nsid w:val="00000020"/>
    <w:multiLevelType w:val="multilevel"/>
    <w:tmpl w:val="00000020"/>
    <w:name w:val="WW8Num3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nsid w:val="00000021"/>
    <w:multiLevelType w:val="multilevel"/>
    <w:tmpl w:val="00000021"/>
    <w:name w:val="WW8Num3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3">
    <w:nsid w:val="00000022"/>
    <w:multiLevelType w:val="multilevel"/>
    <w:tmpl w:val="00000022"/>
    <w:name w:val="WW8Num3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4">
    <w:nsid w:val="00000023"/>
    <w:multiLevelType w:val="multilevel"/>
    <w:tmpl w:val="00000023"/>
    <w:name w:val="WW8Num3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5">
    <w:nsid w:val="00000024"/>
    <w:multiLevelType w:val="multilevel"/>
    <w:tmpl w:val="00000024"/>
    <w:name w:val="WW8Num3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6">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3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071EC"/>
    <w:rsid w:val="000F1B91"/>
    <w:rsid w:val="00262DB5"/>
    <w:rsid w:val="00281C40"/>
    <w:rsid w:val="002E2253"/>
    <w:rsid w:val="003816DC"/>
    <w:rsid w:val="004005C1"/>
    <w:rsid w:val="00431D3B"/>
    <w:rsid w:val="004A37B4"/>
    <w:rsid w:val="004D7D16"/>
    <w:rsid w:val="00534600"/>
    <w:rsid w:val="007D27E8"/>
    <w:rsid w:val="008260DE"/>
    <w:rsid w:val="00874725"/>
    <w:rsid w:val="008942A0"/>
    <w:rsid w:val="00903053"/>
    <w:rsid w:val="00927735"/>
    <w:rsid w:val="00965587"/>
    <w:rsid w:val="009A041F"/>
    <w:rsid w:val="00AA73AF"/>
    <w:rsid w:val="00AB6F90"/>
    <w:rsid w:val="00AF2332"/>
    <w:rsid w:val="00B912F3"/>
    <w:rsid w:val="00BB5F45"/>
    <w:rsid w:val="00C46615"/>
    <w:rsid w:val="00D12959"/>
    <w:rsid w:val="00D67E84"/>
    <w:rsid w:val="00DB580D"/>
    <w:rsid w:val="00E4062F"/>
    <w:rsid w:val="00E45242"/>
    <w:rsid w:val="00E816EC"/>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rsid w:val="008942A0"/>
    <w:rPr>
      <w:color w:val="000080"/>
      <w:u w:val="single"/>
      <w:lang/>
    </w:rPr>
  </w:style>
  <w:style w:type="paragraph" w:customStyle="1" w:styleId="Quotations">
    <w:name w:val="Quotations"/>
    <w:basedOn w:val="Normal"/>
    <w:rsid w:val="008942A0"/>
    <w:pPr>
      <w:widowControl w:val="0"/>
      <w:suppressAutoHyphens/>
      <w:spacing w:after="283" w:line="240" w:lineRule="auto"/>
      <w:ind w:left="567" w:right="567"/>
    </w:pPr>
    <w:rPr>
      <w:rFonts w:ascii="Times New Roman" w:eastAsia="SimSun"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developing/device.html" TargetMode="External"/><Relationship Id="rId13" Type="http://schemas.openxmlformats.org/officeDocument/2006/relationships/hyperlink" Target="http://developer.android.com/guide/publishing/app-signing.html" TargetMode="External"/><Relationship Id="rId3" Type="http://schemas.openxmlformats.org/officeDocument/2006/relationships/settings" Target="settings.xml"/><Relationship Id="rId7" Type="http://schemas.openxmlformats.org/officeDocument/2006/relationships/hyperlink" Target="http://developer.android.com/sdk/win-usb.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image" Target="media/image2.png"/><Relationship Id="rId5" Type="http://schemas.openxmlformats.org/officeDocument/2006/relationships/hyperlink" Target="http://developer.android.com/sdk/installing.html" TargetMode="External"/><Relationship Id="rId15" Type="http://schemas.openxmlformats.org/officeDocument/2006/relationships/hyperlink" Target="http://developer.android.com/guide/publishing/app-signing.html"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developer.android.com/guide/topics/fundamentals.html" TargetMode="External"/><Relationship Id="rId14" Type="http://schemas.openxmlformats.org/officeDocument/2006/relationships/hyperlink" Target="http://developer.android.com/guide/publishing/app-sig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22</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24</cp:revision>
  <dcterms:created xsi:type="dcterms:W3CDTF">2015-08-24T03:38:00Z</dcterms:created>
  <dcterms:modified xsi:type="dcterms:W3CDTF">2015-09-16T01:32:00Z</dcterms:modified>
</cp:coreProperties>
</file>