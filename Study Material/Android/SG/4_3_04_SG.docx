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E17714" w:rsidRPr="00B22889" w:rsidRDefault="00AF2332" w:rsidP="00E17714">
      <w:pPr>
        <w:autoSpaceDE w:val="0"/>
        <w:autoSpaceDN w:val="0"/>
        <w:adjustRightInd w:val="0"/>
        <w:jc w:val="center"/>
        <w:rPr>
          <w:rFonts w:ascii="Verdana" w:hAnsi="Verdana" w:cs="CMR12"/>
          <w:sz w:val="20"/>
          <w:szCs w:val="20"/>
        </w:rPr>
      </w:pPr>
      <w:r>
        <w:rPr>
          <w:rFonts w:ascii="CMR17" w:hAnsi="CMR17" w:cs="CMR17"/>
          <w:sz w:val="34"/>
          <w:szCs w:val="34"/>
        </w:rPr>
        <w:t>Session</w:t>
      </w:r>
      <w:r w:rsidR="00E17714">
        <w:rPr>
          <w:rFonts w:ascii="CMR17" w:hAnsi="CMR17" w:cs="CMR17"/>
          <w:sz w:val="34"/>
          <w:szCs w:val="34"/>
        </w:rPr>
        <w:t xml:space="preserve"> 4</w:t>
      </w:r>
      <w:r w:rsidR="00534600">
        <w:rPr>
          <w:rFonts w:ascii="CMR17" w:hAnsi="CMR17" w:cs="CMR17"/>
          <w:sz w:val="34"/>
          <w:szCs w:val="34"/>
        </w:rPr>
        <w:t>:</w:t>
      </w:r>
      <w:r w:rsidR="00B912F3">
        <w:rPr>
          <w:rFonts w:ascii="CMR17" w:hAnsi="CMR17" w:cs="CMR17"/>
          <w:sz w:val="34"/>
          <w:szCs w:val="34"/>
        </w:rPr>
        <w:t xml:space="preserve"> </w:t>
      </w:r>
      <w:r w:rsidR="00E17714" w:rsidRPr="00E17714">
        <w:rPr>
          <w:rFonts w:ascii="CMR17" w:hAnsi="CMR17" w:cs="CMR17"/>
          <w:sz w:val="34"/>
          <w:szCs w:val="34"/>
        </w:rPr>
        <w:t>Android Environment Emulator</w:t>
      </w:r>
    </w:p>
    <w:p w:rsidR="00DB580D" w:rsidRDefault="00DB580D" w:rsidP="00BB5F45">
      <w:pPr>
        <w:autoSpaceDE w:val="0"/>
        <w:autoSpaceDN w:val="0"/>
        <w:adjustRightInd w:val="0"/>
        <w:spacing w:after="0" w:line="240" w:lineRule="auto"/>
        <w:jc w:val="center"/>
      </w:pP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2E2253"/>
    <w:rsid w:val="003816DC"/>
    <w:rsid w:val="004005C1"/>
    <w:rsid w:val="00431D3B"/>
    <w:rsid w:val="004A37B4"/>
    <w:rsid w:val="004D7D16"/>
    <w:rsid w:val="00534600"/>
    <w:rsid w:val="00671570"/>
    <w:rsid w:val="007D27E8"/>
    <w:rsid w:val="008260DE"/>
    <w:rsid w:val="00874725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C46615"/>
    <w:rsid w:val="00D12959"/>
    <w:rsid w:val="00D67E84"/>
    <w:rsid w:val="00DB580D"/>
    <w:rsid w:val="00E17714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23</cp:revision>
  <dcterms:created xsi:type="dcterms:W3CDTF">2015-08-24T03:38:00Z</dcterms:created>
  <dcterms:modified xsi:type="dcterms:W3CDTF">2015-09-14T05:25:00Z</dcterms:modified>
</cp:coreProperties>
</file>