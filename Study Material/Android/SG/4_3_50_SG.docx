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195CF3"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195CF3">
        <w:rPr>
          <w:rFonts w:ascii="CMR17" w:hAnsi="CMR17" w:cs="CMR17"/>
          <w:sz w:val="34"/>
          <w:szCs w:val="34"/>
        </w:rPr>
        <w:t>50</w:t>
      </w:r>
      <w:r w:rsidR="00534600">
        <w:rPr>
          <w:rFonts w:ascii="CMR17" w:hAnsi="CMR17" w:cs="CMR17"/>
          <w:sz w:val="34"/>
          <w:szCs w:val="34"/>
        </w:rPr>
        <w:t>:</w:t>
      </w:r>
      <w:r w:rsidR="00195CF3">
        <w:rPr>
          <w:rFonts w:ascii="CMR17" w:hAnsi="CMR17" w:cs="CMR17"/>
          <w:sz w:val="34"/>
          <w:szCs w:val="34"/>
        </w:rPr>
        <w:t xml:space="preserve"> </w:t>
      </w:r>
      <w:r w:rsidR="00195CF3" w:rsidRPr="00195CF3">
        <w:rPr>
          <w:rFonts w:ascii="CMR17" w:hAnsi="CMR17" w:cs="CMR17"/>
          <w:sz w:val="34"/>
          <w:szCs w:val="34"/>
        </w:rPr>
        <w:t>Google maps, GPS, Camera Activity and File handling assignment Part 1 (Practice)</w:t>
      </w:r>
    </w:p>
    <w:p w:rsidR="00195CF3" w:rsidRDefault="00195CF3" w:rsidP="00BB5F45">
      <w:pPr>
        <w:autoSpaceDE w:val="0"/>
        <w:autoSpaceDN w:val="0"/>
        <w:adjustRightInd w:val="0"/>
        <w:spacing w:after="0" w:line="240" w:lineRule="auto"/>
        <w:jc w:val="center"/>
        <w:rPr>
          <w:rFonts w:ascii="CMR17" w:hAnsi="CMR17" w:cs="CMR17"/>
          <w:sz w:val="34"/>
          <w:szCs w:val="34"/>
        </w:rPr>
      </w:pPr>
    </w:p>
    <w:p w:rsidR="00195CF3" w:rsidRDefault="00195CF3" w:rsidP="00195CF3">
      <w:pPr>
        <w:pStyle w:val="Heading3"/>
        <w:spacing w:before="0" w:after="0" w:line="240" w:lineRule="atLeast"/>
        <w:ind w:left="360"/>
        <w:rPr>
          <w:rFonts w:ascii="Verdana" w:hAnsi="Verdana"/>
          <w:b w:val="0"/>
          <w:bCs w:val="0"/>
          <w:color w:val="000000"/>
          <w:sz w:val="24"/>
          <w:szCs w:val="24"/>
        </w:rPr>
      </w:pPr>
      <w:r>
        <w:rPr>
          <w:rFonts w:ascii="Verdana" w:hAnsi="Verdana"/>
          <w:color w:val="000000"/>
          <w:sz w:val="48"/>
          <w:szCs w:val="48"/>
        </w:rPr>
        <w:t>Intro</w:t>
      </w:r>
    </w:p>
    <w:p w:rsidR="00195CF3" w:rsidRDefault="00195CF3" w:rsidP="00195CF3">
      <w:pPr>
        <w:pStyle w:val="Heading3"/>
        <w:spacing w:before="0" w:after="0" w:line="240" w:lineRule="atLeast"/>
        <w:ind w:left="360"/>
        <w:rPr>
          <w:rFonts w:ascii="Verdana" w:hAnsi="Verdana"/>
          <w:b w:val="0"/>
          <w:bCs w:val="0"/>
          <w:color w:val="000000"/>
          <w:sz w:val="24"/>
          <w:szCs w:val="24"/>
        </w:rPr>
      </w:pPr>
    </w:p>
    <w:p w:rsidR="00195CF3" w:rsidRDefault="00195CF3" w:rsidP="00195CF3">
      <w:pPr>
        <w:pStyle w:val="Heading3"/>
        <w:spacing w:before="0" w:after="0" w:line="240" w:lineRule="atLeast"/>
        <w:ind w:left="360"/>
        <w:rPr>
          <w:rFonts w:ascii="Verdana" w:hAnsi="Verdana"/>
          <w:b w:val="0"/>
          <w:bCs w:val="0"/>
          <w:i/>
          <w:iCs/>
          <w:color w:val="000000"/>
          <w:sz w:val="20"/>
          <w:szCs w:val="20"/>
        </w:rPr>
      </w:pPr>
      <w:r>
        <w:rPr>
          <w:rFonts w:ascii="Verdana" w:hAnsi="Verdana"/>
          <w:b w:val="0"/>
          <w:bCs w:val="0"/>
          <w:color w:val="000000"/>
          <w:sz w:val="24"/>
          <w:szCs w:val="24"/>
        </w:rPr>
        <w:t xml:space="preserve">For this lab you will be developing a new GPS recording application called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The purpose of the application is to allow users to record their GPS location information as they travel. While the application records the user's GPS data, it displays it back to the user in the form of a path drawn on top of a Google Map. While recording data, the user can launch a Camera activity that will capture and store pictures on an SD-Card. When finished recording, the application gives the user the option of storing the current GPS data as a private application file to be loaded and displayed at a later time.</w:t>
      </w:r>
    </w:p>
    <w:p w:rsidR="00195CF3" w:rsidRDefault="00195CF3" w:rsidP="00195CF3">
      <w:pPr>
        <w:pStyle w:val="Heading3"/>
        <w:spacing w:before="0" w:after="0" w:line="240" w:lineRule="atLeast"/>
        <w:ind w:left="1080"/>
        <w:rPr>
          <w:rFonts w:ascii="Verdana" w:hAnsi="Verdana"/>
          <w:b w:val="0"/>
          <w:bCs w:val="0"/>
          <w:color w:val="000000"/>
          <w:sz w:val="24"/>
          <w:szCs w:val="24"/>
        </w:rPr>
      </w:pPr>
    </w:p>
    <w:p w:rsidR="00195CF3" w:rsidRDefault="00195CF3" w:rsidP="00195CF3">
      <w:pPr>
        <w:pStyle w:val="Heading3"/>
        <w:spacing w:before="0" w:after="0" w:line="240" w:lineRule="atLeast"/>
        <w:ind w:left="1080"/>
        <w:rPr>
          <w:rFonts w:ascii="Verdana" w:hAnsi="Verdana"/>
          <w:b w:val="0"/>
          <w:bCs w:val="0"/>
          <w:color w:val="000000"/>
          <w:sz w:val="24"/>
          <w:szCs w:val="24"/>
        </w:rPr>
      </w:pPr>
      <w:r>
        <w:rPr>
          <w:rFonts w:ascii="Verdana" w:hAnsi="Verdana"/>
          <w:color w:val="000000"/>
          <w:sz w:val="48"/>
          <w:szCs w:val="48"/>
        </w:rPr>
        <w:t>Objectives</w:t>
      </w:r>
    </w:p>
    <w:p w:rsidR="00195CF3" w:rsidRDefault="00195CF3" w:rsidP="00195CF3">
      <w:pPr>
        <w:pStyle w:val="Heading3"/>
        <w:spacing w:before="0" w:after="0" w:line="240" w:lineRule="atLeast"/>
        <w:ind w:left="1080"/>
        <w:rPr>
          <w:rFonts w:ascii="Verdana" w:hAnsi="Verdana"/>
          <w:b w:val="0"/>
          <w:bCs w:val="0"/>
          <w:color w:val="000000"/>
          <w:sz w:val="24"/>
          <w:szCs w:val="24"/>
        </w:rPr>
      </w:pPr>
    </w:p>
    <w:p w:rsidR="00195CF3" w:rsidRDefault="00195CF3" w:rsidP="00195CF3">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color w:val="000000"/>
          <w:sz w:val="24"/>
          <w:szCs w:val="24"/>
        </w:rPr>
        <w:t>At the end of this lab you will be expected to know:</w:t>
      </w:r>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incorporate Google Maps into an application.</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register for and receive GPS location information.</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draw graphics on the screen using the Canvas class.</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create Google Maps Overlays.</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use the Camera.</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write data to the SD card.</w:t>
      </w:r>
      <w:proofErr w:type="gramEnd"/>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r>
        <w:rPr>
          <w:rFonts w:ascii="Verdana" w:hAnsi="Verdana"/>
          <w:b w:val="0"/>
          <w:bCs w:val="0"/>
          <w:color w:val="000000"/>
          <w:sz w:val="20"/>
          <w:szCs w:val="20"/>
        </w:rPr>
        <w:t>How to create and delete private application files. </w:t>
      </w:r>
    </w:p>
    <w:p w:rsidR="00195CF3" w:rsidRDefault="00195CF3" w:rsidP="00195CF3">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launch and receive results from Activities.</w:t>
      </w:r>
      <w:proofErr w:type="gramEnd"/>
    </w:p>
    <w:p w:rsidR="00195CF3" w:rsidRDefault="00195CF3" w:rsidP="00195CF3">
      <w:pPr>
        <w:pStyle w:val="Heading3"/>
        <w:spacing w:before="0" w:after="0" w:line="240" w:lineRule="atLeast"/>
        <w:ind w:left="0" w:firstLine="0"/>
        <w:rPr>
          <w:rFonts w:ascii="Verdana" w:hAnsi="Verdana"/>
          <w:b w:val="0"/>
          <w:bCs w:val="0"/>
          <w:color w:val="000000"/>
          <w:sz w:val="24"/>
          <w:szCs w:val="24"/>
        </w:rPr>
      </w:pPr>
    </w:p>
    <w:p w:rsidR="00195CF3" w:rsidRDefault="00195CF3" w:rsidP="00195CF3">
      <w:pPr>
        <w:pStyle w:val="Heading3"/>
        <w:spacing w:before="0" w:after="0" w:line="240" w:lineRule="atLeast"/>
        <w:ind w:left="1080"/>
        <w:rPr>
          <w:rFonts w:ascii="Verdana" w:hAnsi="Verdana"/>
          <w:b w:val="0"/>
          <w:bCs w:val="0"/>
          <w:color w:val="000000"/>
          <w:sz w:val="24"/>
          <w:szCs w:val="24"/>
        </w:rPr>
      </w:pPr>
      <w:r>
        <w:rPr>
          <w:rFonts w:ascii="Verdana" w:hAnsi="Verdana"/>
          <w:color w:val="000000"/>
          <w:sz w:val="48"/>
          <w:szCs w:val="48"/>
        </w:rPr>
        <w:t>Activities</w:t>
      </w:r>
    </w:p>
    <w:p w:rsidR="00195CF3" w:rsidRDefault="00195CF3" w:rsidP="00195CF3">
      <w:pPr>
        <w:pStyle w:val="Heading3"/>
        <w:spacing w:before="0" w:after="0" w:line="240" w:lineRule="atLeast"/>
        <w:ind w:left="1080"/>
        <w:rPr>
          <w:rFonts w:ascii="Verdana" w:hAnsi="Verdana"/>
          <w:b w:val="0"/>
          <w:bCs w:val="0"/>
          <w:color w:val="000000"/>
          <w:sz w:val="24"/>
          <w:szCs w:val="24"/>
        </w:rPr>
      </w:pPr>
    </w:p>
    <w:p w:rsidR="00195CF3" w:rsidRDefault="00195CF3" w:rsidP="00195CF3">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color w:val="000000"/>
          <w:sz w:val="24"/>
          <w:szCs w:val="24"/>
        </w:rPr>
        <w:t xml:space="preserve">For this lab you will be working with a brand new application, completely independent of the previous labs. Over the course of the lab, you will be iteratively refining and adding functionality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app. </w:t>
      </w:r>
      <w:proofErr w:type="gramStart"/>
      <w:r>
        <w:rPr>
          <w:rFonts w:ascii="Verdana" w:hAnsi="Verdana"/>
          <w:b w:val="0"/>
          <w:bCs w:val="0"/>
          <w:color w:val="000000"/>
          <w:sz w:val="24"/>
          <w:szCs w:val="24"/>
        </w:rPr>
        <w:t>With each iteration</w:t>
      </w:r>
      <w:proofErr w:type="gramEnd"/>
      <w:r>
        <w:rPr>
          <w:rFonts w:ascii="Verdana" w:hAnsi="Verdana"/>
          <w:b w:val="0"/>
          <w:bCs w:val="0"/>
          <w:color w:val="000000"/>
          <w:sz w:val="24"/>
          <w:szCs w:val="24"/>
        </w:rPr>
        <w:t xml:space="preserve"> you will be improving upon the previous iteration's functionality. You'll start by setting and familiarizing yourself with the Eclipse project. You will then register for a Google Maps API key and begin incrementally developing the main map-viewing Activity. These first few exercises will have you display a map and the user's current position. Next, you will add </w:t>
      </w:r>
      <w:r>
        <w:rPr>
          <w:rFonts w:ascii="Verdana" w:hAnsi="Verdana"/>
          <w:b w:val="0"/>
          <w:bCs w:val="0"/>
          <w:color w:val="000000"/>
          <w:sz w:val="24"/>
          <w:szCs w:val="24"/>
        </w:rPr>
        <w:lastRenderedPageBreak/>
        <w:t>functionality to record the user's GPS location by registering for and receiving data from what is known as a the GPS Location Provider. After that, you will implement a Camera activity for taking pictures and saving them to the SD-Card. In the final section, you will save a user's GPS path to a file that is private to the application and allow the application to restore itself from the file as well.</w:t>
      </w:r>
    </w:p>
    <w:p w:rsidR="00195CF3" w:rsidRDefault="00195CF3" w:rsidP="00195CF3">
      <w:pPr>
        <w:pStyle w:val="Heading3"/>
        <w:spacing w:before="0" w:after="0" w:line="240" w:lineRule="atLeast"/>
        <w:ind w:left="1080"/>
        <w:rPr>
          <w:rFonts w:ascii="Verdana" w:hAnsi="Verdana"/>
          <w:b w:val="0"/>
          <w:bCs w:val="0"/>
          <w:i/>
          <w:iCs/>
          <w:color w:val="000000"/>
          <w:sz w:val="20"/>
          <w:szCs w:val="20"/>
        </w:rPr>
      </w:pPr>
    </w:p>
    <w:p w:rsidR="00195CF3" w:rsidRDefault="00195CF3" w:rsidP="00195CF3">
      <w:pPr>
        <w:pStyle w:val="Heading3"/>
        <w:spacing w:before="0" w:after="0" w:line="240" w:lineRule="atLeast"/>
        <w:ind w:left="1080"/>
        <w:rPr>
          <w:rFonts w:ascii="Verdana" w:hAnsi="Verdana"/>
          <w:b w:val="0"/>
          <w:bCs w:val="0"/>
          <w:i/>
          <w:iCs/>
          <w:color w:val="000000"/>
          <w:sz w:val="20"/>
          <w:szCs w:val="20"/>
        </w:rPr>
      </w:pPr>
      <w:r>
        <w:rPr>
          <w:rFonts w:ascii="Verdana" w:hAnsi="Verdana"/>
          <w:i/>
          <w:iCs/>
          <w:color w:val="000000"/>
          <w:sz w:val="24"/>
          <w:szCs w:val="24"/>
          <w:shd w:val="clear" w:color="auto" w:fill="EA9999"/>
        </w:rPr>
        <w:t>IMPORTANT:</w:t>
      </w:r>
    </w:p>
    <w:p w:rsidR="00195CF3" w:rsidRDefault="00195CF3" w:rsidP="00195CF3">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i/>
          <w:iCs/>
          <w:color w:val="000000"/>
          <w:sz w:val="24"/>
          <w:szCs w:val="24"/>
        </w:rPr>
        <w:t>You will be given a Skeleton Project to work with. This project contains all of the java and resource files you will need to complete the lab. Some 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These units test will be used to evaluate the correctness of your lab. You have complete access to these test cases during development, which gives you the ability to run these tests yourself. In fact, you are encouraged to run these tests to ensure that your application is functioning properly.</w:t>
      </w:r>
    </w:p>
    <w:p w:rsidR="00195CF3" w:rsidRDefault="00195CF3" w:rsidP="00195CF3">
      <w:pPr>
        <w:pStyle w:val="Heading3"/>
        <w:spacing w:before="0" w:after="0" w:line="240" w:lineRule="atLeast"/>
        <w:ind w:left="1080"/>
        <w:rPr>
          <w:rFonts w:ascii="Verdana" w:hAnsi="Verdana"/>
          <w:b w:val="0"/>
          <w:bCs w:val="0"/>
          <w:color w:val="000000"/>
          <w:sz w:val="24"/>
          <w:szCs w:val="24"/>
        </w:rPr>
      </w:pPr>
    </w:p>
    <w:p w:rsidR="00195CF3" w:rsidRDefault="00195CF3" w:rsidP="00195CF3">
      <w:pPr>
        <w:pStyle w:val="Heading3"/>
        <w:spacing w:before="0" w:after="0" w:line="240" w:lineRule="atLeast"/>
        <w:ind w:left="1080"/>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1. Setting Up...</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t>1.1 Creating the Project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To begin, you will need to download and extract the skeleton project for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application.</w:t>
      </w:r>
    </w:p>
    <w:p w:rsidR="00195CF3" w:rsidRDefault="00195CF3" w:rsidP="00195CF3">
      <w:pPr>
        <w:pStyle w:val="Heading3"/>
        <w:spacing w:before="0" w:after="0" w:line="240" w:lineRule="atLeast"/>
        <w:rPr>
          <w:rFonts w:ascii="Verdana" w:hAnsi="Verdana"/>
          <w:b w:val="0"/>
          <w:bCs w:val="0"/>
          <w:color w:val="000000"/>
          <w:sz w:val="24"/>
          <w:szCs w:val="24"/>
        </w:rPr>
      </w:pPr>
      <w:hyperlink r:id="rId5" w:history="1">
        <w:r>
          <w:rPr>
            <w:rStyle w:val="Hyperlink"/>
            <w:rFonts w:ascii="Verdana" w:hAnsi="Verdana"/>
            <w:b w:val="0"/>
            <w:bCs w:val="0"/>
            <w:color w:val="551A8B"/>
            <w:sz w:val="24"/>
            <w:szCs w:val="24"/>
          </w:rPr>
          <w:t>Click Here</w:t>
        </w:r>
      </w:hyperlink>
      <w:r>
        <w:rPr>
          <w:rStyle w:val="apple-converted-space"/>
          <w:rFonts w:ascii="Verdana" w:hAnsi="Verdana"/>
          <w:b w:val="0"/>
          <w:bCs w:val="0"/>
          <w:color w:val="000000"/>
          <w:sz w:val="24"/>
          <w:szCs w:val="24"/>
        </w:rPr>
        <w:t> </w:t>
      </w:r>
      <w:r>
        <w:rPr>
          <w:rFonts w:ascii="Verdana" w:hAnsi="Verdana"/>
          <w:b w:val="0"/>
          <w:bCs w:val="0"/>
          <w:color w:val="000000"/>
          <w:sz w:val="24"/>
          <w:szCs w:val="24"/>
        </w:rPr>
        <w:t>to download the skeleton project.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Extract the project, making sure to preserve the directory structure. </w:t>
      </w: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Take note of the path to the root folder of the skeleton project.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Next you will need to setup an Android project for this app.  Use the settings listed below for the remaining fields:</w:t>
      </w:r>
    </w:p>
    <w:p w:rsidR="00195CF3" w:rsidRDefault="00195CF3" w:rsidP="00195CF3">
      <w:pPr>
        <w:pStyle w:val="Heading3"/>
        <w:numPr>
          <w:ilvl w:val="0"/>
          <w:numId w:val="17"/>
        </w:numPr>
        <w:suppressAutoHyphens w:val="0"/>
        <w:spacing w:before="0" w:after="0" w:line="240" w:lineRule="atLeast"/>
        <w:rPr>
          <w:rFonts w:ascii="Verdana" w:hAnsi="Verdana"/>
          <w:b w:val="0"/>
          <w:bCs w:val="0"/>
          <w:color w:val="000000"/>
          <w:sz w:val="24"/>
          <w:szCs w:val="24"/>
        </w:rPr>
      </w:pPr>
      <w:bookmarkStart w:id="0" w:name="TOC-Project-Name:-lab5-userid-"/>
      <w:bookmarkEnd w:id="0"/>
      <w:r>
        <w:rPr>
          <w:rFonts w:ascii="Verdana" w:hAnsi="Verdana"/>
          <w:color w:val="000000"/>
          <w:sz w:val="24"/>
          <w:szCs w:val="24"/>
        </w:rPr>
        <w:t>Project Name:</w:t>
      </w:r>
      <w:r>
        <w:rPr>
          <w:rFonts w:ascii="Verdana" w:hAnsi="Verdana"/>
          <w:b w:val="0"/>
          <w:bCs w:val="0"/>
          <w:color w:val="000000"/>
          <w:sz w:val="24"/>
          <w:szCs w:val="24"/>
        </w:rPr>
        <w:t>  lab5&lt;</w:t>
      </w:r>
      <w:proofErr w:type="spellStart"/>
      <w:r>
        <w:rPr>
          <w:rFonts w:ascii="Verdana" w:hAnsi="Verdana"/>
          <w:b w:val="0"/>
          <w:bCs w:val="0"/>
          <w:color w:val="000000"/>
          <w:sz w:val="24"/>
          <w:szCs w:val="24"/>
        </w:rPr>
        <w:t>userid</w:t>
      </w:r>
      <w:proofErr w:type="spellEnd"/>
      <w:r>
        <w:rPr>
          <w:rFonts w:ascii="Verdana" w:hAnsi="Verdana"/>
          <w:b w:val="0"/>
          <w:bCs w:val="0"/>
          <w:color w:val="000000"/>
          <w:sz w:val="24"/>
          <w:szCs w:val="24"/>
        </w:rPr>
        <w:t>&gt; </w:t>
      </w:r>
    </w:p>
    <w:p w:rsidR="00195CF3" w:rsidRDefault="00195CF3" w:rsidP="00195CF3">
      <w:pPr>
        <w:pStyle w:val="Heading3"/>
        <w:numPr>
          <w:ilvl w:val="0"/>
          <w:numId w:val="17"/>
        </w:numPr>
        <w:suppressAutoHyphens w:val="0"/>
        <w:spacing w:before="0" w:after="0" w:line="240" w:lineRule="atLeast"/>
        <w:rPr>
          <w:rFonts w:ascii="Verdana" w:hAnsi="Verdana"/>
          <w:b w:val="0"/>
          <w:bCs w:val="0"/>
          <w:color w:val="000000"/>
          <w:sz w:val="24"/>
          <w:szCs w:val="24"/>
        </w:rPr>
      </w:pPr>
      <w:bookmarkStart w:id="1" w:name="TOC-Build-Target:-Goolge-API-s-1.6-see-t"/>
      <w:bookmarkEnd w:id="1"/>
      <w:r>
        <w:rPr>
          <w:rFonts w:ascii="Verdana" w:hAnsi="Verdana"/>
          <w:color w:val="000000"/>
          <w:sz w:val="24"/>
          <w:szCs w:val="24"/>
        </w:rPr>
        <w:t>Build Target:</w:t>
      </w:r>
      <w:r>
        <w:rPr>
          <w:rFonts w:ascii="Verdana" w:hAnsi="Verdana"/>
          <w:b w:val="0"/>
          <w:bCs w:val="0"/>
          <w:color w:val="000000"/>
          <w:sz w:val="24"/>
          <w:szCs w:val="24"/>
        </w:rPr>
        <w:t>  </w:t>
      </w:r>
      <w:proofErr w:type="spellStart"/>
      <w:r>
        <w:rPr>
          <w:rFonts w:ascii="Verdana" w:hAnsi="Verdana"/>
          <w:b w:val="0"/>
          <w:bCs w:val="0"/>
          <w:color w:val="000000"/>
          <w:sz w:val="24"/>
          <w:szCs w:val="24"/>
        </w:rPr>
        <w:t>Goolge</w:t>
      </w:r>
      <w:proofErr w:type="spellEnd"/>
      <w:r>
        <w:rPr>
          <w:rFonts w:ascii="Verdana" w:hAnsi="Verdana"/>
          <w:b w:val="0"/>
          <w:bCs w:val="0"/>
          <w:color w:val="000000"/>
          <w:sz w:val="24"/>
          <w:szCs w:val="24"/>
        </w:rPr>
        <w:t xml:space="preserve"> API's 1.6 (see </w:t>
      </w:r>
      <w:hyperlink r:id="rId6" w:history="1">
        <w:r>
          <w:rPr>
            <w:rStyle w:val="Hyperlink"/>
            <w:rFonts w:ascii="Verdana" w:hAnsi="Verdana"/>
            <w:b w:val="0"/>
            <w:bCs w:val="0"/>
            <w:color w:val="0000CC"/>
            <w:sz w:val="24"/>
            <w:szCs w:val="24"/>
          </w:rPr>
          <w:t>the lecture notes</w:t>
        </w:r>
      </w:hyperlink>
      <w:r>
        <w:rPr>
          <w:rFonts w:ascii="Verdana" w:hAnsi="Verdana"/>
          <w:b w:val="0"/>
          <w:bCs w:val="0"/>
          <w:color w:val="000000"/>
          <w:sz w:val="24"/>
          <w:szCs w:val="24"/>
        </w:rPr>
        <w:t> for further information)</w:t>
      </w:r>
    </w:p>
    <w:p w:rsidR="00195CF3" w:rsidRDefault="00195CF3" w:rsidP="00195CF3">
      <w:pPr>
        <w:pStyle w:val="Heading3"/>
        <w:numPr>
          <w:ilvl w:val="0"/>
          <w:numId w:val="17"/>
        </w:numPr>
        <w:suppressAutoHyphens w:val="0"/>
        <w:spacing w:before="0" w:after="0" w:line="240" w:lineRule="atLeast"/>
        <w:rPr>
          <w:rFonts w:ascii="Verdana" w:hAnsi="Verdana"/>
          <w:b w:val="0"/>
          <w:bCs w:val="0"/>
          <w:color w:val="000000"/>
          <w:sz w:val="24"/>
          <w:szCs w:val="24"/>
        </w:rPr>
      </w:pPr>
      <w:bookmarkStart w:id="2" w:name="TOC-Application-Name:-WalkAbout-"/>
      <w:bookmarkEnd w:id="2"/>
      <w:r>
        <w:rPr>
          <w:rFonts w:ascii="Verdana" w:hAnsi="Verdana"/>
          <w:color w:val="000000"/>
          <w:sz w:val="24"/>
          <w:szCs w:val="24"/>
        </w:rPr>
        <w:t>Application Name:</w:t>
      </w:r>
      <w:r>
        <w:rPr>
          <w:rFonts w:ascii="Verdana" w:hAnsi="Verdana"/>
          <w:b w:val="0"/>
          <w:bCs w:val="0"/>
          <w:color w:val="000000"/>
          <w:sz w:val="24"/>
          <w:szCs w:val="24"/>
        </w:rPr>
        <w:t>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w:t>
      </w:r>
    </w:p>
    <w:p w:rsidR="00195CF3" w:rsidRDefault="00195CF3" w:rsidP="00195CF3">
      <w:pPr>
        <w:pStyle w:val="Heading3"/>
        <w:spacing w:before="0" w:after="0" w:line="240" w:lineRule="atLeast"/>
        <w:ind w:left="0" w:firstLine="0"/>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lastRenderedPageBreak/>
        <w:t>1.2 Familiarize Yourself with the Project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project contains three java class files and a single XML layout file which you will have to implement. </w:t>
      </w:r>
      <w:r>
        <w:rPr>
          <w:rFonts w:ascii="Verdana" w:hAnsi="Verdana"/>
          <w:color w:val="000000"/>
          <w:sz w:val="24"/>
          <w:szCs w:val="24"/>
        </w:rPr>
        <w:t>WalkAbout.java</w:t>
      </w:r>
      <w:r>
        <w:rPr>
          <w:rFonts w:ascii="Verdana" w:hAnsi="Verdana"/>
          <w:b w:val="0"/>
          <w:bCs w:val="0"/>
          <w:color w:val="000000"/>
          <w:sz w:val="24"/>
          <w:szCs w:val="24"/>
        </w:rPr>
        <w:t xml:space="preserve"> will contain the definition for the main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This is the class that will display the map and the user's recorded path.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class makes use of a very simple XML layout file called </w:t>
      </w:r>
      <w:r>
        <w:rPr>
          <w:rFonts w:ascii="Verdana" w:hAnsi="Verdana"/>
          <w:color w:val="000000"/>
          <w:sz w:val="24"/>
          <w:szCs w:val="24"/>
        </w:rPr>
        <w:t>map_layout.xml</w:t>
      </w:r>
      <w:r>
        <w:rPr>
          <w:rFonts w:ascii="Verdana" w:hAnsi="Verdana"/>
          <w:b w:val="0"/>
          <w:bCs w:val="0"/>
          <w:color w:val="000000"/>
          <w:sz w:val="24"/>
          <w:szCs w:val="24"/>
        </w:rPr>
        <w:t> which you will have to fill in.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From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you will be able to launch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which will be defined in the </w:t>
      </w:r>
      <w:r>
        <w:rPr>
          <w:rFonts w:ascii="Verdana" w:hAnsi="Verdana"/>
          <w:color w:val="000000"/>
          <w:sz w:val="24"/>
          <w:szCs w:val="24"/>
        </w:rPr>
        <w:t>CameraPreview.java</w:t>
      </w:r>
      <w:r>
        <w:rPr>
          <w:rFonts w:ascii="Verdana" w:hAnsi="Verdana"/>
          <w:b w:val="0"/>
          <w:bCs w:val="0"/>
          <w:color w:val="000000"/>
          <w:sz w:val="24"/>
          <w:szCs w:val="24"/>
        </w:rPr>
        <w:t xml:space="preserve"> file.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class displays a live camera preview on the screen and will allow the user to capture and save a picture to the SD-Card. This file was borrowed from the Google API's Demo application and the logic to display the camera preview is already implemented for you. You will have to fill in the rest.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will rely on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class to draw the user's traveled path on its map. You will implement the logic needed for drawing the path in the </w:t>
      </w:r>
      <w:r>
        <w:rPr>
          <w:rFonts w:ascii="Verdana" w:hAnsi="Verdana"/>
          <w:color w:val="000000"/>
          <w:sz w:val="24"/>
          <w:szCs w:val="24"/>
        </w:rPr>
        <w:t>PathOverlay.java</w:t>
      </w:r>
      <w:r>
        <w:rPr>
          <w:rFonts w:ascii="Verdana" w:hAnsi="Verdana"/>
          <w:b w:val="0"/>
          <w:bCs w:val="0"/>
          <w:color w:val="000000"/>
          <w:sz w:val="24"/>
          <w:szCs w:val="24"/>
        </w:rPr>
        <w:t> file.</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A general class diagram for the project is depicted below. Classes you will be implementing are colored yellow, the Google Maps API classes that you will be working with are colored in blue, and the standard Android classes you should be familiar with are colored in white.</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lastRenderedPageBreak/>
        <w:drawing>
          <wp:inline distT="0" distB="0" distL="0" distR="0">
            <wp:extent cx="3810000" cy="2886075"/>
            <wp:effectExtent l="19050" t="0" r="0" b="0"/>
            <wp:docPr id="1" name="Picture 1" descr="https://sites.google.com/site/androidcoursearchive/_/rsrc/1266438315832/labs/lab-5/class-diagram.png?height=303&amp;width=4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coursearchive/_/rsrc/1266438315832/labs/lab-5/class-diagram.png?height=303&amp;width=400">
                      <a:hlinkClick r:id="rId7"/>
                    </pic:cNvPr>
                    <pic:cNvPicPr>
                      <a:picLocks noChangeAspect="1" noChangeArrowheads="1"/>
                    </pic:cNvPicPr>
                  </pic:nvPicPr>
                  <pic:blipFill>
                    <a:blip r:embed="rId8"/>
                    <a:srcRect/>
                    <a:stretch>
                      <a:fillRect/>
                    </a:stretch>
                  </pic:blipFill>
                  <pic:spPr bwMode="auto">
                    <a:xfrm>
                      <a:off x="0" y="0"/>
                      <a:ext cx="3810000" cy="2886075"/>
                    </a:xfrm>
                    <a:prstGeom prst="rect">
                      <a:avLst/>
                    </a:prstGeom>
                    <a:noFill/>
                    <a:ln w="9525">
                      <a:noFill/>
                      <a:miter lim="800000"/>
                      <a:headEnd/>
                      <a:tailEnd/>
                    </a:ln>
                  </pic:spPr>
                </pic:pic>
              </a:graphicData>
            </a:graphic>
          </wp:inline>
        </w:drawing>
      </w: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2. Using Google Maps</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this section of the lab you will be working extensively with the Google Maps package. The Google Maps </w:t>
      </w:r>
      <w:proofErr w:type="gramStart"/>
      <w:r>
        <w:rPr>
          <w:rFonts w:ascii="Verdana" w:hAnsi="Verdana"/>
          <w:b w:val="0"/>
          <w:bCs w:val="0"/>
          <w:color w:val="000000"/>
          <w:sz w:val="24"/>
          <w:szCs w:val="24"/>
        </w:rPr>
        <w:t>package allow</w:t>
      </w:r>
      <w:proofErr w:type="gramEnd"/>
      <w:r>
        <w:rPr>
          <w:rFonts w:ascii="Verdana" w:hAnsi="Verdana"/>
          <w:b w:val="0"/>
          <w:bCs w:val="0"/>
          <w:color w:val="000000"/>
          <w:sz w:val="24"/>
          <w:szCs w:val="24"/>
        </w:rPr>
        <w:t xml:space="preserve"> you to include and manipulate Maps in your Android Applications. The general strategy for displaying a map in your application is to have an entire Activity dedicated to viewing a map. This activity must </w:t>
      </w:r>
      <w:r>
        <w:rPr>
          <w:rFonts w:ascii="Verdana" w:hAnsi="Verdana"/>
          <w:b w:val="0"/>
          <w:bCs w:val="0"/>
          <w:i/>
          <w:iCs/>
          <w:color w:val="000000"/>
          <w:sz w:val="24"/>
          <w:szCs w:val="24"/>
        </w:rPr>
        <w:t>extend </w:t>
      </w:r>
      <w:r>
        <w:rPr>
          <w:rFonts w:ascii="Verdana" w:hAnsi="Verdana"/>
          <w:b w:val="0"/>
          <w:bCs w:val="0"/>
          <w:color w:val="000000"/>
          <w:sz w:val="24"/>
          <w:szCs w:val="24"/>
        </w:rPr>
        <w:t>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"http://code.google.com/android/add-ons/google-apis/reference/com/google/android/maps/MapActivity.html"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com.google.android.maps.MapActivity</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class, which takes care of all the intricacies involved in setting up and tearing down the services required to support displaying a map.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actual map that gets displayed is an instance of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"http://code.google.com/android/add-ons/google-apis/reference/com/google/android/maps/MapView.html"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com.google.android.maps.MapView</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xml:space="preserve"> class, which extends the standard Android </w:t>
      </w:r>
      <w:proofErr w:type="spellStart"/>
      <w:r>
        <w:rPr>
          <w:rFonts w:ascii="Verdana" w:hAnsi="Verdana"/>
          <w:b w:val="0"/>
          <w:bCs w:val="0"/>
          <w:color w:val="000000"/>
          <w:sz w:val="24"/>
          <w:szCs w:val="24"/>
        </w:rPr>
        <w:t>ViewGroup</w:t>
      </w:r>
      <w:proofErr w:type="spellEnd"/>
      <w:r>
        <w:rPr>
          <w:rFonts w:ascii="Verdana" w:hAnsi="Verdana"/>
          <w:b w:val="0"/>
          <w:bCs w:val="0"/>
          <w:color w:val="000000"/>
          <w:sz w:val="24"/>
          <w:szCs w:val="24"/>
        </w:rPr>
        <w:t xml:space="preserve"> class. This class encapsulates all the gesture logic necessary for handling panning, zooming, and touching objects on the map. The map is just a Google map and can be displayed in three different modes: satellite, street, and traffic. In order to use this class you will need a Google Maps API Key.  We will go over how to do this later.</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By making use of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"http://code.google.com/android/add-ons/google-apis/reference/com/google/android/maps/Overlay.html"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com.google.android.maps.Overlay</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class you can </w:t>
      </w:r>
      <w:r>
        <w:rPr>
          <w:rFonts w:ascii="Verdana" w:hAnsi="Verdana"/>
          <w:b w:val="0"/>
          <w:bCs w:val="0"/>
          <w:i/>
          <w:iCs/>
          <w:color w:val="000000"/>
          <w:sz w:val="24"/>
          <w:szCs w:val="24"/>
        </w:rPr>
        <w:t>overlay </w:t>
      </w:r>
      <w:r>
        <w:rPr>
          <w:rFonts w:ascii="Verdana" w:hAnsi="Verdana"/>
          <w:b w:val="0"/>
          <w:bCs w:val="0"/>
          <w:color w:val="000000"/>
          <w:sz w:val="24"/>
          <w:szCs w:val="24"/>
        </w:rPr>
        <w:t xml:space="preserve">interesting data on top of your map. By </w:t>
      </w:r>
      <w:r>
        <w:rPr>
          <w:rFonts w:ascii="Verdana" w:hAnsi="Verdana"/>
          <w:b w:val="0"/>
          <w:bCs w:val="0"/>
          <w:color w:val="000000"/>
          <w:sz w:val="24"/>
          <w:szCs w:val="24"/>
        </w:rPr>
        <w:lastRenderedPageBreak/>
        <w:t>either extending this base class or using other overlay classes you can add another interaction layer onto your map.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"http://code.google.com/android/add-ons/google-apis/reference/com/google/android/maps/MyLocationOverlay.html"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com.google.android.maps.MyLocationOverlay</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class is one such example; it can draw a beacon on the map to display the device's current position and it can draw a compass on the map to display the device's current heading.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t>2.1 Displaying a Map</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You will begin by implementing the functionality necessary to display a full-screen map in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The layout for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should be specified in the res/layout/map_layout.xml file, which you will have to fill in. This will require you to use the </w:t>
      </w:r>
      <w:proofErr w:type="spellStart"/>
      <w:r>
        <w:rPr>
          <w:rFonts w:ascii="Verdana" w:hAnsi="Verdana"/>
          <w:b w:val="0"/>
          <w:bCs w:val="0"/>
          <w:color w:val="000000"/>
          <w:sz w:val="24"/>
          <w:szCs w:val="24"/>
        </w:rPr>
        <w:t>com.google.android.maps.MapView</w:t>
      </w:r>
      <w:proofErr w:type="spellEnd"/>
      <w:r>
        <w:rPr>
          <w:rFonts w:ascii="Verdana" w:hAnsi="Verdana"/>
          <w:b w:val="0"/>
          <w:bCs w:val="0"/>
          <w:color w:val="000000"/>
          <w:sz w:val="24"/>
          <w:szCs w:val="24"/>
        </w:rPr>
        <w:t xml:space="preserve"> class. In order to do this, you will have to register the debug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xml:space="preserve"> (that Eclipse uses to run your applications) with Google in order to receive a Maps API Key. When finished, your application should appear as depicted in the figure below:</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2533650" cy="3810000"/>
            <wp:effectExtent l="19050" t="0" r="0" b="0"/>
            <wp:docPr id="2" name="Picture 2" descr="https://sites.google.com/site/androidcoursearchive/_/rsrc/1266438428039/labs/lab-5/MapView.png?height=400&amp;width=26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coursearchive/_/rsrc/1266438428039/labs/lab-5/MapView.png?height=400&amp;width=266">
                      <a:hlinkClick r:id="rId9"/>
                    </pic:cNvPr>
                    <pic:cNvPicPr>
                      <a:picLocks noChangeAspect="1" noChangeArrowheads="1"/>
                    </pic:cNvPicPr>
                  </pic:nvPicPr>
                  <pic:blipFill>
                    <a:blip r:embed="rId10"/>
                    <a:srcRect/>
                    <a:stretch>
                      <a:fillRect/>
                    </a:stretch>
                  </pic:blipFill>
                  <pic:spPr bwMode="auto">
                    <a:xfrm>
                      <a:off x="0" y="0"/>
                      <a:ext cx="2533650" cy="3810000"/>
                    </a:xfrm>
                    <a:prstGeom prst="rect">
                      <a:avLst/>
                    </a:prstGeom>
                    <a:noFill/>
                    <a:ln w="9525">
                      <a:noFill/>
                      <a:miter lim="800000"/>
                      <a:headEnd/>
                      <a:tailEnd/>
                    </a:ln>
                  </pic:spPr>
                </pic:pic>
              </a:graphicData>
            </a:graphic>
          </wp:inline>
        </w:drawing>
      </w: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For more information and examples on working with the Google Maps Package see the </w:t>
      </w:r>
      <w:hyperlink r:id="rId11" w:history="1">
        <w:r>
          <w:rPr>
            <w:rStyle w:val="Hyperlink"/>
            <w:rFonts w:ascii="Verdana" w:hAnsi="Verdana"/>
            <w:b w:val="0"/>
            <w:bCs w:val="0"/>
            <w:color w:val="551A8B"/>
            <w:sz w:val="24"/>
            <w:szCs w:val="24"/>
          </w:rPr>
          <w:t>documentation site</w:t>
        </w:r>
      </w:hyperlink>
      <w:r>
        <w:rPr>
          <w:rFonts w:ascii="Verdana" w:hAnsi="Verdana"/>
          <w:b w:val="0"/>
          <w:bCs w:val="0"/>
          <w:color w:val="000000"/>
          <w:sz w:val="24"/>
          <w:szCs w:val="24"/>
        </w:rPr>
        <w:t> and/or visit the Android Developer Tutorial on the </w:t>
      </w:r>
      <w:hyperlink r:id="rId12" w:history="1">
        <w:r>
          <w:rPr>
            <w:rStyle w:val="Hyperlink"/>
            <w:rFonts w:ascii="Verdana" w:hAnsi="Verdana"/>
            <w:b w:val="0"/>
            <w:bCs w:val="0"/>
            <w:color w:val="551A8B"/>
            <w:sz w:val="24"/>
            <w:szCs w:val="24"/>
          </w:rPr>
          <w:t>Google Maps Package</w:t>
        </w:r>
      </w:hyperlink>
      <w:r>
        <w:rPr>
          <w:rFonts w:ascii="Verdana" w:hAnsi="Verdana"/>
          <w:b w:val="0"/>
          <w:bCs w:val="0"/>
          <w:color w:val="000000"/>
          <w:sz w:val="24"/>
          <w:szCs w:val="24"/>
        </w:rPr>
        <w: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2.1.1 Get a Google Maps API Key.</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240" w:line="240" w:lineRule="atLeast"/>
        <w:rPr>
          <w:rFonts w:ascii="Verdana" w:hAnsi="Verdana"/>
          <w:b w:val="0"/>
          <w:bCs w:val="0"/>
          <w:color w:val="000000"/>
          <w:sz w:val="24"/>
          <w:szCs w:val="24"/>
        </w:rPr>
      </w:pPr>
      <w:bookmarkStart w:id="3" w:name="TOC-In-order-to-use-the-Google-Maps-API-"/>
      <w:bookmarkEnd w:id="3"/>
      <w:r>
        <w:rPr>
          <w:rFonts w:ascii="Verdana" w:hAnsi="Verdana"/>
          <w:b w:val="0"/>
          <w:bCs w:val="0"/>
          <w:color w:val="000000"/>
          <w:sz w:val="24"/>
          <w:szCs w:val="24"/>
        </w:rPr>
        <w:t xml:space="preserve">In order to use the Google Maps API's and classes you will have to register the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xml:space="preserve"> you use to sign your application with the Google Maps Service. Once your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xml:space="preserve"> is registered, you will be provided with a Google Maps API key that can be used with any application signed by your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w:t>
      </w: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Every distribution of the Android Development Toolkit comes with a debug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xml:space="preserve"> that is used to sign your application when it is launched and run from Eclipse. This is how you are able to run your application on a device or emulator without signing it yourself. For the purposes of this lab, you need only to register your debug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 xml:space="preserve">. If you end up releasing an application to the market you will need to register an actual </w:t>
      </w:r>
      <w:proofErr w:type="spellStart"/>
      <w:r>
        <w:rPr>
          <w:rFonts w:ascii="Verdana" w:hAnsi="Verdana"/>
          <w:b w:val="0"/>
          <w:bCs w:val="0"/>
          <w:color w:val="000000"/>
          <w:sz w:val="24"/>
          <w:szCs w:val="24"/>
        </w:rPr>
        <w:t>keystore</w:t>
      </w:r>
      <w:proofErr w:type="spellEnd"/>
      <w:r>
        <w:rPr>
          <w:rFonts w:ascii="Verdana" w:hAnsi="Verdana"/>
          <w:b w:val="0"/>
          <w:bCs w:val="0"/>
          <w:color w:val="000000"/>
          <w:sz w:val="24"/>
          <w:szCs w:val="24"/>
        </w:rPr>
        <w:t>.</w:t>
      </w:r>
    </w:p>
    <w:p w:rsidR="00195CF3" w:rsidRDefault="00195CF3" w:rsidP="00195CF3">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bookmarkStart w:id="4" w:name="TOC-Retrieve-the-MD5-Fingerprint-of-your"/>
      <w:bookmarkEnd w:id="4"/>
      <w:r>
        <w:rPr>
          <w:rFonts w:ascii="Verdana" w:hAnsi="Verdana"/>
          <w:b w:val="0"/>
          <w:bCs w:val="0"/>
          <w:color w:val="000000"/>
          <w:sz w:val="24"/>
          <w:szCs w:val="24"/>
        </w:rPr>
        <w:t xml:space="preserve">Retrieve the MD5 Fingerprint of your </w:t>
      </w:r>
      <w:proofErr w:type="spellStart"/>
      <w:r>
        <w:rPr>
          <w:rFonts w:ascii="Verdana" w:hAnsi="Verdana"/>
          <w:b w:val="0"/>
          <w:bCs w:val="0"/>
          <w:color w:val="000000"/>
          <w:sz w:val="24"/>
          <w:szCs w:val="24"/>
        </w:rPr>
        <w:t>debug.keystore</w:t>
      </w:r>
      <w:proofErr w:type="spellEnd"/>
      <w:r>
        <w:rPr>
          <w:rFonts w:ascii="Verdana" w:hAnsi="Verdana"/>
          <w:b w:val="0"/>
          <w:bCs w:val="0"/>
          <w:color w:val="000000"/>
          <w:sz w:val="24"/>
          <w:szCs w:val="24"/>
        </w:rPr>
        <w:t xml:space="preserve"> file:</w:t>
      </w:r>
    </w:p>
    <w:p w:rsidR="00195CF3" w:rsidRDefault="00195CF3" w:rsidP="00195CF3">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Follow the instructions </w:t>
      </w:r>
      <w:hyperlink r:id="rId13" w:anchor="getdebugfingerprint" w:history="1">
        <w:r>
          <w:rPr>
            <w:rStyle w:val="Hyperlink"/>
            <w:rFonts w:ascii="Verdana" w:hAnsi="Verdana"/>
            <w:b w:val="0"/>
            <w:bCs w:val="0"/>
            <w:color w:val="551A8B"/>
            <w:sz w:val="24"/>
            <w:szCs w:val="24"/>
          </w:rPr>
          <w:t>here</w:t>
        </w:r>
      </w:hyperlink>
    </w:p>
    <w:p w:rsidR="00195CF3" w:rsidRDefault="00195CF3" w:rsidP="00195CF3">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Register the Fingerprint with Google Maps Service:</w:t>
      </w:r>
    </w:p>
    <w:p w:rsidR="00195CF3" w:rsidRDefault="00195CF3" w:rsidP="00195CF3">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Follow the instructions </w:t>
      </w:r>
      <w:hyperlink r:id="rId14" w:anchor="registering" w:history="1">
        <w:r>
          <w:rPr>
            <w:rStyle w:val="Hyperlink"/>
            <w:rFonts w:ascii="Verdana" w:hAnsi="Verdana"/>
            <w:b w:val="0"/>
            <w:bCs w:val="0"/>
            <w:color w:val="551A8B"/>
            <w:sz w:val="24"/>
            <w:szCs w:val="24"/>
          </w:rPr>
          <w:t>here</w:t>
        </w:r>
      </w:hyperlink>
    </w:p>
    <w:p w:rsidR="00195CF3" w:rsidRDefault="00195CF3" w:rsidP="00195CF3">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Save the API Key as a resource string in your Application:</w:t>
      </w:r>
    </w:p>
    <w:p w:rsidR="00195CF3" w:rsidRDefault="00195CF3" w:rsidP="00195CF3">
      <w:pPr>
        <w:pStyle w:val="Heading3"/>
        <w:numPr>
          <w:ilvl w:val="1"/>
          <w:numId w:val="1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Copy and Paste the API Key into the res/values/strings.xml file in between the </w:t>
      </w:r>
      <w:proofErr w:type="spellStart"/>
      <w:r>
        <w:rPr>
          <w:rFonts w:ascii="Verdana" w:hAnsi="Verdana"/>
          <w:color w:val="000000"/>
          <w:sz w:val="24"/>
          <w:szCs w:val="24"/>
        </w:rPr>
        <w:t>mapApiKey</w:t>
      </w:r>
      <w:proofErr w:type="spellEnd"/>
      <w:r>
        <w:rPr>
          <w:rFonts w:ascii="Verdana" w:hAnsi="Verdana"/>
          <w:color w:val="000000"/>
          <w:sz w:val="24"/>
          <w:szCs w:val="24"/>
        </w:rPr>
        <w:t> </w:t>
      </w:r>
      <w:r>
        <w:rPr>
          <w:rFonts w:ascii="Verdana" w:hAnsi="Verdana"/>
          <w:b w:val="0"/>
          <w:bCs w:val="0"/>
          <w:color w:val="000000"/>
          <w:sz w:val="24"/>
          <w:szCs w:val="24"/>
        </w:rPr>
        <w:t>string tags:</w:t>
      </w:r>
    </w:p>
    <w:p w:rsidR="00195CF3" w:rsidRDefault="00195CF3" w:rsidP="00195CF3">
      <w:pPr>
        <w:pStyle w:val="Heading3"/>
        <w:shd w:val="clear" w:color="auto" w:fill="EFEFEF"/>
        <w:spacing w:line="195" w:lineRule="atLeast"/>
        <w:ind w:left="1440" w:firstLine="0"/>
        <w:rPr>
          <w:rFonts w:ascii="Verdana" w:hAnsi="Verdana"/>
          <w:b w:val="0"/>
          <w:bCs w:val="0"/>
          <w:color w:val="000000"/>
          <w:sz w:val="24"/>
          <w:szCs w:val="24"/>
        </w:rPr>
      </w:pPr>
      <w:r>
        <w:rPr>
          <w:rStyle w:val="HTMLCode"/>
          <w:b w:val="0"/>
          <w:bCs w:val="0"/>
          <w:color w:val="006000"/>
        </w:rPr>
        <w:t>&lt;string name="</w:t>
      </w:r>
      <w:proofErr w:type="spellStart"/>
      <w:r>
        <w:rPr>
          <w:rStyle w:val="HTMLCode"/>
          <w:b w:val="0"/>
          <w:bCs w:val="0"/>
          <w:color w:val="006000"/>
        </w:rPr>
        <w:t>mapApiKey</w:t>
      </w:r>
      <w:proofErr w:type="spellEnd"/>
      <w:r>
        <w:rPr>
          <w:rStyle w:val="HTMLCode"/>
          <w:b w:val="0"/>
          <w:bCs w:val="0"/>
          <w:color w:val="006000"/>
        </w:rPr>
        <w:t>"&gt;</w:t>
      </w:r>
      <w:r>
        <w:rPr>
          <w:rStyle w:val="HTMLCode"/>
          <w:color w:val="006000"/>
        </w:rPr>
        <w:t>INSERT_YOUR_API_KEY_HERE</w:t>
      </w:r>
      <w:r>
        <w:rPr>
          <w:rStyle w:val="HTMLCode"/>
          <w:b w:val="0"/>
          <w:bCs w:val="0"/>
          <w:color w:val="006000"/>
        </w:rPr>
        <w:t>&lt;/string&gt;</w:t>
      </w:r>
    </w:p>
    <w:p w:rsidR="00195CF3" w:rsidRDefault="00195CF3" w:rsidP="00195CF3">
      <w:pPr>
        <w:pStyle w:val="Heading3"/>
        <w:spacing w:line="240" w:lineRule="atLeast"/>
        <w:ind w:left="1440"/>
        <w:rPr>
          <w:rFonts w:ascii="Verdana" w:hAnsi="Verdana"/>
          <w:b w:val="0"/>
          <w:bCs w:val="0"/>
          <w:color w:val="000000"/>
          <w:sz w:val="24"/>
          <w:szCs w:val="24"/>
        </w:rPr>
      </w:pPr>
    </w:p>
    <w:p w:rsidR="00195CF3" w:rsidRDefault="00195CF3" w:rsidP="00195CF3">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Storing the API Key as a resource allows you to more easily change it in the future.</w:t>
      </w:r>
    </w:p>
    <w:p w:rsidR="00195CF3" w:rsidRDefault="00195CF3" w:rsidP="00195CF3">
      <w:pPr>
        <w:pStyle w:val="Heading3"/>
        <w:numPr>
          <w:ilvl w:val="0"/>
          <w:numId w:val="1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Your application must declare that it uses the Google Maps Library in its manifest. Do so by adding the </w:t>
      </w:r>
      <w:proofErr w:type="spellStart"/>
      <w:r>
        <w:rPr>
          <w:rFonts w:ascii="Verdana" w:hAnsi="Verdana"/>
          <w:b w:val="0"/>
          <w:bCs w:val="0"/>
          <w:color w:val="000000"/>
          <w:sz w:val="24"/>
          <w:szCs w:val="24"/>
        </w:rPr>
        <w:t>the</w:t>
      </w:r>
      <w:proofErr w:type="spellEnd"/>
      <w:r>
        <w:rPr>
          <w:rFonts w:ascii="Verdana" w:hAnsi="Verdana"/>
          <w:b w:val="0"/>
          <w:bCs w:val="0"/>
          <w:color w:val="000000"/>
          <w:sz w:val="24"/>
          <w:szCs w:val="24"/>
        </w:rPr>
        <w:t xml:space="preserve"> following </w:t>
      </w:r>
      <w:r>
        <w:rPr>
          <w:rFonts w:ascii="Verdana" w:hAnsi="Verdana"/>
          <w:color w:val="000000"/>
          <w:sz w:val="24"/>
          <w:szCs w:val="24"/>
        </w:rPr>
        <w:t xml:space="preserve">&lt;uses-library ... </w:t>
      </w:r>
      <w:r>
        <w:rPr>
          <w:rFonts w:ascii="Verdana" w:hAnsi="Verdana"/>
          <w:color w:val="000000"/>
          <w:sz w:val="24"/>
          <w:szCs w:val="24"/>
        </w:rPr>
        <w:lastRenderedPageBreak/>
        <w:t>/&gt; </w:t>
      </w:r>
      <w:r>
        <w:rPr>
          <w:rFonts w:ascii="Verdana" w:hAnsi="Verdana"/>
          <w:b w:val="0"/>
          <w:bCs w:val="0"/>
          <w:color w:val="000000"/>
          <w:sz w:val="24"/>
          <w:szCs w:val="24"/>
        </w:rPr>
        <w:t>line to your AndroidManifest.xml file. This line should be nested inside of the </w:t>
      </w:r>
      <w:r>
        <w:rPr>
          <w:rFonts w:ascii="Verdana" w:hAnsi="Verdana"/>
          <w:color w:val="000000"/>
          <w:sz w:val="24"/>
          <w:szCs w:val="24"/>
        </w:rPr>
        <w:t>&lt;application&gt;&lt;/application&gt;</w:t>
      </w:r>
      <w:r>
        <w:rPr>
          <w:rFonts w:ascii="Verdana" w:hAnsi="Verdana"/>
          <w:b w:val="0"/>
          <w:bCs w:val="0"/>
          <w:color w:val="000000"/>
          <w:sz w:val="24"/>
          <w:szCs w:val="24"/>
        </w:rPr>
        <w:t> tags:</w:t>
      </w:r>
    </w:p>
    <w:p w:rsidR="00195CF3" w:rsidRDefault="00195CF3" w:rsidP="00195CF3">
      <w:pPr>
        <w:pStyle w:val="Heading3"/>
        <w:shd w:val="clear" w:color="auto" w:fill="EFEFEF"/>
        <w:spacing w:line="195" w:lineRule="atLeast"/>
        <w:ind w:left="720" w:firstLine="0"/>
        <w:rPr>
          <w:rFonts w:ascii="Verdana" w:hAnsi="Verdana"/>
          <w:b w:val="0"/>
          <w:bCs w:val="0"/>
          <w:color w:val="000000"/>
          <w:sz w:val="24"/>
          <w:szCs w:val="24"/>
        </w:rPr>
      </w:pPr>
      <w:r>
        <w:rPr>
          <w:rStyle w:val="HTMLCode"/>
          <w:b w:val="0"/>
          <w:bCs w:val="0"/>
          <w:color w:val="006000"/>
        </w:rPr>
        <w:t>&lt;application ...&gt;</w:t>
      </w:r>
      <w:r>
        <w:rPr>
          <w:rFonts w:ascii="Verdana" w:hAnsi="Verdana"/>
          <w:b w:val="0"/>
          <w:bCs w:val="0"/>
          <w:color w:val="000000"/>
          <w:sz w:val="24"/>
          <w:szCs w:val="24"/>
        </w:rPr>
        <w:br/>
      </w:r>
      <w:r>
        <w:rPr>
          <w:rStyle w:val="HTMLCode"/>
          <w:b w:val="0"/>
          <w:bCs w:val="0"/>
          <w:color w:val="006000"/>
        </w:rPr>
        <w:t>    </w:t>
      </w:r>
      <w:r>
        <w:rPr>
          <w:rStyle w:val="HTMLCode"/>
          <w:color w:val="006000"/>
        </w:rPr>
        <w:t xml:space="preserve">&lt;uses-library </w:t>
      </w:r>
      <w:proofErr w:type="spellStart"/>
      <w:r>
        <w:rPr>
          <w:rStyle w:val="HTMLCode"/>
          <w:color w:val="006000"/>
        </w:rPr>
        <w:t>android</w:t>
      </w:r>
      <w:proofErr w:type="gramStart"/>
      <w:r>
        <w:rPr>
          <w:rStyle w:val="HTMLCode"/>
          <w:color w:val="006000"/>
        </w:rPr>
        <w:t>:name</w:t>
      </w:r>
      <w:proofErr w:type="spellEnd"/>
      <w:proofErr w:type="gramEnd"/>
      <w:r>
        <w:rPr>
          <w:rStyle w:val="HTMLCode"/>
          <w:color w:val="006000"/>
        </w:rPr>
        <w:t>="</w:t>
      </w:r>
      <w:proofErr w:type="spellStart"/>
      <w:r>
        <w:rPr>
          <w:rStyle w:val="HTMLCode"/>
          <w:color w:val="006000"/>
        </w:rPr>
        <w:t>com.google.android.maps</w:t>
      </w:r>
      <w:proofErr w:type="spellEnd"/>
      <w:r>
        <w:rPr>
          <w:rStyle w:val="HTMLCode"/>
          <w:color w:val="006000"/>
        </w:rPr>
        <w:t>" /&gt;</w:t>
      </w:r>
      <w:r>
        <w:rPr>
          <w:rFonts w:ascii="Verdana" w:hAnsi="Verdana"/>
          <w:b w:val="0"/>
          <w:bCs w:val="0"/>
          <w:color w:val="000000"/>
          <w:sz w:val="24"/>
          <w:szCs w:val="24"/>
        </w:rPr>
        <w:br/>
      </w:r>
      <w:r>
        <w:rPr>
          <w:rStyle w:val="HTMLCode"/>
          <w:b w:val="0"/>
          <w:bCs w:val="0"/>
          <w:color w:val="006000"/>
        </w:rPr>
        <w:t>&lt;/application&gt;</w:t>
      </w:r>
    </w:p>
    <w:p w:rsidR="00195CF3" w:rsidRDefault="00195CF3" w:rsidP="00195CF3">
      <w:pPr>
        <w:pStyle w:val="Heading3"/>
        <w:spacing w:line="240" w:lineRule="atLeast"/>
        <w:ind w:left="720"/>
        <w:rPr>
          <w:rFonts w:ascii="Verdana" w:hAnsi="Verdana"/>
          <w:b w:val="0"/>
          <w:bCs w:val="0"/>
          <w:color w:val="000000"/>
          <w:sz w:val="24"/>
          <w:szCs w:val="24"/>
        </w:rPr>
      </w:pPr>
    </w:p>
    <w:p w:rsidR="00195CF3" w:rsidRDefault="00195CF3" w:rsidP="00195CF3">
      <w:pPr>
        <w:pStyle w:val="Heading3"/>
        <w:numPr>
          <w:ilvl w:val="0"/>
          <w:numId w:val="1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Your application must use an internet connection to retrieve map data so it must also declare that it uses the Internet in its manifest. Do so by adding the following &lt;uses-permission ... /&gt; line to your AndroidManifest.xml file. This line should be nested inside of the &lt;manifest&gt;&lt;/manifest&gt; tags:</w:t>
      </w:r>
    </w:p>
    <w:p w:rsidR="00195CF3" w:rsidRDefault="00195CF3" w:rsidP="00195CF3">
      <w:pPr>
        <w:pStyle w:val="Heading3"/>
        <w:shd w:val="clear" w:color="auto" w:fill="EFEFEF"/>
        <w:spacing w:before="0" w:after="0" w:line="195" w:lineRule="atLeast"/>
        <w:ind w:left="720" w:firstLine="0"/>
        <w:rPr>
          <w:rFonts w:ascii="Verdana" w:hAnsi="Verdana"/>
          <w:b w:val="0"/>
          <w:bCs w:val="0"/>
          <w:color w:val="000000"/>
          <w:sz w:val="24"/>
          <w:szCs w:val="24"/>
        </w:rPr>
      </w:pPr>
      <w:r>
        <w:rPr>
          <w:rStyle w:val="HTMLCode"/>
          <w:b w:val="0"/>
          <w:bCs w:val="0"/>
          <w:color w:val="006000"/>
        </w:rPr>
        <w:t>&lt;</w:t>
      </w:r>
      <w:proofErr w:type="gramStart"/>
      <w:r>
        <w:rPr>
          <w:rStyle w:val="HTMLCode"/>
          <w:b w:val="0"/>
          <w:bCs w:val="0"/>
          <w:color w:val="006000"/>
        </w:rPr>
        <w:t>manifest</w:t>
      </w:r>
      <w:proofErr w:type="gramEnd"/>
      <w:r>
        <w:rPr>
          <w:rStyle w:val="HTMLCode"/>
          <w:b w:val="0"/>
          <w:bCs w:val="0"/>
          <w:color w:val="006000"/>
        </w:rPr>
        <w:t xml:space="preserve"> ...&gt;</w:t>
      </w:r>
    </w:p>
    <w:p w:rsidR="00195CF3" w:rsidRDefault="00195CF3" w:rsidP="00195CF3">
      <w:pPr>
        <w:pStyle w:val="Heading3"/>
        <w:shd w:val="clear" w:color="auto" w:fill="EFEFEF"/>
        <w:spacing w:before="0" w:after="0" w:line="195" w:lineRule="atLeast"/>
        <w:ind w:left="720"/>
        <w:rPr>
          <w:rFonts w:ascii="Verdana" w:hAnsi="Verdana"/>
          <w:b w:val="0"/>
          <w:bCs w:val="0"/>
          <w:color w:val="000000"/>
          <w:sz w:val="24"/>
          <w:szCs w:val="24"/>
        </w:rPr>
      </w:pPr>
      <w:r>
        <w:rPr>
          <w:rStyle w:val="HTMLCode"/>
          <w:b w:val="0"/>
          <w:bCs w:val="0"/>
          <w:color w:val="006000"/>
        </w:rPr>
        <w:t>     </w:t>
      </w:r>
      <w:r>
        <w:rPr>
          <w:rStyle w:val="HTMLCode"/>
          <w:color w:val="006000"/>
        </w:rPr>
        <w:t>&lt;</w:t>
      </w:r>
      <w:proofErr w:type="gramStart"/>
      <w:r>
        <w:rPr>
          <w:rStyle w:val="HTMLCode"/>
          <w:color w:val="006000"/>
        </w:rPr>
        <w:t>uses-permission</w:t>
      </w:r>
      <w:proofErr w:type="gramEnd"/>
      <w:r>
        <w:rPr>
          <w:rStyle w:val="HTMLCode"/>
          <w:color w:val="006000"/>
        </w:rPr>
        <w:t xml:space="preserve"> </w:t>
      </w:r>
      <w:proofErr w:type="spellStart"/>
      <w:r>
        <w:rPr>
          <w:rStyle w:val="HTMLCode"/>
          <w:color w:val="006000"/>
        </w:rPr>
        <w:t>android:name</w:t>
      </w:r>
      <w:proofErr w:type="spellEnd"/>
      <w:r>
        <w:rPr>
          <w:rStyle w:val="HTMLCode"/>
          <w:color w:val="006000"/>
        </w:rPr>
        <w:t>="</w:t>
      </w:r>
      <w:proofErr w:type="spellStart"/>
      <w:r>
        <w:rPr>
          <w:rStyle w:val="HTMLCode"/>
          <w:color w:val="006000"/>
        </w:rPr>
        <w:t>android.permission.INTERNET</w:t>
      </w:r>
      <w:proofErr w:type="spellEnd"/>
      <w:r>
        <w:rPr>
          <w:rStyle w:val="HTMLCode"/>
          <w:color w:val="006000"/>
        </w:rPr>
        <w:t>"/&gt;</w:t>
      </w:r>
    </w:p>
    <w:p w:rsidR="00195CF3" w:rsidRDefault="00195CF3" w:rsidP="00195CF3">
      <w:pPr>
        <w:pStyle w:val="Heading3"/>
        <w:shd w:val="clear" w:color="auto" w:fill="EFEFEF"/>
        <w:spacing w:before="0" w:after="0" w:line="195" w:lineRule="atLeast"/>
        <w:ind w:left="720"/>
        <w:rPr>
          <w:rFonts w:ascii="Verdana" w:hAnsi="Verdana"/>
          <w:b w:val="0"/>
          <w:bCs w:val="0"/>
          <w:color w:val="000000"/>
          <w:sz w:val="24"/>
          <w:szCs w:val="24"/>
        </w:rPr>
      </w:pPr>
      <w:r>
        <w:rPr>
          <w:rStyle w:val="HTMLCode"/>
          <w:b w:val="0"/>
          <w:bCs w:val="0"/>
          <w:color w:val="006000"/>
        </w:rPr>
        <w:t>&lt;/manifest&gt;</w:t>
      </w:r>
    </w:p>
    <w:p w:rsidR="00195CF3" w:rsidRDefault="00195CF3" w:rsidP="00195CF3">
      <w:pPr>
        <w:pStyle w:val="Heading3"/>
        <w:spacing w:before="0" w:after="240" w:line="240" w:lineRule="atLeast"/>
        <w:ind w:left="720"/>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5" w:name="TOC-2.1.2-Fill-in-the-MapView-XML-Layout"/>
      <w:bookmarkEnd w:id="5"/>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2.1.2 Fill in the </w:t>
      </w:r>
      <w:proofErr w:type="spellStart"/>
      <w:r>
        <w:rPr>
          <w:rFonts w:ascii="Verdana" w:hAnsi="Verdana"/>
          <w:color w:val="000000"/>
          <w:sz w:val="24"/>
          <w:szCs w:val="24"/>
          <w:u w:val="single"/>
        </w:rPr>
        <w:t>MapView</w:t>
      </w:r>
      <w:proofErr w:type="spellEnd"/>
      <w:r>
        <w:rPr>
          <w:rFonts w:ascii="Verdana" w:hAnsi="Verdana"/>
          <w:color w:val="000000"/>
          <w:sz w:val="24"/>
          <w:szCs w:val="24"/>
          <w:u w:val="single"/>
        </w:rPr>
        <w:t xml:space="preserve"> XML Layout File</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6" w:name="TOC-The-main-WalkAbout-MapActivity-class"/>
      <w:bookmarkEnd w:id="6"/>
      <w:r>
        <w:rPr>
          <w:rFonts w:ascii="Verdana" w:hAnsi="Verdana"/>
          <w:b w:val="0"/>
          <w:bCs w:val="0"/>
          <w:color w:val="000000"/>
          <w:sz w:val="24"/>
          <w:szCs w:val="24"/>
        </w:rPr>
        <w:t xml:space="preserve">The main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MapActivity</w:t>
      </w:r>
      <w:proofErr w:type="spellEnd"/>
      <w:r>
        <w:rPr>
          <w:rFonts w:ascii="Verdana" w:hAnsi="Verdana"/>
          <w:b w:val="0"/>
          <w:bCs w:val="0"/>
          <w:color w:val="000000"/>
          <w:sz w:val="24"/>
          <w:szCs w:val="24"/>
        </w:rPr>
        <w:t xml:space="preserve"> class uses a very simple layout consisting of a root </w:t>
      </w:r>
      <w:proofErr w:type="spellStart"/>
      <w:r>
        <w:rPr>
          <w:rFonts w:ascii="Verdana" w:hAnsi="Verdana"/>
          <w:b w:val="0"/>
          <w:bCs w:val="0"/>
          <w:color w:val="000000"/>
          <w:sz w:val="24"/>
          <w:szCs w:val="24"/>
        </w:rPr>
        <w:t>ViewGroup</w:t>
      </w:r>
      <w:proofErr w:type="spellEnd"/>
      <w:r>
        <w:rPr>
          <w:rFonts w:ascii="Verdana" w:hAnsi="Verdana"/>
          <w:b w:val="0"/>
          <w:bCs w:val="0"/>
          <w:color w:val="000000"/>
          <w:sz w:val="24"/>
          <w:szCs w:val="24"/>
        </w:rPr>
        <w:t xml:space="preserve"> that contains only a single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Implement this layout by filling in the map_layout.xml file:</w:t>
      </w:r>
    </w:p>
    <w:p w:rsidR="00195CF3" w:rsidRDefault="00195CF3" w:rsidP="00195CF3">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bookmarkStart w:id="7" w:name="TOC-Use-whatever-root-ViewGroup-you-like"/>
      <w:bookmarkEnd w:id="7"/>
      <w:r>
        <w:rPr>
          <w:rFonts w:ascii="Verdana" w:hAnsi="Verdana"/>
          <w:b w:val="0"/>
          <w:bCs w:val="0"/>
          <w:color w:val="000000"/>
          <w:sz w:val="24"/>
          <w:szCs w:val="24"/>
        </w:rPr>
        <w:t xml:space="preserve">Use whatever root </w:t>
      </w:r>
      <w:proofErr w:type="spellStart"/>
      <w:r>
        <w:rPr>
          <w:rFonts w:ascii="Verdana" w:hAnsi="Verdana"/>
          <w:b w:val="0"/>
          <w:bCs w:val="0"/>
          <w:color w:val="000000"/>
          <w:sz w:val="24"/>
          <w:szCs w:val="24"/>
        </w:rPr>
        <w:t>ViewGroup</w:t>
      </w:r>
      <w:proofErr w:type="spellEnd"/>
      <w:r>
        <w:rPr>
          <w:rFonts w:ascii="Verdana" w:hAnsi="Verdana"/>
          <w:b w:val="0"/>
          <w:bCs w:val="0"/>
          <w:color w:val="000000"/>
          <w:sz w:val="24"/>
          <w:szCs w:val="24"/>
        </w:rPr>
        <w:t xml:space="preserve"> you like to contain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w:t>
      </w:r>
    </w:p>
    <w:p w:rsidR="00195CF3" w:rsidRDefault="00195CF3" w:rsidP="00195CF3">
      <w:pPr>
        <w:pStyle w:val="Heading3"/>
        <w:numPr>
          <w:ilvl w:val="0"/>
          <w:numId w:val="1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When adding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you need to use the fully qualified class name:</w:t>
      </w:r>
    </w:p>
    <w:p w:rsidR="00195CF3" w:rsidRDefault="00195CF3" w:rsidP="00195CF3">
      <w:pPr>
        <w:pStyle w:val="Heading3"/>
        <w:shd w:val="clear" w:color="auto" w:fill="EFEFEF"/>
        <w:spacing w:line="195" w:lineRule="atLeast"/>
        <w:ind w:left="720" w:firstLine="0"/>
        <w:rPr>
          <w:rFonts w:ascii="Verdana" w:hAnsi="Verdana"/>
          <w:b w:val="0"/>
          <w:bCs w:val="0"/>
          <w:color w:val="000000"/>
          <w:sz w:val="24"/>
          <w:szCs w:val="24"/>
        </w:rPr>
      </w:pPr>
      <w:r>
        <w:rPr>
          <w:rStyle w:val="HTMLCode"/>
          <w:b w:val="0"/>
          <w:bCs w:val="0"/>
          <w:color w:val="006000"/>
        </w:rPr>
        <w:t>&lt;</w:t>
      </w:r>
      <w:proofErr w:type="spellStart"/>
      <w:r>
        <w:rPr>
          <w:rStyle w:val="HTMLCode"/>
          <w:b w:val="0"/>
          <w:bCs w:val="0"/>
          <w:color w:val="006000"/>
        </w:rPr>
        <w:t>com.google.android.maps.MapView</w:t>
      </w:r>
      <w:proofErr w:type="spellEnd"/>
      <w:r>
        <w:rPr>
          <w:rStyle w:val="HTMLCode"/>
          <w:b w:val="0"/>
          <w:bCs w:val="0"/>
          <w:color w:val="006000"/>
        </w:rPr>
        <w:t xml:space="preserve"> ... /&gt;</w:t>
      </w:r>
    </w:p>
    <w:p w:rsidR="00195CF3" w:rsidRDefault="00195CF3" w:rsidP="00195CF3">
      <w:pPr>
        <w:pStyle w:val="Heading3"/>
        <w:spacing w:line="240" w:lineRule="atLeast"/>
        <w:ind w:left="720"/>
        <w:rPr>
          <w:rFonts w:ascii="Verdana" w:hAnsi="Verdana"/>
          <w:b w:val="0"/>
          <w:bCs w:val="0"/>
          <w:color w:val="000000"/>
          <w:sz w:val="24"/>
          <w:szCs w:val="24"/>
        </w:rPr>
      </w:pPr>
    </w:p>
    <w:p w:rsidR="00195CF3" w:rsidRDefault="00195CF3" w:rsidP="00195CF3">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IMPORTANT: You must give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an id of "</w:t>
      </w:r>
      <w:proofErr w:type="spellStart"/>
      <w:r>
        <w:rPr>
          <w:rFonts w:ascii="Verdana" w:hAnsi="Verdana"/>
          <w:color w:val="000000"/>
          <w:sz w:val="24"/>
          <w:szCs w:val="24"/>
        </w:rPr>
        <w:t>m_vwMap</w:t>
      </w:r>
      <w:proofErr w:type="spellEnd"/>
      <w:r>
        <w:rPr>
          <w:rFonts w:ascii="Verdana" w:hAnsi="Verdana"/>
          <w:b w:val="0"/>
          <w:bCs w:val="0"/>
          <w:color w:val="000000"/>
          <w:sz w:val="24"/>
          <w:szCs w:val="24"/>
        </w:rPr>
        <w:t>".</w:t>
      </w:r>
    </w:p>
    <w:p w:rsidR="00195CF3" w:rsidRDefault="00195CF3" w:rsidP="00195CF3">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should fill the entire contents of the screen.</w:t>
      </w:r>
    </w:p>
    <w:p w:rsidR="00195CF3" w:rsidRDefault="00195CF3" w:rsidP="00195CF3">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When using a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you must give it your API Key. You do this by inserting a special </w:t>
      </w:r>
      <w:proofErr w:type="spellStart"/>
      <w:r>
        <w:rPr>
          <w:rFonts w:ascii="Verdana" w:hAnsi="Verdana"/>
          <w:color w:val="000000"/>
          <w:sz w:val="24"/>
          <w:szCs w:val="24"/>
        </w:rPr>
        <w:t>android</w:t>
      </w:r>
      <w:proofErr w:type="gramStart"/>
      <w:r>
        <w:rPr>
          <w:rFonts w:ascii="Verdana" w:hAnsi="Verdana"/>
          <w:color w:val="000000"/>
          <w:sz w:val="24"/>
          <w:szCs w:val="24"/>
        </w:rPr>
        <w:t>:apiKey</w:t>
      </w:r>
      <w:proofErr w:type="spellEnd"/>
      <w:proofErr w:type="gramEnd"/>
      <w:r>
        <w:rPr>
          <w:rFonts w:ascii="Verdana" w:hAnsi="Verdana"/>
          <w:color w:val="000000"/>
          <w:sz w:val="24"/>
          <w:szCs w:val="24"/>
        </w:rPr>
        <w:t> </w:t>
      </w:r>
      <w:r>
        <w:rPr>
          <w:rFonts w:ascii="Verdana" w:hAnsi="Verdana"/>
          <w:b w:val="0"/>
          <w:bCs w:val="0"/>
          <w:color w:val="000000"/>
          <w:sz w:val="24"/>
          <w:szCs w:val="24"/>
        </w:rPr>
        <w:t xml:space="preserve">attribute into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declaration.</w:t>
      </w:r>
    </w:p>
    <w:p w:rsidR="00195CF3" w:rsidRDefault="00195CF3" w:rsidP="00195CF3">
      <w:pPr>
        <w:pStyle w:val="Heading3"/>
        <w:numPr>
          <w:ilvl w:val="1"/>
          <w:numId w:val="1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lastRenderedPageBreak/>
        <w:t>Set the attribute equal to the string resource that contains the API Key.</w:t>
      </w:r>
    </w:p>
    <w:p w:rsidR="00195CF3" w:rsidRDefault="00195CF3" w:rsidP="00195CF3">
      <w:pPr>
        <w:pStyle w:val="Heading3"/>
        <w:shd w:val="clear" w:color="auto" w:fill="EFEFEF"/>
        <w:spacing w:line="195" w:lineRule="atLeast"/>
        <w:ind w:left="1440" w:firstLine="0"/>
        <w:rPr>
          <w:rFonts w:ascii="Verdana" w:hAnsi="Verdana"/>
          <w:b w:val="0"/>
          <w:bCs w:val="0"/>
          <w:color w:val="000000"/>
          <w:sz w:val="24"/>
          <w:szCs w:val="24"/>
        </w:rPr>
      </w:pPr>
      <w:proofErr w:type="spellStart"/>
      <w:r>
        <w:rPr>
          <w:rStyle w:val="HTMLCode"/>
          <w:b w:val="0"/>
          <w:bCs w:val="0"/>
          <w:color w:val="006000"/>
        </w:rPr>
        <w:t>android:apiKey</w:t>
      </w:r>
      <w:proofErr w:type="spellEnd"/>
      <w:r>
        <w:rPr>
          <w:rStyle w:val="HTMLCode"/>
          <w:b w:val="0"/>
          <w:bCs w:val="0"/>
          <w:color w:val="006000"/>
        </w:rPr>
        <w:t>="@string/</w:t>
      </w:r>
      <w:proofErr w:type="spellStart"/>
      <w:r>
        <w:rPr>
          <w:rStyle w:val="HTMLCode"/>
          <w:b w:val="0"/>
          <w:bCs w:val="0"/>
          <w:color w:val="006000"/>
        </w:rPr>
        <w:t>mapApiKey</w:t>
      </w:r>
      <w:proofErr w:type="spellEnd"/>
      <w:r>
        <w:rPr>
          <w:rStyle w:val="HTMLCode"/>
          <w:b w:val="0"/>
          <w:bCs w:val="0"/>
          <w:color w:val="006000"/>
        </w:rPr>
        <w:t>"</w:t>
      </w:r>
    </w:p>
    <w:p w:rsidR="00195CF3" w:rsidRDefault="00195CF3" w:rsidP="00195CF3">
      <w:pPr>
        <w:pStyle w:val="Heading3"/>
        <w:spacing w:line="240" w:lineRule="atLeast"/>
        <w:ind w:left="1440"/>
        <w:rPr>
          <w:rFonts w:ascii="Verdana" w:hAnsi="Verdana"/>
          <w:b w:val="0"/>
          <w:bCs w:val="0"/>
          <w:color w:val="000000"/>
          <w:sz w:val="24"/>
          <w:szCs w:val="24"/>
        </w:rPr>
      </w:pPr>
    </w:p>
    <w:p w:rsidR="00195CF3" w:rsidRDefault="00195CF3" w:rsidP="00195CF3">
      <w:pPr>
        <w:pStyle w:val="Heading3"/>
        <w:numPr>
          <w:ilvl w:val="1"/>
          <w:numId w:val="1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This is how you reference resources from within a resource file.</w:t>
      </w:r>
    </w:p>
    <w:p w:rsidR="00195CF3" w:rsidRDefault="00195CF3" w:rsidP="00195CF3">
      <w:pPr>
        <w:pStyle w:val="Heading3"/>
        <w:numPr>
          <w:ilvl w:val="0"/>
          <w:numId w:val="1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Set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to clickable by adding an </w:t>
      </w:r>
      <w:proofErr w:type="spellStart"/>
      <w:r>
        <w:rPr>
          <w:rFonts w:ascii="Verdana" w:hAnsi="Verdana"/>
          <w:color w:val="000000"/>
          <w:sz w:val="24"/>
          <w:szCs w:val="24"/>
        </w:rPr>
        <w:t>android</w:t>
      </w:r>
      <w:proofErr w:type="gramStart"/>
      <w:r>
        <w:rPr>
          <w:rFonts w:ascii="Verdana" w:hAnsi="Verdana"/>
          <w:color w:val="000000"/>
          <w:sz w:val="24"/>
          <w:szCs w:val="24"/>
        </w:rPr>
        <w:t>:clickable</w:t>
      </w:r>
      <w:proofErr w:type="spellEnd"/>
      <w:proofErr w:type="gramEnd"/>
      <w:r>
        <w:rPr>
          <w:rFonts w:ascii="Verdana" w:hAnsi="Verdana"/>
          <w:b w:val="0"/>
          <w:bCs w:val="0"/>
          <w:color w:val="000000"/>
          <w:sz w:val="24"/>
          <w:szCs w:val="24"/>
        </w:rPr>
        <w:t> attribute with a value of </w:t>
      </w:r>
      <w:r>
        <w:rPr>
          <w:rFonts w:ascii="Verdana" w:hAnsi="Verdana"/>
          <w:color w:val="000000"/>
          <w:sz w:val="24"/>
          <w:szCs w:val="24"/>
        </w:rPr>
        <w:t>true.</w:t>
      </w:r>
    </w:p>
    <w:p w:rsidR="00195CF3" w:rsidRDefault="00195CF3" w:rsidP="00195CF3">
      <w:pPr>
        <w:pStyle w:val="Heading3"/>
        <w:spacing w:before="0" w:after="0" w:line="240" w:lineRule="atLeast"/>
        <w:rPr>
          <w:rFonts w:ascii="Verdana" w:hAnsi="Verdana"/>
          <w:b w:val="0"/>
          <w:bCs w:val="0"/>
          <w:color w:val="000000"/>
          <w:sz w:val="24"/>
          <w:szCs w:val="24"/>
        </w:rPr>
      </w:pPr>
      <w:bookmarkStart w:id="8" w:name="TOC-2.1.3-Display-the-Map"/>
      <w:bookmarkEnd w:id="8"/>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2.1.3 Display the Map</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9" w:name="TOC-The-WalkAbout-MapActivity-will-displ"/>
      <w:bookmarkEnd w:id="9"/>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MapActivity</w:t>
      </w:r>
      <w:proofErr w:type="spellEnd"/>
      <w:r>
        <w:rPr>
          <w:rFonts w:ascii="Verdana" w:hAnsi="Verdana"/>
          <w:b w:val="0"/>
          <w:bCs w:val="0"/>
          <w:color w:val="000000"/>
          <w:sz w:val="24"/>
          <w:szCs w:val="24"/>
        </w:rPr>
        <w:t xml:space="preserve"> will display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All initialization relating to the layout should be done in </w:t>
      </w:r>
      <w:proofErr w:type="spellStart"/>
      <w:proofErr w:type="gramStart"/>
      <w:r>
        <w:rPr>
          <w:rFonts w:ascii="Verdana" w:hAnsi="Verdana"/>
          <w:b w:val="0"/>
          <w:bCs w:val="0"/>
          <w:color w:val="000000"/>
          <w:sz w:val="24"/>
          <w:szCs w:val="24"/>
        </w:rPr>
        <w:t>WalkAbout.initLayout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which gets called by </w:t>
      </w:r>
      <w:proofErr w:type="spellStart"/>
      <w:r>
        <w:rPr>
          <w:rFonts w:ascii="Verdana" w:hAnsi="Verdana"/>
          <w:b w:val="0"/>
          <w:bCs w:val="0"/>
          <w:color w:val="000000"/>
          <w:sz w:val="24"/>
          <w:szCs w:val="24"/>
        </w:rPr>
        <w:t>onCreate</w:t>
      </w:r>
      <w:proofErr w:type="spellEnd"/>
      <w:r>
        <w:rPr>
          <w:rFonts w:ascii="Verdana" w:hAnsi="Verdana"/>
          <w:b w:val="0"/>
          <w:bCs w:val="0"/>
          <w:color w:val="000000"/>
          <w:sz w:val="24"/>
          <w:szCs w:val="24"/>
        </w:rPr>
        <w:t>():</w:t>
      </w:r>
    </w:p>
    <w:p w:rsidR="00195CF3" w:rsidRDefault="00195CF3" w:rsidP="00195CF3">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bookmarkStart w:id="10" w:name="TOC-Inflate-your-map_layout.xml-file.Ini"/>
      <w:bookmarkEnd w:id="10"/>
      <w:r>
        <w:rPr>
          <w:rFonts w:ascii="Verdana" w:hAnsi="Verdana"/>
          <w:b w:val="0"/>
          <w:bCs w:val="0"/>
          <w:color w:val="000000"/>
          <w:sz w:val="24"/>
          <w:szCs w:val="24"/>
        </w:rPr>
        <w:t>Inflate your map_layout.xml file.</w:t>
      </w:r>
    </w:p>
    <w:p w:rsidR="00195CF3" w:rsidRDefault="00195CF3" w:rsidP="00195CF3">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w:t>
      </w:r>
      <w:proofErr w:type="spellStart"/>
      <w:r>
        <w:rPr>
          <w:rFonts w:ascii="Verdana" w:hAnsi="Verdana"/>
          <w:color w:val="000000"/>
          <w:sz w:val="24"/>
          <w:szCs w:val="24"/>
        </w:rPr>
        <w:t>m_vwMap</w:t>
      </w:r>
      <w:proofErr w:type="spellEnd"/>
      <w:r>
        <w:rPr>
          <w:rFonts w:ascii="Verdana" w:hAnsi="Verdana"/>
          <w:b w:val="0"/>
          <w:bCs w:val="0"/>
          <w:color w:val="000000"/>
          <w:sz w:val="24"/>
          <w:szCs w:val="24"/>
        </w:rPr>
        <w:t xml:space="preserve"> member variable by retrieving a reference to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element in the XML layout file.</w:t>
      </w:r>
    </w:p>
    <w:p w:rsidR="00195CF3" w:rsidRDefault="00195CF3" w:rsidP="00195CF3">
      <w:pPr>
        <w:pStyle w:val="Heading3"/>
        <w:numPr>
          <w:ilvl w:val="0"/>
          <w:numId w:val="2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Force the Zoom Controls to be displayed in by making a call to </w:t>
      </w:r>
      <w:proofErr w:type="spellStart"/>
      <w:proofErr w:type="gramStart"/>
      <w:r>
        <w:rPr>
          <w:rFonts w:ascii="Verdana" w:hAnsi="Verdana"/>
          <w:b w:val="0"/>
          <w:bCs w:val="0"/>
          <w:color w:val="000000"/>
          <w:sz w:val="24"/>
          <w:szCs w:val="24"/>
        </w:rPr>
        <w:t>MapView.setBuiltInZoomControls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(hint: you don't actually type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w:t>
      </w:r>
    </w:p>
    <w:p w:rsidR="00195CF3" w:rsidRDefault="00195CF3" w:rsidP="00195CF3">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be able to run your application and see a Google Map. </w:t>
      </w:r>
      <w:proofErr w:type="gramStart"/>
      <w:r>
        <w:rPr>
          <w:rFonts w:ascii="Verdana" w:hAnsi="Verdana"/>
          <w:b w:val="0"/>
          <w:bCs w:val="0"/>
          <w:color w:val="000000"/>
          <w:sz w:val="24"/>
          <w:szCs w:val="24"/>
        </w:rPr>
        <w:t>When you touch the map, the Zoom Controls should be displayed centered along the bottom of the screen.</w:t>
      </w:r>
      <w:proofErr w:type="gramEnd"/>
    </w:p>
    <w:p w:rsidR="00195CF3" w:rsidRDefault="00195CF3" w:rsidP="00195CF3">
      <w:pPr>
        <w:pStyle w:val="Heading3"/>
        <w:spacing w:before="0" w:after="0" w:line="240" w:lineRule="atLeast"/>
        <w:rPr>
          <w:rFonts w:ascii="Verdana" w:hAnsi="Verdana"/>
          <w:b w:val="0"/>
          <w:bCs w:val="0"/>
          <w:color w:val="000000"/>
          <w:sz w:val="24"/>
          <w:szCs w:val="24"/>
        </w:rPr>
      </w:pPr>
      <w:bookmarkStart w:id="11" w:name="TOC-2.2-Adding-Map-OverlaysAs-stated-bef"/>
      <w:bookmarkEnd w:id="11"/>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t>2.2 Adding Map Overlays</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As stated before, Overlays are used when you want to draw objects on top of a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Such objects could represent pin points for restaurant locations, a route for displaying directions, or a simple logo. Each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instance is responsible for drawing the overlays that get displayed on top of it. As such, each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instance has a list of all Overlays that it should draw. When you want to add an </w:t>
      </w:r>
      <w:r>
        <w:rPr>
          <w:rFonts w:ascii="Verdana" w:hAnsi="Verdana"/>
          <w:b w:val="0"/>
          <w:bCs w:val="0"/>
          <w:color w:val="000000"/>
          <w:sz w:val="24"/>
          <w:szCs w:val="24"/>
        </w:rPr>
        <w:lastRenderedPageBreak/>
        <w:t xml:space="preserve">Overlay to a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you simply retrieve the </w:t>
      </w:r>
      <w:proofErr w:type="spellStart"/>
      <w:r>
        <w:rPr>
          <w:rFonts w:ascii="Verdana" w:hAnsi="Verdana"/>
          <w:b w:val="0"/>
          <w:bCs w:val="0"/>
          <w:color w:val="000000"/>
          <w:sz w:val="24"/>
          <w:szCs w:val="24"/>
        </w:rPr>
        <w:t>MapView's</w:t>
      </w:r>
      <w:proofErr w:type="spellEnd"/>
      <w:r>
        <w:rPr>
          <w:rFonts w:ascii="Verdana" w:hAnsi="Verdana"/>
          <w:b w:val="0"/>
          <w:bCs w:val="0"/>
          <w:color w:val="000000"/>
          <w:sz w:val="24"/>
          <w:szCs w:val="24"/>
        </w:rPr>
        <w:t xml:space="preserve"> list of Overlays and add to it.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Overlay objects are different from regular View objects in that they are not requested to be drawn by the system. Instead they are requested to be drawn by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when the system requests that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draw itself. As such, when you make changes to an Overlay, you cannot explicitly request that the overlay be re-drawn by calling a method like </w:t>
      </w:r>
      <w:proofErr w:type="spellStart"/>
      <w:proofErr w:type="gramStart"/>
      <w:r>
        <w:rPr>
          <w:rFonts w:ascii="Verdana" w:hAnsi="Verdana"/>
          <w:b w:val="0"/>
          <w:bCs w:val="0"/>
          <w:color w:val="000000"/>
          <w:sz w:val="24"/>
          <w:szCs w:val="24"/>
        </w:rPr>
        <w:t>View.invalidate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or </w:t>
      </w:r>
      <w:proofErr w:type="spellStart"/>
      <w:r>
        <w:rPr>
          <w:rFonts w:ascii="Verdana" w:hAnsi="Verdana"/>
          <w:b w:val="0"/>
          <w:bCs w:val="0"/>
          <w:color w:val="000000"/>
          <w:sz w:val="24"/>
          <w:szCs w:val="24"/>
        </w:rPr>
        <w:t>View.postInvalidate</w:t>
      </w:r>
      <w:proofErr w:type="spellEnd"/>
      <w:r>
        <w:rPr>
          <w:rFonts w:ascii="Verdana" w:hAnsi="Verdana"/>
          <w:b w:val="0"/>
          <w:bCs w:val="0"/>
          <w:color w:val="000000"/>
          <w:sz w:val="24"/>
          <w:szCs w:val="24"/>
        </w:rPr>
        <w:t xml:space="preserve">(). In order to get the Overlay objects to be redrawn you must call </w:t>
      </w:r>
      <w:proofErr w:type="spellStart"/>
      <w:proofErr w:type="gramStart"/>
      <w:r>
        <w:rPr>
          <w:rFonts w:ascii="Verdana" w:hAnsi="Verdana"/>
          <w:b w:val="0"/>
          <w:bCs w:val="0"/>
          <w:color w:val="000000"/>
          <w:sz w:val="24"/>
          <w:szCs w:val="24"/>
        </w:rPr>
        <w:t>View.invalidate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or </w:t>
      </w:r>
      <w:proofErr w:type="spellStart"/>
      <w:r>
        <w:rPr>
          <w:rFonts w:ascii="Verdana" w:hAnsi="Verdana"/>
          <w:b w:val="0"/>
          <w:bCs w:val="0"/>
          <w:color w:val="000000"/>
          <w:sz w:val="24"/>
          <w:szCs w:val="24"/>
        </w:rPr>
        <w:t>View.postInvalidate</w:t>
      </w:r>
      <w:proofErr w:type="spellEnd"/>
      <w:r>
        <w:rPr>
          <w:rFonts w:ascii="Verdana" w:hAnsi="Verdana"/>
          <w:b w:val="0"/>
          <w:bCs w:val="0"/>
          <w:color w:val="000000"/>
          <w:sz w:val="24"/>
          <w:szCs w:val="24"/>
        </w:rPr>
        <w:t xml:space="preserve">() on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that owns the Overlay objects.</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You will now add an Overlay to your current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which will display the device's current location and heading on top of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When finished, your application should appear as depicted in the figure below:</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jc w:val="center"/>
        <w:rPr>
          <w:rFonts w:ascii="Verdana" w:hAnsi="Verdana"/>
          <w:b w:val="0"/>
          <w:bCs w:val="0"/>
          <w:color w:val="000000"/>
          <w:sz w:val="24"/>
          <w:szCs w:val="24"/>
        </w:rPr>
      </w:pPr>
      <w:bookmarkStart w:id="12" w:name="TOC-1"/>
      <w:bookmarkEnd w:id="12"/>
      <w:r>
        <w:rPr>
          <w:rFonts w:ascii="Verdana" w:hAnsi="Verdana"/>
          <w:b w:val="0"/>
          <w:bCs w:val="0"/>
          <w:noProof/>
          <w:color w:val="551A8B"/>
          <w:sz w:val="24"/>
          <w:szCs w:val="24"/>
          <w:lang w:eastAsia="en-US"/>
        </w:rPr>
        <w:drawing>
          <wp:inline distT="0" distB="0" distL="0" distR="0">
            <wp:extent cx="2533650" cy="3810000"/>
            <wp:effectExtent l="19050" t="0" r="0" b="0"/>
            <wp:docPr id="3" name="Picture 3" descr="https://sites.google.com/site/androidcoursearchive/_/rsrc/1266438624028/labs/lab-5/MyLocationOverlay.png?height=400&amp;width=26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coursearchive/_/rsrc/1266438624028/labs/lab-5/MyLocationOverlay.png?height=400&amp;width=266">
                      <a:hlinkClick r:id="rId15"/>
                    </pic:cNvPr>
                    <pic:cNvPicPr>
                      <a:picLocks noChangeAspect="1" noChangeArrowheads="1"/>
                    </pic:cNvPicPr>
                  </pic:nvPicPr>
                  <pic:blipFill>
                    <a:blip r:embed="rId16"/>
                    <a:srcRect/>
                    <a:stretch>
                      <a:fillRect/>
                    </a:stretch>
                  </pic:blipFill>
                  <pic:spPr bwMode="auto">
                    <a:xfrm>
                      <a:off x="0" y="0"/>
                      <a:ext cx="2533650" cy="3810000"/>
                    </a:xfrm>
                    <a:prstGeom prst="rect">
                      <a:avLst/>
                    </a:prstGeom>
                    <a:noFill/>
                    <a:ln w="9525">
                      <a:noFill/>
                      <a:miter lim="800000"/>
                      <a:headEnd/>
                      <a:tailEnd/>
                    </a:ln>
                  </pic:spPr>
                </pic:pic>
              </a:graphicData>
            </a:graphic>
          </wp:inline>
        </w:drawing>
      </w: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2.2.1 Display Your Location</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13" w:name="TOC-In-order-for-your-application-to-dis"/>
      <w:bookmarkEnd w:id="13"/>
      <w:r>
        <w:rPr>
          <w:rFonts w:ascii="Verdana" w:hAnsi="Verdana"/>
          <w:b w:val="0"/>
          <w:bCs w:val="0"/>
          <w:color w:val="000000"/>
          <w:sz w:val="24"/>
          <w:szCs w:val="24"/>
        </w:rPr>
        <w:lastRenderedPageBreak/>
        <w:t>In order for your application to display your location, it must access Positioning data from a Location Provider. In order to do this, it must declare that it uses the ACCESS_FINE_LOCATION permission in its manifest. </w:t>
      </w:r>
    </w:p>
    <w:p w:rsidR="00195CF3" w:rsidRDefault="00195CF3" w:rsidP="00195CF3">
      <w:pPr>
        <w:pStyle w:val="Heading3"/>
        <w:numPr>
          <w:ilvl w:val="0"/>
          <w:numId w:val="21"/>
        </w:numPr>
        <w:suppressAutoHyphens w:val="0"/>
        <w:spacing w:before="100" w:beforeAutospacing="1" w:after="100" w:afterAutospacing="1" w:line="240" w:lineRule="atLeast"/>
        <w:rPr>
          <w:rFonts w:ascii="Verdana" w:hAnsi="Verdana"/>
          <w:b w:val="0"/>
          <w:bCs w:val="0"/>
          <w:color w:val="000000"/>
          <w:sz w:val="24"/>
          <w:szCs w:val="24"/>
        </w:rPr>
      </w:pPr>
      <w:bookmarkStart w:id="14" w:name="TOC-Do-so-by-adding-the-following-uses-p"/>
      <w:bookmarkEnd w:id="14"/>
      <w:r>
        <w:rPr>
          <w:rFonts w:ascii="Verdana" w:hAnsi="Verdana"/>
          <w:b w:val="0"/>
          <w:bCs w:val="0"/>
          <w:color w:val="000000"/>
          <w:sz w:val="24"/>
          <w:szCs w:val="24"/>
        </w:rPr>
        <w:t>Do so by adding the following &lt;uses-permission ... /&gt; line to your AndroidManifest.xml file. This line should be nested inside of the &lt;manifest&gt;&lt;/manifest&gt; tags:</w:t>
      </w:r>
    </w:p>
    <w:p w:rsidR="00195CF3" w:rsidRDefault="00195CF3" w:rsidP="00195CF3">
      <w:pPr>
        <w:pStyle w:val="Heading3"/>
        <w:shd w:val="clear" w:color="auto" w:fill="EFEFEF"/>
        <w:spacing w:line="195" w:lineRule="atLeast"/>
        <w:ind w:left="720" w:firstLine="0"/>
        <w:rPr>
          <w:rFonts w:ascii="Verdana" w:hAnsi="Verdana"/>
          <w:b w:val="0"/>
          <w:bCs w:val="0"/>
          <w:color w:val="000000"/>
          <w:sz w:val="24"/>
          <w:szCs w:val="24"/>
        </w:rPr>
      </w:pPr>
      <w:r>
        <w:rPr>
          <w:rStyle w:val="HTMLCode"/>
          <w:b w:val="0"/>
          <w:bCs w:val="0"/>
          <w:color w:val="006000"/>
        </w:rPr>
        <w:t>&lt;manifest ...&gt;</w:t>
      </w:r>
      <w:r>
        <w:rPr>
          <w:rFonts w:ascii="Verdana" w:hAnsi="Verdana"/>
          <w:b w:val="0"/>
          <w:bCs w:val="0"/>
          <w:color w:val="000000"/>
          <w:sz w:val="24"/>
          <w:szCs w:val="24"/>
        </w:rPr>
        <w:br/>
      </w:r>
      <w:r>
        <w:rPr>
          <w:rStyle w:val="HTMLCode"/>
          <w:b w:val="0"/>
          <w:bCs w:val="0"/>
          <w:color w:val="006000"/>
        </w:rPr>
        <w:t>     </w:t>
      </w:r>
      <w:r>
        <w:rPr>
          <w:rStyle w:val="HTMLCode"/>
          <w:color w:val="006000"/>
        </w:rPr>
        <w:t xml:space="preserve">&lt;uses-permission </w:t>
      </w:r>
      <w:proofErr w:type="spellStart"/>
      <w:r>
        <w:rPr>
          <w:rStyle w:val="HTMLCode"/>
          <w:color w:val="006000"/>
        </w:rPr>
        <w:t>android:name</w:t>
      </w:r>
      <w:proofErr w:type="spellEnd"/>
      <w:r>
        <w:rPr>
          <w:rStyle w:val="HTMLCode"/>
          <w:color w:val="006000"/>
        </w:rPr>
        <w:t>="</w:t>
      </w:r>
      <w:proofErr w:type="spellStart"/>
      <w:r>
        <w:rPr>
          <w:rStyle w:val="HTMLCode"/>
          <w:color w:val="006000"/>
        </w:rPr>
        <w:t>android.permission.ACCESS_FINE_LOCATION</w:t>
      </w:r>
      <w:proofErr w:type="spellEnd"/>
      <w:r>
        <w:rPr>
          <w:rStyle w:val="HTMLCode"/>
          <w:color w:val="006000"/>
        </w:rPr>
        <w:t>"/&gt;</w:t>
      </w:r>
      <w:r>
        <w:rPr>
          <w:rFonts w:ascii="Verdana" w:hAnsi="Verdana"/>
          <w:b w:val="0"/>
          <w:bCs w:val="0"/>
          <w:color w:val="000000"/>
          <w:sz w:val="24"/>
          <w:szCs w:val="24"/>
        </w:rPr>
        <w:br/>
      </w:r>
      <w:r>
        <w:rPr>
          <w:rStyle w:val="HTMLCode"/>
          <w:b w:val="0"/>
          <w:bCs w:val="0"/>
          <w:color w:val="006000"/>
        </w:rPr>
        <w:t>&lt;/manifest&gt;</w:t>
      </w:r>
    </w:p>
    <w:p w:rsidR="00195CF3" w:rsidRDefault="00195CF3" w:rsidP="00195CF3">
      <w:pPr>
        <w:pStyle w:val="Heading3"/>
        <w:spacing w:line="240" w:lineRule="atLeast"/>
        <w:ind w:left="720"/>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15" w:name="TOC-Enable-the-map-to-display-your-curre"/>
      <w:bookmarkEnd w:id="15"/>
      <w:r>
        <w:rPr>
          <w:rFonts w:ascii="Verdana" w:hAnsi="Verdana"/>
          <w:b w:val="0"/>
          <w:bCs w:val="0"/>
          <w:color w:val="000000"/>
          <w:sz w:val="24"/>
          <w:szCs w:val="24"/>
        </w:rPr>
        <w:t xml:space="preserve">Enable the map to display your current location and heading by initializing and adding a </w:t>
      </w:r>
      <w:proofErr w:type="spellStart"/>
      <w:r>
        <w:rPr>
          <w:rFonts w:ascii="Verdana" w:hAnsi="Verdana"/>
          <w:b w:val="0"/>
          <w:bCs w:val="0"/>
          <w:color w:val="000000"/>
          <w:sz w:val="24"/>
          <w:szCs w:val="24"/>
        </w:rPr>
        <w:t>com.google.android.maps.MyLocationOverlay</w:t>
      </w:r>
      <w:proofErr w:type="spellEnd"/>
      <w:r>
        <w:rPr>
          <w:rFonts w:ascii="Verdana" w:hAnsi="Verdana"/>
          <w:b w:val="0"/>
          <w:bCs w:val="0"/>
          <w:color w:val="000000"/>
          <w:sz w:val="24"/>
          <w:szCs w:val="24"/>
        </w:rPr>
        <w:t xml:space="preserve"> to your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This should be done in the </w:t>
      </w:r>
      <w:proofErr w:type="spellStart"/>
      <w:proofErr w:type="gramStart"/>
      <w:r>
        <w:rPr>
          <w:rFonts w:ascii="Verdana" w:hAnsi="Verdana"/>
          <w:b w:val="0"/>
          <w:bCs w:val="0"/>
          <w:color w:val="000000"/>
          <w:sz w:val="24"/>
          <w:szCs w:val="24"/>
        </w:rPr>
        <w:t>WalkAbout.initLayout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195CF3" w:rsidRDefault="00195CF3" w:rsidP="00195CF3">
      <w:pPr>
        <w:pStyle w:val="Heading3"/>
        <w:numPr>
          <w:ilvl w:val="0"/>
          <w:numId w:val="22"/>
        </w:numPr>
        <w:suppressAutoHyphens w:val="0"/>
        <w:spacing w:before="100" w:beforeAutospacing="1" w:after="240" w:line="240" w:lineRule="atLeast"/>
        <w:rPr>
          <w:rFonts w:ascii="Verdana" w:hAnsi="Verdana"/>
          <w:b w:val="0"/>
          <w:bCs w:val="0"/>
          <w:color w:val="000000"/>
          <w:sz w:val="24"/>
          <w:szCs w:val="24"/>
        </w:rPr>
      </w:pPr>
      <w:bookmarkStart w:id="16" w:name="TOC-Initialize-m_locationOverlay-with-a-"/>
      <w:bookmarkEnd w:id="16"/>
      <w:r>
        <w:rPr>
          <w:rFonts w:ascii="Verdana" w:hAnsi="Verdana"/>
          <w:b w:val="0"/>
          <w:bCs w:val="0"/>
          <w:color w:val="000000"/>
          <w:sz w:val="24"/>
          <w:szCs w:val="24"/>
        </w:rPr>
        <w:t xml:space="preserve">Initialize </w:t>
      </w:r>
      <w:proofErr w:type="spellStart"/>
      <w:r>
        <w:rPr>
          <w:rFonts w:ascii="Verdana" w:hAnsi="Verdana"/>
          <w:b w:val="0"/>
          <w:bCs w:val="0"/>
          <w:color w:val="000000"/>
          <w:sz w:val="24"/>
          <w:szCs w:val="24"/>
        </w:rPr>
        <w:t>m_locationOverlay</w:t>
      </w:r>
      <w:proofErr w:type="spellEnd"/>
      <w:r>
        <w:rPr>
          <w:rFonts w:ascii="Verdana" w:hAnsi="Verdana"/>
          <w:b w:val="0"/>
          <w:bCs w:val="0"/>
          <w:color w:val="000000"/>
          <w:sz w:val="24"/>
          <w:szCs w:val="24"/>
        </w:rPr>
        <w:t xml:space="preserve"> with a new </w:t>
      </w:r>
      <w:proofErr w:type="spellStart"/>
      <w:r>
        <w:rPr>
          <w:rFonts w:ascii="Verdana" w:hAnsi="Verdana"/>
          <w:b w:val="0"/>
          <w:bCs w:val="0"/>
          <w:color w:val="000000"/>
          <w:sz w:val="24"/>
          <w:szCs w:val="24"/>
        </w:rPr>
        <w:t>MyLocationOverlay</w:t>
      </w:r>
      <w:proofErr w:type="spellEnd"/>
      <w:r>
        <w:rPr>
          <w:rFonts w:ascii="Verdana" w:hAnsi="Verdana"/>
          <w:b w:val="0"/>
          <w:bCs w:val="0"/>
          <w:color w:val="000000"/>
          <w:sz w:val="24"/>
          <w:szCs w:val="24"/>
        </w:rPr>
        <w:t xml:space="preserve"> object.</w:t>
      </w:r>
    </w:p>
    <w:p w:rsidR="00195CF3" w:rsidRDefault="00195CF3" w:rsidP="00195CF3">
      <w:pPr>
        <w:pStyle w:val="Heading3"/>
        <w:numPr>
          <w:ilvl w:val="0"/>
          <w:numId w:val="2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Enable the </w:t>
      </w:r>
      <w:proofErr w:type="spellStart"/>
      <w:r>
        <w:rPr>
          <w:rFonts w:ascii="Verdana" w:hAnsi="Verdana"/>
          <w:b w:val="0"/>
          <w:bCs w:val="0"/>
          <w:color w:val="000000"/>
          <w:sz w:val="24"/>
          <w:szCs w:val="24"/>
        </w:rPr>
        <w:t>MyLocationOverlay</w:t>
      </w:r>
      <w:proofErr w:type="spellEnd"/>
      <w:r>
        <w:rPr>
          <w:rFonts w:ascii="Verdana" w:hAnsi="Verdana"/>
          <w:b w:val="0"/>
          <w:bCs w:val="0"/>
          <w:color w:val="000000"/>
          <w:sz w:val="24"/>
          <w:szCs w:val="24"/>
        </w:rPr>
        <w:t xml:space="preserve"> object's Compass and </w:t>
      </w:r>
      <w:proofErr w:type="spellStart"/>
      <w:r>
        <w:rPr>
          <w:rFonts w:ascii="Verdana" w:hAnsi="Verdana"/>
          <w:b w:val="0"/>
          <w:bCs w:val="0"/>
          <w:color w:val="000000"/>
          <w:sz w:val="24"/>
          <w:szCs w:val="24"/>
        </w:rPr>
        <w:t>MyLocation</w:t>
      </w:r>
      <w:proofErr w:type="spellEnd"/>
      <w:r>
        <w:rPr>
          <w:rFonts w:ascii="Verdana" w:hAnsi="Verdana"/>
          <w:b w:val="0"/>
          <w:bCs w:val="0"/>
          <w:color w:val="000000"/>
          <w:sz w:val="24"/>
          <w:szCs w:val="24"/>
        </w:rPr>
        <w:t xml:space="preserve"> beacon by using the </w:t>
      </w:r>
      <w:proofErr w:type="spellStart"/>
      <w:proofErr w:type="gramStart"/>
      <w:r>
        <w:rPr>
          <w:rFonts w:ascii="Verdana" w:hAnsi="Verdana"/>
          <w:b w:val="0"/>
          <w:bCs w:val="0"/>
          <w:color w:val="000000"/>
          <w:sz w:val="24"/>
          <w:szCs w:val="24"/>
        </w:rPr>
        <w:t>MyLocationOverlay.enableCompass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and </w:t>
      </w:r>
      <w:proofErr w:type="spellStart"/>
      <w:r>
        <w:rPr>
          <w:rFonts w:ascii="Verdana" w:hAnsi="Verdana"/>
          <w:b w:val="0"/>
          <w:bCs w:val="0"/>
          <w:color w:val="000000"/>
          <w:sz w:val="24"/>
          <w:szCs w:val="24"/>
        </w:rPr>
        <w:t>MyLocationOVerlay.enableMyLocation</w:t>
      </w:r>
      <w:proofErr w:type="spellEnd"/>
      <w:r>
        <w:rPr>
          <w:rFonts w:ascii="Verdana" w:hAnsi="Verdana"/>
          <w:b w:val="0"/>
          <w:bCs w:val="0"/>
          <w:color w:val="000000"/>
          <w:sz w:val="24"/>
          <w:szCs w:val="24"/>
        </w:rPr>
        <w:t>() methods.</w:t>
      </w:r>
    </w:p>
    <w:p w:rsidR="00195CF3" w:rsidRDefault="00195CF3" w:rsidP="00195CF3">
      <w:pPr>
        <w:pStyle w:val="Heading3"/>
        <w:numPr>
          <w:ilvl w:val="1"/>
          <w:numId w:val="2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It is important to note that the </w:t>
      </w:r>
      <w:proofErr w:type="spellStart"/>
      <w:r>
        <w:rPr>
          <w:rFonts w:ascii="Verdana" w:hAnsi="Verdana"/>
          <w:b w:val="0"/>
          <w:bCs w:val="0"/>
          <w:color w:val="000000"/>
          <w:sz w:val="24"/>
          <w:szCs w:val="24"/>
        </w:rPr>
        <w:t>MyLocationOverlay</w:t>
      </w:r>
      <w:proofErr w:type="spellEnd"/>
      <w:r>
        <w:rPr>
          <w:rFonts w:ascii="Verdana" w:hAnsi="Verdana"/>
          <w:b w:val="0"/>
          <w:bCs w:val="0"/>
          <w:color w:val="000000"/>
          <w:sz w:val="24"/>
          <w:szCs w:val="24"/>
        </w:rPr>
        <w:t xml:space="preserve"> depends on the GPS or Network Location settings being enabled. These methods will do nothing if you do not have either the Network or GPS Location setting enabled.</w:t>
      </w:r>
    </w:p>
    <w:p w:rsidR="00195CF3" w:rsidRDefault="00195CF3" w:rsidP="00195CF3">
      <w:pPr>
        <w:pStyle w:val="Heading3"/>
        <w:numPr>
          <w:ilvl w:val="0"/>
          <w:numId w:val="2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Retrieve </w:t>
      </w:r>
      <w:proofErr w:type="spellStart"/>
      <w:r>
        <w:rPr>
          <w:rFonts w:ascii="Verdana" w:hAnsi="Verdana"/>
          <w:b w:val="0"/>
          <w:bCs w:val="0"/>
          <w:color w:val="000000"/>
          <w:sz w:val="24"/>
          <w:szCs w:val="24"/>
        </w:rPr>
        <w:t>m_vwMap's</w:t>
      </w:r>
      <w:proofErr w:type="spellEnd"/>
      <w:r>
        <w:rPr>
          <w:rFonts w:ascii="Verdana" w:hAnsi="Verdana"/>
          <w:b w:val="0"/>
          <w:bCs w:val="0"/>
          <w:color w:val="000000"/>
          <w:sz w:val="24"/>
          <w:szCs w:val="24"/>
        </w:rPr>
        <w:t xml:space="preserve"> list of attached Overlay objects by calling its </w:t>
      </w:r>
      <w:proofErr w:type="spellStart"/>
      <w:proofErr w:type="gramStart"/>
      <w:r>
        <w:rPr>
          <w:rFonts w:ascii="Verdana" w:hAnsi="Verdana"/>
          <w:b w:val="0"/>
          <w:bCs w:val="0"/>
          <w:color w:val="000000"/>
          <w:sz w:val="24"/>
          <w:szCs w:val="24"/>
        </w:rPr>
        <w:t>getOverlays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195CF3" w:rsidRDefault="00195CF3" w:rsidP="00195CF3">
      <w:pPr>
        <w:pStyle w:val="Heading3"/>
        <w:numPr>
          <w:ilvl w:val="0"/>
          <w:numId w:val="22"/>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Add the </w:t>
      </w:r>
      <w:proofErr w:type="spellStart"/>
      <w:r>
        <w:rPr>
          <w:rFonts w:ascii="Verdana" w:hAnsi="Verdana"/>
          <w:b w:val="0"/>
          <w:bCs w:val="0"/>
          <w:color w:val="000000"/>
          <w:sz w:val="24"/>
          <w:szCs w:val="24"/>
        </w:rPr>
        <w:t>m_locationOverlay</w:t>
      </w:r>
      <w:proofErr w:type="spellEnd"/>
      <w:r>
        <w:rPr>
          <w:rFonts w:ascii="Verdana" w:hAnsi="Verdana"/>
          <w:b w:val="0"/>
          <w:bCs w:val="0"/>
          <w:color w:val="000000"/>
          <w:sz w:val="24"/>
          <w:szCs w:val="24"/>
        </w:rPr>
        <w:t xml:space="preserve"> to the list of Overlay objects.</w:t>
      </w: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You should be able to run your application and see a Google Map containing a beacon pointing out your current location and a compass displaying your current heading.</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17" w:name="TOC-2.3-Initialize-the-WalkAbout-Options"/>
      <w:bookmarkEnd w:id="17"/>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t xml:space="preserve">2.3 Initialize the </w:t>
      </w:r>
      <w:proofErr w:type="spellStart"/>
      <w:r>
        <w:rPr>
          <w:rFonts w:ascii="Verdana" w:hAnsi="Verdana"/>
          <w:color w:val="000000"/>
        </w:rPr>
        <w:t>WalkAbout</w:t>
      </w:r>
      <w:proofErr w:type="spellEnd"/>
      <w:r>
        <w:rPr>
          <w:rFonts w:ascii="Verdana" w:hAnsi="Verdana"/>
          <w:color w:val="000000"/>
        </w:rPr>
        <w:t xml:space="preserve"> Options Menu</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has an Options Menu that will display five different </w:t>
      </w:r>
      <w:proofErr w:type="spellStart"/>
      <w:r>
        <w:rPr>
          <w:rFonts w:ascii="Verdana" w:hAnsi="Verdana"/>
          <w:b w:val="0"/>
          <w:bCs w:val="0"/>
          <w:color w:val="000000"/>
          <w:sz w:val="24"/>
          <w:szCs w:val="24"/>
        </w:rPr>
        <w:t>MenuItems</w:t>
      </w:r>
      <w:proofErr w:type="spellEnd"/>
      <w:r>
        <w:rPr>
          <w:rFonts w:ascii="Verdana" w:hAnsi="Verdana"/>
          <w:b w:val="0"/>
          <w:bCs w:val="0"/>
          <w:color w:val="000000"/>
          <w:sz w:val="24"/>
          <w:szCs w:val="24"/>
        </w:rPr>
        <w:t xml:space="preserve">. Create the Options Menu as follows: Do not worry about setting </w:t>
      </w:r>
      <w:proofErr w:type="spellStart"/>
      <w:r>
        <w:rPr>
          <w:rFonts w:ascii="Verdana" w:hAnsi="Verdana"/>
          <w:b w:val="0"/>
          <w:bCs w:val="0"/>
          <w:color w:val="000000"/>
          <w:sz w:val="24"/>
          <w:szCs w:val="24"/>
        </w:rPr>
        <w:t>OnMenuItemClickListeners</w:t>
      </w:r>
      <w:proofErr w:type="spellEnd"/>
      <w:r>
        <w:rPr>
          <w:rFonts w:ascii="Verdana" w:hAnsi="Verdana"/>
          <w:b w:val="0"/>
          <w:bCs w:val="0"/>
          <w:color w:val="000000"/>
          <w:sz w:val="24"/>
          <w:szCs w:val="24"/>
        </w:rPr>
        <w:t xml:space="preserve"> yet, you will do that later.</w:t>
      </w:r>
    </w:p>
    <w:p w:rsidR="00195CF3" w:rsidRDefault="00195CF3" w:rsidP="00195CF3">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2533650" cy="3810000"/>
            <wp:effectExtent l="19050" t="0" r="0" b="0"/>
            <wp:docPr id="4" name="Picture 4" descr="https://sites.google.com/site/androidcoursearchive/_/rsrc/1266438483846/labs/lab-5/WalkAboutOptionsMenu.png?height=400&amp;width=26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droidcoursearchive/_/rsrc/1266438483846/labs/lab-5/WalkAboutOptionsMenu.png?height=400&amp;width=266">
                      <a:hlinkClick r:id="rId17"/>
                    </pic:cNvPr>
                    <pic:cNvPicPr>
                      <a:picLocks noChangeAspect="1" noChangeArrowheads="1"/>
                    </pic:cNvPicPr>
                  </pic:nvPicPr>
                  <pic:blipFill>
                    <a:blip r:embed="rId18"/>
                    <a:srcRect/>
                    <a:stretch>
                      <a:fillRect/>
                    </a:stretch>
                  </pic:blipFill>
                  <pic:spPr bwMode="auto">
                    <a:xfrm>
                      <a:off x="0" y="0"/>
                      <a:ext cx="2533650" cy="3810000"/>
                    </a:xfrm>
                    <a:prstGeom prst="rect">
                      <a:avLst/>
                    </a:prstGeom>
                    <a:noFill/>
                    <a:ln w="9525">
                      <a:noFill/>
                      <a:miter lim="800000"/>
                      <a:headEnd/>
                      <a:tailEnd/>
                    </a:ln>
                  </pic:spPr>
                </pic:pic>
              </a:graphicData>
            </a:graphic>
          </wp:inline>
        </w:drawing>
      </w: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"Start/Stop": This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acts as a toggle for either starting or stopping GPS Location recording. This recording is a record of the path that you have traveled. While recording,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display "Stop."  While stopped,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display "Start." </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the text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with </w:t>
      </w:r>
      <w:proofErr w:type="spellStart"/>
      <w:r>
        <w:rPr>
          <w:rFonts w:ascii="Verdana" w:hAnsi="Verdana"/>
          <w:b w:val="0"/>
          <w:bCs w:val="0"/>
          <w:color w:val="000000"/>
          <w:sz w:val="24"/>
          <w:szCs w:val="24"/>
        </w:rPr>
        <w:t>R.string.startRecording</w:t>
      </w:r>
      <w:proofErr w:type="spellEnd"/>
      <w:r>
        <w:rPr>
          <w:rFonts w:ascii="Verdana" w:hAnsi="Verdana"/>
          <w:b w:val="0"/>
          <w:bCs w:val="0"/>
          <w:color w:val="000000"/>
          <w:sz w:val="24"/>
          <w:szCs w:val="24"/>
        </w:rPr>
        <w:t xml:space="preserve"> resource string.</w:t>
      </w:r>
    </w:p>
    <w:p w:rsidR="00195CF3" w:rsidRDefault="00195CF3" w:rsidP="00195CF3">
      <w:pPr>
        <w:pStyle w:val="Heading3"/>
        <w:numPr>
          <w:ilvl w:val="2"/>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Later on, you will dynamically update the text to reflect the current recording state.</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Use </w:t>
      </w:r>
      <w:proofErr w:type="spellStart"/>
      <w:r>
        <w:rPr>
          <w:rFonts w:ascii="Verdana" w:hAnsi="Verdana"/>
          <w:b w:val="0"/>
          <w:bCs w:val="0"/>
          <w:color w:val="000000"/>
          <w:sz w:val="24"/>
          <w:szCs w:val="24"/>
        </w:rPr>
        <w:t>WalkAbout.STARTSTOP_MENU_ITEM</w:t>
      </w:r>
      <w:proofErr w:type="spellEnd"/>
      <w:r>
        <w:rPr>
          <w:rFonts w:ascii="Verdana" w:hAnsi="Verdana"/>
          <w:b w:val="0"/>
          <w:bCs w:val="0"/>
          <w:color w:val="000000"/>
          <w:sz w:val="24"/>
          <w:szCs w:val="24"/>
        </w:rPr>
        <w:t xml:space="preserve"> constant as the Id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"Save": This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save the current recorded path. </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Initialize the text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with </w:t>
      </w:r>
      <w:proofErr w:type="spellStart"/>
      <w:r>
        <w:rPr>
          <w:rFonts w:ascii="Verdana" w:hAnsi="Verdana"/>
          <w:b w:val="0"/>
          <w:bCs w:val="0"/>
          <w:color w:val="000000"/>
          <w:sz w:val="24"/>
          <w:szCs w:val="24"/>
        </w:rPr>
        <w:t>R.string.save</w:t>
      </w:r>
      <w:proofErr w:type="spellEnd"/>
      <w:r>
        <w:rPr>
          <w:rFonts w:ascii="Verdana" w:hAnsi="Verdana"/>
          <w:b w:val="0"/>
          <w:bCs w:val="0"/>
          <w:color w:val="000000"/>
          <w:sz w:val="24"/>
          <w:szCs w:val="24"/>
        </w:rPr>
        <w:t>.</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r>
        <w:rPr>
          <w:rFonts w:ascii="Verdana" w:hAnsi="Verdana"/>
          <w:b w:val="0"/>
          <w:bCs w:val="0"/>
          <w:color w:val="000000"/>
          <w:sz w:val="24"/>
          <w:szCs w:val="24"/>
        </w:rPr>
        <w:t>WalkAbout.SAVE_MENU_ITEM</w:t>
      </w:r>
      <w:proofErr w:type="spellEnd"/>
      <w:r>
        <w:rPr>
          <w:rFonts w:ascii="Verdana" w:hAnsi="Verdana"/>
          <w:b w:val="0"/>
          <w:bCs w:val="0"/>
          <w:color w:val="000000"/>
          <w:sz w:val="24"/>
          <w:szCs w:val="24"/>
        </w:rPr>
        <w:t xml:space="preserve"> constant as the Id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"Load": This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loads the last saved path.</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the text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with </w:t>
      </w:r>
      <w:proofErr w:type="spellStart"/>
      <w:r>
        <w:rPr>
          <w:rFonts w:ascii="Verdana" w:hAnsi="Verdana"/>
          <w:b w:val="0"/>
          <w:bCs w:val="0"/>
          <w:color w:val="000000"/>
          <w:sz w:val="24"/>
          <w:szCs w:val="24"/>
        </w:rPr>
        <w:t>R.string.load</w:t>
      </w:r>
      <w:proofErr w:type="spellEnd"/>
      <w:r>
        <w:rPr>
          <w:rFonts w:ascii="Verdana" w:hAnsi="Verdana"/>
          <w:b w:val="0"/>
          <w:bCs w:val="0"/>
          <w:color w:val="000000"/>
          <w:sz w:val="24"/>
          <w:szCs w:val="24"/>
        </w:rPr>
        <w:t>.</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r>
        <w:rPr>
          <w:rFonts w:ascii="Verdana" w:hAnsi="Verdana"/>
          <w:b w:val="0"/>
          <w:bCs w:val="0"/>
          <w:color w:val="000000"/>
          <w:sz w:val="24"/>
          <w:szCs w:val="24"/>
        </w:rPr>
        <w:t>WalkAbout.LOAD_MENU_ITEM</w:t>
      </w:r>
      <w:proofErr w:type="spellEnd"/>
      <w:r>
        <w:rPr>
          <w:rFonts w:ascii="Verdana" w:hAnsi="Verdana"/>
          <w:b w:val="0"/>
          <w:bCs w:val="0"/>
          <w:color w:val="000000"/>
          <w:sz w:val="24"/>
          <w:szCs w:val="24"/>
        </w:rPr>
        <w:t xml:space="preserve"> constant as the Id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"Take Picture": This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launches a Camera Activity that allows you to take pictures.</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the text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with </w:t>
      </w:r>
      <w:proofErr w:type="spellStart"/>
      <w:r>
        <w:rPr>
          <w:rFonts w:ascii="Verdana" w:hAnsi="Verdana"/>
          <w:b w:val="0"/>
          <w:bCs w:val="0"/>
          <w:color w:val="000000"/>
          <w:sz w:val="24"/>
          <w:szCs w:val="24"/>
        </w:rPr>
        <w:t>R.string.takePicture</w:t>
      </w:r>
      <w:proofErr w:type="spellEnd"/>
      <w:r>
        <w:rPr>
          <w:rFonts w:ascii="Verdana" w:hAnsi="Verdana"/>
          <w:b w:val="0"/>
          <w:bCs w:val="0"/>
          <w:color w:val="000000"/>
          <w:sz w:val="24"/>
          <w:szCs w:val="24"/>
        </w:rPr>
        <w:t>.</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r>
        <w:rPr>
          <w:rFonts w:ascii="Verdana" w:hAnsi="Verdana"/>
          <w:b w:val="0"/>
          <w:bCs w:val="0"/>
          <w:color w:val="000000"/>
          <w:sz w:val="24"/>
          <w:szCs w:val="24"/>
        </w:rPr>
        <w:t>WalkAbout.PICTURE_MENU_ITEM</w:t>
      </w:r>
      <w:proofErr w:type="spellEnd"/>
      <w:r>
        <w:rPr>
          <w:rFonts w:ascii="Verdana" w:hAnsi="Verdana"/>
          <w:b w:val="0"/>
          <w:bCs w:val="0"/>
          <w:color w:val="000000"/>
          <w:sz w:val="24"/>
          <w:szCs w:val="24"/>
        </w:rPr>
        <w:t xml:space="preserve"> constant as the Id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"Enable GPS": This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launches the Device Settings Activity that allows you to enable the GPS Provider.</w:t>
      </w:r>
    </w:p>
    <w:p w:rsidR="00195CF3" w:rsidRDefault="00195CF3" w:rsidP="00195CF3">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the text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with </w:t>
      </w:r>
      <w:proofErr w:type="spellStart"/>
      <w:r>
        <w:rPr>
          <w:rFonts w:ascii="Verdana" w:hAnsi="Verdana"/>
          <w:b w:val="0"/>
          <w:bCs w:val="0"/>
          <w:color w:val="000000"/>
          <w:sz w:val="24"/>
          <w:szCs w:val="24"/>
        </w:rPr>
        <w:t>R.string.enableGPS</w:t>
      </w:r>
      <w:proofErr w:type="spellEnd"/>
      <w:r>
        <w:rPr>
          <w:rFonts w:ascii="Verdana" w:hAnsi="Verdana"/>
          <w:b w:val="0"/>
          <w:bCs w:val="0"/>
          <w:color w:val="000000"/>
          <w:sz w:val="24"/>
          <w:szCs w:val="24"/>
        </w:rPr>
        <w:t>.</w:t>
      </w:r>
    </w:p>
    <w:p w:rsidR="00195CF3" w:rsidRDefault="00195CF3" w:rsidP="00195CF3">
      <w:pPr>
        <w:pStyle w:val="Heading3"/>
        <w:numPr>
          <w:ilvl w:val="1"/>
          <w:numId w:val="23"/>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r>
        <w:rPr>
          <w:rFonts w:ascii="Verdana" w:hAnsi="Verdana"/>
          <w:b w:val="0"/>
          <w:bCs w:val="0"/>
          <w:color w:val="000000"/>
          <w:sz w:val="24"/>
          <w:szCs w:val="24"/>
        </w:rPr>
        <w:t>WalkAbout.ENABLEGPS_MENU_ITEM</w:t>
      </w:r>
      <w:proofErr w:type="spellEnd"/>
      <w:r>
        <w:rPr>
          <w:rFonts w:ascii="Verdana" w:hAnsi="Verdana"/>
          <w:b w:val="0"/>
          <w:bCs w:val="0"/>
          <w:color w:val="000000"/>
          <w:sz w:val="24"/>
          <w:szCs w:val="24"/>
        </w:rPr>
        <w:t xml:space="preserve"> constant as the Id for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spacing w:before="0" w:after="0" w:line="240" w:lineRule="atLeast"/>
        <w:ind w:left="1440" w:firstLine="0"/>
        <w:rPr>
          <w:rFonts w:ascii="Verdana" w:hAnsi="Verdana"/>
          <w:b w:val="0"/>
          <w:bCs w:val="0"/>
          <w:color w:val="000000"/>
          <w:sz w:val="24"/>
          <w:szCs w:val="24"/>
        </w:rPr>
      </w:pPr>
    </w:p>
    <w:p w:rsidR="00195CF3" w:rsidRDefault="00195CF3" w:rsidP="00195CF3">
      <w:pPr>
        <w:pStyle w:val="Heading3"/>
        <w:spacing w:before="0" w:after="0" w:line="240" w:lineRule="atLeast"/>
        <w:ind w:left="0"/>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3. Using Location Services</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Android System provides services for determining the current location of the device. The framework for working with these location based services lives under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"http://developer.android.com/reference/android/location/package-summary.html"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android.location</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package. A number of useful classes live inside this package:</w:t>
      </w:r>
    </w:p>
    <w:p w:rsidR="00195CF3" w:rsidRDefault="00195CF3" w:rsidP="00195CF3">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proofErr w:type="spellStart"/>
      <w:r>
        <w:rPr>
          <w:rFonts w:ascii="Verdana" w:hAnsi="Verdana"/>
          <w:color w:val="000000"/>
          <w:sz w:val="24"/>
          <w:szCs w:val="24"/>
        </w:rPr>
        <w:t>LocationManager</w:t>
      </w:r>
      <w:proofErr w:type="spellEnd"/>
      <w:r>
        <w:rPr>
          <w:rFonts w:ascii="Verdana" w:hAnsi="Verdana"/>
          <w:b w:val="0"/>
          <w:bCs w:val="0"/>
          <w:color w:val="000000"/>
          <w:sz w:val="24"/>
          <w:szCs w:val="24"/>
        </w:rPr>
        <w:t>: Provides an interface for the location based services. You will be interacting with this class most of the time when trying to obtain location information.</w:t>
      </w:r>
    </w:p>
    <w:p w:rsidR="00195CF3" w:rsidRDefault="00195CF3" w:rsidP="00195CF3">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proofErr w:type="spellStart"/>
      <w:r>
        <w:rPr>
          <w:rFonts w:ascii="Verdana" w:hAnsi="Verdana"/>
          <w:color w:val="000000"/>
          <w:sz w:val="24"/>
          <w:szCs w:val="24"/>
        </w:rPr>
        <w:t>LocationProvider</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LocationProviders</w:t>
      </w:r>
      <w:proofErr w:type="spellEnd"/>
      <w:r>
        <w:rPr>
          <w:rFonts w:ascii="Verdana" w:hAnsi="Verdana"/>
          <w:b w:val="0"/>
          <w:bCs w:val="0"/>
          <w:color w:val="000000"/>
          <w:sz w:val="24"/>
          <w:szCs w:val="24"/>
        </w:rPr>
        <w:t xml:space="preserve"> are classes that provide updates on the current location of the device. There exists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for each different technology that determines location. There exists a </w:t>
      </w:r>
      <w:r>
        <w:rPr>
          <w:rFonts w:ascii="Verdana" w:hAnsi="Verdana"/>
          <w:b w:val="0"/>
          <w:bCs w:val="0"/>
          <w:color w:val="000000"/>
          <w:sz w:val="24"/>
          <w:szCs w:val="24"/>
        </w:rPr>
        <w:lastRenderedPageBreak/>
        <w:t xml:space="preserve">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and a Network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Each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specifies criteria that must be satisfied in order for it to be used. For example,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requires that the device have GPS hardware and that it be enabled.</w:t>
      </w:r>
    </w:p>
    <w:p w:rsidR="00195CF3" w:rsidRDefault="00195CF3" w:rsidP="00195CF3">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color w:val="000000"/>
          <w:sz w:val="24"/>
          <w:szCs w:val="24"/>
        </w:rPr>
        <w:t>Criteria</w:t>
      </w:r>
      <w:r>
        <w:rPr>
          <w:rFonts w:ascii="Verdana" w:hAnsi="Verdana"/>
          <w:b w:val="0"/>
          <w:bCs w:val="0"/>
          <w:color w:val="000000"/>
          <w:sz w:val="24"/>
          <w:szCs w:val="24"/>
        </w:rPr>
        <w:t xml:space="preserve">: This class allows you to programmatically outline criteria you would like from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Such criteria may include accuracy, power consumption, altitude reporting, speed reporting, monetary cost, etc. You can then setup and give an instance of this class to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and allow it to choose the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that best matches your criteria.</w:t>
      </w:r>
    </w:p>
    <w:p w:rsidR="00195CF3" w:rsidRDefault="00195CF3" w:rsidP="00195CF3">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proofErr w:type="spellStart"/>
      <w:r>
        <w:rPr>
          <w:rFonts w:ascii="Verdana" w:hAnsi="Verdana"/>
          <w:color w:val="000000"/>
          <w:sz w:val="24"/>
          <w:szCs w:val="24"/>
        </w:rPr>
        <w:t>LocationListener</w:t>
      </w:r>
      <w:proofErr w:type="spellEnd"/>
      <w:r>
        <w:rPr>
          <w:rFonts w:ascii="Verdana" w:hAnsi="Verdana"/>
          <w:b w:val="0"/>
          <w:bCs w:val="0"/>
          <w:color w:val="000000"/>
          <w:sz w:val="24"/>
          <w:szCs w:val="24"/>
        </w:rPr>
        <w:t xml:space="preserve">: This is an interface that defines call backs for different events that are generated by </w:t>
      </w:r>
      <w:proofErr w:type="spellStart"/>
      <w:r>
        <w:rPr>
          <w:rFonts w:ascii="Verdana" w:hAnsi="Verdana"/>
          <w:b w:val="0"/>
          <w:bCs w:val="0"/>
          <w:color w:val="000000"/>
          <w:sz w:val="24"/>
          <w:szCs w:val="24"/>
        </w:rPr>
        <w:t>LocationProviders</w:t>
      </w:r>
      <w:proofErr w:type="spellEnd"/>
      <w:r>
        <w:rPr>
          <w:rFonts w:ascii="Verdana" w:hAnsi="Verdana"/>
          <w:b w:val="0"/>
          <w:bCs w:val="0"/>
          <w:color w:val="000000"/>
          <w:sz w:val="24"/>
          <w:szCs w:val="24"/>
        </w:rPr>
        <w:t xml:space="preserve">. These can be registered with a particular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to receive updates when the location changes or the state of the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changes. </w:t>
      </w:r>
    </w:p>
    <w:p w:rsidR="00195CF3" w:rsidRDefault="00195CF3" w:rsidP="00195CF3">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proofErr w:type="spellStart"/>
      <w:r>
        <w:rPr>
          <w:rFonts w:ascii="Verdana" w:hAnsi="Verdana"/>
          <w:color w:val="000000"/>
          <w:sz w:val="24"/>
          <w:szCs w:val="24"/>
        </w:rPr>
        <w:t>Location</w:t>
      </w:r>
      <w:proofErr w:type="gramStart"/>
      <w:r>
        <w:rPr>
          <w:rFonts w:ascii="Verdana" w:hAnsi="Verdana"/>
          <w:b w:val="0"/>
          <w:bCs w:val="0"/>
          <w:color w:val="000000"/>
          <w:sz w:val="24"/>
          <w:szCs w:val="24"/>
        </w:rPr>
        <w:t>:A</w:t>
      </w:r>
      <w:proofErr w:type="spellEnd"/>
      <w:proofErr w:type="gramEnd"/>
      <w:r>
        <w:rPr>
          <w:rFonts w:ascii="Verdana" w:hAnsi="Verdana"/>
          <w:b w:val="0"/>
          <w:bCs w:val="0"/>
          <w:color w:val="000000"/>
          <w:sz w:val="24"/>
          <w:szCs w:val="24"/>
        </w:rPr>
        <w:t xml:space="preserve"> data object containing location based information. Generally contains latitude and longitude, as well as a date and timestamp containing the time at which the location was determined. </w:t>
      </w:r>
      <w:proofErr w:type="gramStart"/>
      <w:r>
        <w:rPr>
          <w:rFonts w:ascii="Verdana" w:hAnsi="Verdana"/>
          <w:b w:val="0"/>
          <w:bCs w:val="0"/>
          <w:color w:val="000000"/>
          <w:sz w:val="24"/>
          <w:szCs w:val="24"/>
        </w:rPr>
        <w:t>Might also contain elevation, speed, and heading information.</w:t>
      </w:r>
      <w:proofErr w:type="gramEnd"/>
    </w:p>
    <w:p w:rsidR="00195CF3" w:rsidRDefault="00195CF3" w:rsidP="00195CF3">
      <w:pPr>
        <w:pStyle w:val="Heading3"/>
        <w:numPr>
          <w:ilvl w:val="0"/>
          <w:numId w:val="24"/>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color w:val="000000"/>
          <w:sz w:val="24"/>
          <w:szCs w:val="24"/>
        </w:rPr>
        <w:t>Location based utility classes</w:t>
      </w:r>
      <w:r>
        <w:rPr>
          <w:rFonts w:ascii="Verdana" w:hAnsi="Verdana"/>
          <w:b w:val="0"/>
          <w:bCs w:val="0"/>
          <w:color w:val="000000"/>
          <w:sz w:val="24"/>
          <w:szCs w:val="24"/>
        </w:rPr>
        <w:t>: A utility class for Geo-Coding which transforms addresses to GPS Coordinates and back, a data object class for addresses, and some classes for monitoring the status of the GPS satellites the device is locked onto.</w:t>
      </w:r>
    </w:p>
    <w:p w:rsidR="00195CF3" w:rsidRDefault="00195CF3" w:rsidP="00195CF3">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In general, you usually query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for the information you are seeking. You can check the current status of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you can check the last known location reported by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and you can register to receive updates from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all through the </w:t>
      </w:r>
      <w:proofErr w:type="spellStart"/>
      <w:r>
        <w:rPr>
          <w:rFonts w:ascii="Verdana" w:hAnsi="Verdana"/>
          <w:b w:val="0"/>
          <w:bCs w:val="0"/>
          <w:color w:val="000000"/>
          <w:sz w:val="24"/>
          <w:szCs w:val="24"/>
        </w:rPr>
        <w:t>LocationManager</w:t>
      </w:r>
      <w:proofErr w:type="spellEnd"/>
      <w:r>
        <w:rPr>
          <w:rFonts w:ascii="Verdana" w:hAnsi="Verdana"/>
          <w:b w:val="0"/>
          <w:bCs w:val="0"/>
          <w:i/>
          <w:iCs/>
          <w:color w:val="000000"/>
          <w:sz w:val="24"/>
          <w:szCs w:val="24"/>
        </w:rPr>
        <w:t> (just to name a few)</w:t>
      </w:r>
      <w:r>
        <w:rPr>
          <w:rFonts w:ascii="Verdana" w:hAnsi="Verdana"/>
          <w:b w:val="0"/>
          <w:bCs w:val="0"/>
          <w:color w:val="000000"/>
          <w:sz w:val="24"/>
          <w:szCs w:val="24"/>
        </w:rPr>
        <w:t xml:space="preserve">. To receive updates on location information directly from a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you need to implement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interface and register yourself with the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the subsections that follow, you add functionality to monitor and enable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in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You will record changes in location as the user's path. You will then implement an Overlay class that will draw this path onto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Activity's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object. </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rPr>
        <w:t xml:space="preserve">3.1 Testing &amp; Enabling the GPS </w:t>
      </w:r>
      <w:proofErr w:type="spellStart"/>
      <w:r>
        <w:rPr>
          <w:rFonts w:ascii="Verdana" w:hAnsi="Verdana"/>
          <w:color w:val="000000"/>
        </w:rPr>
        <w:t>LocationProvider</w:t>
      </w:r>
      <w:proofErr w:type="spellEnd"/>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It is entirely possible that the user has disabled the GPS hardware. Before you can monitor and record data from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the GPS hardware must be enabled. In this particular subsection, you will begin by querying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for whether the GPS hardware is enabled on the device. If GPS is not enabled, you will allow the user to launch the Location Settings Activity to enable it from the "Enable GPS" Options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After the user is done editing the Location Settings, they can return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by hitting the back button. When the GPS hardware is enabled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no longer be visible in the Options Menu.</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The following diagram depicts two use cases </w:t>
      </w:r>
      <w:r>
        <w:rPr>
          <w:rFonts w:ascii="Verdana" w:hAnsi="Verdana"/>
          <w:b w:val="0"/>
          <w:bCs w:val="0"/>
          <w:i/>
          <w:iCs/>
          <w:color w:val="000000"/>
          <w:sz w:val="24"/>
          <w:szCs w:val="24"/>
        </w:rPr>
        <w:t>(Click on the image to view it at full size)</w:t>
      </w:r>
      <w:r>
        <w:rPr>
          <w:rFonts w:ascii="Verdana" w:hAnsi="Verdana"/>
          <w:b w:val="0"/>
          <w:bCs w:val="0"/>
          <w:color w:val="000000"/>
          <w:sz w:val="24"/>
          <w:szCs w:val="24"/>
        </w:rPr>
        <w:t xml:space="preserve">. Both use cases have the application starting up without GPS hardware enabled and without the Network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enabled. The first use case follows the dark green arrows along the top of the figure. The User clicks the menu button, </w:t>
      </w:r>
      <w:proofErr w:type="gramStart"/>
      <w:r>
        <w:rPr>
          <w:rFonts w:ascii="Verdana" w:hAnsi="Verdana"/>
          <w:b w:val="0"/>
          <w:bCs w:val="0"/>
          <w:color w:val="000000"/>
          <w:sz w:val="24"/>
          <w:szCs w:val="24"/>
        </w:rPr>
        <w:t>then</w:t>
      </w:r>
      <w:proofErr w:type="gramEnd"/>
      <w:r>
        <w:rPr>
          <w:rFonts w:ascii="Verdana" w:hAnsi="Verdana"/>
          <w:b w:val="0"/>
          <w:bCs w:val="0"/>
          <w:color w:val="000000"/>
          <w:sz w:val="24"/>
          <w:szCs w:val="24"/>
        </w:rPr>
        <w:t xml:space="preserve"> clicks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The Location Settings Activity launches, the user then </w:t>
      </w:r>
      <w:r>
        <w:rPr>
          <w:rFonts w:ascii="Verdana" w:hAnsi="Verdana"/>
          <w:color w:val="000000"/>
          <w:sz w:val="24"/>
          <w:szCs w:val="24"/>
        </w:rPr>
        <w:t>decides not to enable the GPS</w:t>
      </w:r>
      <w:r>
        <w:rPr>
          <w:rFonts w:ascii="Verdana" w:hAnsi="Verdana"/>
          <w:b w:val="0"/>
          <w:bCs w:val="0"/>
          <w:color w:val="000000"/>
          <w:sz w:val="24"/>
          <w:szCs w:val="24"/>
        </w:rPr>
        <w:t xml:space="preserve">. The user clicks the back button and is returned to the Walkabout Activity. The user clicks the Menu button, and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is still visible. Notice that the Network and GPS Location Providers are disabled, that the </w:t>
      </w:r>
      <w:proofErr w:type="spellStart"/>
      <w:r>
        <w:rPr>
          <w:rFonts w:ascii="Verdana" w:hAnsi="Verdana"/>
          <w:b w:val="0"/>
          <w:bCs w:val="0"/>
          <w:color w:val="000000"/>
          <w:sz w:val="24"/>
          <w:szCs w:val="24"/>
        </w:rPr>
        <w:t>MyLocationOverlay's</w:t>
      </w:r>
      <w:proofErr w:type="spellEnd"/>
      <w:r>
        <w:rPr>
          <w:rFonts w:ascii="Verdana" w:hAnsi="Verdana"/>
          <w:b w:val="0"/>
          <w:bCs w:val="0"/>
          <w:color w:val="000000"/>
          <w:sz w:val="24"/>
          <w:szCs w:val="24"/>
        </w:rPr>
        <w:t xml:space="preserve"> Current Location Beacon is not present, and Compass heading location is inaccurate. This is because the </w:t>
      </w:r>
      <w:proofErr w:type="spellStart"/>
      <w:r>
        <w:rPr>
          <w:rFonts w:ascii="Verdana" w:hAnsi="Verdana"/>
          <w:b w:val="0"/>
          <w:bCs w:val="0"/>
          <w:color w:val="000000"/>
          <w:sz w:val="24"/>
          <w:szCs w:val="24"/>
        </w:rPr>
        <w:t>MyLocation</w:t>
      </w:r>
      <w:proofErr w:type="spellEnd"/>
      <w:r>
        <w:rPr>
          <w:rFonts w:ascii="Verdana" w:hAnsi="Verdana"/>
          <w:b w:val="0"/>
          <w:bCs w:val="0"/>
          <w:color w:val="000000"/>
          <w:sz w:val="24"/>
          <w:szCs w:val="24"/>
        </w:rPr>
        <w:t xml:space="preserve"> Overlay relies on the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for displaying this information.</w:t>
      </w:r>
    </w:p>
    <w:p w:rsidR="00195CF3" w:rsidRDefault="00195CF3" w:rsidP="00195CF3">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2381250"/>
            <wp:effectExtent l="19050" t="0" r="0" b="0"/>
            <wp:docPr id="5" name="Picture 5" descr="https://sites.google.com/site/androidcoursearchive/_/rsrc/1266438518757/labs/lab-5/EnableGPS2.png?height=250&amp;width=4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droidcoursearchive/_/rsrc/1266438518757/labs/lab-5/EnableGPS2.png?height=250&amp;width=400">
                      <a:hlinkClick r:id="rId19"/>
                    </pic:cNvPr>
                    <pic:cNvPicPr>
                      <a:picLocks noChangeAspect="1" noChangeArrowheads="1"/>
                    </pic:cNvPicPr>
                  </pic:nvPicPr>
                  <pic:blipFill>
                    <a:blip r:embed="rId20"/>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195CF3" w:rsidRDefault="00195CF3" w:rsidP="00195CF3">
      <w:pPr>
        <w:pStyle w:val="Heading3"/>
        <w:spacing w:before="0" w:after="0" w:line="240" w:lineRule="atLeast"/>
        <w:jc w:val="center"/>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second use case follows the golden arrows along the bottom of the figure. The User clicks the menu button, </w:t>
      </w:r>
      <w:proofErr w:type="gramStart"/>
      <w:r>
        <w:rPr>
          <w:rFonts w:ascii="Verdana" w:hAnsi="Verdana"/>
          <w:b w:val="0"/>
          <w:bCs w:val="0"/>
          <w:color w:val="000000"/>
          <w:sz w:val="24"/>
          <w:szCs w:val="24"/>
        </w:rPr>
        <w:t>then</w:t>
      </w:r>
      <w:proofErr w:type="gramEnd"/>
      <w:r>
        <w:rPr>
          <w:rFonts w:ascii="Verdana" w:hAnsi="Verdana"/>
          <w:b w:val="0"/>
          <w:bCs w:val="0"/>
          <w:color w:val="000000"/>
          <w:sz w:val="24"/>
          <w:szCs w:val="24"/>
        </w:rPr>
        <w:t xml:space="preserve"> clicks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The Location Settings Activity launches, the user then </w:t>
      </w:r>
      <w:r>
        <w:rPr>
          <w:rFonts w:ascii="Verdana" w:hAnsi="Verdana"/>
          <w:color w:val="000000"/>
          <w:sz w:val="24"/>
          <w:szCs w:val="24"/>
        </w:rPr>
        <w:t>decides to enable the GPS</w:t>
      </w:r>
      <w:r>
        <w:rPr>
          <w:rFonts w:ascii="Verdana" w:hAnsi="Verdana"/>
          <w:b w:val="0"/>
          <w:bCs w:val="0"/>
          <w:color w:val="000000"/>
          <w:sz w:val="24"/>
          <w:szCs w:val="24"/>
        </w:rPr>
        <w:t>. The user checks the "Enable GPS satellites" check box </w:t>
      </w:r>
      <w:r>
        <w:rPr>
          <w:rFonts w:ascii="Verdana" w:hAnsi="Verdana"/>
          <w:b w:val="0"/>
          <w:bCs w:val="0"/>
          <w:i/>
          <w:iCs/>
          <w:color w:val="000000"/>
          <w:sz w:val="24"/>
          <w:szCs w:val="24"/>
        </w:rPr>
        <w:t>(Note that this option may be labeled different in different version of Android).</w:t>
      </w:r>
      <w:r>
        <w:rPr>
          <w:rFonts w:ascii="Verdana" w:hAnsi="Verdana"/>
          <w:b w:val="0"/>
          <w:bCs w:val="0"/>
          <w:color w:val="000000"/>
          <w:sz w:val="24"/>
          <w:szCs w:val="24"/>
        </w:rPr>
        <w:t xml:space="preserve"> The user clicks the back button and is returned to the Walkabout Activity. The user clicks the Menu button, and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is no longer visible. Notice that when the user returns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after enabling the GPS hardware, that the </w:t>
      </w:r>
      <w:proofErr w:type="spellStart"/>
      <w:r>
        <w:rPr>
          <w:rFonts w:ascii="Verdana" w:hAnsi="Verdana"/>
          <w:b w:val="0"/>
          <w:bCs w:val="0"/>
          <w:color w:val="000000"/>
          <w:sz w:val="24"/>
          <w:szCs w:val="24"/>
        </w:rPr>
        <w:t>MyLocationOverlay's</w:t>
      </w:r>
      <w:proofErr w:type="spellEnd"/>
      <w:r>
        <w:rPr>
          <w:rFonts w:ascii="Verdana" w:hAnsi="Verdana"/>
          <w:b w:val="0"/>
          <w:bCs w:val="0"/>
          <w:color w:val="000000"/>
          <w:sz w:val="24"/>
          <w:szCs w:val="24"/>
        </w:rPr>
        <w:t xml:space="preserve"> current Location Beacon is now present, and Compass heading location is now accurate. It is also important to note that if the GPS Hardware is enabled when the application starts, then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not be visible.</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3.1.1 Initialize </w:t>
      </w:r>
      <w:proofErr w:type="spellStart"/>
      <w:r>
        <w:rPr>
          <w:rFonts w:ascii="Verdana" w:hAnsi="Verdana"/>
          <w:color w:val="000000"/>
          <w:sz w:val="24"/>
          <w:szCs w:val="24"/>
          <w:u w:val="single"/>
        </w:rPr>
        <w:t>LocationManager</w:t>
      </w:r>
      <w:proofErr w:type="spellEnd"/>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18" w:name="TOC-In-various-parts-of-the-WalkAbout-cl"/>
      <w:bookmarkEnd w:id="18"/>
      <w:r>
        <w:rPr>
          <w:rFonts w:ascii="Verdana" w:hAnsi="Verdana"/>
          <w:b w:val="0"/>
          <w:bCs w:val="0"/>
          <w:color w:val="000000"/>
          <w:sz w:val="24"/>
          <w:szCs w:val="24"/>
        </w:rPr>
        <w:t xml:space="preserve">In various parts of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class, you will request location information from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attached to this application context.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class will store a reference to this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object in the </w:t>
      </w:r>
      <w:proofErr w:type="spellStart"/>
      <w:r>
        <w:rPr>
          <w:rFonts w:ascii="Verdana" w:hAnsi="Verdana"/>
          <w:b w:val="0"/>
          <w:bCs w:val="0"/>
          <w:color w:val="000000"/>
          <w:sz w:val="24"/>
          <w:szCs w:val="24"/>
        </w:rPr>
        <w:t>m_locationManager</w:t>
      </w:r>
      <w:proofErr w:type="spellEnd"/>
      <w:r>
        <w:rPr>
          <w:rFonts w:ascii="Verdana" w:hAnsi="Verdana"/>
          <w:b w:val="0"/>
          <w:bCs w:val="0"/>
          <w:color w:val="000000"/>
          <w:sz w:val="24"/>
          <w:szCs w:val="24"/>
        </w:rPr>
        <w:t xml:space="preserve"> member variable for convenience. Initialize this member variable in the </w:t>
      </w:r>
      <w:proofErr w:type="spellStart"/>
      <w:proofErr w:type="gramStart"/>
      <w:r>
        <w:rPr>
          <w:rFonts w:ascii="Verdana" w:hAnsi="Verdana"/>
          <w:b w:val="0"/>
          <w:bCs w:val="0"/>
          <w:color w:val="000000"/>
          <w:sz w:val="24"/>
          <w:szCs w:val="24"/>
        </w:rPr>
        <w:t>WalkAbout.initLocationData</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195CF3" w:rsidRDefault="00195CF3" w:rsidP="00195CF3">
      <w:pPr>
        <w:pStyle w:val="Heading3"/>
        <w:numPr>
          <w:ilvl w:val="0"/>
          <w:numId w:val="25"/>
        </w:numPr>
        <w:suppressAutoHyphens w:val="0"/>
        <w:spacing w:before="100" w:beforeAutospacing="1" w:after="240" w:line="240" w:lineRule="atLeast"/>
        <w:rPr>
          <w:rFonts w:ascii="Verdana" w:hAnsi="Verdana"/>
          <w:b w:val="0"/>
          <w:bCs w:val="0"/>
          <w:color w:val="000000"/>
          <w:sz w:val="24"/>
          <w:szCs w:val="24"/>
        </w:rPr>
      </w:pPr>
      <w:bookmarkStart w:id="19" w:name="TOC-Retrieve-the-LocationManager-by-call"/>
      <w:bookmarkEnd w:id="19"/>
      <w:r>
        <w:rPr>
          <w:rFonts w:ascii="Verdana" w:hAnsi="Verdana"/>
          <w:b w:val="0"/>
          <w:bCs w:val="0"/>
          <w:color w:val="000000"/>
          <w:sz w:val="24"/>
          <w:szCs w:val="24"/>
        </w:rPr>
        <w:t xml:space="preserve">Retrieve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by calling the </w:t>
      </w:r>
      <w:proofErr w:type="spellStart"/>
      <w:proofErr w:type="gramStart"/>
      <w:r>
        <w:rPr>
          <w:rFonts w:ascii="Verdana" w:hAnsi="Verdana"/>
          <w:b w:val="0"/>
          <w:bCs w:val="0"/>
          <w:color w:val="000000"/>
          <w:sz w:val="24"/>
          <w:szCs w:val="24"/>
        </w:rPr>
        <w:t>Activity.getSystemService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passing in the </w:t>
      </w:r>
      <w:proofErr w:type="spellStart"/>
      <w:r>
        <w:rPr>
          <w:rFonts w:ascii="Verdana" w:hAnsi="Verdana"/>
          <w:b w:val="0"/>
          <w:bCs w:val="0"/>
          <w:color w:val="000000"/>
          <w:sz w:val="24"/>
          <w:szCs w:val="24"/>
        </w:rPr>
        <w:t>Context.LOCATION_SERVICE</w:t>
      </w:r>
      <w:proofErr w:type="spellEnd"/>
      <w:r>
        <w:rPr>
          <w:rFonts w:ascii="Verdana" w:hAnsi="Verdana"/>
          <w:b w:val="0"/>
          <w:bCs w:val="0"/>
          <w:color w:val="000000"/>
          <w:sz w:val="24"/>
          <w:szCs w:val="24"/>
        </w:rPr>
        <w:t xml:space="preserve"> constant.</w:t>
      </w:r>
    </w:p>
    <w:p w:rsidR="00195CF3" w:rsidRDefault="00195CF3" w:rsidP="00195CF3">
      <w:pPr>
        <w:pStyle w:val="Heading3"/>
        <w:numPr>
          <w:ilvl w:val="1"/>
          <w:numId w:val="25"/>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Remember that </w:t>
      </w:r>
      <w:r>
        <w:rPr>
          <w:rFonts w:ascii="Verdana" w:hAnsi="Verdana"/>
          <w:i/>
          <w:iCs/>
          <w:color w:val="000000"/>
          <w:sz w:val="24"/>
          <w:szCs w:val="24"/>
        </w:rPr>
        <w:t>this</w:t>
      </w:r>
      <w:r>
        <w:rPr>
          <w:rFonts w:ascii="Verdana" w:hAnsi="Verdana"/>
          <w:b w:val="0"/>
          <w:bCs w:val="0"/>
          <w:i/>
          <w:iCs/>
          <w:color w:val="000000"/>
          <w:sz w:val="24"/>
          <w:szCs w:val="24"/>
        </w:rPr>
        <w:t xml:space="preserve"> instance of the </w:t>
      </w:r>
      <w:proofErr w:type="spellStart"/>
      <w:r>
        <w:rPr>
          <w:rFonts w:ascii="Verdana" w:hAnsi="Verdana"/>
          <w:b w:val="0"/>
          <w:bCs w:val="0"/>
          <w:i/>
          <w:iCs/>
          <w:color w:val="000000"/>
          <w:sz w:val="24"/>
          <w:szCs w:val="24"/>
        </w:rPr>
        <w:t>WalkAbout</w:t>
      </w:r>
      <w:proofErr w:type="spellEnd"/>
      <w:r>
        <w:rPr>
          <w:rFonts w:ascii="Verdana" w:hAnsi="Verdana"/>
          <w:b w:val="0"/>
          <w:bCs w:val="0"/>
          <w:i/>
          <w:iCs/>
          <w:color w:val="000000"/>
          <w:sz w:val="24"/>
          <w:szCs w:val="24"/>
        </w:rPr>
        <w:t xml:space="preserve"> class </w:t>
      </w:r>
      <w:r>
        <w:rPr>
          <w:rFonts w:ascii="Verdana" w:hAnsi="Verdana"/>
          <w:i/>
          <w:iCs/>
          <w:color w:val="000000"/>
          <w:sz w:val="24"/>
          <w:szCs w:val="24"/>
        </w:rPr>
        <w:t>is</w:t>
      </w:r>
      <w:r>
        <w:rPr>
          <w:rFonts w:ascii="Verdana" w:hAnsi="Verdana"/>
          <w:b w:val="0"/>
          <w:bCs w:val="0"/>
          <w:i/>
          <w:iCs/>
          <w:color w:val="000000"/>
          <w:sz w:val="24"/>
          <w:szCs w:val="24"/>
        </w:rPr>
        <w:t> an Activity and therefore all public and protected Activity methods are members of </w:t>
      </w:r>
      <w:r>
        <w:rPr>
          <w:rFonts w:ascii="Verdana" w:hAnsi="Verdana"/>
          <w:i/>
          <w:iCs/>
          <w:color w:val="000000"/>
          <w:sz w:val="24"/>
          <w:szCs w:val="24"/>
        </w:rPr>
        <w:t>this</w:t>
      </w:r>
      <w:r>
        <w:rPr>
          <w:rFonts w:ascii="Verdana" w:hAnsi="Verdana"/>
          <w:b w:val="0"/>
          <w:bCs w:val="0"/>
          <w:i/>
          <w:iCs/>
          <w:color w:val="000000"/>
          <w:sz w:val="24"/>
          <w:szCs w:val="24"/>
        </w:rPr>
        <w:t> object.</w:t>
      </w:r>
    </w:p>
    <w:p w:rsidR="00195CF3" w:rsidRDefault="00195CF3" w:rsidP="00195CF3">
      <w:pPr>
        <w:pStyle w:val="Heading3"/>
        <w:numPr>
          <w:ilvl w:val="0"/>
          <w:numId w:val="25"/>
        </w:numPr>
        <w:suppressAutoHyphens w:val="0"/>
        <w:spacing w:before="100" w:beforeAutospacing="1" w:after="100" w:afterAutospacing="1" w:line="240" w:lineRule="atLeast"/>
        <w:rPr>
          <w:rFonts w:ascii="Verdana" w:hAnsi="Verdana"/>
          <w:b w:val="0"/>
          <w:bCs w:val="0"/>
          <w:color w:val="000000"/>
          <w:sz w:val="24"/>
          <w:szCs w:val="24"/>
        </w:rPr>
      </w:pPr>
      <w:proofErr w:type="gramStart"/>
      <w:r>
        <w:rPr>
          <w:rFonts w:ascii="Verdana" w:hAnsi="Verdana"/>
          <w:b w:val="0"/>
          <w:bCs w:val="0"/>
          <w:color w:val="000000"/>
          <w:sz w:val="24"/>
          <w:szCs w:val="24"/>
        </w:rPr>
        <w:t>set</w:t>
      </w:r>
      <w:proofErr w:type="gram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m_locManager</w:t>
      </w:r>
      <w:proofErr w:type="spellEnd"/>
      <w:r>
        <w:rPr>
          <w:rFonts w:ascii="Verdana" w:hAnsi="Verdana"/>
          <w:b w:val="0"/>
          <w:bCs w:val="0"/>
          <w:color w:val="000000"/>
          <w:sz w:val="24"/>
          <w:szCs w:val="24"/>
        </w:rPr>
        <w:t xml:space="preserve"> to the object returned to you. You will have to cast the return value, because </w:t>
      </w:r>
      <w:proofErr w:type="spellStart"/>
      <w:proofErr w:type="gramStart"/>
      <w:r>
        <w:rPr>
          <w:rFonts w:ascii="Verdana" w:hAnsi="Verdana"/>
          <w:b w:val="0"/>
          <w:bCs w:val="0"/>
          <w:color w:val="000000"/>
          <w:sz w:val="24"/>
          <w:szCs w:val="24"/>
        </w:rPr>
        <w:t>getSystemService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returns an object of type Object.</w:t>
      </w:r>
    </w:p>
    <w:p w:rsidR="00195CF3" w:rsidRDefault="00195CF3" w:rsidP="00195CF3">
      <w:pPr>
        <w:pStyle w:val="Heading3"/>
        <w:spacing w:before="0" w:after="0" w:line="240" w:lineRule="atLeast"/>
        <w:rPr>
          <w:rFonts w:ascii="Verdana" w:hAnsi="Verdana"/>
          <w:b w:val="0"/>
          <w:bCs w:val="0"/>
          <w:color w:val="000000"/>
          <w:sz w:val="24"/>
          <w:szCs w:val="24"/>
        </w:rPr>
      </w:pPr>
      <w:bookmarkStart w:id="20" w:name="TOC-3.1.2-Dynamically-Update-Options-Men"/>
      <w:bookmarkEnd w:id="20"/>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lastRenderedPageBreak/>
        <w:t>3.1.2 Dynamically Update Options Menu</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21" w:name="TOC-The-Options-menu-should-display-the-"/>
      <w:bookmarkEnd w:id="21"/>
      <w:r>
        <w:rPr>
          <w:rFonts w:ascii="Verdana" w:hAnsi="Verdana"/>
          <w:b w:val="0"/>
          <w:bCs w:val="0"/>
          <w:color w:val="000000"/>
          <w:sz w:val="24"/>
          <w:szCs w:val="24"/>
        </w:rPr>
        <w:t xml:space="preserve">The Options menu should display the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as disabled if the GPS Location Provider </w:t>
      </w:r>
      <w:r>
        <w:rPr>
          <w:rFonts w:ascii="Verdana" w:hAnsi="Verdana"/>
          <w:b w:val="0"/>
          <w:bCs w:val="0"/>
          <w:i/>
          <w:iCs/>
          <w:color w:val="000000"/>
          <w:sz w:val="24"/>
          <w:szCs w:val="24"/>
        </w:rPr>
        <w:t>is disabled</w:t>
      </w:r>
      <w:r>
        <w:rPr>
          <w:rFonts w:ascii="Verdana" w:hAnsi="Verdana"/>
          <w:b w:val="0"/>
          <w:bCs w:val="0"/>
          <w:color w:val="000000"/>
          <w:sz w:val="24"/>
          <w:szCs w:val="24"/>
        </w:rPr>
        <w:t xml:space="preserve">. Additionally, the Options menu should NOT display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at all if the GPS Location Provider </w:t>
      </w:r>
      <w:r>
        <w:rPr>
          <w:rFonts w:ascii="Verdana" w:hAnsi="Verdana"/>
          <w:b w:val="0"/>
          <w:bCs w:val="0"/>
          <w:i/>
          <w:iCs/>
          <w:color w:val="000000"/>
          <w:sz w:val="24"/>
          <w:szCs w:val="24"/>
        </w:rPr>
        <w:t>is enabled</w:t>
      </w:r>
      <w:r>
        <w:rPr>
          <w:rFonts w:ascii="Verdana" w:hAnsi="Verdana"/>
          <w:b w:val="0"/>
          <w:bCs w:val="0"/>
          <w:color w:val="000000"/>
          <w:sz w:val="24"/>
          <w:szCs w:val="24"/>
        </w:rPr>
        <w:t>.</w:t>
      </w: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Each time the Options menu is displayed, you should check to see if the GPS Location Provider is enabled and update the "Start/Stop" and "Enable GPS" </w:t>
      </w:r>
      <w:proofErr w:type="spellStart"/>
      <w:r>
        <w:rPr>
          <w:rFonts w:ascii="Verdana" w:hAnsi="Verdana"/>
          <w:b w:val="0"/>
          <w:bCs w:val="0"/>
          <w:color w:val="000000"/>
          <w:sz w:val="24"/>
          <w:szCs w:val="24"/>
        </w:rPr>
        <w:t>MenuItems</w:t>
      </w:r>
      <w:proofErr w:type="spellEnd"/>
      <w:r>
        <w:rPr>
          <w:rFonts w:ascii="Verdana" w:hAnsi="Verdana"/>
          <w:b w:val="0"/>
          <w:bCs w:val="0"/>
          <w:color w:val="000000"/>
          <w:sz w:val="24"/>
          <w:szCs w:val="24"/>
        </w:rPr>
        <w:t xml:space="preserve"> accordingly. </w:t>
      </w:r>
    </w:p>
    <w:p w:rsidR="00195CF3" w:rsidRDefault="00195CF3" w:rsidP="00195CF3">
      <w:pPr>
        <w:pStyle w:val="Heading3"/>
        <w:numPr>
          <w:ilvl w:val="0"/>
          <w:numId w:val="26"/>
        </w:numPr>
        <w:suppressAutoHyphens w:val="0"/>
        <w:spacing w:before="100" w:beforeAutospacing="1" w:after="240" w:line="240" w:lineRule="atLeast"/>
        <w:rPr>
          <w:rFonts w:ascii="Verdana" w:hAnsi="Verdana"/>
          <w:b w:val="0"/>
          <w:bCs w:val="0"/>
          <w:color w:val="000000"/>
          <w:sz w:val="24"/>
          <w:szCs w:val="24"/>
        </w:rPr>
      </w:pPr>
      <w:bookmarkStart w:id="22" w:name="TOC-You-must-do-this-from-the-Activity.o"/>
      <w:bookmarkEnd w:id="22"/>
      <w:r>
        <w:rPr>
          <w:rFonts w:ascii="Verdana" w:hAnsi="Verdana"/>
          <w:b w:val="0"/>
          <w:bCs w:val="0"/>
          <w:color w:val="000000"/>
          <w:sz w:val="24"/>
          <w:szCs w:val="24"/>
        </w:rPr>
        <w:t xml:space="preserve">You must do this from the </w:t>
      </w:r>
      <w:proofErr w:type="spellStart"/>
      <w:proofErr w:type="gramStart"/>
      <w:r>
        <w:rPr>
          <w:rFonts w:ascii="Verdana" w:hAnsi="Verdana"/>
          <w:b w:val="0"/>
          <w:bCs w:val="0"/>
          <w:color w:val="000000"/>
          <w:sz w:val="24"/>
          <w:szCs w:val="24"/>
        </w:rPr>
        <w:t>Activity.onPrepareOptionsMenu</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If this is done from the </w:t>
      </w:r>
      <w:proofErr w:type="spellStart"/>
      <w:proofErr w:type="gramStart"/>
      <w:r>
        <w:rPr>
          <w:rFonts w:ascii="Verdana" w:hAnsi="Verdana"/>
          <w:b w:val="0"/>
          <w:bCs w:val="0"/>
          <w:color w:val="000000"/>
          <w:sz w:val="24"/>
          <w:szCs w:val="24"/>
        </w:rPr>
        <w:t>Activity.onCreateOptionsMenu</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it will only be done the first time the menu is shown. See the </w:t>
      </w:r>
      <w:hyperlink r:id="rId21" w:anchor="onPrepareOptionsMenu%28android.view.Menu%29" w:history="1">
        <w:r>
          <w:rPr>
            <w:rStyle w:val="Hyperlink"/>
            <w:rFonts w:ascii="Verdana" w:hAnsi="Verdana"/>
            <w:b w:val="0"/>
            <w:bCs w:val="0"/>
            <w:color w:val="0000CC"/>
            <w:sz w:val="24"/>
            <w:szCs w:val="24"/>
          </w:rPr>
          <w:t>Android Documentation on this method</w:t>
        </w:r>
      </w:hyperlink>
      <w:r>
        <w:rPr>
          <w:rFonts w:ascii="Verdana" w:hAnsi="Verdana"/>
          <w:b w:val="0"/>
          <w:bCs w:val="0"/>
          <w:color w:val="000000"/>
          <w:sz w:val="24"/>
          <w:szCs w:val="24"/>
        </w:rPr>
        <w:t> for more details.</w:t>
      </w:r>
    </w:p>
    <w:p w:rsidR="00195CF3" w:rsidRDefault="00195CF3" w:rsidP="00195CF3">
      <w:pPr>
        <w:pStyle w:val="Heading3"/>
        <w:numPr>
          <w:ilvl w:val="0"/>
          <w:numId w:val="26"/>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determine whether a Location Provider is enabled by calling the </w:t>
      </w:r>
      <w:proofErr w:type="spellStart"/>
      <w:proofErr w:type="gramStart"/>
      <w:r>
        <w:rPr>
          <w:rFonts w:ascii="Verdana" w:hAnsi="Verdana"/>
          <w:b w:val="0"/>
          <w:bCs w:val="0"/>
          <w:color w:val="000000"/>
          <w:sz w:val="24"/>
          <w:szCs w:val="24"/>
        </w:rPr>
        <w:t>LocationManager.isProviderEnabled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and passing in the name of the Provider. See the </w:t>
      </w:r>
      <w:hyperlink r:id="rId22" w:anchor="isProviderEnabled%28java.lang.String%29" w:history="1">
        <w:r>
          <w:rPr>
            <w:rStyle w:val="Hyperlink"/>
            <w:rFonts w:ascii="Verdana" w:hAnsi="Verdana"/>
            <w:b w:val="0"/>
            <w:bCs w:val="0"/>
            <w:color w:val="0000CC"/>
            <w:sz w:val="24"/>
            <w:szCs w:val="24"/>
          </w:rPr>
          <w:t>Android Documentation on this method</w:t>
        </w:r>
      </w:hyperlink>
      <w:r>
        <w:rPr>
          <w:rFonts w:ascii="Verdana" w:hAnsi="Verdana"/>
          <w:b w:val="0"/>
          <w:bCs w:val="0"/>
          <w:color w:val="000000"/>
          <w:sz w:val="24"/>
          <w:szCs w:val="24"/>
        </w:rPr>
        <w:t> for more details.</w:t>
      </w:r>
    </w:p>
    <w:p w:rsidR="00195CF3" w:rsidRDefault="00195CF3" w:rsidP="00195CF3">
      <w:pPr>
        <w:pStyle w:val="Heading3"/>
        <w:numPr>
          <w:ilvl w:val="0"/>
          <w:numId w:val="26"/>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The names of the different Providers are stored as string constants in the </w:t>
      </w:r>
      <w:proofErr w:type="spellStart"/>
      <w:r>
        <w:rPr>
          <w:rFonts w:ascii="Verdana" w:hAnsi="Verdana"/>
          <w:b w:val="0"/>
          <w:bCs w:val="0"/>
          <w:color w:val="000000"/>
          <w:sz w:val="24"/>
          <w:szCs w:val="24"/>
        </w:rPr>
        <w:t>LocationManager</w:t>
      </w:r>
      <w:proofErr w:type="spellEnd"/>
      <w:r>
        <w:rPr>
          <w:rFonts w:ascii="Verdana" w:hAnsi="Verdana"/>
          <w:b w:val="0"/>
          <w:bCs w:val="0"/>
          <w:color w:val="000000"/>
          <w:sz w:val="24"/>
          <w:szCs w:val="24"/>
        </w:rPr>
        <w:t xml:space="preserve"> class. Check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"http://developer.android.com/reference/android/location/LocationManager.html" \l "isProviderEnabled%28java.lang.String%29" </w:instrText>
      </w:r>
      <w:r>
        <w:rPr>
          <w:rFonts w:ascii="Verdana" w:hAnsi="Verdana"/>
          <w:b w:val="0"/>
          <w:bCs w:val="0"/>
          <w:color w:val="000000"/>
          <w:sz w:val="24"/>
          <w:szCs w:val="24"/>
        </w:rPr>
        <w:fldChar w:fldCharType="separate"/>
      </w:r>
      <w:r>
        <w:rPr>
          <w:rStyle w:val="Hyperlink"/>
          <w:rFonts w:ascii="Verdana" w:hAnsi="Verdana"/>
          <w:b w:val="0"/>
          <w:bCs w:val="0"/>
          <w:color w:val="0000CC"/>
          <w:sz w:val="24"/>
          <w:szCs w:val="24"/>
        </w:rPr>
        <w:t>LocationManager</w:t>
      </w:r>
      <w:proofErr w:type="spellEnd"/>
      <w:r>
        <w:rPr>
          <w:rStyle w:val="Hyperlink"/>
          <w:rFonts w:ascii="Verdana" w:hAnsi="Verdana"/>
          <w:b w:val="0"/>
          <w:bCs w:val="0"/>
          <w:color w:val="0000CC"/>
          <w:sz w:val="24"/>
          <w:szCs w:val="24"/>
        </w:rPr>
        <w:t xml:space="preserve"> Constants Documentation</w:t>
      </w:r>
      <w:r>
        <w:rPr>
          <w:rFonts w:ascii="Verdana" w:hAnsi="Verdana"/>
          <w:b w:val="0"/>
          <w:bCs w:val="0"/>
          <w:color w:val="000000"/>
          <w:sz w:val="24"/>
          <w:szCs w:val="24"/>
        </w:rPr>
        <w:fldChar w:fldCharType="end"/>
      </w:r>
      <w:r>
        <w:rPr>
          <w:rFonts w:ascii="Verdana" w:hAnsi="Verdana"/>
          <w:b w:val="0"/>
          <w:bCs w:val="0"/>
          <w:color w:val="000000"/>
          <w:sz w:val="24"/>
          <w:szCs w:val="24"/>
        </w:rPr>
        <w:t> to determine which string to pass in.</w:t>
      </w:r>
    </w:p>
    <w:p w:rsidR="00195CF3" w:rsidRDefault="00195CF3" w:rsidP="00195CF3">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be able to run your application and test that the "Start/Stop" and "Enable GPS" </w:t>
      </w:r>
      <w:proofErr w:type="spellStart"/>
      <w:r>
        <w:rPr>
          <w:rFonts w:ascii="Verdana" w:hAnsi="Verdana"/>
          <w:b w:val="0"/>
          <w:bCs w:val="0"/>
          <w:color w:val="000000"/>
          <w:sz w:val="24"/>
          <w:szCs w:val="24"/>
        </w:rPr>
        <w:t>MenuItems</w:t>
      </w:r>
      <w:proofErr w:type="spellEnd"/>
      <w:r>
        <w:rPr>
          <w:rFonts w:ascii="Verdana" w:hAnsi="Verdana"/>
          <w:b w:val="0"/>
          <w:bCs w:val="0"/>
          <w:color w:val="000000"/>
          <w:sz w:val="24"/>
          <w:szCs w:val="24"/>
        </w:rPr>
        <w:t xml:space="preserve"> are enabled and invisible respectively when the GPS Provider </w:t>
      </w:r>
      <w:r>
        <w:rPr>
          <w:rFonts w:ascii="Verdana" w:hAnsi="Verdana"/>
          <w:b w:val="0"/>
          <w:bCs w:val="0"/>
          <w:i/>
          <w:iCs/>
          <w:color w:val="000000"/>
          <w:sz w:val="24"/>
          <w:szCs w:val="24"/>
        </w:rPr>
        <w:t>is enabled</w:t>
      </w:r>
      <w:r>
        <w:rPr>
          <w:rFonts w:ascii="Verdana" w:hAnsi="Verdana"/>
          <w:b w:val="0"/>
          <w:bCs w:val="0"/>
          <w:color w:val="000000"/>
          <w:sz w:val="24"/>
          <w:szCs w:val="24"/>
        </w:rPr>
        <w:t>. They should also be disabled and visible respectively when the GPS Provider </w:t>
      </w:r>
      <w:r>
        <w:rPr>
          <w:rFonts w:ascii="Verdana" w:hAnsi="Verdana"/>
          <w:b w:val="0"/>
          <w:bCs w:val="0"/>
          <w:i/>
          <w:iCs/>
          <w:color w:val="000000"/>
          <w:sz w:val="24"/>
          <w:szCs w:val="24"/>
        </w:rPr>
        <w:t>is disabled</w:t>
      </w:r>
      <w:r>
        <w:rPr>
          <w:rFonts w:ascii="Verdana" w:hAnsi="Verdana"/>
          <w:b w:val="0"/>
          <w:bCs w:val="0"/>
          <w:color w:val="000000"/>
          <w:sz w:val="24"/>
          <w:szCs w:val="24"/>
        </w:rPr>
        <w:t>.</w:t>
      </w:r>
    </w:p>
    <w:p w:rsidR="00195CF3" w:rsidRDefault="00195CF3" w:rsidP="00195CF3">
      <w:pPr>
        <w:pStyle w:val="Heading3"/>
        <w:spacing w:before="0" w:after="0" w:line="240" w:lineRule="atLeast"/>
        <w:rPr>
          <w:rFonts w:ascii="Verdana" w:hAnsi="Verdana"/>
          <w:b w:val="0"/>
          <w:bCs w:val="0"/>
          <w:color w:val="000000"/>
          <w:sz w:val="24"/>
          <w:szCs w:val="24"/>
        </w:rPr>
      </w:pPr>
      <w:bookmarkStart w:id="23" w:name="TOC-3.1.3-Implement-Enable-GPS-MenuItem"/>
      <w:bookmarkEnd w:id="23"/>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3.1.3 Implement "</w:t>
      </w:r>
      <w:proofErr w:type="gramStart"/>
      <w:r>
        <w:rPr>
          <w:rFonts w:ascii="Verdana" w:hAnsi="Verdana"/>
          <w:color w:val="000000"/>
          <w:sz w:val="24"/>
          <w:szCs w:val="24"/>
          <w:u w:val="single"/>
        </w:rPr>
        <w:t>Enable  GPS</w:t>
      </w:r>
      <w:proofErr w:type="gramEnd"/>
      <w:r>
        <w:rPr>
          <w:rFonts w:ascii="Verdana" w:hAnsi="Verdana"/>
          <w:color w:val="000000"/>
          <w:sz w:val="24"/>
          <w:szCs w:val="24"/>
          <w:u w:val="single"/>
        </w:rPr>
        <w:t xml:space="preserve">" </w:t>
      </w:r>
      <w:proofErr w:type="spellStart"/>
      <w:r>
        <w:rPr>
          <w:rFonts w:ascii="Verdana" w:hAnsi="Verdana"/>
          <w:color w:val="000000"/>
          <w:sz w:val="24"/>
          <w:szCs w:val="24"/>
          <w:u w:val="single"/>
        </w:rPr>
        <w:t>MenuItem</w:t>
      </w:r>
      <w:proofErr w:type="spellEnd"/>
    </w:p>
    <w:p w:rsidR="00195CF3" w:rsidRDefault="00195CF3" w:rsidP="00195CF3">
      <w:pPr>
        <w:pStyle w:val="Heading3"/>
        <w:spacing w:before="0" w:after="0" w:line="240" w:lineRule="atLeast"/>
        <w:rPr>
          <w:rFonts w:ascii="Verdana" w:hAnsi="Verdana"/>
          <w:b w:val="0"/>
          <w:bCs w:val="0"/>
          <w:color w:val="000000"/>
          <w:sz w:val="24"/>
          <w:szCs w:val="24"/>
        </w:rPr>
      </w:pPr>
    </w:p>
    <w:p w:rsidR="00195CF3" w:rsidRDefault="00195CF3" w:rsidP="00195CF3">
      <w:pPr>
        <w:pStyle w:val="Heading3"/>
        <w:spacing w:before="0" w:after="0" w:line="240" w:lineRule="atLeast"/>
        <w:rPr>
          <w:rFonts w:ascii="Verdana" w:hAnsi="Verdana"/>
          <w:b w:val="0"/>
          <w:bCs w:val="0"/>
          <w:color w:val="000000"/>
          <w:sz w:val="24"/>
          <w:szCs w:val="24"/>
        </w:rPr>
      </w:pPr>
      <w:bookmarkStart w:id="24" w:name="TOC-When-the-GPS-Location-Provider-is-di"/>
      <w:bookmarkEnd w:id="24"/>
      <w:r>
        <w:rPr>
          <w:rFonts w:ascii="Verdana" w:hAnsi="Verdana"/>
          <w:b w:val="0"/>
          <w:bCs w:val="0"/>
          <w:color w:val="000000"/>
          <w:sz w:val="24"/>
          <w:szCs w:val="24"/>
        </w:rPr>
        <w:t xml:space="preserve">When the GPS Location Provider is disabled, the user will be able to launch the settings activity to enable the GPS Location Provider from the "Enable GPS" Options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Set and fill in the </w:t>
      </w:r>
      <w:proofErr w:type="spellStart"/>
      <w:r>
        <w:rPr>
          <w:rFonts w:ascii="Verdana" w:hAnsi="Verdana"/>
          <w:b w:val="0"/>
          <w:bCs w:val="0"/>
          <w:color w:val="000000"/>
          <w:sz w:val="24"/>
          <w:szCs w:val="24"/>
        </w:rPr>
        <w:t>OnMenuItemClickListener</w:t>
      </w:r>
      <w:proofErr w:type="spellEnd"/>
      <w:r>
        <w:rPr>
          <w:rFonts w:ascii="Verdana" w:hAnsi="Verdana"/>
          <w:b w:val="0"/>
          <w:bCs w:val="0"/>
          <w:color w:val="000000"/>
          <w:sz w:val="24"/>
          <w:szCs w:val="24"/>
        </w:rPr>
        <w:t xml:space="preserve"> for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w:t>
      </w:r>
    </w:p>
    <w:p w:rsidR="00195CF3" w:rsidRDefault="00195CF3" w:rsidP="00195CF3">
      <w:pPr>
        <w:pStyle w:val="Heading3"/>
        <w:numPr>
          <w:ilvl w:val="0"/>
          <w:numId w:val="27"/>
        </w:numPr>
        <w:suppressAutoHyphens w:val="0"/>
        <w:spacing w:before="100" w:beforeAutospacing="1" w:after="240" w:line="240" w:lineRule="atLeast"/>
        <w:rPr>
          <w:rFonts w:ascii="Verdana" w:hAnsi="Verdana"/>
          <w:b w:val="0"/>
          <w:bCs w:val="0"/>
          <w:color w:val="000000"/>
          <w:sz w:val="24"/>
          <w:szCs w:val="24"/>
        </w:rPr>
      </w:pPr>
      <w:bookmarkStart w:id="25" w:name="TOC-Instantiate-a-new-Intent-object-pass"/>
      <w:bookmarkEnd w:id="25"/>
      <w:r>
        <w:rPr>
          <w:rFonts w:ascii="Verdana" w:hAnsi="Verdana"/>
          <w:b w:val="0"/>
          <w:bCs w:val="0"/>
          <w:color w:val="000000"/>
          <w:sz w:val="24"/>
          <w:szCs w:val="24"/>
        </w:rPr>
        <w:t xml:space="preserve">Instantiate a new Intent object, passing in the </w:t>
      </w:r>
      <w:proofErr w:type="spellStart"/>
      <w:r>
        <w:rPr>
          <w:rFonts w:ascii="Verdana" w:hAnsi="Verdana"/>
          <w:b w:val="0"/>
          <w:bCs w:val="0"/>
          <w:color w:val="000000"/>
          <w:sz w:val="24"/>
          <w:szCs w:val="24"/>
        </w:rPr>
        <w:t>Settings.ACTION_LOCATION_SOURCE_SETTINGS</w:t>
      </w:r>
      <w:proofErr w:type="spellEnd"/>
      <w:r>
        <w:rPr>
          <w:rFonts w:ascii="Verdana" w:hAnsi="Verdana"/>
          <w:b w:val="0"/>
          <w:bCs w:val="0"/>
          <w:color w:val="000000"/>
          <w:sz w:val="24"/>
          <w:szCs w:val="24"/>
        </w:rPr>
        <w:t> </w:t>
      </w:r>
      <w:r>
        <w:rPr>
          <w:rFonts w:ascii="Verdana" w:hAnsi="Verdana"/>
          <w:b w:val="0"/>
          <w:bCs w:val="0"/>
          <w:i/>
          <w:iCs/>
          <w:color w:val="000000"/>
          <w:sz w:val="24"/>
          <w:szCs w:val="24"/>
        </w:rPr>
        <w:t>Action</w:t>
      </w:r>
      <w:r>
        <w:rPr>
          <w:rFonts w:ascii="Verdana" w:hAnsi="Verdana"/>
          <w:b w:val="0"/>
          <w:bCs w:val="0"/>
          <w:color w:val="000000"/>
          <w:sz w:val="24"/>
          <w:szCs w:val="24"/>
        </w:rPr>
        <w:t> String constant.</w:t>
      </w:r>
    </w:p>
    <w:p w:rsidR="00195CF3" w:rsidRDefault="00195CF3" w:rsidP="00195CF3">
      <w:pPr>
        <w:pStyle w:val="Heading3"/>
        <w:numPr>
          <w:ilvl w:val="0"/>
          <w:numId w:val="27"/>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Call the </w:t>
      </w:r>
      <w:proofErr w:type="spellStart"/>
      <w:proofErr w:type="gramStart"/>
      <w:r>
        <w:rPr>
          <w:rFonts w:ascii="Verdana" w:hAnsi="Verdana"/>
          <w:b w:val="0"/>
          <w:bCs w:val="0"/>
          <w:color w:val="000000"/>
          <w:sz w:val="24"/>
          <w:szCs w:val="24"/>
        </w:rPr>
        <w:t>Activity.startActivityForResult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passing in the intent you just created and the </w:t>
      </w:r>
      <w:proofErr w:type="spellStart"/>
      <w:r>
        <w:rPr>
          <w:rFonts w:ascii="Verdana" w:hAnsi="Verdana"/>
          <w:b w:val="0"/>
          <w:bCs w:val="0"/>
          <w:color w:val="000000"/>
          <w:sz w:val="24"/>
          <w:szCs w:val="24"/>
        </w:rPr>
        <w:t>WalkAbout.ENABLE_GPS_REQUEST_CODE</w:t>
      </w:r>
      <w:proofErr w:type="spellEnd"/>
      <w:r>
        <w:rPr>
          <w:rFonts w:ascii="Verdana" w:hAnsi="Verdana"/>
          <w:b w:val="0"/>
          <w:bCs w:val="0"/>
          <w:color w:val="000000"/>
          <w:sz w:val="24"/>
          <w:szCs w:val="24"/>
        </w:rPr>
        <w:t xml:space="preserve"> static constant.</w:t>
      </w:r>
    </w:p>
    <w:p w:rsidR="00195CF3" w:rsidRDefault="00195CF3" w:rsidP="00195CF3">
      <w:pPr>
        <w:pStyle w:val="Heading3"/>
        <w:numPr>
          <w:ilvl w:val="1"/>
          <w:numId w:val="27"/>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We pass in the Request Code so that when we handle the result, we know which request generated the result. The result of any Activity that we launch gets processed by the same method and the Request Code mechanism lets us know which result is coming from which Activity.</w:t>
      </w:r>
    </w:p>
    <w:p w:rsidR="00195CF3" w:rsidRDefault="00195CF3" w:rsidP="00195CF3">
      <w:pPr>
        <w:pStyle w:val="Heading3"/>
        <w:spacing w:before="0" w:after="240" w:line="240" w:lineRule="atLeast"/>
        <w:rPr>
          <w:rFonts w:ascii="Verdana" w:hAnsi="Verdana"/>
          <w:b w:val="0"/>
          <w:bCs w:val="0"/>
          <w:color w:val="000000"/>
          <w:sz w:val="24"/>
          <w:szCs w:val="24"/>
        </w:rPr>
      </w:pPr>
      <w:bookmarkStart w:id="26" w:name="TOC-You-should-be-able-to-run-your-appli"/>
      <w:bookmarkEnd w:id="26"/>
      <w:r>
        <w:rPr>
          <w:rFonts w:ascii="Verdana" w:hAnsi="Verdana"/>
          <w:b w:val="0"/>
          <w:bCs w:val="0"/>
          <w:color w:val="000000"/>
          <w:sz w:val="24"/>
          <w:szCs w:val="24"/>
        </w:rPr>
        <w:t xml:space="preserve">You should be able to run your application and test that you can launch the settings activity to enable the GPS provider from the "Enable GPS"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When you hit the Back button you should return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However, you should note that the </w:t>
      </w:r>
      <w:proofErr w:type="spellStart"/>
      <w:r>
        <w:rPr>
          <w:rFonts w:ascii="Verdana" w:hAnsi="Verdana"/>
          <w:b w:val="0"/>
          <w:bCs w:val="0"/>
          <w:color w:val="000000"/>
          <w:sz w:val="24"/>
          <w:szCs w:val="24"/>
        </w:rPr>
        <w:t>MyLocationOverlay</w:t>
      </w:r>
      <w:proofErr w:type="spellEnd"/>
      <w:r>
        <w:rPr>
          <w:rFonts w:ascii="Verdana" w:hAnsi="Verdana"/>
          <w:b w:val="0"/>
          <w:bCs w:val="0"/>
          <w:color w:val="000000"/>
          <w:sz w:val="24"/>
          <w:szCs w:val="24"/>
        </w:rPr>
        <w:t xml:space="preserve"> still won't be working.</w:t>
      </w:r>
    </w:p>
    <w:p w:rsidR="00195CF3" w:rsidRDefault="00195CF3" w:rsidP="00195CF3">
      <w:pPr>
        <w:rPr>
          <w:rFonts w:ascii="Times New Roman" w:hAnsi="Times New Roman"/>
          <w:sz w:val="24"/>
          <w:szCs w:val="24"/>
        </w:rPr>
      </w:pPr>
      <w:r>
        <w:rPr>
          <w:b/>
          <w:bCs/>
          <w:u w:val="single"/>
        </w:rPr>
        <w:t>3.1.4 Handle the Location Settings Activity Result</w:t>
      </w:r>
    </w:p>
    <w:p w:rsidR="00195CF3" w:rsidRDefault="00195CF3" w:rsidP="00195CF3"/>
    <w:p w:rsidR="00195CF3" w:rsidRDefault="00195CF3" w:rsidP="00195CF3">
      <w:pPr>
        <w:spacing w:after="240"/>
      </w:pPr>
      <w:r>
        <w:t xml:space="preserve">After the user is done with the Location Settings Activity and returns to the </w:t>
      </w:r>
      <w:proofErr w:type="spellStart"/>
      <w:r>
        <w:t>WalkAbout</w:t>
      </w:r>
      <w:proofErr w:type="spellEnd"/>
      <w:r>
        <w:t xml:space="preserve"> Activity, you need to try re-enabling the </w:t>
      </w:r>
      <w:proofErr w:type="spellStart"/>
      <w:r>
        <w:t>MyLocationOverlay</w:t>
      </w:r>
      <w:proofErr w:type="spellEnd"/>
      <w:r>
        <w:t xml:space="preserve">. Since you called the </w:t>
      </w:r>
      <w:proofErr w:type="spellStart"/>
      <w:proofErr w:type="gramStart"/>
      <w:r>
        <w:t>Activity.startActivityForResult</w:t>
      </w:r>
      <w:proofErr w:type="spellEnd"/>
      <w:r>
        <w:t>(</w:t>
      </w:r>
      <w:proofErr w:type="gramEnd"/>
      <w:r>
        <w:t xml:space="preserve">...) method to launch the Location Settings Activity, the </w:t>
      </w:r>
      <w:proofErr w:type="spellStart"/>
      <w:r>
        <w:t>WalkAbout</w:t>
      </w:r>
      <w:proofErr w:type="spellEnd"/>
      <w:r>
        <w:t xml:space="preserve"> </w:t>
      </w:r>
      <w:proofErr w:type="spellStart"/>
      <w:r>
        <w:t>Activity.onActivityResult</w:t>
      </w:r>
      <w:proofErr w:type="spellEnd"/>
      <w:r>
        <w:t xml:space="preserve">(...) method will be called. The </w:t>
      </w:r>
      <w:proofErr w:type="spellStart"/>
      <w:r>
        <w:t>requestCode</w:t>
      </w:r>
      <w:proofErr w:type="spellEnd"/>
      <w:r>
        <w:t xml:space="preserve"> parameter in this method will contain the value that you passed into the </w:t>
      </w:r>
      <w:proofErr w:type="spellStart"/>
      <w:proofErr w:type="gramStart"/>
      <w:r>
        <w:t>startActivityForResult</w:t>
      </w:r>
      <w:proofErr w:type="spellEnd"/>
      <w:r>
        <w:t>(</w:t>
      </w:r>
      <w:proofErr w:type="gramEnd"/>
      <w:r>
        <w:t xml:space="preserve">...) method. You should test this </w:t>
      </w:r>
      <w:proofErr w:type="spellStart"/>
      <w:r>
        <w:t>requestCode</w:t>
      </w:r>
      <w:proofErr w:type="spellEnd"/>
      <w:r>
        <w:t xml:space="preserve"> parameter to see if it matches the </w:t>
      </w:r>
      <w:proofErr w:type="spellStart"/>
      <w:r>
        <w:t>WalkAbout.EBABLE_GPS_REQUEST_CODE</w:t>
      </w:r>
      <w:proofErr w:type="spellEnd"/>
      <w:r>
        <w:t xml:space="preserve"> constant. You test the </w:t>
      </w:r>
      <w:proofErr w:type="spellStart"/>
      <w:r>
        <w:t>requestCode</w:t>
      </w:r>
      <w:proofErr w:type="spellEnd"/>
      <w:r>
        <w:t xml:space="preserve"> because this same method will be called when any Activity that you launch returns a result </w:t>
      </w:r>
      <w:r>
        <w:rPr>
          <w:i/>
          <w:iCs/>
        </w:rPr>
        <w:t>(You must test this value because you will be launching another activity later and you want to be able to identify which Activity is returning a result)</w:t>
      </w:r>
      <w:r>
        <w:t>.</w:t>
      </w:r>
    </w:p>
    <w:p w:rsidR="00195CF3" w:rsidRDefault="00195CF3" w:rsidP="00195CF3">
      <w:pPr>
        <w:spacing w:after="0"/>
      </w:pPr>
      <w:r>
        <w:t xml:space="preserve">Do this by overriding and filling in the </w:t>
      </w:r>
      <w:proofErr w:type="spellStart"/>
      <w:proofErr w:type="gramStart"/>
      <w:r>
        <w:t>Activity.onActivityResult</w:t>
      </w:r>
      <w:proofErr w:type="spellEnd"/>
      <w:r>
        <w:t>(</w:t>
      </w:r>
      <w:proofErr w:type="gramEnd"/>
      <w:r>
        <w:t>...) method:</w:t>
      </w:r>
    </w:p>
    <w:p w:rsidR="00195CF3" w:rsidRDefault="00195CF3" w:rsidP="00195CF3">
      <w:pPr>
        <w:numPr>
          <w:ilvl w:val="0"/>
          <w:numId w:val="28"/>
        </w:numPr>
        <w:spacing w:before="100" w:beforeAutospacing="1" w:after="240" w:line="240" w:lineRule="auto"/>
      </w:pPr>
      <w:r>
        <w:t xml:space="preserve">Make sure to call </w:t>
      </w:r>
      <w:proofErr w:type="spellStart"/>
      <w:proofErr w:type="gramStart"/>
      <w:r>
        <w:t>super.onActivityResult</w:t>
      </w:r>
      <w:proofErr w:type="spellEnd"/>
      <w:r>
        <w:t>(</w:t>
      </w:r>
      <w:proofErr w:type="gramEnd"/>
      <w:r>
        <w:t>...).</w:t>
      </w:r>
    </w:p>
    <w:p w:rsidR="00195CF3" w:rsidRDefault="00195CF3" w:rsidP="00195CF3">
      <w:pPr>
        <w:numPr>
          <w:ilvl w:val="0"/>
          <w:numId w:val="28"/>
        </w:numPr>
        <w:spacing w:before="100" w:beforeAutospacing="1" w:after="240" w:line="240" w:lineRule="auto"/>
      </w:pPr>
      <w:r>
        <w:t xml:space="preserve">Test the </w:t>
      </w:r>
      <w:proofErr w:type="spellStart"/>
      <w:r>
        <w:t>requestCode</w:t>
      </w:r>
      <w:proofErr w:type="spellEnd"/>
      <w:r>
        <w:t xml:space="preserve"> argument to ensure that it matches the request code that you used when you launched the </w:t>
      </w:r>
      <w:proofErr w:type="spellStart"/>
      <w:r>
        <w:t>CameraPreview</w:t>
      </w:r>
      <w:proofErr w:type="spellEnd"/>
      <w:r>
        <w:t xml:space="preserve"> activity.</w:t>
      </w:r>
    </w:p>
    <w:p w:rsidR="00195CF3" w:rsidRDefault="00195CF3" w:rsidP="00195CF3">
      <w:pPr>
        <w:numPr>
          <w:ilvl w:val="1"/>
          <w:numId w:val="28"/>
        </w:numPr>
        <w:spacing w:before="100" w:beforeAutospacing="1" w:after="240" w:line="240" w:lineRule="auto"/>
      </w:pPr>
      <w:r>
        <w:t>If the request codes don't match, then don't do anything and just return. If they do match then continue on.</w:t>
      </w:r>
    </w:p>
    <w:p w:rsidR="00195CF3" w:rsidRDefault="00195CF3" w:rsidP="00195CF3">
      <w:pPr>
        <w:numPr>
          <w:ilvl w:val="0"/>
          <w:numId w:val="28"/>
        </w:numPr>
        <w:spacing w:before="100" w:beforeAutospacing="1" w:after="100" w:afterAutospacing="1" w:line="240" w:lineRule="auto"/>
      </w:pPr>
      <w:r>
        <w:t xml:space="preserve">Attempt to re-enable the Compass and </w:t>
      </w:r>
      <w:proofErr w:type="spellStart"/>
      <w:r>
        <w:t>MyLocation</w:t>
      </w:r>
      <w:proofErr w:type="spellEnd"/>
      <w:r>
        <w:t xml:space="preserve"> beacon as you did in section 2.2.1.</w:t>
      </w:r>
    </w:p>
    <w:p w:rsidR="00195CF3" w:rsidRDefault="00195CF3" w:rsidP="00195CF3">
      <w:pPr>
        <w:spacing w:after="0"/>
      </w:pPr>
      <w:r>
        <w:t xml:space="preserve">You should now run your application with all Location Providers disabled and test that the </w:t>
      </w:r>
      <w:proofErr w:type="spellStart"/>
      <w:r>
        <w:t>MyLocation</w:t>
      </w:r>
      <w:proofErr w:type="spellEnd"/>
      <w:r>
        <w:t xml:space="preserve"> Overlay is displayed properly once you enable the GPS </w:t>
      </w:r>
      <w:proofErr w:type="spellStart"/>
      <w:r>
        <w:t>LocationProvider</w:t>
      </w:r>
      <w:proofErr w:type="spellEnd"/>
      <w:r>
        <w:t>.</w:t>
      </w:r>
    </w:p>
    <w:p w:rsidR="00195CF3" w:rsidRDefault="00195CF3" w:rsidP="00195CF3">
      <w:pPr>
        <w:pStyle w:val="Heading3"/>
        <w:shd w:val="clear" w:color="auto" w:fill="FFFFFF"/>
        <w:spacing w:before="0" w:after="0" w:line="240" w:lineRule="atLeast"/>
        <w:rPr>
          <w:rFonts w:ascii="Verdana" w:hAnsi="Verdana"/>
          <w:b w:val="0"/>
          <w:bCs w:val="0"/>
          <w:color w:val="000000"/>
          <w:sz w:val="24"/>
          <w:szCs w:val="24"/>
        </w:rPr>
      </w:pPr>
      <w:bookmarkStart w:id="27" w:name="TOC-3.2-Retrieving-GPS-Location-Informat"/>
      <w:bookmarkEnd w:id="27"/>
    </w:p>
    <w:p w:rsidR="00DB580D" w:rsidRPr="00F11F4F" w:rsidRDefault="00B912F3"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 xml:space="preserve"> </w:t>
      </w:r>
    </w:p>
    <w:p w:rsidR="00E45242" w:rsidRDefault="00E45242" w:rsidP="00B912F3">
      <w:pPr>
        <w:rPr>
          <w:rFonts w:ascii="CMBX12" w:hAnsi="CMBX12" w:cs="CMBX12"/>
          <w:sz w:val="34"/>
          <w:szCs w:val="34"/>
        </w:rPr>
      </w:pPr>
    </w:p>
    <w:sectPr w:rsidR="00E45242"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6D70FAB"/>
    <w:multiLevelType w:val="multilevel"/>
    <w:tmpl w:val="A11C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D82DFC"/>
    <w:multiLevelType w:val="multilevel"/>
    <w:tmpl w:val="B37C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D77C35"/>
    <w:multiLevelType w:val="multilevel"/>
    <w:tmpl w:val="826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3016A6"/>
    <w:multiLevelType w:val="multilevel"/>
    <w:tmpl w:val="1D26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309FE"/>
    <w:multiLevelType w:val="multilevel"/>
    <w:tmpl w:val="184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3B0BA7"/>
    <w:multiLevelType w:val="multilevel"/>
    <w:tmpl w:val="8C4E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A05A28"/>
    <w:multiLevelType w:val="multilevel"/>
    <w:tmpl w:val="FEA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E76ADF"/>
    <w:multiLevelType w:val="multilevel"/>
    <w:tmpl w:val="56A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D40F6D"/>
    <w:multiLevelType w:val="multilevel"/>
    <w:tmpl w:val="179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915818"/>
    <w:multiLevelType w:val="multilevel"/>
    <w:tmpl w:val="C3EE2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1E11D7"/>
    <w:multiLevelType w:val="multilevel"/>
    <w:tmpl w:val="3D14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9F58B7"/>
    <w:multiLevelType w:val="multilevel"/>
    <w:tmpl w:val="710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76F32"/>
    <w:multiLevelType w:val="multilevel"/>
    <w:tmpl w:val="2712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6"/>
  </w:num>
  <w:num w:numId="17">
    <w:abstractNumId w:val="23"/>
  </w:num>
  <w:num w:numId="18">
    <w:abstractNumId w:val="20"/>
  </w:num>
  <w:num w:numId="19">
    <w:abstractNumId w:val="27"/>
  </w:num>
  <w:num w:numId="20">
    <w:abstractNumId w:val="19"/>
  </w:num>
  <w:num w:numId="21">
    <w:abstractNumId w:val="21"/>
  </w:num>
  <w:num w:numId="22">
    <w:abstractNumId w:val="24"/>
  </w:num>
  <w:num w:numId="23">
    <w:abstractNumId w:val="15"/>
  </w:num>
  <w:num w:numId="24">
    <w:abstractNumId w:val="26"/>
  </w:num>
  <w:num w:numId="25">
    <w:abstractNumId w:val="13"/>
  </w:num>
  <w:num w:numId="26">
    <w:abstractNumId w:val="22"/>
  </w:num>
  <w:num w:numId="27">
    <w:abstractNumId w:val="18"/>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195CF3"/>
    <w:rsid w:val="002E2253"/>
    <w:rsid w:val="003816DC"/>
    <w:rsid w:val="003835C5"/>
    <w:rsid w:val="004005C1"/>
    <w:rsid w:val="00431D3B"/>
    <w:rsid w:val="004A37B4"/>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E8577F"/>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basedOn w:val="DefaultParagraphFont"/>
    <w:uiPriority w:val="99"/>
    <w:semiHidden/>
    <w:unhideWhenUsed/>
    <w:rsid w:val="00195CF3"/>
    <w:rPr>
      <w:color w:val="0000FF"/>
      <w:u w:val="single"/>
    </w:rPr>
  </w:style>
  <w:style w:type="character" w:customStyle="1" w:styleId="apple-converted-space">
    <w:name w:val="apple-converted-space"/>
    <w:basedOn w:val="DefaultParagraphFont"/>
    <w:rsid w:val="00195CF3"/>
  </w:style>
  <w:style w:type="character" w:styleId="HTMLCode">
    <w:name w:val="HTML Code"/>
    <w:basedOn w:val="DefaultParagraphFont"/>
    <w:uiPriority w:val="99"/>
    <w:semiHidden/>
    <w:unhideWhenUsed/>
    <w:rsid w:val="00195C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97619">
      <w:bodyDiv w:val="1"/>
      <w:marLeft w:val="0"/>
      <w:marRight w:val="0"/>
      <w:marTop w:val="0"/>
      <w:marBottom w:val="0"/>
      <w:divBdr>
        <w:top w:val="none" w:sz="0" w:space="0" w:color="auto"/>
        <w:left w:val="none" w:sz="0" w:space="0" w:color="auto"/>
        <w:bottom w:val="none" w:sz="0" w:space="0" w:color="auto"/>
        <w:right w:val="none" w:sz="0" w:space="0" w:color="auto"/>
      </w:divBdr>
      <w:divsChild>
        <w:div w:id="84501284">
          <w:marLeft w:val="0"/>
          <w:marRight w:val="0"/>
          <w:marTop w:val="0"/>
          <w:marBottom w:val="0"/>
          <w:divBdr>
            <w:top w:val="none" w:sz="0" w:space="0" w:color="auto"/>
            <w:left w:val="none" w:sz="0" w:space="0" w:color="auto"/>
            <w:bottom w:val="none" w:sz="0" w:space="0" w:color="auto"/>
            <w:right w:val="none" w:sz="0" w:space="0" w:color="auto"/>
          </w:divBdr>
          <w:divsChild>
            <w:div w:id="1543401643">
              <w:marLeft w:val="0"/>
              <w:marRight w:val="0"/>
              <w:marTop w:val="0"/>
              <w:marBottom w:val="0"/>
              <w:divBdr>
                <w:top w:val="none" w:sz="0" w:space="0" w:color="auto"/>
                <w:left w:val="none" w:sz="0" w:space="0" w:color="auto"/>
                <w:bottom w:val="none" w:sz="0" w:space="0" w:color="auto"/>
                <w:right w:val="none" w:sz="0" w:space="0" w:color="auto"/>
              </w:divBdr>
              <w:divsChild>
                <w:div w:id="2141263836">
                  <w:marLeft w:val="0"/>
                  <w:marRight w:val="0"/>
                  <w:marTop w:val="0"/>
                  <w:marBottom w:val="0"/>
                  <w:divBdr>
                    <w:top w:val="none" w:sz="0" w:space="0" w:color="auto"/>
                    <w:left w:val="none" w:sz="0" w:space="0" w:color="auto"/>
                    <w:bottom w:val="none" w:sz="0" w:space="0" w:color="auto"/>
                    <w:right w:val="none" w:sz="0" w:space="0" w:color="auto"/>
                  </w:divBdr>
                  <w:divsChild>
                    <w:div w:id="1450472426">
                      <w:marLeft w:val="0"/>
                      <w:marRight w:val="0"/>
                      <w:marTop w:val="0"/>
                      <w:marBottom w:val="0"/>
                      <w:divBdr>
                        <w:top w:val="none" w:sz="0" w:space="0" w:color="auto"/>
                        <w:left w:val="none" w:sz="0" w:space="0" w:color="auto"/>
                        <w:bottom w:val="none" w:sz="0" w:space="0" w:color="auto"/>
                        <w:right w:val="none" w:sz="0" w:space="0" w:color="auto"/>
                      </w:divBdr>
                      <w:divsChild>
                        <w:div w:id="1157574898">
                          <w:marLeft w:val="0"/>
                          <w:marRight w:val="0"/>
                          <w:marTop w:val="0"/>
                          <w:marBottom w:val="0"/>
                          <w:divBdr>
                            <w:top w:val="none" w:sz="0" w:space="0" w:color="auto"/>
                            <w:left w:val="none" w:sz="0" w:space="0" w:color="auto"/>
                            <w:bottom w:val="none" w:sz="0" w:space="0" w:color="auto"/>
                            <w:right w:val="none" w:sz="0" w:space="0" w:color="auto"/>
                          </w:divBdr>
                          <w:divsChild>
                            <w:div w:id="805588393">
                              <w:marLeft w:val="0"/>
                              <w:marRight w:val="0"/>
                              <w:marTop w:val="0"/>
                              <w:marBottom w:val="0"/>
                              <w:divBdr>
                                <w:top w:val="none" w:sz="0" w:space="0" w:color="auto"/>
                                <w:left w:val="none" w:sz="0" w:space="0" w:color="auto"/>
                                <w:bottom w:val="none" w:sz="0" w:space="0" w:color="auto"/>
                                <w:right w:val="none" w:sz="0" w:space="0" w:color="auto"/>
                              </w:divBdr>
                            </w:div>
                            <w:div w:id="1562597151">
                              <w:marLeft w:val="0"/>
                              <w:marRight w:val="0"/>
                              <w:marTop w:val="0"/>
                              <w:marBottom w:val="0"/>
                              <w:divBdr>
                                <w:top w:val="none" w:sz="0" w:space="0" w:color="auto"/>
                                <w:left w:val="none" w:sz="0" w:space="0" w:color="auto"/>
                                <w:bottom w:val="none" w:sz="0" w:space="0" w:color="auto"/>
                                <w:right w:val="none" w:sz="0" w:space="0" w:color="auto"/>
                              </w:divBdr>
                            </w:div>
                            <w:div w:id="1132094431">
                              <w:marLeft w:val="0"/>
                              <w:marRight w:val="0"/>
                              <w:marTop w:val="0"/>
                              <w:marBottom w:val="0"/>
                              <w:divBdr>
                                <w:top w:val="none" w:sz="0" w:space="0" w:color="auto"/>
                                <w:left w:val="none" w:sz="0" w:space="0" w:color="auto"/>
                                <w:bottom w:val="none" w:sz="0" w:space="0" w:color="auto"/>
                                <w:right w:val="none" w:sz="0" w:space="0" w:color="auto"/>
                              </w:divBdr>
                              <w:divsChild>
                                <w:div w:id="359745242">
                                  <w:marLeft w:val="0"/>
                                  <w:marRight w:val="0"/>
                                  <w:marTop w:val="0"/>
                                  <w:marBottom w:val="0"/>
                                  <w:divBdr>
                                    <w:top w:val="none" w:sz="0" w:space="0" w:color="auto"/>
                                    <w:left w:val="none" w:sz="0" w:space="0" w:color="auto"/>
                                    <w:bottom w:val="none" w:sz="0" w:space="0" w:color="auto"/>
                                    <w:right w:val="none" w:sz="0" w:space="0" w:color="auto"/>
                                  </w:divBdr>
                                  <w:divsChild>
                                    <w:div w:id="19560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0100">
                              <w:marLeft w:val="0"/>
                              <w:marRight w:val="0"/>
                              <w:marTop w:val="0"/>
                              <w:marBottom w:val="0"/>
                              <w:divBdr>
                                <w:top w:val="none" w:sz="0" w:space="0" w:color="auto"/>
                                <w:left w:val="none" w:sz="0" w:space="0" w:color="auto"/>
                                <w:bottom w:val="none" w:sz="0" w:space="0" w:color="auto"/>
                                <w:right w:val="none" w:sz="0" w:space="0" w:color="auto"/>
                              </w:divBdr>
                            </w:div>
                            <w:div w:id="322129336">
                              <w:marLeft w:val="0"/>
                              <w:marRight w:val="0"/>
                              <w:marTop w:val="0"/>
                              <w:marBottom w:val="0"/>
                              <w:divBdr>
                                <w:top w:val="none" w:sz="0" w:space="0" w:color="auto"/>
                                <w:left w:val="none" w:sz="0" w:space="0" w:color="auto"/>
                                <w:bottom w:val="none" w:sz="0" w:space="0" w:color="auto"/>
                                <w:right w:val="none" w:sz="0" w:space="0" w:color="auto"/>
                              </w:divBdr>
                            </w:div>
                            <w:div w:id="843520229">
                              <w:marLeft w:val="0"/>
                              <w:marRight w:val="0"/>
                              <w:marTop w:val="0"/>
                              <w:marBottom w:val="0"/>
                              <w:divBdr>
                                <w:top w:val="none" w:sz="0" w:space="0" w:color="auto"/>
                                <w:left w:val="none" w:sz="0" w:space="0" w:color="auto"/>
                                <w:bottom w:val="none" w:sz="0" w:space="0" w:color="auto"/>
                                <w:right w:val="none" w:sz="0" w:space="0" w:color="auto"/>
                              </w:divBdr>
                            </w:div>
                            <w:div w:id="2095087603">
                              <w:marLeft w:val="0"/>
                              <w:marRight w:val="0"/>
                              <w:marTop w:val="0"/>
                              <w:marBottom w:val="0"/>
                              <w:divBdr>
                                <w:top w:val="none" w:sz="0" w:space="0" w:color="auto"/>
                                <w:left w:val="none" w:sz="0" w:space="0" w:color="auto"/>
                                <w:bottom w:val="none" w:sz="0" w:space="0" w:color="auto"/>
                                <w:right w:val="none" w:sz="0" w:space="0" w:color="auto"/>
                              </w:divBdr>
                              <w:divsChild>
                                <w:div w:id="594486524">
                                  <w:marLeft w:val="0"/>
                                  <w:marRight w:val="0"/>
                                  <w:marTop w:val="0"/>
                                  <w:marBottom w:val="0"/>
                                  <w:divBdr>
                                    <w:top w:val="none" w:sz="0" w:space="0" w:color="auto"/>
                                    <w:left w:val="none" w:sz="0" w:space="0" w:color="auto"/>
                                    <w:bottom w:val="none" w:sz="0" w:space="0" w:color="auto"/>
                                    <w:right w:val="none" w:sz="0" w:space="0" w:color="auto"/>
                                  </w:divBdr>
                                  <w:divsChild>
                                    <w:div w:id="6342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510">
                              <w:marLeft w:val="0"/>
                              <w:marRight w:val="0"/>
                              <w:marTop w:val="0"/>
                              <w:marBottom w:val="0"/>
                              <w:divBdr>
                                <w:top w:val="none" w:sz="0" w:space="0" w:color="auto"/>
                                <w:left w:val="none" w:sz="0" w:space="0" w:color="auto"/>
                                <w:bottom w:val="none" w:sz="0" w:space="0" w:color="auto"/>
                                <w:right w:val="none" w:sz="0" w:space="0" w:color="auto"/>
                              </w:divBdr>
                            </w:div>
                            <w:div w:id="1617906545">
                              <w:marLeft w:val="0"/>
                              <w:marRight w:val="0"/>
                              <w:marTop w:val="0"/>
                              <w:marBottom w:val="0"/>
                              <w:divBdr>
                                <w:top w:val="none" w:sz="0" w:space="0" w:color="auto"/>
                                <w:left w:val="none" w:sz="0" w:space="0" w:color="auto"/>
                                <w:bottom w:val="none" w:sz="0" w:space="0" w:color="auto"/>
                                <w:right w:val="none" w:sz="0" w:space="0" w:color="auto"/>
                              </w:divBdr>
                            </w:div>
                            <w:div w:id="988021164">
                              <w:marLeft w:val="0"/>
                              <w:marRight w:val="0"/>
                              <w:marTop w:val="0"/>
                              <w:marBottom w:val="0"/>
                              <w:divBdr>
                                <w:top w:val="none" w:sz="0" w:space="0" w:color="auto"/>
                                <w:left w:val="none" w:sz="0" w:space="0" w:color="auto"/>
                                <w:bottom w:val="none" w:sz="0" w:space="0" w:color="auto"/>
                                <w:right w:val="none" w:sz="0" w:space="0" w:color="auto"/>
                              </w:divBdr>
                            </w:div>
                            <w:div w:id="1187672405">
                              <w:marLeft w:val="0"/>
                              <w:marRight w:val="0"/>
                              <w:marTop w:val="0"/>
                              <w:marBottom w:val="0"/>
                              <w:divBdr>
                                <w:top w:val="none" w:sz="0" w:space="0" w:color="auto"/>
                                <w:left w:val="none" w:sz="0" w:space="0" w:color="auto"/>
                                <w:bottom w:val="none" w:sz="0" w:space="0" w:color="auto"/>
                                <w:right w:val="none" w:sz="0" w:space="0" w:color="auto"/>
                              </w:divBdr>
                              <w:divsChild>
                                <w:div w:id="494342737">
                                  <w:marLeft w:val="0"/>
                                  <w:marRight w:val="0"/>
                                  <w:marTop w:val="0"/>
                                  <w:marBottom w:val="0"/>
                                  <w:divBdr>
                                    <w:top w:val="none" w:sz="0" w:space="0" w:color="auto"/>
                                    <w:left w:val="none" w:sz="0" w:space="0" w:color="auto"/>
                                    <w:bottom w:val="none" w:sz="0" w:space="0" w:color="auto"/>
                                    <w:right w:val="none" w:sz="0" w:space="0" w:color="auto"/>
                                  </w:divBdr>
                                  <w:divsChild>
                                    <w:div w:id="423965161">
                                      <w:marLeft w:val="0"/>
                                      <w:marRight w:val="0"/>
                                      <w:marTop w:val="0"/>
                                      <w:marBottom w:val="0"/>
                                      <w:divBdr>
                                        <w:top w:val="none" w:sz="0" w:space="0" w:color="auto"/>
                                        <w:left w:val="none" w:sz="0" w:space="0" w:color="auto"/>
                                        <w:bottom w:val="none" w:sz="0" w:space="0" w:color="auto"/>
                                        <w:right w:val="none" w:sz="0" w:space="0" w:color="auto"/>
                                      </w:divBdr>
                                    </w:div>
                                    <w:div w:id="1102844386">
                                      <w:marLeft w:val="0"/>
                                      <w:marRight w:val="0"/>
                                      <w:marTop w:val="0"/>
                                      <w:marBottom w:val="0"/>
                                      <w:divBdr>
                                        <w:top w:val="none" w:sz="0" w:space="0" w:color="auto"/>
                                        <w:left w:val="none" w:sz="0" w:space="0" w:color="auto"/>
                                        <w:bottom w:val="none" w:sz="0" w:space="0" w:color="auto"/>
                                        <w:right w:val="none" w:sz="0" w:space="0" w:color="auto"/>
                                      </w:divBdr>
                                    </w:div>
                                    <w:div w:id="695346504">
                                      <w:marLeft w:val="0"/>
                                      <w:marRight w:val="0"/>
                                      <w:marTop w:val="0"/>
                                      <w:marBottom w:val="0"/>
                                      <w:divBdr>
                                        <w:top w:val="none" w:sz="0" w:space="0" w:color="auto"/>
                                        <w:left w:val="none" w:sz="0" w:space="0" w:color="auto"/>
                                        <w:bottom w:val="none" w:sz="0" w:space="0" w:color="auto"/>
                                        <w:right w:val="none" w:sz="0" w:space="0" w:color="auto"/>
                                      </w:divBdr>
                                    </w:div>
                                    <w:div w:id="1373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990">
                              <w:marLeft w:val="0"/>
                              <w:marRight w:val="0"/>
                              <w:marTop w:val="0"/>
                              <w:marBottom w:val="0"/>
                              <w:divBdr>
                                <w:top w:val="none" w:sz="0" w:space="0" w:color="auto"/>
                                <w:left w:val="none" w:sz="0" w:space="0" w:color="auto"/>
                                <w:bottom w:val="none" w:sz="0" w:space="0" w:color="auto"/>
                                <w:right w:val="none" w:sz="0" w:space="0" w:color="auto"/>
                              </w:divBdr>
                            </w:div>
                            <w:div w:id="1359546205">
                              <w:marLeft w:val="0"/>
                              <w:marRight w:val="0"/>
                              <w:marTop w:val="0"/>
                              <w:marBottom w:val="0"/>
                              <w:divBdr>
                                <w:top w:val="none" w:sz="0" w:space="0" w:color="auto"/>
                                <w:left w:val="none" w:sz="0" w:space="0" w:color="auto"/>
                                <w:bottom w:val="none" w:sz="0" w:space="0" w:color="auto"/>
                                <w:right w:val="none" w:sz="0" w:space="0" w:color="auto"/>
                              </w:divBdr>
                            </w:div>
                            <w:div w:id="2115125797">
                              <w:marLeft w:val="0"/>
                              <w:marRight w:val="0"/>
                              <w:marTop w:val="0"/>
                              <w:marBottom w:val="0"/>
                              <w:divBdr>
                                <w:top w:val="none" w:sz="0" w:space="0" w:color="auto"/>
                                <w:left w:val="none" w:sz="0" w:space="0" w:color="auto"/>
                                <w:bottom w:val="none" w:sz="0" w:space="0" w:color="auto"/>
                                <w:right w:val="none" w:sz="0" w:space="0" w:color="auto"/>
                              </w:divBdr>
                            </w:div>
                            <w:div w:id="608704294">
                              <w:marLeft w:val="0"/>
                              <w:marRight w:val="0"/>
                              <w:marTop w:val="0"/>
                              <w:marBottom w:val="0"/>
                              <w:divBdr>
                                <w:top w:val="none" w:sz="0" w:space="0" w:color="auto"/>
                                <w:left w:val="none" w:sz="0" w:space="0" w:color="auto"/>
                                <w:bottom w:val="none" w:sz="0" w:space="0" w:color="auto"/>
                                <w:right w:val="none" w:sz="0" w:space="0" w:color="auto"/>
                              </w:divBdr>
                            </w:div>
                            <w:div w:id="218370461">
                              <w:marLeft w:val="0"/>
                              <w:marRight w:val="0"/>
                              <w:marTop w:val="0"/>
                              <w:marBottom w:val="0"/>
                              <w:divBdr>
                                <w:top w:val="none" w:sz="0" w:space="0" w:color="auto"/>
                                <w:left w:val="none" w:sz="0" w:space="0" w:color="auto"/>
                                <w:bottom w:val="none" w:sz="0" w:space="0" w:color="auto"/>
                                <w:right w:val="none" w:sz="0" w:space="0" w:color="auto"/>
                              </w:divBdr>
                            </w:div>
                            <w:div w:id="877670292">
                              <w:marLeft w:val="0"/>
                              <w:marRight w:val="0"/>
                              <w:marTop w:val="0"/>
                              <w:marBottom w:val="0"/>
                              <w:divBdr>
                                <w:top w:val="none" w:sz="0" w:space="0" w:color="auto"/>
                                <w:left w:val="none" w:sz="0" w:space="0" w:color="auto"/>
                                <w:bottom w:val="none" w:sz="0" w:space="0" w:color="auto"/>
                                <w:right w:val="none" w:sz="0" w:space="0" w:color="auto"/>
                              </w:divBdr>
                            </w:div>
                            <w:div w:id="1552839604">
                              <w:marLeft w:val="0"/>
                              <w:marRight w:val="0"/>
                              <w:marTop w:val="0"/>
                              <w:marBottom w:val="0"/>
                              <w:divBdr>
                                <w:top w:val="none" w:sz="0" w:space="0" w:color="auto"/>
                                <w:left w:val="none" w:sz="0" w:space="0" w:color="auto"/>
                                <w:bottom w:val="none" w:sz="0" w:space="0" w:color="auto"/>
                                <w:right w:val="none" w:sz="0" w:space="0" w:color="auto"/>
                              </w:divBdr>
                            </w:div>
                            <w:div w:id="1683434785">
                              <w:marLeft w:val="0"/>
                              <w:marRight w:val="0"/>
                              <w:marTop w:val="0"/>
                              <w:marBottom w:val="0"/>
                              <w:divBdr>
                                <w:top w:val="none" w:sz="0" w:space="0" w:color="auto"/>
                                <w:left w:val="none" w:sz="0" w:space="0" w:color="auto"/>
                                <w:bottom w:val="none" w:sz="0" w:space="0" w:color="auto"/>
                                <w:right w:val="none" w:sz="0" w:space="0" w:color="auto"/>
                              </w:divBdr>
                            </w:div>
                            <w:div w:id="1509179009">
                              <w:marLeft w:val="0"/>
                              <w:marRight w:val="0"/>
                              <w:marTop w:val="0"/>
                              <w:marBottom w:val="0"/>
                              <w:divBdr>
                                <w:top w:val="none" w:sz="0" w:space="0" w:color="auto"/>
                                <w:left w:val="none" w:sz="0" w:space="0" w:color="auto"/>
                                <w:bottom w:val="none" w:sz="0" w:space="0" w:color="auto"/>
                                <w:right w:val="none" w:sz="0" w:space="0" w:color="auto"/>
                              </w:divBdr>
                            </w:div>
                            <w:div w:id="111630277">
                              <w:marLeft w:val="0"/>
                              <w:marRight w:val="0"/>
                              <w:marTop w:val="0"/>
                              <w:marBottom w:val="0"/>
                              <w:divBdr>
                                <w:top w:val="none" w:sz="0" w:space="0" w:color="auto"/>
                                <w:left w:val="none" w:sz="0" w:space="0" w:color="auto"/>
                                <w:bottom w:val="none" w:sz="0" w:space="0" w:color="auto"/>
                                <w:right w:val="none" w:sz="0" w:space="0" w:color="auto"/>
                              </w:divBdr>
                            </w:div>
                            <w:div w:id="1312784036">
                              <w:marLeft w:val="0"/>
                              <w:marRight w:val="0"/>
                              <w:marTop w:val="0"/>
                              <w:marBottom w:val="0"/>
                              <w:divBdr>
                                <w:top w:val="none" w:sz="0" w:space="0" w:color="auto"/>
                                <w:left w:val="none" w:sz="0" w:space="0" w:color="auto"/>
                                <w:bottom w:val="none" w:sz="0" w:space="0" w:color="auto"/>
                                <w:right w:val="none" w:sz="0" w:space="0" w:color="auto"/>
                              </w:divBdr>
                            </w:div>
                            <w:div w:id="404375544">
                              <w:marLeft w:val="0"/>
                              <w:marRight w:val="0"/>
                              <w:marTop w:val="0"/>
                              <w:marBottom w:val="0"/>
                              <w:divBdr>
                                <w:top w:val="none" w:sz="0" w:space="0" w:color="auto"/>
                                <w:left w:val="none" w:sz="0" w:space="0" w:color="auto"/>
                                <w:bottom w:val="none" w:sz="0" w:space="0" w:color="auto"/>
                                <w:right w:val="none" w:sz="0" w:space="0" w:color="auto"/>
                              </w:divBdr>
                            </w:div>
                            <w:div w:id="128522540">
                              <w:marLeft w:val="0"/>
                              <w:marRight w:val="0"/>
                              <w:marTop w:val="0"/>
                              <w:marBottom w:val="0"/>
                              <w:divBdr>
                                <w:top w:val="none" w:sz="0" w:space="0" w:color="auto"/>
                                <w:left w:val="none" w:sz="0" w:space="0" w:color="auto"/>
                                <w:bottom w:val="none" w:sz="0" w:space="0" w:color="auto"/>
                                <w:right w:val="none" w:sz="0" w:space="0" w:color="auto"/>
                              </w:divBdr>
                            </w:div>
                            <w:div w:id="1319382068">
                              <w:marLeft w:val="0"/>
                              <w:marRight w:val="0"/>
                              <w:marTop w:val="0"/>
                              <w:marBottom w:val="0"/>
                              <w:divBdr>
                                <w:top w:val="none" w:sz="0" w:space="0" w:color="auto"/>
                                <w:left w:val="none" w:sz="0" w:space="0" w:color="auto"/>
                                <w:bottom w:val="none" w:sz="0" w:space="0" w:color="auto"/>
                                <w:right w:val="none" w:sz="0" w:space="0" w:color="auto"/>
                              </w:divBdr>
                            </w:div>
                            <w:div w:id="517433401">
                              <w:marLeft w:val="0"/>
                              <w:marRight w:val="0"/>
                              <w:marTop w:val="0"/>
                              <w:marBottom w:val="0"/>
                              <w:divBdr>
                                <w:top w:val="none" w:sz="0" w:space="0" w:color="auto"/>
                                <w:left w:val="none" w:sz="0" w:space="0" w:color="auto"/>
                                <w:bottom w:val="none" w:sz="0" w:space="0" w:color="auto"/>
                                <w:right w:val="none" w:sz="0" w:space="0" w:color="auto"/>
                              </w:divBdr>
                              <w:divsChild>
                                <w:div w:id="1960838178">
                                  <w:marLeft w:val="0"/>
                                  <w:marRight w:val="0"/>
                                  <w:marTop w:val="0"/>
                                  <w:marBottom w:val="0"/>
                                  <w:divBdr>
                                    <w:top w:val="none" w:sz="0" w:space="0" w:color="auto"/>
                                    <w:left w:val="none" w:sz="0" w:space="0" w:color="auto"/>
                                    <w:bottom w:val="none" w:sz="0" w:space="0" w:color="auto"/>
                                    <w:right w:val="none" w:sz="0" w:space="0" w:color="auto"/>
                                  </w:divBdr>
                                  <w:divsChild>
                                    <w:div w:id="1920746237">
                                      <w:marLeft w:val="0"/>
                                      <w:marRight w:val="0"/>
                                      <w:marTop w:val="0"/>
                                      <w:marBottom w:val="0"/>
                                      <w:divBdr>
                                        <w:top w:val="none" w:sz="0" w:space="0" w:color="auto"/>
                                        <w:left w:val="none" w:sz="0" w:space="0" w:color="auto"/>
                                        <w:bottom w:val="none" w:sz="0" w:space="0" w:color="auto"/>
                                        <w:right w:val="none" w:sz="0" w:space="0" w:color="auto"/>
                                      </w:divBdr>
                                      <w:divsChild>
                                        <w:div w:id="1093628959">
                                          <w:marLeft w:val="0"/>
                                          <w:marRight w:val="0"/>
                                          <w:marTop w:val="0"/>
                                          <w:marBottom w:val="0"/>
                                          <w:divBdr>
                                            <w:top w:val="none" w:sz="0" w:space="0" w:color="auto"/>
                                            <w:left w:val="none" w:sz="0" w:space="0" w:color="auto"/>
                                            <w:bottom w:val="none" w:sz="0" w:space="0" w:color="auto"/>
                                            <w:right w:val="none" w:sz="0" w:space="0" w:color="auto"/>
                                          </w:divBdr>
                                          <w:divsChild>
                                            <w:div w:id="1627273909">
                                              <w:marLeft w:val="0"/>
                                              <w:marRight w:val="0"/>
                                              <w:marTop w:val="0"/>
                                              <w:marBottom w:val="0"/>
                                              <w:divBdr>
                                                <w:top w:val="none" w:sz="0" w:space="0" w:color="auto"/>
                                                <w:left w:val="none" w:sz="0" w:space="0" w:color="auto"/>
                                                <w:bottom w:val="none" w:sz="0" w:space="0" w:color="auto"/>
                                                <w:right w:val="none" w:sz="0" w:space="0" w:color="auto"/>
                                              </w:divBdr>
                                              <w:divsChild>
                                                <w:div w:id="2031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6552">
                                  <w:marLeft w:val="0"/>
                                  <w:marRight w:val="0"/>
                                  <w:marTop w:val="0"/>
                                  <w:marBottom w:val="0"/>
                                  <w:divBdr>
                                    <w:top w:val="none" w:sz="0" w:space="0" w:color="auto"/>
                                    <w:left w:val="none" w:sz="0" w:space="0" w:color="auto"/>
                                    <w:bottom w:val="none" w:sz="0" w:space="0" w:color="auto"/>
                                    <w:right w:val="none" w:sz="0" w:space="0" w:color="auto"/>
                                  </w:divBdr>
                                  <w:divsChild>
                                    <w:div w:id="264466118">
                                      <w:marLeft w:val="0"/>
                                      <w:marRight w:val="0"/>
                                      <w:marTop w:val="0"/>
                                      <w:marBottom w:val="0"/>
                                      <w:divBdr>
                                        <w:top w:val="none" w:sz="0" w:space="0" w:color="auto"/>
                                        <w:left w:val="none" w:sz="0" w:space="0" w:color="auto"/>
                                        <w:bottom w:val="none" w:sz="0" w:space="0" w:color="auto"/>
                                        <w:right w:val="none" w:sz="0" w:space="0" w:color="auto"/>
                                      </w:divBdr>
                                      <w:divsChild>
                                        <w:div w:id="24522676">
                                          <w:marLeft w:val="0"/>
                                          <w:marRight w:val="0"/>
                                          <w:marTop w:val="0"/>
                                          <w:marBottom w:val="0"/>
                                          <w:divBdr>
                                            <w:top w:val="none" w:sz="0" w:space="0" w:color="auto"/>
                                            <w:left w:val="none" w:sz="0" w:space="0" w:color="auto"/>
                                            <w:bottom w:val="none" w:sz="0" w:space="0" w:color="auto"/>
                                            <w:right w:val="none" w:sz="0" w:space="0" w:color="auto"/>
                                          </w:divBdr>
                                          <w:divsChild>
                                            <w:div w:id="277761129">
                                              <w:marLeft w:val="0"/>
                                              <w:marRight w:val="0"/>
                                              <w:marTop w:val="0"/>
                                              <w:marBottom w:val="0"/>
                                              <w:divBdr>
                                                <w:top w:val="none" w:sz="0" w:space="0" w:color="auto"/>
                                                <w:left w:val="none" w:sz="0" w:space="0" w:color="auto"/>
                                                <w:bottom w:val="none" w:sz="0" w:space="0" w:color="auto"/>
                                                <w:right w:val="none" w:sz="0" w:space="0" w:color="auto"/>
                                              </w:divBdr>
                                              <w:divsChild>
                                                <w:div w:id="2147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13760">
                                  <w:marLeft w:val="0"/>
                                  <w:marRight w:val="0"/>
                                  <w:marTop w:val="0"/>
                                  <w:marBottom w:val="0"/>
                                  <w:divBdr>
                                    <w:top w:val="none" w:sz="0" w:space="0" w:color="auto"/>
                                    <w:left w:val="none" w:sz="0" w:space="0" w:color="auto"/>
                                    <w:bottom w:val="none" w:sz="0" w:space="0" w:color="auto"/>
                                    <w:right w:val="none" w:sz="0" w:space="0" w:color="auto"/>
                                  </w:divBdr>
                                  <w:divsChild>
                                    <w:div w:id="1890065562">
                                      <w:marLeft w:val="0"/>
                                      <w:marRight w:val="0"/>
                                      <w:marTop w:val="0"/>
                                      <w:marBottom w:val="0"/>
                                      <w:divBdr>
                                        <w:top w:val="none" w:sz="0" w:space="0" w:color="auto"/>
                                        <w:left w:val="none" w:sz="0" w:space="0" w:color="auto"/>
                                        <w:bottom w:val="none" w:sz="0" w:space="0" w:color="auto"/>
                                        <w:right w:val="none" w:sz="0" w:space="0" w:color="auto"/>
                                      </w:divBdr>
                                      <w:divsChild>
                                        <w:div w:id="652376185">
                                          <w:marLeft w:val="0"/>
                                          <w:marRight w:val="0"/>
                                          <w:marTop w:val="0"/>
                                          <w:marBottom w:val="0"/>
                                          <w:divBdr>
                                            <w:top w:val="none" w:sz="0" w:space="0" w:color="auto"/>
                                            <w:left w:val="none" w:sz="0" w:space="0" w:color="auto"/>
                                            <w:bottom w:val="none" w:sz="0" w:space="0" w:color="auto"/>
                                            <w:right w:val="none" w:sz="0" w:space="0" w:color="auto"/>
                                          </w:divBdr>
                                          <w:divsChild>
                                            <w:div w:id="697848815">
                                              <w:marLeft w:val="0"/>
                                              <w:marRight w:val="0"/>
                                              <w:marTop w:val="0"/>
                                              <w:marBottom w:val="0"/>
                                              <w:divBdr>
                                                <w:top w:val="none" w:sz="0" w:space="0" w:color="auto"/>
                                                <w:left w:val="none" w:sz="0" w:space="0" w:color="auto"/>
                                                <w:bottom w:val="none" w:sz="0" w:space="0" w:color="auto"/>
                                                <w:right w:val="none" w:sz="0" w:space="0" w:color="auto"/>
                                              </w:divBdr>
                                              <w:divsChild>
                                                <w:div w:id="1535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12456">
                              <w:marLeft w:val="0"/>
                              <w:marRight w:val="0"/>
                              <w:marTop w:val="0"/>
                              <w:marBottom w:val="0"/>
                              <w:divBdr>
                                <w:top w:val="none" w:sz="0" w:space="0" w:color="auto"/>
                                <w:left w:val="none" w:sz="0" w:space="0" w:color="auto"/>
                                <w:bottom w:val="none" w:sz="0" w:space="0" w:color="auto"/>
                                <w:right w:val="none" w:sz="0" w:space="0" w:color="auto"/>
                              </w:divBdr>
                            </w:div>
                            <w:div w:id="1123115367">
                              <w:marLeft w:val="0"/>
                              <w:marRight w:val="0"/>
                              <w:marTop w:val="0"/>
                              <w:marBottom w:val="0"/>
                              <w:divBdr>
                                <w:top w:val="none" w:sz="0" w:space="0" w:color="auto"/>
                                <w:left w:val="none" w:sz="0" w:space="0" w:color="auto"/>
                                <w:bottom w:val="none" w:sz="0" w:space="0" w:color="auto"/>
                                <w:right w:val="none" w:sz="0" w:space="0" w:color="auto"/>
                              </w:divBdr>
                            </w:div>
                            <w:div w:id="1255702381">
                              <w:marLeft w:val="0"/>
                              <w:marRight w:val="0"/>
                              <w:marTop w:val="0"/>
                              <w:marBottom w:val="0"/>
                              <w:divBdr>
                                <w:top w:val="none" w:sz="0" w:space="0" w:color="auto"/>
                                <w:left w:val="none" w:sz="0" w:space="0" w:color="auto"/>
                                <w:bottom w:val="none" w:sz="0" w:space="0" w:color="auto"/>
                                <w:right w:val="none" w:sz="0" w:space="0" w:color="auto"/>
                              </w:divBdr>
                            </w:div>
                            <w:div w:id="643315615">
                              <w:marLeft w:val="0"/>
                              <w:marRight w:val="0"/>
                              <w:marTop w:val="0"/>
                              <w:marBottom w:val="0"/>
                              <w:divBdr>
                                <w:top w:val="none" w:sz="0" w:space="0" w:color="auto"/>
                                <w:left w:val="none" w:sz="0" w:space="0" w:color="auto"/>
                                <w:bottom w:val="none" w:sz="0" w:space="0" w:color="auto"/>
                                <w:right w:val="none" w:sz="0" w:space="0" w:color="auto"/>
                              </w:divBdr>
                            </w:div>
                            <w:div w:id="1854219252">
                              <w:marLeft w:val="0"/>
                              <w:marRight w:val="0"/>
                              <w:marTop w:val="0"/>
                              <w:marBottom w:val="0"/>
                              <w:divBdr>
                                <w:top w:val="none" w:sz="0" w:space="0" w:color="auto"/>
                                <w:left w:val="none" w:sz="0" w:space="0" w:color="auto"/>
                                <w:bottom w:val="none" w:sz="0" w:space="0" w:color="auto"/>
                                <w:right w:val="none" w:sz="0" w:space="0" w:color="auto"/>
                              </w:divBdr>
                            </w:div>
                            <w:div w:id="1506090885">
                              <w:marLeft w:val="0"/>
                              <w:marRight w:val="0"/>
                              <w:marTop w:val="0"/>
                              <w:marBottom w:val="0"/>
                              <w:divBdr>
                                <w:top w:val="none" w:sz="0" w:space="0" w:color="auto"/>
                                <w:left w:val="none" w:sz="0" w:space="0" w:color="auto"/>
                                <w:bottom w:val="none" w:sz="0" w:space="0" w:color="auto"/>
                                <w:right w:val="none" w:sz="0" w:space="0" w:color="auto"/>
                              </w:divBdr>
                            </w:div>
                            <w:div w:id="1378317779">
                              <w:marLeft w:val="0"/>
                              <w:marRight w:val="0"/>
                              <w:marTop w:val="0"/>
                              <w:marBottom w:val="0"/>
                              <w:divBdr>
                                <w:top w:val="none" w:sz="0" w:space="0" w:color="auto"/>
                                <w:left w:val="none" w:sz="0" w:space="0" w:color="auto"/>
                                <w:bottom w:val="none" w:sz="0" w:space="0" w:color="auto"/>
                                <w:right w:val="none" w:sz="0" w:space="0" w:color="auto"/>
                              </w:divBdr>
                            </w:div>
                            <w:div w:id="1542788248">
                              <w:marLeft w:val="0"/>
                              <w:marRight w:val="0"/>
                              <w:marTop w:val="0"/>
                              <w:marBottom w:val="0"/>
                              <w:divBdr>
                                <w:top w:val="none" w:sz="0" w:space="0" w:color="auto"/>
                                <w:left w:val="none" w:sz="0" w:space="0" w:color="auto"/>
                                <w:bottom w:val="none" w:sz="0" w:space="0" w:color="auto"/>
                                <w:right w:val="none" w:sz="0" w:space="0" w:color="auto"/>
                              </w:divBdr>
                            </w:div>
                            <w:div w:id="414400663">
                              <w:marLeft w:val="0"/>
                              <w:marRight w:val="0"/>
                              <w:marTop w:val="0"/>
                              <w:marBottom w:val="0"/>
                              <w:divBdr>
                                <w:top w:val="none" w:sz="0" w:space="0" w:color="auto"/>
                                <w:left w:val="none" w:sz="0" w:space="0" w:color="auto"/>
                                <w:bottom w:val="none" w:sz="0" w:space="0" w:color="auto"/>
                                <w:right w:val="none" w:sz="0" w:space="0" w:color="auto"/>
                              </w:divBdr>
                            </w:div>
                            <w:div w:id="190534566">
                              <w:marLeft w:val="0"/>
                              <w:marRight w:val="0"/>
                              <w:marTop w:val="0"/>
                              <w:marBottom w:val="0"/>
                              <w:divBdr>
                                <w:top w:val="none" w:sz="0" w:space="0" w:color="auto"/>
                                <w:left w:val="none" w:sz="0" w:space="0" w:color="auto"/>
                                <w:bottom w:val="none" w:sz="0" w:space="0" w:color="auto"/>
                                <w:right w:val="none" w:sz="0" w:space="0" w:color="auto"/>
                              </w:divBdr>
                            </w:div>
                            <w:div w:id="519972177">
                              <w:marLeft w:val="0"/>
                              <w:marRight w:val="0"/>
                              <w:marTop w:val="0"/>
                              <w:marBottom w:val="0"/>
                              <w:divBdr>
                                <w:top w:val="none" w:sz="0" w:space="0" w:color="auto"/>
                                <w:left w:val="none" w:sz="0" w:space="0" w:color="auto"/>
                                <w:bottom w:val="none" w:sz="0" w:space="0" w:color="auto"/>
                                <w:right w:val="none" w:sz="0" w:space="0" w:color="auto"/>
                              </w:divBdr>
                            </w:div>
                            <w:div w:id="906113753">
                              <w:marLeft w:val="0"/>
                              <w:marRight w:val="0"/>
                              <w:marTop w:val="0"/>
                              <w:marBottom w:val="0"/>
                              <w:divBdr>
                                <w:top w:val="none" w:sz="0" w:space="0" w:color="auto"/>
                                <w:left w:val="none" w:sz="0" w:space="0" w:color="auto"/>
                                <w:bottom w:val="none" w:sz="0" w:space="0" w:color="auto"/>
                                <w:right w:val="none" w:sz="0" w:space="0" w:color="auto"/>
                              </w:divBdr>
                            </w:div>
                            <w:div w:id="1140414803">
                              <w:marLeft w:val="0"/>
                              <w:marRight w:val="0"/>
                              <w:marTop w:val="0"/>
                              <w:marBottom w:val="0"/>
                              <w:divBdr>
                                <w:top w:val="none" w:sz="0" w:space="0" w:color="auto"/>
                                <w:left w:val="none" w:sz="0" w:space="0" w:color="auto"/>
                                <w:bottom w:val="none" w:sz="0" w:space="0" w:color="auto"/>
                                <w:right w:val="none" w:sz="0" w:space="0" w:color="auto"/>
                              </w:divBdr>
                            </w:div>
                            <w:div w:id="1544635282">
                              <w:marLeft w:val="0"/>
                              <w:marRight w:val="0"/>
                              <w:marTop w:val="0"/>
                              <w:marBottom w:val="0"/>
                              <w:divBdr>
                                <w:top w:val="none" w:sz="0" w:space="0" w:color="auto"/>
                                <w:left w:val="none" w:sz="0" w:space="0" w:color="auto"/>
                                <w:bottom w:val="none" w:sz="0" w:space="0" w:color="auto"/>
                                <w:right w:val="none" w:sz="0" w:space="0" w:color="auto"/>
                              </w:divBdr>
                            </w:div>
                            <w:div w:id="1324426963">
                              <w:marLeft w:val="0"/>
                              <w:marRight w:val="0"/>
                              <w:marTop w:val="0"/>
                              <w:marBottom w:val="0"/>
                              <w:divBdr>
                                <w:top w:val="none" w:sz="0" w:space="0" w:color="auto"/>
                                <w:left w:val="none" w:sz="0" w:space="0" w:color="auto"/>
                                <w:bottom w:val="none" w:sz="0" w:space="0" w:color="auto"/>
                                <w:right w:val="none" w:sz="0" w:space="0" w:color="auto"/>
                              </w:divBdr>
                            </w:div>
                            <w:div w:id="68158318">
                              <w:marLeft w:val="0"/>
                              <w:marRight w:val="0"/>
                              <w:marTop w:val="0"/>
                              <w:marBottom w:val="0"/>
                              <w:divBdr>
                                <w:top w:val="none" w:sz="0" w:space="0" w:color="auto"/>
                                <w:left w:val="none" w:sz="0" w:space="0" w:color="auto"/>
                                <w:bottom w:val="none" w:sz="0" w:space="0" w:color="auto"/>
                                <w:right w:val="none" w:sz="0" w:space="0" w:color="auto"/>
                              </w:divBdr>
                            </w:div>
                            <w:div w:id="585386776">
                              <w:marLeft w:val="0"/>
                              <w:marRight w:val="0"/>
                              <w:marTop w:val="0"/>
                              <w:marBottom w:val="0"/>
                              <w:divBdr>
                                <w:top w:val="none" w:sz="0" w:space="0" w:color="auto"/>
                                <w:left w:val="none" w:sz="0" w:space="0" w:color="auto"/>
                                <w:bottom w:val="none" w:sz="0" w:space="0" w:color="auto"/>
                                <w:right w:val="none" w:sz="0" w:space="0" w:color="auto"/>
                              </w:divBdr>
                            </w:div>
                            <w:div w:id="69079951">
                              <w:marLeft w:val="0"/>
                              <w:marRight w:val="0"/>
                              <w:marTop w:val="0"/>
                              <w:marBottom w:val="0"/>
                              <w:divBdr>
                                <w:top w:val="none" w:sz="0" w:space="0" w:color="auto"/>
                                <w:left w:val="none" w:sz="0" w:space="0" w:color="auto"/>
                                <w:bottom w:val="none" w:sz="0" w:space="0" w:color="auto"/>
                                <w:right w:val="none" w:sz="0" w:space="0" w:color="auto"/>
                              </w:divBdr>
                            </w:div>
                            <w:div w:id="1776244125">
                              <w:marLeft w:val="0"/>
                              <w:marRight w:val="0"/>
                              <w:marTop w:val="0"/>
                              <w:marBottom w:val="0"/>
                              <w:divBdr>
                                <w:top w:val="none" w:sz="0" w:space="0" w:color="auto"/>
                                <w:left w:val="none" w:sz="0" w:space="0" w:color="auto"/>
                                <w:bottom w:val="none" w:sz="0" w:space="0" w:color="auto"/>
                                <w:right w:val="none" w:sz="0" w:space="0" w:color="auto"/>
                              </w:divBdr>
                            </w:div>
                            <w:div w:id="154806009">
                              <w:marLeft w:val="0"/>
                              <w:marRight w:val="0"/>
                              <w:marTop w:val="0"/>
                              <w:marBottom w:val="0"/>
                              <w:divBdr>
                                <w:top w:val="none" w:sz="0" w:space="0" w:color="auto"/>
                                <w:left w:val="none" w:sz="0" w:space="0" w:color="auto"/>
                                <w:bottom w:val="none" w:sz="0" w:space="0" w:color="auto"/>
                                <w:right w:val="none" w:sz="0" w:space="0" w:color="auto"/>
                              </w:divBdr>
                            </w:div>
                            <w:div w:id="636684920">
                              <w:marLeft w:val="0"/>
                              <w:marRight w:val="0"/>
                              <w:marTop w:val="0"/>
                              <w:marBottom w:val="0"/>
                              <w:divBdr>
                                <w:top w:val="none" w:sz="0" w:space="0" w:color="auto"/>
                                <w:left w:val="none" w:sz="0" w:space="0" w:color="auto"/>
                                <w:bottom w:val="none" w:sz="0" w:space="0" w:color="auto"/>
                                <w:right w:val="none" w:sz="0" w:space="0" w:color="auto"/>
                              </w:divBdr>
                            </w:div>
                            <w:div w:id="718823923">
                              <w:marLeft w:val="0"/>
                              <w:marRight w:val="0"/>
                              <w:marTop w:val="0"/>
                              <w:marBottom w:val="0"/>
                              <w:divBdr>
                                <w:top w:val="none" w:sz="0" w:space="0" w:color="auto"/>
                                <w:left w:val="none" w:sz="0" w:space="0" w:color="auto"/>
                                <w:bottom w:val="none" w:sz="0" w:space="0" w:color="auto"/>
                                <w:right w:val="none" w:sz="0" w:space="0" w:color="auto"/>
                              </w:divBdr>
                            </w:div>
                            <w:div w:id="1402560345">
                              <w:marLeft w:val="0"/>
                              <w:marRight w:val="0"/>
                              <w:marTop w:val="0"/>
                              <w:marBottom w:val="0"/>
                              <w:divBdr>
                                <w:top w:val="none" w:sz="0" w:space="0" w:color="auto"/>
                                <w:left w:val="none" w:sz="0" w:space="0" w:color="auto"/>
                                <w:bottom w:val="none" w:sz="0" w:space="0" w:color="auto"/>
                                <w:right w:val="none" w:sz="0" w:space="0" w:color="auto"/>
                              </w:divBdr>
                            </w:div>
                            <w:div w:id="2091390359">
                              <w:marLeft w:val="0"/>
                              <w:marRight w:val="0"/>
                              <w:marTop w:val="0"/>
                              <w:marBottom w:val="0"/>
                              <w:divBdr>
                                <w:top w:val="none" w:sz="0" w:space="0" w:color="auto"/>
                                <w:left w:val="none" w:sz="0" w:space="0" w:color="auto"/>
                                <w:bottom w:val="none" w:sz="0" w:space="0" w:color="auto"/>
                                <w:right w:val="none" w:sz="0" w:space="0" w:color="auto"/>
                              </w:divBdr>
                            </w:div>
                            <w:div w:id="1643928715">
                              <w:marLeft w:val="0"/>
                              <w:marRight w:val="0"/>
                              <w:marTop w:val="0"/>
                              <w:marBottom w:val="0"/>
                              <w:divBdr>
                                <w:top w:val="none" w:sz="0" w:space="0" w:color="auto"/>
                                <w:left w:val="none" w:sz="0" w:space="0" w:color="auto"/>
                                <w:bottom w:val="none" w:sz="0" w:space="0" w:color="auto"/>
                                <w:right w:val="none" w:sz="0" w:space="0" w:color="auto"/>
                              </w:divBdr>
                            </w:div>
                            <w:div w:id="1952203005">
                              <w:marLeft w:val="0"/>
                              <w:marRight w:val="0"/>
                              <w:marTop w:val="0"/>
                              <w:marBottom w:val="0"/>
                              <w:divBdr>
                                <w:top w:val="none" w:sz="0" w:space="0" w:color="auto"/>
                                <w:left w:val="none" w:sz="0" w:space="0" w:color="auto"/>
                                <w:bottom w:val="none" w:sz="0" w:space="0" w:color="auto"/>
                                <w:right w:val="none" w:sz="0" w:space="0" w:color="auto"/>
                              </w:divBdr>
                            </w:div>
                            <w:div w:id="1187790801">
                              <w:marLeft w:val="0"/>
                              <w:marRight w:val="0"/>
                              <w:marTop w:val="0"/>
                              <w:marBottom w:val="0"/>
                              <w:divBdr>
                                <w:top w:val="none" w:sz="0" w:space="0" w:color="auto"/>
                                <w:left w:val="none" w:sz="0" w:space="0" w:color="auto"/>
                                <w:bottom w:val="none" w:sz="0" w:space="0" w:color="auto"/>
                                <w:right w:val="none" w:sz="0" w:space="0" w:color="auto"/>
                              </w:divBdr>
                            </w:div>
                            <w:div w:id="1178230283">
                              <w:marLeft w:val="0"/>
                              <w:marRight w:val="0"/>
                              <w:marTop w:val="0"/>
                              <w:marBottom w:val="0"/>
                              <w:divBdr>
                                <w:top w:val="none" w:sz="0" w:space="0" w:color="auto"/>
                                <w:left w:val="none" w:sz="0" w:space="0" w:color="auto"/>
                                <w:bottom w:val="none" w:sz="0" w:space="0" w:color="auto"/>
                                <w:right w:val="none" w:sz="0" w:space="0" w:color="auto"/>
                              </w:divBdr>
                            </w:div>
                            <w:div w:id="16200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9489">
          <w:blockQuote w:val="1"/>
          <w:marLeft w:val="600"/>
          <w:marRight w:val="0"/>
          <w:marTop w:val="0"/>
          <w:marBottom w:val="0"/>
          <w:divBdr>
            <w:top w:val="none" w:sz="0" w:space="0" w:color="auto"/>
            <w:left w:val="none" w:sz="0" w:space="0" w:color="auto"/>
            <w:bottom w:val="none" w:sz="0" w:space="0" w:color="auto"/>
            <w:right w:val="none" w:sz="0" w:space="0" w:color="auto"/>
          </w:divBdr>
          <w:divsChild>
            <w:div w:id="1969160518">
              <w:marLeft w:val="0"/>
              <w:marRight w:val="0"/>
              <w:marTop w:val="0"/>
              <w:marBottom w:val="0"/>
              <w:divBdr>
                <w:top w:val="none" w:sz="0" w:space="0" w:color="auto"/>
                <w:left w:val="none" w:sz="0" w:space="0" w:color="auto"/>
                <w:bottom w:val="none" w:sz="0" w:space="0" w:color="auto"/>
                <w:right w:val="none" w:sz="0" w:space="0" w:color="auto"/>
              </w:divBdr>
              <w:divsChild>
                <w:div w:id="2036153535">
                  <w:marLeft w:val="0"/>
                  <w:marRight w:val="0"/>
                  <w:marTop w:val="0"/>
                  <w:marBottom w:val="0"/>
                  <w:divBdr>
                    <w:top w:val="none" w:sz="0" w:space="0" w:color="auto"/>
                    <w:left w:val="none" w:sz="0" w:space="0" w:color="auto"/>
                    <w:bottom w:val="none" w:sz="0" w:space="0" w:color="auto"/>
                    <w:right w:val="none" w:sz="0" w:space="0" w:color="auto"/>
                  </w:divBdr>
                  <w:divsChild>
                    <w:div w:id="2008555278">
                      <w:marLeft w:val="0"/>
                      <w:marRight w:val="0"/>
                      <w:marTop w:val="0"/>
                      <w:marBottom w:val="0"/>
                      <w:divBdr>
                        <w:top w:val="none" w:sz="0" w:space="0" w:color="auto"/>
                        <w:left w:val="none" w:sz="0" w:space="0" w:color="auto"/>
                        <w:bottom w:val="none" w:sz="0" w:space="0" w:color="auto"/>
                        <w:right w:val="none" w:sz="0" w:space="0" w:color="auto"/>
                      </w:divBdr>
                      <w:divsChild>
                        <w:div w:id="1563786946">
                          <w:marLeft w:val="0"/>
                          <w:marRight w:val="0"/>
                          <w:marTop w:val="0"/>
                          <w:marBottom w:val="0"/>
                          <w:divBdr>
                            <w:top w:val="none" w:sz="0" w:space="0" w:color="auto"/>
                            <w:left w:val="none" w:sz="0" w:space="0" w:color="auto"/>
                            <w:bottom w:val="none" w:sz="0" w:space="0" w:color="auto"/>
                            <w:right w:val="none" w:sz="0" w:space="0" w:color="auto"/>
                          </w:divBdr>
                          <w:divsChild>
                            <w:div w:id="1084260200">
                              <w:marLeft w:val="0"/>
                              <w:marRight w:val="0"/>
                              <w:marTop w:val="0"/>
                              <w:marBottom w:val="0"/>
                              <w:divBdr>
                                <w:top w:val="none" w:sz="0" w:space="0" w:color="auto"/>
                                <w:left w:val="none" w:sz="0" w:space="0" w:color="auto"/>
                                <w:bottom w:val="none" w:sz="0" w:space="0" w:color="auto"/>
                                <w:right w:val="none" w:sz="0" w:space="0" w:color="auto"/>
                              </w:divBdr>
                              <w:divsChild>
                                <w:div w:id="1970625480">
                                  <w:marLeft w:val="0"/>
                                  <w:marRight w:val="0"/>
                                  <w:marTop w:val="0"/>
                                  <w:marBottom w:val="0"/>
                                  <w:divBdr>
                                    <w:top w:val="none" w:sz="0" w:space="0" w:color="auto"/>
                                    <w:left w:val="none" w:sz="0" w:space="0" w:color="auto"/>
                                    <w:bottom w:val="none" w:sz="0" w:space="0" w:color="auto"/>
                                    <w:right w:val="none" w:sz="0" w:space="0" w:color="auto"/>
                                  </w:divBdr>
                                </w:div>
                                <w:div w:id="8905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8847">
          <w:blockQuote w:val="1"/>
          <w:marLeft w:val="600"/>
          <w:marRight w:val="0"/>
          <w:marTop w:val="0"/>
          <w:marBottom w:val="0"/>
          <w:divBdr>
            <w:top w:val="none" w:sz="0" w:space="0" w:color="auto"/>
            <w:left w:val="none" w:sz="0" w:space="0" w:color="auto"/>
            <w:bottom w:val="none" w:sz="0" w:space="0" w:color="auto"/>
            <w:right w:val="none" w:sz="0" w:space="0" w:color="auto"/>
          </w:divBdr>
          <w:divsChild>
            <w:div w:id="979920819">
              <w:marLeft w:val="0"/>
              <w:marRight w:val="0"/>
              <w:marTop w:val="0"/>
              <w:marBottom w:val="0"/>
              <w:divBdr>
                <w:top w:val="none" w:sz="0" w:space="0" w:color="auto"/>
                <w:left w:val="none" w:sz="0" w:space="0" w:color="auto"/>
                <w:bottom w:val="none" w:sz="0" w:space="0" w:color="auto"/>
                <w:right w:val="none" w:sz="0" w:space="0" w:color="auto"/>
              </w:divBdr>
              <w:divsChild>
                <w:div w:id="1607733187">
                  <w:marLeft w:val="0"/>
                  <w:marRight w:val="0"/>
                  <w:marTop w:val="0"/>
                  <w:marBottom w:val="0"/>
                  <w:divBdr>
                    <w:top w:val="none" w:sz="0" w:space="0" w:color="auto"/>
                    <w:left w:val="none" w:sz="0" w:space="0" w:color="auto"/>
                    <w:bottom w:val="none" w:sz="0" w:space="0" w:color="auto"/>
                    <w:right w:val="none" w:sz="0" w:space="0" w:color="auto"/>
                  </w:divBdr>
                  <w:divsChild>
                    <w:div w:id="1865172055">
                      <w:marLeft w:val="0"/>
                      <w:marRight w:val="0"/>
                      <w:marTop w:val="0"/>
                      <w:marBottom w:val="0"/>
                      <w:divBdr>
                        <w:top w:val="none" w:sz="0" w:space="0" w:color="auto"/>
                        <w:left w:val="none" w:sz="0" w:space="0" w:color="auto"/>
                        <w:bottom w:val="none" w:sz="0" w:space="0" w:color="auto"/>
                        <w:right w:val="none" w:sz="0" w:space="0" w:color="auto"/>
                      </w:divBdr>
                      <w:divsChild>
                        <w:div w:id="1487437208">
                          <w:marLeft w:val="0"/>
                          <w:marRight w:val="0"/>
                          <w:marTop w:val="0"/>
                          <w:marBottom w:val="0"/>
                          <w:divBdr>
                            <w:top w:val="none" w:sz="0" w:space="0" w:color="auto"/>
                            <w:left w:val="none" w:sz="0" w:space="0" w:color="auto"/>
                            <w:bottom w:val="none" w:sz="0" w:space="0" w:color="auto"/>
                            <w:right w:val="none" w:sz="0" w:space="0" w:color="auto"/>
                          </w:divBdr>
                          <w:divsChild>
                            <w:div w:id="640499021">
                              <w:marLeft w:val="0"/>
                              <w:marRight w:val="0"/>
                              <w:marTop w:val="0"/>
                              <w:marBottom w:val="0"/>
                              <w:divBdr>
                                <w:top w:val="none" w:sz="0" w:space="0" w:color="auto"/>
                                <w:left w:val="none" w:sz="0" w:space="0" w:color="auto"/>
                                <w:bottom w:val="none" w:sz="0" w:space="0" w:color="auto"/>
                                <w:right w:val="none" w:sz="0" w:space="0" w:color="auto"/>
                              </w:divBdr>
                              <w:divsChild>
                                <w:div w:id="2088114562">
                                  <w:marLeft w:val="0"/>
                                  <w:marRight w:val="0"/>
                                  <w:marTop w:val="0"/>
                                  <w:marBottom w:val="0"/>
                                  <w:divBdr>
                                    <w:top w:val="none" w:sz="0" w:space="0" w:color="auto"/>
                                    <w:left w:val="none" w:sz="0" w:space="0" w:color="auto"/>
                                    <w:bottom w:val="none" w:sz="0" w:space="0" w:color="auto"/>
                                    <w:right w:val="none" w:sz="0" w:space="0" w:color="auto"/>
                                  </w:divBdr>
                                  <w:divsChild>
                                    <w:div w:id="510802445">
                                      <w:marLeft w:val="0"/>
                                      <w:marRight w:val="0"/>
                                      <w:marTop w:val="0"/>
                                      <w:marBottom w:val="0"/>
                                      <w:divBdr>
                                        <w:top w:val="single" w:sz="6" w:space="6" w:color="D3D3D3"/>
                                        <w:left w:val="single" w:sz="6" w:space="12" w:color="D3D3D3"/>
                                        <w:bottom w:val="single" w:sz="6" w:space="6" w:color="D3D3D3"/>
                                        <w:right w:val="single" w:sz="6" w:space="0" w:color="D3D3D3"/>
                                      </w:divBdr>
                                    </w:div>
                                    <w:div w:id="771050972">
                                      <w:marLeft w:val="0"/>
                                      <w:marRight w:val="0"/>
                                      <w:marTop w:val="0"/>
                                      <w:marBottom w:val="0"/>
                                      <w:divBdr>
                                        <w:top w:val="single" w:sz="6" w:space="6" w:color="D3D3D3"/>
                                        <w:left w:val="single" w:sz="6" w:space="12" w:color="D3D3D3"/>
                                        <w:bottom w:val="single" w:sz="6" w:space="6" w:color="D3D3D3"/>
                                        <w:right w:val="single" w:sz="6" w:space="0" w:color="D3D3D3"/>
                                      </w:divBdr>
                                    </w:div>
                                    <w:div w:id="1064714992">
                                      <w:marLeft w:val="0"/>
                                      <w:marRight w:val="0"/>
                                      <w:marTop w:val="0"/>
                                      <w:marBottom w:val="0"/>
                                      <w:divBdr>
                                        <w:top w:val="single" w:sz="6" w:space="6" w:color="D3D3D3"/>
                                        <w:left w:val="single" w:sz="6" w:space="12" w:color="D3D3D3"/>
                                        <w:bottom w:val="single" w:sz="6" w:space="6" w:color="D3D3D3"/>
                                        <w:right w:val="single" w:sz="6" w:space="0" w:color="D3D3D3"/>
                                      </w:divBdr>
                                      <w:divsChild>
                                        <w:div w:id="415133534">
                                          <w:marLeft w:val="0"/>
                                          <w:marRight w:val="0"/>
                                          <w:marTop w:val="0"/>
                                          <w:marBottom w:val="0"/>
                                          <w:divBdr>
                                            <w:top w:val="none" w:sz="0" w:space="0" w:color="auto"/>
                                            <w:left w:val="none" w:sz="0" w:space="0" w:color="auto"/>
                                            <w:bottom w:val="none" w:sz="0" w:space="0" w:color="auto"/>
                                            <w:right w:val="none" w:sz="0" w:space="0" w:color="auto"/>
                                          </w:divBdr>
                                        </w:div>
                                        <w:div w:id="2135057384">
                                          <w:marLeft w:val="0"/>
                                          <w:marRight w:val="0"/>
                                          <w:marTop w:val="0"/>
                                          <w:marBottom w:val="0"/>
                                          <w:divBdr>
                                            <w:top w:val="none" w:sz="0" w:space="0" w:color="auto"/>
                                            <w:left w:val="none" w:sz="0" w:space="0" w:color="auto"/>
                                            <w:bottom w:val="none" w:sz="0" w:space="0" w:color="auto"/>
                                            <w:right w:val="none" w:sz="0" w:space="0" w:color="auto"/>
                                          </w:divBdr>
                                        </w:div>
                                        <w:div w:id="13891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26665">
          <w:marLeft w:val="0"/>
          <w:marRight w:val="0"/>
          <w:marTop w:val="0"/>
          <w:marBottom w:val="0"/>
          <w:divBdr>
            <w:top w:val="none" w:sz="0" w:space="0" w:color="auto"/>
            <w:left w:val="none" w:sz="0" w:space="0" w:color="auto"/>
            <w:bottom w:val="none" w:sz="0" w:space="0" w:color="auto"/>
            <w:right w:val="none" w:sz="0" w:space="0" w:color="auto"/>
          </w:divBdr>
          <w:divsChild>
            <w:div w:id="1383946943">
              <w:marLeft w:val="0"/>
              <w:marRight w:val="0"/>
              <w:marTop w:val="0"/>
              <w:marBottom w:val="0"/>
              <w:divBdr>
                <w:top w:val="none" w:sz="0" w:space="0" w:color="auto"/>
                <w:left w:val="none" w:sz="0" w:space="0" w:color="auto"/>
                <w:bottom w:val="none" w:sz="0" w:space="0" w:color="auto"/>
                <w:right w:val="none" w:sz="0" w:space="0" w:color="auto"/>
              </w:divBdr>
              <w:divsChild>
                <w:div w:id="1713572450">
                  <w:marLeft w:val="0"/>
                  <w:marRight w:val="0"/>
                  <w:marTop w:val="0"/>
                  <w:marBottom w:val="0"/>
                  <w:divBdr>
                    <w:top w:val="none" w:sz="0" w:space="0" w:color="auto"/>
                    <w:left w:val="none" w:sz="0" w:space="0" w:color="auto"/>
                    <w:bottom w:val="none" w:sz="0" w:space="0" w:color="auto"/>
                    <w:right w:val="none" w:sz="0" w:space="0" w:color="auto"/>
                  </w:divBdr>
                  <w:divsChild>
                    <w:div w:id="1490709721">
                      <w:marLeft w:val="0"/>
                      <w:marRight w:val="0"/>
                      <w:marTop w:val="0"/>
                      <w:marBottom w:val="0"/>
                      <w:divBdr>
                        <w:top w:val="none" w:sz="0" w:space="0" w:color="auto"/>
                        <w:left w:val="none" w:sz="0" w:space="0" w:color="auto"/>
                        <w:bottom w:val="none" w:sz="0" w:space="0" w:color="auto"/>
                        <w:right w:val="none" w:sz="0" w:space="0" w:color="auto"/>
                      </w:divBdr>
                      <w:divsChild>
                        <w:div w:id="1763918108">
                          <w:marLeft w:val="0"/>
                          <w:marRight w:val="0"/>
                          <w:marTop w:val="0"/>
                          <w:marBottom w:val="0"/>
                          <w:divBdr>
                            <w:top w:val="none" w:sz="0" w:space="0" w:color="auto"/>
                            <w:left w:val="none" w:sz="0" w:space="0" w:color="auto"/>
                            <w:bottom w:val="none" w:sz="0" w:space="0" w:color="auto"/>
                            <w:right w:val="none" w:sz="0" w:space="0" w:color="auto"/>
                          </w:divBdr>
                          <w:divsChild>
                            <w:div w:id="1993173096">
                              <w:marLeft w:val="0"/>
                              <w:marRight w:val="0"/>
                              <w:marTop w:val="0"/>
                              <w:marBottom w:val="0"/>
                              <w:divBdr>
                                <w:top w:val="none" w:sz="0" w:space="0" w:color="auto"/>
                                <w:left w:val="none" w:sz="0" w:space="0" w:color="auto"/>
                                <w:bottom w:val="none" w:sz="0" w:space="0" w:color="auto"/>
                                <w:right w:val="none" w:sz="0" w:space="0" w:color="auto"/>
                              </w:divBdr>
                            </w:div>
                            <w:div w:id="142087104">
                              <w:marLeft w:val="0"/>
                              <w:marRight w:val="0"/>
                              <w:marTop w:val="0"/>
                              <w:marBottom w:val="0"/>
                              <w:divBdr>
                                <w:top w:val="none" w:sz="0" w:space="0" w:color="auto"/>
                                <w:left w:val="none" w:sz="0" w:space="0" w:color="auto"/>
                                <w:bottom w:val="none" w:sz="0" w:space="0" w:color="auto"/>
                                <w:right w:val="none" w:sz="0" w:space="0" w:color="auto"/>
                              </w:divBdr>
                            </w:div>
                            <w:div w:id="8854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1539">
          <w:blockQuote w:val="1"/>
          <w:marLeft w:val="600"/>
          <w:marRight w:val="0"/>
          <w:marTop w:val="0"/>
          <w:marBottom w:val="0"/>
          <w:divBdr>
            <w:top w:val="none" w:sz="0" w:space="0" w:color="auto"/>
            <w:left w:val="none" w:sz="0" w:space="0" w:color="auto"/>
            <w:bottom w:val="none" w:sz="0" w:space="0" w:color="auto"/>
            <w:right w:val="none" w:sz="0" w:space="0" w:color="auto"/>
          </w:divBdr>
          <w:divsChild>
            <w:div w:id="2052680437">
              <w:marLeft w:val="0"/>
              <w:marRight w:val="0"/>
              <w:marTop w:val="0"/>
              <w:marBottom w:val="0"/>
              <w:divBdr>
                <w:top w:val="none" w:sz="0" w:space="0" w:color="auto"/>
                <w:left w:val="none" w:sz="0" w:space="0" w:color="auto"/>
                <w:bottom w:val="none" w:sz="0" w:space="0" w:color="auto"/>
                <w:right w:val="none" w:sz="0" w:space="0" w:color="auto"/>
              </w:divBdr>
              <w:divsChild>
                <w:div w:id="1131479580">
                  <w:marLeft w:val="0"/>
                  <w:marRight w:val="0"/>
                  <w:marTop w:val="0"/>
                  <w:marBottom w:val="0"/>
                  <w:divBdr>
                    <w:top w:val="none" w:sz="0" w:space="0" w:color="auto"/>
                    <w:left w:val="none" w:sz="0" w:space="0" w:color="auto"/>
                    <w:bottom w:val="none" w:sz="0" w:space="0" w:color="auto"/>
                    <w:right w:val="none" w:sz="0" w:space="0" w:color="auto"/>
                  </w:divBdr>
                  <w:divsChild>
                    <w:div w:id="126512124">
                      <w:marLeft w:val="0"/>
                      <w:marRight w:val="0"/>
                      <w:marTop w:val="0"/>
                      <w:marBottom w:val="0"/>
                      <w:divBdr>
                        <w:top w:val="none" w:sz="0" w:space="0" w:color="auto"/>
                        <w:left w:val="none" w:sz="0" w:space="0" w:color="auto"/>
                        <w:bottom w:val="none" w:sz="0" w:space="0" w:color="auto"/>
                        <w:right w:val="none" w:sz="0" w:space="0" w:color="auto"/>
                      </w:divBdr>
                      <w:divsChild>
                        <w:div w:id="201141338">
                          <w:marLeft w:val="0"/>
                          <w:marRight w:val="0"/>
                          <w:marTop w:val="0"/>
                          <w:marBottom w:val="0"/>
                          <w:divBdr>
                            <w:top w:val="none" w:sz="0" w:space="0" w:color="auto"/>
                            <w:left w:val="none" w:sz="0" w:space="0" w:color="auto"/>
                            <w:bottom w:val="none" w:sz="0" w:space="0" w:color="auto"/>
                            <w:right w:val="none" w:sz="0" w:space="0" w:color="auto"/>
                          </w:divBdr>
                          <w:divsChild>
                            <w:div w:id="803691653">
                              <w:marLeft w:val="0"/>
                              <w:marRight w:val="0"/>
                              <w:marTop w:val="0"/>
                              <w:marBottom w:val="0"/>
                              <w:divBdr>
                                <w:top w:val="none" w:sz="0" w:space="0" w:color="auto"/>
                                <w:left w:val="none" w:sz="0" w:space="0" w:color="auto"/>
                                <w:bottom w:val="none" w:sz="0" w:space="0" w:color="auto"/>
                                <w:right w:val="none" w:sz="0" w:space="0" w:color="auto"/>
                              </w:divBdr>
                              <w:divsChild>
                                <w:div w:id="5434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685">
          <w:blockQuote w:val="1"/>
          <w:marLeft w:val="600"/>
          <w:marRight w:val="0"/>
          <w:marTop w:val="0"/>
          <w:marBottom w:val="0"/>
          <w:divBdr>
            <w:top w:val="none" w:sz="0" w:space="0" w:color="auto"/>
            <w:left w:val="none" w:sz="0" w:space="0" w:color="auto"/>
            <w:bottom w:val="none" w:sz="0" w:space="0" w:color="auto"/>
            <w:right w:val="none" w:sz="0" w:space="0" w:color="auto"/>
          </w:divBdr>
          <w:divsChild>
            <w:div w:id="899244573">
              <w:marLeft w:val="0"/>
              <w:marRight w:val="0"/>
              <w:marTop w:val="0"/>
              <w:marBottom w:val="0"/>
              <w:divBdr>
                <w:top w:val="none" w:sz="0" w:space="0" w:color="auto"/>
                <w:left w:val="none" w:sz="0" w:space="0" w:color="auto"/>
                <w:bottom w:val="none" w:sz="0" w:space="0" w:color="auto"/>
                <w:right w:val="none" w:sz="0" w:space="0" w:color="auto"/>
              </w:divBdr>
              <w:divsChild>
                <w:div w:id="1317418593">
                  <w:marLeft w:val="0"/>
                  <w:marRight w:val="0"/>
                  <w:marTop w:val="0"/>
                  <w:marBottom w:val="0"/>
                  <w:divBdr>
                    <w:top w:val="none" w:sz="0" w:space="0" w:color="auto"/>
                    <w:left w:val="none" w:sz="0" w:space="0" w:color="auto"/>
                    <w:bottom w:val="none" w:sz="0" w:space="0" w:color="auto"/>
                    <w:right w:val="none" w:sz="0" w:space="0" w:color="auto"/>
                  </w:divBdr>
                  <w:divsChild>
                    <w:div w:id="1114210268">
                      <w:marLeft w:val="0"/>
                      <w:marRight w:val="0"/>
                      <w:marTop w:val="0"/>
                      <w:marBottom w:val="0"/>
                      <w:divBdr>
                        <w:top w:val="none" w:sz="0" w:space="0" w:color="auto"/>
                        <w:left w:val="none" w:sz="0" w:space="0" w:color="auto"/>
                        <w:bottom w:val="none" w:sz="0" w:space="0" w:color="auto"/>
                        <w:right w:val="none" w:sz="0" w:space="0" w:color="auto"/>
                      </w:divBdr>
                      <w:divsChild>
                        <w:div w:id="1663266712">
                          <w:marLeft w:val="0"/>
                          <w:marRight w:val="0"/>
                          <w:marTop w:val="0"/>
                          <w:marBottom w:val="0"/>
                          <w:divBdr>
                            <w:top w:val="none" w:sz="0" w:space="0" w:color="auto"/>
                            <w:left w:val="none" w:sz="0" w:space="0" w:color="auto"/>
                            <w:bottom w:val="none" w:sz="0" w:space="0" w:color="auto"/>
                            <w:right w:val="none" w:sz="0" w:space="0" w:color="auto"/>
                          </w:divBdr>
                          <w:divsChild>
                            <w:div w:id="65961805">
                              <w:marLeft w:val="0"/>
                              <w:marRight w:val="0"/>
                              <w:marTop w:val="0"/>
                              <w:marBottom w:val="0"/>
                              <w:divBdr>
                                <w:top w:val="none" w:sz="0" w:space="0" w:color="auto"/>
                                <w:left w:val="none" w:sz="0" w:space="0" w:color="auto"/>
                                <w:bottom w:val="none" w:sz="0" w:space="0" w:color="auto"/>
                                <w:right w:val="none" w:sz="0" w:space="0" w:color="auto"/>
                              </w:divBdr>
                              <w:divsChild>
                                <w:div w:id="55982498">
                                  <w:marLeft w:val="0"/>
                                  <w:marRight w:val="0"/>
                                  <w:marTop w:val="0"/>
                                  <w:marBottom w:val="0"/>
                                  <w:divBdr>
                                    <w:top w:val="none" w:sz="0" w:space="0" w:color="auto"/>
                                    <w:left w:val="none" w:sz="0" w:space="0" w:color="auto"/>
                                    <w:bottom w:val="none" w:sz="0" w:space="0" w:color="auto"/>
                                    <w:right w:val="none" w:sz="0" w:space="0" w:color="auto"/>
                                  </w:divBdr>
                                  <w:divsChild>
                                    <w:div w:id="875578503">
                                      <w:marLeft w:val="0"/>
                                      <w:marRight w:val="0"/>
                                      <w:marTop w:val="0"/>
                                      <w:marBottom w:val="0"/>
                                      <w:divBdr>
                                        <w:top w:val="single" w:sz="6" w:space="6" w:color="D3D3D3"/>
                                        <w:left w:val="single" w:sz="6" w:space="12" w:color="D3D3D3"/>
                                        <w:bottom w:val="single" w:sz="6" w:space="6" w:color="D3D3D3"/>
                                        <w:right w:val="single" w:sz="6" w:space="0" w:color="D3D3D3"/>
                                      </w:divBdr>
                                    </w:div>
                                    <w:div w:id="204073950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 w:id="1494417437">
          <w:marLeft w:val="0"/>
          <w:marRight w:val="0"/>
          <w:marTop w:val="0"/>
          <w:marBottom w:val="0"/>
          <w:divBdr>
            <w:top w:val="none" w:sz="0" w:space="0" w:color="auto"/>
            <w:left w:val="none" w:sz="0" w:space="0" w:color="auto"/>
            <w:bottom w:val="none" w:sz="0" w:space="0" w:color="auto"/>
            <w:right w:val="none" w:sz="0" w:space="0" w:color="auto"/>
          </w:divBdr>
          <w:divsChild>
            <w:div w:id="1194536822">
              <w:marLeft w:val="0"/>
              <w:marRight w:val="0"/>
              <w:marTop w:val="0"/>
              <w:marBottom w:val="0"/>
              <w:divBdr>
                <w:top w:val="none" w:sz="0" w:space="0" w:color="auto"/>
                <w:left w:val="none" w:sz="0" w:space="0" w:color="auto"/>
                <w:bottom w:val="none" w:sz="0" w:space="0" w:color="auto"/>
                <w:right w:val="none" w:sz="0" w:space="0" w:color="auto"/>
              </w:divBdr>
              <w:divsChild>
                <w:div w:id="406614776">
                  <w:marLeft w:val="0"/>
                  <w:marRight w:val="0"/>
                  <w:marTop w:val="0"/>
                  <w:marBottom w:val="0"/>
                  <w:divBdr>
                    <w:top w:val="none" w:sz="0" w:space="0" w:color="auto"/>
                    <w:left w:val="none" w:sz="0" w:space="0" w:color="auto"/>
                    <w:bottom w:val="none" w:sz="0" w:space="0" w:color="auto"/>
                    <w:right w:val="none" w:sz="0" w:space="0" w:color="auto"/>
                  </w:divBdr>
                  <w:divsChild>
                    <w:div w:id="891768658">
                      <w:marLeft w:val="0"/>
                      <w:marRight w:val="0"/>
                      <w:marTop w:val="0"/>
                      <w:marBottom w:val="0"/>
                      <w:divBdr>
                        <w:top w:val="none" w:sz="0" w:space="0" w:color="auto"/>
                        <w:left w:val="none" w:sz="0" w:space="0" w:color="auto"/>
                        <w:bottom w:val="none" w:sz="0" w:space="0" w:color="auto"/>
                        <w:right w:val="none" w:sz="0" w:space="0" w:color="auto"/>
                      </w:divBdr>
                      <w:divsChild>
                        <w:div w:id="1567453473">
                          <w:marLeft w:val="0"/>
                          <w:marRight w:val="0"/>
                          <w:marTop w:val="0"/>
                          <w:marBottom w:val="0"/>
                          <w:divBdr>
                            <w:top w:val="none" w:sz="0" w:space="0" w:color="auto"/>
                            <w:left w:val="none" w:sz="0" w:space="0" w:color="auto"/>
                            <w:bottom w:val="none" w:sz="0" w:space="0" w:color="auto"/>
                            <w:right w:val="none" w:sz="0" w:space="0" w:color="auto"/>
                          </w:divBdr>
                          <w:divsChild>
                            <w:div w:id="905989966">
                              <w:marLeft w:val="0"/>
                              <w:marRight w:val="0"/>
                              <w:marTop w:val="0"/>
                              <w:marBottom w:val="0"/>
                              <w:divBdr>
                                <w:top w:val="none" w:sz="0" w:space="0" w:color="auto"/>
                                <w:left w:val="none" w:sz="0" w:space="0" w:color="auto"/>
                                <w:bottom w:val="none" w:sz="0" w:space="0" w:color="auto"/>
                                <w:right w:val="none" w:sz="0" w:space="0" w:color="auto"/>
                              </w:divBdr>
                            </w:div>
                            <w:div w:id="154610848">
                              <w:marLeft w:val="0"/>
                              <w:marRight w:val="0"/>
                              <w:marTop w:val="0"/>
                              <w:marBottom w:val="0"/>
                              <w:divBdr>
                                <w:top w:val="none" w:sz="0" w:space="0" w:color="auto"/>
                                <w:left w:val="none" w:sz="0" w:space="0" w:color="auto"/>
                                <w:bottom w:val="none" w:sz="0" w:space="0" w:color="auto"/>
                                <w:right w:val="none" w:sz="0" w:space="0" w:color="auto"/>
                              </w:divBdr>
                            </w:div>
                            <w:div w:id="2031639966">
                              <w:marLeft w:val="0"/>
                              <w:marRight w:val="0"/>
                              <w:marTop w:val="0"/>
                              <w:marBottom w:val="0"/>
                              <w:divBdr>
                                <w:top w:val="none" w:sz="0" w:space="0" w:color="auto"/>
                                <w:left w:val="none" w:sz="0" w:space="0" w:color="auto"/>
                                <w:bottom w:val="none" w:sz="0" w:space="0" w:color="auto"/>
                                <w:right w:val="none" w:sz="0" w:space="0" w:color="auto"/>
                              </w:divBdr>
                            </w:div>
                            <w:div w:id="692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17209">
          <w:blockQuote w:val="1"/>
          <w:marLeft w:val="600"/>
          <w:marRight w:val="0"/>
          <w:marTop w:val="0"/>
          <w:marBottom w:val="0"/>
          <w:divBdr>
            <w:top w:val="none" w:sz="0" w:space="0" w:color="auto"/>
            <w:left w:val="none" w:sz="0" w:space="0" w:color="auto"/>
            <w:bottom w:val="none" w:sz="0" w:space="0" w:color="auto"/>
            <w:right w:val="none" w:sz="0" w:space="0" w:color="auto"/>
          </w:divBdr>
          <w:divsChild>
            <w:div w:id="1168599553">
              <w:marLeft w:val="0"/>
              <w:marRight w:val="0"/>
              <w:marTop w:val="0"/>
              <w:marBottom w:val="0"/>
              <w:divBdr>
                <w:top w:val="none" w:sz="0" w:space="0" w:color="auto"/>
                <w:left w:val="none" w:sz="0" w:space="0" w:color="auto"/>
                <w:bottom w:val="none" w:sz="0" w:space="0" w:color="auto"/>
                <w:right w:val="none" w:sz="0" w:space="0" w:color="auto"/>
              </w:divBdr>
              <w:divsChild>
                <w:div w:id="538009055">
                  <w:marLeft w:val="0"/>
                  <w:marRight w:val="0"/>
                  <w:marTop w:val="0"/>
                  <w:marBottom w:val="0"/>
                  <w:divBdr>
                    <w:top w:val="none" w:sz="0" w:space="0" w:color="auto"/>
                    <w:left w:val="none" w:sz="0" w:space="0" w:color="auto"/>
                    <w:bottom w:val="none" w:sz="0" w:space="0" w:color="auto"/>
                    <w:right w:val="none" w:sz="0" w:space="0" w:color="auto"/>
                  </w:divBdr>
                  <w:divsChild>
                    <w:div w:id="1252547548">
                      <w:marLeft w:val="0"/>
                      <w:marRight w:val="0"/>
                      <w:marTop w:val="0"/>
                      <w:marBottom w:val="0"/>
                      <w:divBdr>
                        <w:top w:val="none" w:sz="0" w:space="0" w:color="auto"/>
                        <w:left w:val="none" w:sz="0" w:space="0" w:color="auto"/>
                        <w:bottom w:val="none" w:sz="0" w:space="0" w:color="auto"/>
                        <w:right w:val="none" w:sz="0" w:space="0" w:color="auto"/>
                      </w:divBdr>
                      <w:divsChild>
                        <w:div w:id="1698431999">
                          <w:marLeft w:val="0"/>
                          <w:marRight w:val="0"/>
                          <w:marTop w:val="0"/>
                          <w:marBottom w:val="0"/>
                          <w:divBdr>
                            <w:top w:val="none" w:sz="0" w:space="0" w:color="auto"/>
                            <w:left w:val="none" w:sz="0" w:space="0" w:color="auto"/>
                            <w:bottom w:val="none" w:sz="0" w:space="0" w:color="auto"/>
                            <w:right w:val="none" w:sz="0" w:space="0" w:color="auto"/>
                          </w:divBdr>
                          <w:divsChild>
                            <w:div w:id="1326205106">
                              <w:marLeft w:val="0"/>
                              <w:marRight w:val="0"/>
                              <w:marTop w:val="0"/>
                              <w:marBottom w:val="0"/>
                              <w:divBdr>
                                <w:top w:val="none" w:sz="0" w:space="0" w:color="auto"/>
                                <w:left w:val="none" w:sz="0" w:space="0" w:color="auto"/>
                                <w:bottom w:val="none" w:sz="0" w:space="0" w:color="auto"/>
                                <w:right w:val="none" w:sz="0" w:space="0" w:color="auto"/>
                              </w:divBdr>
                              <w:divsChild>
                                <w:div w:id="17045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43008">
          <w:blockQuote w:val="1"/>
          <w:marLeft w:val="600"/>
          <w:marRight w:val="0"/>
          <w:marTop w:val="0"/>
          <w:marBottom w:val="0"/>
          <w:divBdr>
            <w:top w:val="none" w:sz="0" w:space="0" w:color="auto"/>
            <w:left w:val="none" w:sz="0" w:space="0" w:color="auto"/>
            <w:bottom w:val="none" w:sz="0" w:space="0" w:color="auto"/>
            <w:right w:val="none" w:sz="0" w:space="0" w:color="auto"/>
          </w:divBdr>
          <w:divsChild>
            <w:div w:id="433285862">
              <w:marLeft w:val="0"/>
              <w:marRight w:val="0"/>
              <w:marTop w:val="0"/>
              <w:marBottom w:val="0"/>
              <w:divBdr>
                <w:top w:val="none" w:sz="0" w:space="0" w:color="auto"/>
                <w:left w:val="none" w:sz="0" w:space="0" w:color="auto"/>
                <w:bottom w:val="none" w:sz="0" w:space="0" w:color="auto"/>
                <w:right w:val="none" w:sz="0" w:space="0" w:color="auto"/>
              </w:divBdr>
              <w:divsChild>
                <w:div w:id="775711659">
                  <w:marLeft w:val="0"/>
                  <w:marRight w:val="0"/>
                  <w:marTop w:val="0"/>
                  <w:marBottom w:val="0"/>
                  <w:divBdr>
                    <w:top w:val="none" w:sz="0" w:space="0" w:color="auto"/>
                    <w:left w:val="none" w:sz="0" w:space="0" w:color="auto"/>
                    <w:bottom w:val="none" w:sz="0" w:space="0" w:color="auto"/>
                    <w:right w:val="none" w:sz="0" w:space="0" w:color="auto"/>
                  </w:divBdr>
                  <w:divsChild>
                    <w:div w:id="467431369">
                      <w:marLeft w:val="0"/>
                      <w:marRight w:val="0"/>
                      <w:marTop w:val="0"/>
                      <w:marBottom w:val="0"/>
                      <w:divBdr>
                        <w:top w:val="none" w:sz="0" w:space="0" w:color="auto"/>
                        <w:left w:val="none" w:sz="0" w:space="0" w:color="auto"/>
                        <w:bottom w:val="none" w:sz="0" w:space="0" w:color="auto"/>
                        <w:right w:val="none" w:sz="0" w:space="0" w:color="auto"/>
                      </w:divBdr>
                      <w:divsChild>
                        <w:div w:id="282813271">
                          <w:marLeft w:val="0"/>
                          <w:marRight w:val="0"/>
                          <w:marTop w:val="0"/>
                          <w:marBottom w:val="0"/>
                          <w:divBdr>
                            <w:top w:val="none" w:sz="0" w:space="0" w:color="auto"/>
                            <w:left w:val="none" w:sz="0" w:space="0" w:color="auto"/>
                            <w:bottom w:val="none" w:sz="0" w:space="0" w:color="auto"/>
                            <w:right w:val="none" w:sz="0" w:space="0" w:color="auto"/>
                          </w:divBdr>
                          <w:divsChild>
                            <w:div w:id="55904273">
                              <w:marLeft w:val="0"/>
                              <w:marRight w:val="0"/>
                              <w:marTop w:val="0"/>
                              <w:marBottom w:val="0"/>
                              <w:divBdr>
                                <w:top w:val="none" w:sz="0" w:space="0" w:color="auto"/>
                                <w:left w:val="none" w:sz="0" w:space="0" w:color="auto"/>
                                <w:bottom w:val="none" w:sz="0" w:space="0" w:color="auto"/>
                                <w:right w:val="none" w:sz="0" w:space="0" w:color="auto"/>
                              </w:divBdr>
                              <w:divsChild>
                                <w:div w:id="726033362">
                                  <w:marLeft w:val="0"/>
                                  <w:marRight w:val="0"/>
                                  <w:marTop w:val="0"/>
                                  <w:marBottom w:val="0"/>
                                  <w:divBdr>
                                    <w:top w:val="none" w:sz="0" w:space="0" w:color="auto"/>
                                    <w:left w:val="none" w:sz="0" w:space="0" w:color="auto"/>
                                    <w:bottom w:val="none" w:sz="0" w:space="0" w:color="auto"/>
                                    <w:right w:val="none" w:sz="0" w:space="0" w:color="auto"/>
                                  </w:divBdr>
                                  <w:divsChild>
                                    <w:div w:id="516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741628">
          <w:marLeft w:val="0"/>
          <w:marRight w:val="0"/>
          <w:marTop w:val="0"/>
          <w:marBottom w:val="0"/>
          <w:divBdr>
            <w:top w:val="none" w:sz="0" w:space="0" w:color="auto"/>
            <w:left w:val="none" w:sz="0" w:space="0" w:color="auto"/>
            <w:bottom w:val="none" w:sz="0" w:space="0" w:color="auto"/>
            <w:right w:val="none" w:sz="0" w:space="0" w:color="auto"/>
          </w:divBdr>
          <w:divsChild>
            <w:div w:id="1213467563">
              <w:marLeft w:val="0"/>
              <w:marRight w:val="0"/>
              <w:marTop w:val="0"/>
              <w:marBottom w:val="0"/>
              <w:divBdr>
                <w:top w:val="none" w:sz="0" w:space="0" w:color="auto"/>
                <w:left w:val="none" w:sz="0" w:space="0" w:color="auto"/>
                <w:bottom w:val="none" w:sz="0" w:space="0" w:color="auto"/>
                <w:right w:val="none" w:sz="0" w:space="0" w:color="auto"/>
              </w:divBdr>
              <w:divsChild>
                <w:div w:id="1639457356">
                  <w:marLeft w:val="0"/>
                  <w:marRight w:val="0"/>
                  <w:marTop w:val="0"/>
                  <w:marBottom w:val="0"/>
                  <w:divBdr>
                    <w:top w:val="none" w:sz="0" w:space="0" w:color="auto"/>
                    <w:left w:val="none" w:sz="0" w:space="0" w:color="auto"/>
                    <w:bottom w:val="none" w:sz="0" w:space="0" w:color="auto"/>
                    <w:right w:val="none" w:sz="0" w:space="0" w:color="auto"/>
                  </w:divBdr>
                  <w:divsChild>
                    <w:div w:id="1332101280">
                      <w:marLeft w:val="0"/>
                      <w:marRight w:val="0"/>
                      <w:marTop w:val="0"/>
                      <w:marBottom w:val="0"/>
                      <w:divBdr>
                        <w:top w:val="none" w:sz="0" w:space="0" w:color="auto"/>
                        <w:left w:val="none" w:sz="0" w:space="0" w:color="auto"/>
                        <w:bottom w:val="none" w:sz="0" w:space="0" w:color="auto"/>
                        <w:right w:val="none" w:sz="0" w:space="0" w:color="auto"/>
                      </w:divBdr>
                      <w:divsChild>
                        <w:div w:id="1246067733">
                          <w:marLeft w:val="0"/>
                          <w:marRight w:val="0"/>
                          <w:marTop w:val="0"/>
                          <w:marBottom w:val="0"/>
                          <w:divBdr>
                            <w:top w:val="none" w:sz="0" w:space="0" w:color="auto"/>
                            <w:left w:val="none" w:sz="0" w:space="0" w:color="auto"/>
                            <w:bottom w:val="none" w:sz="0" w:space="0" w:color="auto"/>
                            <w:right w:val="none" w:sz="0" w:space="0" w:color="auto"/>
                          </w:divBdr>
                          <w:divsChild>
                            <w:div w:id="332026143">
                              <w:marLeft w:val="0"/>
                              <w:marRight w:val="0"/>
                              <w:marTop w:val="0"/>
                              <w:marBottom w:val="0"/>
                              <w:divBdr>
                                <w:top w:val="none" w:sz="0" w:space="0" w:color="auto"/>
                                <w:left w:val="none" w:sz="0" w:space="0" w:color="auto"/>
                                <w:bottom w:val="none" w:sz="0" w:space="0" w:color="auto"/>
                                <w:right w:val="none" w:sz="0" w:space="0" w:color="auto"/>
                              </w:divBdr>
                            </w:div>
                            <w:div w:id="627513409">
                              <w:marLeft w:val="0"/>
                              <w:marRight w:val="0"/>
                              <w:marTop w:val="0"/>
                              <w:marBottom w:val="0"/>
                              <w:divBdr>
                                <w:top w:val="none" w:sz="0" w:space="0" w:color="auto"/>
                                <w:left w:val="none" w:sz="0" w:space="0" w:color="auto"/>
                                <w:bottom w:val="none" w:sz="0" w:space="0" w:color="auto"/>
                                <w:right w:val="none" w:sz="0" w:space="0" w:color="auto"/>
                              </w:divBdr>
                            </w:div>
                            <w:div w:id="1997957908">
                              <w:marLeft w:val="0"/>
                              <w:marRight w:val="0"/>
                              <w:marTop w:val="0"/>
                              <w:marBottom w:val="0"/>
                              <w:divBdr>
                                <w:top w:val="none" w:sz="0" w:space="0" w:color="auto"/>
                                <w:left w:val="none" w:sz="0" w:space="0" w:color="auto"/>
                                <w:bottom w:val="none" w:sz="0" w:space="0" w:color="auto"/>
                                <w:right w:val="none" w:sz="0" w:space="0" w:color="auto"/>
                              </w:divBdr>
                            </w:div>
                            <w:div w:id="382876566">
                              <w:marLeft w:val="0"/>
                              <w:marRight w:val="0"/>
                              <w:marTop w:val="0"/>
                              <w:marBottom w:val="0"/>
                              <w:divBdr>
                                <w:top w:val="none" w:sz="0" w:space="0" w:color="auto"/>
                                <w:left w:val="none" w:sz="0" w:space="0" w:color="auto"/>
                                <w:bottom w:val="none" w:sz="0" w:space="0" w:color="auto"/>
                                <w:right w:val="none" w:sz="0" w:space="0" w:color="auto"/>
                              </w:divBdr>
                            </w:div>
                            <w:div w:id="1914660315">
                              <w:marLeft w:val="0"/>
                              <w:marRight w:val="0"/>
                              <w:marTop w:val="0"/>
                              <w:marBottom w:val="0"/>
                              <w:divBdr>
                                <w:top w:val="none" w:sz="0" w:space="0" w:color="auto"/>
                                <w:left w:val="none" w:sz="0" w:space="0" w:color="auto"/>
                                <w:bottom w:val="none" w:sz="0" w:space="0" w:color="auto"/>
                                <w:right w:val="none" w:sz="0" w:space="0" w:color="auto"/>
                              </w:divBdr>
                            </w:div>
                            <w:div w:id="562984507">
                              <w:marLeft w:val="0"/>
                              <w:marRight w:val="0"/>
                              <w:marTop w:val="0"/>
                              <w:marBottom w:val="0"/>
                              <w:divBdr>
                                <w:top w:val="none" w:sz="0" w:space="0" w:color="auto"/>
                                <w:left w:val="none" w:sz="0" w:space="0" w:color="auto"/>
                                <w:bottom w:val="none" w:sz="0" w:space="0" w:color="auto"/>
                                <w:right w:val="none" w:sz="0" w:space="0" w:color="auto"/>
                              </w:divBdr>
                            </w:div>
                            <w:div w:id="1569730973">
                              <w:marLeft w:val="0"/>
                              <w:marRight w:val="0"/>
                              <w:marTop w:val="0"/>
                              <w:marBottom w:val="0"/>
                              <w:divBdr>
                                <w:top w:val="none" w:sz="0" w:space="0" w:color="auto"/>
                                <w:left w:val="none" w:sz="0" w:space="0" w:color="auto"/>
                                <w:bottom w:val="none" w:sz="0" w:space="0" w:color="auto"/>
                                <w:right w:val="none" w:sz="0" w:space="0" w:color="auto"/>
                              </w:divBdr>
                            </w:div>
                            <w:div w:id="1963459832">
                              <w:marLeft w:val="0"/>
                              <w:marRight w:val="0"/>
                              <w:marTop w:val="0"/>
                              <w:marBottom w:val="0"/>
                              <w:divBdr>
                                <w:top w:val="none" w:sz="0" w:space="0" w:color="auto"/>
                                <w:left w:val="none" w:sz="0" w:space="0" w:color="auto"/>
                                <w:bottom w:val="none" w:sz="0" w:space="0" w:color="auto"/>
                                <w:right w:val="none" w:sz="0" w:space="0" w:color="auto"/>
                              </w:divBdr>
                            </w:div>
                            <w:div w:id="375010820">
                              <w:marLeft w:val="0"/>
                              <w:marRight w:val="0"/>
                              <w:marTop w:val="0"/>
                              <w:marBottom w:val="0"/>
                              <w:divBdr>
                                <w:top w:val="none" w:sz="0" w:space="0" w:color="auto"/>
                                <w:left w:val="none" w:sz="0" w:space="0" w:color="auto"/>
                                <w:bottom w:val="none" w:sz="0" w:space="0" w:color="auto"/>
                                <w:right w:val="none" w:sz="0" w:space="0" w:color="auto"/>
                              </w:divBdr>
                            </w:div>
                            <w:div w:id="1449351633">
                              <w:marLeft w:val="0"/>
                              <w:marRight w:val="0"/>
                              <w:marTop w:val="0"/>
                              <w:marBottom w:val="0"/>
                              <w:divBdr>
                                <w:top w:val="none" w:sz="0" w:space="0" w:color="auto"/>
                                <w:left w:val="none" w:sz="0" w:space="0" w:color="auto"/>
                                <w:bottom w:val="none" w:sz="0" w:space="0" w:color="auto"/>
                                <w:right w:val="none" w:sz="0" w:space="0" w:color="auto"/>
                              </w:divBdr>
                            </w:div>
                            <w:div w:id="1298533580">
                              <w:marLeft w:val="0"/>
                              <w:marRight w:val="0"/>
                              <w:marTop w:val="0"/>
                              <w:marBottom w:val="0"/>
                              <w:divBdr>
                                <w:top w:val="none" w:sz="0" w:space="0" w:color="auto"/>
                                <w:left w:val="none" w:sz="0" w:space="0" w:color="auto"/>
                                <w:bottom w:val="none" w:sz="0" w:space="0" w:color="auto"/>
                                <w:right w:val="none" w:sz="0" w:space="0" w:color="auto"/>
                              </w:divBdr>
                            </w:div>
                            <w:div w:id="142822672">
                              <w:marLeft w:val="0"/>
                              <w:marRight w:val="0"/>
                              <w:marTop w:val="0"/>
                              <w:marBottom w:val="0"/>
                              <w:divBdr>
                                <w:top w:val="none" w:sz="0" w:space="0" w:color="auto"/>
                                <w:left w:val="none" w:sz="0" w:space="0" w:color="auto"/>
                                <w:bottom w:val="none" w:sz="0" w:space="0" w:color="auto"/>
                                <w:right w:val="none" w:sz="0" w:space="0" w:color="auto"/>
                              </w:divBdr>
                              <w:divsChild>
                                <w:div w:id="153299511">
                                  <w:marLeft w:val="0"/>
                                  <w:marRight w:val="0"/>
                                  <w:marTop w:val="0"/>
                                  <w:marBottom w:val="0"/>
                                  <w:divBdr>
                                    <w:top w:val="none" w:sz="0" w:space="0" w:color="auto"/>
                                    <w:left w:val="none" w:sz="0" w:space="0" w:color="auto"/>
                                    <w:bottom w:val="none" w:sz="0" w:space="0" w:color="auto"/>
                                    <w:right w:val="none" w:sz="0" w:space="0" w:color="auto"/>
                                  </w:divBdr>
                                  <w:divsChild>
                                    <w:div w:id="1391688439">
                                      <w:marLeft w:val="0"/>
                                      <w:marRight w:val="0"/>
                                      <w:marTop w:val="0"/>
                                      <w:marBottom w:val="0"/>
                                      <w:divBdr>
                                        <w:top w:val="none" w:sz="0" w:space="0" w:color="auto"/>
                                        <w:left w:val="none" w:sz="0" w:space="0" w:color="auto"/>
                                        <w:bottom w:val="none" w:sz="0" w:space="0" w:color="auto"/>
                                        <w:right w:val="none" w:sz="0" w:space="0" w:color="auto"/>
                                      </w:divBdr>
                                      <w:divsChild>
                                        <w:div w:id="2074350362">
                                          <w:marLeft w:val="0"/>
                                          <w:marRight w:val="0"/>
                                          <w:marTop w:val="0"/>
                                          <w:marBottom w:val="0"/>
                                          <w:divBdr>
                                            <w:top w:val="none" w:sz="0" w:space="0" w:color="auto"/>
                                            <w:left w:val="none" w:sz="0" w:space="0" w:color="auto"/>
                                            <w:bottom w:val="none" w:sz="0" w:space="0" w:color="auto"/>
                                            <w:right w:val="none" w:sz="0" w:space="0" w:color="auto"/>
                                          </w:divBdr>
                                          <w:divsChild>
                                            <w:div w:id="440497677">
                                              <w:marLeft w:val="0"/>
                                              <w:marRight w:val="0"/>
                                              <w:marTop w:val="0"/>
                                              <w:marBottom w:val="0"/>
                                              <w:divBdr>
                                                <w:top w:val="none" w:sz="0" w:space="0" w:color="auto"/>
                                                <w:left w:val="none" w:sz="0" w:space="0" w:color="auto"/>
                                                <w:bottom w:val="none" w:sz="0" w:space="0" w:color="auto"/>
                                                <w:right w:val="none" w:sz="0" w:space="0" w:color="auto"/>
                                              </w:divBdr>
                                              <w:divsChild>
                                                <w:div w:id="20803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328164">
                              <w:marLeft w:val="0"/>
                              <w:marRight w:val="0"/>
                              <w:marTop w:val="0"/>
                              <w:marBottom w:val="0"/>
                              <w:divBdr>
                                <w:top w:val="none" w:sz="0" w:space="0" w:color="auto"/>
                                <w:left w:val="none" w:sz="0" w:space="0" w:color="auto"/>
                                <w:bottom w:val="none" w:sz="0" w:space="0" w:color="auto"/>
                                <w:right w:val="none" w:sz="0" w:space="0" w:color="auto"/>
                              </w:divBdr>
                            </w:div>
                            <w:div w:id="1934388232">
                              <w:marLeft w:val="0"/>
                              <w:marRight w:val="0"/>
                              <w:marTop w:val="0"/>
                              <w:marBottom w:val="0"/>
                              <w:divBdr>
                                <w:top w:val="none" w:sz="0" w:space="0" w:color="auto"/>
                                <w:left w:val="none" w:sz="0" w:space="0" w:color="auto"/>
                                <w:bottom w:val="none" w:sz="0" w:space="0" w:color="auto"/>
                                <w:right w:val="none" w:sz="0" w:space="0" w:color="auto"/>
                              </w:divBdr>
                            </w:div>
                            <w:div w:id="2574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469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69616489">
              <w:marLeft w:val="0"/>
              <w:marRight w:val="0"/>
              <w:marTop w:val="0"/>
              <w:marBottom w:val="0"/>
              <w:divBdr>
                <w:top w:val="none" w:sz="0" w:space="0" w:color="auto"/>
                <w:left w:val="none" w:sz="0" w:space="0" w:color="auto"/>
                <w:bottom w:val="none" w:sz="0" w:space="0" w:color="auto"/>
                <w:right w:val="none" w:sz="0" w:space="0" w:color="auto"/>
              </w:divBdr>
              <w:divsChild>
                <w:div w:id="863245319">
                  <w:marLeft w:val="0"/>
                  <w:marRight w:val="0"/>
                  <w:marTop w:val="0"/>
                  <w:marBottom w:val="0"/>
                  <w:divBdr>
                    <w:top w:val="none" w:sz="0" w:space="0" w:color="auto"/>
                    <w:left w:val="none" w:sz="0" w:space="0" w:color="auto"/>
                    <w:bottom w:val="none" w:sz="0" w:space="0" w:color="auto"/>
                    <w:right w:val="none" w:sz="0" w:space="0" w:color="auto"/>
                  </w:divBdr>
                  <w:divsChild>
                    <w:div w:id="16542402">
                      <w:marLeft w:val="0"/>
                      <w:marRight w:val="0"/>
                      <w:marTop w:val="0"/>
                      <w:marBottom w:val="0"/>
                      <w:divBdr>
                        <w:top w:val="none" w:sz="0" w:space="0" w:color="auto"/>
                        <w:left w:val="none" w:sz="0" w:space="0" w:color="auto"/>
                        <w:bottom w:val="none" w:sz="0" w:space="0" w:color="auto"/>
                        <w:right w:val="none" w:sz="0" w:space="0" w:color="auto"/>
                      </w:divBdr>
                      <w:divsChild>
                        <w:div w:id="697269640">
                          <w:marLeft w:val="0"/>
                          <w:marRight w:val="0"/>
                          <w:marTop w:val="0"/>
                          <w:marBottom w:val="0"/>
                          <w:divBdr>
                            <w:top w:val="none" w:sz="0" w:space="0" w:color="auto"/>
                            <w:left w:val="none" w:sz="0" w:space="0" w:color="auto"/>
                            <w:bottom w:val="none" w:sz="0" w:space="0" w:color="auto"/>
                            <w:right w:val="none" w:sz="0" w:space="0" w:color="auto"/>
                          </w:divBdr>
                          <w:divsChild>
                            <w:div w:id="336034972">
                              <w:marLeft w:val="0"/>
                              <w:marRight w:val="0"/>
                              <w:marTop w:val="0"/>
                              <w:marBottom w:val="0"/>
                              <w:divBdr>
                                <w:top w:val="none" w:sz="0" w:space="0" w:color="auto"/>
                                <w:left w:val="none" w:sz="0" w:space="0" w:color="auto"/>
                                <w:bottom w:val="none" w:sz="0" w:space="0" w:color="auto"/>
                                <w:right w:val="none" w:sz="0" w:space="0" w:color="auto"/>
                              </w:divBdr>
                              <w:divsChild>
                                <w:div w:id="600381622">
                                  <w:marLeft w:val="0"/>
                                  <w:marRight w:val="0"/>
                                  <w:marTop w:val="0"/>
                                  <w:marBottom w:val="0"/>
                                  <w:divBdr>
                                    <w:top w:val="none" w:sz="0" w:space="0" w:color="auto"/>
                                    <w:left w:val="none" w:sz="0" w:space="0" w:color="auto"/>
                                    <w:bottom w:val="none" w:sz="0" w:space="0" w:color="auto"/>
                                    <w:right w:val="none" w:sz="0" w:space="0" w:color="auto"/>
                                  </w:divBdr>
                                  <w:divsChild>
                                    <w:div w:id="18442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75902">
          <w:blockQuote w:val="1"/>
          <w:marLeft w:val="600"/>
          <w:marRight w:val="0"/>
          <w:marTop w:val="0"/>
          <w:marBottom w:val="0"/>
          <w:divBdr>
            <w:top w:val="none" w:sz="0" w:space="0" w:color="auto"/>
            <w:left w:val="none" w:sz="0" w:space="0" w:color="auto"/>
            <w:bottom w:val="none" w:sz="0" w:space="0" w:color="auto"/>
            <w:right w:val="none" w:sz="0" w:space="0" w:color="auto"/>
          </w:divBdr>
          <w:divsChild>
            <w:div w:id="1910842095">
              <w:marLeft w:val="0"/>
              <w:marRight w:val="0"/>
              <w:marTop w:val="0"/>
              <w:marBottom w:val="0"/>
              <w:divBdr>
                <w:top w:val="none" w:sz="0" w:space="0" w:color="auto"/>
                <w:left w:val="none" w:sz="0" w:space="0" w:color="auto"/>
                <w:bottom w:val="none" w:sz="0" w:space="0" w:color="auto"/>
                <w:right w:val="none" w:sz="0" w:space="0" w:color="auto"/>
              </w:divBdr>
              <w:divsChild>
                <w:div w:id="528687309">
                  <w:marLeft w:val="0"/>
                  <w:marRight w:val="0"/>
                  <w:marTop w:val="0"/>
                  <w:marBottom w:val="0"/>
                  <w:divBdr>
                    <w:top w:val="none" w:sz="0" w:space="0" w:color="auto"/>
                    <w:left w:val="none" w:sz="0" w:space="0" w:color="auto"/>
                    <w:bottom w:val="none" w:sz="0" w:space="0" w:color="auto"/>
                    <w:right w:val="none" w:sz="0" w:space="0" w:color="auto"/>
                  </w:divBdr>
                  <w:divsChild>
                    <w:div w:id="456531687">
                      <w:marLeft w:val="0"/>
                      <w:marRight w:val="0"/>
                      <w:marTop w:val="0"/>
                      <w:marBottom w:val="0"/>
                      <w:divBdr>
                        <w:top w:val="none" w:sz="0" w:space="0" w:color="auto"/>
                        <w:left w:val="none" w:sz="0" w:space="0" w:color="auto"/>
                        <w:bottom w:val="none" w:sz="0" w:space="0" w:color="auto"/>
                        <w:right w:val="none" w:sz="0" w:space="0" w:color="auto"/>
                      </w:divBdr>
                      <w:divsChild>
                        <w:div w:id="2050374811">
                          <w:marLeft w:val="0"/>
                          <w:marRight w:val="0"/>
                          <w:marTop w:val="0"/>
                          <w:marBottom w:val="0"/>
                          <w:divBdr>
                            <w:top w:val="none" w:sz="0" w:space="0" w:color="auto"/>
                            <w:left w:val="none" w:sz="0" w:space="0" w:color="auto"/>
                            <w:bottom w:val="none" w:sz="0" w:space="0" w:color="auto"/>
                            <w:right w:val="none" w:sz="0" w:space="0" w:color="auto"/>
                          </w:divBdr>
                          <w:divsChild>
                            <w:div w:id="1795365015">
                              <w:marLeft w:val="0"/>
                              <w:marRight w:val="0"/>
                              <w:marTop w:val="0"/>
                              <w:marBottom w:val="0"/>
                              <w:divBdr>
                                <w:top w:val="none" w:sz="0" w:space="0" w:color="auto"/>
                                <w:left w:val="none" w:sz="0" w:space="0" w:color="auto"/>
                                <w:bottom w:val="none" w:sz="0" w:space="0" w:color="auto"/>
                                <w:right w:val="none" w:sz="0" w:space="0" w:color="auto"/>
                              </w:divBdr>
                              <w:divsChild>
                                <w:div w:id="1320960788">
                                  <w:marLeft w:val="0"/>
                                  <w:marRight w:val="0"/>
                                  <w:marTop w:val="0"/>
                                  <w:marBottom w:val="0"/>
                                  <w:divBdr>
                                    <w:top w:val="none" w:sz="0" w:space="0" w:color="auto"/>
                                    <w:left w:val="none" w:sz="0" w:space="0" w:color="auto"/>
                                    <w:bottom w:val="none" w:sz="0" w:space="0" w:color="auto"/>
                                    <w:right w:val="none" w:sz="0" w:space="0" w:color="auto"/>
                                  </w:divBdr>
                                  <w:divsChild>
                                    <w:div w:id="1912612699">
                                      <w:marLeft w:val="0"/>
                                      <w:marRight w:val="0"/>
                                      <w:marTop w:val="0"/>
                                      <w:marBottom w:val="0"/>
                                      <w:divBdr>
                                        <w:top w:val="none" w:sz="0" w:space="0" w:color="auto"/>
                                        <w:left w:val="none" w:sz="0" w:space="0" w:color="auto"/>
                                        <w:bottom w:val="none" w:sz="0" w:space="0" w:color="auto"/>
                                        <w:right w:val="none" w:sz="0" w:space="0" w:color="auto"/>
                                      </w:divBdr>
                                      <w:divsChild>
                                        <w:div w:id="1178737502">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sChild>
        </w:div>
        <w:div w:id="65033445">
          <w:blockQuote w:val="1"/>
          <w:marLeft w:val="600"/>
          <w:marRight w:val="0"/>
          <w:marTop w:val="0"/>
          <w:marBottom w:val="0"/>
          <w:divBdr>
            <w:top w:val="none" w:sz="0" w:space="0" w:color="auto"/>
            <w:left w:val="none" w:sz="0" w:space="0" w:color="auto"/>
            <w:bottom w:val="none" w:sz="0" w:space="0" w:color="auto"/>
            <w:right w:val="none" w:sz="0" w:space="0" w:color="auto"/>
          </w:divBdr>
          <w:divsChild>
            <w:div w:id="1638803856">
              <w:marLeft w:val="0"/>
              <w:marRight w:val="0"/>
              <w:marTop w:val="0"/>
              <w:marBottom w:val="0"/>
              <w:divBdr>
                <w:top w:val="none" w:sz="0" w:space="0" w:color="auto"/>
                <w:left w:val="none" w:sz="0" w:space="0" w:color="auto"/>
                <w:bottom w:val="none" w:sz="0" w:space="0" w:color="auto"/>
                <w:right w:val="none" w:sz="0" w:space="0" w:color="auto"/>
              </w:divBdr>
              <w:divsChild>
                <w:div w:id="609627178">
                  <w:marLeft w:val="0"/>
                  <w:marRight w:val="0"/>
                  <w:marTop w:val="0"/>
                  <w:marBottom w:val="0"/>
                  <w:divBdr>
                    <w:top w:val="none" w:sz="0" w:space="0" w:color="auto"/>
                    <w:left w:val="none" w:sz="0" w:space="0" w:color="auto"/>
                    <w:bottom w:val="none" w:sz="0" w:space="0" w:color="auto"/>
                    <w:right w:val="none" w:sz="0" w:space="0" w:color="auto"/>
                  </w:divBdr>
                  <w:divsChild>
                    <w:div w:id="1111391181">
                      <w:marLeft w:val="0"/>
                      <w:marRight w:val="0"/>
                      <w:marTop w:val="0"/>
                      <w:marBottom w:val="0"/>
                      <w:divBdr>
                        <w:top w:val="none" w:sz="0" w:space="0" w:color="auto"/>
                        <w:left w:val="none" w:sz="0" w:space="0" w:color="auto"/>
                        <w:bottom w:val="none" w:sz="0" w:space="0" w:color="auto"/>
                        <w:right w:val="none" w:sz="0" w:space="0" w:color="auto"/>
                      </w:divBdr>
                      <w:divsChild>
                        <w:div w:id="1322851595">
                          <w:marLeft w:val="0"/>
                          <w:marRight w:val="0"/>
                          <w:marTop w:val="0"/>
                          <w:marBottom w:val="0"/>
                          <w:divBdr>
                            <w:top w:val="none" w:sz="0" w:space="0" w:color="auto"/>
                            <w:left w:val="none" w:sz="0" w:space="0" w:color="auto"/>
                            <w:bottom w:val="none" w:sz="0" w:space="0" w:color="auto"/>
                            <w:right w:val="none" w:sz="0" w:space="0" w:color="auto"/>
                          </w:divBdr>
                          <w:divsChild>
                            <w:div w:id="558902500">
                              <w:marLeft w:val="0"/>
                              <w:marRight w:val="0"/>
                              <w:marTop w:val="0"/>
                              <w:marBottom w:val="0"/>
                              <w:divBdr>
                                <w:top w:val="none" w:sz="0" w:space="0" w:color="auto"/>
                                <w:left w:val="none" w:sz="0" w:space="0" w:color="auto"/>
                                <w:bottom w:val="none" w:sz="0" w:space="0" w:color="auto"/>
                                <w:right w:val="none" w:sz="0" w:space="0" w:color="auto"/>
                              </w:divBdr>
                              <w:divsChild>
                                <w:div w:id="10322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89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901090318">
              <w:marLeft w:val="0"/>
              <w:marRight w:val="0"/>
              <w:marTop w:val="0"/>
              <w:marBottom w:val="0"/>
              <w:divBdr>
                <w:top w:val="none" w:sz="0" w:space="0" w:color="auto"/>
                <w:left w:val="none" w:sz="0" w:space="0" w:color="auto"/>
                <w:bottom w:val="none" w:sz="0" w:space="0" w:color="auto"/>
                <w:right w:val="none" w:sz="0" w:space="0" w:color="auto"/>
              </w:divBdr>
              <w:divsChild>
                <w:div w:id="1397285">
                  <w:marLeft w:val="0"/>
                  <w:marRight w:val="0"/>
                  <w:marTop w:val="0"/>
                  <w:marBottom w:val="0"/>
                  <w:divBdr>
                    <w:top w:val="none" w:sz="0" w:space="0" w:color="auto"/>
                    <w:left w:val="none" w:sz="0" w:space="0" w:color="auto"/>
                    <w:bottom w:val="none" w:sz="0" w:space="0" w:color="auto"/>
                    <w:right w:val="none" w:sz="0" w:space="0" w:color="auto"/>
                  </w:divBdr>
                  <w:divsChild>
                    <w:div w:id="410926271">
                      <w:marLeft w:val="0"/>
                      <w:marRight w:val="0"/>
                      <w:marTop w:val="0"/>
                      <w:marBottom w:val="0"/>
                      <w:divBdr>
                        <w:top w:val="none" w:sz="0" w:space="0" w:color="auto"/>
                        <w:left w:val="none" w:sz="0" w:space="0" w:color="auto"/>
                        <w:bottom w:val="none" w:sz="0" w:space="0" w:color="auto"/>
                        <w:right w:val="none" w:sz="0" w:space="0" w:color="auto"/>
                      </w:divBdr>
                      <w:divsChild>
                        <w:div w:id="2064015601">
                          <w:marLeft w:val="0"/>
                          <w:marRight w:val="0"/>
                          <w:marTop w:val="0"/>
                          <w:marBottom w:val="0"/>
                          <w:divBdr>
                            <w:top w:val="none" w:sz="0" w:space="0" w:color="auto"/>
                            <w:left w:val="none" w:sz="0" w:space="0" w:color="auto"/>
                            <w:bottom w:val="none" w:sz="0" w:space="0" w:color="auto"/>
                            <w:right w:val="none" w:sz="0" w:space="0" w:color="auto"/>
                          </w:divBdr>
                          <w:divsChild>
                            <w:div w:id="288779031">
                              <w:marLeft w:val="0"/>
                              <w:marRight w:val="0"/>
                              <w:marTop w:val="0"/>
                              <w:marBottom w:val="0"/>
                              <w:divBdr>
                                <w:top w:val="none" w:sz="0" w:space="0" w:color="auto"/>
                                <w:left w:val="none" w:sz="0" w:space="0" w:color="auto"/>
                                <w:bottom w:val="none" w:sz="0" w:space="0" w:color="auto"/>
                                <w:right w:val="none" w:sz="0" w:space="0" w:color="auto"/>
                              </w:divBdr>
                              <w:divsChild>
                                <w:div w:id="1870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21756">
          <w:blockQuote w:val="1"/>
          <w:marLeft w:val="600"/>
          <w:marRight w:val="0"/>
          <w:marTop w:val="0"/>
          <w:marBottom w:val="0"/>
          <w:divBdr>
            <w:top w:val="none" w:sz="0" w:space="0" w:color="auto"/>
            <w:left w:val="none" w:sz="0" w:space="0" w:color="auto"/>
            <w:bottom w:val="none" w:sz="0" w:space="0" w:color="auto"/>
            <w:right w:val="none" w:sz="0" w:space="0" w:color="auto"/>
          </w:divBdr>
          <w:divsChild>
            <w:div w:id="1250429736">
              <w:marLeft w:val="0"/>
              <w:marRight w:val="0"/>
              <w:marTop w:val="0"/>
              <w:marBottom w:val="0"/>
              <w:divBdr>
                <w:top w:val="none" w:sz="0" w:space="0" w:color="auto"/>
                <w:left w:val="none" w:sz="0" w:space="0" w:color="auto"/>
                <w:bottom w:val="none" w:sz="0" w:space="0" w:color="auto"/>
                <w:right w:val="none" w:sz="0" w:space="0" w:color="auto"/>
              </w:divBdr>
              <w:divsChild>
                <w:div w:id="573245032">
                  <w:marLeft w:val="0"/>
                  <w:marRight w:val="0"/>
                  <w:marTop w:val="0"/>
                  <w:marBottom w:val="0"/>
                  <w:divBdr>
                    <w:top w:val="none" w:sz="0" w:space="0" w:color="auto"/>
                    <w:left w:val="none" w:sz="0" w:space="0" w:color="auto"/>
                    <w:bottom w:val="none" w:sz="0" w:space="0" w:color="auto"/>
                    <w:right w:val="none" w:sz="0" w:space="0" w:color="auto"/>
                  </w:divBdr>
                  <w:divsChild>
                    <w:div w:id="754865742">
                      <w:marLeft w:val="0"/>
                      <w:marRight w:val="0"/>
                      <w:marTop w:val="0"/>
                      <w:marBottom w:val="0"/>
                      <w:divBdr>
                        <w:top w:val="none" w:sz="0" w:space="0" w:color="auto"/>
                        <w:left w:val="none" w:sz="0" w:space="0" w:color="auto"/>
                        <w:bottom w:val="none" w:sz="0" w:space="0" w:color="auto"/>
                        <w:right w:val="none" w:sz="0" w:space="0" w:color="auto"/>
                      </w:divBdr>
                      <w:divsChild>
                        <w:div w:id="1127163731">
                          <w:marLeft w:val="0"/>
                          <w:marRight w:val="0"/>
                          <w:marTop w:val="0"/>
                          <w:marBottom w:val="0"/>
                          <w:divBdr>
                            <w:top w:val="none" w:sz="0" w:space="0" w:color="auto"/>
                            <w:left w:val="none" w:sz="0" w:space="0" w:color="auto"/>
                            <w:bottom w:val="none" w:sz="0" w:space="0" w:color="auto"/>
                            <w:right w:val="none" w:sz="0" w:space="0" w:color="auto"/>
                          </w:divBdr>
                          <w:divsChild>
                            <w:div w:id="367418526">
                              <w:marLeft w:val="0"/>
                              <w:marRight w:val="0"/>
                              <w:marTop w:val="0"/>
                              <w:marBottom w:val="0"/>
                              <w:divBdr>
                                <w:top w:val="none" w:sz="0" w:space="0" w:color="auto"/>
                                <w:left w:val="none" w:sz="0" w:space="0" w:color="auto"/>
                                <w:bottom w:val="none" w:sz="0" w:space="0" w:color="auto"/>
                                <w:right w:val="none" w:sz="0" w:space="0" w:color="auto"/>
                              </w:divBdr>
                              <w:divsChild>
                                <w:div w:id="765805560">
                                  <w:marLeft w:val="0"/>
                                  <w:marRight w:val="0"/>
                                  <w:marTop w:val="0"/>
                                  <w:marBottom w:val="0"/>
                                  <w:divBdr>
                                    <w:top w:val="none" w:sz="0" w:space="0" w:color="auto"/>
                                    <w:left w:val="none" w:sz="0" w:space="0" w:color="auto"/>
                                    <w:bottom w:val="none" w:sz="0" w:space="0" w:color="auto"/>
                                    <w:right w:val="none" w:sz="0" w:space="0" w:color="auto"/>
                                  </w:divBdr>
                                  <w:divsChild>
                                    <w:div w:id="5032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040550">
          <w:marLeft w:val="0"/>
          <w:marRight w:val="0"/>
          <w:marTop w:val="0"/>
          <w:marBottom w:val="0"/>
          <w:divBdr>
            <w:top w:val="none" w:sz="0" w:space="0" w:color="auto"/>
            <w:left w:val="none" w:sz="0" w:space="0" w:color="auto"/>
            <w:bottom w:val="none" w:sz="0" w:space="0" w:color="auto"/>
            <w:right w:val="none" w:sz="0" w:space="0" w:color="auto"/>
          </w:divBdr>
          <w:divsChild>
            <w:div w:id="154036254">
              <w:marLeft w:val="0"/>
              <w:marRight w:val="0"/>
              <w:marTop w:val="0"/>
              <w:marBottom w:val="0"/>
              <w:divBdr>
                <w:top w:val="none" w:sz="0" w:space="0" w:color="auto"/>
                <w:left w:val="none" w:sz="0" w:space="0" w:color="auto"/>
                <w:bottom w:val="none" w:sz="0" w:space="0" w:color="auto"/>
                <w:right w:val="none" w:sz="0" w:space="0" w:color="auto"/>
              </w:divBdr>
              <w:divsChild>
                <w:div w:id="716511187">
                  <w:marLeft w:val="0"/>
                  <w:marRight w:val="0"/>
                  <w:marTop w:val="0"/>
                  <w:marBottom w:val="0"/>
                  <w:divBdr>
                    <w:top w:val="none" w:sz="0" w:space="0" w:color="auto"/>
                    <w:left w:val="none" w:sz="0" w:space="0" w:color="auto"/>
                    <w:bottom w:val="none" w:sz="0" w:space="0" w:color="auto"/>
                    <w:right w:val="none" w:sz="0" w:space="0" w:color="auto"/>
                  </w:divBdr>
                  <w:divsChild>
                    <w:div w:id="1264873824">
                      <w:marLeft w:val="0"/>
                      <w:marRight w:val="0"/>
                      <w:marTop w:val="0"/>
                      <w:marBottom w:val="0"/>
                      <w:divBdr>
                        <w:top w:val="none" w:sz="0" w:space="0" w:color="auto"/>
                        <w:left w:val="none" w:sz="0" w:space="0" w:color="auto"/>
                        <w:bottom w:val="none" w:sz="0" w:space="0" w:color="auto"/>
                        <w:right w:val="none" w:sz="0" w:space="0" w:color="auto"/>
                      </w:divBdr>
                      <w:divsChild>
                        <w:div w:id="443113307">
                          <w:marLeft w:val="0"/>
                          <w:marRight w:val="0"/>
                          <w:marTop w:val="0"/>
                          <w:marBottom w:val="0"/>
                          <w:divBdr>
                            <w:top w:val="none" w:sz="0" w:space="0" w:color="auto"/>
                            <w:left w:val="none" w:sz="0" w:space="0" w:color="auto"/>
                            <w:bottom w:val="none" w:sz="0" w:space="0" w:color="auto"/>
                            <w:right w:val="none" w:sz="0" w:space="0" w:color="auto"/>
                          </w:divBdr>
                          <w:divsChild>
                            <w:div w:id="383870157">
                              <w:marLeft w:val="0"/>
                              <w:marRight w:val="0"/>
                              <w:marTop w:val="0"/>
                              <w:marBottom w:val="0"/>
                              <w:divBdr>
                                <w:top w:val="none" w:sz="0" w:space="0" w:color="auto"/>
                                <w:left w:val="none" w:sz="0" w:space="0" w:color="auto"/>
                                <w:bottom w:val="none" w:sz="0" w:space="0" w:color="auto"/>
                                <w:right w:val="none" w:sz="0" w:space="0" w:color="auto"/>
                              </w:divBdr>
                            </w:div>
                            <w:div w:id="672684790">
                              <w:marLeft w:val="0"/>
                              <w:marRight w:val="0"/>
                              <w:marTop w:val="0"/>
                              <w:marBottom w:val="0"/>
                              <w:divBdr>
                                <w:top w:val="none" w:sz="0" w:space="0" w:color="auto"/>
                                <w:left w:val="none" w:sz="0" w:space="0" w:color="auto"/>
                                <w:bottom w:val="none" w:sz="0" w:space="0" w:color="auto"/>
                                <w:right w:val="none" w:sz="0" w:space="0" w:color="auto"/>
                              </w:divBdr>
                            </w:div>
                            <w:div w:id="1717586442">
                              <w:marLeft w:val="0"/>
                              <w:marRight w:val="0"/>
                              <w:marTop w:val="0"/>
                              <w:marBottom w:val="0"/>
                              <w:divBdr>
                                <w:top w:val="none" w:sz="0" w:space="0" w:color="auto"/>
                                <w:left w:val="none" w:sz="0" w:space="0" w:color="auto"/>
                                <w:bottom w:val="none" w:sz="0" w:space="0" w:color="auto"/>
                                <w:right w:val="none" w:sz="0" w:space="0" w:color="auto"/>
                              </w:divBdr>
                              <w:divsChild>
                                <w:div w:id="1583951861">
                                  <w:marLeft w:val="0"/>
                                  <w:marRight w:val="0"/>
                                  <w:marTop w:val="0"/>
                                  <w:marBottom w:val="0"/>
                                  <w:divBdr>
                                    <w:top w:val="none" w:sz="0" w:space="0" w:color="auto"/>
                                    <w:left w:val="none" w:sz="0" w:space="0" w:color="auto"/>
                                    <w:bottom w:val="none" w:sz="0" w:space="0" w:color="auto"/>
                                    <w:right w:val="none" w:sz="0" w:space="0" w:color="auto"/>
                                  </w:divBdr>
                                  <w:divsChild>
                                    <w:div w:id="2097552889">
                                      <w:marLeft w:val="0"/>
                                      <w:marRight w:val="0"/>
                                      <w:marTop w:val="0"/>
                                      <w:marBottom w:val="0"/>
                                      <w:divBdr>
                                        <w:top w:val="none" w:sz="0" w:space="0" w:color="auto"/>
                                        <w:left w:val="none" w:sz="0" w:space="0" w:color="auto"/>
                                        <w:bottom w:val="none" w:sz="0" w:space="0" w:color="auto"/>
                                        <w:right w:val="none" w:sz="0" w:space="0" w:color="auto"/>
                                      </w:divBdr>
                                      <w:divsChild>
                                        <w:div w:id="830945767">
                                          <w:marLeft w:val="0"/>
                                          <w:marRight w:val="0"/>
                                          <w:marTop w:val="0"/>
                                          <w:marBottom w:val="0"/>
                                          <w:divBdr>
                                            <w:top w:val="none" w:sz="0" w:space="0" w:color="auto"/>
                                            <w:left w:val="none" w:sz="0" w:space="0" w:color="auto"/>
                                            <w:bottom w:val="none" w:sz="0" w:space="0" w:color="auto"/>
                                            <w:right w:val="none" w:sz="0" w:space="0" w:color="auto"/>
                                          </w:divBdr>
                                          <w:divsChild>
                                            <w:div w:id="1032146500">
                                              <w:marLeft w:val="0"/>
                                              <w:marRight w:val="0"/>
                                              <w:marTop w:val="0"/>
                                              <w:marBottom w:val="0"/>
                                              <w:divBdr>
                                                <w:top w:val="none" w:sz="0" w:space="0" w:color="auto"/>
                                                <w:left w:val="none" w:sz="0" w:space="0" w:color="auto"/>
                                                <w:bottom w:val="none" w:sz="0" w:space="0" w:color="auto"/>
                                                <w:right w:val="none" w:sz="0" w:space="0" w:color="auto"/>
                                              </w:divBdr>
                                              <w:divsChild>
                                                <w:div w:id="929896927">
                                                  <w:marLeft w:val="0"/>
                                                  <w:marRight w:val="0"/>
                                                  <w:marTop w:val="0"/>
                                                  <w:marBottom w:val="0"/>
                                                  <w:divBdr>
                                                    <w:top w:val="none" w:sz="0" w:space="0" w:color="auto"/>
                                                    <w:left w:val="none" w:sz="0" w:space="0" w:color="auto"/>
                                                    <w:bottom w:val="none" w:sz="0" w:space="0" w:color="auto"/>
                                                    <w:right w:val="none" w:sz="0" w:space="0" w:color="auto"/>
                                                  </w:divBdr>
                                                </w:div>
                                                <w:div w:id="353573849">
                                                  <w:marLeft w:val="0"/>
                                                  <w:marRight w:val="0"/>
                                                  <w:marTop w:val="0"/>
                                                  <w:marBottom w:val="0"/>
                                                  <w:divBdr>
                                                    <w:top w:val="none" w:sz="0" w:space="0" w:color="auto"/>
                                                    <w:left w:val="none" w:sz="0" w:space="0" w:color="auto"/>
                                                    <w:bottom w:val="none" w:sz="0" w:space="0" w:color="auto"/>
                                                    <w:right w:val="none" w:sz="0" w:space="0" w:color="auto"/>
                                                  </w:divBdr>
                                                </w:div>
                                                <w:div w:id="1782066964">
                                                  <w:marLeft w:val="0"/>
                                                  <w:marRight w:val="0"/>
                                                  <w:marTop w:val="0"/>
                                                  <w:marBottom w:val="0"/>
                                                  <w:divBdr>
                                                    <w:top w:val="none" w:sz="0" w:space="0" w:color="auto"/>
                                                    <w:left w:val="none" w:sz="0" w:space="0" w:color="auto"/>
                                                    <w:bottom w:val="none" w:sz="0" w:space="0" w:color="auto"/>
                                                    <w:right w:val="none" w:sz="0" w:space="0" w:color="auto"/>
                                                  </w:divBdr>
                                                </w:div>
                                                <w:div w:id="612831280">
                                                  <w:marLeft w:val="0"/>
                                                  <w:marRight w:val="0"/>
                                                  <w:marTop w:val="0"/>
                                                  <w:marBottom w:val="0"/>
                                                  <w:divBdr>
                                                    <w:top w:val="none" w:sz="0" w:space="0" w:color="auto"/>
                                                    <w:left w:val="none" w:sz="0" w:space="0" w:color="auto"/>
                                                    <w:bottom w:val="none" w:sz="0" w:space="0" w:color="auto"/>
                                                    <w:right w:val="none" w:sz="0" w:space="0" w:color="auto"/>
                                                  </w:divBdr>
                                                </w:div>
                                                <w:div w:id="164830527">
                                                  <w:marLeft w:val="0"/>
                                                  <w:marRight w:val="0"/>
                                                  <w:marTop w:val="0"/>
                                                  <w:marBottom w:val="0"/>
                                                  <w:divBdr>
                                                    <w:top w:val="none" w:sz="0" w:space="0" w:color="auto"/>
                                                    <w:left w:val="none" w:sz="0" w:space="0" w:color="auto"/>
                                                    <w:bottom w:val="none" w:sz="0" w:space="0" w:color="auto"/>
                                                    <w:right w:val="none" w:sz="0" w:space="0" w:color="auto"/>
                                                  </w:divBdr>
                                                </w:div>
                                                <w:div w:id="1225262525">
                                                  <w:marLeft w:val="0"/>
                                                  <w:marRight w:val="0"/>
                                                  <w:marTop w:val="0"/>
                                                  <w:marBottom w:val="0"/>
                                                  <w:divBdr>
                                                    <w:top w:val="none" w:sz="0" w:space="0" w:color="auto"/>
                                                    <w:left w:val="none" w:sz="0" w:space="0" w:color="auto"/>
                                                    <w:bottom w:val="none" w:sz="0" w:space="0" w:color="auto"/>
                                                    <w:right w:val="none" w:sz="0" w:space="0" w:color="auto"/>
                                                  </w:divBdr>
                                                  <w:divsChild>
                                                    <w:div w:id="1030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50445">
                              <w:marLeft w:val="0"/>
                              <w:marRight w:val="0"/>
                              <w:marTop w:val="0"/>
                              <w:marBottom w:val="0"/>
                              <w:divBdr>
                                <w:top w:val="none" w:sz="0" w:space="0" w:color="auto"/>
                                <w:left w:val="none" w:sz="0" w:space="0" w:color="auto"/>
                                <w:bottom w:val="none" w:sz="0" w:space="0" w:color="auto"/>
                                <w:right w:val="none" w:sz="0" w:space="0" w:color="auto"/>
                              </w:divBdr>
                            </w:div>
                            <w:div w:id="2097626723">
                              <w:marLeft w:val="0"/>
                              <w:marRight w:val="0"/>
                              <w:marTop w:val="0"/>
                              <w:marBottom w:val="0"/>
                              <w:divBdr>
                                <w:top w:val="none" w:sz="0" w:space="0" w:color="auto"/>
                                <w:left w:val="none" w:sz="0" w:space="0" w:color="auto"/>
                                <w:bottom w:val="none" w:sz="0" w:space="0" w:color="auto"/>
                                <w:right w:val="none" w:sz="0" w:space="0" w:color="auto"/>
                              </w:divBdr>
                            </w:div>
                            <w:div w:id="1998146179">
                              <w:marLeft w:val="0"/>
                              <w:marRight w:val="0"/>
                              <w:marTop w:val="0"/>
                              <w:marBottom w:val="0"/>
                              <w:divBdr>
                                <w:top w:val="none" w:sz="0" w:space="0" w:color="auto"/>
                                <w:left w:val="none" w:sz="0" w:space="0" w:color="auto"/>
                                <w:bottom w:val="none" w:sz="0" w:space="0" w:color="auto"/>
                                <w:right w:val="none" w:sz="0" w:space="0" w:color="auto"/>
                              </w:divBdr>
                            </w:div>
                            <w:div w:id="813528282">
                              <w:marLeft w:val="0"/>
                              <w:marRight w:val="0"/>
                              <w:marTop w:val="0"/>
                              <w:marBottom w:val="0"/>
                              <w:divBdr>
                                <w:top w:val="none" w:sz="0" w:space="0" w:color="auto"/>
                                <w:left w:val="none" w:sz="0" w:space="0" w:color="auto"/>
                                <w:bottom w:val="none" w:sz="0" w:space="0" w:color="auto"/>
                                <w:right w:val="none" w:sz="0" w:space="0" w:color="auto"/>
                              </w:divBdr>
                            </w:div>
                            <w:div w:id="1999186922">
                              <w:marLeft w:val="0"/>
                              <w:marRight w:val="0"/>
                              <w:marTop w:val="0"/>
                              <w:marBottom w:val="0"/>
                              <w:divBdr>
                                <w:top w:val="none" w:sz="0" w:space="0" w:color="auto"/>
                                <w:left w:val="none" w:sz="0" w:space="0" w:color="auto"/>
                                <w:bottom w:val="none" w:sz="0" w:space="0" w:color="auto"/>
                                <w:right w:val="none" w:sz="0" w:space="0" w:color="auto"/>
                              </w:divBdr>
                              <w:divsChild>
                                <w:div w:id="1039668869">
                                  <w:marLeft w:val="0"/>
                                  <w:marRight w:val="0"/>
                                  <w:marTop w:val="0"/>
                                  <w:marBottom w:val="0"/>
                                  <w:divBdr>
                                    <w:top w:val="none" w:sz="0" w:space="0" w:color="auto"/>
                                    <w:left w:val="none" w:sz="0" w:space="0" w:color="auto"/>
                                    <w:bottom w:val="none" w:sz="0" w:space="0" w:color="auto"/>
                                    <w:right w:val="none" w:sz="0" w:space="0" w:color="auto"/>
                                  </w:divBdr>
                                </w:div>
                                <w:div w:id="3897615">
                                  <w:marLeft w:val="0"/>
                                  <w:marRight w:val="0"/>
                                  <w:marTop w:val="0"/>
                                  <w:marBottom w:val="0"/>
                                  <w:divBdr>
                                    <w:top w:val="none" w:sz="0" w:space="0" w:color="auto"/>
                                    <w:left w:val="none" w:sz="0" w:space="0" w:color="auto"/>
                                    <w:bottom w:val="none" w:sz="0" w:space="0" w:color="auto"/>
                                    <w:right w:val="none" w:sz="0" w:space="0" w:color="auto"/>
                                  </w:divBdr>
                                </w:div>
                                <w:div w:id="1308390061">
                                  <w:marLeft w:val="0"/>
                                  <w:marRight w:val="0"/>
                                  <w:marTop w:val="0"/>
                                  <w:marBottom w:val="0"/>
                                  <w:divBdr>
                                    <w:top w:val="none" w:sz="0" w:space="0" w:color="auto"/>
                                    <w:left w:val="none" w:sz="0" w:space="0" w:color="auto"/>
                                    <w:bottom w:val="none" w:sz="0" w:space="0" w:color="auto"/>
                                    <w:right w:val="none" w:sz="0" w:space="0" w:color="auto"/>
                                  </w:divBdr>
                                </w:div>
                              </w:divsChild>
                            </w:div>
                            <w:div w:id="1014458885">
                              <w:marLeft w:val="0"/>
                              <w:marRight w:val="0"/>
                              <w:marTop w:val="0"/>
                              <w:marBottom w:val="0"/>
                              <w:divBdr>
                                <w:top w:val="none" w:sz="0" w:space="0" w:color="auto"/>
                                <w:left w:val="none" w:sz="0" w:space="0" w:color="auto"/>
                                <w:bottom w:val="none" w:sz="0" w:space="0" w:color="auto"/>
                                <w:right w:val="none" w:sz="0" w:space="0" w:color="auto"/>
                              </w:divBdr>
                            </w:div>
                            <w:div w:id="1798375450">
                              <w:marLeft w:val="0"/>
                              <w:marRight w:val="0"/>
                              <w:marTop w:val="0"/>
                              <w:marBottom w:val="0"/>
                              <w:divBdr>
                                <w:top w:val="none" w:sz="0" w:space="0" w:color="auto"/>
                                <w:left w:val="none" w:sz="0" w:space="0" w:color="auto"/>
                                <w:bottom w:val="none" w:sz="0" w:space="0" w:color="auto"/>
                                <w:right w:val="none" w:sz="0" w:space="0" w:color="auto"/>
                              </w:divBdr>
                            </w:div>
                            <w:div w:id="1236552038">
                              <w:marLeft w:val="0"/>
                              <w:marRight w:val="0"/>
                              <w:marTop w:val="0"/>
                              <w:marBottom w:val="0"/>
                              <w:divBdr>
                                <w:top w:val="none" w:sz="0" w:space="0" w:color="auto"/>
                                <w:left w:val="none" w:sz="0" w:space="0" w:color="auto"/>
                                <w:bottom w:val="none" w:sz="0" w:space="0" w:color="auto"/>
                                <w:right w:val="none" w:sz="0" w:space="0" w:color="auto"/>
                              </w:divBdr>
                            </w:div>
                            <w:div w:id="2069838636">
                              <w:marLeft w:val="0"/>
                              <w:marRight w:val="0"/>
                              <w:marTop w:val="0"/>
                              <w:marBottom w:val="0"/>
                              <w:divBdr>
                                <w:top w:val="none" w:sz="0" w:space="0" w:color="auto"/>
                                <w:left w:val="none" w:sz="0" w:space="0" w:color="auto"/>
                                <w:bottom w:val="none" w:sz="0" w:space="0" w:color="auto"/>
                                <w:right w:val="none" w:sz="0" w:space="0" w:color="auto"/>
                              </w:divBdr>
                            </w:div>
                            <w:div w:id="726610421">
                              <w:marLeft w:val="0"/>
                              <w:marRight w:val="0"/>
                              <w:marTop w:val="0"/>
                              <w:marBottom w:val="0"/>
                              <w:divBdr>
                                <w:top w:val="none" w:sz="0" w:space="0" w:color="auto"/>
                                <w:left w:val="none" w:sz="0" w:space="0" w:color="auto"/>
                                <w:bottom w:val="none" w:sz="0" w:space="0" w:color="auto"/>
                                <w:right w:val="none" w:sz="0" w:space="0" w:color="auto"/>
                              </w:divBdr>
                            </w:div>
                            <w:div w:id="589197895">
                              <w:marLeft w:val="0"/>
                              <w:marRight w:val="0"/>
                              <w:marTop w:val="0"/>
                              <w:marBottom w:val="0"/>
                              <w:divBdr>
                                <w:top w:val="none" w:sz="0" w:space="0" w:color="auto"/>
                                <w:left w:val="none" w:sz="0" w:space="0" w:color="auto"/>
                                <w:bottom w:val="none" w:sz="0" w:space="0" w:color="auto"/>
                                <w:right w:val="none" w:sz="0" w:space="0" w:color="auto"/>
                              </w:divBdr>
                            </w:div>
                            <w:div w:id="896473691">
                              <w:marLeft w:val="0"/>
                              <w:marRight w:val="0"/>
                              <w:marTop w:val="0"/>
                              <w:marBottom w:val="0"/>
                              <w:divBdr>
                                <w:top w:val="none" w:sz="0" w:space="0" w:color="auto"/>
                                <w:left w:val="none" w:sz="0" w:space="0" w:color="auto"/>
                                <w:bottom w:val="none" w:sz="0" w:space="0" w:color="auto"/>
                                <w:right w:val="none" w:sz="0" w:space="0" w:color="auto"/>
                              </w:divBdr>
                            </w:div>
                            <w:div w:id="466972947">
                              <w:marLeft w:val="0"/>
                              <w:marRight w:val="0"/>
                              <w:marTop w:val="0"/>
                              <w:marBottom w:val="0"/>
                              <w:divBdr>
                                <w:top w:val="none" w:sz="0" w:space="0" w:color="auto"/>
                                <w:left w:val="none" w:sz="0" w:space="0" w:color="auto"/>
                                <w:bottom w:val="none" w:sz="0" w:space="0" w:color="auto"/>
                                <w:right w:val="none" w:sz="0" w:space="0" w:color="auto"/>
                              </w:divBdr>
                            </w:div>
                            <w:div w:id="103353111">
                              <w:marLeft w:val="0"/>
                              <w:marRight w:val="0"/>
                              <w:marTop w:val="0"/>
                              <w:marBottom w:val="0"/>
                              <w:divBdr>
                                <w:top w:val="none" w:sz="0" w:space="0" w:color="auto"/>
                                <w:left w:val="none" w:sz="0" w:space="0" w:color="auto"/>
                                <w:bottom w:val="none" w:sz="0" w:space="0" w:color="auto"/>
                                <w:right w:val="none" w:sz="0" w:space="0" w:color="auto"/>
                              </w:divBdr>
                            </w:div>
                            <w:div w:id="1985498529">
                              <w:marLeft w:val="0"/>
                              <w:marRight w:val="0"/>
                              <w:marTop w:val="0"/>
                              <w:marBottom w:val="0"/>
                              <w:divBdr>
                                <w:top w:val="none" w:sz="0" w:space="0" w:color="auto"/>
                                <w:left w:val="none" w:sz="0" w:space="0" w:color="auto"/>
                                <w:bottom w:val="none" w:sz="0" w:space="0" w:color="auto"/>
                                <w:right w:val="none" w:sz="0" w:space="0" w:color="auto"/>
                              </w:divBdr>
                            </w:div>
                            <w:div w:id="889346861">
                              <w:marLeft w:val="0"/>
                              <w:marRight w:val="0"/>
                              <w:marTop w:val="0"/>
                              <w:marBottom w:val="0"/>
                              <w:divBdr>
                                <w:top w:val="none" w:sz="0" w:space="0" w:color="auto"/>
                                <w:left w:val="none" w:sz="0" w:space="0" w:color="auto"/>
                                <w:bottom w:val="none" w:sz="0" w:space="0" w:color="auto"/>
                                <w:right w:val="none" w:sz="0" w:space="0" w:color="auto"/>
                              </w:divBdr>
                            </w:div>
                            <w:div w:id="20577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76847">
          <w:blockQuote w:val="1"/>
          <w:marLeft w:val="600"/>
          <w:marRight w:val="0"/>
          <w:marTop w:val="0"/>
          <w:marBottom w:val="0"/>
          <w:divBdr>
            <w:top w:val="none" w:sz="0" w:space="0" w:color="auto"/>
            <w:left w:val="none" w:sz="0" w:space="0" w:color="auto"/>
            <w:bottom w:val="none" w:sz="0" w:space="0" w:color="auto"/>
            <w:right w:val="none" w:sz="0" w:space="0" w:color="auto"/>
          </w:divBdr>
          <w:divsChild>
            <w:div w:id="1384796477">
              <w:marLeft w:val="0"/>
              <w:marRight w:val="0"/>
              <w:marTop w:val="0"/>
              <w:marBottom w:val="0"/>
              <w:divBdr>
                <w:top w:val="none" w:sz="0" w:space="0" w:color="auto"/>
                <w:left w:val="none" w:sz="0" w:space="0" w:color="auto"/>
                <w:bottom w:val="none" w:sz="0" w:space="0" w:color="auto"/>
                <w:right w:val="none" w:sz="0" w:space="0" w:color="auto"/>
              </w:divBdr>
              <w:divsChild>
                <w:div w:id="637806794">
                  <w:marLeft w:val="0"/>
                  <w:marRight w:val="0"/>
                  <w:marTop w:val="0"/>
                  <w:marBottom w:val="0"/>
                  <w:divBdr>
                    <w:top w:val="none" w:sz="0" w:space="0" w:color="auto"/>
                    <w:left w:val="none" w:sz="0" w:space="0" w:color="auto"/>
                    <w:bottom w:val="none" w:sz="0" w:space="0" w:color="auto"/>
                    <w:right w:val="none" w:sz="0" w:space="0" w:color="auto"/>
                  </w:divBdr>
                  <w:divsChild>
                    <w:div w:id="419984657">
                      <w:marLeft w:val="0"/>
                      <w:marRight w:val="0"/>
                      <w:marTop w:val="0"/>
                      <w:marBottom w:val="0"/>
                      <w:divBdr>
                        <w:top w:val="none" w:sz="0" w:space="0" w:color="auto"/>
                        <w:left w:val="none" w:sz="0" w:space="0" w:color="auto"/>
                        <w:bottom w:val="none" w:sz="0" w:space="0" w:color="auto"/>
                        <w:right w:val="none" w:sz="0" w:space="0" w:color="auto"/>
                      </w:divBdr>
                      <w:divsChild>
                        <w:div w:id="262424038">
                          <w:marLeft w:val="0"/>
                          <w:marRight w:val="0"/>
                          <w:marTop w:val="0"/>
                          <w:marBottom w:val="0"/>
                          <w:divBdr>
                            <w:top w:val="none" w:sz="0" w:space="0" w:color="auto"/>
                            <w:left w:val="none" w:sz="0" w:space="0" w:color="auto"/>
                            <w:bottom w:val="none" w:sz="0" w:space="0" w:color="auto"/>
                            <w:right w:val="none" w:sz="0" w:space="0" w:color="auto"/>
                          </w:divBdr>
                          <w:divsChild>
                            <w:div w:id="620569946">
                              <w:marLeft w:val="0"/>
                              <w:marRight w:val="0"/>
                              <w:marTop w:val="0"/>
                              <w:marBottom w:val="0"/>
                              <w:divBdr>
                                <w:top w:val="none" w:sz="0" w:space="0" w:color="auto"/>
                                <w:left w:val="none" w:sz="0" w:space="0" w:color="auto"/>
                                <w:bottom w:val="none" w:sz="0" w:space="0" w:color="auto"/>
                                <w:right w:val="none" w:sz="0" w:space="0" w:color="auto"/>
                              </w:divBdr>
                              <w:divsChild>
                                <w:div w:id="11970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52643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85366">
              <w:marLeft w:val="0"/>
              <w:marRight w:val="0"/>
              <w:marTop w:val="0"/>
              <w:marBottom w:val="0"/>
              <w:divBdr>
                <w:top w:val="none" w:sz="0" w:space="0" w:color="auto"/>
                <w:left w:val="none" w:sz="0" w:space="0" w:color="auto"/>
                <w:bottom w:val="none" w:sz="0" w:space="0" w:color="auto"/>
                <w:right w:val="none" w:sz="0" w:space="0" w:color="auto"/>
              </w:divBdr>
              <w:divsChild>
                <w:div w:id="1707636564">
                  <w:marLeft w:val="0"/>
                  <w:marRight w:val="0"/>
                  <w:marTop w:val="0"/>
                  <w:marBottom w:val="0"/>
                  <w:divBdr>
                    <w:top w:val="none" w:sz="0" w:space="0" w:color="auto"/>
                    <w:left w:val="none" w:sz="0" w:space="0" w:color="auto"/>
                    <w:bottom w:val="none" w:sz="0" w:space="0" w:color="auto"/>
                    <w:right w:val="none" w:sz="0" w:space="0" w:color="auto"/>
                  </w:divBdr>
                  <w:divsChild>
                    <w:div w:id="1003708485">
                      <w:marLeft w:val="0"/>
                      <w:marRight w:val="0"/>
                      <w:marTop w:val="0"/>
                      <w:marBottom w:val="0"/>
                      <w:divBdr>
                        <w:top w:val="none" w:sz="0" w:space="0" w:color="auto"/>
                        <w:left w:val="none" w:sz="0" w:space="0" w:color="auto"/>
                        <w:bottom w:val="none" w:sz="0" w:space="0" w:color="auto"/>
                        <w:right w:val="none" w:sz="0" w:space="0" w:color="auto"/>
                      </w:divBdr>
                      <w:divsChild>
                        <w:div w:id="195050291">
                          <w:marLeft w:val="0"/>
                          <w:marRight w:val="0"/>
                          <w:marTop w:val="0"/>
                          <w:marBottom w:val="0"/>
                          <w:divBdr>
                            <w:top w:val="none" w:sz="0" w:space="0" w:color="auto"/>
                            <w:left w:val="none" w:sz="0" w:space="0" w:color="auto"/>
                            <w:bottom w:val="none" w:sz="0" w:space="0" w:color="auto"/>
                            <w:right w:val="none" w:sz="0" w:space="0" w:color="auto"/>
                          </w:divBdr>
                          <w:divsChild>
                            <w:div w:id="1862545475">
                              <w:marLeft w:val="0"/>
                              <w:marRight w:val="0"/>
                              <w:marTop w:val="0"/>
                              <w:marBottom w:val="0"/>
                              <w:divBdr>
                                <w:top w:val="none" w:sz="0" w:space="0" w:color="auto"/>
                                <w:left w:val="none" w:sz="0" w:space="0" w:color="auto"/>
                                <w:bottom w:val="none" w:sz="0" w:space="0" w:color="auto"/>
                                <w:right w:val="none" w:sz="0" w:space="0" w:color="auto"/>
                              </w:divBdr>
                              <w:divsChild>
                                <w:div w:id="13893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17727">
          <w:marLeft w:val="0"/>
          <w:marRight w:val="0"/>
          <w:marTop w:val="0"/>
          <w:marBottom w:val="0"/>
          <w:divBdr>
            <w:top w:val="none" w:sz="0" w:space="0" w:color="auto"/>
            <w:left w:val="none" w:sz="0" w:space="0" w:color="auto"/>
            <w:bottom w:val="none" w:sz="0" w:space="0" w:color="auto"/>
            <w:right w:val="none" w:sz="0" w:space="0" w:color="auto"/>
          </w:divBdr>
          <w:divsChild>
            <w:div w:id="452093729">
              <w:marLeft w:val="0"/>
              <w:marRight w:val="0"/>
              <w:marTop w:val="0"/>
              <w:marBottom w:val="0"/>
              <w:divBdr>
                <w:top w:val="none" w:sz="0" w:space="0" w:color="auto"/>
                <w:left w:val="none" w:sz="0" w:space="0" w:color="auto"/>
                <w:bottom w:val="none" w:sz="0" w:space="0" w:color="auto"/>
                <w:right w:val="none" w:sz="0" w:space="0" w:color="auto"/>
              </w:divBdr>
              <w:divsChild>
                <w:div w:id="1303269462">
                  <w:marLeft w:val="0"/>
                  <w:marRight w:val="0"/>
                  <w:marTop w:val="0"/>
                  <w:marBottom w:val="0"/>
                  <w:divBdr>
                    <w:top w:val="none" w:sz="0" w:space="0" w:color="auto"/>
                    <w:left w:val="none" w:sz="0" w:space="0" w:color="auto"/>
                    <w:bottom w:val="none" w:sz="0" w:space="0" w:color="auto"/>
                    <w:right w:val="none" w:sz="0" w:space="0" w:color="auto"/>
                  </w:divBdr>
                  <w:divsChild>
                    <w:div w:id="758520826">
                      <w:marLeft w:val="0"/>
                      <w:marRight w:val="0"/>
                      <w:marTop w:val="0"/>
                      <w:marBottom w:val="0"/>
                      <w:divBdr>
                        <w:top w:val="none" w:sz="0" w:space="0" w:color="auto"/>
                        <w:left w:val="none" w:sz="0" w:space="0" w:color="auto"/>
                        <w:bottom w:val="none" w:sz="0" w:space="0" w:color="auto"/>
                        <w:right w:val="none" w:sz="0" w:space="0" w:color="auto"/>
                      </w:divBdr>
                      <w:divsChild>
                        <w:div w:id="655382572">
                          <w:marLeft w:val="0"/>
                          <w:marRight w:val="0"/>
                          <w:marTop w:val="0"/>
                          <w:marBottom w:val="0"/>
                          <w:divBdr>
                            <w:top w:val="none" w:sz="0" w:space="0" w:color="auto"/>
                            <w:left w:val="none" w:sz="0" w:space="0" w:color="auto"/>
                            <w:bottom w:val="none" w:sz="0" w:space="0" w:color="auto"/>
                            <w:right w:val="none" w:sz="0" w:space="0" w:color="auto"/>
                          </w:divBdr>
                          <w:divsChild>
                            <w:div w:id="369689167">
                              <w:marLeft w:val="0"/>
                              <w:marRight w:val="0"/>
                              <w:marTop w:val="0"/>
                              <w:marBottom w:val="0"/>
                              <w:divBdr>
                                <w:top w:val="none" w:sz="0" w:space="0" w:color="auto"/>
                                <w:left w:val="none" w:sz="0" w:space="0" w:color="auto"/>
                                <w:bottom w:val="none" w:sz="0" w:space="0" w:color="auto"/>
                                <w:right w:val="none" w:sz="0" w:space="0" w:color="auto"/>
                              </w:divBdr>
                            </w:div>
                            <w:div w:id="381949761">
                              <w:marLeft w:val="0"/>
                              <w:marRight w:val="0"/>
                              <w:marTop w:val="0"/>
                              <w:marBottom w:val="0"/>
                              <w:divBdr>
                                <w:top w:val="none" w:sz="0" w:space="0" w:color="auto"/>
                                <w:left w:val="none" w:sz="0" w:space="0" w:color="auto"/>
                                <w:bottom w:val="none" w:sz="0" w:space="0" w:color="auto"/>
                                <w:right w:val="none" w:sz="0" w:space="0" w:color="auto"/>
                              </w:divBdr>
                            </w:div>
                            <w:div w:id="635136533">
                              <w:marLeft w:val="0"/>
                              <w:marRight w:val="0"/>
                              <w:marTop w:val="0"/>
                              <w:marBottom w:val="0"/>
                              <w:divBdr>
                                <w:top w:val="none" w:sz="0" w:space="0" w:color="auto"/>
                                <w:left w:val="none" w:sz="0" w:space="0" w:color="auto"/>
                                <w:bottom w:val="none" w:sz="0" w:space="0" w:color="auto"/>
                                <w:right w:val="none" w:sz="0" w:space="0" w:color="auto"/>
                              </w:divBdr>
                            </w:div>
                            <w:div w:id="12442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4380">
          <w:blockQuote w:val="1"/>
          <w:marLeft w:val="600"/>
          <w:marRight w:val="0"/>
          <w:marTop w:val="0"/>
          <w:marBottom w:val="0"/>
          <w:divBdr>
            <w:top w:val="none" w:sz="0" w:space="0" w:color="auto"/>
            <w:left w:val="none" w:sz="0" w:space="0" w:color="auto"/>
            <w:bottom w:val="none" w:sz="0" w:space="0" w:color="auto"/>
            <w:right w:val="none" w:sz="0" w:space="0" w:color="auto"/>
          </w:divBdr>
          <w:divsChild>
            <w:div w:id="1980769446">
              <w:marLeft w:val="0"/>
              <w:marRight w:val="0"/>
              <w:marTop w:val="0"/>
              <w:marBottom w:val="0"/>
              <w:divBdr>
                <w:top w:val="none" w:sz="0" w:space="0" w:color="auto"/>
                <w:left w:val="none" w:sz="0" w:space="0" w:color="auto"/>
                <w:bottom w:val="none" w:sz="0" w:space="0" w:color="auto"/>
                <w:right w:val="none" w:sz="0" w:space="0" w:color="auto"/>
              </w:divBdr>
              <w:divsChild>
                <w:div w:id="797647137">
                  <w:marLeft w:val="0"/>
                  <w:marRight w:val="0"/>
                  <w:marTop w:val="0"/>
                  <w:marBottom w:val="0"/>
                  <w:divBdr>
                    <w:top w:val="none" w:sz="0" w:space="0" w:color="auto"/>
                    <w:left w:val="none" w:sz="0" w:space="0" w:color="auto"/>
                    <w:bottom w:val="none" w:sz="0" w:space="0" w:color="auto"/>
                    <w:right w:val="none" w:sz="0" w:space="0" w:color="auto"/>
                  </w:divBdr>
                  <w:divsChild>
                    <w:div w:id="1583680908">
                      <w:marLeft w:val="0"/>
                      <w:marRight w:val="0"/>
                      <w:marTop w:val="0"/>
                      <w:marBottom w:val="0"/>
                      <w:divBdr>
                        <w:top w:val="none" w:sz="0" w:space="0" w:color="auto"/>
                        <w:left w:val="none" w:sz="0" w:space="0" w:color="auto"/>
                        <w:bottom w:val="none" w:sz="0" w:space="0" w:color="auto"/>
                        <w:right w:val="none" w:sz="0" w:space="0" w:color="auto"/>
                      </w:divBdr>
                      <w:divsChild>
                        <w:div w:id="445656370">
                          <w:marLeft w:val="0"/>
                          <w:marRight w:val="0"/>
                          <w:marTop w:val="0"/>
                          <w:marBottom w:val="0"/>
                          <w:divBdr>
                            <w:top w:val="none" w:sz="0" w:space="0" w:color="auto"/>
                            <w:left w:val="none" w:sz="0" w:space="0" w:color="auto"/>
                            <w:bottom w:val="none" w:sz="0" w:space="0" w:color="auto"/>
                            <w:right w:val="none" w:sz="0" w:space="0" w:color="auto"/>
                          </w:divBdr>
                          <w:divsChild>
                            <w:div w:id="1029529093">
                              <w:marLeft w:val="0"/>
                              <w:marRight w:val="0"/>
                              <w:marTop w:val="0"/>
                              <w:marBottom w:val="0"/>
                              <w:divBdr>
                                <w:top w:val="none" w:sz="0" w:space="0" w:color="auto"/>
                                <w:left w:val="none" w:sz="0" w:space="0" w:color="auto"/>
                                <w:bottom w:val="none" w:sz="0" w:space="0" w:color="auto"/>
                                <w:right w:val="none" w:sz="0" w:space="0" w:color="auto"/>
                              </w:divBdr>
                              <w:divsChild>
                                <w:div w:id="389153229">
                                  <w:marLeft w:val="0"/>
                                  <w:marRight w:val="0"/>
                                  <w:marTop w:val="0"/>
                                  <w:marBottom w:val="0"/>
                                  <w:divBdr>
                                    <w:top w:val="none" w:sz="0" w:space="0" w:color="auto"/>
                                    <w:left w:val="none" w:sz="0" w:space="0" w:color="auto"/>
                                    <w:bottom w:val="none" w:sz="0" w:space="0" w:color="auto"/>
                                    <w:right w:val="none" w:sz="0" w:space="0" w:color="auto"/>
                                  </w:divBdr>
                                </w:div>
                                <w:div w:id="390344670">
                                  <w:marLeft w:val="0"/>
                                  <w:marRight w:val="0"/>
                                  <w:marTop w:val="0"/>
                                  <w:marBottom w:val="0"/>
                                  <w:divBdr>
                                    <w:top w:val="none" w:sz="0" w:space="0" w:color="auto"/>
                                    <w:left w:val="none" w:sz="0" w:space="0" w:color="auto"/>
                                    <w:bottom w:val="none" w:sz="0" w:space="0" w:color="auto"/>
                                    <w:right w:val="none" w:sz="0" w:space="0" w:color="auto"/>
                                  </w:divBdr>
                                </w:div>
                                <w:div w:id="1675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1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063065808">
              <w:marLeft w:val="0"/>
              <w:marRight w:val="0"/>
              <w:marTop w:val="0"/>
              <w:marBottom w:val="0"/>
              <w:divBdr>
                <w:top w:val="none" w:sz="0" w:space="0" w:color="auto"/>
                <w:left w:val="none" w:sz="0" w:space="0" w:color="auto"/>
                <w:bottom w:val="none" w:sz="0" w:space="0" w:color="auto"/>
                <w:right w:val="none" w:sz="0" w:space="0" w:color="auto"/>
              </w:divBdr>
              <w:divsChild>
                <w:div w:id="1565219114">
                  <w:marLeft w:val="0"/>
                  <w:marRight w:val="0"/>
                  <w:marTop w:val="0"/>
                  <w:marBottom w:val="0"/>
                  <w:divBdr>
                    <w:top w:val="none" w:sz="0" w:space="0" w:color="auto"/>
                    <w:left w:val="none" w:sz="0" w:space="0" w:color="auto"/>
                    <w:bottom w:val="none" w:sz="0" w:space="0" w:color="auto"/>
                    <w:right w:val="none" w:sz="0" w:space="0" w:color="auto"/>
                  </w:divBdr>
                  <w:divsChild>
                    <w:div w:id="41636038">
                      <w:marLeft w:val="0"/>
                      <w:marRight w:val="0"/>
                      <w:marTop w:val="0"/>
                      <w:marBottom w:val="0"/>
                      <w:divBdr>
                        <w:top w:val="none" w:sz="0" w:space="0" w:color="auto"/>
                        <w:left w:val="none" w:sz="0" w:space="0" w:color="auto"/>
                        <w:bottom w:val="none" w:sz="0" w:space="0" w:color="auto"/>
                        <w:right w:val="none" w:sz="0" w:space="0" w:color="auto"/>
                      </w:divBdr>
                      <w:divsChild>
                        <w:div w:id="365300777">
                          <w:marLeft w:val="0"/>
                          <w:marRight w:val="0"/>
                          <w:marTop w:val="0"/>
                          <w:marBottom w:val="0"/>
                          <w:divBdr>
                            <w:top w:val="none" w:sz="0" w:space="0" w:color="auto"/>
                            <w:left w:val="none" w:sz="0" w:space="0" w:color="auto"/>
                            <w:bottom w:val="none" w:sz="0" w:space="0" w:color="auto"/>
                            <w:right w:val="none" w:sz="0" w:space="0" w:color="auto"/>
                          </w:divBdr>
                          <w:divsChild>
                            <w:div w:id="547835483">
                              <w:marLeft w:val="0"/>
                              <w:marRight w:val="0"/>
                              <w:marTop w:val="0"/>
                              <w:marBottom w:val="0"/>
                              <w:divBdr>
                                <w:top w:val="none" w:sz="0" w:space="0" w:color="auto"/>
                                <w:left w:val="none" w:sz="0" w:space="0" w:color="auto"/>
                                <w:bottom w:val="none" w:sz="0" w:space="0" w:color="auto"/>
                                <w:right w:val="none" w:sz="0" w:space="0" w:color="auto"/>
                              </w:divBdr>
                              <w:divsChild>
                                <w:div w:id="1929150193">
                                  <w:marLeft w:val="0"/>
                                  <w:marRight w:val="0"/>
                                  <w:marTop w:val="0"/>
                                  <w:marBottom w:val="0"/>
                                  <w:divBdr>
                                    <w:top w:val="none" w:sz="0" w:space="0" w:color="auto"/>
                                    <w:left w:val="none" w:sz="0" w:space="0" w:color="auto"/>
                                    <w:bottom w:val="none" w:sz="0" w:space="0" w:color="auto"/>
                                    <w:right w:val="none" w:sz="0" w:space="0" w:color="auto"/>
                                  </w:divBdr>
                                  <w:divsChild>
                                    <w:div w:id="4755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18851">
          <w:marLeft w:val="0"/>
          <w:marRight w:val="0"/>
          <w:marTop w:val="0"/>
          <w:marBottom w:val="0"/>
          <w:divBdr>
            <w:top w:val="none" w:sz="0" w:space="0" w:color="auto"/>
            <w:left w:val="none" w:sz="0" w:space="0" w:color="auto"/>
            <w:bottom w:val="none" w:sz="0" w:space="0" w:color="auto"/>
            <w:right w:val="none" w:sz="0" w:space="0" w:color="auto"/>
          </w:divBdr>
          <w:divsChild>
            <w:div w:id="1259483929">
              <w:marLeft w:val="0"/>
              <w:marRight w:val="0"/>
              <w:marTop w:val="0"/>
              <w:marBottom w:val="0"/>
              <w:divBdr>
                <w:top w:val="none" w:sz="0" w:space="0" w:color="auto"/>
                <w:left w:val="none" w:sz="0" w:space="0" w:color="auto"/>
                <w:bottom w:val="none" w:sz="0" w:space="0" w:color="auto"/>
                <w:right w:val="none" w:sz="0" w:space="0" w:color="auto"/>
              </w:divBdr>
              <w:divsChild>
                <w:div w:id="330717896">
                  <w:marLeft w:val="0"/>
                  <w:marRight w:val="0"/>
                  <w:marTop w:val="0"/>
                  <w:marBottom w:val="0"/>
                  <w:divBdr>
                    <w:top w:val="none" w:sz="0" w:space="0" w:color="auto"/>
                    <w:left w:val="none" w:sz="0" w:space="0" w:color="auto"/>
                    <w:bottom w:val="none" w:sz="0" w:space="0" w:color="auto"/>
                    <w:right w:val="none" w:sz="0" w:space="0" w:color="auto"/>
                  </w:divBdr>
                  <w:divsChild>
                    <w:div w:id="1015691969">
                      <w:marLeft w:val="0"/>
                      <w:marRight w:val="0"/>
                      <w:marTop w:val="0"/>
                      <w:marBottom w:val="0"/>
                      <w:divBdr>
                        <w:top w:val="none" w:sz="0" w:space="0" w:color="auto"/>
                        <w:left w:val="none" w:sz="0" w:space="0" w:color="auto"/>
                        <w:bottom w:val="none" w:sz="0" w:space="0" w:color="auto"/>
                        <w:right w:val="none" w:sz="0" w:space="0" w:color="auto"/>
                      </w:divBdr>
                      <w:divsChild>
                        <w:div w:id="463088414">
                          <w:marLeft w:val="0"/>
                          <w:marRight w:val="0"/>
                          <w:marTop w:val="0"/>
                          <w:marBottom w:val="0"/>
                          <w:divBdr>
                            <w:top w:val="none" w:sz="0" w:space="0" w:color="auto"/>
                            <w:left w:val="none" w:sz="0" w:space="0" w:color="auto"/>
                            <w:bottom w:val="none" w:sz="0" w:space="0" w:color="auto"/>
                            <w:right w:val="none" w:sz="0" w:space="0" w:color="auto"/>
                          </w:divBdr>
                          <w:divsChild>
                            <w:div w:id="646014108">
                              <w:marLeft w:val="0"/>
                              <w:marRight w:val="0"/>
                              <w:marTop w:val="0"/>
                              <w:marBottom w:val="0"/>
                              <w:divBdr>
                                <w:top w:val="none" w:sz="0" w:space="0" w:color="auto"/>
                                <w:left w:val="none" w:sz="0" w:space="0" w:color="auto"/>
                                <w:bottom w:val="none" w:sz="0" w:space="0" w:color="auto"/>
                                <w:right w:val="none" w:sz="0" w:space="0" w:color="auto"/>
                              </w:divBdr>
                            </w:div>
                            <w:div w:id="1651245935">
                              <w:marLeft w:val="0"/>
                              <w:marRight w:val="0"/>
                              <w:marTop w:val="0"/>
                              <w:marBottom w:val="0"/>
                              <w:divBdr>
                                <w:top w:val="none" w:sz="0" w:space="0" w:color="auto"/>
                                <w:left w:val="none" w:sz="0" w:space="0" w:color="auto"/>
                                <w:bottom w:val="none" w:sz="0" w:space="0" w:color="auto"/>
                                <w:right w:val="none" w:sz="0" w:space="0" w:color="auto"/>
                              </w:divBdr>
                            </w:div>
                            <w:div w:id="930897398">
                              <w:marLeft w:val="0"/>
                              <w:marRight w:val="0"/>
                              <w:marTop w:val="0"/>
                              <w:marBottom w:val="0"/>
                              <w:divBdr>
                                <w:top w:val="none" w:sz="0" w:space="0" w:color="auto"/>
                                <w:left w:val="none" w:sz="0" w:space="0" w:color="auto"/>
                                <w:bottom w:val="none" w:sz="0" w:space="0" w:color="auto"/>
                                <w:right w:val="none" w:sz="0" w:space="0" w:color="auto"/>
                              </w:divBdr>
                            </w:div>
                            <w:div w:id="1040128664">
                              <w:marLeft w:val="0"/>
                              <w:marRight w:val="0"/>
                              <w:marTop w:val="0"/>
                              <w:marBottom w:val="0"/>
                              <w:divBdr>
                                <w:top w:val="none" w:sz="0" w:space="0" w:color="auto"/>
                                <w:left w:val="none" w:sz="0" w:space="0" w:color="auto"/>
                                <w:bottom w:val="none" w:sz="0" w:space="0" w:color="auto"/>
                                <w:right w:val="none" w:sz="0" w:space="0" w:color="auto"/>
                              </w:divBdr>
                            </w:div>
                            <w:div w:id="1429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212868">
          <w:blockQuote w:val="1"/>
          <w:marLeft w:val="600"/>
          <w:marRight w:val="0"/>
          <w:marTop w:val="0"/>
          <w:marBottom w:val="0"/>
          <w:divBdr>
            <w:top w:val="none" w:sz="0" w:space="0" w:color="auto"/>
            <w:left w:val="none" w:sz="0" w:space="0" w:color="auto"/>
            <w:bottom w:val="none" w:sz="0" w:space="0" w:color="auto"/>
            <w:right w:val="none" w:sz="0" w:space="0" w:color="auto"/>
          </w:divBdr>
          <w:divsChild>
            <w:div w:id="542134965">
              <w:marLeft w:val="0"/>
              <w:marRight w:val="0"/>
              <w:marTop w:val="0"/>
              <w:marBottom w:val="0"/>
              <w:divBdr>
                <w:top w:val="none" w:sz="0" w:space="0" w:color="auto"/>
                <w:left w:val="none" w:sz="0" w:space="0" w:color="auto"/>
                <w:bottom w:val="none" w:sz="0" w:space="0" w:color="auto"/>
                <w:right w:val="none" w:sz="0" w:space="0" w:color="auto"/>
              </w:divBdr>
              <w:divsChild>
                <w:div w:id="26638826">
                  <w:marLeft w:val="0"/>
                  <w:marRight w:val="0"/>
                  <w:marTop w:val="0"/>
                  <w:marBottom w:val="0"/>
                  <w:divBdr>
                    <w:top w:val="none" w:sz="0" w:space="0" w:color="auto"/>
                    <w:left w:val="none" w:sz="0" w:space="0" w:color="auto"/>
                    <w:bottom w:val="none" w:sz="0" w:space="0" w:color="auto"/>
                    <w:right w:val="none" w:sz="0" w:space="0" w:color="auto"/>
                  </w:divBdr>
                  <w:divsChild>
                    <w:div w:id="181864178">
                      <w:marLeft w:val="0"/>
                      <w:marRight w:val="0"/>
                      <w:marTop w:val="0"/>
                      <w:marBottom w:val="0"/>
                      <w:divBdr>
                        <w:top w:val="none" w:sz="0" w:space="0" w:color="auto"/>
                        <w:left w:val="none" w:sz="0" w:space="0" w:color="auto"/>
                        <w:bottom w:val="none" w:sz="0" w:space="0" w:color="auto"/>
                        <w:right w:val="none" w:sz="0" w:space="0" w:color="auto"/>
                      </w:divBdr>
                      <w:divsChild>
                        <w:div w:id="10646890">
                          <w:marLeft w:val="0"/>
                          <w:marRight w:val="0"/>
                          <w:marTop w:val="0"/>
                          <w:marBottom w:val="0"/>
                          <w:divBdr>
                            <w:top w:val="none" w:sz="0" w:space="0" w:color="auto"/>
                            <w:left w:val="none" w:sz="0" w:space="0" w:color="auto"/>
                            <w:bottom w:val="none" w:sz="0" w:space="0" w:color="auto"/>
                            <w:right w:val="none" w:sz="0" w:space="0" w:color="auto"/>
                          </w:divBdr>
                          <w:divsChild>
                            <w:div w:id="443041316">
                              <w:marLeft w:val="0"/>
                              <w:marRight w:val="0"/>
                              <w:marTop w:val="0"/>
                              <w:marBottom w:val="0"/>
                              <w:divBdr>
                                <w:top w:val="none" w:sz="0" w:space="0" w:color="auto"/>
                                <w:left w:val="none" w:sz="0" w:space="0" w:color="auto"/>
                                <w:bottom w:val="none" w:sz="0" w:space="0" w:color="auto"/>
                                <w:right w:val="none" w:sz="0" w:space="0" w:color="auto"/>
                              </w:divBdr>
                              <w:divsChild>
                                <w:div w:id="2295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36782">
          <w:blockQuote w:val="1"/>
          <w:marLeft w:val="600"/>
          <w:marRight w:val="0"/>
          <w:marTop w:val="0"/>
          <w:marBottom w:val="0"/>
          <w:divBdr>
            <w:top w:val="none" w:sz="0" w:space="0" w:color="auto"/>
            <w:left w:val="none" w:sz="0" w:space="0" w:color="auto"/>
            <w:bottom w:val="none" w:sz="0" w:space="0" w:color="auto"/>
            <w:right w:val="none" w:sz="0" w:space="0" w:color="auto"/>
          </w:divBdr>
          <w:divsChild>
            <w:div w:id="1691027959">
              <w:marLeft w:val="0"/>
              <w:marRight w:val="0"/>
              <w:marTop w:val="0"/>
              <w:marBottom w:val="0"/>
              <w:divBdr>
                <w:top w:val="none" w:sz="0" w:space="0" w:color="auto"/>
                <w:left w:val="none" w:sz="0" w:space="0" w:color="auto"/>
                <w:bottom w:val="none" w:sz="0" w:space="0" w:color="auto"/>
                <w:right w:val="none" w:sz="0" w:space="0" w:color="auto"/>
              </w:divBdr>
              <w:divsChild>
                <w:div w:id="493299560">
                  <w:marLeft w:val="0"/>
                  <w:marRight w:val="0"/>
                  <w:marTop w:val="0"/>
                  <w:marBottom w:val="0"/>
                  <w:divBdr>
                    <w:top w:val="none" w:sz="0" w:space="0" w:color="auto"/>
                    <w:left w:val="none" w:sz="0" w:space="0" w:color="auto"/>
                    <w:bottom w:val="none" w:sz="0" w:space="0" w:color="auto"/>
                    <w:right w:val="none" w:sz="0" w:space="0" w:color="auto"/>
                  </w:divBdr>
                  <w:divsChild>
                    <w:div w:id="1110735381">
                      <w:marLeft w:val="0"/>
                      <w:marRight w:val="0"/>
                      <w:marTop w:val="0"/>
                      <w:marBottom w:val="0"/>
                      <w:divBdr>
                        <w:top w:val="none" w:sz="0" w:space="0" w:color="auto"/>
                        <w:left w:val="none" w:sz="0" w:space="0" w:color="auto"/>
                        <w:bottom w:val="none" w:sz="0" w:space="0" w:color="auto"/>
                        <w:right w:val="none" w:sz="0" w:space="0" w:color="auto"/>
                      </w:divBdr>
                      <w:divsChild>
                        <w:div w:id="630676168">
                          <w:marLeft w:val="0"/>
                          <w:marRight w:val="0"/>
                          <w:marTop w:val="0"/>
                          <w:marBottom w:val="0"/>
                          <w:divBdr>
                            <w:top w:val="none" w:sz="0" w:space="0" w:color="auto"/>
                            <w:left w:val="none" w:sz="0" w:space="0" w:color="auto"/>
                            <w:bottom w:val="none" w:sz="0" w:space="0" w:color="auto"/>
                            <w:right w:val="none" w:sz="0" w:space="0" w:color="auto"/>
                          </w:divBdr>
                          <w:divsChild>
                            <w:div w:id="779648847">
                              <w:marLeft w:val="0"/>
                              <w:marRight w:val="0"/>
                              <w:marTop w:val="0"/>
                              <w:marBottom w:val="0"/>
                              <w:divBdr>
                                <w:top w:val="none" w:sz="0" w:space="0" w:color="auto"/>
                                <w:left w:val="none" w:sz="0" w:space="0" w:color="auto"/>
                                <w:bottom w:val="none" w:sz="0" w:space="0" w:color="auto"/>
                                <w:right w:val="none" w:sz="0" w:space="0" w:color="auto"/>
                              </w:divBdr>
                              <w:divsChild>
                                <w:div w:id="2139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06124">
          <w:blockQuote w:val="1"/>
          <w:marLeft w:val="600"/>
          <w:marRight w:val="0"/>
          <w:marTop w:val="0"/>
          <w:marBottom w:val="0"/>
          <w:divBdr>
            <w:top w:val="none" w:sz="0" w:space="0" w:color="auto"/>
            <w:left w:val="none" w:sz="0" w:space="0" w:color="auto"/>
            <w:bottom w:val="none" w:sz="0" w:space="0" w:color="auto"/>
            <w:right w:val="none" w:sz="0" w:space="0" w:color="auto"/>
          </w:divBdr>
          <w:divsChild>
            <w:div w:id="1512177820">
              <w:marLeft w:val="0"/>
              <w:marRight w:val="0"/>
              <w:marTop w:val="0"/>
              <w:marBottom w:val="0"/>
              <w:divBdr>
                <w:top w:val="none" w:sz="0" w:space="0" w:color="auto"/>
                <w:left w:val="none" w:sz="0" w:space="0" w:color="auto"/>
                <w:bottom w:val="none" w:sz="0" w:space="0" w:color="auto"/>
                <w:right w:val="none" w:sz="0" w:space="0" w:color="auto"/>
              </w:divBdr>
              <w:divsChild>
                <w:div w:id="646394619">
                  <w:marLeft w:val="0"/>
                  <w:marRight w:val="0"/>
                  <w:marTop w:val="0"/>
                  <w:marBottom w:val="0"/>
                  <w:divBdr>
                    <w:top w:val="none" w:sz="0" w:space="0" w:color="auto"/>
                    <w:left w:val="none" w:sz="0" w:space="0" w:color="auto"/>
                    <w:bottom w:val="none" w:sz="0" w:space="0" w:color="auto"/>
                    <w:right w:val="none" w:sz="0" w:space="0" w:color="auto"/>
                  </w:divBdr>
                  <w:divsChild>
                    <w:div w:id="436952905">
                      <w:marLeft w:val="0"/>
                      <w:marRight w:val="0"/>
                      <w:marTop w:val="0"/>
                      <w:marBottom w:val="0"/>
                      <w:divBdr>
                        <w:top w:val="none" w:sz="0" w:space="0" w:color="auto"/>
                        <w:left w:val="none" w:sz="0" w:space="0" w:color="auto"/>
                        <w:bottom w:val="none" w:sz="0" w:space="0" w:color="auto"/>
                        <w:right w:val="none" w:sz="0" w:space="0" w:color="auto"/>
                      </w:divBdr>
                      <w:divsChild>
                        <w:div w:id="1705518040">
                          <w:marLeft w:val="0"/>
                          <w:marRight w:val="0"/>
                          <w:marTop w:val="0"/>
                          <w:marBottom w:val="0"/>
                          <w:divBdr>
                            <w:top w:val="none" w:sz="0" w:space="0" w:color="auto"/>
                            <w:left w:val="none" w:sz="0" w:space="0" w:color="auto"/>
                            <w:bottom w:val="none" w:sz="0" w:space="0" w:color="auto"/>
                            <w:right w:val="none" w:sz="0" w:space="0" w:color="auto"/>
                          </w:divBdr>
                          <w:divsChild>
                            <w:div w:id="1435514096">
                              <w:marLeft w:val="0"/>
                              <w:marRight w:val="0"/>
                              <w:marTop w:val="0"/>
                              <w:marBottom w:val="0"/>
                              <w:divBdr>
                                <w:top w:val="none" w:sz="0" w:space="0" w:color="auto"/>
                                <w:left w:val="none" w:sz="0" w:space="0" w:color="auto"/>
                                <w:bottom w:val="none" w:sz="0" w:space="0" w:color="auto"/>
                                <w:right w:val="none" w:sz="0" w:space="0" w:color="auto"/>
                              </w:divBdr>
                              <w:divsChild>
                                <w:div w:id="55982370">
                                  <w:marLeft w:val="0"/>
                                  <w:marRight w:val="0"/>
                                  <w:marTop w:val="0"/>
                                  <w:marBottom w:val="0"/>
                                  <w:divBdr>
                                    <w:top w:val="none" w:sz="0" w:space="0" w:color="auto"/>
                                    <w:left w:val="none" w:sz="0" w:space="0" w:color="auto"/>
                                    <w:bottom w:val="none" w:sz="0" w:space="0" w:color="auto"/>
                                    <w:right w:val="none" w:sz="0" w:space="0" w:color="auto"/>
                                  </w:divBdr>
                                  <w:divsChild>
                                    <w:div w:id="934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89004">
          <w:marLeft w:val="0"/>
          <w:marRight w:val="0"/>
          <w:marTop w:val="0"/>
          <w:marBottom w:val="0"/>
          <w:divBdr>
            <w:top w:val="none" w:sz="0" w:space="0" w:color="auto"/>
            <w:left w:val="none" w:sz="0" w:space="0" w:color="auto"/>
            <w:bottom w:val="none" w:sz="0" w:space="0" w:color="auto"/>
            <w:right w:val="none" w:sz="0" w:space="0" w:color="auto"/>
          </w:divBdr>
        </w:div>
        <w:div w:id="66847220">
          <w:blockQuote w:val="1"/>
          <w:marLeft w:val="600"/>
          <w:marRight w:val="0"/>
          <w:marTop w:val="0"/>
          <w:marBottom w:val="0"/>
          <w:divBdr>
            <w:top w:val="none" w:sz="0" w:space="0" w:color="auto"/>
            <w:left w:val="none" w:sz="0" w:space="0" w:color="auto"/>
            <w:bottom w:val="none" w:sz="0" w:space="0" w:color="auto"/>
            <w:right w:val="none" w:sz="0" w:space="0" w:color="auto"/>
          </w:divBdr>
          <w:divsChild>
            <w:div w:id="1808890872">
              <w:marLeft w:val="0"/>
              <w:marRight w:val="0"/>
              <w:marTop w:val="0"/>
              <w:marBottom w:val="0"/>
              <w:divBdr>
                <w:top w:val="none" w:sz="0" w:space="0" w:color="auto"/>
                <w:left w:val="none" w:sz="0" w:space="0" w:color="auto"/>
                <w:bottom w:val="none" w:sz="0" w:space="0" w:color="auto"/>
                <w:right w:val="none" w:sz="0" w:space="0" w:color="auto"/>
              </w:divBdr>
              <w:divsChild>
                <w:div w:id="1401515660">
                  <w:marLeft w:val="0"/>
                  <w:marRight w:val="0"/>
                  <w:marTop w:val="0"/>
                  <w:marBottom w:val="0"/>
                  <w:divBdr>
                    <w:top w:val="none" w:sz="0" w:space="0" w:color="auto"/>
                    <w:left w:val="none" w:sz="0" w:space="0" w:color="auto"/>
                    <w:bottom w:val="none" w:sz="0" w:space="0" w:color="auto"/>
                    <w:right w:val="none" w:sz="0" w:space="0" w:color="auto"/>
                  </w:divBdr>
                </w:div>
                <w:div w:id="5451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4940">
          <w:blockQuote w:val="1"/>
          <w:marLeft w:val="600"/>
          <w:marRight w:val="0"/>
          <w:marTop w:val="0"/>
          <w:marBottom w:val="0"/>
          <w:divBdr>
            <w:top w:val="none" w:sz="0" w:space="0" w:color="auto"/>
            <w:left w:val="none" w:sz="0" w:space="0" w:color="auto"/>
            <w:bottom w:val="none" w:sz="0" w:space="0" w:color="auto"/>
            <w:right w:val="none" w:sz="0" w:space="0" w:color="auto"/>
          </w:divBdr>
          <w:divsChild>
            <w:div w:id="1457749289">
              <w:marLeft w:val="0"/>
              <w:marRight w:val="0"/>
              <w:marTop w:val="0"/>
              <w:marBottom w:val="0"/>
              <w:divBdr>
                <w:top w:val="none" w:sz="0" w:space="0" w:color="auto"/>
                <w:left w:val="none" w:sz="0" w:space="0" w:color="auto"/>
                <w:bottom w:val="none" w:sz="0" w:space="0" w:color="auto"/>
                <w:right w:val="none" w:sz="0" w:space="0" w:color="auto"/>
              </w:divBdr>
              <w:divsChild>
                <w:div w:id="1297106447">
                  <w:marLeft w:val="0"/>
                  <w:marRight w:val="0"/>
                  <w:marTop w:val="0"/>
                  <w:marBottom w:val="0"/>
                  <w:divBdr>
                    <w:top w:val="none" w:sz="0" w:space="0" w:color="auto"/>
                    <w:left w:val="none" w:sz="0" w:space="0" w:color="auto"/>
                    <w:bottom w:val="none" w:sz="0" w:space="0" w:color="auto"/>
                    <w:right w:val="none" w:sz="0" w:space="0" w:color="auto"/>
                  </w:divBdr>
                  <w:divsChild>
                    <w:div w:id="674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3015">
          <w:marLeft w:val="0"/>
          <w:marRight w:val="0"/>
          <w:marTop w:val="0"/>
          <w:marBottom w:val="0"/>
          <w:divBdr>
            <w:top w:val="none" w:sz="0" w:space="0" w:color="auto"/>
            <w:left w:val="none" w:sz="0" w:space="0" w:color="auto"/>
            <w:bottom w:val="none" w:sz="0" w:space="0" w:color="auto"/>
            <w:right w:val="none" w:sz="0" w:space="0" w:color="auto"/>
          </w:divBdr>
          <w:divsChild>
            <w:div w:id="2109230401">
              <w:marLeft w:val="0"/>
              <w:marRight w:val="0"/>
              <w:marTop w:val="0"/>
              <w:marBottom w:val="0"/>
              <w:divBdr>
                <w:top w:val="none" w:sz="0" w:space="0" w:color="auto"/>
                <w:left w:val="none" w:sz="0" w:space="0" w:color="auto"/>
                <w:bottom w:val="none" w:sz="0" w:space="0" w:color="auto"/>
                <w:right w:val="none" w:sz="0" w:space="0" w:color="auto"/>
              </w:divBdr>
              <w:divsChild>
                <w:div w:id="1020935646">
                  <w:marLeft w:val="0"/>
                  <w:marRight w:val="0"/>
                  <w:marTop w:val="0"/>
                  <w:marBottom w:val="0"/>
                  <w:divBdr>
                    <w:top w:val="none" w:sz="0" w:space="0" w:color="auto"/>
                    <w:left w:val="none" w:sz="0" w:space="0" w:color="auto"/>
                    <w:bottom w:val="none" w:sz="0" w:space="0" w:color="auto"/>
                    <w:right w:val="none" w:sz="0" w:space="0" w:color="auto"/>
                  </w:divBdr>
                  <w:divsChild>
                    <w:div w:id="1590390440">
                      <w:marLeft w:val="0"/>
                      <w:marRight w:val="0"/>
                      <w:marTop w:val="0"/>
                      <w:marBottom w:val="0"/>
                      <w:divBdr>
                        <w:top w:val="none" w:sz="0" w:space="0" w:color="auto"/>
                        <w:left w:val="none" w:sz="0" w:space="0" w:color="auto"/>
                        <w:bottom w:val="none" w:sz="0" w:space="0" w:color="auto"/>
                        <w:right w:val="none" w:sz="0" w:space="0" w:color="auto"/>
                      </w:divBdr>
                      <w:divsChild>
                        <w:div w:id="419908432">
                          <w:marLeft w:val="0"/>
                          <w:marRight w:val="0"/>
                          <w:marTop w:val="0"/>
                          <w:marBottom w:val="0"/>
                          <w:divBdr>
                            <w:top w:val="none" w:sz="0" w:space="0" w:color="auto"/>
                            <w:left w:val="none" w:sz="0" w:space="0" w:color="auto"/>
                            <w:bottom w:val="none" w:sz="0" w:space="0" w:color="auto"/>
                            <w:right w:val="none" w:sz="0" w:space="0" w:color="auto"/>
                          </w:divBdr>
                          <w:divsChild>
                            <w:div w:id="1338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android/add-ons/google-apis/mapkey.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developer.android.com/reference/android/app/Activity.html" TargetMode="External"/><Relationship Id="rId7" Type="http://schemas.openxmlformats.org/officeDocument/2006/relationships/hyperlink" Target="https://sites.google.com/site/androidcoursearchive/labs/lab-5/class-diagram.png?attredirects=0" TargetMode="External"/><Relationship Id="rId12" Type="http://schemas.openxmlformats.org/officeDocument/2006/relationships/hyperlink" Target="http://developer.android.com/guide/tutorials/views/hello-mapview.html" TargetMode="External"/><Relationship Id="rId17" Type="http://schemas.openxmlformats.org/officeDocument/2006/relationships/hyperlink" Target="https://sites.google.com/site/androidcoursearchive/labs/lab-5/WalkAboutOptionsMenu.png?attredirects=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google.com/url?q=http%3A%2F%2Fusers.csc.calpoly.edu%2F%257Edjanzen%2Fcourses%2F409W10%2Fpresentations%2FMaps.pdf&amp;sa=D&amp;sntz=1&amp;usg=AFrqEze68NPzcZP7we5K4ZNk2J0iSW-bBQ" TargetMode="External"/><Relationship Id="rId11" Type="http://schemas.openxmlformats.org/officeDocument/2006/relationships/hyperlink" Target="http://code.google.com/android/add-ons/google-apis/reference/com/google/android/maps/package-summary.html" TargetMode="External"/><Relationship Id="rId24" Type="http://schemas.openxmlformats.org/officeDocument/2006/relationships/theme" Target="theme/theme1.xml"/><Relationship Id="rId5" Type="http://schemas.openxmlformats.org/officeDocument/2006/relationships/hyperlink" Target="https://sites.google.com/site/androidcoursearchive/resources/lab-skeletons/Lab5_v1_stub.zip?attredirects=0" TargetMode="External"/><Relationship Id="rId15" Type="http://schemas.openxmlformats.org/officeDocument/2006/relationships/hyperlink" Target="https://sites.google.com/site/androidcoursearchive/labs/lab-5/MyLocationOverlay.png?attredirects=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ites.google.com/site/androidcoursearchive/labs/lab-5/EnableGPS2.png?attredirects=0" TargetMode="External"/><Relationship Id="rId4" Type="http://schemas.openxmlformats.org/officeDocument/2006/relationships/webSettings" Target="webSettings.xml"/><Relationship Id="rId9" Type="http://schemas.openxmlformats.org/officeDocument/2006/relationships/hyperlink" Target="https://sites.google.com/site/androidcoursearchive/labs/lab-5/MapView.png?attredirects=0" TargetMode="External"/><Relationship Id="rId14" Type="http://schemas.openxmlformats.org/officeDocument/2006/relationships/hyperlink" Target="http://code.google.com/android/add-ons/google-apis/mapkey.html" TargetMode="External"/><Relationship Id="rId22" Type="http://schemas.openxmlformats.org/officeDocument/2006/relationships/hyperlink" Target="http://developer.android.com/reference/android/location/Location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18</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27</cp:revision>
  <dcterms:created xsi:type="dcterms:W3CDTF">2015-08-24T03:38:00Z</dcterms:created>
  <dcterms:modified xsi:type="dcterms:W3CDTF">2015-09-16T02:07:00Z</dcterms:modified>
</cp:coreProperties>
</file>