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27735" w:rsidRDefault="00D67E84" w:rsidP="00927735">
      <w:pPr>
        <w:autoSpaceDE w:val="0"/>
        <w:autoSpaceDN w:val="0"/>
        <w:adjustRightInd w:val="0"/>
        <w:spacing w:after="0" w:line="240" w:lineRule="auto"/>
        <w:jc w:val="center"/>
        <w:rPr>
          <w:rFonts w:ascii="CMR17" w:hAnsi="CMR17" w:cs="CMR17"/>
          <w:sz w:val="30"/>
          <w:szCs w:val="34"/>
        </w:rPr>
      </w:pPr>
      <w:r>
        <w:rPr>
          <w:rFonts w:ascii="CMR17" w:hAnsi="CMR17" w:cs="CMR17"/>
          <w:sz w:val="34"/>
          <w:szCs w:val="34"/>
        </w:rPr>
        <w:t xml:space="preserve">Module: </w:t>
      </w:r>
      <w:r w:rsidR="00927735" w:rsidRPr="00927735">
        <w:rPr>
          <w:rFonts w:ascii="CMR17" w:hAnsi="CMR17" w:cs="CMR17"/>
          <w:sz w:val="34"/>
          <w:szCs w:val="34"/>
        </w:rPr>
        <w:t>Mobile Application development (Android)</w:t>
      </w:r>
      <w:r w:rsidR="00927735" w:rsidRPr="00607E65">
        <w:rPr>
          <w:rFonts w:ascii="CMR17" w:hAnsi="CMR17" w:cs="CMR17"/>
          <w:sz w:val="30"/>
          <w:szCs w:val="34"/>
        </w:rPr>
        <w:t xml:space="preserve"> </w:t>
      </w:r>
    </w:p>
    <w:p w:rsidR="00617E39" w:rsidRPr="00432C7C" w:rsidRDefault="00AF2332" w:rsidP="00617E39">
      <w:pPr>
        <w:autoSpaceDE w:val="0"/>
        <w:autoSpaceDN w:val="0"/>
        <w:adjustRightInd w:val="0"/>
        <w:jc w:val="center"/>
        <w:rPr>
          <w:rFonts w:ascii="Verdana" w:hAnsi="Verdana" w:cs="CMR12"/>
          <w:sz w:val="20"/>
          <w:szCs w:val="20"/>
        </w:rPr>
      </w:pPr>
      <w:r>
        <w:rPr>
          <w:rFonts w:ascii="CMR17" w:hAnsi="CMR17" w:cs="CMR17"/>
          <w:sz w:val="34"/>
          <w:szCs w:val="34"/>
        </w:rPr>
        <w:t>Session</w:t>
      </w:r>
      <w:r w:rsidR="00617E39">
        <w:rPr>
          <w:rFonts w:ascii="CMR17" w:hAnsi="CMR17" w:cs="CMR17"/>
          <w:sz w:val="34"/>
          <w:szCs w:val="34"/>
        </w:rPr>
        <w:t xml:space="preserve"> 2</w:t>
      </w:r>
      <w:r w:rsidR="00534600">
        <w:rPr>
          <w:rFonts w:ascii="CMR17" w:hAnsi="CMR17" w:cs="CMR17"/>
          <w:sz w:val="34"/>
          <w:szCs w:val="34"/>
        </w:rPr>
        <w:t>:</w:t>
      </w:r>
      <w:r w:rsidR="00617E39">
        <w:rPr>
          <w:rFonts w:ascii="CMR17" w:hAnsi="CMR17" w:cs="CMR17"/>
          <w:sz w:val="34"/>
          <w:szCs w:val="34"/>
        </w:rPr>
        <w:t xml:space="preserve"> </w:t>
      </w:r>
      <w:r w:rsidR="00617E39" w:rsidRPr="00617E39">
        <w:rPr>
          <w:rFonts w:ascii="CMR17" w:hAnsi="CMR17" w:cs="CMR17"/>
          <w:sz w:val="34"/>
          <w:szCs w:val="34"/>
        </w:rPr>
        <w:t>Overview of Android Component</w:t>
      </w:r>
    </w:p>
    <w:p w:rsidR="00372FD9" w:rsidRDefault="00372FD9" w:rsidP="00BB5F45">
      <w:pPr>
        <w:autoSpaceDE w:val="0"/>
        <w:autoSpaceDN w:val="0"/>
        <w:adjustRightInd w:val="0"/>
        <w:spacing w:after="0" w:line="240" w:lineRule="auto"/>
        <w:jc w:val="center"/>
        <w:rPr>
          <w:rFonts w:ascii="CMR17" w:hAnsi="CMR17" w:cs="CMR17"/>
          <w:sz w:val="34"/>
          <w:szCs w:val="34"/>
        </w:rPr>
      </w:pPr>
    </w:p>
    <w:p w:rsidR="00372FD9" w:rsidRDefault="00372FD9" w:rsidP="00BB5F45">
      <w:pPr>
        <w:autoSpaceDE w:val="0"/>
        <w:autoSpaceDN w:val="0"/>
        <w:adjustRightInd w:val="0"/>
        <w:spacing w:after="0" w:line="240" w:lineRule="auto"/>
        <w:jc w:val="center"/>
        <w:rPr>
          <w:rFonts w:ascii="CMR17" w:hAnsi="CMR17" w:cs="CMR17"/>
          <w:sz w:val="34"/>
          <w:szCs w:val="34"/>
        </w:rPr>
      </w:pPr>
    </w:p>
    <w:p w:rsidR="00DB580D" w:rsidRDefault="00B912F3" w:rsidP="00BB5F45">
      <w:pPr>
        <w:autoSpaceDE w:val="0"/>
        <w:autoSpaceDN w:val="0"/>
        <w:adjustRightInd w:val="0"/>
        <w:spacing w:after="0" w:line="240" w:lineRule="auto"/>
        <w:jc w:val="center"/>
      </w:pPr>
      <w:r>
        <w:rPr>
          <w:rFonts w:ascii="CMR17" w:hAnsi="CMR17" w:cs="CMR17"/>
          <w:sz w:val="34"/>
          <w:szCs w:val="34"/>
        </w:rPr>
        <w:t xml:space="preserve"> </w:t>
      </w:r>
    </w:p>
    <w:p w:rsidR="00372FD9" w:rsidRPr="00372FD9" w:rsidRDefault="00372FD9" w:rsidP="00372FD9">
      <w:pPr>
        <w:pStyle w:val="ListParagraph"/>
        <w:numPr>
          <w:ilvl w:val="0"/>
          <w:numId w:val="16"/>
        </w:numPr>
        <w:rPr>
          <w:rFonts w:ascii="Verdana" w:hAnsi="Verdana"/>
          <w:sz w:val="24"/>
          <w:szCs w:val="24"/>
        </w:rPr>
      </w:pPr>
      <w:r w:rsidRPr="00372FD9">
        <w:rPr>
          <w:rFonts w:ascii="Verdana" w:hAnsi="Verdana"/>
          <w:sz w:val="24"/>
          <w:szCs w:val="24"/>
        </w:rPr>
        <w:t>Android components</w:t>
      </w:r>
    </w:p>
    <w:p w:rsidR="00372FD9" w:rsidRDefault="00372FD9" w:rsidP="00372FD9">
      <w:pPr>
        <w:rPr>
          <w:rFonts w:ascii="Verdana" w:hAnsi="Verdana"/>
          <w:sz w:val="24"/>
          <w:szCs w:val="24"/>
        </w:rPr>
      </w:pPr>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Intents</w:t>
      </w:r>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Services</w:t>
      </w:r>
    </w:p>
    <w:p w:rsidR="00372FD9" w:rsidRPr="00372FD9" w:rsidRDefault="00372FD9" w:rsidP="00372FD9">
      <w:pPr>
        <w:pStyle w:val="ListParagraph"/>
        <w:numPr>
          <w:ilvl w:val="1"/>
          <w:numId w:val="16"/>
        </w:numPr>
        <w:rPr>
          <w:rFonts w:ascii="Verdana" w:hAnsi="Verdana"/>
          <w:sz w:val="24"/>
          <w:szCs w:val="24"/>
        </w:rPr>
      </w:pPr>
      <w:proofErr w:type="spellStart"/>
      <w:r w:rsidRPr="00372FD9">
        <w:rPr>
          <w:rFonts w:ascii="Verdana" w:hAnsi="Verdana"/>
          <w:sz w:val="24"/>
          <w:szCs w:val="24"/>
        </w:rPr>
        <w:t>ContentProvider</w:t>
      </w:r>
      <w:proofErr w:type="spellEnd"/>
    </w:p>
    <w:p w:rsidR="00372FD9" w:rsidRPr="00372FD9" w:rsidRDefault="00372FD9" w:rsidP="00372FD9">
      <w:pPr>
        <w:pStyle w:val="ListParagraph"/>
        <w:numPr>
          <w:ilvl w:val="1"/>
          <w:numId w:val="16"/>
        </w:numPr>
        <w:rPr>
          <w:rFonts w:ascii="Verdana" w:hAnsi="Verdana"/>
          <w:sz w:val="24"/>
          <w:szCs w:val="24"/>
        </w:rPr>
      </w:pPr>
      <w:proofErr w:type="spellStart"/>
      <w:r w:rsidRPr="00372FD9">
        <w:rPr>
          <w:rFonts w:ascii="Verdana" w:hAnsi="Verdana"/>
          <w:sz w:val="24"/>
          <w:szCs w:val="24"/>
        </w:rPr>
        <w:t>BroadcastReceiver</w:t>
      </w:r>
      <w:proofErr w:type="spellEnd"/>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Home screen and lock screen widgets</w:t>
      </w:r>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Live Wallpapers</w:t>
      </w:r>
    </w:p>
    <w:p w:rsidR="00372FD9" w:rsidRDefault="00372FD9" w:rsidP="00372FD9">
      <w:pPr>
        <w:rPr>
          <w:rFonts w:ascii="Verdana" w:hAnsi="Verdana"/>
          <w:sz w:val="24"/>
          <w:szCs w:val="24"/>
        </w:rPr>
      </w:pPr>
    </w:p>
    <w:p w:rsidR="00372FD9" w:rsidRPr="00372FD9" w:rsidRDefault="00372FD9" w:rsidP="00372FD9">
      <w:pPr>
        <w:pStyle w:val="ListParagraph"/>
        <w:numPr>
          <w:ilvl w:val="0"/>
          <w:numId w:val="16"/>
        </w:numPr>
        <w:rPr>
          <w:rFonts w:ascii="Verdana" w:hAnsi="Verdana"/>
          <w:sz w:val="24"/>
          <w:szCs w:val="24"/>
        </w:rPr>
      </w:pPr>
      <w:r w:rsidRPr="00372FD9">
        <w:rPr>
          <w:rFonts w:ascii="Verdana" w:hAnsi="Verdana"/>
          <w:sz w:val="24"/>
          <w:szCs w:val="24"/>
        </w:rPr>
        <w:t>Android Development Tools</w:t>
      </w:r>
    </w:p>
    <w:p w:rsidR="00372FD9" w:rsidRDefault="00372FD9" w:rsidP="00372FD9">
      <w:pPr>
        <w:rPr>
          <w:rFonts w:ascii="Verdana" w:hAnsi="Verdana"/>
          <w:sz w:val="24"/>
          <w:szCs w:val="24"/>
        </w:rPr>
      </w:pPr>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Android SDK</w:t>
      </w:r>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Android Development Tools</w:t>
      </w:r>
    </w:p>
    <w:p w:rsidR="00372FD9" w:rsidRPr="00372FD9" w:rsidRDefault="00372FD9" w:rsidP="00372FD9">
      <w:pPr>
        <w:pStyle w:val="ListParagraph"/>
        <w:numPr>
          <w:ilvl w:val="1"/>
          <w:numId w:val="16"/>
        </w:numPr>
        <w:rPr>
          <w:rFonts w:ascii="Verdana" w:hAnsi="Verdana"/>
          <w:sz w:val="24"/>
          <w:szCs w:val="24"/>
        </w:rPr>
      </w:pPr>
      <w:proofErr w:type="spellStart"/>
      <w:r w:rsidRPr="00372FD9">
        <w:rPr>
          <w:rFonts w:ascii="Verdana" w:hAnsi="Verdana"/>
          <w:sz w:val="24"/>
          <w:szCs w:val="24"/>
        </w:rPr>
        <w:t>Dalvik</w:t>
      </w:r>
      <w:proofErr w:type="spellEnd"/>
      <w:r w:rsidRPr="00372FD9">
        <w:rPr>
          <w:rFonts w:ascii="Verdana" w:hAnsi="Verdana"/>
          <w:sz w:val="24"/>
          <w:szCs w:val="24"/>
        </w:rPr>
        <w:t xml:space="preserve"> Virtual Machine</w:t>
      </w:r>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How to develop Android Applications</w:t>
      </w:r>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Resource editors</w:t>
      </w:r>
    </w:p>
    <w:p w:rsidR="00372FD9" w:rsidRDefault="00372FD9" w:rsidP="00372FD9">
      <w:pPr>
        <w:rPr>
          <w:rFonts w:ascii="Verdana" w:hAnsi="Verdana"/>
          <w:sz w:val="24"/>
          <w:szCs w:val="24"/>
        </w:rPr>
      </w:pPr>
    </w:p>
    <w:p w:rsidR="00372FD9" w:rsidRPr="00372FD9" w:rsidRDefault="00372FD9" w:rsidP="00372FD9">
      <w:pPr>
        <w:pStyle w:val="ListParagraph"/>
        <w:numPr>
          <w:ilvl w:val="0"/>
          <w:numId w:val="16"/>
        </w:numPr>
        <w:rPr>
          <w:rFonts w:ascii="Verdana" w:hAnsi="Verdana"/>
          <w:sz w:val="24"/>
          <w:szCs w:val="24"/>
        </w:rPr>
      </w:pPr>
      <w:r w:rsidRPr="00372FD9">
        <w:rPr>
          <w:rFonts w:ascii="Verdana" w:hAnsi="Verdana"/>
          <w:sz w:val="24"/>
          <w:szCs w:val="24"/>
        </w:rPr>
        <w:t>Android Application Architecture</w:t>
      </w:r>
    </w:p>
    <w:p w:rsidR="00372FD9" w:rsidRDefault="00372FD9" w:rsidP="00372FD9">
      <w:pPr>
        <w:rPr>
          <w:rFonts w:ascii="Verdana" w:hAnsi="Verdana"/>
          <w:sz w:val="24"/>
          <w:szCs w:val="24"/>
        </w:rPr>
      </w:pPr>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AndroidManifest.xml</w:t>
      </w:r>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Activities and Lifecycle</w:t>
      </w:r>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Configuration Change</w:t>
      </w:r>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Context</w:t>
      </w:r>
    </w:p>
    <w:p w:rsidR="00372FD9" w:rsidRDefault="00372FD9" w:rsidP="00372FD9">
      <w:pPr>
        <w:rPr>
          <w:rFonts w:ascii="Verdana" w:hAnsi="Verdana"/>
          <w:sz w:val="24"/>
          <w:szCs w:val="24"/>
        </w:rPr>
      </w:pPr>
    </w:p>
    <w:p w:rsidR="00372FD9" w:rsidRPr="00372FD9" w:rsidRDefault="00372FD9" w:rsidP="00372FD9">
      <w:pPr>
        <w:pStyle w:val="ListParagraph"/>
        <w:numPr>
          <w:ilvl w:val="0"/>
          <w:numId w:val="16"/>
        </w:numPr>
        <w:rPr>
          <w:rFonts w:ascii="Verdana" w:hAnsi="Verdana"/>
          <w:sz w:val="24"/>
          <w:szCs w:val="24"/>
        </w:rPr>
      </w:pPr>
      <w:r w:rsidRPr="00372FD9">
        <w:rPr>
          <w:rFonts w:ascii="Verdana" w:hAnsi="Verdana"/>
          <w:sz w:val="24"/>
          <w:szCs w:val="24"/>
        </w:rPr>
        <w:t>Resources</w:t>
      </w:r>
    </w:p>
    <w:p w:rsidR="00372FD9" w:rsidRDefault="00372FD9" w:rsidP="00372FD9">
      <w:pPr>
        <w:rPr>
          <w:rFonts w:ascii="Verdana" w:hAnsi="Verdana"/>
          <w:sz w:val="24"/>
          <w:szCs w:val="24"/>
        </w:rPr>
      </w:pPr>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Using resource files</w:t>
      </w:r>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Defining IDs</w:t>
      </w:r>
    </w:p>
    <w:p w:rsidR="00372FD9" w:rsidRDefault="00372FD9" w:rsidP="00372FD9">
      <w:pPr>
        <w:rPr>
          <w:rFonts w:ascii="Verdana" w:hAnsi="Verdana"/>
          <w:sz w:val="24"/>
          <w:szCs w:val="24"/>
        </w:rPr>
      </w:pPr>
    </w:p>
    <w:p w:rsidR="00372FD9" w:rsidRPr="00372FD9" w:rsidRDefault="00372FD9" w:rsidP="00372FD9">
      <w:pPr>
        <w:pStyle w:val="ListParagraph"/>
        <w:numPr>
          <w:ilvl w:val="0"/>
          <w:numId w:val="16"/>
        </w:numPr>
        <w:rPr>
          <w:rFonts w:ascii="Verdana" w:hAnsi="Verdana"/>
          <w:sz w:val="24"/>
          <w:szCs w:val="24"/>
        </w:rPr>
      </w:pPr>
      <w:r w:rsidRPr="00372FD9">
        <w:rPr>
          <w:rFonts w:ascii="Verdana" w:hAnsi="Verdana"/>
          <w:sz w:val="24"/>
          <w:szCs w:val="24"/>
        </w:rPr>
        <w:t>Using Resources</w:t>
      </w:r>
    </w:p>
    <w:p w:rsidR="00372FD9" w:rsidRDefault="00372FD9" w:rsidP="00372FD9">
      <w:pPr>
        <w:rPr>
          <w:rFonts w:ascii="Verdana" w:hAnsi="Verdana"/>
          <w:sz w:val="24"/>
          <w:szCs w:val="24"/>
        </w:rPr>
      </w:pPr>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Reference to resources in code</w:t>
      </w:r>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Reference to resources in XML files</w:t>
      </w:r>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Activities and layouts</w:t>
      </w:r>
    </w:p>
    <w:p w:rsidR="00372FD9" w:rsidRDefault="00372FD9" w:rsidP="00372FD9">
      <w:pPr>
        <w:rPr>
          <w:rFonts w:ascii="Verdana" w:hAnsi="Verdana"/>
          <w:sz w:val="24"/>
          <w:szCs w:val="24"/>
        </w:rPr>
      </w:pPr>
    </w:p>
    <w:p w:rsidR="00372FD9" w:rsidRPr="00372FD9" w:rsidRDefault="00372FD9" w:rsidP="00372FD9">
      <w:pPr>
        <w:pStyle w:val="ListParagraph"/>
        <w:numPr>
          <w:ilvl w:val="0"/>
          <w:numId w:val="16"/>
        </w:numPr>
        <w:rPr>
          <w:rFonts w:ascii="Verdana" w:hAnsi="Verdana"/>
          <w:sz w:val="24"/>
          <w:szCs w:val="24"/>
        </w:rPr>
      </w:pPr>
      <w:r w:rsidRPr="00372FD9">
        <w:rPr>
          <w:rFonts w:ascii="Verdana" w:hAnsi="Verdana"/>
          <w:sz w:val="24"/>
          <w:szCs w:val="24"/>
        </w:rPr>
        <w:t>Assets</w:t>
      </w:r>
    </w:p>
    <w:p w:rsidR="00372FD9" w:rsidRDefault="00372FD9" w:rsidP="00372FD9">
      <w:pPr>
        <w:rPr>
          <w:rFonts w:ascii="Verdana" w:hAnsi="Verdana"/>
          <w:sz w:val="24"/>
          <w:szCs w:val="24"/>
        </w:rPr>
      </w:pPr>
    </w:p>
    <w:p w:rsidR="00372FD9" w:rsidRPr="00372FD9" w:rsidRDefault="00372FD9" w:rsidP="00372FD9">
      <w:pPr>
        <w:pStyle w:val="ListParagraph"/>
        <w:numPr>
          <w:ilvl w:val="1"/>
          <w:numId w:val="16"/>
        </w:numPr>
        <w:rPr>
          <w:rFonts w:ascii="Verdana" w:hAnsi="Verdana"/>
          <w:sz w:val="24"/>
          <w:szCs w:val="24"/>
        </w:rPr>
      </w:pPr>
      <w:proofErr w:type="spellStart"/>
      <w:r w:rsidRPr="00372FD9">
        <w:rPr>
          <w:rFonts w:ascii="Verdana" w:hAnsi="Verdana"/>
          <w:sz w:val="24"/>
          <w:szCs w:val="24"/>
        </w:rPr>
        <w:t>Whats</w:t>
      </w:r>
      <w:proofErr w:type="spellEnd"/>
      <w:r w:rsidRPr="00372FD9">
        <w:rPr>
          <w:rFonts w:ascii="Verdana" w:hAnsi="Verdana"/>
          <w:sz w:val="24"/>
          <w:szCs w:val="24"/>
        </w:rPr>
        <w:t xml:space="preserve"> are assets?</w:t>
      </w:r>
    </w:p>
    <w:p w:rsidR="00372FD9" w:rsidRPr="00372FD9" w:rsidRDefault="00372FD9" w:rsidP="00372FD9">
      <w:pPr>
        <w:pStyle w:val="ListParagraph"/>
        <w:numPr>
          <w:ilvl w:val="1"/>
          <w:numId w:val="16"/>
        </w:numPr>
        <w:rPr>
          <w:rFonts w:ascii="Verdana" w:hAnsi="Verdana"/>
          <w:sz w:val="24"/>
          <w:szCs w:val="24"/>
        </w:rPr>
      </w:pPr>
      <w:r w:rsidRPr="00372FD9">
        <w:rPr>
          <w:rFonts w:ascii="Verdana" w:hAnsi="Verdana"/>
          <w:sz w:val="24"/>
          <w:szCs w:val="24"/>
        </w:rPr>
        <w:t>Accessing assets</w:t>
      </w:r>
    </w:p>
    <w:p w:rsidR="00372FD9" w:rsidRDefault="00372FD9" w:rsidP="00372FD9">
      <w:pPr>
        <w:rPr>
          <w:rFonts w:ascii="Verdana" w:hAnsi="Verdana"/>
          <w:sz w:val="24"/>
          <w:szCs w:val="24"/>
        </w:rPr>
      </w:pPr>
    </w:p>
    <w:p w:rsidR="00372FD9" w:rsidRDefault="00372FD9" w:rsidP="00372FD9">
      <w:pPr>
        <w:rPr>
          <w:rFonts w:ascii="Verdana" w:hAnsi="Verdana"/>
          <w:sz w:val="24"/>
          <w:szCs w:val="24"/>
        </w:rPr>
      </w:pPr>
    </w:p>
    <w:p w:rsidR="00AF6688" w:rsidRDefault="00AF6688" w:rsidP="00AF6688">
      <w:pPr>
        <w:pStyle w:val="Heading2"/>
        <w:keepNext/>
        <w:widowControl w:val="0"/>
        <w:numPr>
          <w:ilvl w:val="1"/>
          <w:numId w:val="3"/>
        </w:numPr>
        <w:tabs>
          <w:tab w:val="clear" w:pos="576"/>
          <w:tab w:val="num" w:pos="0"/>
        </w:tabs>
        <w:spacing w:before="240" w:after="120"/>
        <w:rPr>
          <w:rFonts w:ascii="Verdana" w:hAnsi="Verdana"/>
          <w:sz w:val="28"/>
          <w:szCs w:val="28"/>
        </w:rPr>
      </w:pPr>
      <w:r>
        <w:rPr>
          <w:rFonts w:ascii="Verdana" w:hAnsi="Verdana"/>
          <w:sz w:val="28"/>
          <w:szCs w:val="28"/>
        </w:rPr>
        <w:t xml:space="preserve">Android components </w:t>
      </w:r>
    </w:p>
    <w:p w:rsidR="00AF6688" w:rsidRDefault="00AF6688" w:rsidP="00AF6688">
      <w:pPr>
        <w:pStyle w:val="BodyText"/>
        <w:rPr>
          <w:sz w:val="28"/>
          <w:szCs w:val="28"/>
        </w:rPr>
      </w:pPr>
      <w:r>
        <w:rPr>
          <w:sz w:val="28"/>
          <w:szCs w:val="28"/>
        </w:rPr>
        <w:t xml:space="preserve">Android has several more components which can be used in your Android application. </w:t>
      </w:r>
    </w:p>
    <w:p w:rsidR="00AF6688" w:rsidRDefault="00AF6688" w:rsidP="00AF6688">
      <w:pPr>
        <w:pStyle w:val="Heading3"/>
        <w:keepNext/>
        <w:widowControl w:val="0"/>
        <w:numPr>
          <w:ilvl w:val="2"/>
          <w:numId w:val="3"/>
        </w:numPr>
        <w:tabs>
          <w:tab w:val="clear" w:pos="720"/>
          <w:tab w:val="num" w:pos="0"/>
        </w:tabs>
        <w:spacing w:before="240" w:after="120"/>
        <w:rPr>
          <w:sz w:val="28"/>
          <w:szCs w:val="28"/>
        </w:rPr>
      </w:pPr>
      <w:bookmarkStart w:id="0" w:name="components_intents"/>
      <w:r>
        <w:rPr>
          <w:sz w:val="28"/>
          <w:szCs w:val="28"/>
        </w:rPr>
        <w:t xml:space="preserve">Intents </w:t>
      </w:r>
      <w:bookmarkEnd w:id="0"/>
    </w:p>
    <w:p w:rsidR="00AF6688" w:rsidRDefault="00AF6688" w:rsidP="00AF6688">
      <w:pPr>
        <w:pStyle w:val="BodyText"/>
        <w:rPr>
          <w:sz w:val="28"/>
          <w:szCs w:val="28"/>
        </w:rPr>
      </w:pPr>
      <w:r>
        <w:rPr>
          <w:rStyle w:val="Emphasis"/>
          <w:sz w:val="28"/>
          <w:szCs w:val="28"/>
        </w:rPr>
        <w:t>Intents</w:t>
      </w:r>
      <w:r>
        <w:rPr>
          <w:sz w:val="28"/>
          <w:szCs w:val="28"/>
        </w:rPr>
        <w:t xml:space="preserve"> are asynchronous messages which allow the application to request functionality from other Android components, e.g. from </w:t>
      </w:r>
      <w:r>
        <w:rPr>
          <w:rStyle w:val="Emphasis"/>
          <w:sz w:val="28"/>
          <w:szCs w:val="28"/>
        </w:rPr>
        <w:t>services</w:t>
      </w:r>
      <w:r>
        <w:rPr>
          <w:sz w:val="28"/>
          <w:szCs w:val="28"/>
        </w:rPr>
        <w:t xml:space="preserve"> or </w:t>
      </w:r>
      <w:r>
        <w:rPr>
          <w:rStyle w:val="Emphasis"/>
          <w:sz w:val="28"/>
          <w:szCs w:val="28"/>
        </w:rPr>
        <w:t>activities</w:t>
      </w:r>
      <w:r>
        <w:rPr>
          <w:sz w:val="28"/>
          <w:szCs w:val="28"/>
        </w:rPr>
        <w:t xml:space="preserve">. </w:t>
      </w:r>
    </w:p>
    <w:p w:rsidR="00AF6688" w:rsidRDefault="00AF6688" w:rsidP="00AF6688">
      <w:pPr>
        <w:pStyle w:val="BodyText"/>
        <w:rPr>
          <w:sz w:val="28"/>
          <w:szCs w:val="28"/>
        </w:rPr>
      </w:pPr>
      <w:r>
        <w:rPr>
          <w:sz w:val="28"/>
          <w:szCs w:val="28"/>
        </w:rPr>
        <w:t>An application can call a component directly (</w:t>
      </w:r>
      <w:r>
        <w:rPr>
          <w:rStyle w:val="Emphasis"/>
          <w:sz w:val="28"/>
          <w:szCs w:val="28"/>
        </w:rPr>
        <w:t>explicit Intent</w:t>
      </w:r>
      <w:r>
        <w:rPr>
          <w:sz w:val="28"/>
          <w:szCs w:val="28"/>
        </w:rPr>
        <w:t xml:space="preserve">) or ask the Android system to evaluate registered components based on the </w:t>
      </w:r>
      <w:r>
        <w:rPr>
          <w:rStyle w:val="Emphasis"/>
          <w:sz w:val="28"/>
          <w:szCs w:val="28"/>
        </w:rPr>
        <w:t>intent</w:t>
      </w:r>
      <w:r>
        <w:rPr>
          <w:sz w:val="28"/>
          <w:szCs w:val="28"/>
        </w:rPr>
        <w:t xml:space="preserve"> data (</w:t>
      </w:r>
      <w:r>
        <w:rPr>
          <w:rStyle w:val="Emphasis"/>
          <w:sz w:val="28"/>
          <w:szCs w:val="28"/>
        </w:rPr>
        <w:t>implicit intents</w:t>
      </w:r>
      <w:r>
        <w:rPr>
          <w:sz w:val="28"/>
          <w:szCs w:val="28"/>
        </w:rPr>
        <w:t xml:space="preserve">). For example the application could implement sharing of data via </w:t>
      </w:r>
      <w:proofErr w:type="gramStart"/>
      <w:r>
        <w:rPr>
          <w:sz w:val="28"/>
          <w:szCs w:val="28"/>
        </w:rPr>
        <w:t xml:space="preserve">an </w:t>
      </w:r>
      <w:r>
        <w:rPr>
          <w:rStyle w:val="Emphasis"/>
          <w:sz w:val="28"/>
          <w:szCs w:val="28"/>
        </w:rPr>
        <w:t>intent</w:t>
      </w:r>
      <w:proofErr w:type="gramEnd"/>
      <w:r>
        <w:rPr>
          <w:sz w:val="28"/>
          <w:szCs w:val="28"/>
        </w:rPr>
        <w:t xml:space="preserve"> and all components which allow sharing of data would be available for the user to select. Applications register themselves to </w:t>
      </w:r>
      <w:proofErr w:type="gramStart"/>
      <w:r>
        <w:rPr>
          <w:sz w:val="28"/>
          <w:szCs w:val="28"/>
        </w:rPr>
        <w:t xml:space="preserve">an </w:t>
      </w:r>
      <w:r>
        <w:rPr>
          <w:rStyle w:val="Emphasis"/>
          <w:sz w:val="28"/>
          <w:szCs w:val="28"/>
        </w:rPr>
        <w:t>intent</w:t>
      </w:r>
      <w:proofErr w:type="gramEnd"/>
      <w:r>
        <w:rPr>
          <w:sz w:val="28"/>
          <w:szCs w:val="28"/>
        </w:rPr>
        <w:t xml:space="preserve"> via an </w:t>
      </w:r>
      <w:r>
        <w:rPr>
          <w:rStyle w:val="Emphasis"/>
          <w:sz w:val="28"/>
          <w:szCs w:val="28"/>
        </w:rPr>
        <w:t>intent filter</w:t>
      </w:r>
      <w:r>
        <w:rPr>
          <w:sz w:val="28"/>
          <w:szCs w:val="28"/>
        </w:rPr>
        <w:t xml:space="preserve">. </w:t>
      </w:r>
    </w:p>
    <w:p w:rsidR="00AF6688" w:rsidRDefault="00AF6688" w:rsidP="00AF6688">
      <w:pPr>
        <w:pStyle w:val="BodyText"/>
        <w:rPr>
          <w:sz w:val="28"/>
          <w:szCs w:val="28"/>
        </w:rPr>
      </w:pPr>
      <w:r>
        <w:rPr>
          <w:rStyle w:val="Emphasis"/>
          <w:sz w:val="28"/>
          <w:szCs w:val="28"/>
        </w:rPr>
        <w:lastRenderedPageBreak/>
        <w:t>Intents</w:t>
      </w:r>
      <w:r>
        <w:rPr>
          <w:sz w:val="28"/>
          <w:szCs w:val="28"/>
        </w:rPr>
        <w:t xml:space="preserve"> allow an Android application to start and to interact with components from other Android applications. </w:t>
      </w:r>
    </w:p>
    <w:p w:rsidR="00AF6688" w:rsidRDefault="00AF6688" w:rsidP="00AF6688">
      <w:pPr>
        <w:pStyle w:val="Heading3"/>
        <w:keepNext/>
        <w:widowControl w:val="0"/>
        <w:numPr>
          <w:ilvl w:val="2"/>
          <w:numId w:val="3"/>
        </w:numPr>
        <w:tabs>
          <w:tab w:val="clear" w:pos="720"/>
          <w:tab w:val="num" w:pos="0"/>
        </w:tabs>
        <w:spacing w:before="240" w:after="120"/>
        <w:rPr>
          <w:sz w:val="28"/>
          <w:szCs w:val="28"/>
        </w:rPr>
      </w:pPr>
      <w:bookmarkStart w:id="1" w:name="components_services"/>
      <w:r>
        <w:rPr>
          <w:sz w:val="28"/>
          <w:szCs w:val="28"/>
        </w:rPr>
        <w:t xml:space="preserve">Services </w:t>
      </w:r>
      <w:bookmarkEnd w:id="1"/>
    </w:p>
    <w:p w:rsidR="00AF6688" w:rsidRDefault="00AF6688" w:rsidP="00AF6688">
      <w:pPr>
        <w:pStyle w:val="BodyText"/>
        <w:rPr>
          <w:sz w:val="28"/>
          <w:szCs w:val="28"/>
        </w:rPr>
      </w:pPr>
      <w:r>
        <w:rPr>
          <w:rStyle w:val="Emphasis"/>
          <w:sz w:val="28"/>
          <w:szCs w:val="28"/>
        </w:rPr>
        <w:t>Services</w:t>
      </w:r>
      <w:r>
        <w:rPr>
          <w:sz w:val="28"/>
          <w:szCs w:val="28"/>
        </w:rPr>
        <w:t xml:space="preserve"> perform tasks without providing a user interface. They can communicate with other Android components and notify the user via the notification framework in Android. </w:t>
      </w:r>
    </w:p>
    <w:p w:rsidR="00AF6688" w:rsidRDefault="00AF6688" w:rsidP="00AF6688">
      <w:pPr>
        <w:pStyle w:val="Heading3"/>
        <w:keepNext/>
        <w:widowControl w:val="0"/>
        <w:numPr>
          <w:ilvl w:val="2"/>
          <w:numId w:val="3"/>
        </w:numPr>
        <w:tabs>
          <w:tab w:val="clear" w:pos="720"/>
          <w:tab w:val="num" w:pos="0"/>
        </w:tabs>
        <w:spacing w:before="240" w:after="120"/>
        <w:rPr>
          <w:sz w:val="28"/>
          <w:szCs w:val="28"/>
        </w:rPr>
      </w:pPr>
      <w:bookmarkStart w:id="2" w:name="components_contentprovider"/>
      <w:proofErr w:type="spellStart"/>
      <w:r>
        <w:rPr>
          <w:sz w:val="28"/>
          <w:szCs w:val="28"/>
        </w:rPr>
        <w:t>ContentProvider</w:t>
      </w:r>
      <w:proofErr w:type="spellEnd"/>
      <w:r>
        <w:rPr>
          <w:sz w:val="28"/>
          <w:szCs w:val="28"/>
        </w:rPr>
        <w:t xml:space="preserve"> </w:t>
      </w:r>
      <w:bookmarkEnd w:id="2"/>
    </w:p>
    <w:p w:rsidR="00AF6688" w:rsidRDefault="00AF6688" w:rsidP="00AF6688">
      <w:pPr>
        <w:pStyle w:val="BodyText"/>
        <w:rPr>
          <w:sz w:val="28"/>
          <w:szCs w:val="28"/>
        </w:rPr>
      </w:pPr>
      <w:r>
        <w:rPr>
          <w:sz w:val="28"/>
          <w:szCs w:val="28"/>
        </w:rPr>
        <w:t xml:space="preserve">A </w:t>
      </w:r>
      <w:r>
        <w:rPr>
          <w:rStyle w:val="Emphasis"/>
          <w:sz w:val="28"/>
          <w:szCs w:val="28"/>
        </w:rPr>
        <w:t>content provider</w:t>
      </w:r>
      <w:r>
        <w:rPr>
          <w:sz w:val="28"/>
          <w:szCs w:val="28"/>
        </w:rPr>
        <w:t xml:space="preserve"> provides a structured interface to application data. Via a </w:t>
      </w:r>
      <w:r>
        <w:rPr>
          <w:rStyle w:val="Emphasis"/>
          <w:sz w:val="28"/>
          <w:szCs w:val="28"/>
        </w:rPr>
        <w:t>content provider</w:t>
      </w:r>
      <w:r>
        <w:rPr>
          <w:sz w:val="28"/>
          <w:szCs w:val="28"/>
        </w:rPr>
        <w:t xml:space="preserve"> your application can share data with other applications. Android contains </w:t>
      </w:r>
      <w:proofErr w:type="gramStart"/>
      <w:r>
        <w:rPr>
          <w:sz w:val="28"/>
          <w:szCs w:val="28"/>
        </w:rPr>
        <w:t>an</w:t>
      </w:r>
      <w:proofErr w:type="gramEnd"/>
      <w:r>
        <w:rPr>
          <w:sz w:val="28"/>
          <w:szCs w:val="28"/>
        </w:rPr>
        <w:t xml:space="preserve"> </w:t>
      </w:r>
      <w:proofErr w:type="spellStart"/>
      <w:r>
        <w:rPr>
          <w:sz w:val="28"/>
          <w:szCs w:val="28"/>
        </w:rPr>
        <w:t>SQLite</w:t>
      </w:r>
      <w:proofErr w:type="spellEnd"/>
      <w:r>
        <w:rPr>
          <w:sz w:val="28"/>
          <w:szCs w:val="28"/>
        </w:rPr>
        <w:t xml:space="preserve"> database which is frequently used in conjunction with a </w:t>
      </w:r>
      <w:r>
        <w:rPr>
          <w:rStyle w:val="Emphasis"/>
          <w:sz w:val="28"/>
          <w:szCs w:val="28"/>
        </w:rPr>
        <w:t>content provider</w:t>
      </w:r>
      <w:r>
        <w:rPr>
          <w:sz w:val="28"/>
          <w:szCs w:val="28"/>
        </w:rPr>
        <w:t xml:space="preserve">. The </w:t>
      </w:r>
      <w:proofErr w:type="spellStart"/>
      <w:r>
        <w:rPr>
          <w:sz w:val="28"/>
          <w:szCs w:val="28"/>
        </w:rPr>
        <w:t>SQLite</w:t>
      </w:r>
      <w:proofErr w:type="spellEnd"/>
      <w:r>
        <w:rPr>
          <w:sz w:val="28"/>
          <w:szCs w:val="28"/>
        </w:rPr>
        <w:t xml:space="preserve"> database would store the data, which would be accessed via the </w:t>
      </w:r>
      <w:r>
        <w:rPr>
          <w:rStyle w:val="Emphasis"/>
          <w:sz w:val="28"/>
          <w:szCs w:val="28"/>
        </w:rPr>
        <w:t>content provider</w:t>
      </w:r>
      <w:r>
        <w:rPr>
          <w:sz w:val="28"/>
          <w:szCs w:val="28"/>
        </w:rPr>
        <w:t xml:space="preserve">. </w:t>
      </w:r>
    </w:p>
    <w:p w:rsidR="00AF6688" w:rsidRDefault="00AF6688" w:rsidP="00AF6688">
      <w:pPr>
        <w:pStyle w:val="Heading3"/>
        <w:keepNext/>
        <w:widowControl w:val="0"/>
        <w:numPr>
          <w:ilvl w:val="2"/>
          <w:numId w:val="3"/>
        </w:numPr>
        <w:tabs>
          <w:tab w:val="clear" w:pos="720"/>
          <w:tab w:val="num" w:pos="0"/>
        </w:tabs>
        <w:spacing w:before="240" w:after="120"/>
        <w:rPr>
          <w:sz w:val="28"/>
          <w:szCs w:val="28"/>
        </w:rPr>
      </w:pPr>
      <w:bookmarkStart w:id="3" w:name="components_broadcastreceiver"/>
      <w:proofErr w:type="spellStart"/>
      <w:r>
        <w:rPr>
          <w:sz w:val="28"/>
          <w:szCs w:val="28"/>
        </w:rPr>
        <w:t>BroadcastReceiver</w:t>
      </w:r>
      <w:proofErr w:type="spellEnd"/>
      <w:r>
        <w:rPr>
          <w:sz w:val="28"/>
          <w:szCs w:val="28"/>
        </w:rPr>
        <w:t xml:space="preserve"> </w:t>
      </w:r>
      <w:bookmarkEnd w:id="3"/>
    </w:p>
    <w:p w:rsidR="00AF6688" w:rsidRDefault="00AF6688" w:rsidP="00AF6688">
      <w:pPr>
        <w:pStyle w:val="BodyText"/>
        <w:rPr>
          <w:sz w:val="28"/>
          <w:szCs w:val="28"/>
        </w:rPr>
      </w:pPr>
      <w:proofErr w:type="gramStart"/>
      <w:r>
        <w:rPr>
          <w:rStyle w:val="Emphasis"/>
          <w:sz w:val="28"/>
          <w:szCs w:val="28"/>
        </w:rPr>
        <w:t>broadcast</w:t>
      </w:r>
      <w:proofErr w:type="gramEnd"/>
      <w:r>
        <w:rPr>
          <w:rStyle w:val="Emphasis"/>
          <w:sz w:val="28"/>
          <w:szCs w:val="28"/>
        </w:rPr>
        <w:t xml:space="preserve"> receivers</w:t>
      </w:r>
      <w:r>
        <w:rPr>
          <w:sz w:val="28"/>
          <w:szCs w:val="28"/>
        </w:rPr>
        <w:t xml:space="preserve"> can be registered to receive system messages and </w:t>
      </w:r>
      <w:r>
        <w:rPr>
          <w:rStyle w:val="Emphasis"/>
          <w:sz w:val="28"/>
          <w:szCs w:val="28"/>
        </w:rPr>
        <w:t>intents</w:t>
      </w:r>
      <w:r>
        <w:rPr>
          <w:sz w:val="28"/>
          <w:szCs w:val="28"/>
        </w:rPr>
        <w:t xml:space="preserve">. A </w:t>
      </w:r>
      <w:r>
        <w:rPr>
          <w:rStyle w:val="Emphasis"/>
          <w:sz w:val="28"/>
          <w:szCs w:val="28"/>
        </w:rPr>
        <w:t>broadcast receiver</w:t>
      </w:r>
      <w:r>
        <w:rPr>
          <w:sz w:val="28"/>
          <w:szCs w:val="28"/>
        </w:rPr>
        <w:t xml:space="preserve"> gets notified by the Android system, if the specified event occurs. </w:t>
      </w:r>
    </w:p>
    <w:p w:rsidR="00AF6688" w:rsidRDefault="00AF6688" w:rsidP="00AF6688">
      <w:pPr>
        <w:pStyle w:val="BodyText"/>
        <w:rPr>
          <w:sz w:val="28"/>
          <w:szCs w:val="28"/>
        </w:rPr>
      </w:pPr>
      <w:r>
        <w:rPr>
          <w:sz w:val="28"/>
          <w:szCs w:val="28"/>
        </w:rPr>
        <w:t xml:space="preserve">For example you can register </w:t>
      </w:r>
      <w:proofErr w:type="gramStart"/>
      <w:r>
        <w:rPr>
          <w:sz w:val="28"/>
          <w:szCs w:val="28"/>
        </w:rPr>
        <w:t xml:space="preserve">a </w:t>
      </w:r>
      <w:r>
        <w:rPr>
          <w:rStyle w:val="Emphasis"/>
          <w:sz w:val="28"/>
          <w:szCs w:val="28"/>
        </w:rPr>
        <w:t>broadcast receivers</w:t>
      </w:r>
      <w:proofErr w:type="gramEnd"/>
      <w:r>
        <w:rPr>
          <w:sz w:val="28"/>
          <w:szCs w:val="28"/>
        </w:rPr>
        <w:t xml:space="preserve"> for the event that the Android system completed the boot processor or for the event that the state of the phone changes, e.g. someone is calling. </w:t>
      </w:r>
    </w:p>
    <w:p w:rsidR="00AF6688" w:rsidRDefault="00AF6688" w:rsidP="00AF6688">
      <w:pPr>
        <w:pStyle w:val="Heading3"/>
        <w:keepNext/>
        <w:widowControl w:val="0"/>
        <w:numPr>
          <w:ilvl w:val="2"/>
          <w:numId w:val="3"/>
        </w:numPr>
        <w:tabs>
          <w:tab w:val="clear" w:pos="720"/>
          <w:tab w:val="num" w:pos="0"/>
        </w:tabs>
        <w:spacing w:before="240" w:after="120"/>
        <w:rPr>
          <w:sz w:val="28"/>
          <w:szCs w:val="28"/>
        </w:rPr>
      </w:pPr>
      <w:bookmarkStart w:id="4" w:name="components_widgets"/>
      <w:r>
        <w:rPr>
          <w:sz w:val="28"/>
          <w:szCs w:val="28"/>
        </w:rPr>
        <w:t xml:space="preserve">Home screen and lock screen widgets </w:t>
      </w:r>
      <w:bookmarkEnd w:id="4"/>
    </w:p>
    <w:p w:rsidR="00AF6688" w:rsidRDefault="00AF6688" w:rsidP="00AF6688">
      <w:pPr>
        <w:pStyle w:val="BodyText"/>
        <w:rPr>
          <w:sz w:val="28"/>
          <w:szCs w:val="28"/>
        </w:rPr>
      </w:pPr>
      <w:r>
        <w:rPr>
          <w:rStyle w:val="Emphasis"/>
          <w:sz w:val="28"/>
          <w:szCs w:val="28"/>
        </w:rPr>
        <w:t>Widgets</w:t>
      </w:r>
      <w:r>
        <w:rPr>
          <w:sz w:val="28"/>
          <w:szCs w:val="28"/>
        </w:rPr>
        <w:t xml:space="preserve"> are interactive components which are primarily used on the Android </w:t>
      </w:r>
      <w:proofErr w:type="spellStart"/>
      <w:r>
        <w:rPr>
          <w:sz w:val="28"/>
          <w:szCs w:val="28"/>
        </w:rPr>
        <w:t>homescreen</w:t>
      </w:r>
      <w:proofErr w:type="spellEnd"/>
      <w:r>
        <w:rPr>
          <w:sz w:val="28"/>
          <w:szCs w:val="28"/>
        </w:rPr>
        <w:t xml:space="preserve">. They typically display some kind of data and allow the user to perform actions via them. For example a </w:t>
      </w:r>
      <w:r>
        <w:rPr>
          <w:rStyle w:val="Emphasis"/>
          <w:sz w:val="28"/>
          <w:szCs w:val="28"/>
        </w:rPr>
        <w:t>widget</w:t>
      </w:r>
      <w:r>
        <w:rPr>
          <w:sz w:val="28"/>
          <w:szCs w:val="28"/>
        </w:rPr>
        <w:t xml:space="preserve"> could display a short summary of new emails and if the user selects an email, it could start the email application with the selected email. </w:t>
      </w:r>
    </w:p>
    <w:p w:rsidR="00AF6688" w:rsidRDefault="00AF6688" w:rsidP="00AF6688">
      <w:pPr>
        <w:pStyle w:val="Heading3"/>
        <w:keepNext/>
        <w:widowControl w:val="0"/>
        <w:numPr>
          <w:ilvl w:val="2"/>
          <w:numId w:val="3"/>
        </w:numPr>
        <w:tabs>
          <w:tab w:val="clear" w:pos="720"/>
          <w:tab w:val="num" w:pos="0"/>
        </w:tabs>
        <w:spacing w:before="240" w:after="120"/>
        <w:rPr>
          <w:sz w:val="28"/>
          <w:szCs w:val="28"/>
        </w:rPr>
      </w:pPr>
      <w:bookmarkStart w:id="5" w:name="components_other"/>
      <w:r>
        <w:rPr>
          <w:sz w:val="28"/>
          <w:szCs w:val="28"/>
        </w:rPr>
        <w:t xml:space="preserve">Live Wallpapers </w:t>
      </w:r>
      <w:bookmarkEnd w:id="5"/>
    </w:p>
    <w:p w:rsidR="00AF6688" w:rsidRDefault="00AF6688" w:rsidP="00AF6688">
      <w:pPr>
        <w:pStyle w:val="BodyText"/>
        <w:rPr>
          <w:sz w:val="28"/>
          <w:szCs w:val="28"/>
        </w:rPr>
      </w:pPr>
      <w:r>
        <w:rPr>
          <w:rStyle w:val="Emphasis"/>
          <w:sz w:val="28"/>
          <w:szCs w:val="28"/>
        </w:rPr>
        <w:t>Live wallpapers</w:t>
      </w:r>
      <w:r>
        <w:rPr>
          <w:sz w:val="28"/>
          <w:szCs w:val="28"/>
        </w:rPr>
        <w:t xml:space="preserve"> allow you to create animated backgrounds for the Android home screen. </w:t>
      </w:r>
    </w:p>
    <w:p w:rsidR="00C232B4" w:rsidRDefault="00AF6688" w:rsidP="00C232B4">
      <w:pPr>
        <w:pStyle w:val="Heading2"/>
        <w:keepNext/>
        <w:widowControl w:val="0"/>
        <w:numPr>
          <w:ilvl w:val="1"/>
          <w:numId w:val="3"/>
        </w:numPr>
        <w:tabs>
          <w:tab w:val="clear" w:pos="576"/>
          <w:tab w:val="num" w:pos="0"/>
        </w:tabs>
        <w:spacing w:before="240" w:after="120"/>
        <w:rPr>
          <w:rFonts w:ascii="Verdana" w:hAnsi="Verdana"/>
          <w:sz w:val="28"/>
          <w:szCs w:val="28"/>
        </w:rPr>
      </w:pPr>
      <w:r>
        <w:lastRenderedPageBreak/>
        <w:pict>
          <v:line id="_x0000_s1029" style="position:absolute;left:0;text-align:left;z-index:251660288" from="2.2pt,18pt" to="498.05pt,18pt" strokeweight=".26mm"/>
        </w:pict>
      </w:r>
      <w:r w:rsidR="00C232B4" w:rsidRPr="00C232B4">
        <w:rPr>
          <w:rFonts w:ascii="Verdana" w:hAnsi="Verdana"/>
          <w:sz w:val="28"/>
          <w:szCs w:val="28"/>
        </w:rPr>
        <w:t xml:space="preserve"> </w:t>
      </w:r>
      <w:r w:rsidR="00C232B4">
        <w:rPr>
          <w:rFonts w:ascii="Verdana" w:hAnsi="Verdana"/>
          <w:sz w:val="28"/>
          <w:szCs w:val="28"/>
        </w:rPr>
        <w:t xml:space="preserve"> Android Development Tools </w:t>
      </w:r>
    </w:p>
    <w:p w:rsidR="00C232B4" w:rsidRDefault="00C232B4" w:rsidP="00C232B4">
      <w:pPr>
        <w:pStyle w:val="Heading3"/>
        <w:keepNext/>
        <w:widowControl w:val="0"/>
        <w:numPr>
          <w:ilvl w:val="2"/>
          <w:numId w:val="3"/>
        </w:numPr>
        <w:tabs>
          <w:tab w:val="clear" w:pos="720"/>
          <w:tab w:val="num" w:pos="0"/>
        </w:tabs>
        <w:spacing w:before="240" w:after="120"/>
        <w:rPr>
          <w:sz w:val="28"/>
          <w:szCs w:val="28"/>
        </w:rPr>
      </w:pPr>
      <w:bookmarkStart w:id="6" w:name="overview_androidsdk"/>
      <w:r>
        <w:rPr>
          <w:sz w:val="28"/>
          <w:szCs w:val="28"/>
        </w:rPr>
        <w:t xml:space="preserve">Android SDK </w:t>
      </w:r>
      <w:bookmarkEnd w:id="6"/>
    </w:p>
    <w:p w:rsidR="00C232B4" w:rsidRDefault="00C232B4" w:rsidP="00C232B4">
      <w:pPr>
        <w:pStyle w:val="BodyText"/>
        <w:rPr>
          <w:sz w:val="28"/>
          <w:szCs w:val="28"/>
        </w:rPr>
      </w:pPr>
      <w:r>
        <w:rPr>
          <w:sz w:val="28"/>
          <w:szCs w:val="28"/>
        </w:rPr>
        <w:t xml:space="preserve">The </w:t>
      </w:r>
      <w:r>
        <w:rPr>
          <w:rStyle w:val="Emphasis"/>
          <w:sz w:val="28"/>
          <w:szCs w:val="28"/>
        </w:rPr>
        <w:t>Android Software Development Kit</w:t>
      </w:r>
      <w:r>
        <w:rPr>
          <w:sz w:val="28"/>
          <w:szCs w:val="28"/>
        </w:rPr>
        <w:t xml:space="preserve"> (SDK) contains the necessary tools to create, compile and package Android application. Most of these tools are command line based. </w:t>
      </w:r>
    </w:p>
    <w:p w:rsidR="00C232B4" w:rsidRDefault="00C232B4" w:rsidP="00C232B4">
      <w:pPr>
        <w:pStyle w:val="BodyText"/>
        <w:rPr>
          <w:sz w:val="28"/>
          <w:szCs w:val="28"/>
        </w:rPr>
      </w:pPr>
      <w:r>
        <w:rPr>
          <w:sz w:val="28"/>
          <w:szCs w:val="28"/>
        </w:rPr>
        <w:t xml:space="preserve">The Android SDK also provides an Android device emulator, so that Android applications can be tested without a real Android phone. You can create </w:t>
      </w:r>
      <w:r>
        <w:rPr>
          <w:rStyle w:val="Emphasis"/>
          <w:sz w:val="28"/>
          <w:szCs w:val="28"/>
        </w:rPr>
        <w:t>Android virtual devices</w:t>
      </w:r>
      <w:r>
        <w:rPr>
          <w:sz w:val="28"/>
          <w:szCs w:val="28"/>
        </w:rPr>
        <w:t xml:space="preserve"> (AVD) via the Android SDK, which run in this emulator. </w:t>
      </w:r>
    </w:p>
    <w:p w:rsidR="00C232B4" w:rsidRDefault="00C232B4" w:rsidP="00C232B4">
      <w:pPr>
        <w:pStyle w:val="BodyText"/>
        <w:rPr>
          <w:sz w:val="28"/>
          <w:szCs w:val="28"/>
        </w:rPr>
      </w:pPr>
      <w:r>
        <w:rPr>
          <w:sz w:val="28"/>
          <w:szCs w:val="28"/>
        </w:rPr>
        <w:t xml:space="preserve">The Android SDK contains the </w:t>
      </w:r>
      <w:r>
        <w:rPr>
          <w:rStyle w:val="Emphasis"/>
          <w:sz w:val="28"/>
          <w:szCs w:val="28"/>
        </w:rPr>
        <w:t xml:space="preserve">Android debug bridge </w:t>
      </w:r>
      <w:r>
        <w:rPr>
          <w:sz w:val="28"/>
          <w:szCs w:val="28"/>
        </w:rPr>
        <w:t>(</w:t>
      </w:r>
      <w:proofErr w:type="spellStart"/>
      <w:r>
        <w:rPr>
          <w:sz w:val="28"/>
          <w:szCs w:val="28"/>
        </w:rPr>
        <w:t>adb</w:t>
      </w:r>
      <w:proofErr w:type="spellEnd"/>
      <w:r>
        <w:rPr>
          <w:sz w:val="28"/>
          <w:szCs w:val="28"/>
        </w:rPr>
        <w:t xml:space="preserve">) tool which allows </w:t>
      </w:r>
      <w:proofErr w:type="gramStart"/>
      <w:r>
        <w:rPr>
          <w:sz w:val="28"/>
          <w:szCs w:val="28"/>
        </w:rPr>
        <w:t>to connect</w:t>
      </w:r>
      <w:proofErr w:type="gramEnd"/>
      <w:r>
        <w:rPr>
          <w:sz w:val="28"/>
          <w:szCs w:val="28"/>
        </w:rPr>
        <w:t xml:space="preserve"> to an virtual or real Android device. </w:t>
      </w:r>
    </w:p>
    <w:p w:rsidR="00C232B4" w:rsidRDefault="00C232B4" w:rsidP="00C232B4">
      <w:pPr>
        <w:pStyle w:val="Heading3"/>
        <w:keepNext/>
        <w:widowControl w:val="0"/>
        <w:numPr>
          <w:ilvl w:val="2"/>
          <w:numId w:val="3"/>
        </w:numPr>
        <w:tabs>
          <w:tab w:val="clear" w:pos="720"/>
          <w:tab w:val="num" w:pos="0"/>
        </w:tabs>
        <w:spacing w:before="240" w:after="120"/>
        <w:rPr>
          <w:sz w:val="28"/>
          <w:szCs w:val="28"/>
        </w:rPr>
      </w:pPr>
      <w:bookmarkStart w:id="7" w:name="overview_adt"/>
      <w:r>
        <w:rPr>
          <w:sz w:val="28"/>
          <w:szCs w:val="28"/>
        </w:rPr>
        <w:t xml:space="preserve">Android Development Tools </w:t>
      </w:r>
      <w:bookmarkEnd w:id="7"/>
    </w:p>
    <w:p w:rsidR="00C232B4" w:rsidRDefault="00C232B4" w:rsidP="00C232B4">
      <w:pPr>
        <w:pStyle w:val="BodyText"/>
        <w:rPr>
          <w:sz w:val="28"/>
          <w:szCs w:val="28"/>
        </w:rPr>
      </w:pPr>
      <w:r>
        <w:rPr>
          <w:sz w:val="28"/>
          <w:szCs w:val="28"/>
        </w:rPr>
        <w:t xml:space="preserve">Google provides the </w:t>
      </w:r>
      <w:r>
        <w:rPr>
          <w:rStyle w:val="Emphasis"/>
          <w:sz w:val="28"/>
          <w:szCs w:val="28"/>
        </w:rPr>
        <w:t xml:space="preserve">Android Development Tools </w:t>
      </w:r>
      <w:r>
        <w:rPr>
          <w:sz w:val="28"/>
          <w:szCs w:val="28"/>
        </w:rPr>
        <w:t xml:space="preserve">(ADT) to develop Android applications with Eclipse. ADT is a set of components (plug-ins) which extend the Eclipse IDE with Android development capabilities. </w:t>
      </w:r>
    </w:p>
    <w:p w:rsidR="00C232B4" w:rsidRDefault="00C232B4" w:rsidP="00C232B4">
      <w:pPr>
        <w:pStyle w:val="BodyText"/>
        <w:rPr>
          <w:sz w:val="28"/>
          <w:szCs w:val="28"/>
        </w:rPr>
      </w:pPr>
      <w:r>
        <w:rPr>
          <w:sz w:val="28"/>
          <w:szCs w:val="28"/>
        </w:rPr>
        <w:t xml:space="preserve">ADT contains all required functionalities to create, compile, debug and deploy Android applications from the Eclipse IDE. ADT also allows </w:t>
      </w:r>
      <w:proofErr w:type="gramStart"/>
      <w:r>
        <w:rPr>
          <w:sz w:val="28"/>
          <w:szCs w:val="28"/>
        </w:rPr>
        <w:t>to create and start</w:t>
      </w:r>
      <w:proofErr w:type="gramEnd"/>
      <w:r>
        <w:rPr>
          <w:sz w:val="28"/>
          <w:szCs w:val="28"/>
        </w:rPr>
        <w:t xml:space="preserve"> AVDs. </w:t>
      </w:r>
    </w:p>
    <w:p w:rsidR="00C232B4" w:rsidRDefault="00C232B4" w:rsidP="00C232B4">
      <w:pPr>
        <w:pStyle w:val="BodyText"/>
        <w:rPr>
          <w:sz w:val="28"/>
          <w:szCs w:val="28"/>
        </w:rPr>
      </w:pPr>
      <w:r>
        <w:rPr>
          <w:sz w:val="28"/>
          <w:szCs w:val="28"/>
        </w:rPr>
        <w:t xml:space="preserve">The Android Development Tools (ADT) provides specialized editors for resources files, e.g. layout files. These editors allow </w:t>
      </w:r>
      <w:proofErr w:type="gramStart"/>
      <w:r>
        <w:rPr>
          <w:sz w:val="28"/>
          <w:szCs w:val="28"/>
        </w:rPr>
        <w:t>to switch</w:t>
      </w:r>
      <w:proofErr w:type="gramEnd"/>
      <w:r>
        <w:rPr>
          <w:sz w:val="28"/>
          <w:szCs w:val="28"/>
        </w:rPr>
        <w:t xml:space="preserve"> between the XML representation of the file and a richer user interface via tabs on the bottom of the editor. </w:t>
      </w:r>
    </w:p>
    <w:p w:rsidR="00C232B4" w:rsidRDefault="00C232B4" w:rsidP="00C232B4">
      <w:pPr>
        <w:pStyle w:val="Heading3"/>
        <w:keepNext/>
        <w:widowControl w:val="0"/>
        <w:numPr>
          <w:ilvl w:val="2"/>
          <w:numId w:val="3"/>
        </w:numPr>
        <w:tabs>
          <w:tab w:val="clear" w:pos="720"/>
          <w:tab w:val="num" w:pos="0"/>
        </w:tabs>
        <w:spacing w:before="240" w:after="120"/>
        <w:rPr>
          <w:sz w:val="28"/>
          <w:szCs w:val="28"/>
        </w:rPr>
      </w:pPr>
      <w:bookmarkStart w:id="8" w:name="androiddevelopment_dalvik"/>
      <w:proofErr w:type="spellStart"/>
      <w:r>
        <w:rPr>
          <w:sz w:val="28"/>
          <w:szCs w:val="28"/>
        </w:rPr>
        <w:t>Dalvik</w:t>
      </w:r>
      <w:proofErr w:type="spellEnd"/>
      <w:r>
        <w:rPr>
          <w:sz w:val="28"/>
          <w:szCs w:val="28"/>
        </w:rPr>
        <w:t xml:space="preserve"> Virtual Machine </w:t>
      </w:r>
      <w:bookmarkEnd w:id="8"/>
    </w:p>
    <w:p w:rsidR="00C232B4" w:rsidRDefault="00C232B4" w:rsidP="00C232B4">
      <w:pPr>
        <w:pStyle w:val="BodyText"/>
        <w:rPr>
          <w:sz w:val="28"/>
          <w:szCs w:val="28"/>
        </w:rPr>
      </w:pPr>
      <w:r>
        <w:rPr>
          <w:sz w:val="28"/>
          <w:szCs w:val="28"/>
        </w:rPr>
        <w:t xml:space="preserve">The Android system uses a special virtual machine, i.e. the </w:t>
      </w:r>
      <w:proofErr w:type="spellStart"/>
      <w:r>
        <w:rPr>
          <w:rStyle w:val="Emphasis"/>
          <w:sz w:val="28"/>
          <w:szCs w:val="28"/>
        </w:rPr>
        <w:t>Dalvik</w:t>
      </w:r>
      <w:proofErr w:type="spellEnd"/>
      <w:r>
        <w:rPr>
          <w:rStyle w:val="Emphasis"/>
          <w:sz w:val="28"/>
          <w:szCs w:val="28"/>
        </w:rPr>
        <w:t xml:space="preserve"> Virtual Machine </w:t>
      </w:r>
      <w:r>
        <w:rPr>
          <w:sz w:val="28"/>
          <w:szCs w:val="28"/>
        </w:rPr>
        <w:t xml:space="preserve">to run Java based applications. </w:t>
      </w:r>
      <w:proofErr w:type="spellStart"/>
      <w:r>
        <w:rPr>
          <w:sz w:val="28"/>
          <w:szCs w:val="28"/>
        </w:rPr>
        <w:t>Dalvik</w:t>
      </w:r>
      <w:proofErr w:type="spellEnd"/>
      <w:r>
        <w:rPr>
          <w:sz w:val="28"/>
          <w:szCs w:val="28"/>
        </w:rPr>
        <w:t xml:space="preserve"> uses an own </w:t>
      </w:r>
      <w:proofErr w:type="spellStart"/>
      <w:r>
        <w:rPr>
          <w:sz w:val="28"/>
          <w:szCs w:val="28"/>
        </w:rPr>
        <w:t>bytecode</w:t>
      </w:r>
      <w:proofErr w:type="spellEnd"/>
      <w:r>
        <w:rPr>
          <w:sz w:val="28"/>
          <w:szCs w:val="28"/>
        </w:rPr>
        <w:t xml:space="preserve"> format which is different from Java </w:t>
      </w:r>
      <w:proofErr w:type="spellStart"/>
      <w:r>
        <w:rPr>
          <w:sz w:val="28"/>
          <w:szCs w:val="28"/>
        </w:rPr>
        <w:t>bytecode</w:t>
      </w:r>
      <w:proofErr w:type="spellEnd"/>
      <w:r>
        <w:rPr>
          <w:sz w:val="28"/>
          <w:szCs w:val="28"/>
        </w:rPr>
        <w:t xml:space="preserve">. </w:t>
      </w:r>
    </w:p>
    <w:p w:rsidR="00C232B4" w:rsidRDefault="00C232B4" w:rsidP="00C232B4">
      <w:pPr>
        <w:pStyle w:val="BodyText"/>
        <w:rPr>
          <w:sz w:val="28"/>
          <w:szCs w:val="28"/>
        </w:rPr>
      </w:pPr>
      <w:r>
        <w:rPr>
          <w:sz w:val="28"/>
          <w:szCs w:val="28"/>
        </w:rPr>
        <w:t xml:space="preserve">Therefore you cannot directly run Java class files on </w:t>
      </w:r>
      <w:proofErr w:type="gramStart"/>
      <w:r>
        <w:rPr>
          <w:sz w:val="28"/>
          <w:szCs w:val="28"/>
        </w:rPr>
        <w:t>Android,</w:t>
      </w:r>
      <w:proofErr w:type="gramEnd"/>
      <w:r>
        <w:rPr>
          <w:sz w:val="28"/>
          <w:szCs w:val="28"/>
        </w:rPr>
        <w:t xml:space="preserve"> they need to get converted in the </w:t>
      </w:r>
      <w:proofErr w:type="spellStart"/>
      <w:r>
        <w:rPr>
          <w:sz w:val="28"/>
          <w:szCs w:val="28"/>
        </w:rPr>
        <w:t>Dalvik</w:t>
      </w:r>
      <w:proofErr w:type="spellEnd"/>
      <w:r>
        <w:rPr>
          <w:sz w:val="28"/>
          <w:szCs w:val="28"/>
        </w:rPr>
        <w:t xml:space="preserve"> </w:t>
      </w:r>
      <w:proofErr w:type="spellStart"/>
      <w:r>
        <w:rPr>
          <w:sz w:val="28"/>
          <w:szCs w:val="28"/>
        </w:rPr>
        <w:t>bytecode</w:t>
      </w:r>
      <w:proofErr w:type="spellEnd"/>
      <w:r>
        <w:rPr>
          <w:sz w:val="28"/>
          <w:szCs w:val="28"/>
        </w:rPr>
        <w:t xml:space="preserve"> format. </w:t>
      </w:r>
    </w:p>
    <w:p w:rsidR="00C232B4" w:rsidRDefault="00C232B4" w:rsidP="00C232B4">
      <w:pPr>
        <w:pStyle w:val="Heading3"/>
        <w:keepNext/>
        <w:widowControl w:val="0"/>
        <w:numPr>
          <w:ilvl w:val="2"/>
          <w:numId w:val="3"/>
        </w:numPr>
        <w:tabs>
          <w:tab w:val="clear" w:pos="720"/>
          <w:tab w:val="num" w:pos="0"/>
        </w:tabs>
        <w:spacing w:before="240" w:after="120"/>
        <w:rPr>
          <w:sz w:val="28"/>
          <w:szCs w:val="28"/>
        </w:rPr>
      </w:pPr>
      <w:bookmarkStart w:id="9" w:name="androiddevelopment_dev"/>
      <w:r>
        <w:rPr>
          <w:sz w:val="28"/>
          <w:szCs w:val="28"/>
        </w:rPr>
        <w:lastRenderedPageBreak/>
        <w:t xml:space="preserve">How to develop Android Applications </w:t>
      </w:r>
      <w:bookmarkEnd w:id="9"/>
    </w:p>
    <w:p w:rsidR="00C232B4" w:rsidRDefault="00C232B4" w:rsidP="00C232B4">
      <w:pPr>
        <w:pStyle w:val="BodyText"/>
        <w:rPr>
          <w:sz w:val="28"/>
          <w:szCs w:val="28"/>
        </w:rPr>
      </w:pPr>
      <w:r>
        <w:rPr>
          <w:sz w:val="28"/>
          <w:szCs w:val="28"/>
        </w:rPr>
        <w:t xml:space="preserve">Android applications are primarily written in the Java programming language. The Java source files are converted to Java class files by the Java compiler. </w:t>
      </w:r>
    </w:p>
    <w:p w:rsidR="00C232B4" w:rsidRDefault="00C232B4" w:rsidP="00C232B4">
      <w:pPr>
        <w:pStyle w:val="BodyText"/>
        <w:rPr>
          <w:sz w:val="28"/>
          <w:szCs w:val="28"/>
        </w:rPr>
      </w:pPr>
      <w:r>
        <w:rPr>
          <w:sz w:val="28"/>
          <w:szCs w:val="28"/>
        </w:rPr>
        <w:t xml:space="preserve">The Android SDK contains a tool called </w:t>
      </w:r>
      <w:proofErr w:type="spellStart"/>
      <w:r>
        <w:rPr>
          <w:rStyle w:val="Emphasis"/>
          <w:sz w:val="28"/>
          <w:szCs w:val="28"/>
        </w:rPr>
        <w:t>dx</w:t>
      </w:r>
      <w:proofErr w:type="spellEnd"/>
      <w:r>
        <w:rPr>
          <w:sz w:val="28"/>
          <w:szCs w:val="28"/>
        </w:rPr>
        <w:t xml:space="preserve"> which converts Java class files into a </w:t>
      </w:r>
      <w:r>
        <w:rPr>
          <w:rStyle w:val="SourceText"/>
          <w:sz w:val="28"/>
          <w:szCs w:val="28"/>
        </w:rPr>
        <w:t>.</w:t>
      </w:r>
      <w:proofErr w:type="spellStart"/>
      <w:r>
        <w:rPr>
          <w:rStyle w:val="SourceText"/>
          <w:sz w:val="28"/>
          <w:szCs w:val="28"/>
        </w:rPr>
        <w:t>dex</w:t>
      </w:r>
      <w:proofErr w:type="spellEnd"/>
      <w:r>
        <w:rPr>
          <w:sz w:val="28"/>
          <w:szCs w:val="28"/>
        </w:rPr>
        <w:t xml:space="preserve"> (</w:t>
      </w:r>
      <w:proofErr w:type="spellStart"/>
      <w:r>
        <w:rPr>
          <w:sz w:val="28"/>
          <w:szCs w:val="28"/>
        </w:rPr>
        <w:t>Dalvik</w:t>
      </w:r>
      <w:proofErr w:type="spellEnd"/>
      <w:r>
        <w:rPr>
          <w:sz w:val="28"/>
          <w:szCs w:val="28"/>
        </w:rPr>
        <w:t xml:space="preserve"> Executable) file. All class files of one application are placed in one compressed </w:t>
      </w:r>
      <w:r>
        <w:rPr>
          <w:rStyle w:val="SourceText"/>
          <w:sz w:val="28"/>
          <w:szCs w:val="28"/>
        </w:rPr>
        <w:t>.</w:t>
      </w:r>
      <w:proofErr w:type="spellStart"/>
      <w:r>
        <w:rPr>
          <w:rStyle w:val="SourceText"/>
          <w:sz w:val="28"/>
          <w:szCs w:val="28"/>
        </w:rPr>
        <w:t>dex</w:t>
      </w:r>
      <w:proofErr w:type="spellEnd"/>
      <w:r>
        <w:rPr>
          <w:sz w:val="28"/>
          <w:szCs w:val="28"/>
        </w:rPr>
        <w:t xml:space="preserve"> file. During this conversion process redundant information in the class files are optimized in the .</w:t>
      </w:r>
      <w:proofErr w:type="spellStart"/>
      <w:r>
        <w:rPr>
          <w:sz w:val="28"/>
          <w:szCs w:val="28"/>
        </w:rPr>
        <w:t>dex</w:t>
      </w:r>
      <w:proofErr w:type="spellEnd"/>
      <w:r>
        <w:rPr>
          <w:sz w:val="28"/>
          <w:szCs w:val="28"/>
        </w:rPr>
        <w:t xml:space="preserve"> file. For example if the same String is found in different class files, the </w:t>
      </w:r>
      <w:r>
        <w:rPr>
          <w:rStyle w:val="SourceText"/>
          <w:sz w:val="28"/>
          <w:szCs w:val="28"/>
        </w:rPr>
        <w:t>.</w:t>
      </w:r>
      <w:proofErr w:type="spellStart"/>
      <w:r>
        <w:rPr>
          <w:rStyle w:val="SourceText"/>
          <w:sz w:val="28"/>
          <w:szCs w:val="28"/>
        </w:rPr>
        <w:t>dex</w:t>
      </w:r>
      <w:proofErr w:type="spellEnd"/>
      <w:r>
        <w:rPr>
          <w:sz w:val="28"/>
          <w:szCs w:val="28"/>
        </w:rPr>
        <w:t xml:space="preserve"> file contains only once reference of this String. </w:t>
      </w:r>
    </w:p>
    <w:p w:rsidR="00C232B4" w:rsidRDefault="00C232B4" w:rsidP="00C232B4">
      <w:pPr>
        <w:pStyle w:val="BodyText"/>
        <w:rPr>
          <w:sz w:val="28"/>
          <w:szCs w:val="28"/>
        </w:rPr>
      </w:pPr>
      <w:r>
        <w:rPr>
          <w:sz w:val="28"/>
          <w:szCs w:val="28"/>
        </w:rPr>
        <w:t xml:space="preserve">These </w:t>
      </w:r>
      <w:proofErr w:type="spellStart"/>
      <w:r>
        <w:rPr>
          <w:sz w:val="28"/>
          <w:szCs w:val="28"/>
        </w:rPr>
        <w:t>dex</w:t>
      </w:r>
      <w:proofErr w:type="spellEnd"/>
      <w:r>
        <w:rPr>
          <w:sz w:val="28"/>
          <w:szCs w:val="28"/>
        </w:rPr>
        <w:t xml:space="preserve"> files are therefore much smaller in size than the corresponding class files. </w:t>
      </w:r>
    </w:p>
    <w:p w:rsidR="00C232B4" w:rsidRDefault="00C232B4" w:rsidP="00C232B4">
      <w:pPr>
        <w:pStyle w:val="BodyText"/>
        <w:rPr>
          <w:sz w:val="28"/>
          <w:szCs w:val="28"/>
        </w:rPr>
      </w:pPr>
      <w:r>
        <w:rPr>
          <w:sz w:val="28"/>
          <w:szCs w:val="28"/>
        </w:rPr>
        <w:t xml:space="preserve">The </w:t>
      </w:r>
      <w:r>
        <w:rPr>
          <w:rStyle w:val="SourceText"/>
          <w:sz w:val="28"/>
          <w:szCs w:val="28"/>
        </w:rPr>
        <w:t>.</w:t>
      </w:r>
      <w:proofErr w:type="spellStart"/>
      <w:r>
        <w:rPr>
          <w:rStyle w:val="SourceText"/>
          <w:sz w:val="28"/>
          <w:szCs w:val="28"/>
        </w:rPr>
        <w:t>dex</w:t>
      </w:r>
      <w:proofErr w:type="spellEnd"/>
      <w:r>
        <w:rPr>
          <w:sz w:val="28"/>
          <w:szCs w:val="28"/>
        </w:rPr>
        <w:t xml:space="preserve"> file and the resources of an Android project, e.g. the images and XML files, are packed into an </w:t>
      </w:r>
      <w:r>
        <w:rPr>
          <w:rStyle w:val="SourceText"/>
          <w:sz w:val="28"/>
          <w:szCs w:val="28"/>
        </w:rPr>
        <w:t>.</w:t>
      </w:r>
      <w:proofErr w:type="spellStart"/>
      <w:r>
        <w:rPr>
          <w:rStyle w:val="SourceText"/>
          <w:sz w:val="28"/>
          <w:szCs w:val="28"/>
        </w:rPr>
        <w:t>apk</w:t>
      </w:r>
      <w:proofErr w:type="spellEnd"/>
      <w:r>
        <w:rPr>
          <w:sz w:val="28"/>
          <w:szCs w:val="28"/>
        </w:rPr>
        <w:t xml:space="preserve"> (Android Package) file. The program </w:t>
      </w:r>
      <w:proofErr w:type="spellStart"/>
      <w:r>
        <w:rPr>
          <w:rStyle w:val="Emphasis"/>
          <w:sz w:val="28"/>
          <w:szCs w:val="28"/>
        </w:rPr>
        <w:t>aapt</w:t>
      </w:r>
      <w:proofErr w:type="spellEnd"/>
      <w:r>
        <w:rPr>
          <w:sz w:val="28"/>
          <w:szCs w:val="28"/>
        </w:rPr>
        <w:t xml:space="preserve"> (Android Asset Packaging Tool) performs this packaging. </w:t>
      </w:r>
    </w:p>
    <w:p w:rsidR="00C232B4" w:rsidRDefault="00C232B4" w:rsidP="00C232B4">
      <w:pPr>
        <w:pStyle w:val="BodyText"/>
        <w:rPr>
          <w:sz w:val="28"/>
          <w:szCs w:val="28"/>
        </w:rPr>
      </w:pPr>
      <w:r>
        <w:rPr>
          <w:sz w:val="28"/>
          <w:szCs w:val="28"/>
        </w:rPr>
        <w:t xml:space="preserve">The resulting </w:t>
      </w:r>
      <w:r>
        <w:rPr>
          <w:rStyle w:val="SourceText"/>
          <w:sz w:val="28"/>
          <w:szCs w:val="28"/>
        </w:rPr>
        <w:t>.</w:t>
      </w:r>
      <w:proofErr w:type="spellStart"/>
      <w:r>
        <w:rPr>
          <w:rStyle w:val="SourceText"/>
          <w:sz w:val="28"/>
          <w:szCs w:val="28"/>
        </w:rPr>
        <w:t>apk</w:t>
      </w:r>
      <w:proofErr w:type="spellEnd"/>
      <w:r>
        <w:rPr>
          <w:sz w:val="28"/>
          <w:szCs w:val="28"/>
        </w:rPr>
        <w:t xml:space="preserve"> file contains all necessary data to run the Android application and can be deployed to an Android device via the </w:t>
      </w:r>
      <w:proofErr w:type="spellStart"/>
      <w:r>
        <w:rPr>
          <w:rStyle w:val="Emphasis"/>
          <w:sz w:val="28"/>
          <w:szCs w:val="28"/>
        </w:rPr>
        <w:t>adb</w:t>
      </w:r>
      <w:proofErr w:type="spellEnd"/>
      <w:r>
        <w:rPr>
          <w:sz w:val="28"/>
          <w:szCs w:val="28"/>
        </w:rPr>
        <w:t xml:space="preserve"> tool. </w:t>
      </w:r>
    </w:p>
    <w:p w:rsidR="00C232B4" w:rsidRDefault="00C232B4" w:rsidP="00C232B4">
      <w:pPr>
        <w:pStyle w:val="BodyText"/>
        <w:rPr>
          <w:sz w:val="28"/>
          <w:szCs w:val="28"/>
        </w:rPr>
      </w:pPr>
      <w:r>
        <w:rPr>
          <w:sz w:val="28"/>
          <w:szCs w:val="28"/>
        </w:rPr>
        <w:t xml:space="preserve">The Android Development Tools (ADT) performs these steps transparently to the user. </w:t>
      </w:r>
    </w:p>
    <w:p w:rsidR="00C232B4" w:rsidRDefault="00C232B4" w:rsidP="00C232B4">
      <w:pPr>
        <w:pStyle w:val="BodyText"/>
        <w:rPr>
          <w:sz w:val="28"/>
          <w:szCs w:val="28"/>
        </w:rPr>
      </w:pPr>
      <w:r>
        <w:rPr>
          <w:sz w:val="28"/>
          <w:szCs w:val="28"/>
        </w:rPr>
        <w:t>If you use the ADT tooling you press a button the whole Android application (</w:t>
      </w:r>
      <w:r>
        <w:rPr>
          <w:rStyle w:val="SourceText"/>
          <w:sz w:val="28"/>
          <w:szCs w:val="28"/>
        </w:rPr>
        <w:t>.</w:t>
      </w:r>
      <w:proofErr w:type="spellStart"/>
      <w:r>
        <w:rPr>
          <w:rStyle w:val="SourceText"/>
          <w:sz w:val="28"/>
          <w:szCs w:val="28"/>
        </w:rPr>
        <w:t>apk</w:t>
      </w:r>
      <w:proofErr w:type="spellEnd"/>
      <w:r>
        <w:rPr>
          <w:sz w:val="28"/>
          <w:szCs w:val="28"/>
        </w:rPr>
        <w:t xml:space="preserve"> file) will be created and deployed. </w:t>
      </w:r>
    </w:p>
    <w:p w:rsidR="00C232B4" w:rsidRDefault="00C232B4" w:rsidP="00C232B4">
      <w:pPr>
        <w:pStyle w:val="Heading3"/>
        <w:keepNext/>
        <w:widowControl w:val="0"/>
        <w:numPr>
          <w:ilvl w:val="2"/>
          <w:numId w:val="3"/>
        </w:numPr>
        <w:tabs>
          <w:tab w:val="clear" w:pos="720"/>
          <w:tab w:val="num" w:pos="0"/>
        </w:tabs>
        <w:spacing w:before="240" w:after="120"/>
        <w:rPr>
          <w:sz w:val="28"/>
          <w:szCs w:val="28"/>
        </w:rPr>
      </w:pPr>
      <w:bookmarkStart w:id="10" w:name="androiddevelopment_resourceeditor"/>
      <w:r>
        <w:rPr>
          <w:sz w:val="28"/>
          <w:szCs w:val="28"/>
        </w:rPr>
        <w:t xml:space="preserve">Resource editors </w:t>
      </w:r>
      <w:bookmarkEnd w:id="10"/>
    </w:p>
    <w:p w:rsidR="00C232B4" w:rsidRDefault="00C232B4" w:rsidP="00C232B4">
      <w:pPr>
        <w:pStyle w:val="BodyText"/>
        <w:rPr>
          <w:sz w:val="28"/>
          <w:szCs w:val="28"/>
        </w:rPr>
      </w:pPr>
      <w:r>
        <w:rPr>
          <w:sz w:val="28"/>
          <w:szCs w:val="28"/>
        </w:rPr>
        <w:t xml:space="preserve">The ADT allows the developer to define certain artifacts, e.g. Strings and layout files, in two ways: via a rich editor, and directly via XML. This is done via multi-page editors in Eclipse. In these editors you can switch between both representations by clicking on the tab on the lower part of the screen. </w:t>
      </w:r>
    </w:p>
    <w:p w:rsidR="00E45242" w:rsidRDefault="00E45242" w:rsidP="00B912F3">
      <w:pPr>
        <w:rPr>
          <w:rFonts w:ascii="CMBX12" w:hAnsi="CMBX12" w:cs="CMBX12"/>
          <w:sz w:val="34"/>
          <w:szCs w:val="34"/>
        </w:rPr>
      </w:pPr>
    </w:p>
    <w:p w:rsidR="00CB5F52" w:rsidRDefault="00CB5F52" w:rsidP="00CB5F52">
      <w:pPr>
        <w:pStyle w:val="Heading2"/>
        <w:keepNext/>
        <w:widowControl w:val="0"/>
        <w:numPr>
          <w:ilvl w:val="1"/>
          <w:numId w:val="3"/>
        </w:numPr>
        <w:tabs>
          <w:tab w:val="clear" w:pos="576"/>
          <w:tab w:val="num" w:pos="0"/>
        </w:tabs>
        <w:spacing w:before="240" w:after="120"/>
        <w:rPr>
          <w:rFonts w:ascii="Verdana" w:hAnsi="Verdana"/>
          <w:b w:val="0"/>
          <w:bCs w:val="0"/>
          <w:sz w:val="28"/>
          <w:szCs w:val="28"/>
        </w:rPr>
      </w:pPr>
      <w:r>
        <w:rPr>
          <w:rFonts w:ascii="Verdana" w:hAnsi="Verdana"/>
          <w:b w:val="0"/>
          <w:bCs w:val="0"/>
          <w:sz w:val="28"/>
          <w:szCs w:val="28"/>
        </w:rPr>
        <w:lastRenderedPageBreak/>
        <w:t xml:space="preserve">Android Application Architecture </w:t>
      </w:r>
    </w:p>
    <w:p w:rsidR="00CB5F52" w:rsidRDefault="00CB5F52" w:rsidP="00CB5F52">
      <w:pPr>
        <w:pStyle w:val="Heading3"/>
        <w:keepNext/>
        <w:widowControl w:val="0"/>
        <w:numPr>
          <w:ilvl w:val="2"/>
          <w:numId w:val="3"/>
        </w:numPr>
        <w:tabs>
          <w:tab w:val="clear" w:pos="720"/>
          <w:tab w:val="num" w:pos="0"/>
        </w:tabs>
        <w:spacing w:before="240" w:after="120"/>
      </w:pPr>
      <w:bookmarkStart w:id="11" w:name="overview_manifest"/>
      <w:r>
        <w:t xml:space="preserve">AndroidManifest.xml </w:t>
      </w:r>
      <w:bookmarkEnd w:id="11"/>
    </w:p>
    <w:p w:rsidR="00CB5F52" w:rsidRDefault="00CB5F52" w:rsidP="00CB5F52">
      <w:pPr>
        <w:pStyle w:val="BodyText"/>
      </w:pPr>
      <w:r>
        <w:t xml:space="preserve">The components and settings of an Android application are described in the </w:t>
      </w:r>
      <w:r>
        <w:rPr>
          <w:rStyle w:val="SourceText"/>
        </w:rPr>
        <w:t>AndroidManifest.xml</w:t>
      </w:r>
      <w:r>
        <w:t xml:space="preserve"> file. For example all </w:t>
      </w:r>
      <w:r>
        <w:rPr>
          <w:rStyle w:val="Emphasis"/>
        </w:rPr>
        <w:t>activities</w:t>
      </w:r>
      <w:r>
        <w:t xml:space="preserve"> and </w:t>
      </w:r>
      <w:r>
        <w:rPr>
          <w:rStyle w:val="Emphasis"/>
        </w:rPr>
        <w:t>services</w:t>
      </w:r>
      <w:r>
        <w:t xml:space="preserve"> of the application must be declared in this file. </w:t>
      </w:r>
    </w:p>
    <w:p w:rsidR="00CB5F52" w:rsidRDefault="00CB5F52" w:rsidP="00CB5F52">
      <w:pPr>
        <w:pStyle w:val="BodyText"/>
      </w:pPr>
      <w:r>
        <w:t xml:space="preserve">It must also contain the required permissions for the application. For example if the application requires network access it must be specified here. </w:t>
      </w:r>
    </w:p>
    <w:p w:rsidR="00CB5F52" w:rsidRDefault="00CB5F52" w:rsidP="00CB5F52">
      <w:pPr>
        <w:rPr>
          <w:rFonts w:ascii="Verdana" w:hAnsi="Verdana"/>
          <w:sz w:val="28"/>
          <w:szCs w:val="28"/>
        </w:rPr>
      </w:pPr>
    </w:p>
    <w:p w:rsidR="00CB5F52" w:rsidRDefault="00CB5F52" w:rsidP="00CB5F52">
      <w:pPr>
        <w:rPr>
          <w:rFonts w:ascii="Verdana" w:hAnsi="Verdana"/>
          <w:sz w:val="28"/>
          <w:szCs w:val="28"/>
        </w:rPr>
      </w:pPr>
    </w:p>
    <w:tbl>
      <w:tblPr>
        <w:tblW w:w="0" w:type="auto"/>
        <w:tblInd w:w="55" w:type="dxa"/>
        <w:tblLayout w:type="fixed"/>
        <w:tblCellMar>
          <w:top w:w="55" w:type="dxa"/>
          <w:left w:w="55" w:type="dxa"/>
          <w:bottom w:w="55" w:type="dxa"/>
          <w:right w:w="55" w:type="dxa"/>
        </w:tblCellMar>
        <w:tblLook w:val="0000"/>
      </w:tblPr>
      <w:tblGrid>
        <w:gridCol w:w="9974"/>
      </w:tblGrid>
      <w:tr w:rsidR="00CB5F52" w:rsidTr="009A503C">
        <w:tc>
          <w:tcPr>
            <w:tcW w:w="9974" w:type="dxa"/>
            <w:tcBorders>
              <w:top w:val="single" w:sz="1" w:space="0" w:color="000000"/>
              <w:left w:val="single" w:sz="1" w:space="0" w:color="000000"/>
              <w:bottom w:val="single" w:sz="1" w:space="0" w:color="000000"/>
              <w:right w:val="single" w:sz="1" w:space="0" w:color="000000"/>
            </w:tcBorders>
            <w:shd w:val="clear" w:color="auto" w:fill="auto"/>
          </w:tcPr>
          <w:p w:rsidR="00CB5F52" w:rsidRDefault="00CB5F52" w:rsidP="009A503C">
            <w:pPr>
              <w:pStyle w:val="PreformattedText"/>
              <w:snapToGrid w:val="0"/>
              <w:rPr>
                <w:rFonts w:ascii="Verdana" w:hAnsi="Verdana"/>
                <w:color w:val="800000"/>
              </w:rPr>
            </w:pPr>
            <w:proofErr w:type="gramStart"/>
            <w:r>
              <w:rPr>
                <w:rFonts w:ascii="Verdana" w:hAnsi="Verdana"/>
                <w:color w:val="800000"/>
              </w:rPr>
              <w:t>&lt;?xml</w:t>
            </w:r>
            <w:proofErr w:type="gramEnd"/>
            <w:r>
              <w:rPr>
                <w:rFonts w:ascii="Verdana" w:hAnsi="Verdana"/>
                <w:color w:val="800000"/>
              </w:rPr>
              <w:t xml:space="preserve"> version="1.0" encoding="utf-8"?&gt;</w:t>
            </w:r>
          </w:p>
          <w:p w:rsidR="00CB5F52" w:rsidRDefault="00CB5F52" w:rsidP="009A503C">
            <w:pPr>
              <w:pStyle w:val="PreformattedText"/>
              <w:rPr>
                <w:color w:val="0000FF"/>
              </w:rPr>
            </w:pPr>
            <w:r>
              <w:rPr>
                <w:color w:val="008800"/>
              </w:rPr>
              <w:t>&lt;manifest</w:t>
            </w:r>
            <w:r>
              <w:t xml:space="preserve"> </w:t>
            </w:r>
            <w:proofErr w:type="spellStart"/>
            <w:r>
              <w:rPr>
                <w:color w:val="7F0055"/>
              </w:rPr>
              <w:t>xmlns:android</w:t>
            </w:r>
            <w:proofErr w:type="spellEnd"/>
            <w:r>
              <w:t>=</w:t>
            </w:r>
            <w:r>
              <w:rPr>
                <w:color w:val="0000FF"/>
              </w:rPr>
              <w:t>"http://schemas.android.com/apk/res/android"</w:t>
            </w:r>
          </w:p>
          <w:p w:rsidR="00CB5F52" w:rsidRDefault="00CB5F52" w:rsidP="009A503C">
            <w:pPr>
              <w:pStyle w:val="PreformattedText"/>
              <w:rPr>
                <w:color w:val="0000FF"/>
              </w:rPr>
            </w:pPr>
            <w:r>
              <w:t xml:space="preserve">      </w:t>
            </w:r>
            <w:r>
              <w:rPr>
                <w:color w:val="7F0055"/>
              </w:rPr>
              <w:t>package</w:t>
            </w:r>
            <w:r>
              <w:t>=</w:t>
            </w:r>
            <w:r>
              <w:rPr>
                <w:color w:val="0000FF"/>
              </w:rPr>
              <w:t>"</w:t>
            </w:r>
            <w:proofErr w:type="spellStart"/>
            <w:r>
              <w:rPr>
                <w:color w:val="0000FF"/>
              </w:rPr>
              <w:t>com.my.android.temperature</w:t>
            </w:r>
            <w:proofErr w:type="spellEnd"/>
            <w:r>
              <w:rPr>
                <w:color w:val="0000FF"/>
              </w:rPr>
              <w:t>"</w:t>
            </w:r>
          </w:p>
          <w:p w:rsidR="00CB5F52" w:rsidRDefault="00CB5F52" w:rsidP="009A503C">
            <w:pPr>
              <w:pStyle w:val="PreformattedText"/>
              <w:rPr>
                <w:color w:val="0000FF"/>
              </w:rPr>
            </w:pPr>
            <w:r>
              <w:t xml:space="preserve">      </w:t>
            </w:r>
            <w:proofErr w:type="spellStart"/>
            <w:r>
              <w:rPr>
                <w:color w:val="7F0055"/>
              </w:rPr>
              <w:t>android:versionCode</w:t>
            </w:r>
            <w:proofErr w:type="spellEnd"/>
            <w:r>
              <w:t>=</w:t>
            </w:r>
            <w:r>
              <w:rPr>
                <w:color w:val="0000FF"/>
              </w:rPr>
              <w:t>"1"</w:t>
            </w:r>
          </w:p>
          <w:p w:rsidR="00CB5F52" w:rsidRDefault="00CB5F52" w:rsidP="009A503C">
            <w:pPr>
              <w:pStyle w:val="PreformattedText"/>
              <w:rPr>
                <w:color w:val="008800"/>
              </w:rPr>
            </w:pPr>
            <w:r>
              <w:t xml:space="preserve">      </w:t>
            </w:r>
            <w:proofErr w:type="spellStart"/>
            <w:r>
              <w:rPr>
                <w:color w:val="7F0055"/>
              </w:rPr>
              <w:t>android:versionName</w:t>
            </w:r>
            <w:proofErr w:type="spellEnd"/>
            <w:r>
              <w:t>=</w:t>
            </w:r>
            <w:r>
              <w:rPr>
                <w:color w:val="0000FF"/>
              </w:rPr>
              <w:t>"1.0"</w:t>
            </w:r>
            <w:r>
              <w:rPr>
                <w:color w:val="008800"/>
              </w:rPr>
              <w:t>&gt;</w:t>
            </w:r>
          </w:p>
          <w:p w:rsidR="00CB5F52" w:rsidRDefault="00CB5F52" w:rsidP="009A503C">
            <w:pPr>
              <w:pStyle w:val="PreformattedText"/>
              <w:rPr>
                <w:color w:val="008800"/>
              </w:rPr>
            </w:pPr>
            <w:r>
              <w:t xml:space="preserve">    </w:t>
            </w:r>
            <w:r>
              <w:rPr>
                <w:color w:val="008800"/>
              </w:rPr>
              <w:t>&lt;application</w:t>
            </w:r>
            <w:r>
              <w:t xml:space="preserve"> </w:t>
            </w:r>
            <w:proofErr w:type="spellStart"/>
            <w:r>
              <w:rPr>
                <w:color w:val="7F0055"/>
              </w:rPr>
              <w:t>android:icon</w:t>
            </w:r>
            <w:proofErr w:type="spellEnd"/>
            <w:r>
              <w:t>=</w:t>
            </w:r>
            <w:r>
              <w:rPr>
                <w:color w:val="0000FF"/>
              </w:rPr>
              <w:t>"@</w:t>
            </w:r>
            <w:proofErr w:type="spellStart"/>
            <w:r>
              <w:rPr>
                <w:color w:val="0000FF"/>
              </w:rPr>
              <w:t>drawable</w:t>
            </w:r>
            <w:proofErr w:type="spellEnd"/>
            <w:r>
              <w:rPr>
                <w:color w:val="0000FF"/>
              </w:rPr>
              <w:t>/icon"</w:t>
            </w:r>
            <w:r>
              <w:t xml:space="preserve"> </w:t>
            </w:r>
            <w:proofErr w:type="spellStart"/>
            <w:r>
              <w:rPr>
                <w:color w:val="7F0055"/>
              </w:rPr>
              <w:t>android:label</w:t>
            </w:r>
            <w:proofErr w:type="spellEnd"/>
            <w:r>
              <w:t>=</w:t>
            </w:r>
            <w:r>
              <w:rPr>
                <w:color w:val="0000FF"/>
              </w:rPr>
              <w:t>"@string/</w:t>
            </w:r>
            <w:proofErr w:type="spellStart"/>
            <w:r>
              <w:rPr>
                <w:color w:val="0000FF"/>
              </w:rPr>
              <w:t>app_name</w:t>
            </w:r>
            <w:proofErr w:type="spellEnd"/>
            <w:r>
              <w:rPr>
                <w:color w:val="0000FF"/>
              </w:rPr>
              <w:t>"</w:t>
            </w:r>
            <w:r>
              <w:rPr>
                <w:color w:val="008800"/>
              </w:rPr>
              <w:t>&gt;</w:t>
            </w:r>
          </w:p>
          <w:p w:rsidR="00CB5F52" w:rsidRDefault="00CB5F52" w:rsidP="009A503C">
            <w:pPr>
              <w:pStyle w:val="PreformattedText"/>
              <w:rPr>
                <w:color w:val="0000FF"/>
              </w:rPr>
            </w:pPr>
            <w:r>
              <w:t xml:space="preserve">        </w:t>
            </w:r>
            <w:r>
              <w:rPr>
                <w:color w:val="008800"/>
              </w:rPr>
              <w:t>&lt;activity</w:t>
            </w:r>
            <w:r>
              <w:t xml:space="preserve"> </w:t>
            </w:r>
            <w:proofErr w:type="spellStart"/>
            <w:r>
              <w:rPr>
                <w:color w:val="7F0055"/>
              </w:rPr>
              <w:t>android:name</w:t>
            </w:r>
            <w:proofErr w:type="spellEnd"/>
            <w:r>
              <w:t>=</w:t>
            </w:r>
            <w:r>
              <w:rPr>
                <w:color w:val="0000FF"/>
              </w:rPr>
              <w:t>".Convert"</w:t>
            </w:r>
          </w:p>
          <w:p w:rsidR="00CB5F52" w:rsidRDefault="00CB5F52" w:rsidP="009A503C">
            <w:pPr>
              <w:pStyle w:val="PreformattedText"/>
              <w:rPr>
                <w:color w:val="008800"/>
              </w:rPr>
            </w:pPr>
            <w:r>
              <w:t xml:space="preserve">                  </w:t>
            </w:r>
            <w:proofErr w:type="spellStart"/>
            <w:r>
              <w:rPr>
                <w:color w:val="7F0055"/>
              </w:rPr>
              <w:t>android:label</w:t>
            </w:r>
            <w:proofErr w:type="spellEnd"/>
            <w:r>
              <w:t>=</w:t>
            </w:r>
            <w:r>
              <w:rPr>
                <w:color w:val="0000FF"/>
              </w:rPr>
              <w:t>"@string/</w:t>
            </w:r>
            <w:proofErr w:type="spellStart"/>
            <w:r>
              <w:rPr>
                <w:color w:val="0000FF"/>
              </w:rPr>
              <w:t>app_name</w:t>
            </w:r>
            <w:proofErr w:type="spellEnd"/>
            <w:r>
              <w:rPr>
                <w:color w:val="0000FF"/>
              </w:rPr>
              <w:t>"</w:t>
            </w:r>
            <w:r>
              <w:rPr>
                <w:color w:val="008800"/>
              </w:rPr>
              <w:t>&gt;</w:t>
            </w:r>
          </w:p>
          <w:p w:rsidR="00CB5F52" w:rsidRDefault="00CB5F52" w:rsidP="009A503C">
            <w:pPr>
              <w:pStyle w:val="PreformattedText"/>
              <w:rPr>
                <w:color w:val="008800"/>
              </w:rPr>
            </w:pPr>
            <w:r>
              <w:t xml:space="preserve">            </w:t>
            </w:r>
            <w:r>
              <w:rPr>
                <w:color w:val="008800"/>
              </w:rPr>
              <w:t>&lt;intent-filter&gt;</w:t>
            </w:r>
          </w:p>
          <w:p w:rsidR="00CB5F52" w:rsidRDefault="00CB5F52" w:rsidP="009A503C">
            <w:pPr>
              <w:pStyle w:val="PreformattedText"/>
              <w:rPr>
                <w:color w:val="008800"/>
              </w:rPr>
            </w:pPr>
            <w:r>
              <w:t xml:space="preserve">                </w:t>
            </w:r>
            <w:r>
              <w:rPr>
                <w:color w:val="008800"/>
              </w:rPr>
              <w:t>&lt;action</w:t>
            </w:r>
            <w:r>
              <w:t xml:space="preserve"> </w:t>
            </w:r>
            <w:proofErr w:type="spellStart"/>
            <w:r>
              <w:rPr>
                <w:color w:val="7F0055"/>
              </w:rPr>
              <w:t>android:name</w:t>
            </w:r>
            <w:proofErr w:type="spellEnd"/>
            <w:r>
              <w:t>=</w:t>
            </w:r>
            <w:r>
              <w:rPr>
                <w:color w:val="0000FF"/>
              </w:rPr>
              <w:t>"</w:t>
            </w:r>
            <w:proofErr w:type="spellStart"/>
            <w:r>
              <w:rPr>
                <w:color w:val="0000FF"/>
              </w:rPr>
              <w:t>android.intent.action.MAIN</w:t>
            </w:r>
            <w:proofErr w:type="spellEnd"/>
            <w:r>
              <w:rPr>
                <w:color w:val="0000FF"/>
              </w:rPr>
              <w:t>"</w:t>
            </w:r>
            <w:r>
              <w:rPr>
                <w:color w:val="008800"/>
              </w:rPr>
              <w:t xml:space="preserve"> /&gt;</w:t>
            </w:r>
          </w:p>
          <w:p w:rsidR="00CB5F52" w:rsidRDefault="00CB5F52" w:rsidP="009A503C">
            <w:pPr>
              <w:pStyle w:val="PreformattedText"/>
              <w:rPr>
                <w:color w:val="008800"/>
              </w:rPr>
            </w:pPr>
            <w:r>
              <w:t xml:space="preserve">                </w:t>
            </w:r>
            <w:r>
              <w:rPr>
                <w:color w:val="008800"/>
              </w:rPr>
              <w:t>&lt;category</w:t>
            </w:r>
            <w:r>
              <w:t xml:space="preserve"> </w:t>
            </w:r>
            <w:proofErr w:type="spellStart"/>
            <w:r>
              <w:rPr>
                <w:color w:val="7F0055"/>
              </w:rPr>
              <w:t>android:name</w:t>
            </w:r>
            <w:proofErr w:type="spellEnd"/>
            <w:r>
              <w:t>=</w:t>
            </w:r>
            <w:r>
              <w:rPr>
                <w:color w:val="0000FF"/>
              </w:rPr>
              <w:t>"</w:t>
            </w:r>
            <w:proofErr w:type="spellStart"/>
            <w:r>
              <w:rPr>
                <w:color w:val="0000FF"/>
              </w:rPr>
              <w:t>android.intent.category.LAUNCHER</w:t>
            </w:r>
            <w:proofErr w:type="spellEnd"/>
            <w:r>
              <w:rPr>
                <w:color w:val="0000FF"/>
              </w:rPr>
              <w:t>"</w:t>
            </w:r>
            <w:r>
              <w:rPr>
                <w:color w:val="008800"/>
              </w:rPr>
              <w:t xml:space="preserve"> /&gt;</w:t>
            </w:r>
          </w:p>
          <w:p w:rsidR="00CB5F52" w:rsidRDefault="00CB5F52" w:rsidP="009A503C">
            <w:pPr>
              <w:pStyle w:val="PreformattedText"/>
              <w:rPr>
                <w:color w:val="008800"/>
              </w:rPr>
            </w:pPr>
            <w:r>
              <w:t xml:space="preserve">            </w:t>
            </w:r>
            <w:r>
              <w:rPr>
                <w:color w:val="008800"/>
              </w:rPr>
              <w:t>&lt;/intent-filter&gt;</w:t>
            </w:r>
          </w:p>
          <w:p w:rsidR="00CB5F52" w:rsidRDefault="00CB5F52" w:rsidP="009A503C">
            <w:pPr>
              <w:pStyle w:val="PreformattedText"/>
              <w:rPr>
                <w:color w:val="008800"/>
              </w:rPr>
            </w:pPr>
            <w:r>
              <w:t xml:space="preserve">        </w:t>
            </w:r>
            <w:r>
              <w:rPr>
                <w:color w:val="008800"/>
              </w:rPr>
              <w:t>&lt;/activity&gt;</w:t>
            </w:r>
          </w:p>
          <w:p w:rsidR="00CB5F52" w:rsidRDefault="00CB5F52" w:rsidP="009A503C">
            <w:pPr>
              <w:pStyle w:val="PreformattedText"/>
            </w:pPr>
          </w:p>
          <w:p w:rsidR="00CB5F52" w:rsidRDefault="00CB5F52" w:rsidP="009A503C">
            <w:pPr>
              <w:pStyle w:val="PreformattedText"/>
              <w:rPr>
                <w:color w:val="008800"/>
              </w:rPr>
            </w:pPr>
            <w:r>
              <w:t xml:space="preserve">    </w:t>
            </w:r>
            <w:r>
              <w:rPr>
                <w:color w:val="008800"/>
              </w:rPr>
              <w:t>&lt;/application&gt;</w:t>
            </w:r>
          </w:p>
          <w:p w:rsidR="00CB5F52" w:rsidRDefault="00CB5F52" w:rsidP="009A503C">
            <w:pPr>
              <w:pStyle w:val="PreformattedText"/>
              <w:rPr>
                <w:color w:val="008800"/>
              </w:rPr>
            </w:pPr>
            <w:r>
              <w:t xml:space="preserve">    </w:t>
            </w:r>
            <w:r>
              <w:rPr>
                <w:color w:val="008800"/>
              </w:rPr>
              <w:t>&lt;uses-</w:t>
            </w:r>
            <w:proofErr w:type="spellStart"/>
            <w:r>
              <w:rPr>
                <w:color w:val="008800"/>
              </w:rPr>
              <w:t>sdk</w:t>
            </w:r>
            <w:proofErr w:type="spellEnd"/>
            <w:r>
              <w:t xml:space="preserve"> </w:t>
            </w:r>
            <w:proofErr w:type="spellStart"/>
            <w:r>
              <w:rPr>
                <w:color w:val="7F0055"/>
              </w:rPr>
              <w:t>android:minSdkVersion</w:t>
            </w:r>
            <w:proofErr w:type="spellEnd"/>
            <w:r>
              <w:t>=</w:t>
            </w:r>
            <w:r>
              <w:rPr>
                <w:color w:val="0000FF"/>
              </w:rPr>
              <w:t>"9"</w:t>
            </w:r>
            <w:r>
              <w:rPr>
                <w:color w:val="008800"/>
              </w:rPr>
              <w:t xml:space="preserve"> /&gt;</w:t>
            </w:r>
          </w:p>
          <w:p w:rsidR="00CB5F52" w:rsidRDefault="00CB5F52" w:rsidP="009A503C">
            <w:pPr>
              <w:pStyle w:val="PreformattedText"/>
            </w:pPr>
          </w:p>
          <w:p w:rsidR="00CB5F52" w:rsidRDefault="00CB5F52" w:rsidP="009A503C">
            <w:pPr>
              <w:pStyle w:val="PreformattedText"/>
              <w:spacing w:after="283"/>
            </w:pPr>
            <w:r>
              <w:rPr>
                <w:color w:val="008800"/>
              </w:rPr>
              <w:t>&lt;/manifest&gt;</w:t>
            </w:r>
            <w:r>
              <w:t xml:space="preserve"> </w:t>
            </w:r>
          </w:p>
          <w:p w:rsidR="00CB5F52" w:rsidRDefault="00CB5F52" w:rsidP="009A503C">
            <w:pPr>
              <w:pStyle w:val="TableContents"/>
              <w:rPr>
                <w:rFonts w:ascii="Verdana" w:hAnsi="Verdana"/>
                <w:sz w:val="28"/>
                <w:szCs w:val="28"/>
              </w:rPr>
            </w:pPr>
          </w:p>
        </w:tc>
      </w:tr>
    </w:tbl>
    <w:p w:rsidR="00CB5F52" w:rsidRDefault="00CB5F52" w:rsidP="00CB5F52"/>
    <w:p w:rsidR="00CB5F52" w:rsidRDefault="00CB5F52" w:rsidP="00CB5F52">
      <w:pPr>
        <w:pStyle w:val="BodyText"/>
        <w:rPr>
          <w:rFonts w:ascii="Verdana" w:hAnsi="Verdana"/>
          <w:sz w:val="28"/>
          <w:szCs w:val="28"/>
        </w:rPr>
      </w:pPr>
      <w:r>
        <w:rPr>
          <w:rFonts w:ascii="Verdana" w:hAnsi="Verdana"/>
          <w:sz w:val="28"/>
          <w:szCs w:val="28"/>
        </w:rPr>
        <w:t xml:space="preserve">The </w:t>
      </w:r>
      <w:r>
        <w:rPr>
          <w:rStyle w:val="SourceText"/>
          <w:rFonts w:ascii="Verdana" w:hAnsi="Verdana"/>
          <w:sz w:val="28"/>
          <w:szCs w:val="28"/>
        </w:rPr>
        <w:t>package</w:t>
      </w:r>
      <w:r>
        <w:rPr>
          <w:rFonts w:ascii="Verdana" w:hAnsi="Verdana"/>
          <w:sz w:val="28"/>
          <w:szCs w:val="28"/>
        </w:rPr>
        <w:t xml:space="preserve"> attribute defines the base package for the Java objects referred to in this file. If a Java object lies within a different package, it must be declared with the full qualified package name. </w:t>
      </w:r>
    </w:p>
    <w:p w:rsidR="00CB5F52" w:rsidRDefault="00CB5F52" w:rsidP="00CB5F52">
      <w:pPr>
        <w:pStyle w:val="BodyText"/>
        <w:rPr>
          <w:sz w:val="28"/>
          <w:szCs w:val="28"/>
        </w:rPr>
      </w:pPr>
      <w:r>
        <w:rPr>
          <w:sz w:val="28"/>
          <w:szCs w:val="28"/>
        </w:rPr>
        <w:t xml:space="preserve">Google Play requires that every Android application uses its own unique package. Therefore it is a good habit to use your reverse domain name as package name. This will avoid collisions with other Android applications. </w:t>
      </w:r>
    </w:p>
    <w:p w:rsidR="00CB5F52" w:rsidRDefault="00CB5F52" w:rsidP="00CB5F52">
      <w:pPr>
        <w:pStyle w:val="BodyText"/>
        <w:rPr>
          <w:sz w:val="28"/>
          <w:szCs w:val="28"/>
        </w:rPr>
      </w:pPr>
      <w:proofErr w:type="spellStart"/>
      <w:proofErr w:type="gramStart"/>
      <w:r>
        <w:rPr>
          <w:rStyle w:val="SourceText"/>
          <w:sz w:val="28"/>
          <w:szCs w:val="28"/>
        </w:rPr>
        <w:t>android:</w:t>
      </w:r>
      <w:proofErr w:type="gramEnd"/>
      <w:r>
        <w:rPr>
          <w:rStyle w:val="SourceText"/>
          <w:sz w:val="28"/>
          <w:szCs w:val="28"/>
        </w:rPr>
        <w:t>versionName</w:t>
      </w:r>
      <w:proofErr w:type="spellEnd"/>
      <w:r>
        <w:rPr>
          <w:sz w:val="28"/>
          <w:szCs w:val="28"/>
        </w:rPr>
        <w:t xml:space="preserve"> and </w:t>
      </w:r>
      <w:proofErr w:type="spellStart"/>
      <w:r>
        <w:rPr>
          <w:rStyle w:val="SourceText"/>
          <w:sz w:val="28"/>
          <w:szCs w:val="28"/>
        </w:rPr>
        <w:t>android:versionCode</w:t>
      </w:r>
      <w:proofErr w:type="spellEnd"/>
      <w:r>
        <w:rPr>
          <w:sz w:val="28"/>
          <w:szCs w:val="28"/>
        </w:rPr>
        <w:t xml:space="preserve"> specify the version of your application. </w:t>
      </w:r>
      <w:proofErr w:type="spellStart"/>
      <w:proofErr w:type="gramStart"/>
      <w:r>
        <w:rPr>
          <w:rStyle w:val="SourceText"/>
          <w:sz w:val="28"/>
          <w:szCs w:val="28"/>
        </w:rPr>
        <w:t>versionName</w:t>
      </w:r>
      <w:proofErr w:type="spellEnd"/>
      <w:proofErr w:type="gramEnd"/>
      <w:r>
        <w:rPr>
          <w:sz w:val="28"/>
          <w:szCs w:val="28"/>
        </w:rPr>
        <w:t xml:space="preserve"> is what the user sees and can be any String. </w:t>
      </w:r>
    </w:p>
    <w:p w:rsidR="00CB5F52" w:rsidRDefault="00CB5F52" w:rsidP="00CB5F52">
      <w:pPr>
        <w:pStyle w:val="BodyText"/>
        <w:rPr>
          <w:sz w:val="28"/>
          <w:szCs w:val="28"/>
        </w:rPr>
      </w:pPr>
      <w:proofErr w:type="spellStart"/>
      <w:proofErr w:type="gramStart"/>
      <w:r>
        <w:rPr>
          <w:rStyle w:val="SourceText"/>
          <w:sz w:val="28"/>
          <w:szCs w:val="28"/>
        </w:rPr>
        <w:lastRenderedPageBreak/>
        <w:t>versionCode</w:t>
      </w:r>
      <w:proofErr w:type="spellEnd"/>
      <w:proofErr w:type="gramEnd"/>
      <w:r>
        <w:rPr>
          <w:sz w:val="28"/>
          <w:szCs w:val="28"/>
        </w:rPr>
        <w:t xml:space="preserve"> must be an integer. The Android Market determine based on the </w:t>
      </w:r>
      <w:proofErr w:type="spellStart"/>
      <w:r>
        <w:rPr>
          <w:rStyle w:val="SourceText"/>
          <w:sz w:val="28"/>
          <w:szCs w:val="28"/>
        </w:rPr>
        <w:t>versionCode</w:t>
      </w:r>
      <w:proofErr w:type="spellEnd"/>
      <w:r>
        <w:rPr>
          <w:sz w:val="28"/>
          <w:szCs w:val="28"/>
        </w:rPr>
        <w:t xml:space="preserve">, if it should perform an update of the applications for the existing installations. You typically start with "1" and increase this value by one, if you roll-out a new version of your application. </w:t>
      </w:r>
    </w:p>
    <w:p w:rsidR="00CB5F52" w:rsidRDefault="00CB5F52" w:rsidP="00CB5F52">
      <w:pPr>
        <w:pStyle w:val="BodyText"/>
        <w:rPr>
          <w:sz w:val="28"/>
          <w:szCs w:val="28"/>
        </w:rPr>
      </w:pPr>
      <w:r>
        <w:rPr>
          <w:sz w:val="28"/>
          <w:szCs w:val="28"/>
        </w:rPr>
        <w:t xml:space="preserve">The </w:t>
      </w:r>
      <w:r>
        <w:rPr>
          <w:rStyle w:val="SourceText"/>
          <w:sz w:val="28"/>
          <w:szCs w:val="28"/>
        </w:rPr>
        <w:t xml:space="preserve">&lt;activity&gt; </w:t>
      </w:r>
      <w:r>
        <w:rPr>
          <w:sz w:val="28"/>
          <w:szCs w:val="28"/>
        </w:rPr>
        <w:t xml:space="preserve">tag defines an </w:t>
      </w:r>
      <w:r>
        <w:rPr>
          <w:rStyle w:val="Emphasis"/>
          <w:sz w:val="28"/>
          <w:szCs w:val="28"/>
        </w:rPr>
        <w:t>activity</w:t>
      </w:r>
      <w:r>
        <w:rPr>
          <w:sz w:val="28"/>
          <w:szCs w:val="28"/>
        </w:rPr>
        <w:t xml:space="preserve">, in this example pointing to the </w:t>
      </w:r>
      <w:r>
        <w:rPr>
          <w:rStyle w:val="SourceText"/>
          <w:sz w:val="28"/>
          <w:szCs w:val="28"/>
        </w:rPr>
        <w:t>Convert</w:t>
      </w:r>
      <w:r>
        <w:rPr>
          <w:sz w:val="28"/>
          <w:szCs w:val="28"/>
        </w:rPr>
        <w:t xml:space="preserve"> class in the </w:t>
      </w:r>
      <w:proofErr w:type="spellStart"/>
      <w:r>
        <w:rPr>
          <w:sz w:val="28"/>
          <w:szCs w:val="28"/>
        </w:rPr>
        <w:t>com.my</w:t>
      </w:r>
      <w:r>
        <w:rPr>
          <w:rStyle w:val="SourceText"/>
          <w:sz w:val="28"/>
          <w:szCs w:val="28"/>
        </w:rPr>
        <w:t>.android.temperature</w:t>
      </w:r>
      <w:proofErr w:type="spellEnd"/>
      <w:r>
        <w:rPr>
          <w:sz w:val="28"/>
          <w:szCs w:val="28"/>
        </w:rPr>
        <w:t xml:space="preserve"> package. An intent filter is registered for this class which defines that this </w:t>
      </w:r>
      <w:r>
        <w:rPr>
          <w:rStyle w:val="Emphasis"/>
          <w:sz w:val="28"/>
          <w:szCs w:val="28"/>
        </w:rPr>
        <w:t>activity</w:t>
      </w:r>
      <w:r>
        <w:rPr>
          <w:sz w:val="28"/>
          <w:szCs w:val="28"/>
        </w:rPr>
        <w:t xml:space="preserve"> is started once the application starts (action </w:t>
      </w:r>
      <w:proofErr w:type="spellStart"/>
      <w:r>
        <w:rPr>
          <w:rStyle w:val="SourceText"/>
          <w:sz w:val="28"/>
          <w:szCs w:val="28"/>
        </w:rPr>
        <w:t>android</w:t>
      </w:r>
      <w:proofErr w:type="gramStart"/>
      <w:r>
        <w:rPr>
          <w:rStyle w:val="SourceText"/>
          <w:sz w:val="28"/>
          <w:szCs w:val="28"/>
        </w:rPr>
        <w:t>:name</w:t>
      </w:r>
      <w:proofErr w:type="spellEnd"/>
      <w:proofErr w:type="gramEnd"/>
      <w:r>
        <w:rPr>
          <w:rStyle w:val="SourceText"/>
          <w:sz w:val="28"/>
          <w:szCs w:val="28"/>
        </w:rPr>
        <w:t>="</w:t>
      </w:r>
      <w:proofErr w:type="spellStart"/>
      <w:r>
        <w:rPr>
          <w:rStyle w:val="SourceText"/>
          <w:sz w:val="28"/>
          <w:szCs w:val="28"/>
        </w:rPr>
        <w:t>android.intent.action.MAIN</w:t>
      </w:r>
      <w:proofErr w:type="spellEnd"/>
      <w:r>
        <w:rPr>
          <w:rStyle w:val="SourceText"/>
          <w:sz w:val="28"/>
          <w:szCs w:val="28"/>
        </w:rPr>
        <w:t xml:space="preserve">" </w:t>
      </w:r>
      <w:r>
        <w:rPr>
          <w:sz w:val="28"/>
          <w:szCs w:val="28"/>
        </w:rPr>
        <w:t xml:space="preserve">). The category definition </w:t>
      </w:r>
      <w:r>
        <w:rPr>
          <w:rStyle w:val="SourceText"/>
          <w:sz w:val="28"/>
          <w:szCs w:val="28"/>
        </w:rPr>
        <w:t xml:space="preserve">category </w:t>
      </w:r>
      <w:proofErr w:type="spellStart"/>
      <w:r>
        <w:rPr>
          <w:rStyle w:val="SourceText"/>
          <w:sz w:val="28"/>
          <w:szCs w:val="28"/>
        </w:rPr>
        <w:t>android</w:t>
      </w:r>
      <w:proofErr w:type="gramStart"/>
      <w:r>
        <w:rPr>
          <w:rStyle w:val="SourceText"/>
          <w:sz w:val="28"/>
          <w:szCs w:val="28"/>
        </w:rPr>
        <w:t>:name</w:t>
      </w:r>
      <w:proofErr w:type="spellEnd"/>
      <w:proofErr w:type="gramEnd"/>
      <w:r>
        <w:rPr>
          <w:rStyle w:val="SourceText"/>
          <w:sz w:val="28"/>
          <w:szCs w:val="28"/>
        </w:rPr>
        <w:t>="</w:t>
      </w:r>
      <w:proofErr w:type="spellStart"/>
      <w:r>
        <w:rPr>
          <w:rStyle w:val="SourceText"/>
          <w:sz w:val="28"/>
          <w:szCs w:val="28"/>
        </w:rPr>
        <w:t>android.intent.category.LAUNCHER</w:t>
      </w:r>
      <w:proofErr w:type="spellEnd"/>
      <w:r>
        <w:rPr>
          <w:rStyle w:val="SourceText"/>
          <w:sz w:val="28"/>
          <w:szCs w:val="28"/>
        </w:rPr>
        <w:t>"</w:t>
      </w:r>
      <w:r>
        <w:rPr>
          <w:sz w:val="28"/>
          <w:szCs w:val="28"/>
        </w:rPr>
        <w:t xml:space="preserve"> defines that this application is added to the application directory on the Android device. </w:t>
      </w:r>
    </w:p>
    <w:p w:rsidR="00CB5F52" w:rsidRDefault="00CB5F52" w:rsidP="00CB5F52">
      <w:pPr>
        <w:pStyle w:val="BodyText"/>
        <w:rPr>
          <w:sz w:val="28"/>
          <w:szCs w:val="28"/>
        </w:rPr>
      </w:pPr>
      <w:r>
        <w:rPr>
          <w:sz w:val="28"/>
          <w:szCs w:val="28"/>
        </w:rPr>
        <w:t xml:space="preserve">The </w:t>
      </w:r>
      <w:r>
        <w:rPr>
          <w:rStyle w:val="SourceText"/>
          <w:sz w:val="28"/>
          <w:szCs w:val="28"/>
        </w:rPr>
        <w:t>@string/</w:t>
      </w:r>
      <w:proofErr w:type="spellStart"/>
      <w:r>
        <w:rPr>
          <w:rStyle w:val="SourceText"/>
          <w:sz w:val="28"/>
          <w:szCs w:val="28"/>
        </w:rPr>
        <w:t>app_name</w:t>
      </w:r>
      <w:proofErr w:type="spellEnd"/>
      <w:r>
        <w:rPr>
          <w:rStyle w:val="SourceText"/>
          <w:sz w:val="28"/>
          <w:szCs w:val="28"/>
        </w:rPr>
        <w:t xml:space="preserve"> </w:t>
      </w:r>
      <w:r>
        <w:rPr>
          <w:sz w:val="28"/>
          <w:szCs w:val="28"/>
        </w:rPr>
        <w:t xml:space="preserve">value refers to resource files which contain the actual value of the application name. The usage of resource file makes it easy to provide different resources, e.g. strings, colors, icons, for different devices and makes it easy to translate applications. </w:t>
      </w:r>
    </w:p>
    <w:p w:rsidR="00CB5F52" w:rsidRDefault="00CB5F52" w:rsidP="00CB5F52">
      <w:pPr>
        <w:pStyle w:val="BodyText"/>
        <w:rPr>
          <w:sz w:val="28"/>
          <w:szCs w:val="28"/>
        </w:rPr>
      </w:pPr>
      <w:r>
        <w:rPr>
          <w:sz w:val="28"/>
          <w:szCs w:val="28"/>
        </w:rPr>
        <w:t xml:space="preserve">The </w:t>
      </w:r>
      <w:r>
        <w:rPr>
          <w:rStyle w:val="SourceText"/>
          <w:sz w:val="28"/>
          <w:szCs w:val="28"/>
        </w:rPr>
        <w:t>uses-</w:t>
      </w:r>
      <w:proofErr w:type="spellStart"/>
      <w:r>
        <w:rPr>
          <w:rStyle w:val="SourceText"/>
          <w:sz w:val="28"/>
          <w:szCs w:val="28"/>
        </w:rPr>
        <w:t>sdk</w:t>
      </w:r>
      <w:proofErr w:type="spellEnd"/>
      <w:r>
        <w:rPr>
          <w:sz w:val="28"/>
          <w:szCs w:val="28"/>
        </w:rPr>
        <w:t xml:space="preserve"> part of the </w:t>
      </w:r>
      <w:r>
        <w:rPr>
          <w:rStyle w:val="SourceText"/>
          <w:sz w:val="28"/>
          <w:szCs w:val="28"/>
        </w:rPr>
        <w:t>AndroidManifest.xml</w:t>
      </w:r>
      <w:r>
        <w:rPr>
          <w:sz w:val="28"/>
          <w:szCs w:val="28"/>
        </w:rPr>
        <w:t xml:space="preserve"> file defines the minimal SDK version for which your application is valid. This will prevent your application being installed on unsupported devices. </w:t>
      </w:r>
    </w:p>
    <w:p w:rsidR="00CB5F52" w:rsidRDefault="00CB5F52" w:rsidP="00CB5F52">
      <w:pPr>
        <w:rPr>
          <w:rFonts w:ascii="Verdana" w:hAnsi="Verdana"/>
          <w:sz w:val="28"/>
          <w:szCs w:val="28"/>
        </w:rPr>
      </w:pPr>
    </w:p>
    <w:p w:rsidR="00CB5F52" w:rsidRDefault="00CB5F52" w:rsidP="00CB5F52">
      <w:pPr>
        <w:pStyle w:val="Heading3"/>
        <w:keepNext/>
        <w:widowControl w:val="0"/>
        <w:numPr>
          <w:ilvl w:val="2"/>
          <w:numId w:val="3"/>
        </w:numPr>
        <w:tabs>
          <w:tab w:val="clear" w:pos="720"/>
          <w:tab w:val="num" w:pos="0"/>
        </w:tabs>
        <w:spacing w:before="240" w:after="120"/>
        <w:rPr>
          <w:rFonts w:ascii="Verdana" w:hAnsi="Verdana"/>
          <w:b w:val="0"/>
          <w:bCs w:val="0"/>
          <w:sz w:val="28"/>
          <w:szCs w:val="28"/>
        </w:rPr>
      </w:pPr>
      <w:r>
        <w:rPr>
          <w:rFonts w:ascii="Verdana" w:hAnsi="Verdana"/>
          <w:b w:val="0"/>
          <w:bCs w:val="0"/>
          <w:sz w:val="28"/>
          <w:szCs w:val="28"/>
        </w:rPr>
        <w:t xml:space="preserve">Activities and Lifecycle </w:t>
      </w:r>
    </w:p>
    <w:p w:rsidR="00CB5F52" w:rsidRDefault="00CB5F52" w:rsidP="00CB5F52">
      <w:pPr>
        <w:pStyle w:val="BodyText"/>
      </w:pPr>
      <w:r>
        <w:t xml:space="preserve">The Android system controls the lifecycle of your application. At any time the Android system may stop or destroy your application, e.g. because of an incoming call. The Android system defines a lifecycle for </w:t>
      </w:r>
      <w:r>
        <w:rPr>
          <w:rStyle w:val="Emphasis"/>
        </w:rPr>
        <w:t>activities</w:t>
      </w:r>
      <w:r>
        <w:t xml:space="preserve"> via predefined methods. The most important methods are: </w:t>
      </w:r>
    </w:p>
    <w:p w:rsidR="00CB5F52" w:rsidRDefault="00CB5F52" w:rsidP="00CB5F52">
      <w:pPr>
        <w:pStyle w:val="BodyText"/>
        <w:widowControl w:val="0"/>
        <w:numPr>
          <w:ilvl w:val="0"/>
          <w:numId w:val="4"/>
        </w:numPr>
        <w:tabs>
          <w:tab w:val="clear" w:pos="1800"/>
          <w:tab w:val="left" w:pos="707"/>
        </w:tabs>
        <w:suppressAutoHyphens/>
        <w:spacing w:line="240" w:lineRule="auto"/>
        <w:ind w:left="707" w:hanging="283"/>
      </w:pPr>
      <w:proofErr w:type="spellStart"/>
      <w:proofErr w:type="gramStart"/>
      <w:r>
        <w:rPr>
          <w:rStyle w:val="SourceText"/>
        </w:rPr>
        <w:t>onSaveInstanceState</w:t>
      </w:r>
      <w:proofErr w:type="spellEnd"/>
      <w:r>
        <w:rPr>
          <w:rStyle w:val="SourceText"/>
        </w:rPr>
        <w:t>(</w:t>
      </w:r>
      <w:proofErr w:type="gramEnd"/>
      <w:r>
        <w:rPr>
          <w:rStyle w:val="SourceText"/>
        </w:rPr>
        <w:t>)</w:t>
      </w:r>
      <w:r>
        <w:t xml:space="preserve"> - called after the </w:t>
      </w:r>
      <w:r>
        <w:rPr>
          <w:rStyle w:val="SourceText"/>
        </w:rPr>
        <w:t>Activity</w:t>
      </w:r>
      <w:r>
        <w:t xml:space="preserve"> is stopped. Used to save data so that the </w:t>
      </w:r>
      <w:r>
        <w:rPr>
          <w:rStyle w:val="SourceText"/>
        </w:rPr>
        <w:t>Activity</w:t>
      </w:r>
      <w:r>
        <w:t xml:space="preserve"> can restore its states if re-started </w:t>
      </w:r>
    </w:p>
    <w:p w:rsidR="00CB5F52" w:rsidRDefault="00CB5F52" w:rsidP="00CB5F52">
      <w:pPr>
        <w:pStyle w:val="BodyText"/>
        <w:widowControl w:val="0"/>
        <w:numPr>
          <w:ilvl w:val="0"/>
          <w:numId w:val="4"/>
        </w:numPr>
        <w:tabs>
          <w:tab w:val="clear" w:pos="1800"/>
          <w:tab w:val="left" w:pos="707"/>
        </w:tabs>
        <w:suppressAutoHyphens/>
        <w:spacing w:line="240" w:lineRule="auto"/>
        <w:ind w:left="707" w:hanging="283"/>
      </w:pPr>
      <w:proofErr w:type="spellStart"/>
      <w:r>
        <w:rPr>
          <w:rStyle w:val="SourceText"/>
        </w:rPr>
        <w:t>onPause</w:t>
      </w:r>
      <w:proofErr w:type="spellEnd"/>
      <w:r>
        <w:rPr>
          <w:rStyle w:val="SourceText"/>
        </w:rPr>
        <w:t>()</w:t>
      </w:r>
      <w:r>
        <w:t xml:space="preserve"> - always called if the </w:t>
      </w:r>
      <w:r>
        <w:rPr>
          <w:rStyle w:val="SourceText"/>
        </w:rPr>
        <w:t>Activity</w:t>
      </w:r>
      <w:r>
        <w:t xml:space="preserve"> ends, can be used to release resource or save data </w:t>
      </w:r>
    </w:p>
    <w:p w:rsidR="00CB5F52" w:rsidRDefault="00CB5F52" w:rsidP="00CB5F52">
      <w:pPr>
        <w:pStyle w:val="BodyText"/>
        <w:widowControl w:val="0"/>
        <w:numPr>
          <w:ilvl w:val="0"/>
          <w:numId w:val="4"/>
        </w:numPr>
        <w:tabs>
          <w:tab w:val="clear" w:pos="1800"/>
          <w:tab w:val="left" w:pos="707"/>
        </w:tabs>
        <w:suppressAutoHyphens/>
        <w:spacing w:line="240" w:lineRule="auto"/>
        <w:ind w:left="707" w:hanging="283"/>
      </w:pPr>
      <w:proofErr w:type="spellStart"/>
      <w:r>
        <w:rPr>
          <w:rStyle w:val="SourceText"/>
        </w:rPr>
        <w:t>onResume</w:t>
      </w:r>
      <w:proofErr w:type="spellEnd"/>
      <w:r>
        <w:rPr>
          <w:rStyle w:val="SourceText"/>
        </w:rPr>
        <w:t>()</w:t>
      </w:r>
      <w:r>
        <w:t xml:space="preserve"> - called if the </w:t>
      </w:r>
      <w:r>
        <w:rPr>
          <w:rStyle w:val="SourceText"/>
        </w:rPr>
        <w:t>Activity</w:t>
      </w:r>
      <w:r>
        <w:t xml:space="preserve"> is re-started, can be used to initialize fields </w:t>
      </w:r>
    </w:p>
    <w:p w:rsidR="00CB5F52" w:rsidRDefault="00CB5F52" w:rsidP="00CB5F52">
      <w:pPr>
        <w:pStyle w:val="Heading3"/>
        <w:keepNext/>
        <w:widowControl w:val="0"/>
        <w:numPr>
          <w:ilvl w:val="2"/>
          <w:numId w:val="3"/>
        </w:numPr>
        <w:tabs>
          <w:tab w:val="clear" w:pos="720"/>
          <w:tab w:val="num" w:pos="0"/>
        </w:tabs>
        <w:spacing w:before="240" w:after="120"/>
      </w:pPr>
      <w:bookmarkStart w:id="12" w:name="overview_configurationchange"/>
      <w:r>
        <w:lastRenderedPageBreak/>
        <w:t xml:space="preserve">Configuration Change </w:t>
      </w:r>
      <w:bookmarkEnd w:id="12"/>
    </w:p>
    <w:p w:rsidR="00CB5F52" w:rsidRDefault="00CB5F52" w:rsidP="00CB5F52">
      <w:pPr>
        <w:pStyle w:val="BodyText"/>
      </w:pPr>
      <w:r>
        <w:t xml:space="preserve">An </w:t>
      </w:r>
      <w:r>
        <w:rPr>
          <w:rStyle w:val="SourceText"/>
        </w:rPr>
        <w:t>Activity</w:t>
      </w:r>
      <w:r>
        <w:t xml:space="preserve"> will also be restarted, if a so called "configuration change" happens. A configuration change happens if an event is triggered which may be relevant for the application. For example if the user changes the orientation of the device (vertically or horizontally). Android assumes that an </w:t>
      </w:r>
      <w:r>
        <w:rPr>
          <w:rStyle w:val="SourceText"/>
        </w:rPr>
        <w:t>Activity</w:t>
      </w:r>
      <w:r>
        <w:t xml:space="preserve"> might want to use different resources for these orientations and restarts the </w:t>
      </w:r>
      <w:r>
        <w:rPr>
          <w:rStyle w:val="SourceText"/>
        </w:rPr>
        <w:t>Activity</w:t>
      </w:r>
      <w:r>
        <w:t xml:space="preserve">. </w:t>
      </w:r>
    </w:p>
    <w:p w:rsidR="00CB5F52" w:rsidRDefault="00CB5F52" w:rsidP="00CB5F52">
      <w:pPr>
        <w:pStyle w:val="BodyText"/>
      </w:pPr>
      <w:r>
        <w:t xml:space="preserve">In the emulator you can simulate the change of the orientation via </w:t>
      </w:r>
      <w:r>
        <w:rPr>
          <w:rStyle w:val="Strong"/>
        </w:rPr>
        <w:t>Ctrl+F11</w:t>
      </w:r>
      <w:r>
        <w:t xml:space="preserve">. </w:t>
      </w:r>
    </w:p>
    <w:p w:rsidR="00CB5F52" w:rsidRDefault="00CB5F52" w:rsidP="00CB5F52">
      <w:pPr>
        <w:pStyle w:val="BodyText"/>
      </w:pPr>
      <w:r>
        <w:t xml:space="preserve">You can avoid a restart of your application for certain configuration changes via the </w:t>
      </w:r>
      <w:proofErr w:type="spellStart"/>
      <w:r>
        <w:rPr>
          <w:rStyle w:val="SourceText"/>
        </w:rPr>
        <w:t>configChanges</w:t>
      </w:r>
      <w:proofErr w:type="spellEnd"/>
      <w:r>
        <w:t xml:space="preserve"> attribute on your </w:t>
      </w:r>
      <w:r>
        <w:rPr>
          <w:rStyle w:val="SourceText"/>
        </w:rPr>
        <w:t>Activity</w:t>
      </w:r>
      <w:r>
        <w:t xml:space="preserve"> definition in your </w:t>
      </w:r>
      <w:r>
        <w:rPr>
          <w:rStyle w:val="SourceText"/>
        </w:rPr>
        <w:t>AndroidManifest.xml</w:t>
      </w:r>
      <w:r>
        <w:t xml:space="preserve">. The following </w:t>
      </w:r>
      <w:r>
        <w:rPr>
          <w:rStyle w:val="SourceText"/>
        </w:rPr>
        <w:t>Activity</w:t>
      </w:r>
      <w:r>
        <w:t xml:space="preserve"> will not be restarted in case of orientation changes or position of the physical keyboard (hidden / visible). </w:t>
      </w:r>
    </w:p>
    <w:p w:rsidR="00CB5F52" w:rsidRDefault="00CB5F52" w:rsidP="00CB5F52">
      <w:pPr>
        <w:rPr>
          <w:rFonts w:ascii="Verdana" w:hAnsi="Verdana"/>
          <w:sz w:val="28"/>
          <w:szCs w:val="28"/>
        </w:rPr>
      </w:pPr>
    </w:p>
    <w:tbl>
      <w:tblPr>
        <w:tblW w:w="0" w:type="auto"/>
        <w:tblInd w:w="55" w:type="dxa"/>
        <w:tblLayout w:type="fixed"/>
        <w:tblCellMar>
          <w:top w:w="55" w:type="dxa"/>
          <w:left w:w="55" w:type="dxa"/>
          <w:bottom w:w="55" w:type="dxa"/>
          <w:right w:w="55" w:type="dxa"/>
        </w:tblCellMar>
        <w:tblLook w:val="0000"/>
      </w:tblPr>
      <w:tblGrid>
        <w:gridCol w:w="9974"/>
      </w:tblGrid>
      <w:tr w:rsidR="00CB5F52" w:rsidTr="009A503C">
        <w:tc>
          <w:tcPr>
            <w:tcW w:w="9974" w:type="dxa"/>
            <w:tcBorders>
              <w:top w:val="single" w:sz="1" w:space="0" w:color="000000"/>
              <w:left w:val="single" w:sz="1" w:space="0" w:color="000000"/>
              <w:bottom w:val="single" w:sz="1" w:space="0" w:color="000000"/>
              <w:right w:val="single" w:sz="1" w:space="0" w:color="000000"/>
            </w:tcBorders>
            <w:shd w:val="clear" w:color="auto" w:fill="auto"/>
          </w:tcPr>
          <w:p w:rsidR="00CB5F52" w:rsidRDefault="00CB5F52" w:rsidP="009A503C">
            <w:pPr>
              <w:pStyle w:val="PreformattedText"/>
              <w:snapToGrid w:val="0"/>
              <w:rPr>
                <w:rFonts w:ascii="Verdana" w:hAnsi="Verdana"/>
                <w:color w:val="0000FF"/>
                <w:sz w:val="28"/>
                <w:szCs w:val="28"/>
              </w:rPr>
            </w:pPr>
            <w:r>
              <w:rPr>
                <w:rFonts w:ascii="Verdana" w:hAnsi="Verdana"/>
                <w:color w:val="008800"/>
                <w:sz w:val="28"/>
                <w:szCs w:val="28"/>
              </w:rPr>
              <w:t>&lt;activity</w:t>
            </w:r>
            <w:r>
              <w:rPr>
                <w:rFonts w:ascii="Verdana" w:hAnsi="Verdana"/>
                <w:sz w:val="28"/>
                <w:szCs w:val="28"/>
              </w:rPr>
              <w:t xml:space="preserve"> </w:t>
            </w:r>
            <w:proofErr w:type="spellStart"/>
            <w:r>
              <w:rPr>
                <w:rFonts w:ascii="Verdana" w:hAnsi="Verdana"/>
                <w:color w:val="7F0055"/>
                <w:sz w:val="28"/>
                <w:szCs w:val="28"/>
              </w:rPr>
              <w:t>android:name</w:t>
            </w:r>
            <w:proofErr w:type="spellEnd"/>
            <w:r>
              <w:rPr>
                <w:rFonts w:ascii="Verdana" w:hAnsi="Verdana"/>
                <w:sz w:val="28"/>
                <w:szCs w:val="28"/>
              </w:rPr>
              <w:t>=</w:t>
            </w:r>
            <w:r>
              <w:rPr>
                <w:rFonts w:ascii="Verdana" w:hAnsi="Verdana"/>
                <w:color w:val="0000FF"/>
                <w:sz w:val="28"/>
                <w:szCs w:val="28"/>
              </w:rPr>
              <w:t>".</w:t>
            </w:r>
            <w:proofErr w:type="spellStart"/>
            <w:r>
              <w:rPr>
                <w:rFonts w:ascii="Verdana" w:hAnsi="Verdana"/>
                <w:color w:val="0000FF"/>
                <w:sz w:val="28"/>
                <w:szCs w:val="28"/>
              </w:rPr>
              <w:t>ProgressTestActivity</w:t>
            </w:r>
            <w:proofErr w:type="spellEnd"/>
            <w:r>
              <w:rPr>
                <w:rFonts w:ascii="Verdana" w:hAnsi="Verdana"/>
                <w:color w:val="0000FF"/>
                <w:sz w:val="28"/>
                <w:szCs w:val="28"/>
              </w:rPr>
              <w:t>"</w:t>
            </w:r>
          </w:p>
          <w:p w:rsidR="00CB5F52" w:rsidRDefault="00CB5F52" w:rsidP="009A503C">
            <w:pPr>
              <w:pStyle w:val="PreformattedText"/>
              <w:rPr>
                <w:color w:val="0000FF"/>
              </w:rPr>
            </w:pPr>
            <w:r>
              <w:t xml:space="preserve">     </w:t>
            </w:r>
            <w:proofErr w:type="spellStart"/>
            <w:r>
              <w:rPr>
                <w:color w:val="7F0055"/>
              </w:rPr>
              <w:t>android:label</w:t>
            </w:r>
            <w:proofErr w:type="spellEnd"/>
            <w:r>
              <w:t>=</w:t>
            </w:r>
            <w:r>
              <w:rPr>
                <w:color w:val="0000FF"/>
              </w:rPr>
              <w:t>"@string/</w:t>
            </w:r>
            <w:proofErr w:type="spellStart"/>
            <w:r>
              <w:rPr>
                <w:color w:val="0000FF"/>
              </w:rPr>
              <w:t>app_name</w:t>
            </w:r>
            <w:proofErr w:type="spellEnd"/>
            <w:r>
              <w:rPr>
                <w:color w:val="0000FF"/>
              </w:rPr>
              <w:t>"</w:t>
            </w:r>
          </w:p>
          <w:p w:rsidR="00CB5F52" w:rsidRDefault="00CB5F52" w:rsidP="009A503C">
            <w:pPr>
              <w:pStyle w:val="PreformattedText"/>
              <w:rPr>
                <w:color w:val="008800"/>
              </w:rPr>
            </w:pPr>
            <w:r>
              <w:t xml:space="preserve">     </w:t>
            </w:r>
            <w:proofErr w:type="spellStart"/>
            <w:r>
              <w:rPr>
                <w:color w:val="7F0055"/>
              </w:rPr>
              <w:t>android:configChanges</w:t>
            </w:r>
            <w:proofErr w:type="spellEnd"/>
            <w:r>
              <w:t>=</w:t>
            </w:r>
            <w:r>
              <w:rPr>
                <w:color w:val="0000FF"/>
              </w:rPr>
              <w:t>"</w:t>
            </w:r>
            <w:proofErr w:type="spellStart"/>
            <w:r>
              <w:rPr>
                <w:color w:val="0000FF"/>
              </w:rPr>
              <w:t>orientation|keyboardHidden|keyboard</w:t>
            </w:r>
            <w:proofErr w:type="spellEnd"/>
            <w:r>
              <w:rPr>
                <w:color w:val="0000FF"/>
              </w:rPr>
              <w:t>"</w:t>
            </w:r>
            <w:r>
              <w:rPr>
                <w:color w:val="008800"/>
              </w:rPr>
              <w:t>&gt;</w:t>
            </w:r>
          </w:p>
          <w:p w:rsidR="00CB5F52" w:rsidRDefault="00CB5F52" w:rsidP="009A503C">
            <w:pPr>
              <w:pStyle w:val="PreformattedText"/>
              <w:spacing w:after="283"/>
              <w:rPr>
                <w:color w:val="008800"/>
              </w:rPr>
            </w:pPr>
            <w:r>
              <w:rPr>
                <w:color w:val="008800"/>
              </w:rPr>
              <w:t>&lt;/activity&gt;</w:t>
            </w:r>
          </w:p>
        </w:tc>
      </w:tr>
    </w:tbl>
    <w:p w:rsidR="00CB5F52" w:rsidRDefault="00CB5F52" w:rsidP="00CB5F52"/>
    <w:p w:rsidR="00CB5F52" w:rsidRDefault="00CB5F52" w:rsidP="00CB5F52">
      <w:pPr>
        <w:rPr>
          <w:rFonts w:ascii="Verdana" w:hAnsi="Verdana"/>
          <w:sz w:val="28"/>
          <w:szCs w:val="28"/>
        </w:rPr>
      </w:pPr>
    </w:p>
    <w:p w:rsidR="00CB5F52" w:rsidRDefault="00CB5F52" w:rsidP="00CB5F52">
      <w:pPr>
        <w:pStyle w:val="Heading3"/>
        <w:keepNext/>
        <w:widowControl w:val="0"/>
        <w:numPr>
          <w:ilvl w:val="2"/>
          <w:numId w:val="3"/>
        </w:numPr>
        <w:tabs>
          <w:tab w:val="clear" w:pos="720"/>
          <w:tab w:val="num" w:pos="0"/>
        </w:tabs>
        <w:spacing w:before="240" w:after="120"/>
        <w:rPr>
          <w:rFonts w:ascii="Verdana" w:hAnsi="Verdana"/>
          <w:b w:val="0"/>
          <w:bCs w:val="0"/>
          <w:sz w:val="28"/>
          <w:szCs w:val="28"/>
        </w:rPr>
      </w:pPr>
      <w:r>
        <w:pict>
          <v:line id="_x0000_s1030" style="position:absolute;left:0;text-align:left;z-index:251662336" from="-2.8pt,110.6pt" to="493.05pt,110.6pt" strokeweight=".26mm"/>
        </w:pict>
      </w:r>
      <w:r>
        <w:rPr>
          <w:rFonts w:ascii="Verdana" w:hAnsi="Verdana"/>
          <w:b w:val="0"/>
          <w:bCs w:val="0"/>
          <w:sz w:val="28"/>
          <w:szCs w:val="28"/>
        </w:rPr>
        <w:t xml:space="preserve">Context </w:t>
      </w:r>
    </w:p>
    <w:p w:rsidR="00CB5F52" w:rsidRDefault="00CB5F52" w:rsidP="00CB5F52">
      <w:pPr>
        <w:pStyle w:val="BodyText"/>
      </w:pPr>
      <w:r>
        <w:t xml:space="preserve">The class </w:t>
      </w:r>
      <w:proofErr w:type="spellStart"/>
      <w:r>
        <w:rPr>
          <w:rStyle w:val="SourceText"/>
        </w:rPr>
        <w:t>android.content.Context</w:t>
      </w:r>
      <w:proofErr w:type="spellEnd"/>
      <w:r>
        <w:t xml:space="preserve"> provides the connection to the Android system and the resources of the project. It is the interface to global information about the application environment. </w:t>
      </w:r>
    </w:p>
    <w:p w:rsidR="00CB5F52" w:rsidRDefault="00CB5F52" w:rsidP="00CB5F52">
      <w:pPr>
        <w:pStyle w:val="BodyText"/>
      </w:pPr>
      <w:r>
        <w:t xml:space="preserve">The </w:t>
      </w:r>
      <w:r>
        <w:rPr>
          <w:rStyle w:val="Emphasis"/>
        </w:rPr>
        <w:t>Context</w:t>
      </w:r>
      <w:r>
        <w:t xml:space="preserve"> also provides access to Android </w:t>
      </w:r>
      <w:r>
        <w:rPr>
          <w:rStyle w:val="Emphasis"/>
        </w:rPr>
        <w:t>services</w:t>
      </w:r>
      <w:r>
        <w:t xml:space="preserve">, e.g. the Location Service. </w:t>
      </w:r>
    </w:p>
    <w:p w:rsidR="00CB5F52" w:rsidRDefault="00CB5F52" w:rsidP="00CB5F52">
      <w:pPr>
        <w:pStyle w:val="BodyText"/>
      </w:pPr>
      <w:r>
        <w:rPr>
          <w:rStyle w:val="Emphasis"/>
        </w:rPr>
        <w:t>Activities</w:t>
      </w:r>
      <w:r>
        <w:t xml:space="preserve"> and </w:t>
      </w:r>
      <w:r>
        <w:rPr>
          <w:rStyle w:val="Emphasis"/>
        </w:rPr>
        <w:t>services</w:t>
      </w:r>
      <w:r>
        <w:t xml:space="preserve"> extend the </w:t>
      </w:r>
      <w:r>
        <w:rPr>
          <w:rStyle w:val="SourceText"/>
        </w:rPr>
        <w:t>Context</w:t>
      </w:r>
      <w:r>
        <w:t xml:space="preserve"> class. </w:t>
      </w:r>
    </w:p>
    <w:p w:rsidR="00CB5F52" w:rsidRDefault="00CB5F52" w:rsidP="00CB5F52">
      <w:pPr>
        <w:pStyle w:val="BodyText"/>
      </w:pPr>
    </w:p>
    <w:p w:rsidR="00CB5F52" w:rsidRDefault="00CB5F52" w:rsidP="00CB5F52">
      <w:pPr>
        <w:pStyle w:val="BodyText"/>
      </w:pPr>
    </w:p>
    <w:p w:rsidR="00CB5F52" w:rsidRDefault="00CB5F52" w:rsidP="00CB5F52">
      <w:pPr>
        <w:pStyle w:val="Heading2"/>
        <w:keepNext/>
        <w:widowControl w:val="0"/>
        <w:numPr>
          <w:ilvl w:val="1"/>
          <w:numId w:val="3"/>
        </w:numPr>
        <w:tabs>
          <w:tab w:val="clear" w:pos="576"/>
          <w:tab w:val="num" w:pos="0"/>
        </w:tabs>
        <w:spacing w:before="240" w:after="120"/>
        <w:rPr>
          <w:rFonts w:ascii="Verdana" w:hAnsi="Verdana"/>
          <w:b w:val="0"/>
          <w:bCs w:val="0"/>
          <w:sz w:val="28"/>
          <w:szCs w:val="28"/>
        </w:rPr>
      </w:pPr>
      <w:r>
        <w:rPr>
          <w:rFonts w:ascii="Verdana" w:hAnsi="Verdana"/>
          <w:b w:val="0"/>
          <w:bCs w:val="0"/>
          <w:sz w:val="28"/>
          <w:szCs w:val="28"/>
        </w:rPr>
        <w:t xml:space="preserve">Resources </w:t>
      </w:r>
    </w:p>
    <w:p w:rsidR="00CB5F52" w:rsidRDefault="00CB5F52" w:rsidP="00CB5F52">
      <w:pPr>
        <w:pStyle w:val="Heading3"/>
        <w:keepNext/>
        <w:widowControl w:val="0"/>
        <w:numPr>
          <w:ilvl w:val="2"/>
          <w:numId w:val="3"/>
        </w:numPr>
        <w:tabs>
          <w:tab w:val="clear" w:pos="720"/>
          <w:tab w:val="num" w:pos="0"/>
        </w:tabs>
        <w:spacing w:before="240" w:after="120"/>
      </w:pPr>
      <w:bookmarkStart w:id="13" w:name="resources_overview"/>
      <w:r>
        <w:t xml:space="preserve">Using resource files </w:t>
      </w:r>
      <w:bookmarkEnd w:id="13"/>
    </w:p>
    <w:p w:rsidR="00CB5F52" w:rsidRDefault="00CB5F52" w:rsidP="00CB5F52">
      <w:pPr>
        <w:pStyle w:val="BodyText"/>
      </w:pPr>
      <w:r>
        <w:t xml:space="preserve">Android supports that resources, like images and certain XML configuration files, can be keep separate from the source code. </w:t>
      </w:r>
    </w:p>
    <w:p w:rsidR="00CB5F52" w:rsidRDefault="00CB5F52" w:rsidP="00CB5F52">
      <w:pPr>
        <w:pStyle w:val="BodyText"/>
      </w:pPr>
      <w:r>
        <w:t xml:space="preserve">These resources must be defined in the </w:t>
      </w:r>
      <w:r>
        <w:rPr>
          <w:rStyle w:val="SourceText"/>
        </w:rPr>
        <w:t>res</w:t>
      </w:r>
      <w:r>
        <w:t xml:space="preserve"> directory in a special folder dependent on their purpose. You can also append additional qualifiers to the folder name to indicate that the related resources should be used for special configurations, e.g. you can specify that a resource is only valid for a certain screen size. </w:t>
      </w:r>
    </w:p>
    <w:p w:rsidR="00CB5F52" w:rsidRDefault="00CB5F52" w:rsidP="00CB5F52">
      <w:pPr>
        <w:pStyle w:val="BodyText"/>
      </w:pPr>
      <w:r>
        <w:lastRenderedPageBreak/>
        <w:t xml:space="preserve">The following </w:t>
      </w:r>
      <w:proofErr w:type="gramStart"/>
      <w:r>
        <w:t>table give</w:t>
      </w:r>
      <w:proofErr w:type="gramEnd"/>
      <w:r>
        <w:t xml:space="preserve"> an overview of the supported resources and their standard folder prefix. </w:t>
      </w:r>
    </w:p>
    <w:p w:rsidR="00CB5F52" w:rsidRDefault="00CB5F52" w:rsidP="00CB5F52">
      <w:pPr>
        <w:pStyle w:val="BodyText"/>
        <w:rPr>
          <w:rFonts w:ascii="Verdana" w:hAnsi="Verdana"/>
          <w:b/>
          <w:sz w:val="28"/>
          <w:szCs w:val="28"/>
        </w:rPr>
      </w:pPr>
      <w:proofErr w:type="gramStart"/>
      <w:r>
        <w:rPr>
          <w:rFonts w:ascii="Verdana" w:hAnsi="Verdana"/>
          <w:b/>
          <w:sz w:val="28"/>
          <w:szCs w:val="28"/>
        </w:rPr>
        <w:t>Table 1.</w:t>
      </w:r>
      <w:proofErr w:type="gramEnd"/>
      <w:r>
        <w:rPr>
          <w:rFonts w:ascii="Verdana" w:hAnsi="Verdana"/>
          <w:b/>
          <w:sz w:val="28"/>
          <w:szCs w:val="28"/>
        </w:rPr>
        <w:t> Resources</w:t>
      </w:r>
    </w:p>
    <w:tbl>
      <w:tblPr>
        <w:tblW w:w="0" w:type="auto"/>
        <w:tblInd w:w="28" w:type="dxa"/>
        <w:tblLayout w:type="fixed"/>
        <w:tblCellMar>
          <w:top w:w="28" w:type="dxa"/>
          <w:left w:w="28" w:type="dxa"/>
          <w:bottom w:w="28" w:type="dxa"/>
          <w:right w:w="28" w:type="dxa"/>
        </w:tblCellMar>
        <w:tblLook w:val="0000"/>
      </w:tblPr>
      <w:tblGrid>
        <w:gridCol w:w="1452"/>
        <w:gridCol w:w="1101"/>
        <w:gridCol w:w="7425"/>
      </w:tblGrid>
      <w:tr w:rsidR="00CB5F52" w:rsidTr="009A503C">
        <w:trPr>
          <w:tblHeader/>
        </w:trPr>
        <w:tc>
          <w:tcPr>
            <w:tcW w:w="1452" w:type="dxa"/>
            <w:tcBorders>
              <w:top w:val="double" w:sz="1" w:space="0" w:color="808080"/>
              <w:left w:val="double" w:sz="1" w:space="0" w:color="808080"/>
              <w:bottom w:val="double" w:sz="1" w:space="0" w:color="808080"/>
            </w:tcBorders>
            <w:shd w:val="clear" w:color="auto" w:fill="auto"/>
            <w:vAlign w:val="center"/>
          </w:tcPr>
          <w:p w:rsidR="00CB5F52" w:rsidRDefault="00CB5F52" w:rsidP="009A503C">
            <w:pPr>
              <w:pStyle w:val="TableHeading"/>
              <w:snapToGrid w:val="0"/>
              <w:jc w:val="left"/>
            </w:pPr>
            <w:r>
              <w:t>Resource</w:t>
            </w:r>
          </w:p>
        </w:tc>
        <w:tc>
          <w:tcPr>
            <w:tcW w:w="1101" w:type="dxa"/>
            <w:tcBorders>
              <w:top w:val="double" w:sz="1" w:space="0" w:color="808080"/>
              <w:left w:val="double" w:sz="1" w:space="0" w:color="808080"/>
              <w:bottom w:val="double" w:sz="1" w:space="0" w:color="808080"/>
            </w:tcBorders>
            <w:shd w:val="clear" w:color="auto" w:fill="auto"/>
            <w:vAlign w:val="center"/>
          </w:tcPr>
          <w:p w:rsidR="00CB5F52" w:rsidRDefault="00CB5F52" w:rsidP="009A503C">
            <w:pPr>
              <w:pStyle w:val="TableHeading"/>
              <w:snapToGrid w:val="0"/>
              <w:jc w:val="left"/>
            </w:pPr>
            <w:r>
              <w:t>Folder</w:t>
            </w:r>
          </w:p>
        </w:tc>
        <w:tc>
          <w:tcPr>
            <w:tcW w:w="7425" w:type="dxa"/>
            <w:tcBorders>
              <w:top w:val="double" w:sz="1" w:space="0" w:color="808080"/>
              <w:left w:val="double" w:sz="1" w:space="0" w:color="808080"/>
              <w:bottom w:val="double" w:sz="1" w:space="0" w:color="808080"/>
              <w:right w:val="double" w:sz="1" w:space="0" w:color="808080"/>
            </w:tcBorders>
            <w:shd w:val="clear" w:color="auto" w:fill="auto"/>
            <w:vAlign w:val="center"/>
          </w:tcPr>
          <w:p w:rsidR="00CB5F52" w:rsidRDefault="00CB5F52" w:rsidP="009A503C">
            <w:pPr>
              <w:pStyle w:val="TableHeading"/>
              <w:snapToGrid w:val="0"/>
              <w:jc w:val="left"/>
            </w:pPr>
            <w:r>
              <w:t>Description</w:t>
            </w:r>
          </w:p>
        </w:tc>
      </w:tr>
      <w:tr w:rsidR="00CB5F52" w:rsidTr="009A503C">
        <w:tc>
          <w:tcPr>
            <w:tcW w:w="1452" w:type="dxa"/>
            <w:tcBorders>
              <w:left w:val="double" w:sz="1" w:space="0" w:color="808080"/>
              <w:bottom w:val="double" w:sz="1" w:space="0" w:color="808080"/>
            </w:tcBorders>
            <w:shd w:val="clear" w:color="auto" w:fill="auto"/>
            <w:vAlign w:val="center"/>
          </w:tcPr>
          <w:p w:rsidR="00CB5F52" w:rsidRDefault="00CB5F52" w:rsidP="009A503C">
            <w:pPr>
              <w:pStyle w:val="TableContents"/>
              <w:snapToGrid w:val="0"/>
            </w:pPr>
            <w:r>
              <w:t>Simple Values</w:t>
            </w:r>
          </w:p>
        </w:tc>
        <w:tc>
          <w:tcPr>
            <w:tcW w:w="1101" w:type="dxa"/>
            <w:tcBorders>
              <w:left w:val="double" w:sz="1" w:space="0" w:color="808080"/>
              <w:bottom w:val="double" w:sz="1" w:space="0" w:color="808080"/>
            </w:tcBorders>
            <w:shd w:val="clear" w:color="auto" w:fill="auto"/>
            <w:vAlign w:val="center"/>
          </w:tcPr>
          <w:p w:rsidR="00CB5F52" w:rsidRDefault="00CB5F52" w:rsidP="009A503C">
            <w:pPr>
              <w:pStyle w:val="TableContents"/>
              <w:snapToGrid w:val="0"/>
            </w:pPr>
            <w:r>
              <w:t>/res/values</w:t>
            </w:r>
          </w:p>
        </w:tc>
        <w:tc>
          <w:tcPr>
            <w:tcW w:w="7425" w:type="dxa"/>
            <w:tcBorders>
              <w:left w:val="double" w:sz="1" w:space="0" w:color="808080"/>
              <w:bottom w:val="double" w:sz="1" w:space="0" w:color="808080"/>
              <w:right w:val="double" w:sz="1" w:space="0" w:color="808080"/>
            </w:tcBorders>
            <w:shd w:val="clear" w:color="auto" w:fill="auto"/>
            <w:vAlign w:val="center"/>
          </w:tcPr>
          <w:p w:rsidR="00CB5F52" w:rsidRDefault="00CB5F52" w:rsidP="009A503C">
            <w:pPr>
              <w:pStyle w:val="TableContents"/>
              <w:snapToGrid w:val="0"/>
            </w:pPr>
            <w:r>
              <w:t xml:space="preserve">Used to define strings, colors, dimensions, styles and static arrays of strings or integers. By convention each type is stored in a separate file, e.g. strings are defined in the </w:t>
            </w:r>
            <w:r>
              <w:rPr>
                <w:rStyle w:val="SourceText"/>
              </w:rPr>
              <w:t>res/values/strings.xml</w:t>
            </w:r>
            <w:r>
              <w:t xml:space="preserve"> file. </w:t>
            </w:r>
          </w:p>
        </w:tc>
      </w:tr>
      <w:tr w:rsidR="00CB5F52" w:rsidTr="009A503C">
        <w:tc>
          <w:tcPr>
            <w:tcW w:w="1452" w:type="dxa"/>
            <w:tcBorders>
              <w:left w:val="double" w:sz="1" w:space="0" w:color="808080"/>
              <w:bottom w:val="double" w:sz="1" w:space="0" w:color="808080"/>
            </w:tcBorders>
            <w:shd w:val="clear" w:color="auto" w:fill="auto"/>
            <w:vAlign w:val="center"/>
          </w:tcPr>
          <w:p w:rsidR="00CB5F52" w:rsidRDefault="00CB5F52" w:rsidP="009A503C">
            <w:pPr>
              <w:pStyle w:val="TableContents"/>
              <w:snapToGrid w:val="0"/>
            </w:pPr>
            <w:r>
              <w:t>Layouts</w:t>
            </w:r>
          </w:p>
        </w:tc>
        <w:tc>
          <w:tcPr>
            <w:tcW w:w="1101" w:type="dxa"/>
            <w:tcBorders>
              <w:left w:val="double" w:sz="1" w:space="0" w:color="808080"/>
              <w:bottom w:val="double" w:sz="1" w:space="0" w:color="808080"/>
            </w:tcBorders>
            <w:shd w:val="clear" w:color="auto" w:fill="auto"/>
            <w:vAlign w:val="center"/>
          </w:tcPr>
          <w:p w:rsidR="00CB5F52" w:rsidRDefault="00CB5F52" w:rsidP="009A503C">
            <w:pPr>
              <w:pStyle w:val="TableContents"/>
              <w:snapToGrid w:val="0"/>
            </w:pPr>
            <w:r>
              <w:t>/res/layout</w:t>
            </w:r>
          </w:p>
        </w:tc>
        <w:tc>
          <w:tcPr>
            <w:tcW w:w="7425" w:type="dxa"/>
            <w:tcBorders>
              <w:left w:val="double" w:sz="1" w:space="0" w:color="808080"/>
              <w:bottom w:val="double" w:sz="1" w:space="0" w:color="808080"/>
              <w:right w:val="double" w:sz="1" w:space="0" w:color="808080"/>
            </w:tcBorders>
            <w:shd w:val="clear" w:color="auto" w:fill="auto"/>
            <w:vAlign w:val="center"/>
          </w:tcPr>
          <w:p w:rsidR="00CB5F52" w:rsidRDefault="00CB5F52" w:rsidP="009A503C">
            <w:pPr>
              <w:pStyle w:val="TableContents"/>
              <w:snapToGrid w:val="0"/>
            </w:pPr>
            <w:r>
              <w:t xml:space="preserve">XML file with layout description files used to define the user interface for </w:t>
            </w:r>
            <w:r>
              <w:rPr>
                <w:rStyle w:val="Emphasis"/>
              </w:rPr>
              <w:t>activities</w:t>
            </w:r>
            <w:r>
              <w:t xml:space="preserve"> and </w:t>
            </w:r>
            <w:r>
              <w:rPr>
                <w:rStyle w:val="Emphasis"/>
              </w:rPr>
              <w:t>Fragments</w:t>
            </w:r>
            <w:r>
              <w:t xml:space="preserve">. </w:t>
            </w:r>
          </w:p>
        </w:tc>
      </w:tr>
      <w:tr w:rsidR="00CB5F52" w:rsidTr="009A503C">
        <w:tc>
          <w:tcPr>
            <w:tcW w:w="1452" w:type="dxa"/>
            <w:tcBorders>
              <w:left w:val="double" w:sz="1" w:space="0" w:color="808080"/>
              <w:bottom w:val="double" w:sz="1" w:space="0" w:color="808080"/>
            </w:tcBorders>
            <w:shd w:val="clear" w:color="auto" w:fill="auto"/>
            <w:vAlign w:val="center"/>
          </w:tcPr>
          <w:p w:rsidR="00CB5F52" w:rsidRDefault="00CB5F52" w:rsidP="009A503C">
            <w:pPr>
              <w:pStyle w:val="TableContents"/>
              <w:snapToGrid w:val="0"/>
            </w:pPr>
            <w:r>
              <w:t>Styles and Themes</w:t>
            </w:r>
          </w:p>
        </w:tc>
        <w:tc>
          <w:tcPr>
            <w:tcW w:w="1101" w:type="dxa"/>
            <w:tcBorders>
              <w:left w:val="double" w:sz="1" w:space="0" w:color="808080"/>
              <w:bottom w:val="double" w:sz="1" w:space="0" w:color="808080"/>
            </w:tcBorders>
            <w:shd w:val="clear" w:color="auto" w:fill="auto"/>
            <w:vAlign w:val="center"/>
          </w:tcPr>
          <w:p w:rsidR="00CB5F52" w:rsidRDefault="00CB5F52" w:rsidP="009A503C">
            <w:pPr>
              <w:pStyle w:val="TableContents"/>
              <w:snapToGrid w:val="0"/>
            </w:pPr>
            <w:r>
              <w:t>/res/values</w:t>
            </w:r>
          </w:p>
        </w:tc>
        <w:tc>
          <w:tcPr>
            <w:tcW w:w="7425" w:type="dxa"/>
            <w:tcBorders>
              <w:left w:val="double" w:sz="1" w:space="0" w:color="808080"/>
              <w:bottom w:val="double" w:sz="1" w:space="0" w:color="808080"/>
              <w:right w:val="double" w:sz="1" w:space="0" w:color="808080"/>
            </w:tcBorders>
            <w:shd w:val="clear" w:color="auto" w:fill="auto"/>
            <w:vAlign w:val="center"/>
          </w:tcPr>
          <w:p w:rsidR="00CB5F52" w:rsidRDefault="00CB5F52" w:rsidP="009A503C">
            <w:pPr>
              <w:pStyle w:val="TableContents"/>
              <w:snapToGrid w:val="0"/>
            </w:pPr>
            <w:r>
              <w:t xml:space="preserve">Files which define the appearance of your Android application. </w:t>
            </w:r>
          </w:p>
        </w:tc>
      </w:tr>
      <w:tr w:rsidR="00CB5F52" w:rsidTr="009A503C">
        <w:tc>
          <w:tcPr>
            <w:tcW w:w="1452" w:type="dxa"/>
            <w:tcBorders>
              <w:left w:val="double" w:sz="1" w:space="0" w:color="808080"/>
              <w:bottom w:val="double" w:sz="1" w:space="0" w:color="808080"/>
            </w:tcBorders>
            <w:shd w:val="clear" w:color="auto" w:fill="auto"/>
            <w:vAlign w:val="center"/>
          </w:tcPr>
          <w:p w:rsidR="00CB5F52" w:rsidRDefault="00CB5F52" w:rsidP="009A503C">
            <w:pPr>
              <w:pStyle w:val="TableContents"/>
              <w:snapToGrid w:val="0"/>
            </w:pPr>
            <w:r>
              <w:t xml:space="preserve">Animations </w:t>
            </w:r>
          </w:p>
        </w:tc>
        <w:tc>
          <w:tcPr>
            <w:tcW w:w="1101" w:type="dxa"/>
            <w:tcBorders>
              <w:left w:val="double" w:sz="1" w:space="0" w:color="808080"/>
              <w:bottom w:val="double" w:sz="1" w:space="0" w:color="808080"/>
            </w:tcBorders>
            <w:shd w:val="clear" w:color="auto" w:fill="auto"/>
            <w:vAlign w:val="center"/>
          </w:tcPr>
          <w:p w:rsidR="00CB5F52" w:rsidRDefault="00CB5F52" w:rsidP="009A503C">
            <w:pPr>
              <w:pStyle w:val="TableContents"/>
              <w:snapToGrid w:val="0"/>
            </w:pPr>
            <w:r>
              <w:t>/res/animator</w:t>
            </w:r>
          </w:p>
        </w:tc>
        <w:tc>
          <w:tcPr>
            <w:tcW w:w="7425" w:type="dxa"/>
            <w:tcBorders>
              <w:left w:val="double" w:sz="1" w:space="0" w:color="808080"/>
              <w:bottom w:val="double" w:sz="1" w:space="0" w:color="808080"/>
              <w:right w:val="double" w:sz="1" w:space="0" w:color="808080"/>
            </w:tcBorders>
            <w:shd w:val="clear" w:color="auto" w:fill="auto"/>
            <w:vAlign w:val="center"/>
          </w:tcPr>
          <w:p w:rsidR="00CB5F52" w:rsidRDefault="00CB5F52" w:rsidP="009A503C">
            <w:pPr>
              <w:pStyle w:val="TableContents"/>
              <w:snapToGrid w:val="0"/>
            </w:pPr>
            <w:r>
              <w:t xml:space="preserve">Define animations in XML for the property animation API which allows </w:t>
            </w:r>
            <w:proofErr w:type="gramStart"/>
            <w:r>
              <w:t>to animate</w:t>
            </w:r>
            <w:proofErr w:type="gramEnd"/>
            <w:r>
              <w:t xml:space="preserve"> arbitrary properties of objects over time. </w:t>
            </w:r>
          </w:p>
        </w:tc>
      </w:tr>
      <w:tr w:rsidR="00CB5F52" w:rsidTr="009A503C">
        <w:tc>
          <w:tcPr>
            <w:tcW w:w="1452" w:type="dxa"/>
            <w:tcBorders>
              <w:left w:val="double" w:sz="1" w:space="0" w:color="808080"/>
              <w:bottom w:val="double" w:sz="1" w:space="0" w:color="808080"/>
            </w:tcBorders>
            <w:shd w:val="clear" w:color="auto" w:fill="auto"/>
            <w:vAlign w:val="center"/>
          </w:tcPr>
          <w:p w:rsidR="00CB5F52" w:rsidRDefault="00CB5F52" w:rsidP="009A503C">
            <w:pPr>
              <w:pStyle w:val="TableContents"/>
              <w:snapToGrid w:val="0"/>
            </w:pPr>
            <w:r>
              <w:t xml:space="preserve">Menus </w:t>
            </w:r>
          </w:p>
        </w:tc>
        <w:tc>
          <w:tcPr>
            <w:tcW w:w="1101" w:type="dxa"/>
            <w:tcBorders>
              <w:left w:val="double" w:sz="1" w:space="0" w:color="808080"/>
              <w:bottom w:val="double" w:sz="1" w:space="0" w:color="808080"/>
            </w:tcBorders>
            <w:shd w:val="clear" w:color="auto" w:fill="auto"/>
            <w:vAlign w:val="center"/>
          </w:tcPr>
          <w:p w:rsidR="00CB5F52" w:rsidRDefault="00CB5F52" w:rsidP="009A503C">
            <w:pPr>
              <w:pStyle w:val="TableContents"/>
              <w:snapToGrid w:val="0"/>
            </w:pPr>
            <w:r>
              <w:t>/res/menu</w:t>
            </w:r>
          </w:p>
        </w:tc>
        <w:tc>
          <w:tcPr>
            <w:tcW w:w="7425" w:type="dxa"/>
            <w:tcBorders>
              <w:left w:val="double" w:sz="1" w:space="0" w:color="808080"/>
              <w:bottom w:val="double" w:sz="1" w:space="0" w:color="808080"/>
              <w:right w:val="double" w:sz="1" w:space="0" w:color="808080"/>
            </w:tcBorders>
            <w:shd w:val="clear" w:color="auto" w:fill="auto"/>
            <w:vAlign w:val="center"/>
          </w:tcPr>
          <w:p w:rsidR="00CB5F52" w:rsidRDefault="00CB5F52" w:rsidP="009A503C">
            <w:pPr>
              <w:pStyle w:val="TableContents"/>
              <w:snapToGrid w:val="0"/>
            </w:pPr>
            <w:r>
              <w:t xml:space="preserve">Define the properties of entries for a menu. </w:t>
            </w:r>
          </w:p>
        </w:tc>
      </w:tr>
    </w:tbl>
    <w:p w:rsidR="00CB5F52" w:rsidRDefault="00CB5F52" w:rsidP="00CB5F52"/>
    <w:p w:rsidR="00CB5F52" w:rsidRDefault="00CB5F52" w:rsidP="00CB5F52">
      <w:pPr>
        <w:pStyle w:val="BodyText"/>
        <w:rPr>
          <w:rFonts w:ascii="Verdana" w:hAnsi="Verdana"/>
          <w:sz w:val="28"/>
          <w:szCs w:val="28"/>
        </w:rPr>
      </w:pPr>
      <w:r>
        <w:rPr>
          <w:rFonts w:ascii="Verdana" w:hAnsi="Verdana"/>
          <w:sz w:val="28"/>
          <w:szCs w:val="28"/>
        </w:rPr>
        <w:t xml:space="preserve">The </w:t>
      </w:r>
      <w:r>
        <w:rPr>
          <w:rStyle w:val="SourceText"/>
          <w:rFonts w:ascii="Verdana" w:hAnsi="Verdana"/>
          <w:sz w:val="28"/>
          <w:szCs w:val="28"/>
        </w:rPr>
        <w:t>gen</w:t>
      </w:r>
      <w:r>
        <w:rPr>
          <w:rFonts w:ascii="Verdana" w:hAnsi="Verdana"/>
          <w:sz w:val="28"/>
          <w:szCs w:val="28"/>
        </w:rPr>
        <w:t xml:space="preserve"> directory in an Android project contains generated values. </w:t>
      </w:r>
      <w:r>
        <w:rPr>
          <w:rStyle w:val="SourceText"/>
          <w:rFonts w:ascii="Verdana" w:hAnsi="Verdana"/>
          <w:sz w:val="28"/>
          <w:szCs w:val="28"/>
        </w:rPr>
        <w:t>R.java</w:t>
      </w:r>
      <w:r>
        <w:rPr>
          <w:rFonts w:ascii="Verdana" w:hAnsi="Verdana"/>
          <w:sz w:val="28"/>
          <w:szCs w:val="28"/>
        </w:rPr>
        <w:t xml:space="preserve"> is a generated class which contains references to certain resources of the project. </w:t>
      </w:r>
    </w:p>
    <w:p w:rsidR="00CB5F52" w:rsidRDefault="00CB5F52" w:rsidP="00CB5F52">
      <w:pPr>
        <w:pStyle w:val="BodyText"/>
      </w:pPr>
      <w:r>
        <w:t xml:space="preserve">If you create a new resource, the corresponding reference is automatically created in </w:t>
      </w:r>
      <w:r>
        <w:rPr>
          <w:rStyle w:val="SourceText"/>
        </w:rPr>
        <w:t>R.java</w:t>
      </w:r>
      <w:r>
        <w:t xml:space="preserve"> via the Eclipse ADT tools. These references are static integer values and define IDs for the resources. </w:t>
      </w:r>
    </w:p>
    <w:p w:rsidR="00CB5F52" w:rsidRDefault="00CB5F52" w:rsidP="00CB5F52">
      <w:pPr>
        <w:pStyle w:val="BodyText"/>
      </w:pPr>
      <w:r>
        <w:t xml:space="preserve">The Android system provides methods to access the corresponding resource via these IDs. </w:t>
      </w:r>
    </w:p>
    <w:p w:rsidR="00CB5F52" w:rsidRDefault="00CB5F52" w:rsidP="00CB5F52">
      <w:pPr>
        <w:pStyle w:val="BodyText"/>
      </w:pPr>
      <w:r>
        <w:t xml:space="preserve">For example to access a String with the </w:t>
      </w:r>
      <w:proofErr w:type="spellStart"/>
      <w:r>
        <w:rPr>
          <w:rStyle w:val="SourceText"/>
        </w:rPr>
        <w:t>R.string.yourString</w:t>
      </w:r>
      <w:proofErr w:type="spellEnd"/>
      <w:r>
        <w:t xml:space="preserve"> ID, you would use the </w:t>
      </w:r>
      <w:proofErr w:type="spellStart"/>
      <w:proofErr w:type="gramStart"/>
      <w:r>
        <w:rPr>
          <w:rStyle w:val="SourceText"/>
        </w:rPr>
        <w:t>getString</w:t>
      </w:r>
      <w:proofErr w:type="spellEnd"/>
      <w:r>
        <w:rPr>
          <w:rStyle w:val="SourceText"/>
        </w:rPr>
        <w:t>(</w:t>
      </w:r>
      <w:proofErr w:type="spellStart"/>
      <w:proofErr w:type="gramEnd"/>
      <w:r>
        <w:rPr>
          <w:rStyle w:val="SourceText"/>
        </w:rPr>
        <w:t>R.string.yourString</w:t>
      </w:r>
      <w:proofErr w:type="spellEnd"/>
      <w:r>
        <w:rPr>
          <w:rStyle w:val="SourceText"/>
        </w:rPr>
        <w:t>))</w:t>
      </w:r>
      <w:r>
        <w:t xml:space="preserve"> method. </w:t>
      </w:r>
    </w:p>
    <w:p w:rsidR="00CB5F52" w:rsidRDefault="00CB5F52" w:rsidP="00CB5F52">
      <w:pPr>
        <w:pStyle w:val="BodyText"/>
      </w:pPr>
      <w:r>
        <w:rPr>
          <w:rStyle w:val="SourceText"/>
        </w:rPr>
        <w:t>R.java</w:t>
      </w:r>
      <w:r>
        <w:t xml:space="preserve"> is automatically created by the Eclipse development </w:t>
      </w:r>
      <w:proofErr w:type="gramStart"/>
      <w:r>
        <w:t>environment,</w:t>
      </w:r>
      <w:proofErr w:type="gramEnd"/>
      <w:r>
        <w:t xml:space="preserve"> manual changes are not necessary and will be overridden by the tooling. </w:t>
      </w:r>
    </w:p>
    <w:p w:rsidR="00CB5F52" w:rsidRDefault="00CB5F52" w:rsidP="00CB5F52">
      <w:pPr>
        <w:pStyle w:val="Heading3"/>
        <w:keepNext/>
        <w:widowControl w:val="0"/>
        <w:numPr>
          <w:ilvl w:val="2"/>
          <w:numId w:val="3"/>
        </w:numPr>
        <w:tabs>
          <w:tab w:val="clear" w:pos="720"/>
          <w:tab w:val="num" w:pos="0"/>
        </w:tabs>
        <w:spacing w:before="240" w:after="120"/>
        <w:rPr>
          <w:rFonts w:ascii="Verdana" w:hAnsi="Verdana"/>
          <w:b w:val="0"/>
          <w:bCs w:val="0"/>
          <w:sz w:val="28"/>
          <w:szCs w:val="28"/>
        </w:rPr>
      </w:pPr>
      <w:r>
        <w:rPr>
          <w:rFonts w:ascii="Verdana" w:hAnsi="Verdana"/>
          <w:b w:val="0"/>
          <w:bCs w:val="0"/>
          <w:sz w:val="28"/>
          <w:szCs w:val="28"/>
        </w:rPr>
        <w:t xml:space="preserve">Defining IDs </w:t>
      </w:r>
    </w:p>
    <w:p w:rsidR="00CB5F52" w:rsidRDefault="00CB5F52" w:rsidP="00CB5F52">
      <w:pPr>
        <w:pStyle w:val="BodyText"/>
      </w:pPr>
      <w:r>
        <w:t xml:space="preserve">Android allows that you define ID of user interface components dynamically in the layout files, via </w:t>
      </w:r>
      <w:proofErr w:type="gramStart"/>
      <w:r>
        <w:t xml:space="preserve">the </w:t>
      </w:r>
      <w:r>
        <w:rPr>
          <w:rStyle w:val="SourceText"/>
        </w:rPr>
        <w:t>@</w:t>
      </w:r>
      <w:proofErr w:type="gramEnd"/>
      <w:r>
        <w:rPr>
          <w:rStyle w:val="SourceText"/>
        </w:rPr>
        <w:t>+id/</w:t>
      </w:r>
      <w:proofErr w:type="spellStart"/>
      <w:r>
        <w:rPr>
          <w:rStyle w:val="SourceText"/>
        </w:rPr>
        <w:t>your_id</w:t>
      </w:r>
      <w:proofErr w:type="spellEnd"/>
      <w:r>
        <w:t xml:space="preserve"> notation. </w:t>
      </w:r>
    </w:p>
    <w:p w:rsidR="00CB5F52" w:rsidRDefault="00CB5F52" w:rsidP="00CB5F52">
      <w:pPr>
        <w:pStyle w:val="BodyText"/>
      </w:pPr>
      <w:r>
        <w:t xml:space="preserve">To control your IDs you can also create a file called </w:t>
      </w:r>
      <w:r>
        <w:rPr>
          <w:rStyle w:val="SourceText"/>
        </w:rPr>
        <w:t xml:space="preserve">ids.xml </w:t>
      </w:r>
      <w:r>
        <w:t xml:space="preserve">in your </w:t>
      </w:r>
      <w:r>
        <w:rPr>
          <w:rStyle w:val="SourceText"/>
        </w:rPr>
        <w:t>/res/values</w:t>
      </w:r>
      <w:r>
        <w:t xml:space="preserve"> folder and define all IDs in this file. </w:t>
      </w:r>
    </w:p>
    <w:tbl>
      <w:tblPr>
        <w:tblW w:w="0" w:type="auto"/>
        <w:tblInd w:w="55" w:type="dxa"/>
        <w:tblLayout w:type="fixed"/>
        <w:tblCellMar>
          <w:top w:w="55" w:type="dxa"/>
          <w:left w:w="55" w:type="dxa"/>
          <w:bottom w:w="55" w:type="dxa"/>
          <w:right w:w="55" w:type="dxa"/>
        </w:tblCellMar>
        <w:tblLook w:val="0000"/>
      </w:tblPr>
      <w:tblGrid>
        <w:gridCol w:w="9974"/>
      </w:tblGrid>
      <w:tr w:rsidR="00CB5F52" w:rsidTr="009A503C">
        <w:tc>
          <w:tcPr>
            <w:tcW w:w="9974" w:type="dxa"/>
            <w:tcBorders>
              <w:top w:val="single" w:sz="1" w:space="0" w:color="000000"/>
              <w:left w:val="single" w:sz="1" w:space="0" w:color="000000"/>
              <w:bottom w:val="single" w:sz="1" w:space="0" w:color="000000"/>
              <w:right w:val="single" w:sz="1" w:space="0" w:color="000000"/>
            </w:tcBorders>
            <w:shd w:val="clear" w:color="auto" w:fill="auto"/>
          </w:tcPr>
          <w:p w:rsidR="00CB5F52" w:rsidRDefault="00CB5F52" w:rsidP="009A503C">
            <w:pPr>
              <w:pStyle w:val="PreformattedText"/>
              <w:snapToGrid w:val="0"/>
            </w:pPr>
            <w:proofErr w:type="gramStart"/>
            <w:r>
              <w:t>&lt;?xml</w:t>
            </w:r>
            <w:proofErr w:type="gramEnd"/>
            <w:r>
              <w:t xml:space="preserve"> version=</w:t>
            </w:r>
            <w:r>
              <w:rPr>
                <w:color w:val="0000FF"/>
              </w:rPr>
              <w:t>"1.0"</w:t>
            </w:r>
            <w:r>
              <w:t xml:space="preserve"> encoding=</w:t>
            </w:r>
            <w:r>
              <w:rPr>
                <w:color w:val="0000FF"/>
              </w:rPr>
              <w:t>"utf-8"</w:t>
            </w:r>
            <w:r>
              <w:t>?&gt;</w:t>
            </w:r>
          </w:p>
          <w:p w:rsidR="00CB5F52" w:rsidRDefault="00CB5F52" w:rsidP="009A503C">
            <w:pPr>
              <w:pStyle w:val="PreformattedText"/>
            </w:pPr>
            <w:r>
              <w:t>&lt;resources&gt;</w:t>
            </w:r>
          </w:p>
          <w:p w:rsidR="00CB5F52" w:rsidRDefault="00CB5F52" w:rsidP="009A503C">
            <w:pPr>
              <w:pStyle w:val="PreformattedText"/>
            </w:pPr>
          </w:p>
          <w:p w:rsidR="00CB5F52" w:rsidRDefault="00CB5F52" w:rsidP="009A503C">
            <w:pPr>
              <w:pStyle w:val="PreformattedText"/>
            </w:pPr>
            <w:r>
              <w:t xml:space="preserve">    &lt;item name=</w:t>
            </w:r>
            <w:r>
              <w:rPr>
                <w:color w:val="0000FF"/>
              </w:rPr>
              <w:t>"button1"</w:t>
            </w:r>
            <w:r>
              <w:t xml:space="preserve"> type=</w:t>
            </w:r>
            <w:r>
              <w:rPr>
                <w:color w:val="0000FF"/>
              </w:rPr>
              <w:t>"id"</w:t>
            </w:r>
            <w:r>
              <w:t>/&gt;</w:t>
            </w:r>
          </w:p>
          <w:p w:rsidR="00CB5F52" w:rsidRDefault="00CB5F52" w:rsidP="009A503C">
            <w:pPr>
              <w:pStyle w:val="PreformattedText"/>
            </w:pPr>
          </w:p>
          <w:p w:rsidR="00CB5F52" w:rsidRDefault="00CB5F52" w:rsidP="009A503C">
            <w:pPr>
              <w:pStyle w:val="PreformattedText"/>
              <w:spacing w:after="283"/>
            </w:pPr>
            <w:r>
              <w:t xml:space="preserve">&lt;/resources&gt; </w:t>
            </w:r>
          </w:p>
          <w:p w:rsidR="00CB5F52" w:rsidRDefault="00CB5F52" w:rsidP="009A503C">
            <w:pPr>
              <w:pStyle w:val="TableContents"/>
              <w:rPr>
                <w:rFonts w:ascii="Courier New" w:eastAsia="NSimSun" w:hAnsi="Courier New" w:cs="Courier New"/>
                <w:sz w:val="20"/>
                <w:szCs w:val="20"/>
              </w:rPr>
            </w:pPr>
          </w:p>
        </w:tc>
      </w:tr>
    </w:tbl>
    <w:p w:rsidR="00CB5F52" w:rsidRDefault="00CB5F52" w:rsidP="00CB5F52">
      <w:pPr>
        <w:pStyle w:val="PreformattedText"/>
        <w:spacing w:after="283"/>
      </w:pPr>
      <w:r>
        <w:lastRenderedPageBreak/>
        <w:t xml:space="preserve"> </w:t>
      </w:r>
    </w:p>
    <w:p w:rsidR="00CB5F52" w:rsidRDefault="00CB5F52" w:rsidP="00CB5F52">
      <w:pPr>
        <w:pStyle w:val="BodyText"/>
      </w:pPr>
      <w:proofErr w:type="gramStart"/>
      <w:r>
        <w:t>This allow</w:t>
      </w:r>
      <w:proofErr w:type="gramEnd"/>
      <w:r>
        <w:t xml:space="preserve"> you to use the ID directly in your layout file. </w:t>
      </w:r>
    </w:p>
    <w:tbl>
      <w:tblPr>
        <w:tblW w:w="0" w:type="auto"/>
        <w:tblInd w:w="55" w:type="dxa"/>
        <w:tblLayout w:type="fixed"/>
        <w:tblCellMar>
          <w:top w:w="55" w:type="dxa"/>
          <w:left w:w="55" w:type="dxa"/>
          <w:bottom w:w="55" w:type="dxa"/>
          <w:right w:w="55" w:type="dxa"/>
        </w:tblCellMar>
        <w:tblLook w:val="0000"/>
      </w:tblPr>
      <w:tblGrid>
        <w:gridCol w:w="9974"/>
      </w:tblGrid>
      <w:tr w:rsidR="00CB5F52" w:rsidTr="009A503C">
        <w:tc>
          <w:tcPr>
            <w:tcW w:w="9974" w:type="dxa"/>
            <w:tcBorders>
              <w:top w:val="single" w:sz="1" w:space="0" w:color="000000"/>
              <w:left w:val="single" w:sz="1" w:space="0" w:color="000000"/>
              <w:bottom w:val="single" w:sz="1" w:space="0" w:color="000000"/>
              <w:right w:val="single" w:sz="1" w:space="0" w:color="000000"/>
            </w:tcBorders>
            <w:shd w:val="clear" w:color="auto" w:fill="auto"/>
          </w:tcPr>
          <w:p w:rsidR="00CB5F52" w:rsidRDefault="00CB5F52" w:rsidP="009A503C">
            <w:pPr>
              <w:pStyle w:val="PreformattedText"/>
              <w:snapToGrid w:val="0"/>
              <w:rPr>
                <w:rFonts w:ascii="Verdana" w:hAnsi="Verdana"/>
                <w:color w:val="0000FF"/>
                <w:sz w:val="28"/>
                <w:szCs w:val="28"/>
              </w:rPr>
            </w:pPr>
            <w:r>
              <w:rPr>
                <w:rFonts w:ascii="Verdana" w:hAnsi="Verdana"/>
                <w:sz w:val="28"/>
                <w:szCs w:val="28"/>
              </w:rPr>
              <w:t>&lt;</w:t>
            </w:r>
            <w:proofErr w:type="spellStart"/>
            <w:r>
              <w:rPr>
                <w:rFonts w:ascii="Verdana" w:hAnsi="Verdana"/>
                <w:sz w:val="28"/>
                <w:szCs w:val="28"/>
              </w:rPr>
              <w:t>RelativeLayout</w:t>
            </w:r>
            <w:proofErr w:type="spellEnd"/>
            <w:r>
              <w:rPr>
                <w:rFonts w:ascii="Verdana" w:hAnsi="Verdana"/>
                <w:sz w:val="28"/>
                <w:szCs w:val="28"/>
              </w:rPr>
              <w:t xml:space="preserve"> </w:t>
            </w:r>
            <w:proofErr w:type="spellStart"/>
            <w:r>
              <w:rPr>
                <w:rFonts w:ascii="Verdana" w:hAnsi="Verdana"/>
                <w:sz w:val="28"/>
                <w:szCs w:val="28"/>
              </w:rPr>
              <w:t>xmlns:android</w:t>
            </w:r>
            <w:proofErr w:type="spellEnd"/>
            <w:r>
              <w:rPr>
                <w:rFonts w:ascii="Verdana" w:hAnsi="Verdana"/>
                <w:sz w:val="28"/>
                <w:szCs w:val="28"/>
              </w:rPr>
              <w:t>=</w:t>
            </w:r>
            <w:r>
              <w:rPr>
                <w:rFonts w:ascii="Verdana" w:hAnsi="Verdana"/>
                <w:color w:val="0000FF"/>
                <w:sz w:val="28"/>
                <w:szCs w:val="28"/>
              </w:rPr>
              <w:t>"http://schemas.android.com/apk/res/android"</w:t>
            </w:r>
          </w:p>
          <w:p w:rsidR="00CB5F52" w:rsidRDefault="00CB5F52" w:rsidP="009A503C">
            <w:pPr>
              <w:pStyle w:val="PreformattedText"/>
              <w:rPr>
                <w:color w:val="0000FF"/>
              </w:rPr>
            </w:pPr>
            <w:r>
              <w:t xml:space="preserve">    </w:t>
            </w:r>
            <w:proofErr w:type="spellStart"/>
            <w:r>
              <w:t>xmlns:tools</w:t>
            </w:r>
            <w:proofErr w:type="spellEnd"/>
            <w:r>
              <w:t>=</w:t>
            </w:r>
            <w:r>
              <w:rPr>
                <w:color w:val="0000FF"/>
              </w:rPr>
              <w:t>"http://schemas.android.com/tools"</w:t>
            </w:r>
          </w:p>
          <w:p w:rsidR="00CB5F52" w:rsidRDefault="00CB5F52" w:rsidP="009A503C">
            <w:pPr>
              <w:pStyle w:val="PreformattedText"/>
              <w:rPr>
                <w:color w:val="0000FF"/>
              </w:rPr>
            </w:pPr>
            <w:r>
              <w:t xml:space="preserve">    </w:t>
            </w:r>
            <w:proofErr w:type="spellStart"/>
            <w:r>
              <w:t>android:layout_width</w:t>
            </w:r>
            <w:proofErr w:type="spellEnd"/>
            <w:r>
              <w:t>=</w:t>
            </w:r>
            <w:r>
              <w:rPr>
                <w:color w:val="0000FF"/>
              </w:rPr>
              <w:t>"</w:t>
            </w:r>
            <w:proofErr w:type="spellStart"/>
            <w:r>
              <w:rPr>
                <w:color w:val="0000FF"/>
              </w:rPr>
              <w:t>match_parent</w:t>
            </w:r>
            <w:proofErr w:type="spellEnd"/>
            <w:r>
              <w:rPr>
                <w:color w:val="0000FF"/>
              </w:rPr>
              <w:t>"</w:t>
            </w:r>
          </w:p>
          <w:p w:rsidR="00CB5F52" w:rsidRDefault="00CB5F52" w:rsidP="009A503C">
            <w:pPr>
              <w:pStyle w:val="PreformattedText"/>
              <w:rPr>
                <w:color w:val="0000FF"/>
              </w:rPr>
            </w:pPr>
            <w:r>
              <w:t xml:space="preserve">    </w:t>
            </w:r>
            <w:proofErr w:type="spellStart"/>
            <w:r>
              <w:t>android:layout_height</w:t>
            </w:r>
            <w:proofErr w:type="spellEnd"/>
            <w:r>
              <w:t>=</w:t>
            </w:r>
            <w:r>
              <w:rPr>
                <w:color w:val="0000FF"/>
              </w:rPr>
              <w:t>"</w:t>
            </w:r>
            <w:proofErr w:type="spellStart"/>
            <w:r>
              <w:rPr>
                <w:color w:val="0000FF"/>
              </w:rPr>
              <w:t>match_parent</w:t>
            </w:r>
            <w:proofErr w:type="spellEnd"/>
            <w:r>
              <w:rPr>
                <w:color w:val="0000FF"/>
              </w:rPr>
              <w:t>"</w:t>
            </w:r>
          </w:p>
          <w:p w:rsidR="00CB5F52" w:rsidRDefault="00CB5F52" w:rsidP="009A503C">
            <w:pPr>
              <w:pStyle w:val="PreformattedText"/>
            </w:pPr>
            <w:r>
              <w:t xml:space="preserve">    </w:t>
            </w:r>
            <w:proofErr w:type="spellStart"/>
            <w:r>
              <w:t>tools:context</w:t>
            </w:r>
            <w:proofErr w:type="spellEnd"/>
            <w:r>
              <w:t>=</w:t>
            </w:r>
            <w:r>
              <w:rPr>
                <w:color w:val="0000FF"/>
              </w:rPr>
              <w:t>".</w:t>
            </w:r>
            <w:proofErr w:type="spellStart"/>
            <w:r>
              <w:rPr>
                <w:color w:val="0000FF"/>
              </w:rPr>
              <w:t>MainActivity</w:t>
            </w:r>
            <w:proofErr w:type="spellEnd"/>
            <w:r>
              <w:rPr>
                <w:color w:val="0000FF"/>
              </w:rPr>
              <w:t>"</w:t>
            </w:r>
            <w:r>
              <w:t xml:space="preserve"> &gt;</w:t>
            </w:r>
          </w:p>
          <w:p w:rsidR="00CB5F52" w:rsidRDefault="00CB5F52" w:rsidP="009A503C">
            <w:pPr>
              <w:pStyle w:val="PreformattedText"/>
            </w:pPr>
          </w:p>
          <w:p w:rsidR="00CB5F52" w:rsidRDefault="00CB5F52" w:rsidP="009A503C">
            <w:pPr>
              <w:pStyle w:val="PreformattedText"/>
            </w:pPr>
            <w:r>
              <w:t xml:space="preserve">    &lt;Button</w:t>
            </w:r>
          </w:p>
          <w:p w:rsidR="00CB5F52" w:rsidRDefault="00CB5F52" w:rsidP="009A503C">
            <w:pPr>
              <w:pStyle w:val="PreformattedText"/>
              <w:rPr>
                <w:color w:val="0000FF"/>
              </w:rPr>
            </w:pPr>
            <w:r>
              <w:t xml:space="preserve">        </w:t>
            </w:r>
            <w:proofErr w:type="spellStart"/>
            <w:r>
              <w:t>android:id</w:t>
            </w:r>
            <w:proofErr w:type="spellEnd"/>
            <w:r>
              <w:t>=</w:t>
            </w:r>
            <w:r>
              <w:rPr>
                <w:color w:val="0000FF"/>
              </w:rPr>
              <w:t>"@id/button1"</w:t>
            </w:r>
          </w:p>
          <w:p w:rsidR="00CB5F52" w:rsidRDefault="00CB5F52" w:rsidP="009A503C">
            <w:pPr>
              <w:pStyle w:val="PreformattedText"/>
              <w:rPr>
                <w:color w:val="0000FF"/>
              </w:rPr>
            </w:pPr>
            <w:r>
              <w:t xml:space="preserve">        </w:t>
            </w:r>
            <w:proofErr w:type="spellStart"/>
            <w:r>
              <w:t>android:layout_width</w:t>
            </w:r>
            <w:proofErr w:type="spellEnd"/>
            <w:r>
              <w:t>=</w:t>
            </w:r>
            <w:r>
              <w:rPr>
                <w:color w:val="0000FF"/>
              </w:rPr>
              <w:t>"</w:t>
            </w:r>
            <w:proofErr w:type="spellStart"/>
            <w:r>
              <w:rPr>
                <w:color w:val="0000FF"/>
              </w:rPr>
              <w:t>wrap_content</w:t>
            </w:r>
            <w:proofErr w:type="spellEnd"/>
            <w:r>
              <w:rPr>
                <w:color w:val="0000FF"/>
              </w:rPr>
              <w:t>"</w:t>
            </w:r>
          </w:p>
          <w:p w:rsidR="00CB5F52" w:rsidRDefault="00CB5F52" w:rsidP="009A503C">
            <w:pPr>
              <w:pStyle w:val="PreformattedText"/>
              <w:rPr>
                <w:color w:val="0000FF"/>
              </w:rPr>
            </w:pPr>
            <w:r>
              <w:t xml:space="preserve">        </w:t>
            </w:r>
            <w:proofErr w:type="spellStart"/>
            <w:r>
              <w:t>android:layout_height</w:t>
            </w:r>
            <w:proofErr w:type="spellEnd"/>
            <w:r>
              <w:t>=</w:t>
            </w:r>
            <w:r>
              <w:rPr>
                <w:color w:val="0000FF"/>
              </w:rPr>
              <w:t>"</w:t>
            </w:r>
            <w:proofErr w:type="spellStart"/>
            <w:r>
              <w:rPr>
                <w:color w:val="0000FF"/>
              </w:rPr>
              <w:t>wrap_content</w:t>
            </w:r>
            <w:proofErr w:type="spellEnd"/>
            <w:r>
              <w:rPr>
                <w:color w:val="0000FF"/>
              </w:rPr>
              <w:t>"</w:t>
            </w:r>
          </w:p>
          <w:p w:rsidR="00CB5F52" w:rsidRDefault="00CB5F52" w:rsidP="009A503C">
            <w:pPr>
              <w:pStyle w:val="PreformattedText"/>
              <w:rPr>
                <w:color w:val="0000FF"/>
              </w:rPr>
            </w:pPr>
            <w:r>
              <w:t xml:space="preserve">        </w:t>
            </w:r>
            <w:proofErr w:type="spellStart"/>
            <w:r>
              <w:t>android:layout_centerHorizontal</w:t>
            </w:r>
            <w:proofErr w:type="spellEnd"/>
            <w:r>
              <w:t>=</w:t>
            </w:r>
            <w:r>
              <w:rPr>
                <w:color w:val="0000FF"/>
              </w:rPr>
              <w:t>"true"</w:t>
            </w:r>
          </w:p>
          <w:p w:rsidR="00CB5F52" w:rsidRDefault="00CB5F52" w:rsidP="009A503C">
            <w:pPr>
              <w:pStyle w:val="PreformattedText"/>
              <w:rPr>
                <w:color w:val="0000FF"/>
              </w:rPr>
            </w:pPr>
            <w:r>
              <w:t xml:space="preserve">        </w:t>
            </w:r>
            <w:proofErr w:type="spellStart"/>
            <w:r>
              <w:t>android:layout_centerVertical</w:t>
            </w:r>
            <w:proofErr w:type="spellEnd"/>
            <w:r>
              <w:t>=</w:t>
            </w:r>
            <w:r>
              <w:rPr>
                <w:color w:val="0000FF"/>
              </w:rPr>
              <w:t>"true"</w:t>
            </w:r>
          </w:p>
          <w:p w:rsidR="00CB5F52" w:rsidRDefault="00CB5F52" w:rsidP="009A503C">
            <w:pPr>
              <w:pStyle w:val="PreformattedText"/>
              <w:rPr>
                <w:color w:val="0000FF"/>
              </w:rPr>
            </w:pPr>
            <w:r>
              <w:t xml:space="preserve">        </w:t>
            </w:r>
            <w:proofErr w:type="spellStart"/>
            <w:r>
              <w:t>android:layout_marginRight</w:t>
            </w:r>
            <w:proofErr w:type="spellEnd"/>
            <w:r>
              <w:t>=</w:t>
            </w:r>
            <w:r>
              <w:rPr>
                <w:color w:val="0000FF"/>
              </w:rPr>
              <w:t>"27dp"</w:t>
            </w:r>
          </w:p>
          <w:p w:rsidR="00CB5F52" w:rsidRDefault="00CB5F52" w:rsidP="009A503C">
            <w:pPr>
              <w:pStyle w:val="PreformattedText"/>
            </w:pPr>
            <w:r>
              <w:t xml:space="preserve">        </w:t>
            </w:r>
            <w:proofErr w:type="spellStart"/>
            <w:r>
              <w:t>android:text</w:t>
            </w:r>
            <w:proofErr w:type="spellEnd"/>
            <w:r>
              <w:t>=</w:t>
            </w:r>
            <w:r>
              <w:rPr>
                <w:color w:val="0000FF"/>
              </w:rPr>
              <w:t>"Button"</w:t>
            </w:r>
            <w:r>
              <w:t xml:space="preserve"> /&gt;</w:t>
            </w:r>
          </w:p>
          <w:p w:rsidR="00CB5F52" w:rsidRDefault="00CB5F52" w:rsidP="009A503C">
            <w:pPr>
              <w:pStyle w:val="PreformattedText"/>
            </w:pPr>
          </w:p>
          <w:p w:rsidR="00CB5F52" w:rsidRDefault="00CB5F52" w:rsidP="009A503C">
            <w:pPr>
              <w:pStyle w:val="PreformattedText"/>
              <w:spacing w:after="283"/>
            </w:pPr>
            <w:r>
              <w:t>&lt;/</w:t>
            </w:r>
            <w:proofErr w:type="spellStart"/>
            <w:r>
              <w:t>RelativeLayout</w:t>
            </w:r>
            <w:proofErr w:type="spellEnd"/>
            <w:r>
              <w:t xml:space="preserve">&gt; </w:t>
            </w:r>
          </w:p>
          <w:p w:rsidR="00CB5F52" w:rsidRDefault="00CB5F52" w:rsidP="009A503C">
            <w:pPr>
              <w:pStyle w:val="TableContents"/>
              <w:rPr>
                <w:rFonts w:ascii="Verdana" w:hAnsi="Verdana"/>
                <w:sz w:val="28"/>
                <w:szCs w:val="28"/>
              </w:rPr>
            </w:pPr>
          </w:p>
        </w:tc>
      </w:tr>
    </w:tbl>
    <w:p w:rsidR="00CB5F52" w:rsidRDefault="00CB5F52" w:rsidP="00CB5F52"/>
    <w:p w:rsidR="00CB5F52" w:rsidRDefault="00CB5F52" w:rsidP="00CB5F52"/>
    <w:p w:rsidR="00CB5F52" w:rsidRDefault="00CB5F52" w:rsidP="00CB5F52">
      <w:pPr>
        <w:pStyle w:val="Heading2"/>
        <w:keepNext/>
        <w:widowControl w:val="0"/>
        <w:numPr>
          <w:ilvl w:val="1"/>
          <w:numId w:val="3"/>
        </w:numPr>
        <w:tabs>
          <w:tab w:val="clear" w:pos="576"/>
          <w:tab w:val="num" w:pos="0"/>
        </w:tabs>
        <w:spacing w:before="240" w:after="120"/>
      </w:pPr>
      <w:r>
        <w:t xml:space="preserve">Using Resources </w:t>
      </w:r>
    </w:p>
    <w:p w:rsidR="00CB5F52" w:rsidRDefault="00CB5F52" w:rsidP="00CB5F52">
      <w:pPr>
        <w:pStyle w:val="Heading3"/>
        <w:keepNext/>
        <w:widowControl w:val="0"/>
        <w:numPr>
          <w:ilvl w:val="2"/>
          <w:numId w:val="3"/>
        </w:numPr>
        <w:tabs>
          <w:tab w:val="clear" w:pos="720"/>
          <w:tab w:val="num" w:pos="0"/>
        </w:tabs>
        <w:spacing w:before="240" w:after="120"/>
      </w:pPr>
      <w:bookmarkStart w:id="14" w:name="usingresources_reference"/>
      <w:bookmarkEnd w:id="14"/>
      <w:r>
        <w:t xml:space="preserve">Reference to resources in code </w:t>
      </w:r>
    </w:p>
    <w:p w:rsidR="00CB5F52" w:rsidRDefault="00CB5F52" w:rsidP="00CB5F52">
      <w:pPr>
        <w:pStyle w:val="BodyText"/>
      </w:pPr>
      <w:r>
        <w:t xml:space="preserve">The </w:t>
      </w:r>
      <w:r>
        <w:rPr>
          <w:rStyle w:val="SourceText"/>
        </w:rPr>
        <w:t>Resources</w:t>
      </w:r>
      <w:r>
        <w:t xml:space="preserve"> class allows to access individual resources. An instance of </w:t>
      </w:r>
      <w:r>
        <w:rPr>
          <w:rStyle w:val="SourceText"/>
        </w:rPr>
        <w:t>Resources</w:t>
      </w:r>
      <w:r>
        <w:t xml:space="preserve"> can get access via the </w:t>
      </w:r>
      <w:proofErr w:type="spellStart"/>
      <w:proofErr w:type="gramStart"/>
      <w:r>
        <w:rPr>
          <w:rStyle w:val="SourceText"/>
        </w:rPr>
        <w:t>getResources</w:t>
      </w:r>
      <w:proofErr w:type="spellEnd"/>
      <w:r>
        <w:rPr>
          <w:rStyle w:val="SourceText"/>
        </w:rPr>
        <w:t>(</w:t>
      </w:r>
      <w:proofErr w:type="gramEnd"/>
      <w:r>
        <w:rPr>
          <w:rStyle w:val="SourceText"/>
        </w:rPr>
        <w:t>)</w:t>
      </w:r>
      <w:r>
        <w:t xml:space="preserve"> method of the </w:t>
      </w:r>
      <w:r>
        <w:rPr>
          <w:rStyle w:val="SourceText"/>
        </w:rPr>
        <w:t>Context</w:t>
      </w:r>
      <w:r>
        <w:t xml:space="preserve"> class. </w:t>
      </w:r>
    </w:p>
    <w:p w:rsidR="00CB5F52" w:rsidRDefault="00CB5F52" w:rsidP="00CB5F52">
      <w:pPr>
        <w:pStyle w:val="BodyText"/>
      </w:pPr>
      <w:r>
        <w:t xml:space="preserve">The </w:t>
      </w:r>
      <w:r>
        <w:rPr>
          <w:rStyle w:val="SourceText"/>
        </w:rPr>
        <w:t>Resources</w:t>
      </w:r>
      <w:r>
        <w:t xml:space="preserve"> class is also used by other Android classes, for example the following code shows how to create a </w:t>
      </w:r>
      <w:r>
        <w:rPr>
          <w:rStyle w:val="SourceText"/>
        </w:rPr>
        <w:t>Bitmap</w:t>
      </w:r>
      <w:r>
        <w:t xml:space="preserve"> file from a reference ID. </w:t>
      </w:r>
    </w:p>
    <w:tbl>
      <w:tblPr>
        <w:tblW w:w="0" w:type="auto"/>
        <w:tblInd w:w="55" w:type="dxa"/>
        <w:tblLayout w:type="fixed"/>
        <w:tblCellMar>
          <w:top w:w="55" w:type="dxa"/>
          <w:left w:w="55" w:type="dxa"/>
          <w:bottom w:w="55" w:type="dxa"/>
          <w:right w:w="55" w:type="dxa"/>
        </w:tblCellMar>
        <w:tblLook w:val="0000"/>
      </w:tblPr>
      <w:tblGrid>
        <w:gridCol w:w="9972"/>
      </w:tblGrid>
      <w:tr w:rsidR="00CB5F52" w:rsidTr="009A503C">
        <w:tc>
          <w:tcPr>
            <w:tcW w:w="9972" w:type="dxa"/>
            <w:tcBorders>
              <w:top w:val="single" w:sz="1" w:space="0" w:color="000000"/>
              <w:left w:val="single" w:sz="1" w:space="0" w:color="000000"/>
              <w:bottom w:val="single" w:sz="1" w:space="0" w:color="000000"/>
              <w:right w:val="single" w:sz="1" w:space="0" w:color="000000"/>
            </w:tcBorders>
            <w:shd w:val="clear" w:color="auto" w:fill="auto"/>
          </w:tcPr>
          <w:p w:rsidR="00CB5F52" w:rsidRDefault="00CB5F52" w:rsidP="009A503C">
            <w:pPr>
              <w:pStyle w:val="PreformattedText"/>
              <w:spacing w:after="283"/>
            </w:pPr>
            <w:proofErr w:type="spellStart"/>
            <w:r>
              <w:t>BitmapFactory.decodeResource</w:t>
            </w:r>
            <w:proofErr w:type="spellEnd"/>
            <w:r>
              <w:t>(</w:t>
            </w:r>
            <w:proofErr w:type="spellStart"/>
            <w:r>
              <w:t>getResources</w:t>
            </w:r>
            <w:proofErr w:type="spellEnd"/>
            <w:r>
              <w:t xml:space="preserve">(), </w:t>
            </w:r>
            <w:proofErr w:type="spellStart"/>
            <w:r>
              <w:t>R.drawable.ic_action_search</w:t>
            </w:r>
            <w:proofErr w:type="spellEnd"/>
            <w:r>
              <w:t xml:space="preserve">); </w:t>
            </w:r>
          </w:p>
        </w:tc>
      </w:tr>
    </w:tbl>
    <w:p w:rsidR="00CB5F52" w:rsidRDefault="00CB5F52" w:rsidP="00CB5F52">
      <w:pPr>
        <w:pStyle w:val="BodyText"/>
      </w:pPr>
    </w:p>
    <w:p w:rsidR="00CB5F52" w:rsidRDefault="00CB5F52" w:rsidP="00CB5F52">
      <w:pPr>
        <w:pStyle w:val="PreformattedText"/>
        <w:spacing w:after="283"/>
      </w:pPr>
    </w:p>
    <w:p w:rsidR="00CB5F52" w:rsidRDefault="00CB5F52" w:rsidP="00CB5F52">
      <w:pPr>
        <w:pStyle w:val="Heading3"/>
        <w:keepNext/>
        <w:widowControl w:val="0"/>
        <w:numPr>
          <w:ilvl w:val="2"/>
          <w:numId w:val="3"/>
        </w:numPr>
        <w:tabs>
          <w:tab w:val="clear" w:pos="720"/>
          <w:tab w:val="num" w:pos="0"/>
        </w:tabs>
        <w:spacing w:before="240" w:after="120"/>
      </w:pPr>
      <w:bookmarkStart w:id="15" w:name="usingresources_referencexml"/>
      <w:bookmarkEnd w:id="15"/>
      <w:r>
        <w:t xml:space="preserve">Reference to resources in XML files </w:t>
      </w:r>
    </w:p>
    <w:p w:rsidR="00CB5F52" w:rsidRDefault="00CB5F52" w:rsidP="00CB5F52">
      <w:pPr>
        <w:pStyle w:val="BodyText"/>
      </w:pPr>
      <w:r>
        <w:t xml:space="preserve">In your XML files, for example your layout files, you can refer to other resources via </w:t>
      </w:r>
      <w:proofErr w:type="gramStart"/>
      <w:r>
        <w:t xml:space="preserve">the </w:t>
      </w:r>
      <w:r>
        <w:rPr>
          <w:rStyle w:val="SourceText"/>
        </w:rPr>
        <w:t>@</w:t>
      </w:r>
      <w:proofErr w:type="gramEnd"/>
      <w:r>
        <w:t xml:space="preserve"> sign. </w:t>
      </w:r>
    </w:p>
    <w:p w:rsidR="00CB5F52" w:rsidRDefault="00CB5F52" w:rsidP="00CB5F52">
      <w:pPr>
        <w:pStyle w:val="BodyText"/>
      </w:pPr>
      <w:r>
        <w:t xml:space="preserve">For example, if you want to refer to a color which is defined in a XML resource, you can refer to it via </w:t>
      </w:r>
      <w:r>
        <w:rPr>
          <w:rStyle w:val="SourceText"/>
        </w:rPr>
        <w:t>@color/</w:t>
      </w:r>
      <w:proofErr w:type="spellStart"/>
      <w:r>
        <w:rPr>
          <w:rStyle w:val="SourceText"/>
        </w:rPr>
        <w:t>your_id</w:t>
      </w:r>
      <w:proofErr w:type="spellEnd"/>
      <w:r>
        <w:t xml:space="preserve">. Or if you defined a "hello" string in an XML resource, you could access it via </w:t>
      </w:r>
      <w:r>
        <w:rPr>
          <w:rStyle w:val="SourceText"/>
        </w:rPr>
        <w:t>@string/hello</w:t>
      </w:r>
      <w:r>
        <w:t xml:space="preserve">. </w:t>
      </w:r>
    </w:p>
    <w:p w:rsidR="00CB5F52" w:rsidRDefault="00CB5F52" w:rsidP="00CB5F52">
      <w:pPr>
        <w:pStyle w:val="Heading3"/>
        <w:keepNext/>
        <w:widowControl w:val="0"/>
        <w:numPr>
          <w:ilvl w:val="2"/>
          <w:numId w:val="3"/>
        </w:numPr>
        <w:tabs>
          <w:tab w:val="clear" w:pos="720"/>
          <w:tab w:val="num" w:pos="0"/>
        </w:tabs>
        <w:spacing w:before="240" w:after="120"/>
      </w:pPr>
      <w:bookmarkStart w:id="16" w:name="usingresources_layout"/>
      <w:bookmarkEnd w:id="16"/>
      <w:r>
        <w:lastRenderedPageBreak/>
        <w:t xml:space="preserve">Activities and layouts </w:t>
      </w:r>
    </w:p>
    <w:p w:rsidR="00CB5F52" w:rsidRDefault="00CB5F52" w:rsidP="00CB5F52">
      <w:pPr>
        <w:pStyle w:val="BodyText"/>
      </w:pPr>
      <w:r>
        <w:t xml:space="preserve">The user interface for </w:t>
      </w:r>
      <w:r>
        <w:rPr>
          <w:rStyle w:val="Emphasis"/>
        </w:rPr>
        <w:t>activities</w:t>
      </w:r>
      <w:r>
        <w:t xml:space="preserve"> is defined via layouts. The layout defines the included </w:t>
      </w:r>
      <w:r>
        <w:rPr>
          <w:rStyle w:val="SourceText"/>
        </w:rPr>
        <w:t>Views</w:t>
      </w:r>
      <w:r>
        <w:t xml:space="preserve"> (widgets) and their properties. </w:t>
      </w:r>
    </w:p>
    <w:p w:rsidR="00CB5F52" w:rsidRDefault="00CB5F52" w:rsidP="00CB5F52">
      <w:pPr>
        <w:pStyle w:val="BodyText"/>
      </w:pPr>
      <w:r>
        <w:t xml:space="preserve">A layout can be defined via Java code or via XML. In most cases the layout is defined as an XML file. </w:t>
      </w:r>
    </w:p>
    <w:p w:rsidR="00CB5F52" w:rsidRDefault="00CB5F52" w:rsidP="00CB5F52">
      <w:pPr>
        <w:pStyle w:val="BodyText"/>
      </w:pPr>
      <w:r>
        <w:t xml:space="preserve">XML based layouts are defined via a resource file in the </w:t>
      </w:r>
      <w:r>
        <w:rPr>
          <w:rStyle w:val="SourceText"/>
        </w:rPr>
        <w:t>/res/layout</w:t>
      </w:r>
      <w:r>
        <w:t xml:space="preserve"> folder. This file specifies the </w:t>
      </w:r>
      <w:proofErr w:type="spellStart"/>
      <w:r>
        <w:rPr>
          <w:rStyle w:val="SourceText"/>
        </w:rPr>
        <w:t>ViewGroups</w:t>
      </w:r>
      <w:proofErr w:type="spellEnd"/>
      <w:r>
        <w:t xml:space="preserve">, </w:t>
      </w:r>
      <w:r>
        <w:rPr>
          <w:rStyle w:val="SourceText"/>
        </w:rPr>
        <w:t>Views</w:t>
      </w:r>
      <w:r>
        <w:t xml:space="preserve">, their relationship and their attributes for this specific layout. </w:t>
      </w:r>
    </w:p>
    <w:p w:rsidR="00CB5F52" w:rsidRDefault="00CB5F52" w:rsidP="00CB5F52">
      <w:pPr>
        <w:pStyle w:val="BodyText"/>
      </w:pPr>
      <w:r>
        <w:t xml:space="preserve">If a </w:t>
      </w:r>
      <w:r>
        <w:rPr>
          <w:rStyle w:val="SourceText"/>
        </w:rPr>
        <w:t>View</w:t>
      </w:r>
      <w:r>
        <w:t xml:space="preserve"> needs to be accessed via Java code, you have to give the </w:t>
      </w:r>
      <w:r>
        <w:rPr>
          <w:rStyle w:val="SourceText"/>
        </w:rPr>
        <w:t>View</w:t>
      </w:r>
      <w:r>
        <w:t xml:space="preserve"> a unique ID via the </w:t>
      </w:r>
      <w:proofErr w:type="spellStart"/>
      <w:r>
        <w:rPr>
          <w:rStyle w:val="SourceText"/>
        </w:rPr>
        <w:t>android</w:t>
      </w:r>
      <w:proofErr w:type="gramStart"/>
      <w:r>
        <w:rPr>
          <w:rStyle w:val="SourceText"/>
        </w:rPr>
        <w:t>:id</w:t>
      </w:r>
      <w:proofErr w:type="spellEnd"/>
      <w:proofErr w:type="gramEnd"/>
      <w:r>
        <w:t xml:space="preserve"> attribute. To assign a new ID to a </w:t>
      </w:r>
      <w:r>
        <w:rPr>
          <w:rStyle w:val="SourceText"/>
        </w:rPr>
        <w:t>View</w:t>
      </w:r>
      <w:r>
        <w:t xml:space="preserve"> </w:t>
      </w:r>
      <w:proofErr w:type="gramStart"/>
      <w:r>
        <w:t>use .</w:t>
      </w:r>
      <w:proofErr w:type="gramEnd"/>
      <w:r>
        <w:t xml:space="preserve"> The following shows an example in which </w:t>
      </w:r>
      <w:proofErr w:type="gramStart"/>
      <w:r>
        <w:t xml:space="preserve">a </w:t>
      </w:r>
      <w:r>
        <w:rPr>
          <w:rStyle w:val="SourceText"/>
        </w:rPr>
        <w:t>@</w:t>
      </w:r>
      <w:proofErr w:type="gramEnd"/>
      <w:r>
        <w:rPr>
          <w:rStyle w:val="SourceText"/>
        </w:rPr>
        <w:t>+id/</w:t>
      </w:r>
      <w:proofErr w:type="spellStart"/>
      <w:r>
        <w:rPr>
          <w:rStyle w:val="SourceText"/>
        </w:rPr>
        <w:t>yourvalue</w:t>
      </w:r>
      <w:proofErr w:type="spellEnd"/>
      <w:r>
        <w:t xml:space="preserve"> </w:t>
      </w:r>
      <w:r>
        <w:rPr>
          <w:rStyle w:val="SourceText"/>
        </w:rPr>
        <w:t>Button</w:t>
      </w:r>
      <w:r>
        <w:t xml:space="preserve"> gets the </w:t>
      </w:r>
      <w:r>
        <w:rPr>
          <w:rStyle w:val="SourceText"/>
        </w:rPr>
        <w:t>button1</w:t>
      </w:r>
      <w:r>
        <w:t xml:space="preserve"> ID assigned. </w:t>
      </w:r>
    </w:p>
    <w:tbl>
      <w:tblPr>
        <w:tblW w:w="0" w:type="auto"/>
        <w:tblInd w:w="55" w:type="dxa"/>
        <w:tblLayout w:type="fixed"/>
        <w:tblCellMar>
          <w:top w:w="55" w:type="dxa"/>
          <w:left w:w="55" w:type="dxa"/>
          <w:bottom w:w="55" w:type="dxa"/>
          <w:right w:w="55" w:type="dxa"/>
        </w:tblCellMar>
        <w:tblLook w:val="0000"/>
      </w:tblPr>
      <w:tblGrid>
        <w:gridCol w:w="9972"/>
      </w:tblGrid>
      <w:tr w:rsidR="00CB5F52" w:rsidTr="009A503C">
        <w:tc>
          <w:tcPr>
            <w:tcW w:w="9972" w:type="dxa"/>
            <w:tcBorders>
              <w:top w:val="single" w:sz="1" w:space="0" w:color="000000"/>
              <w:left w:val="single" w:sz="1" w:space="0" w:color="000000"/>
              <w:bottom w:val="single" w:sz="1" w:space="0" w:color="000000"/>
              <w:right w:val="single" w:sz="1" w:space="0" w:color="000000"/>
            </w:tcBorders>
            <w:shd w:val="clear" w:color="auto" w:fill="auto"/>
          </w:tcPr>
          <w:p w:rsidR="00CB5F52" w:rsidRDefault="00CB5F52" w:rsidP="009A503C">
            <w:pPr>
              <w:pStyle w:val="PreformattedText"/>
              <w:rPr>
                <w:color w:val="008800"/>
              </w:rPr>
            </w:pPr>
            <w:r>
              <w:rPr>
                <w:color w:val="008800"/>
              </w:rPr>
              <w:t>&lt;Button</w:t>
            </w:r>
          </w:p>
          <w:p w:rsidR="00CB5F52" w:rsidRDefault="00CB5F52" w:rsidP="009A503C">
            <w:pPr>
              <w:pStyle w:val="PreformattedText"/>
              <w:rPr>
                <w:color w:val="0000FF"/>
              </w:rPr>
            </w:pPr>
            <w:r>
              <w:t xml:space="preserve">  </w:t>
            </w:r>
            <w:proofErr w:type="spellStart"/>
            <w:r>
              <w:rPr>
                <w:color w:val="7F0055"/>
              </w:rPr>
              <w:t>android:id</w:t>
            </w:r>
            <w:proofErr w:type="spellEnd"/>
            <w:r>
              <w:t>=</w:t>
            </w:r>
            <w:r>
              <w:rPr>
                <w:color w:val="0000FF"/>
              </w:rPr>
              <w:t>"@+id/button1"</w:t>
            </w:r>
          </w:p>
          <w:p w:rsidR="00CB5F52" w:rsidRDefault="00CB5F52" w:rsidP="009A503C">
            <w:pPr>
              <w:pStyle w:val="PreformattedText"/>
              <w:rPr>
                <w:color w:val="0000FF"/>
              </w:rPr>
            </w:pPr>
            <w:r>
              <w:t xml:space="preserve">  </w:t>
            </w:r>
            <w:proofErr w:type="spellStart"/>
            <w:r>
              <w:rPr>
                <w:color w:val="7F0055"/>
              </w:rPr>
              <w:t>android:layout_width</w:t>
            </w:r>
            <w:proofErr w:type="spellEnd"/>
            <w:r>
              <w:t>=</w:t>
            </w:r>
            <w:r>
              <w:rPr>
                <w:color w:val="0000FF"/>
              </w:rPr>
              <w:t>"</w:t>
            </w:r>
            <w:proofErr w:type="spellStart"/>
            <w:r>
              <w:rPr>
                <w:color w:val="0000FF"/>
              </w:rPr>
              <w:t>wrap_content</w:t>
            </w:r>
            <w:proofErr w:type="spellEnd"/>
            <w:r>
              <w:rPr>
                <w:color w:val="0000FF"/>
              </w:rPr>
              <w:t>"</w:t>
            </w:r>
          </w:p>
          <w:p w:rsidR="00CB5F52" w:rsidRDefault="00CB5F52" w:rsidP="009A503C">
            <w:pPr>
              <w:pStyle w:val="PreformattedText"/>
              <w:rPr>
                <w:color w:val="0000FF"/>
              </w:rPr>
            </w:pPr>
            <w:r>
              <w:t xml:space="preserve">  </w:t>
            </w:r>
            <w:proofErr w:type="spellStart"/>
            <w:r>
              <w:rPr>
                <w:color w:val="7F0055"/>
              </w:rPr>
              <w:t>android:layout_height</w:t>
            </w:r>
            <w:proofErr w:type="spellEnd"/>
            <w:r>
              <w:t>=</w:t>
            </w:r>
            <w:r>
              <w:rPr>
                <w:color w:val="0000FF"/>
              </w:rPr>
              <w:t>"</w:t>
            </w:r>
            <w:proofErr w:type="spellStart"/>
            <w:r>
              <w:rPr>
                <w:color w:val="0000FF"/>
              </w:rPr>
              <w:t>wrap_content</w:t>
            </w:r>
            <w:proofErr w:type="spellEnd"/>
            <w:r>
              <w:rPr>
                <w:color w:val="0000FF"/>
              </w:rPr>
              <w:t>"</w:t>
            </w:r>
          </w:p>
          <w:p w:rsidR="00CB5F52" w:rsidRDefault="00CB5F52" w:rsidP="009A503C">
            <w:pPr>
              <w:pStyle w:val="PreformattedText"/>
              <w:rPr>
                <w:color w:val="008800"/>
              </w:rPr>
            </w:pPr>
            <w:r>
              <w:t xml:space="preserve">  </w:t>
            </w:r>
            <w:proofErr w:type="spellStart"/>
            <w:r>
              <w:rPr>
                <w:color w:val="7F0055"/>
              </w:rPr>
              <w:t>android:text</w:t>
            </w:r>
            <w:proofErr w:type="spellEnd"/>
            <w:r>
              <w:t>=</w:t>
            </w:r>
            <w:r>
              <w:rPr>
                <w:color w:val="0000FF"/>
              </w:rPr>
              <w:t>"Show Preferences"</w:t>
            </w:r>
            <w:r>
              <w:rPr>
                <w:color w:val="008800"/>
              </w:rPr>
              <w:t xml:space="preserve"> &gt;</w:t>
            </w:r>
          </w:p>
          <w:p w:rsidR="00CB5F52" w:rsidRDefault="00CB5F52" w:rsidP="009A503C">
            <w:pPr>
              <w:pStyle w:val="PreformattedText"/>
              <w:spacing w:after="283"/>
            </w:pPr>
            <w:r>
              <w:rPr>
                <w:color w:val="008800"/>
              </w:rPr>
              <w:t>&lt;/Button&gt;</w:t>
            </w:r>
            <w:r>
              <w:t xml:space="preserve"> </w:t>
            </w:r>
          </w:p>
        </w:tc>
      </w:tr>
    </w:tbl>
    <w:p w:rsidR="00CB5F52" w:rsidRDefault="00CB5F52" w:rsidP="00CB5F52">
      <w:pPr>
        <w:pStyle w:val="BodyText"/>
      </w:pPr>
    </w:p>
    <w:p w:rsidR="00CB5F52" w:rsidRDefault="00CB5F52" w:rsidP="00CB5F52">
      <w:pPr>
        <w:pStyle w:val="PreformattedText"/>
      </w:pPr>
    </w:p>
    <w:p w:rsidR="00CB5F52" w:rsidRDefault="00CB5F52" w:rsidP="00CB5F52">
      <w:pPr>
        <w:pStyle w:val="BodyText"/>
      </w:pPr>
      <w:r>
        <w:t xml:space="preserve">By conversion this will create and assign a new </w:t>
      </w:r>
      <w:proofErr w:type="spellStart"/>
      <w:r>
        <w:rPr>
          <w:rStyle w:val="SourceText"/>
        </w:rPr>
        <w:t>yourvalue</w:t>
      </w:r>
      <w:proofErr w:type="spellEnd"/>
      <w:r>
        <w:rPr>
          <w:rStyle w:val="SourceText"/>
        </w:rPr>
        <w:t xml:space="preserve"> </w:t>
      </w:r>
      <w:r>
        <w:t xml:space="preserve">ID to the corresponding </w:t>
      </w:r>
      <w:r>
        <w:rPr>
          <w:rStyle w:val="SourceText"/>
        </w:rPr>
        <w:t>View</w:t>
      </w:r>
      <w:r>
        <w:t xml:space="preserve">. In your Java code you can later access a </w:t>
      </w:r>
      <w:r>
        <w:rPr>
          <w:rStyle w:val="SourceText"/>
        </w:rPr>
        <w:t>View</w:t>
      </w:r>
      <w:r>
        <w:t xml:space="preserve"> via the method </w:t>
      </w:r>
      <w:proofErr w:type="spellStart"/>
      <w:proofErr w:type="gramStart"/>
      <w:r>
        <w:rPr>
          <w:rStyle w:val="SourceText"/>
        </w:rPr>
        <w:t>findViewById</w:t>
      </w:r>
      <w:proofErr w:type="spellEnd"/>
      <w:r>
        <w:rPr>
          <w:rStyle w:val="SourceText"/>
        </w:rPr>
        <w:t>(</w:t>
      </w:r>
      <w:proofErr w:type="spellStart"/>
      <w:proofErr w:type="gramEnd"/>
      <w:r>
        <w:rPr>
          <w:rStyle w:val="SourceText"/>
        </w:rPr>
        <w:t>R.id.yourvalue</w:t>
      </w:r>
      <w:proofErr w:type="spellEnd"/>
      <w:r>
        <w:rPr>
          <w:rStyle w:val="SourceText"/>
        </w:rPr>
        <w:t>)</w:t>
      </w:r>
      <w:r>
        <w:t xml:space="preserve">. </w:t>
      </w:r>
    </w:p>
    <w:p w:rsidR="00CB5F52" w:rsidRDefault="00CB5F52" w:rsidP="00CB5F52">
      <w:pPr>
        <w:pStyle w:val="BodyText"/>
      </w:pPr>
      <w:r>
        <w:t xml:space="preserve">Defining layouts via XML is usually the preferred way as this separates the programming logic from the layout definition. It also allows the definition of different layouts for different devices. You can also mix both approaches. </w:t>
      </w:r>
    </w:p>
    <w:p w:rsidR="00CB5F52" w:rsidRDefault="00CB5F52" w:rsidP="00CB5F52"/>
    <w:p w:rsidR="00CB5F52" w:rsidRDefault="00CB5F52" w:rsidP="00CB5F52">
      <w:pPr>
        <w:pStyle w:val="Heading2"/>
        <w:keepNext/>
        <w:widowControl w:val="0"/>
        <w:numPr>
          <w:ilvl w:val="1"/>
          <w:numId w:val="3"/>
        </w:numPr>
        <w:tabs>
          <w:tab w:val="clear" w:pos="576"/>
          <w:tab w:val="num" w:pos="0"/>
        </w:tabs>
        <w:spacing w:before="240" w:after="120"/>
      </w:pPr>
      <w:r>
        <w:t xml:space="preserve">Assets </w:t>
      </w:r>
    </w:p>
    <w:p w:rsidR="00CB5F52" w:rsidRDefault="00CB5F52" w:rsidP="00CB5F52">
      <w:pPr>
        <w:pStyle w:val="Heading3"/>
        <w:keepNext/>
        <w:widowControl w:val="0"/>
        <w:numPr>
          <w:ilvl w:val="2"/>
          <w:numId w:val="3"/>
        </w:numPr>
        <w:tabs>
          <w:tab w:val="clear" w:pos="720"/>
          <w:tab w:val="num" w:pos="0"/>
        </w:tabs>
        <w:spacing w:before="240" w:after="120"/>
      </w:pPr>
      <w:bookmarkStart w:id="17" w:name="androidassets_overview"/>
      <w:bookmarkEnd w:id="17"/>
      <w:proofErr w:type="spellStart"/>
      <w:r>
        <w:t>Whats</w:t>
      </w:r>
      <w:proofErr w:type="spellEnd"/>
      <w:r>
        <w:t xml:space="preserve"> are assets? </w:t>
      </w:r>
    </w:p>
    <w:p w:rsidR="00CB5F52" w:rsidRDefault="00CB5F52" w:rsidP="00CB5F52">
      <w:pPr>
        <w:pStyle w:val="BodyText"/>
      </w:pPr>
      <w:r>
        <w:t xml:space="preserve">While the </w:t>
      </w:r>
      <w:r>
        <w:rPr>
          <w:rStyle w:val="SourceText"/>
        </w:rPr>
        <w:t>res</w:t>
      </w:r>
      <w:r>
        <w:t xml:space="preserve"> directory contains structured values which are known to the Android platform, the </w:t>
      </w:r>
      <w:r>
        <w:rPr>
          <w:rStyle w:val="SourceText"/>
        </w:rPr>
        <w:t>assets</w:t>
      </w:r>
      <w:r>
        <w:t xml:space="preserve"> directory can be used to store any kind of data. </w:t>
      </w:r>
    </w:p>
    <w:p w:rsidR="00CB5F52" w:rsidRDefault="00CB5F52" w:rsidP="00CB5F52">
      <w:pPr>
        <w:pStyle w:val="Heading3"/>
        <w:keepNext/>
        <w:widowControl w:val="0"/>
        <w:numPr>
          <w:ilvl w:val="2"/>
          <w:numId w:val="3"/>
        </w:numPr>
        <w:tabs>
          <w:tab w:val="clear" w:pos="720"/>
          <w:tab w:val="num" w:pos="0"/>
        </w:tabs>
        <w:spacing w:before="240" w:after="120"/>
      </w:pPr>
      <w:bookmarkStart w:id="18" w:name="androidassets_assets"/>
      <w:bookmarkEnd w:id="18"/>
      <w:r>
        <w:t xml:space="preserve">Accessing assets </w:t>
      </w:r>
    </w:p>
    <w:p w:rsidR="00CB5F52" w:rsidRDefault="00CB5F52" w:rsidP="00CB5F52">
      <w:pPr>
        <w:pStyle w:val="BodyText"/>
      </w:pPr>
      <w:r>
        <w:t xml:space="preserve">You access this data via the </w:t>
      </w:r>
      <w:proofErr w:type="spellStart"/>
      <w:r>
        <w:rPr>
          <w:rStyle w:val="SourceText"/>
        </w:rPr>
        <w:t>AssetsManager</w:t>
      </w:r>
      <w:proofErr w:type="spellEnd"/>
      <w:r>
        <w:t xml:space="preserve"> which you can access the </w:t>
      </w:r>
      <w:proofErr w:type="spellStart"/>
      <w:proofErr w:type="gramStart"/>
      <w:r>
        <w:rPr>
          <w:rStyle w:val="SourceText"/>
        </w:rPr>
        <w:t>getAssets</w:t>
      </w:r>
      <w:proofErr w:type="spellEnd"/>
      <w:r>
        <w:rPr>
          <w:rStyle w:val="SourceText"/>
        </w:rPr>
        <w:t>(</w:t>
      </w:r>
      <w:proofErr w:type="gramEnd"/>
      <w:r>
        <w:rPr>
          <w:rStyle w:val="SourceText"/>
        </w:rPr>
        <w:t>)</w:t>
      </w:r>
      <w:r>
        <w:t xml:space="preserve"> method. </w:t>
      </w:r>
    </w:p>
    <w:p w:rsidR="00CB5F52" w:rsidRDefault="00CB5F52" w:rsidP="00CB5F52">
      <w:pPr>
        <w:pStyle w:val="BodyText"/>
      </w:pPr>
      <w:r>
        <w:t xml:space="preserve">The </w:t>
      </w:r>
      <w:proofErr w:type="spellStart"/>
      <w:r>
        <w:rPr>
          <w:rStyle w:val="SourceText"/>
        </w:rPr>
        <w:t>AssetsManager</w:t>
      </w:r>
      <w:proofErr w:type="spellEnd"/>
      <w:r>
        <w:t xml:space="preserve"> class allows to read a file in the </w:t>
      </w:r>
      <w:r>
        <w:rPr>
          <w:rStyle w:val="SourceText"/>
        </w:rPr>
        <w:t>assets</w:t>
      </w:r>
      <w:r>
        <w:t xml:space="preserve"> folder as </w:t>
      </w:r>
      <w:proofErr w:type="spellStart"/>
      <w:r>
        <w:rPr>
          <w:rStyle w:val="SourceText"/>
        </w:rPr>
        <w:t>InputStream</w:t>
      </w:r>
      <w:proofErr w:type="spellEnd"/>
      <w:r>
        <w:t xml:space="preserve"> with the </w:t>
      </w:r>
      <w:proofErr w:type="gramStart"/>
      <w:r>
        <w:rPr>
          <w:rStyle w:val="SourceText"/>
        </w:rPr>
        <w:t>open(</w:t>
      </w:r>
      <w:proofErr w:type="gramEnd"/>
      <w:r>
        <w:rPr>
          <w:rStyle w:val="SourceText"/>
        </w:rPr>
        <w:t>)</w:t>
      </w:r>
      <w:r>
        <w:t xml:space="preserve"> method. The following code shows an example for this. </w:t>
      </w:r>
    </w:p>
    <w:tbl>
      <w:tblPr>
        <w:tblW w:w="0" w:type="auto"/>
        <w:tblInd w:w="55" w:type="dxa"/>
        <w:tblLayout w:type="fixed"/>
        <w:tblCellMar>
          <w:top w:w="55" w:type="dxa"/>
          <w:left w:w="55" w:type="dxa"/>
          <w:bottom w:w="55" w:type="dxa"/>
          <w:right w:w="55" w:type="dxa"/>
        </w:tblCellMar>
        <w:tblLook w:val="0000"/>
      </w:tblPr>
      <w:tblGrid>
        <w:gridCol w:w="9972"/>
      </w:tblGrid>
      <w:tr w:rsidR="00CB5F52" w:rsidTr="009A503C">
        <w:tc>
          <w:tcPr>
            <w:tcW w:w="9972" w:type="dxa"/>
            <w:tcBorders>
              <w:top w:val="single" w:sz="1" w:space="0" w:color="000000"/>
              <w:left w:val="single" w:sz="1" w:space="0" w:color="000000"/>
              <w:bottom w:val="single" w:sz="1" w:space="0" w:color="000000"/>
              <w:right w:val="single" w:sz="1" w:space="0" w:color="000000"/>
            </w:tcBorders>
            <w:shd w:val="clear" w:color="auto" w:fill="auto"/>
          </w:tcPr>
          <w:p w:rsidR="00CB5F52" w:rsidRDefault="00CB5F52" w:rsidP="009A503C">
            <w:pPr>
              <w:pStyle w:val="PreformattedText"/>
              <w:rPr>
                <w:rStyle w:val="Emphasis"/>
                <w:color w:val="008800"/>
              </w:rPr>
            </w:pPr>
            <w:r>
              <w:rPr>
                <w:rStyle w:val="Emphasis"/>
                <w:color w:val="008800"/>
              </w:rPr>
              <w:t xml:space="preserve">// Get the </w:t>
            </w:r>
            <w:proofErr w:type="spellStart"/>
            <w:r>
              <w:rPr>
                <w:rStyle w:val="Emphasis"/>
                <w:color w:val="008800"/>
              </w:rPr>
              <w:t>AssetManager</w:t>
            </w:r>
            <w:proofErr w:type="spellEnd"/>
          </w:p>
          <w:p w:rsidR="00CB5F52" w:rsidRDefault="00CB5F52" w:rsidP="009A503C">
            <w:pPr>
              <w:pStyle w:val="PreformattedText"/>
            </w:pPr>
            <w:r>
              <w:t xml:space="preserve">    </w:t>
            </w:r>
            <w:proofErr w:type="spellStart"/>
            <w:r>
              <w:t>AssetManager</w:t>
            </w:r>
            <w:proofErr w:type="spellEnd"/>
            <w:r>
              <w:t xml:space="preserve"> manager = </w:t>
            </w:r>
            <w:proofErr w:type="spellStart"/>
            <w:r>
              <w:t>getAssets</w:t>
            </w:r>
            <w:proofErr w:type="spellEnd"/>
            <w:r>
              <w:t>();</w:t>
            </w:r>
          </w:p>
          <w:p w:rsidR="00CB5F52" w:rsidRDefault="00CB5F52" w:rsidP="009A503C">
            <w:pPr>
              <w:pStyle w:val="PreformattedText"/>
            </w:pPr>
          </w:p>
          <w:p w:rsidR="00CB5F52" w:rsidRDefault="00CB5F52" w:rsidP="009A503C">
            <w:pPr>
              <w:pStyle w:val="PreformattedText"/>
              <w:rPr>
                <w:rStyle w:val="Emphasis"/>
                <w:color w:val="008800"/>
              </w:rPr>
            </w:pPr>
            <w:r>
              <w:t xml:space="preserve">    </w:t>
            </w:r>
            <w:r>
              <w:rPr>
                <w:rStyle w:val="Emphasis"/>
                <w:color w:val="008800"/>
              </w:rPr>
              <w:t>// Read a Bitmap from Assets</w:t>
            </w:r>
          </w:p>
          <w:p w:rsidR="00CB5F52" w:rsidRDefault="00CB5F52" w:rsidP="009A503C">
            <w:pPr>
              <w:pStyle w:val="PreformattedText"/>
            </w:pPr>
            <w:r>
              <w:lastRenderedPageBreak/>
              <w:t xml:space="preserve">    </w:t>
            </w:r>
            <w:proofErr w:type="spellStart"/>
            <w:r>
              <w:t>InputStream</w:t>
            </w:r>
            <w:proofErr w:type="spellEnd"/>
            <w:r>
              <w:t xml:space="preserve"> open = null;</w:t>
            </w:r>
          </w:p>
          <w:p w:rsidR="00CB5F52" w:rsidRDefault="00CB5F52" w:rsidP="009A503C">
            <w:pPr>
              <w:pStyle w:val="PreformattedText"/>
            </w:pPr>
            <w:r>
              <w:t xml:space="preserve">    try {</w:t>
            </w:r>
          </w:p>
          <w:p w:rsidR="00CB5F52" w:rsidRDefault="00CB5F52" w:rsidP="009A503C">
            <w:pPr>
              <w:pStyle w:val="PreformattedText"/>
            </w:pPr>
            <w:r>
              <w:t xml:space="preserve">      open = </w:t>
            </w:r>
            <w:proofErr w:type="spellStart"/>
            <w:r>
              <w:t>manager.open</w:t>
            </w:r>
            <w:proofErr w:type="spellEnd"/>
            <w:r>
              <w:t>(</w:t>
            </w:r>
            <w:r>
              <w:rPr>
                <w:color w:val="0000FF"/>
              </w:rPr>
              <w:t>"logo.png"</w:t>
            </w:r>
            <w:r>
              <w:t>);</w:t>
            </w:r>
          </w:p>
          <w:p w:rsidR="00CB5F52" w:rsidRDefault="00CB5F52" w:rsidP="009A503C">
            <w:pPr>
              <w:pStyle w:val="PreformattedText"/>
            </w:pPr>
            <w:r>
              <w:t xml:space="preserve">      Bitmap </w:t>
            </w:r>
            <w:proofErr w:type="spellStart"/>
            <w:r>
              <w:t>bitmap</w:t>
            </w:r>
            <w:proofErr w:type="spellEnd"/>
            <w:r>
              <w:t xml:space="preserve"> = </w:t>
            </w:r>
            <w:proofErr w:type="spellStart"/>
            <w:r>
              <w:t>BitmapFactory.decodeStream</w:t>
            </w:r>
            <w:proofErr w:type="spellEnd"/>
            <w:r>
              <w:t>(open);</w:t>
            </w:r>
          </w:p>
          <w:p w:rsidR="00CB5F52" w:rsidRDefault="00CB5F52" w:rsidP="009A503C">
            <w:pPr>
              <w:pStyle w:val="PreformattedText"/>
              <w:rPr>
                <w:rStyle w:val="Emphasis"/>
                <w:color w:val="008800"/>
              </w:rPr>
            </w:pPr>
            <w:r>
              <w:t xml:space="preserve">      </w:t>
            </w:r>
            <w:r>
              <w:rPr>
                <w:rStyle w:val="Emphasis"/>
                <w:color w:val="008800"/>
              </w:rPr>
              <w:t xml:space="preserve">// Assign the bitmap to an </w:t>
            </w:r>
            <w:proofErr w:type="spellStart"/>
            <w:r>
              <w:rPr>
                <w:rStyle w:val="Emphasis"/>
                <w:color w:val="008800"/>
              </w:rPr>
              <w:t>ImageView</w:t>
            </w:r>
            <w:proofErr w:type="spellEnd"/>
            <w:r>
              <w:rPr>
                <w:rStyle w:val="Emphasis"/>
                <w:color w:val="008800"/>
              </w:rPr>
              <w:t xml:space="preserve"> in this layout</w:t>
            </w:r>
          </w:p>
          <w:p w:rsidR="00CB5F52" w:rsidRDefault="00CB5F52" w:rsidP="009A503C">
            <w:pPr>
              <w:pStyle w:val="PreformattedText"/>
            </w:pPr>
            <w:r>
              <w:t xml:space="preserve">      </w:t>
            </w:r>
            <w:proofErr w:type="spellStart"/>
            <w:r>
              <w:t>ImageView</w:t>
            </w:r>
            <w:proofErr w:type="spellEnd"/>
            <w:r>
              <w:t xml:space="preserve"> view = (</w:t>
            </w:r>
            <w:proofErr w:type="spellStart"/>
            <w:r>
              <w:t>ImageView</w:t>
            </w:r>
            <w:proofErr w:type="spellEnd"/>
            <w:r>
              <w:t xml:space="preserve">) </w:t>
            </w:r>
            <w:proofErr w:type="spellStart"/>
            <w:r>
              <w:t>findViewById</w:t>
            </w:r>
            <w:proofErr w:type="spellEnd"/>
            <w:r>
              <w:t>(R.id.imageView1);</w:t>
            </w:r>
          </w:p>
          <w:p w:rsidR="00CB5F52" w:rsidRDefault="00CB5F52" w:rsidP="009A503C">
            <w:pPr>
              <w:pStyle w:val="PreformattedText"/>
            </w:pPr>
            <w:r>
              <w:t xml:space="preserve">      </w:t>
            </w:r>
            <w:proofErr w:type="spellStart"/>
            <w:r>
              <w:t>view.setImageBitmap</w:t>
            </w:r>
            <w:proofErr w:type="spellEnd"/>
            <w:r>
              <w:t>(bitmap);</w:t>
            </w:r>
          </w:p>
          <w:p w:rsidR="00CB5F52" w:rsidRDefault="00CB5F52" w:rsidP="009A503C">
            <w:pPr>
              <w:pStyle w:val="PreformattedText"/>
            </w:pPr>
            <w:r>
              <w:t xml:space="preserve">    } catch (</w:t>
            </w:r>
            <w:proofErr w:type="spellStart"/>
            <w:r>
              <w:t>IOException</w:t>
            </w:r>
            <w:proofErr w:type="spellEnd"/>
            <w:r>
              <w:t xml:space="preserve"> e) {</w:t>
            </w:r>
          </w:p>
          <w:p w:rsidR="00CB5F52" w:rsidRDefault="00CB5F52" w:rsidP="009A503C">
            <w:pPr>
              <w:pStyle w:val="PreformattedText"/>
            </w:pPr>
            <w:r>
              <w:t xml:space="preserve">      </w:t>
            </w:r>
            <w:proofErr w:type="spellStart"/>
            <w:r>
              <w:t>e.printStackTrace</w:t>
            </w:r>
            <w:proofErr w:type="spellEnd"/>
            <w:r>
              <w:t>();</w:t>
            </w:r>
          </w:p>
          <w:p w:rsidR="00CB5F52" w:rsidRDefault="00CB5F52" w:rsidP="009A503C">
            <w:pPr>
              <w:pStyle w:val="PreformattedText"/>
            </w:pPr>
            <w:r>
              <w:t xml:space="preserve">    } finally {</w:t>
            </w:r>
          </w:p>
          <w:p w:rsidR="00CB5F52" w:rsidRDefault="00CB5F52" w:rsidP="009A503C">
            <w:pPr>
              <w:pStyle w:val="PreformattedText"/>
            </w:pPr>
            <w:r>
              <w:t xml:space="preserve">      if (open != null) {</w:t>
            </w:r>
          </w:p>
          <w:p w:rsidR="00CB5F52" w:rsidRDefault="00CB5F52" w:rsidP="009A503C">
            <w:pPr>
              <w:pStyle w:val="PreformattedText"/>
            </w:pPr>
            <w:r>
              <w:t xml:space="preserve">        try {</w:t>
            </w:r>
          </w:p>
          <w:p w:rsidR="00CB5F52" w:rsidRDefault="00CB5F52" w:rsidP="009A503C">
            <w:pPr>
              <w:pStyle w:val="PreformattedText"/>
            </w:pPr>
            <w:r>
              <w:t xml:space="preserve">          </w:t>
            </w:r>
            <w:proofErr w:type="spellStart"/>
            <w:r>
              <w:t>open.close</w:t>
            </w:r>
            <w:proofErr w:type="spellEnd"/>
            <w:r>
              <w:t>();</w:t>
            </w:r>
          </w:p>
          <w:p w:rsidR="00CB5F52" w:rsidRDefault="00CB5F52" w:rsidP="009A503C">
            <w:pPr>
              <w:pStyle w:val="PreformattedText"/>
            </w:pPr>
            <w:r>
              <w:t xml:space="preserve">        } catch (</w:t>
            </w:r>
            <w:proofErr w:type="spellStart"/>
            <w:r>
              <w:t>IOException</w:t>
            </w:r>
            <w:proofErr w:type="spellEnd"/>
            <w:r>
              <w:t xml:space="preserve"> e) {</w:t>
            </w:r>
          </w:p>
          <w:p w:rsidR="00CB5F52" w:rsidRDefault="00CB5F52" w:rsidP="009A503C">
            <w:pPr>
              <w:pStyle w:val="PreformattedText"/>
            </w:pPr>
            <w:r>
              <w:t xml:space="preserve">          </w:t>
            </w:r>
            <w:proofErr w:type="spellStart"/>
            <w:r>
              <w:t>e.printStackTrace</w:t>
            </w:r>
            <w:proofErr w:type="spellEnd"/>
            <w:r>
              <w:t>();</w:t>
            </w:r>
          </w:p>
          <w:p w:rsidR="00CB5F52" w:rsidRDefault="00CB5F52" w:rsidP="009A503C">
            <w:pPr>
              <w:pStyle w:val="PreformattedText"/>
            </w:pPr>
            <w:r>
              <w:t xml:space="preserve">        }</w:t>
            </w:r>
          </w:p>
          <w:p w:rsidR="00CB5F52" w:rsidRDefault="00CB5F52" w:rsidP="009A503C">
            <w:pPr>
              <w:pStyle w:val="PreformattedText"/>
            </w:pPr>
            <w:r>
              <w:t xml:space="preserve">      }</w:t>
            </w:r>
          </w:p>
          <w:p w:rsidR="00CB5F52" w:rsidRDefault="00CB5F52" w:rsidP="009A503C">
            <w:pPr>
              <w:pStyle w:val="PreformattedText"/>
              <w:spacing w:after="283"/>
            </w:pPr>
            <w:r>
              <w:t xml:space="preserve">    } </w:t>
            </w:r>
          </w:p>
          <w:p w:rsidR="00CB5F52" w:rsidRDefault="00CB5F52" w:rsidP="009A503C">
            <w:pPr>
              <w:pStyle w:val="TableContents"/>
            </w:pPr>
          </w:p>
        </w:tc>
      </w:tr>
    </w:tbl>
    <w:p w:rsidR="00CB5F52" w:rsidRDefault="00CB5F52" w:rsidP="00CB5F52"/>
    <w:p w:rsidR="00CB5F52" w:rsidRDefault="00CB5F52" w:rsidP="00CB5F52"/>
    <w:p w:rsidR="00CB5F52" w:rsidRDefault="00CB5F52" w:rsidP="00B912F3">
      <w:pPr>
        <w:rPr>
          <w:rFonts w:ascii="CMBX12" w:hAnsi="CMBX12" w:cs="CMBX12"/>
          <w:sz w:val="34"/>
          <w:szCs w:val="34"/>
        </w:rPr>
      </w:pPr>
    </w:p>
    <w:sectPr w:rsidR="00CB5F52"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SimSun">
    <w:panose1 w:val="02010609030101010101"/>
    <w:charset w:val="86"/>
    <w:family w:val="modern"/>
    <w:pitch w:val="fixed"/>
    <w:sig w:usb0="00000003" w:usb1="288F0000"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B4C1D85"/>
    <w:multiLevelType w:val="multilevel"/>
    <w:tmpl w:val="C14874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5"/>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F1B91"/>
    <w:rsid w:val="001C78A7"/>
    <w:rsid w:val="002B752B"/>
    <w:rsid w:val="002E2253"/>
    <w:rsid w:val="00372FD9"/>
    <w:rsid w:val="003816DC"/>
    <w:rsid w:val="004005C1"/>
    <w:rsid w:val="00431D3B"/>
    <w:rsid w:val="004A37B4"/>
    <w:rsid w:val="004D7D16"/>
    <w:rsid w:val="00534600"/>
    <w:rsid w:val="00617E39"/>
    <w:rsid w:val="007D27E8"/>
    <w:rsid w:val="008260DE"/>
    <w:rsid w:val="00874725"/>
    <w:rsid w:val="00903053"/>
    <w:rsid w:val="0092150F"/>
    <w:rsid w:val="00927735"/>
    <w:rsid w:val="00951E4B"/>
    <w:rsid w:val="00965587"/>
    <w:rsid w:val="0099239E"/>
    <w:rsid w:val="009A041F"/>
    <w:rsid w:val="009E798A"/>
    <w:rsid w:val="00A758D2"/>
    <w:rsid w:val="00AA73AF"/>
    <w:rsid w:val="00AB6F90"/>
    <w:rsid w:val="00AF2332"/>
    <w:rsid w:val="00AF6688"/>
    <w:rsid w:val="00B912F3"/>
    <w:rsid w:val="00BB5F45"/>
    <w:rsid w:val="00C232B4"/>
    <w:rsid w:val="00C46615"/>
    <w:rsid w:val="00CB5F52"/>
    <w:rsid w:val="00D12959"/>
    <w:rsid w:val="00D61DA6"/>
    <w:rsid w:val="00D67E84"/>
    <w:rsid w:val="00DB580D"/>
    <w:rsid w:val="00E4062F"/>
    <w:rsid w:val="00E45242"/>
    <w:rsid w:val="00E816EC"/>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styleId="Emphasis">
    <w:name w:val="Emphasis"/>
    <w:qFormat/>
    <w:rsid w:val="00AF6688"/>
    <w:rPr>
      <w:i/>
      <w:iCs/>
    </w:rPr>
  </w:style>
  <w:style w:type="character" w:customStyle="1" w:styleId="SourceText">
    <w:name w:val="Source Text"/>
    <w:rsid w:val="00C232B4"/>
    <w:rPr>
      <w:rFonts w:ascii="Courier New" w:eastAsia="NSimSun" w:hAnsi="Courier New" w:cs="Courier New"/>
    </w:rPr>
  </w:style>
  <w:style w:type="character" w:styleId="Strong">
    <w:name w:val="Strong"/>
    <w:qFormat/>
    <w:rsid w:val="00CB5F52"/>
    <w:rPr>
      <w:b/>
      <w:bCs/>
    </w:rPr>
  </w:style>
  <w:style w:type="paragraph" w:customStyle="1" w:styleId="TableContents">
    <w:name w:val="Table Contents"/>
    <w:basedOn w:val="Normal"/>
    <w:rsid w:val="00CB5F52"/>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PreformattedText">
    <w:name w:val="Preformatted Text"/>
    <w:basedOn w:val="Normal"/>
    <w:rsid w:val="00CB5F52"/>
    <w:pPr>
      <w:widowControl w:val="0"/>
      <w:suppressAutoHyphens/>
      <w:spacing w:after="0" w:line="240" w:lineRule="auto"/>
    </w:pPr>
    <w:rPr>
      <w:rFonts w:ascii="Courier New" w:eastAsia="NSimSun" w:hAnsi="Courier New" w:cs="Courier New"/>
      <w:kern w:val="1"/>
      <w:sz w:val="20"/>
      <w:szCs w:val="20"/>
      <w:lang w:eastAsia="hi-IN" w:bidi="hi-IN"/>
    </w:rPr>
  </w:style>
  <w:style w:type="paragraph" w:customStyle="1" w:styleId="TableHeading">
    <w:name w:val="Table Heading"/>
    <w:basedOn w:val="TableContents"/>
    <w:rsid w:val="00CB5F52"/>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12</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 Admin</dc:creator>
  <cp:lastModifiedBy>IT Admin</cp:lastModifiedBy>
  <cp:revision>32</cp:revision>
  <dcterms:created xsi:type="dcterms:W3CDTF">2015-08-24T03:38:00Z</dcterms:created>
  <dcterms:modified xsi:type="dcterms:W3CDTF">2015-09-18T07:55:00Z</dcterms:modified>
</cp:coreProperties>
</file>