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Pr="00EF10D2" w:rsidRDefault="00AF2332" w:rsidP="00BB5F45">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Session</w:t>
      </w:r>
      <w:r w:rsidR="001537F0">
        <w:rPr>
          <w:rFonts w:ascii="CMR17" w:hAnsi="CMR17" w:cs="CMR17"/>
          <w:sz w:val="34"/>
          <w:szCs w:val="34"/>
        </w:rPr>
        <w:t xml:space="preserve"> </w:t>
      </w:r>
      <w:r w:rsidR="00EF10D2">
        <w:rPr>
          <w:rFonts w:ascii="CMR17" w:hAnsi="CMR17" w:cs="CMR17"/>
          <w:sz w:val="34"/>
          <w:szCs w:val="34"/>
        </w:rPr>
        <w:t>15</w:t>
      </w:r>
      <w:r w:rsidR="00534600">
        <w:rPr>
          <w:rFonts w:ascii="CMR17" w:hAnsi="CMR17" w:cs="CMR17"/>
          <w:sz w:val="34"/>
          <w:szCs w:val="34"/>
        </w:rPr>
        <w:t>:</w:t>
      </w:r>
      <w:r w:rsidR="00B912F3">
        <w:rPr>
          <w:rFonts w:ascii="CMR17" w:hAnsi="CMR17" w:cs="CMR17"/>
          <w:sz w:val="34"/>
          <w:szCs w:val="34"/>
        </w:rPr>
        <w:t xml:space="preserve"> </w:t>
      </w:r>
      <w:r w:rsidR="00EF10D2" w:rsidRPr="00EF10D2">
        <w:rPr>
          <w:rFonts w:ascii="CMR17" w:hAnsi="CMR17" w:cs="CMR17"/>
          <w:sz w:val="34"/>
          <w:szCs w:val="34"/>
        </w:rPr>
        <w:t>User Interface Library (Practice)</w:t>
      </w:r>
    </w:p>
    <w:p w:rsidR="00E45242" w:rsidRDefault="00E45242" w:rsidP="00B912F3">
      <w:pPr>
        <w:rPr>
          <w:rFonts w:ascii="CMBX12" w:hAnsi="CMBX12" w:cs="CMBX12"/>
          <w:sz w:val="34"/>
          <w:szCs w:val="34"/>
        </w:rPr>
      </w:pPr>
    </w:p>
    <w:p w:rsidR="009B42AD" w:rsidRDefault="009B42AD" w:rsidP="009B42AD">
      <w:pPr>
        <w:pStyle w:val="Heading3"/>
        <w:keepNext/>
        <w:widowControl w:val="0"/>
        <w:numPr>
          <w:ilvl w:val="2"/>
          <w:numId w:val="0"/>
        </w:numPr>
        <w:tabs>
          <w:tab w:val="num" w:pos="720"/>
        </w:tabs>
        <w:spacing w:before="240" w:after="120"/>
        <w:ind w:left="720" w:hanging="720"/>
        <w:rPr>
          <w:rFonts w:ascii="Verdana" w:hAnsi="Verdana"/>
          <w:color w:val="000000"/>
          <w:sz w:val="48"/>
        </w:rPr>
      </w:pPr>
      <w:r>
        <w:rPr>
          <w:rFonts w:ascii="Verdana" w:hAnsi="Verdana"/>
          <w:color w:val="000000"/>
          <w:sz w:val="48"/>
        </w:rPr>
        <w:t>Intro</w:t>
      </w:r>
    </w:p>
    <w:p w:rsidR="009B42AD" w:rsidRDefault="009B42AD" w:rsidP="009B42AD">
      <w:pPr>
        <w:pStyle w:val="Heading3"/>
        <w:keepNext/>
        <w:widowControl w:val="0"/>
        <w:numPr>
          <w:ilvl w:val="2"/>
          <w:numId w:val="0"/>
        </w:numPr>
        <w:tabs>
          <w:tab w:val="num" w:pos="720"/>
        </w:tabs>
        <w:spacing w:before="0" w:after="0" w:line="240" w:lineRule="atLeast"/>
        <w:rPr>
          <w:rFonts w:ascii="Verdana" w:hAnsi="Verdana"/>
          <w:sz w:val="36"/>
          <w:u w:val="single"/>
        </w:rPr>
      </w:pPr>
      <w:bookmarkStart w:id="0" w:name="TOC-In-this-lab-we-will-be-learning-how"/>
      <w:bookmarkEnd w:id="0"/>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In this lab we will be learning how to use and extend the Android user interface library. In a number of ways it is very similar to the Java Swing library, and in perhaps just as many ways it is different. While being familiar with Swing may help in some situations, it is not necessary. It is important to note that this lab is meant to be done in order, from start to finish. Each activity builds on the previous one, so skipping over earlier activities in the lab may cause you to miss an important lesson that you should be using in later activities.</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trike/>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48"/>
        </w:rPr>
      </w:pPr>
      <w:r>
        <w:rPr>
          <w:rFonts w:ascii="Verdana" w:hAnsi="Verdana"/>
          <w:color w:val="000000"/>
          <w:sz w:val="48"/>
        </w:rPr>
        <w:t>Objectives</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36"/>
          <w:u w:val="single"/>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At the end of this lab you will be expected to know:</w:t>
      </w:r>
    </w:p>
    <w:p w:rsidR="009B42AD" w:rsidRDefault="009B42AD" w:rsidP="009B42AD">
      <w:pPr>
        <w:pStyle w:val="Heading3"/>
        <w:keepNext/>
        <w:widowControl w:val="0"/>
        <w:numPr>
          <w:ilvl w:val="2"/>
          <w:numId w:val="3"/>
        </w:numPr>
        <w:tabs>
          <w:tab w:val="clear" w:pos="720"/>
          <w:tab w:val="left" w:pos="1412"/>
          <w:tab w:val="num" w:pos="2121"/>
        </w:tabs>
        <w:spacing w:before="0" w:after="0" w:line="240" w:lineRule="atLeast"/>
        <w:ind w:left="1412" w:hanging="283"/>
        <w:rPr>
          <w:rFonts w:ascii="Verdana" w:hAnsi="Verdana"/>
          <w:b w:val="0"/>
          <w:color w:val="000000"/>
          <w:sz w:val="24"/>
          <w:szCs w:val="24"/>
        </w:rPr>
      </w:pPr>
      <w:r>
        <w:rPr>
          <w:rFonts w:ascii="Verdana" w:hAnsi="Verdana"/>
          <w:b w:val="0"/>
          <w:color w:val="000000"/>
          <w:sz w:val="24"/>
          <w:szCs w:val="24"/>
        </w:rPr>
        <w:t>What Views, View Groups, Layouts, and Widgets are and how they relate to each other.</w:t>
      </w:r>
    </w:p>
    <w:p w:rsidR="009B42AD" w:rsidRDefault="009B42AD" w:rsidP="009B42AD">
      <w:pPr>
        <w:pStyle w:val="Heading3"/>
        <w:keepNext/>
        <w:widowControl w:val="0"/>
        <w:numPr>
          <w:ilvl w:val="2"/>
          <w:numId w:val="3"/>
        </w:numPr>
        <w:tabs>
          <w:tab w:val="clear" w:pos="720"/>
          <w:tab w:val="left" w:pos="1412"/>
          <w:tab w:val="num" w:pos="2121"/>
        </w:tabs>
        <w:spacing w:before="0" w:after="0" w:line="240" w:lineRule="atLeast"/>
        <w:ind w:left="1412" w:hanging="283"/>
        <w:rPr>
          <w:rFonts w:ascii="Verdana" w:hAnsi="Verdana"/>
          <w:b w:val="0"/>
          <w:color w:val="000000"/>
          <w:sz w:val="24"/>
          <w:szCs w:val="24"/>
        </w:rPr>
      </w:pPr>
      <w:proofErr w:type="gramStart"/>
      <w:r>
        <w:rPr>
          <w:rFonts w:ascii="Verdana" w:hAnsi="Verdana"/>
          <w:b w:val="0"/>
          <w:color w:val="000000"/>
          <w:sz w:val="24"/>
          <w:szCs w:val="24"/>
        </w:rPr>
        <w:t>How to declare layouts dynamically at runtime.</w:t>
      </w:r>
      <w:proofErr w:type="gramEnd"/>
    </w:p>
    <w:p w:rsidR="009B42AD" w:rsidRDefault="009B42AD" w:rsidP="009B42AD">
      <w:pPr>
        <w:pStyle w:val="Heading3"/>
        <w:keepNext/>
        <w:widowControl w:val="0"/>
        <w:numPr>
          <w:ilvl w:val="2"/>
          <w:numId w:val="3"/>
        </w:numPr>
        <w:tabs>
          <w:tab w:val="clear" w:pos="720"/>
          <w:tab w:val="left" w:pos="1412"/>
          <w:tab w:val="num" w:pos="2121"/>
        </w:tabs>
        <w:spacing w:before="0" w:after="0" w:line="240" w:lineRule="atLeast"/>
        <w:ind w:left="1412" w:hanging="283"/>
        <w:rPr>
          <w:rFonts w:ascii="Verdana" w:hAnsi="Verdana"/>
          <w:b w:val="0"/>
          <w:color w:val="000000"/>
          <w:sz w:val="24"/>
          <w:szCs w:val="24"/>
        </w:rPr>
      </w:pPr>
      <w:proofErr w:type="gramStart"/>
      <w:r>
        <w:rPr>
          <w:rFonts w:ascii="Verdana" w:hAnsi="Verdana"/>
          <w:b w:val="0"/>
          <w:color w:val="000000"/>
          <w:sz w:val="24"/>
          <w:szCs w:val="24"/>
        </w:rPr>
        <w:t>How to reference resources in code and from other resource layout files.</w:t>
      </w:r>
      <w:proofErr w:type="gramEnd"/>
    </w:p>
    <w:p w:rsidR="009B42AD" w:rsidRDefault="009B42AD" w:rsidP="009B42AD">
      <w:pPr>
        <w:pStyle w:val="Heading3"/>
        <w:keepNext/>
        <w:widowControl w:val="0"/>
        <w:numPr>
          <w:ilvl w:val="2"/>
          <w:numId w:val="3"/>
        </w:numPr>
        <w:tabs>
          <w:tab w:val="clear" w:pos="720"/>
          <w:tab w:val="left" w:pos="1412"/>
          <w:tab w:val="num" w:pos="2121"/>
        </w:tabs>
        <w:spacing w:before="0" w:after="0" w:line="240" w:lineRule="atLeast"/>
        <w:ind w:left="1412" w:hanging="283"/>
        <w:rPr>
          <w:rFonts w:ascii="Verdana" w:hAnsi="Verdana"/>
          <w:b w:val="0"/>
          <w:color w:val="000000"/>
          <w:sz w:val="24"/>
          <w:szCs w:val="24"/>
        </w:rPr>
      </w:pPr>
      <w:proofErr w:type="gramStart"/>
      <w:r>
        <w:rPr>
          <w:rFonts w:ascii="Verdana" w:hAnsi="Verdana"/>
          <w:b w:val="0"/>
          <w:color w:val="000000"/>
          <w:sz w:val="24"/>
          <w:szCs w:val="24"/>
        </w:rPr>
        <w:t>How to use Events and Event Listeners.</w:t>
      </w:r>
      <w:proofErr w:type="gramEnd"/>
    </w:p>
    <w:p w:rsidR="009B42AD" w:rsidRDefault="009B42AD" w:rsidP="009B42AD">
      <w:pPr>
        <w:pStyle w:val="Heading3"/>
        <w:spacing w:before="0" w:after="0" w:line="240" w:lineRule="atLeast"/>
        <w:ind w:left="-709" w:firstLine="0"/>
        <w:rPr>
          <w:rFonts w:ascii="Verdana" w:hAnsi="Verdana"/>
          <w:sz w:val="24"/>
          <w:szCs w:val="24"/>
          <w:u w:val="single"/>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48"/>
        </w:rPr>
      </w:pPr>
      <w:r>
        <w:rPr>
          <w:rFonts w:ascii="Verdana" w:hAnsi="Verdana"/>
          <w:color w:val="000000"/>
          <w:sz w:val="48"/>
        </w:rPr>
        <w:t>Activities</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28"/>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 xml:space="preserve">For this lab we will be creating a "Joke List" application. It is a simple app that allows a user to view and edit a list of jokes. All tasks for this lab will be based off of this application. Over the course of the lab you will be iteratively refining and adding functionality to the Joke List app. With each iteration you will be either improving upon the previous iteration's functionality, or you will be implementing the same functionality in a different way.  </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24"/>
          <w:shd w:val="clear" w:color="auto" w:fill="EA9999"/>
        </w:rPr>
      </w:pPr>
      <w:r>
        <w:rPr>
          <w:rFonts w:ascii="Verdana" w:hAnsi="Verdana"/>
          <w:color w:val="000000"/>
          <w:sz w:val="24"/>
          <w:shd w:val="clear" w:color="auto" w:fill="EA9999"/>
        </w:rPr>
        <w:t>IMPORTANT:</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 xml:space="preserve">You will be given a Skeleton Project to work with. This project contains all of the java and resource files you will need to complete the lab. Some </w:t>
      </w:r>
      <w:r>
        <w:rPr>
          <w:rFonts w:ascii="Verdana" w:hAnsi="Verdana"/>
          <w:b w:val="0"/>
          <w:color w:val="000000"/>
          <w:sz w:val="24"/>
        </w:rPr>
        <w:lastRenderedPageBreak/>
        <w:t xml:space="preserve">method stubs, member variables, and resource values and ids have been added as well. It is important that you not change the names of these methods, variables, and resource values and ids. These are given to you because there are unit tests included in this project as well that depend on these items being declared exactly as they are. </w:t>
      </w:r>
      <w:proofErr w:type="gramStart"/>
      <w:r>
        <w:rPr>
          <w:rFonts w:ascii="Verdana" w:hAnsi="Verdana"/>
          <w:b w:val="0"/>
          <w:color w:val="000000"/>
          <w:sz w:val="24"/>
        </w:rPr>
        <w:t>These unit test</w:t>
      </w:r>
      <w:proofErr w:type="gramEnd"/>
      <w:r>
        <w:rPr>
          <w:rFonts w:ascii="Verdana" w:hAnsi="Verdana"/>
          <w:b w:val="0"/>
          <w:color w:val="000000"/>
          <w:sz w:val="24"/>
        </w:rPr>
        <w:t xml:space="preserve"> will be used to evaluate the correctness of your lab. You have complete access to these test cases during development, which gives you the ability to run these tests yourself. </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i/>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36"/>
          <w:u w:val="single"/>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36"/>
          <w:u w:val="single"/>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36"/>
          <w:u w:val="single"/>
        </w:rPr>
      </w:pPr>
      <w:r>
        <w:rPr>
          <w:rFonts w:ascii="Verdana" w:hAnsi="Verdana"/>
          <w:color w:val="000000"/>
          <w:sz w:val="36"/>
          <w:u w:val="single"/>
        </w:rPr>
        <w:t>1. Setting Up...</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36"/>
          <w:u w:val="single"/>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36"/>
          <w:u w:val="single"/>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28"/>
        </w:rPr>
      </w:pPr>
      <w:r>
        <w:rPr>
          <w:rFonts w:ascii="Verdana" w:hAnsi="Verdana"/>
          <w:color w:val="000000"/>
          <w:sz w:val="28"/>
        </w:rPr>
        <w:t>1.1 Creating the Project</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 xml:space="preserve">To begin, you will need to download and extract the skeleton project for the </w:t>
      </w:r>
      <w:proofErr w:type="spellStart"/>
      <w:r>
        <w:rPr>
          <w:rFonts w:ascii="Verdana" w:hAnsi="Verdana"/>
          <w:b w:val="0"/>
          <w:color w:val="000000"/>
          <w:sz w:val="24"/>
        </w:rPr>
        <w:t>JokeList</w:t>
      </w:r>
      <w:proofErr w:type="spellEnd"/>
      <w:r>
        <w:rPr>
          <w:rFonts w:ascii="Verdana" w:hAnsi="Verdana"/>
          <w:b w:val="0"/>
          <w:color w:val="000000"/>
          <w:sz w:val="24"/>
        </w:rPr>
        <w:t xml:space="preserve"> application.</w:t>
      </w:r>
    </w:p>
    <w:p w:rsidR="009B42AD" w:rsidRDefault="009B42AD" w:rsidP="009B42AD">
      <w:pPr>
        <w:pStyle w:val="Heading3"/>
        <w:keepNext/>
        <w:widowControl w:val="0"/>
        <w:numPr>
          <w:ilvl w:val="2"/>
          <w:numId w:val="4"/>
        </w:numPr>
        <w:tabs>
          <w:tab w:val="clear" w:pos="180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Click </w:t>
      </w:r>
      <w:hyperlink r:id="rId5" w:history="1">
        <w:proofErr w:type="gramStart"/>
        <w:r>
          <w:rPr>
            <w:rStyle w:val="Hyperlink"/>
            <w:rFonts w:ascii="Verdana" w:hAnsi="Verdana"/>
          </w:rPr>
          <w:t>Here</w:t>
        </w:r>
        <w:proofErr w:type="gramEnd"/>
      </w:hyperlink>
      <w:r>
        <w:rPr>
          <w:rFonts w:ascii="Verdana" w:hAnsi="Verdana"/>
          <w:b w:val="0"/>
          <w:color w:val="000000"/>
          <w:sz w:val="24"/>
        </w:rPr>
        <w:t xml:space="preserve"> to download the skeleton project.</w:t>
      </w:r>
    </w:p>
    <w:p w:rsidR="009B42AD" w:rsidRDefault="009B42AD" w:rsidP="009B42AD">
      <w:pPr>
        <w:pStyle w:val="Heading3"/>
        <w:keepNext/>
        <w:widowControl w:val="0"/>
        <w:numPr>
          <w:ilvl w:val="2"/>
          <w:numId w:val="4"/>
        </w:numPr>
        <w:tabs>
          <w:tab w:val="clear" w:pos="180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Extract the project, making sure to preserve the folder structure. </w:t>
      </w:r>
    </w:p>
    <w:p w:rsidR="009B42AD" w:rsidRDefault="009B42AD" w:rsidP="009B42AD">
      <w:pPr>
        <w:pStyle w:val="Heading3"/>
        <w:keepNext/>
        <w:widowControl w:val="0"/>
        <w:numPr>
          <w:ilvl w:val="2"/>
          <w:numId w:val="4"/>
        </w:numPr>
        <w:tabs>
          <w:tab w:val="clear" w:pos="1800"/>
          <w:tab w:val="left" w:pos="1412"/>
          <w:tab w:val="num" w:pos="2121"/>
        </w:tabs>
        <w:spacing w:before="0" w:after="0" w:line="240" w:lineRule="atLeast"/>
        <w:ind w:left="1412" w:hanging="283"/>
        <w:rPr>
          <w:rFonts w:ascii="Verdana" w:hAnsi="Verdana"/>
          <w:b w:val="0"/>
          <w:i/>
          <w:color w:val="000000"/>
          <w:sz w:val="24"/>
        </w:rPr>
      </w:pPr>
      <w:r>
        <w:rPr>
          <w:rFonts w:ascii="Verdana" w:hAnsi="Verdana"/>
          <w:b w:val="0"/>
          <w:i/>
          <w:color w:val="000000"/>
          <w:sz w:val="24"/>
        </w:rPr>
        <w:t>Take note of the path to the root folder of the skeleton project.</w:t>
      </w:r>
    </w:p>
    <w:p w:rsidR="009B42AD" w:rsidRDefault="009B42AD" w:rsidP="009B42AD">
      <w:pPr>
        <w:pStyle w:val="Heading3"/>
        <w:keepNext/>
        <w:widowControl w:val="0"/>
        <w:numPr>
          <w:ilvl w:val="2"/>
          <w:numId w:val="4"/>
        </w:numPr>
        <w:tabs>
          <w:tab w:val="clear" w:pos="1800"/>
          <w:tab w:val="left" w:pos="1412"/>
          <w:tab w:val="num" w:pos="2121"/>
        </w:tabs>
        <w:spacing w:before="0" w:after="0" w:line="240" w:lineRule="atLeast"/>
        <w:ind w:left="1412" w:hanging="283"/>
        <w:rPr>
          <w:rFonts w:ascii="Verdana" w:hAnsi="Verdana"/>
          <w:b w:val="0"/>
          <w:i/>
          <w:color w:val="000000"/>
          <w:sz w:val="24"/>
        </w:rPr>
      </w:pPr>
      <w:r>
        <w:rPr>
          <w:rFonts w:ascii="Verdana" w:hAnsi="Verdana"/>
          <w:b w:val="0"/>
          <w:i/>
          <w:color w:val="000000"/>
          <w:sz w:val="24"/>
        </w:rPr>
        <w:t>You may prefer to extract it to your Eclipse workspace directory.</w:t>
      </w:r>
    </w:p>
    <w:p w:rsidR="009B42AD" w:rsidRDefault="009B42AD" w:rsidP="009B42AD">
      <w:pPr>
        <w:pStyle w:val="Heading3"/>
        <w:spacing w:before="0" w:after="0" w:line="240" w:lineRule="atLeast"/>
        <w:ind w:left="0" w:firstLine="0"/>
        <w:rPr>
          <w:rFonts w:ascii="Verdana" w:hAnsi="Verdana"/>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Next you will need to setup a "Joke List" Android project for this app. Since the skeleton project was created in Eclipse, the easiest thing is to import this project into Eclipse.</w:t>
      </w:r>
    </w:p>
    <w:p w:rsidR="009B42AD" w:rsidRDefault="009B42AD" w:rsidP="009B42AD">
      <w:pPr>
        <w:pStyle w:val="Heading3"/>
        <w:keepNext/>
        <w:widowControl w:val="0"/>
        <w:numPr>
          <w:ilvl w:val="2"/>
          <w:numId w:val="5"/>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Select </w:t>
      </w:r>
      <w:r>
        <w:rPr>
          <w:rFonts w:ascii="Verdana" w:hAnsi="Verdana"/>
          <w:color w:val="000000"/>
          <w:sz w:val="24"/>
        </w:rPr>
        <w:t>File -&gt; Import</w:t>
      </w:r>
      <w:r>
        <w:rPr>
          <w:rFonts w:ascii="Verdana" w:hAnsi="Verdana"/>
          <w:b w:val="0"/>
          <w:color w:val="000000"/>
          <w:sz w:val="24"/>
        </w:rPr>
        <w:t>.</w:t>
      </w:r>
    </w:p>
    <w:p w:rsidR="009B42AD" w:rsidRDefault="009B42AD" w:rsidP="009B42AD">
      <w:pPr>
        <w:pStyle w:val="Heading3"/>
        <w:keepNext/>
        <w:widowControl w:val="0"/>
        <w:numPr>
          <w:ilvl w:val="2"/>
          <w:numId w:val="5"/>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In the Import Wizard, expand </w:t>
      </w:r>
      <w:r>
        <w:rPr>
          <w:rFonts w:ascii="Verdana" w:hAnsi="Verdana"/>
          <w:color w:val="000000"/>
          <w:sz w:val="24"/>
        </w:rPr>
        <w:t>General</w:t>
      </w:r>
      <w:r>
        <w:rPr>
          <w:rFonts w:ascii="Verdana" w:hAnsi="Verdana"/>
          <w:b w:val="0"/>
          <w:color w:val="000000"/>
          <w:sz w:val="24"/>
        </w:rPr>
        <w:t xml:space="preserve"> and select </w:t>
      </w:r>
      <w:r>
        <w:rPr>
          <w:rFonts w:ascii="Verdana" w:hAnsi="Verdana"/>
          <w:color w:val="000000"/>
          <w:sz w:val="24"/>
        </w:rPr>
        <w:t>Existing Projects into Workspace</w:t>
      </w:r>
      <w:r>
        <w:rPr>
          <w:rFonts w:ascii="Verdana" w:hAnsi="Verdana"/>
          <w:b w:val="0"/>
          <w:color w:val="000000"/>
          <w:sz w:val="24"/>
        </w:rPr>
        <w:t xml:space="preserve">.  Click </w:t>
      </w:r>
      <w:r>
        <w:rPr>
          <w:rFonts w:ascii="Verdana" w:hAnsi="Verdana"/>
          <w:color w:val="000000"/>
          <w:sz w:val="24"/>
        </w:rPr>
        <w:t>Next</w:t>
      </w:r>
      <w:r>
        <w:rPr>
          <w:rFonts w:ascii="Verdana" w:hAnsi="Verdana"/>
          <w:b w:val="0"/>
          <w:color w:val="000000"/>
          <w:sz w:val="24"/>
        </w:rPr>
        <w:t>.</w:t>
      </w:r>
    </w:p>
    <w:p w:rsidR="009B42AD" w:rsidRDefault="009B42AD" w:rsidP="009B42AD">
      <w:pPr>
        <w:pStyle w:val="Heading3"/>
        <w:keepNext/>
        <w:widowControl w:val="0"/>
        <w:numPr>
          <w:ilvl w:val="2"/>
          <w:numId w:val="6"/>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In the </w:t>
      </w:r>
      <w:r>
        <w:rPr>
          <w:rFonts w:ascii="Verdana" w:hAnsi="Verdana"/>
          <w:color w:val="000000"/>
          <w:sz w:val="24"/>
        </w:rPr>
        <w:t>Import Project</w:t>
      </w:r>
      <w:r>
        <w:rPr>
          <w:rFonts w:ascii="Verdana" w:hAnsi="Verdana"/>
          <w:b w:val="0"/>
          <w:color w:val="000000"/>
          <w:sz w:val="24"/>
        </w:rPr>
        <w:t xml:space="preserve"> wizard, click </w:t>
      </w:r>
      <w:r>
        <w:rPr>
          <w:rFonts w:ascii="Verdana" w:hAnsi="Verdana"/>
          <w:color w:val="000000"/>
          <w:sz w:val="24"/>
        </w:rPr>
        <w:t>select root directory</w:t>
      </w:r>
      <w:r>
        <w:rPr>
          <w:rFonts w:ascii="Verdana" w:hAnsi="Verdana"/>
          <w:b w:val="0"/>
          <w:color w:val="000000"/>
          <w:sz w:val="24"/>
        </w:rPr>
        <w:t xml:space="preserve"> and click </w:t>
      </w:r>
      <w:r>
        <w:rPr>
          <w:rFonts w:ascii="Verdana" w:hAnsi="Verdana"/>
          <w:color w:val="000000"/>
          <w:sz w:val="24"/>
        </w:rPr>
        <w:t>Browse</w:t>
      </w:r>
      <w:r>
        <w:rPr>
          <w:rFonts w:ascii="Verdana" w:hAnsi="Verdana"/>
          <w:b w:val="0"/>
          <w:color w:val="000000"/>
          <w:sz w:val="24"/>
        </w:rPr>
        <w:t xml:space="preserve">.  Select the root directory of the skeleton project that you extracted.  Click </w:t>
      </w:r>
      <w:r>
        <w:rPr>
          <w:rFonts w:ascii="Verdana" w:hAnsi="Verdana"/>
          <w:color w:val="000000"/>
          <w:sz w:val="24"/>
        </w:rPr>
        <w:t>Open</w:t>
      </w:r>
      <w:r>
        <w:rPr>
          <w:rFonts w:ascii="Verdana" w:hAnsi="Verdana"/>
          <w:b w:val="0"/>
          <w:color w:val="000000"/>
          <w:sz w:val="24"/>
        </w:rPr>
        <w:t xml:space="preserve"> and then </w:t>
      </w:r>
      <w:r>
        <w:rPr>
          <w:rFonts w:ascii="Verdana" w:hAnsi="Verdana"/>
          <w:color w:val="000000"/>
          <w:sz w:val="24"/>
        </w:rPr>
        <w:t>Finish</w:t>
      </w:r>
      <w:r>
        <w:rPr>
          <w:rFonts w:ascii="Verdana" w:hAnsi="Verdana"/>
          <w:b w:val="0"/>
          <w:color w:val="000000"/>
          <w:sz w:val="24"/>
        </w:rPr>
        <w:t>.</w:t>
      </w:r>
    </w:p>
    <w:p w:rsidR="009B42AD" w:rsidRDefault="009B42AD" w:rsidP="009B42AD">
      <w:pPr>
        <w:pStyle w:val="Heading3"/>
        <w:keepNext/>
        <w:widowControl w:val="0"/>
        <w:numPr>
          <w:ilvl w:val="2"/>
          <w:numId w:val="7"/>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Click on the project name in the Package Explorer.  Select </w:t>
      </w:r>
      <w:r>
        <w:rPr>
          <w:rFonts w:ascii="Verdana" w:hAnsi="Verdana"/>
          <w:color w:val="000000"/>
          <w:sz w:val="24"/>
        </w:rPr>
        <w:t>File -&gt; Rename</w:t>
      </w:r>
      <w:r>
        <w:rPr>
          <w:rFonts w:ascii="Verdana" w:hAnsi="Verdana"/>
          <w:b w:val="0"/>
          <w:color w:val="000000"/>
          <w:sz w:val="24"/>
        </w:rPr>
        <w:t xml:space="preserve"> and change the name of your project to lab2&lt;</w:t>
      </w:r>
      <w:proofErr w:type="spellStart"/>
      <w:r>
        <w:rPr>
          <w:rFonts w:ascii="Verdana" w:hAnsi="Verdana"/>
          <w:b w:val="0"/>
          <w:color w:val="000000"/>
          <w:sz w:val="24"/>
        </w:rPr>
        <w:t>userid</w:t>
      </w:r>
      <w:proofErr w:type="spellEnd"/>
      <w:r>
        <w:rPr>
          <w:rFonts w:ascii="Verdana" w:hAnsi="Verdana"/>
          <w:b w:val="0"/>
          <w:color w:val="000000"/>
          <w:sz w:val="24"/>
        </w:rPr>
        <w:t>&gt; where &lt;</w:t>
      </w:r>
      <w:proofErr w:type="spellStart"/>
      <w:r>
        <w:rPr>
          <w:rFonts w:ascii="Verdana" w:hAnsi="Verdana"/>
          <w:b w:val="0"/>
          <w:color w:val="000000"/>
          <w:sz w:val="24"/>
        </w:rPr>
        <w:t>userid</w:t>
      </w:r>
      <w:proofErr w:type="spellEnd"/>
      <w:r>
        <w:rPr>
          <w:rFonts w:ascii="Verdana" w:hAnsi="Verdana"/>
          <w:b w:val="0"/>
          <w:color w:val="000000"/>
          <w:sz w:val="24"/>
        </w:rPr>
        <w:t xml:space="preserve">&gt; is your user id (e.g. </w:t>
      </w:r>
      <w:proofErr w:type="spellStart"/>
      <w:r>
        <w:rPr>
          <w:rFonts w:ascii="Verdana" w:hAnsi="Verdana"/>
          <w:b w:val="0"/>
          <w:color w:val="000000"/>
          <w:sz w:val="24"/>
        </w:rPr>
        <w:t>jsmith</w:t>
      </w:r>
      <w:proofErr w:type="spellEnd"/>
      <w:r>
        <w:rPr>
          <w:rFonts w:ascii="Verdana" w:hAnsi="Verdana"/>
          <w:b w:val="0"/>
          <w:color w:val="000000"/>
          <w:sz w:val="24"/>
        </w:rPr>
        <w:t>).</w:t>
      </w:r>
    </w:p>
    <w:p w:rsidR="009B42AD" w:rsidRDefault="009B42AD" w:rsidP="009B42AD">
      <w:pPr>
        <w:pStyle w:val="Heading3"/>
        <w:spacing w:before="0" w:after="0" w:line="240" w:lineRule="atLeast"/>
        <w:ind w:left="0" w:firstLine="0"/>
        <w:rPr>
          <w:rFonts w:ascii="Verdana" w:hAnsi="Verdana"/>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28"/>
        </w:rPr>
      </w:pPr>
      <w:r>
        <w:rPr>
          <w:rFonts w:ascii="Verdana" w:hAnsi="Verdana"/>
          <w:color w:val="000000"/>
          <w:sz w:val="28"/>
        </w:rPr>
        <w:t>1.2 Fill in the Joke Class</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 xml:space="preserve">Throughout the lab you will be working with the Joke object class. This class will be used to encapsulate two items pertaining to jokes. </w:t>
      </w:r>
    </w:p>
    <w:p w:rsidR="009B42AD" w:rsidRDefault="009B42AD" w:rsidP="009B42AD">
      <w:pPr>
        <w:pStyle w:val="Heading3"/>
        <w:keepNext/>
        <w:widowControl w:val="0"/>
        <w:numPr>
          <w:ilvl w:val="2"/>
          <w:numId w:val="8"/>
        </w:numPr>
        <w:tabs>
          <w:tab w:val="clear" w:pos="1800"/>
          <w:tab w:val="left" w:pos="1412"/>
          <w:tab w:val="num" w:pos="2121"/>
        </w:tabs>
        <w:spacing w:before="0" w:after="0" w:line="240" w:lineRule="atLeast"/>
        <w:ind w:left="1412" w:hanging="283"/>
        <w:rPr>
          <w:rFonts w:ascii="Verdana" w:hAnsi="Verdana"/>
          <w:b w:val="0"/>
          <w:color w:val="000000"/>
          <w:sz w:val="24"/>
        </w:rPr>
      </w:pPr>
      <w:proofErr w:type="spellStart"/>
      <w:r>
        <w:rPr>
          <w:rFonts w:ascii="Verdana" w:hAnsi="Verdana"/>
          <w:color w:val="000000"/>
          <w:sz w:val="24"/>
        </w:rPr>
        <w:t>m_strJoke</w:t>
      </w:r>
      <w:proofErr w:type="spellEnd"/>
      <w:r>
        <w:rPr>
          <w:rFonts w:ascii="Verdana" w:hAnsi="Verdana"/>
          <w:color w:val="000000"/>
          <w:sz w:val="24"/>
        </w:rPr>
        <w:t>:</w:t>
      </w:r>
      <w:r>
        <w:rPr>
          <w:rFonts w:ascii="Verdana" w:hAnsi="Verdana"/>
          <w:b w:val="0"/>
          <w:color w:val="000000"/>
          <w:sz w:val="24"/>
        </w:rPr>
        <w:t xml:space="preserve"> This represents the actual text of the joke. </w:t>
      </w:r>
    </w:p>
    <w:p w:rsidR="009B42AD" w:rsidRDefault="009B42AD" w:rsidP="009B42AD">
      <w:pPr>
        <w:pStyle w:val="Heading3"/>
        <w:keepNext/>
        <w:widowControl w:val="0"/>
        <w:numPr>
          <w:ilvl w:val="2"/>
          <w:numId w:val="8"/>
        </w:numPr>
        <w:tabs>
          <w:tab w:val="clear" w:pos="1800"/>
          <w:tab w:val="left" w:pos="1412"/>
          <w:tab w:val="num" w:pos="2121"/>
        </w:tabs>
        <w:spacing w:before="0" w:after="0" w:line="240" w:lineRule="atLeast"/>
        <w:ind w:left="1412" w:hanging="283"/>
        <w:rPr>
          <w:rFonts w:ascii="Verdana" w:hAnsi="Verdana"/>
          <w:b w:val="0"/>
          <w:color w:val="000000"/>
          <w:sz w:val="24"/>
        </w:rPr>
      </w:pPr>
      <w:proofErr w:type="spellStart"/>
      <w:r>
        <w:rPr>
          <w:rFonts w:ascii="Verdana" w:hAnsi="Verdana"/>
          <w:color w:val="000000"/>
          <w:sz w:val="24"/>
        </w:rPr>
        <w:t>m_nRating</w:t>
      </w:r>
      <w:proofErr w:type="spellEnd"/>
      <w:r>
        <w:rPr>
          <w:rFonts w:ascii="Verdana" w:hAnsi="Verdana"/>
          <w:color w:val="000000"/>
          <w:sz w:val="24"/>
        </w:rPr>
        <w:t xml:space="preserve">: </w:t>
      </w:r>
      <w:r>
        <w:rPr>
          <w:rFonts w:ascii="Verdana" w:hAnsi="Verdana"/>
          <w:b w:val="0"/>
          <w:color w:val="000000"/>
          <w:sz w:val="24"/>
        </w:rPr>
        <w:t>This represents a rating that can be assigned to a joke. There are three possible values that the rating can take:</w:t>
      </w:r>
    </w:p>
    <w:p w:rsidR="009B42AD" w:rsidRDefault="009B42AD" w:rsidP="009B42AD">
      <w:pPr>
        <w:pStyle w:val="Heading3"/>
        <w:keepNext/>
        <w:widowControl w:val="0"/>
        <w:numPr>
          <w:ilvl w:val="2"/>
          <w:numId w:val="8"/>
        </w:numPr>
        <w:tabs>
          <w:tab w:val="clear" w:pos="1800"/>
          <w:tab w:val="left" w:pos="1412"/>
          <w:tab w:val="num" w:pos="2121"/>
        </w:tabs>
        <w:spacing w:before="0" w:after="0" w:line="240" w:lineRule="atLeast"/>
        <w:ind w:left="1412" w:hanging="283"/>
        <w:rPr>
          <w:rFonts w:ascii="Verdana" w:hAnsi="Verdana"/>
          <w:b w:val="0"/>
          <w:color w:val="000000"/>
          <w:sz w:val="24"/>
        </w:rPr>
      </w:pPr>
      <w:proofErr w:type="gramStart"/>
      <w:r>
        <w:rPr>
          <w:rFonts w:ascii="Verdana" w:hAnsi="Verdana"/>
          <w:color w:val="000000"/>
          <w:sz w:val="24"/>
        </w:rPr>
        <w:t>UNRATED:</w:t>
      </w:r>
      <w:r>
        <w:rPr>
          <w:rFonts w:ascii="Verdana" w:hAnsi="Verdana"/>
          <w:b w:val="0"/>
          <w:color w:val="000000"/>
          <w:sz w:val="24"/>
        </w:rPr>
        <w:t xml:space="preserve"> indicates no rating has been assigned to this joke by the user.</w:t>
      </w:r>
      <w:proofErr w:type="gramEnd"/>
    </w:p>
    <w:p w:rsidR="009B42AD" w:rsidRDefault="009B42AD" w:rsidP="009B42AD">
      <w:pPr>
        <w:pStyle w:val="Heading3"/>
        <w:keepNext/>
        <w:widowControl w:val="0"/>
        <w:numPr>
          <w:ilvl w:val="2"/>
          <w:numId w:val="8"/>
        </w:numPr>
        <w:tabs>
          <w:tab w:val="clear" w:pos="1800"/>
          <w:tab w:val="left" w:pos="1412"/>
          <w:tab w:val="num" w:pos="2121"/>
        </w:tabs>
        <w:spacing w:before="0" w:after="0" w:line="240" w:lineRule="atLeast"/>
        <w:ind w:left="1412" w:hanging="283"/>
        <w:rPr>
          <w:rFonts w:ascii="Verdana" w:hAnsi="Verdana"/>
          <w:b w:val="0"/>
          <w:color w:val="000000"/>
          <w:sz w:val="24"/>
        </w:rPr>
      </w:pPr>
      <w:r>
        <w:rPr>
          <w:rFonts w:ascii="Verdana" w:hAnsi="Verdana"/>
          <w:color w:val="000000"/>
          <w:sz w:val="24"/>
        </w:rPr>
        <w:t>LIKE:</w:t>
      </w:r>
      <w:r>
        <w:rPr>
          <w:rFonts w:ascii="Verdana" w:hAnsi="Verdana"/>
          <w:b w:val="0"/>
          <w:color w:val="000000"/>
          <w:sz w:val="24"/>
        </w:rPr>
        <w:t xml:space="preserve"> indicates the user liked this joke.</w:t>
      </w:r>
    </w:p>
    <w:p w:rsidR="009B42AD" w:rsidRDefault="009B42AD" w:rsidP="009B42AD">
      <w:pPr>
        <w:pStyle w:val="Heading3"/>
        <w:keepNext/>
        <w:widowControl w:val="0"/>
        <w:numPr>
          <w:ilvl w:val="2"/>
          <w:numId w:val="8"/>
        </w:numPr>
        <w:tabs>
          <w:tab w:val="clear" w:pos="1800"/>
          <w:tab w:val="left" w:pos="1412"/>
          <w:tab w:val="num" w:pos="2121"/>
        </w:tabs>
        <w:spacing w:before="0" w:after="0" w:line="240" w:lineRule="atLeast"/>
        <w:ind w:left="1412" w:hanging="283"/>
        <w:rPr>
          <w:rFonts w:ascii="Verdana" w:hAnsi="Verdana"/>
          <w:b w:val="0"/>
          <w:color w:val="000000"/>
          <w:sz w:val="24"/>
        </w:rPr>
      </w:pPr>
      <w:r>
        <w:rPr>
          <w:rFonts w:ascii="Verdana" w:hAnsi="Verdana"/>
          <w:color w:val="000000"/>
          <w:sz w:val="24"/>
        </w:rPr>
        <w:t>DISLIKE:</w:t>
      </w:r>
      <w:r>
        <w:rPr>
          <w:rFonts w:ascii="Verdana" w:hAnsi="Verdana"/>
          <w:b w:val="0"/>
          <w:color w:val="000000"/>
          <w:sz w:val="24"/>
        </w:rPr>
        <w:t xml:space="preserve"> indicates the user did not like this joke.</w:t>
      </w:r>
    </w:p>
    <w:p w:rsidR="009B42AD" w:rsidRDefault="009B42AD" w:rsidP="009B42AD">
      <w:pPr>
        <w:pStyle w:val="Heading3"/>
        <w:spacing w:before="0" w:after="0" w:line="240" w:lineRule="atLeast"/>
        <w:ind w:left="0" w:firstLine="0"/>
        <w:rPr>
          <w:rFonts w:ascii="Verdana" w:hAnsi="Verdana"/>
          <w:b w:val="0"/>
          <w:color w:val="000000"/>
          <w:sz w:val="24"/>
        </w:rPr>
      </w:pPr>
      <w:r>
        <w:rPr>
          <w:rFonts w:ascii="Verdana" w:hAnsi="Verdana"/>
          <w:b w:val="0"/>
          <w:color w:val="000000"/>
          <w:sz w:val="24"/>
        </w:rPr>
        <w:t>Begin by filling in this class:</w:t>
      </w:r>
    </w:p>
    <w:p w:rsidR="009B42AD" w:rsidRDefault="009B42AD" w:rsidP="009B42AD">
      <w:pPr>
        <w:pStyle w:val="Heading3"/>
        <w:keepNext/>
        <w:widowControl w:val="0"/>
        <w:numPr>
          <w:ilvl w:val="2"/>
          <w:numId w:val="9"/>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Open the </w:t>
      </w:r>
      <w:r>
        <w:rPr>
          <w:rFonts w:ascii="Verdana" w:hAnsi="Verdana"/>
          <w:color w:val="000000"/>
          <w:sz w:val="24"/>
        </w:rPr>
        <w:t>Joke.java</w:t>
      </w:r>
      <w:r>
        <w:rPr>
          <w:rFonts w:ascii="Verdana" w:hAnsi="Verdana"/>
          <w:b w:val="0"/>
          <w:color w:val="000000"/>
          <w:sz w:val="24"/>
        </w:rPr>
        <w:t xml:space="preserve"> file</w:t>
      </w:r>
    </w:p>
    <w:p w:rsidR="009B42AD" w:rsidRDefault="009B42AD" w:rsidP="009B42AD">
      <w:pPr>
        <w:pStyle w:val="Heading3"/>
        <w:keepNext/>
        <w:widowControl w:val="0"/>
        <w:numPr>
          <w:ilvl w:val="2"/>
          <w:numId w:val="9"/>
        </w:numPr>
        <w:tabs>
          <w:tab w:val="clear" w:pos="720"/>
          <w:tab w:val="left" w:pos="1412"/>
          <w:tab w:val="num" w:pos="2121"/>
        </w:tabs>
        <w:spacing w:before="0" w:after="0" w:line="240" w:lineRule="atLeast"/>
        <w:ind w:left="1412" w:hanging="283"/>
        <w:rPr>
          <w:rFonts w:ascii="Verdana" w:hAnsi="Verdana"/>
          <w:b w:val="0"/>
          <w:color w:val="000000"/>
          <w:sz w:val="24"/>
        </w:rPr>
      </w:pPr>
      <w:proofErr w:type="gramStart"/>
      <w:r>
        <w:rPr>
          <w:rFonts w:ascii="Verdana" w:hAnsi="Verdana"/>
          <w:b w:val="0"/>
          <w:color w:val="000000"/>
          <w:sz w:val="24"/>
        </w:rPr>
        <w:t xml:space="preserve">Under the </w:t>
      </w:r>
      <w:proofErr w:type="spellStart"/>
      <w:r>
        <w:rPr>
          <w:rFonts w:ascii="Verdana" w:hAnsi="Verdana"/>
          <w:color w:val="000000"/>
          <w:sz w:val="24"/>
        </w:rPr>
        <w:t>src</w:t>
      </w:r>
      <w:proofErr w:type="spellEnd"/>
      <w:r>
        <w:rPr>
          <w:rFonts w:ascii="Verdana" w:hAnsi="Verdana"/>
          <w:color w:val="000000"/>
          <w:sz w:val="24"/>
        </w:rPr>
        <w:t>/</w:t>
      </w:r>
      <w:r>
        <w:rPr>
          <w:rFonts w:ascii="Verdana" w:hAnsi="Verdana"/>
          <w:b w:val="0"/>
          <w:color w:val="000000"/>
          <w:sz w:val="24"/>
        </w:rPr>
        <w:t xml:space="preserve"> folder in the </w:t>
      </w:r>
      <w:r>
        <w:rPr>
          <w:rFonts w:ascii="Verdana" w:hAnsi="Verdana"/>
          <w:color w:val="000000"/>
          <w:sz w:val="24"/>
        </w:rPr>
        <w:t>edu.calpoly.android.lab2</w:t>
      </w:r>
      <w:r>
        <w:rPr>
          <w:rFonts w:ascii="Verdana" w:hAnsi="Verdana"/>
          <w:b w:val="0"/>
          <w:color w:val="000000"/>
          <w:sz w:val="24"/>
        </w:rPr>
        <w:t xml:space="preserve"> package.</w:t>
      </w:r>
      <w:proofErr w:type="gramEnd"/>
    </w:p>
    <w:p w:rsidR="009B42AD" w:rsidRDefault="009B42AD" w:rsidP="009B42AD">
      <w:pPr>
        <w:pStyle w:val="Heading3"/>
        <w:keepNext/>
        <w:widowControl w:val="0"/>
        <w:numPr>
          <w:ilvl w:val="2"/>
          <w:numId w:val="9"/>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Fill in all methods marked </w:t>
      </w:r>
      <w:r>
        <w:rPr>
          <w:rFonts w:ascii="Verdana" w:hAnsi="Verdana"/>
          <w:color w:val="000000"/>
          <w:sz w:val="24"/>
        </w:rPr>
        <w:t>//TODO</w:t>
      </w:r>
      <w:r>
        <w:rPr>
          <w:rFonts w:ascii="Verdana" w:hAnsi="Verdana"/>
          <w:b w:val="0"/>
          <w:color w:val="000000"/>
          <w:sz w:val="24"/>
        </w:rPr>
        <w:t>.</w:t>
      </w:r>
    </w:p>
    <w:p w:rsidR="009B42AD" w:rsidRDefault="009B42AD" w:rsidP="009B42AD">
      <w:pPr>
        <w:pStyle w:val="Heading3"/>
        <w:keepNext/>
        <w:widowControl w:val="0"/>
        <w:numPr>
          <w:ilvl w:val="2"/>
          <w:numId w:val="9"/>
        </w:numPr>
        <w:tabs>
          <w:tab w:val="clear" w:pos="720"/>
          <w:tab w:val="left" w:pos="1412"/>
          <w:tab w:val="num" w:pos="2121"/>
        </w:tabs>
        <w:spacing w:before="0" w:after="0" w:line="240" w:lineRule="atLeast"/>
        <w:ind w:left="1412" w:hanging="283"/>
        <w:rPr>
          <w:rFonts w:ascii="Verdana" w:hAnsi="Verdana"/>
          <w:b w:val="0"/>
          <w:i/>
          <w:color w:val="000000"/>
          <w:sz w:val="24"/>
        </w:rPr>
      </w:pPr>
      <w:r>
        <w:rPr>
          <w:rFonts w:ascii="Verdana" w:hAnsi="Verdana"/>
          <w:b w:val="0"/>
          <w:i/>
          <w:color w:val="000000"/>
          <w:sz w:val="24"/>
        </w:rPr>
        <w:t>Read the comments if you are confused as to the purpose of any of the methods.</w:t>
      </w:r>
    </w:p>
    <w:p w:rsidR="009B42AD" w:rsidRDefault="009B42AD" w:rsidP="009B42AD">
      <w:pPr>
        <w:pStyle w:val="Heading3"/>
        <w:keepNext/>
        <w:widowControl w:val="0"/>
        <w:numPr>
          <w:ilvl w:val="2"/>
          <w:numId w:val="9"/>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Run the JokeTest.java Unit Tests to ensure that you have properly filled in this class.</w:t>
      </w:r>
    </w:p>
    <w:p w:rsidR="009B42AD" w:rsidRDefault="009B42AD" w:rsidP="009B42AD">
      <w:pPr>
        <w:pStyle w:val="Heading3"/>
        <w:keepNext/>
        <w:widowControl w:val="0"/>
        <w:numPr>
          <w:ilvl w:val="2"/>
          <w:numId w:val="9"/>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Locate the JokeTest.java file under the </w:t>
      </w:r>
      <w:r>
        <w:rPr>
          <w:rFonts w:ascii="Verdana" w:hAnsi="Verdana"/>
          <w:color w:val="000000"/>
          <w:sz w:val="24"/>
        </w:rPr>
        <w:t>test/</w:t>
      </w:r>
      <w:r>
        <w:rPr>
          <w:rFonts w:ascii="Verdana" w:hAnsi="Verdana"/>
          <w:b w:val="0"/>
          <w:color w:val="000000"/>
          <w:sz w:val="24"/>
        </w:rPr>
        <w:t xml:space="preserve"> folder in the </w:t>
      </w:r>
      <w:r>
        <w:rPr>
          <w:rFonts w:ascii="Verdana" w:hAnsi="Verdana"/>
          <w:color w:val="000000"/>
          <w:sz w:val="24"/>
        </w:rPr>
        <w:t>edu.calpoly.android.lab2</w:t>
      </w:r>
      <w:r>
        <w:rPr>
          <w:rFonts w:ascii="Verdana" w:hAnsi="Verdana"/>
          <w:b w:val="0"/>
          <w:color w:val="000000"/>
          <w:sz w:val="24"/>
        </w:rPr>
        <w:t xml:space="preserve"> package.</w:t>
      </w:r>
    </w:p>
    <w:p w:rsidR="009B42AD" w:rsidRDefault="009B42AD" w:rsidP="009B42AD">
      <w:pPr>
        <w:pStyle w:val="Heading3"/>
        <w:keepNext/>
        <w:widowControl w:val="0"/>
        <w:numPr>
          <w:ilvl w:val="2"/>
          <w:numId w:val="9"/>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color w:val="000000"/>
          <w:sz w:val="24"/>
        </w:rPr>
        <w:t>Right click</w:t>
      </w:r>
      <w:r>
        <w:rPr>
          <w:rFonts w:ascii="Verdana" w:hAnsi="Verdana"/>
          <w:b w:val="0"/>
          <w:color w:val="000000"/>
          <w:sz w:val="24"/>
        </w:rPr>
        <w:t xml:space="preserve"> the file, select </w:t>
      </w:r>
      <w:r>
        <w:rPr>
          <w:rFonts w:ascii="Verdana" w:hAnsi="Verdana"/>
          <w:color w:val="000000"/>
          <w:sz w:val="24"/>
        </w:rPr>
        <w:t xml:space="preserve">Run as -&gt; Android </w:t>
      </w:r>
      <w:proofErr w:type="spellStart"/>
      <w:r>
        <w:rPr>
          <w:rFonts w:ascii="Verdana" w:hAnsi="Verdana"/>
          <w:color w:val="000000"/>
          <w:sz w:val="24"/>
        </w:rPr>
        <w:t>JUnit</w:t>
      </w:r>
      <w:proofErr w:type="spellEnd"/>
      <w:r>
        <w:rPr>
          <w:rFonts w:ascii="Verdana" w:hAnsi="Verdana"/>
          <w:color w:val="000000"/>
          <w:sz w:val="24"/>
        </w:rPr>
        <w:t xml:space="preserve"> Test</w:t>
      </w:r>
      <w:r>
        <w:rPr>
          <w:rFonts w:ascii="Verdana" w:hAnsi="Verdana"/>
          <w:b w:val="0"/>
          <w:color w:val="000000"/>
          <w:sz w:val="24"/>
        </w:rPr>
        <w:t>.</w:t>
      </w:r>
    </w:p>
    <w:p w:rsidR="009B42AD" w:rsidRDefault="009B42AD" w:rsidP="009B42AD">
      <w:pPr>
        <w:pStyle w:val="Heading3"/>
        <w:keepNext/>
        <w:widowControl w:val="0"/>
        <w:numPr>
          <w:ilvl w:val="2"/>
          <w:numId w:val="9"/>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This should open up a </w:t>
      </w:r>
      <w:proofErr w:type="spellStart"/>
      <w:r>
        <w:rPr>
          <w:rFonts w:ascii="Verdana" w:hAnsi="Verdana"/>
          <w:b w:val="0"/>
          <w:color w:val="000000"/>
          <w:sz w:val="24"/>
        </w:rPr>
        <w:t>JUnit</w:t>
      </w:r>
      <w:proofErr w:type="spellEnd"/>
      <w:r>
        <w:rPr>
          <w:rFonts w:ascii="Verdana" w:hAnsi="Verdana"/>
          <w:b w:val="0"/>
          <w:color w:val="000000"/>
          <w:sz w:val="24"/>
        </w:rPr>
        <w:t xml:space="preserve"> Tab and if you see the Green bar, you've passed all the tests and you can continue on to the next section:</w:t>
      </w:r>
    </w:p>
    <w:p w:rsidR="009B42AD" w:rsidRDefault="009B42AD" w:rsidP="009B42AD">
      <w:pPr>
        <w:pStyle w:val="Heading3"/>
        <w:spacing w:before="0" w:after="0" w:line="240" w:lineRule="atLeast"/>
        <w:ind w:left="0" w:firstLine="0"/>
        <w:jc w:val="center"/>
        <w:rPr>
          <w:rFonts w:ascii="Verdana" w:hAnsi="Verdana"/>
        </w:rPr>
      </w:pPr>
      <w:r>
        <w:rPr>
          <w:noProof/>
          <w:lang w:eastAsia="en-US"/>
        </w:rPr>
        <w:drawing>
          <wp:inline distT="0" distB="0" distL="0" distR="0">
            <wp:extent cx="3486150" cy="2886075"/>
            <wp:effectExtent l="19050" t="0" r="0" b="0"/>
            <wp:docPr id="1" name="Picture 1" descr="https://sites.google.com/site/androidappcourse/_/rsrc/1263273339077/labs/lab-2-1/Test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droidappcourse/_/rsrc/1263273339077/labs/lab-2-1/TestSuccess.png"/>
                    <pic:cNvPicPr>
                      <a:picLocks noChangeAspect="1" noChangeArrowheads="1"/>
                    </pic:cNvPicPr>
                  </pic:nvPicPr>
                  <pic:blipFill>
                    <a:blip r:embed="rId6"/>
                    <a:srcRect/>
                    <a:stretch>
                      <a:fillRect/>
                    </a:stretch>
                  </pic:blipFill>
                  <pic:spPr bwMode="auto">
                    <a:xfrm>
                      <a:off x="0" y="0"/>
                      <a:ext cx="3486150" cy="2886075"/>
                    </a:xfrm>
                    <a:prstGeom prst="rect">
                      <a:avLst/>
                    </a:prstGeom>
                    <a:noFill/>
                    <a:ln w="9525">
                      <a:noFill/>
                      <a:miter lim="800000"/>
                      <a:headEnd/>
                      <a:tailEnd/>
                    </a:ln>
                  </pic:spPr>
                </pic:pic>
              </a:graphicData>
            </a:graphic>
          </wp:inline>
        </w:drawing>
      </w:r>
    </w:p>
    <w:p w:rsidR="009B42AD" w:rsidRDefault="009B42AD" w:rsidP="009B42AD">
      <w:pPr>
        <w:pStyle w:val="Heading3"/>
        <w:keepNext/>
        <w:widowControl w:val="0"/>
        <w:numPr>
          <w:ilvl w:val="2"/>
          <w:numId w:val="0"/>
        </w:numPr>
        <w:tabs>
          <w:tab w:val="num" w:pos="720"/>
        </w:tabs>
        <w:spacing w:before="0" w:after="0" w:line="240" w:lineRule="atLeast"/>
        <w:ind w:left="720" w:hanging="720"/>
        <w:jc w:val="center"/>
        <w:rPr>
          <w:rFonts w:ascii="Verdana" w:hAnsi="Verdana"/>
        </w:rPr>
      </w:pPr>
    </w:p>
    <w:p w:rsidR="009B42AD" w:rsidRDefault="009B42AD" w:rsidP="009B42AD">
      <w:pPr>
        <w:pStyle w:val="Heading3"/>
        <w:keepNext/>
        <w:widowControl w:val="0"/>
        <w:numPr>
          <w:ilvl w:val="2"/>
          <w:numId w:val="10"/>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If you see a red bar, this means that you've failed one or more tests. The tab should show how many tests failed, and which tests you failed (</w:t>
      </w:r>
      <w:r>
        <w:rPr>
          <w:rFonts w:ascii="Verdana" w:hAnsi="Verdana"/>
          <w:b w:val="0"/>
          <w:i/>
          <w:color w:val="000000"/>
          <w:sz w:val="24"/>
        </w:rPr>
        <w:t>circled in yellow</w:t>
      </w:r>
      <w:r>
        <w:rPr>
          <w:rFonts w:ascii="Verdana" w:hAnsi="Verdana"/>
          <w:b w:val="0"/>
          <w:color w:val="000000"/>
          <w:sz w:val="24"/>
        </w:rPr>
        <w:t>):</w:t>
      </w:r>
    </w:p>
    <w:p w:rsidR="009B42AD" w:rsidRDefault="009B42AD" w:rsidP="009B42AD">
      <w:pPr>
        <w:pStyle w:val="Heading3"/>
        <w:spacing w:before="0" w:after="0" w:line="240" w:lineRule="atLeast"/>
        <w:ind w:left="2121" w:firstLine="0"/>
        <w:jc w:val="center"/>
        <w:rPr>
          <w:rFonts w:ascii="Verdana" w:hAnsi="Verdana"/>
        </w:rPr>
      </w:pPr>
      <w:bookmarkStart w:id="1" w:name="TOC-1"/>
      <w:bookmarkEnd w:id="1"/>
      <w:r>
        <w:rPr>
          <w:noProof/>
          <w:lang w:eastAsia="en-US"/>
        </w:rPr>
        <w:drawing>
          <wp:inline distT="0" distB="0" distL="0" distR="0">
            <wp:extent cx="3533775" cy="3028950"/>
            <wp:effectExtent l="19050" t="0" r="9525" b="0"/>
            <wp:docPr id="2" name="Picture 2" descr="https://sites.google.com/site/androidappcourse/_/rsrc/1263273363241/labs/lab-2-1/TestFail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androidappcourse/_/rsrc/1263273363241/labs/lab-2-1/TestFailure.png"/>
                    <pic:cNvPicPr>
                      <a:picLocks noChangeAspect="1" noChangeArrowheads="1"/>
                    </pic:cNvPicPr>
                  </pic:nvPicPr>
                  <pic:blipFill>
                    <a:blip r:embed="rId7"/>
                    <a:srcRect/>
                    <a:stretch>
                      <a:fillRect/>
                    </a:stretch>
                  </pic:blipFill>
                  <pic:spPr bwMode="auto">
                    <a:xfrm>
                      <a:off x="0" y="0"/>
                      <a:ext cx="3533775" cy="3028950"/>
                    </a:xfrm>
                    <a:prstGeom prst="rect">
                      <a:avLst/>
                    </a:prstGeom>
                    <a:noFill/>
                    <a:ln w="9525">
                      <a:noFill/>
                      <a:miter lim="800000"/>
                      <a:headEnd/>
                      <a:tailEnd/>
                    </a:ln>
                  </pic:spPr>
                </pic:pic>
              </a:graphicData>
            </a:graphic>
          </wp:inline>
        </w:drawing>
      </w:r>
    </w:p>
    <w:p w:rsidR="009B42AD" w:rsidRDefault="009B42AD" w:rsidP="009B42AD">
      <w:pPr>
        <w:pStyle w:val="Heading3"/>
        <w:spacing w:before="0" w:after="0" w:line="240" w:lineRule="atLeast"/>
        <w:ind w:left="1414" w:firstLine="0"/>
        <w:jc w:val="center"/>
        <w:rPr>
          <w:rFonts w:ascii="Verdana" w:hAnsi="Verdana"/>
        </w:rPr>
      </w:pPr>
    </w:p>
    <w:p w:rsidR="009B42AD" w:rsidRDefault="009B42AD" w:rsidP="009B42AD">
      <w:pPr>
        <w:pStyle w:val="Heading3"/>
        <w:spacing w:before="0" w:after="0" w:line="240" w:lineRule="atLeast"/>
        <w:ind w:left="2121" w:firstLine="0"/>
        <w:rPr>
          <w:rFonts w:ascii="Verdana" w:hAnsi="Verdana"/>
          <w:sz w:val="24"/>
        </w:rPr>
      </w:pPr>
    </w:p>
    <w:p w:rsidR="009B42AD" w:rsidRDefault="009B42AD" w:rsidP="009B42AD">
      <w:pPr>
        <w:pStyle w:val="Heading3"/>
        <w:keepNext/>
        <w:widowControl w:val="0"/>
        <w:numPr>
          <w:ilvl w:val="2"/>
          <w:numId w:val="10"/>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Feel free to open up the </w:t>
      </w:r>
      <w:r>
        <w:rPr>
          <w:rFonts w:ascii="Verdana" w:hAnsi="Verdana"/>
          <w:color w:val="000000"/>
          <w:sz w:val="24"/>
        </w:rPr>
        <w:t>JokeTest.java</w:t>
      </w:r>
      <w:r>
        <w:rPr>
          <w:rFonts w:ascii="Verdana" w:hAnsi="Verdana"/>
          <w:b w:val="0"/>
          <w:color w:val="000000"/>
          <w:sz w:val="24"/>
        </w:rPr>
        <w:t xml:space="preserve"> file to look at what exactly is being tested. Make the appropriate corrections and rerun the tests until you've passed all the tests. </w:t>
      </w:r>
    </w:p>
    <w:p w:rsidR="009B42AD" w:rsidRDefault="009B42AD" w:rsidP="009B42AD">
      <w:pPr>
        <w:pStyle w:val="Heading3"/>
        <w:keepNext/>
        <w:widowControl w:val="0"/>
        <w:numPr>
          <w:ilvl w:val="2"/>
          <w:numId w:val="11"/>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There are additional tests in the SimpleJokeListTest.java file, but don't run those until later (see section 3.2.3).</w:t>
      </w:r>
    </w:p>
    <w:p w:rsidR="009B42AD" w:rsidRDefault="009B42AD" w:rsidP="009B42AD">
      <w:pPr>
        <w:pStyle w:val="Heading3"/>
        <w:spacing w:before="0" w:after="0" w:line="240" w:lineRule="atLeast"/>
        <w:ind w:left="-709" w:firstLine="0"/>
        <w:rPr>
          <w:rFonts w:ascii="Verdana" w:hAnsi="Verdana"/>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28"/>
        </w:rPr>
      </w:pPr>
      <w:r>
        <w:rPr>
          <w:rFonts w:ascii="Verdana" w:hAnsi="Verdana"/>
          <w:color w:val="000000"/>
          <w:sz w:val="28"/>
        </w:rPr>
        <w:t>1.3 Retrieving the Joke Resources Strings</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28"/>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 xml:space="preserve">The skeleton project has been pre-populated with an array of three different String resources you can use as sample jokes. For a complete background on Resources and how to properly use them you can see the </w:t>
      </w:r>
      <w:hyperlink r:id="rId8" w:history="1">
        <w:r>
          <w:rPr>
            <w:rStyle w:val="Hyperlink"/>
            <w:rFonts w:ascii="Verdana" w:hAnsi="Verdana"/>
          </w:rPr>
          <w:t>Android Developer Guide on Resources</w:t>
        </w:r>
      </w:hyperlink>
      <w:r>
        <w:rPr>
          <w:rFonts w:ascii="Verdana" w:hAnsi="Verdana"/>
          <w:b w:val="0"/>
          <w:color w:val="000000"/>
          <w:sz w:val="24"/>
        </w:rPr>
        <w:t>. For an overview:</w:t>
      </w:r>
    </w:p>
    <w:p w:rsidR="009B42AD" w:rsidRDefault="009B42AD" w:rsidP="009B42AD">
      <w:pPr>
        <w:pStyle w:val="Heading3"/>
        <w:keepNext/>
        <w:widowControl w:val="0"/>
        <w:numPr>
          <w:ilvl w:val="2"/>
          <w:numId w:val="12"/>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Open up </w:t>
      </w:r>
      <w:r>
        <w:rPr>
          <w:rFonts w:ascii="Verdana" w:hAnsi="Verdana"/>
          <w:color w:val="000000"/>
          <w:sz w:val="24"/>
        </w:rPr>
        <w:t>res/values/strings.xml</w:t>
      </w:r>
      <w:r>
        <w:rPr>
          <w:rFonts w:ascii="Verdana" w:hAnsi="Verdana"/>
          <w:b w:val="0"/>
          <w:color w:val="000000"/>
          <w:sz w:val="24"/>
        </w:rPr>
        <w:t xml:space="preserve"> in the XML editor to view the joke resources.</w:t>
      </w:r>
    </w:p>
    <w:p w:rsidR="009B42AD" w:rsidRDefault="009B42AD" w:rsidP="009B42AD">
      <w:pPr>
        <w:pStyle w:val="Heading3"/>
        <w:keepNext/>
        <w:widowControl w:val="0"/>
        <w:numPr>
          <w:ilvl w:val="2"/>
          <w:numId w:val="12"/>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Notice </w:t>
      </w:r>
      <w:proofErr w:type="gramStart"/>
      <w:r>
        <w:rPr>
          <w:rFonts w:ascii="Verdana" w:hAnsi="Verdana"/>
          <w:b w:val="0"/>
          <w:color w:val="000000"/>
          <w:sz w:val="24"/>
        </w:rPr>
        <w:t xml:space="preserve">the </w:t>
      </w:r>
      <w:r>
        <w:rPr>
          <w:rFonts w:ascii="Verdana" w:hAnsi="Verdana"/>
          <w:b w:val="0"/>
          <w:color w:val="000000"/>
          <w:sz w:val="24"/>
          <w:shd w:val="clear" w:color="auto" w:fill="CCCCCC"/>
        </w:rPr>
        <w:t xml:space="preserve"> &lt;</w:t>
      </w:r>
      <w:proofErr w:type="gramEnd"/>
      <w:r>
        <w:rPr>
          <w:rFonts w:ascii="Verdana" w:hAnsi="Verdana"/>
          <w:b w:val="0"/>
          <w:color w:val="000000"/>
          <w:sz w:val="24"/>
          <w:shd w:val="clear" w:color="auto" w:fill="CCCCCC"/>
        </w:rPr>
        <w:t>string-array name="</w:t>
      </w:r>
      <w:proofErr w:type="spellStart"/>
      <w:r>
        <w:rPr>
          <w:rFonts w:ascii="Verdana" w:hAnsi="Verdana"/>
          <w:b w:val="0"/>
          <w:color w:val="000000"/>
          <w:sz w:val="24"/>
          <w:shd w:val="clear" w:color="auto" w:fill="CCCCCC"/>
        </w:rPr>
        <w:t>jokeList</w:t>
      </w:r>
      <w:proofErr w:type="spellEnd"/>
      <w:r>
        <w:rPr>
          <w:rFonts w:ascii="Verdana" w:hAnsi="Verdana"/>
          <w:b w:val="0"/>
          <w:color w:val="000000"/>
          <w:sz w:val="24"/>
          <w:shd w:val="clear" w:color="auto" w:fill="CCCCCC"/>
        </w:rPr>
        <w:t xml:space="preserve">"&gt; </w:t>
      </w:r>
      <w:r>
        <w:rPr>
          <w:rFonts w:ascii="Verdana" w:hAnsi="Verdana"/>
          <w:b w:val="0"/>
          <w:color w:val="000000"/>
          <w:sz w:val="24"/>
        </w:rPr>
        <w:t xml:space="preserve"> element.</w:t>
      </w:r>
    </w:p>
    <w:p w:rsidR="009B42AD" w:rsidRDefault="009B42AD" w:rsidP="009B42AD">
      <w:pPr>
        <w:pStyle w:val="Heading3"/>
        <w:keepNext/>
        <w:widowControl w:val="0"/>
        <w:numPr>
          <w:ilvl w:val="2"/>
          <w:numId w:val="12"/>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This is how you declare an array of strings. </w:t>
      </w:r>
    </w:p>
    <w:p w:rsidR="009B42AD" w:rsidRDefault="009B42AD" w:rsidP="009B42AD">
      <w:pPr>
        <w:pStyle w:val="Heading3"/>
        <w:keepNext/>
        <w:widowControl w:val="0"/>
        <w:numPr>
          <w:ilvl w:val="2"/>
          <w:numId w:val="12"/>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Notice the </w:t>
      </w:r>
      <w:r>
        <w:rPr>
          <w:rFonts w:ascii="Verdana" w:hAnsi="Verdana"/>
          <w:color w:val="000000"/>
          <w:sz w:val="24"/>
        </w:rPr>
        <w:t>name</w:t>
      </w:r>
      <w:r>
        <w:rPr>
          <w:rFonts w:ascii="Verdana" w:hAnsi="Verdana"/>
          <w:b w:val="0"/>
          <w:color w:val="000000"/>
          <w:sz w:val="24"/>
        </w:rPr>
        <w:t xml:space="preserve"> attribute. </w:t>
      </w:r>
    </w:p>
    <w:p w:rsidR="009B42AD" w:rsidRDefault="009B42AD" w:rsidP="009B42AD">
      <w:pPr>
        <w:pStyle w:val="Heading3"/>
        <w:keepNext/>
        <w:widowControl w:val="0"/>
        <w:numPr>
          <w:ilvl w:val="2"/>
          <w:numId w:val="12"/>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When you add an element to a resource file, the Android Development Toolkit will automatically add a static constant with this variable name to the R.java file.</w:t>
      </w:r>
    </w:p>
    <w:p w:rsidR="009B42AD" w:rsidRDefault="009B42AD" w:rsidP="009B42AD">
      <w:pPr>
        <w:pStyle w:val="Heading3"/>
        <w:keepNext/>
        <w:widowControl w:val="0"/>
        <w:numPr>
          <w:ilvl w:val="2"/>
          <w:numId w:val="12"/>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You can then use this constant as an identifier for retrieving the </w:t>
      </w:r>
      <w:r>
        <w:rPr>
          <w:rFonts w:ascii="Verdana" w:hAnsi="Verdana"/>
          <w:b w:val="0"/>
          <w:color w:val="000000"/>
          <w:sz w:val="24"/>
        </w:rPr>
        <w:lastRenderedPageBreak/>
        <w:t>resource element through a Resource Object.</w:t>
      </w:r>
    </w:p>
    <w:p w:rsidR="009B42AD" w:rsidRDefault="009B42AD" w:rsidP="009B42AD">
      <w:pPr>
        <w:pStyle w:val="Heading3"/>
        <w:keepNext/>
        <w:widowControl w:val="0"/>
        <w:numPr>
          <w:ilvl w:val="2"/>
          <w:numId w:val="12"/>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Open up the </w:t>
      </w:r>
      <w:r>
        <w:rPr>
          <w:rFonts w:ascii="Verdana" w:hAnsi="Verdana"/>
          <w:color w:val="000000"/>
          <w:sz w:val="24"/>
        </w:rPr>
        <w:t>R.java</w:t>
      </w:r>
      <w:r>
        <w:rPr>
          <w:rFonts w:ascii="Verdana" w:hAnsi="Verdana"/>
          <w:b w:val="0"/>
          <w:color w:val="000000"/>
          <w:sz w:val="24"/>
        </w:rPr>
        <w:t xml:space="preserve"> file under the </w:t>
      </w:r>
      <w:r>
        <w:rPr>
          <w:rFonts w:ascii="Verdana" w:hAnsi="Verdana"/>
          <w:color w:val="000000"/>
          <w:sz w:val="24"/>
        </w:rPr>
        <w:t xml:space="preserve">gen/ </w:t>
      </w:r>
      <w:r>
        <w:rPr>
          <w:rFonts w:ascii="Verdana" w:hAnsi="Verdana"/>
          <w:b w:val="0"/>
          <w:color w:val="000000"/>
          <w:sz w:val="24"/>
        </w:rPr>
        <w:t xml:space="preserve">folder in the </w:t>
      </w:r>
      <w:r>
        <w:rPr>
          <w:rFonts w:ascii="Verdana" w:hAnsi="Verdana"/>
          <w:color w:val="000000"/>
          <w:sz w:val="24"/>
        </w:rPr>
        <w:t xml:space="preserve">edu.calpoly.android.lab2 </w:t>
      </w:r>
      <w:r>
        <w:rPr>
          <w:rFonts w:ascii="Verdana" w:hAnsi="Verdana"/>
          <w:b w:val="0"/>
          <w:color w:val="000000"/>
          <w:sz w:val="24"/>
        </w:rPr>
        <w:t>package.</w:t>
      </w:r>
    </w:p>
    <w:p w:rsidR="009B42AD" w:rsidRDefault="009B42AD" w:rsidP="009B42AD">
      <w:pPr>
        <w:pStyle w:val="Heading3"/>
        <w:keepNext/>
        <w:widowControl w:val="0"/>
        <w:numPr>
          <w:ilvl w:val="2"/>
          <w:numId w:val="12"/>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Notice that R is a static class with a static subclass for each type of resource element.</w:t>
      </w:r>
    </w:p>
    <w:p w:rsidR="009B42AD" w:rsidRDefault="009B42AD" w:rsidP="009B42AD">
      <w:pPr>
        <w:pStyle w:val="Heading3"/>
        <w:keepNext/>
        <w:widowControl w:val="0"/>
        <w:numPr>
          <w:ilvl w:val="2"/>
          <w:numId w:val="12"/>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If you add a string resource element and give it a </w:t>
      </w:r>
      <w:r>
        <w:rPr>
          <w:rFonts w:ascii="Verdana" w:hAnsi="Verdana"/>
          <w:color w:val="000000"/>
          <w:sz w:val="24"/>
        </w:rPr>
        <w:t>name</w:t>
      </w:r>
      <w:r>
        <w:rPr>
          <w:rFonts w:ascii="Verdana" w:hAnsi="Verdana"/>
          <w:b w:val="0"/>
          <w:color w:val="000000"/>
          <w:sz w:val="24"/>
        </w:rPr>
        <w:t xml:space="preserve"> attribute, a static constant with this name gets added to the </w:t>
      </w:r>
      <w:proofErr w:type="spellStart"/>
      <w:r>
        <w:rPr>
          <w:rFonts w:ascii="Verdana" w:hAnsi="Verdana"/>
          <w:color w:val="000000"/>
          <w:sz w:val="24"/>
        </w:rPr>
        <w:t>R.string</w:t>
      </w:r>
      <w:proofErr w:type="spellEnd"/>
      <w:r>
        <w:rPr>
          <w:rFonts w:ascii="Verdana" w:hAnsi="Verdana"/>
          <w:b w:val="0"/>
          <w:color w:val="000000"/>
          <w:sz w:val="24"/>
        </w:rPr>
        <w:t xml:space="preserve"> class. Arrays get added to the </w:t>
      </w:r>
      <w:proofErr w:type="spellStart"/>
      <w:r>
        <w:rPr>
          <w:rFonts w:ascii="Verdana" w:hAnsi="Verdana"/>
          <w:color w:val="000000"/>
          <w:sz w:val="24"/>
        </w:rPr>
        <w:t>R.array</w:t>
      </w:r>
      <w:proofErr w:type="spellEnd"/>
      <w:r>
        <w:rPr>
          <w:rFonts w:ascii="Verdana" w:hAnsi="Verdana"/>
          <w:b w:val="0"/>
          <w:color w:val="000000"/>
          <w:sz w:val="24"/>
        </w:rPr>
        <w:t xml:space="preserve"> class, </w:t>
      </w:r>
      <w:proofErr w:type="spellStart"/>
      <w:r>
        <w:rPr>
          <w:rFonts w:ascii="Verdana" w:hAnsi="Verdana"/>
          <w:b w:val="0"/>
          <w:color w:val="000000"/>
          <w:sz w:val="24"/>
        </w:rPr>
        <w:t>drawables</w:t>
      </w:r>
      <w:proofErr w:type="spellEnd"/>
      <w:r>
        <w:rPr>
          <w:rFonts w:ascii="Verdana" w:hAnsi="Verdana"/>
          <w:b w:val="0"/>
          <w:color w:val="000000"/>
          <w:sz w:val="24"/>
        </w:rPr>
        <w:t xml:space="preserve"> get added to the </w:t>
      </w:r>
      <w:proofErr w:type="spellStart"/>
      <w:r>
        <w:rPr>
          <w:rFonts w:ascii="Verdana" w:hAnsi="Verdana"/>
          <w:color w:val="000000"/>
          <w:sz w:val="24"/>
        </w:rPr>
        <w:t>R.drawable</w:t>
      </w:r>
      <w:proofErr w:type="spellEnd"/>
      <w:r>
        <w:rPr>
          <w:rFonts w:ascii="Verdana" w:hAnsi="Verdana"/>
          <w:b w:val="0"/>
          <w:color w:val="000000"/>
          <w:sz w:val="24"/>
        </w:rPr>
        <w:t xml:space="preserve"> class, etc. </w:t>
      </w:r>
    </w:p>
    <w:p w:rsidR="009B42AD" w:rsidRDefault="009B42AD" w:rsidP="009B42AD">
      <w:pPr>
        <w:pStyle w:val="Heading3"/>
        <w:keepNext/>
        <w:widowControl w:val="0"/>
        <w:numPr>
          <w:ilvl w:val="2"/>
          <w:numId w:val="12"/>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The constant has the same name as the </w:t>
      </w:r>
      <w:r>
        <w:rPr>
          <w:rFonts w:ascii="Verdana" w:hAnsi="Verdana"/>
          <w:color w:val="000000"/>
          <w:sz w:val="24"/>
        </w:rPr>
        <w:t xml:space="preserve">name </w:t>
      </w:r>
      <w:r>
        <w:rPr>
          <w:rFonts w:ascii="Verdana" w:hAnsi="Verdana"/>
          <w:b w:val="0"/>
          <w:color w:val="000000"/>
          <w:sz w:val="24"/>
        </w:rPr>
        <w:t xml:space="preserve">attribute. Layouts are slightly different in that you don't have to specify a </w:t>
      </w:r>
      <w:r>
        <w:rPr>
          <w:rFonts w:ascii="Verdana" w:hAnsi="Verdana"/>
          <w:color w:val="000000"/>
          <w:sz w:val="24"/>
        </w:rPr>
        <w:t xml:space="preserve">name </w:t>
      </w:r>
      <w:r>
        <w:rPr>
          <w:rFonts w:ascii="Verdana" w:hAnsi="Verdana"/>
          <w:b w:val="0"/>
          <w:color w:val="000000"/>
          <w:sz w:val="24"/>
        </w:rPr>
        <w:t>attribute; the name of the constant will be the name of the XML layout file.</w:t>
      </w:r>
    </w:p>
    <w:p w:rsidR="009B42AD" w:rsidRDefault="009B42AD" w:rsidP="009B42AD">
      <w:pPr>
        <w:pStyle w:val="Heading3"/>
        <w:keepNext/>
        <w:widowControl w:val="0"/>
        <w:numPr>
          <w:ilvl w:val="2"/>
          <w:numId w:val="12"/>
        </w:numPr>
        <w:tabs>
          <w:tab w:val="clear" w:pos="72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The constant contains the resource id that you can use to retrieve the resource.</w:t>
      </w:r>
    </w:p>
    <w:p w:rsidR="009B42AD" w:rsidRDefault="009B42AD" w:rsidP="009B42AD">
      <w:pPr>
        <w:pStyle w:val="Heading3"/>
        <w:spacing w:before="0" w:after="0" w:line="240" w:lineRule="atLeast"/>
        <w:ind w:left="0" w:firstLine="0"/>
        <w:rPr>
          <w:rFonts w:ascii="Verdana" w:hAnsi="Verdana"/>
          <w:b w:val="0"/>
          <w:color w:val="000000"/>
          <w:sz w:val="24"/>
        </w:rPr>
      </w:pPr>
      <w:r>
        <w:rPr>
          <w:rFonts w:ascii="Verdana" w:hAnsi="Verdana"/>
          <w:b w:val="0"/>
          <w:color w:val="000000"/>
          <w:sz w:val="24"/>
        </w:rPr>
        <w:t xml:space="preserve">You need to display these jokes when the application starts up. When an Activity first starts up, its </w:t>
      </w:r>
      <w:r>
        <w:rPr>
          <w:rFonts w:ascii="Verdana" w:hAnsi="Verdana"/>
          <w:color w:val="000000"/>
          <w:sz w:val="24"/>
        </w:rPr>
        <w:t xml:space="preserve">"public void </w:t>
      </w:r>
      <w:proofErr w:type="spellStart"/>
      <w:proofErr w:type="gramStart"/>
      <w:r>
        <w:rPr>
          <w:rFonts w:ascii="Verdana" w:hAnsi="Verdana"/>
          <w:color w:val="000000"/>
          <w:sz w:val="24"/>
        </w:rPr>
        <w:t>onCreate</w:t>
      </w:r>
      <w:proofErr w:type="spellEnd"/>
      <w:r>
        <w:rPr>
          <w:rFonts w:ascii="Verdana" w:hAnsi="Verdana"/>
          <w:color w:val="000000"/>
          <w:sz w:val="24"/>
        </w:rPr>
        <w:t>(</w:t>
      </w:r>
      <w:proofErr w:type="gramEnd"/>
      <w:r>
        <w:rPr>
          <w:rFonts w:ascii="Verdana" w:hAnsi="Verdana"/>
          <w:color w:val="000000"/>
          <w:sz w:val="24"/>
        </w:rPr>
        <w:t xml:space="preserve">Bundle </w:t>
      </w:r>
      <w:proofErr w:type="spellStart"/>
      <w:r>
        <w:rPr>
          <w:rFonts w:ascii="Verdana" w:hAnsi="Verdana"/>
          <w:color w:val="000000"/>
          <w:sz w:val="24"/>
        </w:rPr>
        <w:t>savedInstance</w:t>
      </w:r>
      <w:proofErr w:type="spellEnd"/>
      <w:r>
        <w:rPr>
          <w:rFonts w:ascii="Verdana" w:hAnsi="Verdana"/>
          <w:color w:val="000000"/>
          <w:sz w:val="24"/>
        </w:rPr>
        <w:t>)"</w:t>
      </w:r>
      <w:r>
        <w:rPr>
          <w:rFonts w:ascii="Verdana" w:hAnsi="Verdana"/>
          <w:b w:val="0"/>
          <w:color w:val="000000"/>
          <w:sz w:val="24"/>
        </w:rPr>
        <w:t xml:space="preserve"> method is always called. This method allows you to initialize the Activity. Right now you will only be initializing local variables to hold the jokes that you just entered: </w:t>
      </w:r>
    </w:p>
    <w:p w:rsidR="009B42AD" w:rsidRDefault="009B42AD" w:rsidP="009B42AD">
      <w:pPr>
        <w:pStyle w:val="Heading3"/>
        <w:keepNext/>
        <w:widowControl w:val="0"/>
        <w:numPr>
          <w:ilvl w:val="2"/>
          <w:numId w:val="13"/>
        </w:numPr>
        <w:tabs>
          <w:tab w:val="clear" w:pos="180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Open </w:t>
      </w:r>
      <w:r>
        <w:rPr>
          <w:rFonts w:ascii="Verdana" w:hAnsi="Verdana"/>
          <w:color w:val="000000"/>
          <w:sz w:val="24"/>
        </w:rPr>
        <w:t>SimpleJokeList.java</w:t>
      </w:r>
      <w:r>
        <w:rPr>
          <w:rFonts w:ascii="Verdana" w:hAnsi="Verdana"/>
          <w:b w:val="0"/>
          <w:color w:val="000000"/>
          <w:sz w:val="24"/>
        </w:rPr>
        <w:t>.</w:t>
      </w:r>
    </w:p>
    <w:p w:rsidR="009B42AD" w:rsidRDefault="009B42AD" w:rsidP="009B42AD">
      <w:pPr>
        <w:pStyle w:val="Heading3"/>
        <w:keepNext/>
        <w:widowControl w:val="0"/>
        <w:numPr>
          <w:ilvl w:val="2"/>
          <w:numId w:val="13"/>
        </w:numPr>
        <w:tabs>
          <w:tab w:val="clear" w:pos="180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In the </w:t>
      </w:r>
      <w:r>
        <w:rPr>
          <w:rFonts w:ascii="Verdana" w:hAnsi="Verdana"/>
          <w:color w:val="000000"/>
          <w:sz w:val="24"/>
        </w:rPr>
        <w:t xml:space="preserve">public void </w:t>
      </w:r>
      <w:proofErr w:type="spellStart"/>
      <w:proofErr w:type="gramStart"/>
      <w:r>
        <w:rPr>
          <w:rFonts w:ascii="Verdana" w:hAnsi="Verdana"/>
          <w:color w:val="000000"/>
          <w:sz w:val="24"/>
        </w:rPr>
        <w:t>onCreate</w:t>
      </w:r>
      <w:proofErr w:type="spellEnd"/>
      <w:r>
        <w:rPr>
          <w:rFonts w:ascii="Verdana" w:hAnsi="Verdana"/>
          <w:color w:val="000000"/>
          <w:sz w:val="24"/>
        </w:rPr>
        <w:t>(</w:t>
      </w:r>
      <w:proofErr w:type="gramEnd"/>
      <w:r>
        <w:rPr>
          <w:rFonts w:ascii="Verdana" w:hAnsi="Verdana"/>
          <w:color w:val="000000"/>
          <w:sz w:val="24"/>
        </w:rPr>
        <w:t xml:space="preserve">Bundle </w:t>
      </w:r>
      <w:proofErr w:type="spellStart"/>
      <w:r>
        <w:rPr>
          <w:rFonts w:ascii="Verdana" w:hAnsi="Verdana"/>
          <w:color w:val="000000"/>
          <w:sz w:val="24"/>
        </w:rPr>
        <w:t>savedInstance</w:t>
      </w:r>
      <w:proofErr w:type="spellEnd"/>
      <w:r>
        <w:rPr>
          <w:rFonts w:ascii="Verdana" w:hAnsi="Verdana"/>
          <w:color w:val="000000"/>
          <w:sz w:val="24"/>
        </w:rPr>
        <w:t>)</w:t>
      </w:r>
      <w:r>
        <w:rPr>
          <w:rFonts w:ascii="Verdana" w:hAnsi="Verdana"/>
          <w:b w:val="0"/>
          <w:color w:val="000000"/>
          <w:sz w:val="24"/>
        </w:rPr>
        <w:t xml:space="preserve"> method:</w:t>
      </w:r>
    </w:p>
    <w:p w:rsidR="009B42AD" w:rsidRDefault="009B42AD" w:rsidP="009B42AD">
      <w:pPr>
        <w:pStyle w:val="Heading3"/>
        <w:keepNext/>
        <w:widowControl w:val="0"/>
        <w:numPr>
          <w:ilvl w:val="2"/>
          <w:numId w:val="13"/>
        </w:numPr>
        <w:tabs>
          <w:tab w:val="clear" w:pos="180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Notice </w:t>
      </w:r>
      <w:proofErr w:type="gramStart"/>
      <w:r>
        <w:rPr>
          <w:rFonts w:ascii="Verdana" w:hAnsi="Verdana"/>
          <w:b w:val="0"/>
          <w:color w:val="000000"/>
          <w:sz w:val="24"/>
        </w:rPr>
        <w:t xml:space="preserve">the </w:t>
      </w:r>
      <w:r>
        <w:rPr>
          <w:rFonts w:ascii="Verdana" w:hAnsi="Verdana"/>
          <w:b w:val="0"/>
          <w:color w:val="000000"/>
          <w:sz w:val="24"/>
          <w:shd w:val="clear" w:color="auto" w:fill="CCCCCC"/>
        </w:rPr>
        <w:t xml:space="preserve"> </w:t>
      </w:r>
      <w:proofErr w:type="spellStart"/>
      <w:r>
        <w:rPr>
          <w:rFonts w:ascii="Verdana" w:hAnsi="Verdana"/>
          <w:b w:val="0"/>
          <w:color w:val="000000"/>
          <w:sz w:val="24"/>
          <w:shd w:val="clear" w:color="auto" w:fill="CCCCCC"/>
        </w:rPr>
        <w:t>super.onCreate</w:t>
      </w:r>
      <w:proofErr w:type="spellEnd"/>
      <w:proofErr w:type="gramEnd"/>
      <w:r>
        <w:rPr>
          <w:rFonts w:ascii="Verdana" w:hAnsi="Verdana"/>
          <w:b w:val="0"/>
          <w:color w:val="000000"/>
          <w:sz w:val="24"/>
          <w:shd w:val="clear" w:color="auto" w:fill="CCCCCC"/>
        </w:rPr>
        <w:t>(</w:t>
      </w:r>
      <w:proofErr w:type="spellStart"/>
      <w:r>
        <w:rPr>
          <w:rFonts w:ascii="Verdana" w:hAnsi="Verdana"/>
          <w:b w:val="0"/>
          <w:color w:val="000000"/>
          <w:sz w:val="24"/>
          <w:shd w:val="clear" w:color="auto" w:fill="CCCCCC"/>
        </w:rPr>
        <w:t>savedInstance</w:t>
      </w:r>
      <w:proofErr w:type="spellEnd"/>
      <w:r>
        <w:rPr>
          <w:rFonts w:ascii="Verdana" w:hAnsi="Verdana"/>
          <w:b w:val="0"/>
          <w:color w:val="000000"/>
          <w:sz w:val="24"/>
          <w:shd w:val="clear" w:color="auto" w:fill="CCCCCC"/>
        </w:rPr>
        <w:t xml:space="preserve">) </w:t>
      </w:r>
      <w:r>
        <w:rPr>
          <w:rFonts w:ascii="Verdana" w:hAnsi="Verdana"/>
          <w:b w:val="0"/>
          <w:color w:val="000000"/>
          <w:sz w:val="24"/>
        </w:rPr>
        <w:t xml:space="preserve"> call. This is </w:t>
      </w:r>
      <w:proofErr w:type="gramStart"/>
      <w:r>
        <w:rPr>
          <w:rFonts w:ascii="Verdana" w:hAnsi="Verdana"/>
          <w:b w:val="0"/>
          <w:color w:val="000000"/>
          <w:sz w:val="24"/>
        </w:rPr>
        <w:t>crucial,</w:t>
      </w:r>
      <w:proofErr w:type="gramEnd"/>
      <w:r>
        <w:rPr>
          <w:rFonts w:ascii="Verdana" w:hAnsi="Verdana"/>
          <w:b w:val="0"/>
          <w:color w:val="000000"/>
          <w:sz w:val="24"/>
        </w:rPr>
        <w:t xml:space="preserve"> never forget to make this call. If you don't your Activity won't work.</w:t>
      </w:r>
    </w:p>
    <w:p w:rsidR="009B42AD" w:rsidRDefault="009B42AD" w:rsidP="009B42AD">
      <w:pPr>
        <w:pStyle w:val="Heading3"/>
        <w:keepNext/>
        <w:widowControl w:val="0"/>
        <w:numPr>
          <w:ilvl w:val="2"/>
          <w:numId w:val="13"/>
        </w:numPr>
        <w:tabs>
          <w:tab w:val="clear" w:pos="180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Make a call to </w:t>
      </w:r>
      <w:proofErr w:type="spellStart"/>
      <w:proofErr w:type="gramStart"/>
      <w:r>
        <w:rPr>
          <w:rFonts w:ascii="Verdana" w:hAnsi="Verdana"/>
          <w:b w:val="0"/>
          <w:color w:val="000000"/>
          <w:sz w:val="24"/>
          <w:shd w:val="clear" w:color="auto" w:fill="CCCCCC"/>
        </w:rPr>
        <w:t>this.getResources</w:t>
      </w:r>
      <w:proofErr w:type="spellEnd"/>
      <w:r>
        <w:rPr>
          <w:rFonts w:ascii="Verdana" w:hAnsi="Verdana"/>
          <w:b w:val="0"/>
          <w:color w:val="000000"/>
          <w:sz w:val="24"/>
          <w:shd w:val="clear" w:color="auto" w:fill="CCCCCC"/>
        </w:rPr>
        <w:t>(</w:t>
      </w:r>
      <w:proofErr w:type="gramEnd"/>
      <w:r>
        <w:rPr>
          <w:rFonts w:ascii="Verdana" w:hAnsi="Verdana"/>
          <w:b w:val="0"/>
          <w:color w:val="000000"/>
          <w:sz w:val="24"/>
          <w:shd w:val="clear" w:color="auto" w:fill="CCCCCC"/>
        </w:rPr>
        <w:t xml:space="preserve">) </w:t>
      </w:r>
      <w:r>
        <w:rPr>
          <w:rFonts w:ascii="Verdana" w:hAnsi="Verdana"/>
          <w:b w:val="0"/>
          <w:color w:val="000000"/>
          <w:sz w:val="24"/>
        </w:rPr>
        <w:t>, which will return a Resources object.</w:t>
      </w:r>
    </w:p>
    <w:p w:rsidR="009B42AD" w:rsidRDefault="009B42AD" w:rsidP="009B42AD">
      <w:pPr>
        <w:pStyle w:val="Heading3"/>
        <w:keepNext/>
        <w:widowControl w:val="0"/>
        <w:numPr>
          <w:ilvl w:val="2"/>
          <w:numId w:val="13"/>
        </w:numPr>
        <w:tabs>
          <w:tab w:val="clear" w:pos="180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The Resources class provides an interface for retrieving resources by their </w:t>
      </w:r>
      <w:proofErr w:type="spellStart"/>
      <w:r>
        <w:rPr>
          <w:rFonts w:ascii="Verdana" w:hAnsi="Verdana"/>
          <w:color w:val="000000"/>
          <w:sz w:val="24"/>
        </w:rPr>
        <w:t>resourceID</w:t>
      </w:r>
      <w:proofErr w:type="spellEnd"/>
      <w:r>
        <w:rPr>
          <w:rFonts w:ascii="Verdana" w:hAnsi="Verdana"/>
          <w:b w:val="0"/>
          <w:color w:val="000000"/>
          <w:sz w:val="24"/>
        </w:rPr>
        <w:t xml:space="preserve">. </w:t>
      </w:r>
    </w:p>
    <w:p w:rsidR="009B42AD" w:rsidRDefault="009B42AD" w:rsidP="009B42AD">
      <w:pPr>
        <w:pStyle w:val="Heading3"/>
        <w:keepNext/>
        <w:widowControl w:val="0"/>
        <w:numPr>
          <w:ilvl w:val="2"/>
          <w:numId w:val="13"/>
        </w:numPr>
        <w:tabs>
          <w:tab w:val="clear" w:pos="1800"/>
          <w:tab w:val="left" w:pos="1412"/>
          <w:tab w:val="num" w:pos="2121"/>
        </w:tabs>
        <w:spacing w:before="0" w:after="0" w:line="240" w:lineRule="atLeast"/>
        <w:ind w:left="1412" w:hanging="283"/>
        <w:rPr>
          <w:rFonts w:ascii="Verdana" w:hAnsi="Verdana"/>
          <w:b w:val="0"/>
          <w:color w:val="000000"/>
          <w:sz w:val="24"/>
          <w:shd w:val="clear" w:color="auto" w:fill="CCCCCC"/>
        </w:rPr>
      </w:pPr>
      <w:proofErr w:type="spellStart"/>
      <w:proofErr w:type="gramStart"/>
      <w:r>
        <w:rPr>
          <w:rFonts w:ascii="Verdana" w:hAnsi="Verdana"/>
          <w:color w:val="000000"/>
          <w:sz w:val="24"/>
        </w:rPr>
        <w:t>resourceID's</w:t>
      </w:r>
      <w:proofErr w:type="spellEnd"/>
      <w:proofErr w:type="gramEnd"/>
      <w:r>
        <w:rPr>
          <w:rFonts w:ascii="Verdana" w:hAnsi="Verdana"/>
          <w:color w:val="000000"/>
          <w:sz w:val="24"/>
        </w:rPr>
        <w:t xml:space="preserve"> </w:t>
      </w:r>
      <w:r>
        <w:rPr>
          <w:rFonts w:ascii="Verdana" w:hAnsi="Verdana"/>
          <w:b w:val="0"/>
          <w:color w:val="000000"/>
          <w:sz w:val="24"/>
        </w:rPr>
        <w:t xml:space="preserve">can be found in the static </w:t>
      </w:r>
      <w:r>
        <w:rPr>
          <w:rFonts w:ascii="Verdana" w:hAnsi="Verdana"/>
          <w:color w:val="000000"/>
          <w:sz w:val="24"/>
        </w:rPr>
        <w:t>R</w:t>
      </w:r>
      <w:r>
        <w:rPr>
          <w:rFonts w:ascii="Verdana" w:hAnsi="Verdana"/>
          <w:b w:val="0"/>
          <w:color w:val="000000"/>
          <w:sz w:val="24"/>
        </w:rPr>
        <w:t xml:space="preserve"> class, under their respective resource subclasses (which are named after their resource type), under the name given to them in the resource file: </w:t>
      </w:r>
      <w:r>
        <w:rPr>
          <w:rFonts w:ascii="Verdana" w:hAnsi="Verdana"/>
          <w:b w:val="0"/>
          <w:color w:val="000000"/>
          <w:sz w:val="24"/>
        </w:rPr>
        <w:br/>
      </w:r>
      <w:r>
        <w:rPr>
          <w:rFonts w:ascii="Verdana" w:hAnsi="Verdana"/>
          <w:b w:val="0"/>
          <w:color w:val="000000"/>
          <w:sz w:val="24"/>
          <w:shd w:val="clear" w:color="auto" w:fill="CCCCCC"/>
        </w:rPr>
        <w:t xml:space="preserve"> </w:t>
      </w:r>
      <w:proofErr w:type="spellStart"/>
      <w:r>
        <w:rPr>
          <w:rFonts w:ascii="Verdana" w:hAnsi="Verdana"/>
          <w:b w:val="0"/>
          <w:color w:val="000000"/>
          <w:sz w:val="24"/>
          <w:shd w:val="clear" w:color="auto" w:fill="CCCCCC"/>
        </w:rPr>
        <w:t>R.array.jokeList</w:t>
      </w:r>
      <w:proofErr w:type="spellEnd"/>
      <w:r>
        <w:rPr>
          <w:rFonts w:ascii="Verdana" w:hAnsi="Verdana"/>
          <w:b w:val="0"/>
          <w:color w:val="000000"/>
          <w:sz w:val="24"/>
          <w:shd w:val="clear" w:color="auto" w:fill="CCCCCC"/>
        </w:rPr>
        <w:t xml:space="preserve"> </w:t>
      </w:r>
    </w:p>
    <w:p w:rsidR="009B42AD" w:rsidRDefault="009B42AD" w:rsidP="009B42AD">
      <w:pPr>
        <w:pStyle w:val="Heading3"/>
        <w:keepNext/>
        <w:widowControl w:val="0"/>
        <w:numPr>
          <w:ilvl w:val="2"/>
          <w:numId w:val="14"/>
        </w:numPr>
        <w:tabs>
          <w:tab w:val="clear" w:pos="108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Create an instance of the Joke </w:t>
      </w:r>
      <w:proofErr w:type="spellStart"/>
      <w:r>
        <w:rPr>
          <w:rFonts w:ascii="Verdana" w:hAnsi="Verdana"/>
          <w:b w:val="0"/>
          <w:color w:val="000000"/>
          <w:sz w:val="24"/>
        </w:rPr>
        <w:t>ArrayList</w:t>
      </w:r>
      <w:proofErr w:type="spellEnd"/>
      <w:r>
        <w:rPr>
          <w:rFonts w:ascii="Verdana" w:hAnsi="Verdana"/>
          <w:b w:val="0"/>
          <w:color w:val="000000"/>
          <w:sz w:val="24"/>
        </w:rPr>
        <w:t>.</w:t>
      </w:r>
    </w:p>
    <w:p w:rsidR="009B42AD" w:rsidRDefault="009B42AD" w:rsidP="009B42AD">
      <w:pPr>
        <w:pStyle w:val="Heading3"/>
        <w:keepNext/>
        <w:widowControl w:val="0"/>
        <w:numPr>
          <w:ilvl w:val="2"/>
          <w:numId w:val="15"/>
        </w:numPr>
        <w:tabs>
          <w:tab w:val="clear" w:pos="360"/>
          <w:tab w:val="left" w:pos="1412"/>
          <w:tab w:val="num" w:pos="2121"/>
        </w:tabs>
        <w:spacing w:before="0" w:after="0" w:line="240" w:lineRule="atLeast"/>
        <w:ind w:left="1412" w:hanging="283"/>
        <w:rPr>
          <w:rFonts w:ascii="Verdana" w:hAnsi="Verdana"/>
          <w:b w:val="0"/>
          <w:color w:val="000000"/>
          <w:sz w:val="24"/>
          <w:shd w:val="clear" w:color="auto" w:fill="FFFFFF"/>
        </w:rPr>
      </w:pPr>
      <w:r>
        <w:rPr>
          <w:rFonts w:ascii="Verdana" w:hAnsi="Verdana"/>
          <w:b w:val="0"/>
          <w:color w:val="000000"/>
          <w:sz w:val="24"/>
          <w:shd w:val="clear" w:color="auto" w:fill="FFFFFF"/>
        </w:rPr>
        <w:t xml:space="preserve">Retrieve the array of joke strings by </w:t>
      </w:r>
      <w:proofErr w:type="gramStart"/>
      <w:r>
        <w:rPr>
          <w:rFonts w:ascii="Verdana" w:hAnsi="Verdana"/>
          <w:b w:val="0"/>
          <w:color w:val="000000"/>
          <w:sz w:val="24"/>
          <w:shd w:val="clear" w:color="auto" w:fill="FFFFFF"/>
        </w:rPr>
        <w:t xml:space="preserve">calling </w:t>
      </w:r>
      <w:r>
        <w:rPr>
          <w:rFonts w:ascii="Verdana" w:hAnsi="Verdana"/>
          <w:b w:val="0"/>
          <w:color w:val="000000"/>
          <w:sz w:val="24"/>
          <w:shd w:val="clear" w:color="auto" w:fill="CCCCCC"/>
        </w:rPr>
        <w:t xml:space="preserve"> </w:t>
      </w:r>
      <w:proofErr w:type="spellStart"/>
      <w:r>
        <w:rPr>
          <w:rFonts w:ascii="Verdana" w:hAnsi="Verdana"/>
          <w:b w:val="0"/>
          <w:color w:val="000000"/>
          <w:sz w:val="24"/>
          <w:shd w:val="clear" w:color="auto" w:fill="CCCCCC"/>
        </w:rPr>
        <w:t>getStringArray</w:t>
      </w:r>
      <w:proofErr w:type="spellEnd"/>
      <w:proofErr w:type="gramEnd"/>
      <w:r>
        <w:rPr>
          <w:rFonts w:ascii="Verdana" w:hAnsi="Verdana"/>
          <w:b w:val="0"/>
          <w:color w:val="000000"/>
          <w:sz w:val="24"/>
          <w:shd w:val="clear" w:color="auto" w:fill="CCCCCC"/>
        </w:rPr>
        <w:t>(</w:t>
      </w:r>
      <w:proofErr w:type="spellStart"/>
      <w:r>
        <w:rPr>
          <w:rFonts w:ascii="Verdana" w:hAnsi="Verdana"/>
          <w:b w:val="0"/>
          <w:color w:val="000000"/>
          <w:sz w:val="24"/>
          <w:shd w:val="clear" w:color="auto" w:fill="CCCCCC"/>
        </w:rPr>
        <w:t>R.array.jokeList</w:t>
      </w:r>
      <w:proofErr w:type="spellEnd"/>
      <w:r>
        <w:rPr>
          <w:rFonts w:ascii="Verdana" w:hAnsi="Verdana"/>
          <w:b w:val="0"/>
          <w:color w:val="000000"/>
          <w:sz w:val="24"/>
          <w:shd w:val="clear" w:color="auto" w:fill="CCCCCC"/>
        </w:rPr>
        <w:t xml:space="preserve">) </w:t>
      </w:r>
      <w:r>
        <w:rPr>
          <w:rFonts w:ascii="Verdana" w:hAnsi="Verdana"/>
          <w:b w:val="0"/>
          <w:color w:val="000000"/>
          <w:sz w:val="24"/>
          <w:shd w:val="clear" w:color="auto" w:fill="FFFFFF"/>
        </w:rPr>
        <w:t xml:space="preserve"> on the resource object.</w:t>
      </w:r>
    </w:p>
    <w:p w:rsidR="009B42AD" w:rsidRDefault="009B42AD" w:rsidP="009B42AD">
      <w:pPr>
        <w:pStyle w:val="Heading3"/>
        <w:keepNext/>
        <w:widowControl w:val="0"/>
        <w:numPr>
          <w:ilvl w:val="2"/>
          <w:numId w:val="15"/>
        </w:numPr>
        <w:tabs>
          <w:tab w:val="clear" w:pos="360"/>
          <w:tab w:val="left" w:pos="1412"/>
          <w:tab w:val="num" w:pos="2121"/>
        </w:tabs>
        <w:spacing w:before="0" w:after="0" w:line="240" w:lineRule="atLeast"/>
        <w:ind w:left="1412" w:hanging="283"/>
        <w:rPr>
          <w:rFonts w:ascii="Verdana" w:hAnsi="Verdana"/>
          <w:b w:val="0"/>
          <w:color w:val="000000"/>
          <w:sz w:val="24"/>
          <w:shd w:val="clear" w:color="auto" w:fill="FFFFFF"/>
        </w:rPr>
      </w:pPr>
      <w:r>
        <w:rPr>
          <w:rFonts w:ascii="Verdana" w:hAnsi="Verdana"/>
          <w:b w:val="0"/>
          <w:color w:val="000000"/>
          <w:sz w:val="24"/>
          <w:shd w:val="clear" w:color="auto" w:fill="FFFFFF"/>
        </w:rPr>
        <w:t xml:space="preserve">For each of these strings make a call to </w:t>
      </w:r>
      <w:proofErr w:type="spellStart"/>
      <w:proofErr w:type="gramStart"/>
      <w:r>
        <w:rPr>
          <w:rFonts w:ascii="Verdana" w:hAnsi="Verdana"/>
          <w:color w:val="000000"/>
          <w:sz w:val="24"/>
          <w:shd w:val="clear" w:color="auto" w:fill="FFFFFF"/>
        </w:rPr>
        <w:t>addJoke</w:t>
      </w:r>
      <w:proofErr w:type="spellEnd"/>
      <w:r>
        <w:rPr>
          <w:rFonts w:ascii="Verdana" w:hAnsi="Verdana"/>
          <w:color w:val="000000"/>
          <w:sz w:val="24"/>
          <w:shd w:val="clear" w:color="auto" w:fill="FFFFFF"/>
        </w:rPr>
        <w:t>(</w:t>
      </w:r>
      <w:proofErr w:type="gramEnd"/>
      <w:r>
        <w:rPr>
          <w:rFonts w:ascii="Verdana" w:hAnsi="Verdana"/>
          <w:color w:val="000000"/>
          <w:sz w:val="24"/>
          <w:shd w:val="clear" w:color="auto" w:fill="FFFFFF"/>
        </w:rPr>
        <w:t>...)</w:t>
      </w:r>
      <w:r>
        <w:rPr>
          <w:rFonts w:ascii="Verdana" w:hAnsi="Verdana"/>
          <w:b w:val="0"/>
          <w:color w:val="000000"/>
          <w:sz w:val="24"/>
          <w:shd w:val="clear" w:color="auto" w:fill="FFFFFF"/>
        </w:rPr>
        <w:t xml:space="preserve">, which will initialize Joke objects and place them in </w:t>
      </w:r>
      <w:proofErr w:type="spellStart"/>
      <w:r>
        <w:rPr>
          <w:rFonts w:ascii="Verdana" w:hAnsi="Verdana"/>
          <w:color w:val="000000"/>
          <w:sz w:val="24"/>
          <w:shd w:val="clear" w:color="auto" w:fill="FFFFFF"/>
        </w:rPr>
        <w:t>m_arrJokeList</w:t>
      </w:r>
      <w:proofErr w:type="spellEnd"/>
      <w:r>
        <w:rPr>
          <w:rFonts w:ascii="Verdana" w:hAnsi="Verdana"/>
          <w:b w:val="0"/>
          <w:color w:val="000000"/>
          <w:sz w:val="24"/>
          <w:shd w:val="clear" w:color="auto" w:fill="FFFFFF"/>
        </w:rPr>
        <w:t>.</w:t>
      </w:r>
    </w:p>
    <w:p w:rsidR="009B42AD" w:rsidRDefault="009B42AD" w:rsidP="009B42AD">
      <w:pPr>
        <w:pStyle w:val="Heading3"/>
        <w:keepNext/>
        <w:widowControl w:val="0"/>
        <w:numPr>
          <w:ilvl w:val="2"/>
          <w:numId w:val="15"/>
        </w:numPr>
        <w:tabs>
          <w:tab w:val="clear" w:pos="360"/>
          <w:tab w:val="left" w:pos="1412"/>
          <w:tab w:val="num" w:pos="2121"/>
        </w:tabs>
        <w:spacing w:before="0" w:after="0" w:line="240" w:lineRule="atLeast"/>
        <w:ind w:left="1412" w:hanging="283"/>
        <w:rPr>
          <w:rFonts w:ascii="Verdana" w:hAnsi="Verdana"/>
          <w:b w:val="0"/>
          <w:color w:val="000000"/>
          <w:sz w:val="24"/>
        </w:rPr>
      </w:pPr>
      <w:r>
        <w:rPr>
          <w:rFonts w:ascii="Verdana" w:hAnsi="Verdana"/>
          <w:b w:val="0"/>
          <w:color w:val="000000"/>
          <w:sz w:val="24"/>
        </w:rPr>
        <w:t xml:space="preserve">Fill in the </w:t>
      </w:r>
      <w:proofErr w:type="spellStart"/>
      <w:proofErr w:type="gramStart"/>
      <w:r>
        <w:rPr>
          <w:rFonts w:ascii="Verdana" w:hAnsi="Verdana"/>
          <w:color w:val="000000"/>
          <w:sz w:val="24"/>
        </w:rPr>
        <w:t>addJoke</w:t>
      </w:r>
      <w:proofErr w:type="spellEnd"/>
      <w:r>
        <w:rPr>
          <w:rFonts w:ascii="Verdana" w:hAnsi="Verdana"/>
          <w:color w:val="000000"/>
          <w:sz w:val="24"/>
        </w:rPr>
        <w:t>(</w:t>
      </w:r>
      <w:proofErr w:type="gramEnd"/>
      <w:r>
        <w:rPr>
          <w:rFonts w:ascii="Verdana" w:hAnsi="Verdana"/>
          <w:color w:val="000000"/>
          <w:sz w:val="24"/>
        </w:rPr>
        <w:t>...)</w:t>
      </w:r>
      <w:r>
        <w:rPr>
          <w:rFonts w:ascii="Verdana" w:hAnsi="Verdana"/>
          <w:b w:val="0"/>
          <w:color w:val="000000"/>
          <w:sz w:val="24"/>
        </w:rPr>
        <w:t xml:space="preserve"> method.</w:t>
      </w:r>
    </w:p>
    <w:p w:rsidR="009B42AD" w:rsidRDefault="009B42AD" w:rsidP="009B42AD">
      <w:pPr>
        <w:pStyle w:val="Heading3"/>
        <w:spacing w:before="0" w:after="0" w:line="240" w:lineRule="atLeast"/>
        <w:ind w:left="0" w:firstLine="0"/>
        <w:rPr>
          <w:rFonts w:ascii="Verdana" w:hAnsi="Verdana"/>
          <w:b w:val="0"/>
          <w:color w:val="000000"/>
          <w:sz w:val="24"/>
        </w:rPr>
      </w:pPr>
      <w:r>
        <w:rPr>
          <w:rFonts w:ascii="Verdana" w:hAnsi="Verdana"/>
          <w:b w:val="0"/>
          <w:color w:val="000000"/>
          <w:sz w:val="24"/>
        </w:rPr>
        <w:t xml:space="preserve">When creating a new Activity you will almost always override the </w:t>
      </w:r>
      <w:proofErr w:type="spellStart"/>
      <w:r>
        <w:rPr>
          <w:rFonts w:ascii="Verdana" w:hAnsi="Verdana"/>
          <w:b w:val="0"/>
          <w:color w:val="000000"/>
          <w:sz w:val="24"/>
        </w:rPr>
        <w:t>onCreate</w:t>
      </w:r>
      <w:proofErr w:type="spellEnd"/>
      <w:r>
        <w:rPr>
          <w:rFonts w:ascii="Verdana" w:hAnsi="Verdana"/>
          <w:b w:val="0"/>
          <w:color w:val="000000"/>
          <w:sz w:val="24"/>
        </w:rPr>
        <w:t xml:space="preserve"> method. The </w:t>
      </w:r>
      <w:proofErr w:type="spellStart"/>
      <w:r>
        <w:rPr>
          <w:rFonts w:ascii="Verdana" w:hAnsi="Verdana"/>
          <w:b w:val="0"/>
          <w:color w:val="000000"/>
          <w:sz w:val="24"/>
        </w:rPr>
        <w:t>onCreate</w:t>
      </w:r>
      <w:proofErr w:type="spellEnd"/>
      <w:r>
        <w:rPr>
          <w:rFonts w:ascii="Verdana" w:hAnsi="Verdana"/>
          <w:b w:val="0"/>
          <w:color w:val="000000"/>
          <w:sz w:val="24"/>
        </w:rPr>
        <w:t xml:space="preserve"> method, as you will see later, is the place where you will be creating your User Interfaces, binding data to different UI controls, and starting helper threads (this will not be covered in this lab). Also, take </w:t>
      </w:r>
      <w:r>
        <w:rPr>
          <w:rFonts w:ascii="Verdana" w:hAnsi="Verdana"/>
          <w:b w:val="0"/>
          <w:color w:val="000000"/>
          <w:sz w:val="24"/>
        </w:rPr>
        <w:lastRenderedPageBreak/>
        <w:t xml:space="preserve">note of the </w:t>
      </w:r>
      <w:r>
        <w:rPr>
          <w:rFonts w:ascii="Verdana" w:hAnsi="Verdana"/>
          <w:color w:val="000000"/>
          <w:sz w:val="24"/>
        </w:rPr>
        <w:t xml:space="preserve">"Bundle </w:t>
      </w:r>
      <w:proofErr w:type="spellStart"/>
      <w:r>
        <w:rPr>
          <w:rFonts w:ascii="Verdana" w:hAnsi="Verdana"/>
          <w:color w:val="000000"/>
          <w:sz w:val="24"/>
        </w:rPr>
        <w:t>savedInstance</w:t>
      </w:r>
      <w:proofErr w:type="spellEnd"/>
      <w:r>
        <w:rPr>
          <w:rFonts w:ascii="Verdana" w:hAnsi="Verdana"/>
          <w:color w:val="000000"/>
          <w:sz w:val="24"/>
        </w:rPr>
        <w:t>"</w:t>
      </w:r>
      <w:r>
        <w:rPr>
          <w:rFonts w:ascii="Verdana" w:hAnsi="Verdana"/>
          <w:b w:val="0"/>
          <w:color w:val="000000"/>
          <w:sz w:val="24"/>
        </w:rPr>
        <w:t xml:space="preserve"> parameter that gets passed in. This variable contains information on the previous state of the UI. As you may have assumed, this means that you are able to save the state of the UI before it closes so that it can be initialized to the same state the next time it is created. </w:t>
      </w:r>
    </w:p>
    <w:p w:rsidR="009B42AD" w:rsidRDefault="009B42AD" w:rsidP="009B42AD">
      <w:pPr>
        <w:pStyle w:val="Heading3"/>
        <w:keepNext/>
        <w:widowControl w:val="0"/>
        <w:numPr>
          <w:ilvl w:val="2"/>
          <w:numId w:val="0"/>
        </w:numPr>
        <w:tabs>
          <w:tab w:val="num" w:pos="720"/>
        </w:tabs>
        <w:spacing w:before="240" w:after="120"/>
        <w:ind w:left="720" w:hanging="720"/>
        <w:rPr>
          <w:rFonts w:ascii="Verdana" w:hAnsi="Verdana"/>
          <w:color w:val="000000"/>
          <w:sz w:val="36"/>
          <w:u w:val="single"/>
        </w:rPr>
      </w:pPr>
      <w:r>
        <w:rPr>
          <w:rFonts w:ascii="Verdana" w:hAnsi="Verdana"/>
          <w:color w:val="000000"/>
          <w:sz w:val="36"/>
          <w:u w:val="single"/>
        </w:rPr>
        <w:t>2. Brief Background on View Classes</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i/>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In Android, a user interface is a hierarchy composed of different View objects. The View class serves as the base class for all graphical elements, of which there are two main types:</w:t>
      </w:r>
    </w:p>
    <w:p w:rsidR="009B42AD" w:rsidRDefault="009B42AD" w:rsidP="009B42AD">
      <w:pPr>
        <w:pStyle w:val="Heading3"/>
        <w:keepNext/>
        <w:widowControl w:val="0"/>
        <w:numPr>
          <w:ilvl w:val="2"/>
          <w:numId w:val="16"/>
        </w:numPr>
        <w:tabs>
          <w:tab w:val="left" w:pos="1412"/>
        </w:tabs>
        <w:spacing w:before="0" w:after="0" w:line="240" w:lineRule="atLeast"/>
        <w:ind w:left="1412"/>
        <w:rPr>
          <w:rFonts w:ascii="Verdana" w:hAnsi="Verdana"/>
          <w:b w:val="0"/>
          <w:color w:val="000000"/>
          <w:sz w:val="24"/>
        </w:rPr>
      </w:pPr>
      <w:r>
        <w:rPr>
          <w:rFonts w:ascii="Verdana" w:hAnsi="Verdana"/>
          <w:b w:val="0"/>
          <w:color w:val="000000"/>
          <w:sz w:val="24"/>
        </w:rPr>
        <w:t>Widgets: Can either be individual, or groups of UI elements. These are things like buttons, text fields, and labels. Widgets directly extend the View class.</w:t>
      </w:r>
    </w:p>
    <w:p w:rsidR="009B42AD" w:rsidRDefault="009B42AD" w:rsidP="009B42AD">
      <w:pPr>
        <w:pStyle w:val="Heading3"/>
        <w:keepNext/>
        <w:widowControl w:val="0"/>
        <w:numPr>
          <w:ilvl w:val="2"/>
          <w:numId w:val="16"/>
        </w:numPr>
        <w:tabs>
          <w:tab w:val="left" w:pos="1412"/>
        </w:tabs>
        <w:spacing w:before="0" w:after="0" w:line="240" w:lineRule="atLeast"/>
        <w:ind w:left="1412"/>
        <w:rPr>
          <w:rFonts w:ascii="Verdana" w:hAnsi="Verdana"/>
          <w:b w:val="0"/>
          <w:color w:val="000000"/>
          <w:sz w:val="24"/>
        </w:rPr>
      </w:pPr>
      <w:r>
        <w:rPr>
          <w:rFonts w:ascii="Verdana" w:hAnsi="Verdana"/>
          <w:b w:val="0"/>
          <w:color w:val="000000"/>
          <w:sz w:val="24"/>
        </w:rPr>
        <w:t xml:space="preserve">Layouts: Provide a means of arranging UI elements on the screen. These are things like a table layout or a linear layout. Layouts extend the </w:t>
      </w:r>
      <w:proofErr w:type="spellStart"/>
      <w:r>
        <w:rPr>
          <w:rFonts w:ascii="Verdana" w:hAnsi="Verdana"/>
          <w:b w:val="0"/>
          <w:color w:val="000000"/>
          <w:sz w:val="24"/>
        </w:rPr>
        <w:t>ViewGroup</w:t>
      </w:r>
      <w:proofErr w:type="spellEnd"/>
      <w:r>
        <w:rPr>
          <w:rFonts w:ascii="Verdana" w:hAnsi="Verdana"/>
          <w:b w:val="0"/>
          <w:color w:val="000000"/>
          <w:sz w:val="24"/>
        </w:rPr>
        <w:t xml:space="preserve"> class, which in turn extends the View class.</w:t>
      </w:r>
    </w:p>
    <w:p w:rsidR="009B42AD" w:rsidRDefault="009B42AD" w:rsidP="009B42AD">
      <w:pPr>
        <w:pStyle w:val="Heading3"/>
        <w:spacing w:before="0" w:after="0" w:line="240" w:lineRule="atLeast"/>
        <w:ind w:left="0" w:firstLine="0"/>
        <w:rPr>
          <w:rFonts w:ascii="Verdana" w:hAnsi="Verdana"/>
          <w:b w:val="0"/>
          <w:color w:val="000000"/>
          <w:sz w:val="24"/>
        </w:rPr>
      </w:pPr>
      <w:r>
        <w:rPr>
          <w:rFonts w:ascii="Verdana" w:hAnsi="Verdana"/>
          <w:b w:val="0"/>
          <w:color w:val="000000"/>
          <w:sz w:val="24"/>
        </w:rPr>
        <w:t xml:space="preserve">Layouts are all subclasses of the </w:t>
      </w:r>
      <w:proofErr w:type="spellStart"/>
      <w:r>
        <w:rPr>
          <w:rFonts w:ascii="Verdana" w:hAnsi="Verdana"/>
          <w:b w:val="0"/>
          <w:color w:val="000000"/>
          <w:sz w:val="24"/>
        </w:rPr>
        <w:t>ViewGroup</w:t>
      </w:r>
      <w:proofErr w:type="spellEnd"/>
      <w:r>
        <w:rPr>
          <w:rFonts w:ascii="Verdana" w:hAnsi="Verdana"/>
          <w:b w:val="0"/>
          <w:color w:val="000000"/>
          <w:sz w:val="24"/>
        </w:rPr>
        <w:t xml:space="preserve"> class and their main purpose is to control the position of all the child views they contain. Layouts can be nested within other layouts as well, to create complex user interfaces. Some of the common layout objects you will use are:</w:t>
      </w:r>
    </w:p>
    <w:p w:rsidR="009B42AD" w:rsidRDefault="009B42AD" w:rsidP="009B42AD">
      <w:pPr>
        <w:pStyle w:val="Heading3"/>
        <w:keepNext/>
        <w:widowControl w:val="0"/>
        <w:numPr>
          <w:ilvl w:val="2"/>
          <w:numId w:val="17"/>
        </w:numPr>
        <w:tabs>
          <w:tab w:val="left" w:pos="1412"/>
        </w:tabs>
        <w:spacing w:before="0" w:after="0" w:line="240" w:lineRule="atLeast"/>
        <w:ind w:left="1412"/>
        <w:rPr>
          <w:rFonts w:ascii="Verdana" w:hAnsi="Verdana"/>
          <w:b w:val="0"/>
          <w:color w:val="000000"/>
          <w:sz w:val="24"/>
        </w:rPr>
      </w:pPr>
      <w:proofErr w:type="spellStart"/>
      <w:r>
        <w:rPr>
          <w:rFonts w:ascii="Verdana" w:hAnsi="Verdana"/>
          <w:color w:val="000000"/>
          <w:sz w:val="24"/>
        </w:rPr>
        <w:t>FrameLayout</w:t>
      </w:r>
      <w:proofErr w:type="spellEnd"/>
      <w:r>
        <w:rPr>
          <w:rFonts w:ascii="Verdana" w:hAnsi="Verdana"/>
          <w:color w:val="000000"/>
          <w:sz w:val="24"/>
        </w:rPr>
        <w:t xml:space="preserve">: </w:t>
      </w:r>
      <w:r>
        <w:rPr>
          <w:rFonts w:ascii="Verdana" w:hAnsi="Verdana"/>
          <w:b w:val="0"/>
          <w:color w:val="000000"/>
          <w:sz w:val="24"/>
        </w:rPr>
        <w:t>Takes a single view object and simply pins it to the upper left hand corner of the screen. Each child view that is added is drawn on top of the previous one, causing it to be completely or partially obscured.</w:t>
      </w:r>
    </w:p>
    <w:p w:rsidR="009B42AD" w:rsidRDefault="009B42AD" w:rsidP="009B42AD">
      <w:pPr>
        <w:pStyle w:val="Heading3"/>
        <w:keepNext/>
        <w:widowControl w:val="0"/>
        <w:numPr>
          <w:ilvl w:val="2"/>
          <w:numId w:val="17"/>
        </w:numPr>
        <w:tabs>
          <w:tab w:val="left" w:pos="1412"/>
        </w:tabs>
        <w:spacing w:before="0" w:after="0" w:line="240" w:lineRule="atLeast"/>
        <w:ind w:left="1412"/>
        <w:rPr>
          <w:rFonts w:ascii="Verdana" w:hAnsi="Verdana"/>
          <w:b w:val="0"/>
          <w:color w:val="000000"/>
          <w:sz w:val="24"/>
        </w:rPr>
      </w:pPr>
      <w:proofErr w:type="spellStart"/>
      <w:r>
        <w:rPr>
          <w:rFonts w:ascii="Verdana" w:hAnsi="Verdana"/>
          <w:color w:val="000000"/>
          <w:sz w:val="24"/>
        </w:rPr>
        <w:t>LinearLayout</w:t>
      </w:r>
      <w:proofErr w:type="spellEnd"/>
      <w:r>
        <w:rPr>
          <w:rFonts w:ascii="Verdana" w:hAnsi="Verdana"/>
          <w:color w:val="000000"/>
          <w:sz w:val="24"/>
        </w:rPr>
        <w:t>:</w:t>
      </w:r>
      <w:r>
        <w:rPr>
          <w:rFonts w:ascii="Verdana" w:hAnsi="Verdana"/>
          <w:b w:val="0"/>
          <w:color w:val="000000"/>
          <w:sz w:val="24"/>
        </w:rPr>
        <w:t xml:space="preserve"> Has a list of child views and draws them sequentially in a single direction, either horizontally or vertically. You have the option of assigning a weight value for each child view which determines how much it is allowed to grow if there is extra space.</w:t>
      </w:r>
    </w:p>
    <w:p w:rsidR="009B42AD" w:rsidRDefault="009B42AD" w:rsidP="009B42AD">
      <w:pPr>
        <w:pStyle w:val="Heading3"/>
        <w:keepNext/>
        <w:widowControl w:val="0"/>
        <w:numPr>
          <w:ilvl w:val="2"/>
          <w:numId w:val="18"/>
        </w:numPr>
        <w:tabs>
          <w:tab w:val="left" w:pos="1412"/>
        </w:tabs>
        <w:spacing w:before="0" w:after="0" w:line="240" w:lineRule="atLeast"/>
        <w:ind w:left="1412"/>
        <w:rPr>
          <w:rFonts w:ascii="Verdana" w:hAnsi="Verdana"/>
          <w:b w:val="0"/>
          <w:color w:val="000000"/>
          <w:sz w:val="24"/>
        </w:rPr>
      </w:pPr>
      <w:proofErr w:type="spellStart"/>
      <w:r>
        <w:rPr>
          <w:rFonts w:ascii="Verdana" w:hAnsi="Verdana"/>
          <w:color w:val="000000"/>
          <w:sz w:val="24"/>
        </w:rPr>
        <w:t>TableLayout</w:t>
      </w:r>
      <w:proofErr w:type="spellEnd"/>
      <w:r>
        <w:rPr>
          <w:rFonts w:ascii="Verdana" w:hAnsi="Verdana"/>
          <w:color w:val="000000"/>
          <w:sz w:val="24"/>
        </w:rPr>
        <w:t xml:space="preserve">: </w:t>
      </w:r>
      <w:r>
        <w:rPr>
          <w:rFonts w:ascii="Verdana" w:hAnsi="Verdana"/>
          <w:b w:val="0"/>
          <w:color w:val="000000"/>
          <w:sz w:val="24"/>
        </w:rPr>
        <w:t xml:space="preserve">Positions </w:t>
      </w:r>
      <w:proofErr w:type="gramStart"/>
      <w:r>
        <w:rPr>
          <w:rFonts w:ascii="Verdana" w:hAnsi="Verdana"/>
          <w:b w:val="0"/>
          <w:color w:val="000000"/>
          <w:sz w:val="24"/>
        </w:rPr>
        <w:t>it's</w:t>
      </w:r>
      <w:proofErr w:type="gramEnd"/>
      <w:r>
        <w:rPr>
          <w:rFonts w:ascii="Verdana" w:hAnsi="Verdana"/>
          <w:b w:val="0"/>
          <w:color w:val="000000"/>
          <w:sz w:val="24"/>
        </w:rPr>
        <w:t xml:space="preserve"> child views in a grid of rows and columns. A row is a child view specified by the </w:t>
      </w:r>
      <w:proofErr w:type="spellStart"/>
      <w:r>
        <w:rPr>
          <w:rFonts w:ascii="Verdana" w:hAnsi="Verdana"/>
          <w:b w:val="0"/>
          <w:color w:val="000000"/>
          <w:sz w:val="24"/>
        </w:rPr>
        <w:t>TableRow</w:t>
      </w:r>
      <w:proofErr w:type="spellEnd"/>
      <w:r>
        <w:rPr>
          <w:rFonts w:ascii="Verdana" w:hAnsi="Verdana"/>
          <w:b w:val="0"/>
          <w:color w:val="000000"/>
          <w:sz w:val="24"/>
        </w:rPr>
        <w:t xml:space="preserve"> class. </w:t>
      </w:r>
      <w:proofErr w:type="spellStart"/>
      <w:r>
        <w:rPr>
          <w:rFonts w:ascii="Verdana" w:hAnsi="Verdana"/>
          <w:b w:val="0"/>
          <w:color w:val="000000"/>
          <w:sz w:val="24"/>
        </w:rPr>
        <w:t>TableRows</w:t>
      </w:r>
      <w:proofErr w:type="spellEnd"/>
      <w:r>
        <w:rPr>
          <w:rFonts w:ascii="Verdana" w:hAnsi="Verdana"/>
          <w:b w:val="0"/>
          <w:color w:val="000000"/>
          <w:sz w:val="24"/>
        </w:rPr>
        <w:t xml:space="preserve"> can have zero or more cells and can contain empty cells. However, a cell cannot span multiple columns. Each cell is itself another view, like a Button, and can be set to shrink or grow.</w:t>
      </w:r>
    </w:p>
    <w:p w:rsidR="009B42AD" w:rsidRDefault="009B42AD" w:rsidP="009B42AD">
      <w:pPr>
        <w:pStyle w:val="Heading3"/>
        <w:keepNext/>
        <w:widowControl w:val="0"/>
        <w:numPr>
          <w:ilvl w:val="2"/>
          <w:numId w:val="19"/>
        </w:numPr>
        <w:tabs>
          <w:tab w:val="left" w:pos="1412"/>
        </w:tabs>
        <w:spacing w:before="0" w:after="0" w:line="240" w:lineRule="atLeast"/>
        <w:ind w:left="1412"/>
        <w:rPr>
          <w:rFonts w:ascii="Verdana" w:hAnsi="Verdana"/>
          <w:b w:val="0"/>
          <w:color w:val="000000"/>
          <w:sz w:val="24"/>
        </w:rPr>
      </w:pPr>
      <w:proofErr w:type="spellStart"/>
      <w:r>
        <w:rPr>
          <w:rFonts w:ascii="Verdana" w:hAnsi="Verdana"/>
          <w:color w:val="000000"/>
          <w:sz w:val="24"/>
        </w:rPr>
        <w:t>RelativeLayout</w:t>
      </w:r>
      <w:proofErr w:type="spellEnd"/>
      <w:r>
        <w:rPr>
          <w:rFonts w:ascii="Verdana" w:hAnsi="Verdana"/>
          <w:color w:val="000000"/>
          <w:sz w:val="24"/>
        </w:rPr>
        <w:t>:</w:t>
      </w:r>
      <w:r>
        <w:rPr>
          <w:rFonts w:ascii="Verdana" w:hAnsi="Verdana"/>
          <w:b w:val="0"/>
          <w:color w:val="000000"/>
          <w:sz w:val="24"/>
        </w:rPr>
        <w:t xml:space="preserve"> Positions </w:t>
      </w:r>
      <w:proofErr w:type="gramStart"/>
      <w:r>
        <w:rPr>
          <w:rFonts w:ascii="Verdana" w:hAnsi="Verdana"/>
          <w:b w:val="0"/>
          <w:color w:val="000000"/>
          <w:sz w:val="24"/>
        </w:rPr>
        <w:t>it's</w:t>
      </w:r>
      <w:proofErr w:type="gramEnd"/>
      <w:r>
        <w:rPr>
          <w:rFonts w:ascii="Verdana" w:hAnsi="Verdana"/>
          <w:b w:val="0"/>
          <w:color w:val="000000"/>
          <w:sz w:val="24"/>
        </w:rPr>
        <w:t xml:space="preserve"> child views relative to other child views or the parent view. For example, two child views can be left-justified in the parent, or one child view can be made to be below another. </w:t>
      </w:r>
    </w:p>
    <w:p w:rsidR="009B42AD" w:rsidRDefault="009B42AD" w:rsidP="009B42AD">
      <w:pPr>
        <w:pStyle w:val="Heading3"/>
        <w:keepNext/>
        <w:widowControl w:val="0"/>
        <w:numPr>
          <w:ilvl w:val="2"/>
          <w:numId w:val="20"/>
        </w:numPr>
        <w:tabs>
          <w:tab w:val="left" w:pos="1412"/>
        </w:tabs>
        <w:spacing w:before="0" w:after="0" w:line="240" w:lineRule="atLeast"/>
        <w:ind w:left="1412"/>
        <w:rPr>
          <w:rFonts w:ascii="Verdana" w:hAnsi="Verdana"/>
          <w:b w:val="0"/>
          <w:color w:val="000000"/>
          <w:sz w:val="24"/>
        </w:rPr>
      </w:pPr>
      <w:proofErr w:type="spellStart"/>
      <w:r>
        <w:rPr>
          <w:rFonts w:ascii="Verdana" w:hAnsi="Verdana"/>
          <w:color w:val="000000"/>
          <w:sz w:val="24"/>
        </w:rPr>
        <w:t>AbsoluteLayout</w:t>
      </w:r>
      <w:proofErr w:type="spellEnd"/>
      <w:r>
        <w:rPr>
          <w:rFonts w:ascii="Verdana" w:hAnsi="Verdana"/>
          <w:color w:val="000000"/>
          <w:sz w:val="24"/>
        </w:rPr>
        <w:t>:</w:t>
      </w:r>
      <w:r>
        <w:rPr>
          <w:rFonts w:ascii="Verdana" w:hAnsi="Verdana"/>
          <w:b w:val="0"/>
          <w:color w:val="000000"/>
          <w:sz w:val="24"/>
        </w:rPr>
        <w:t xml:space="preserve"> Has an absolute coordinate position for each child view. This is a rigid layout that pins all child views down </w:t>
      </w:r>
      <w:r>
        <w:rPr>
          <w:rFonts w:ascii="Verdana" w:hAnsi="Verdana"/>
          <w:b w:val="0"/>
          <w:color w:val="000000"/>
          <w:sz w:val="24"/>
        </w:rPr>
        <w:lastRenderedPageBreak/>
        <w:t>exactly where they are specified. Using this does not allow the user interface to adjust for different screen sizes and resolutions.</w:t>
      </w:r>
    </w:p>
    <w:p w:rsidR="009B42AD" w:rsidRDefault="009B42AD" w:rsidP="009B42AD">
      <w:pPr>
        <w:pStyle w:val="Heading3"/>
        <w:keepNext/>
        <w:widowControl w:val="0"/>
        <w:numPr>
          <w:ilvl w:val="2"/>
          <w:numId w:val="21"/>
        </w:numPr>
        <w:tabs>
          <w:tab w:val="left" w:pos="1412"/>
        </w:tabs>
        <w:spacing w:before="0" w:after="0" w:line="240" w:lineRule="atLeast"/>
        <w:ind w:left="1412"/>
        <w:rPr>
          <w:rFonts w:ascii="Verdana" w:hAnsi="Verdana"/>
          <w:b w:val="0"/>
          <w:i/>
          <w:color w:val="000000"/>
          <w:sz w:val="24"/>
        </w:rPr>
      </w:pPr>
      <w:r>
        <w:rPr>
          <w:rFonts w:ascii="Verdana" w:hAnsi="Verdana"/>
          <w:b w:val="0"/>
          <w:i/>
          <w:color w:val="000000"/>
          <w:sz w:val="24"/>
        </w:rPr>
        <w:t xml:space="preserve">See </w:t>
      </w:r>
      <w:hyperlink r:id="rId9" w:history="1">
        <w:r>
          <w:rPr>
            <w:rFonts w:hAnsi="Verdana"/>
            <w:b w:val="0"/>
            <w:i/>
            <w:color w:val="551A8B"/>
            <w:sz w:val="24"/>
          </w:rPr>
          <w:t>Common Layout Objects</w:t>
        </w:r>
      </w:hyperlink>
      <w:r>
        <w:rPr>
          <w:rFonts w:ascii="Verdana" w:hAnsi="Verdana"/>
          <w:b w:val="0"/>
          <w:color w:val="000000"/>
          <w:sz w:val="24"/>
        </w:rPr>
        <w:t xml:space="preserve"> </w:t>
      </w:r>
      <w:r>
        <w:rPr>
          <w:rFonts w:ascii="Verdana" w:hAnsi="Verdana"/>
          <w:b w:val="0"/>
          <w:i/>
          <w:color w:val="000000"/>
          <w:sz w:val="24"/>
        </w:rPr>
        <w:t>for more information...</w:t>
      </w:r>
    </w:p>
    <w:p w:rsidR="009B42AD" w:rsidRDefault="009B42AD" w:rsidP="009B42AD">
      <w:pPr>
        <w:pStyle w:val="Heading3"/>
        <w:spacing w:before="0" w:after="0" w:line="240" w:lineRule="atLeast"/>
        <w:ind w:left="0" w:firstLine="0"/>
        <w:rPr>
          <w:rFonts w:ascii="Verdana" w:hAnsi="Verdana"/>
          <w:b w:val="0"/>
          <w:color w:val="000000"/>
          <w:sz w:val="24"/>
        </w:rPr>
      </w:pPr>
      <w:r>
        <w:rPr>
          <w:rFonts w:ascii="Verdana" w:hAnsi="Verdana"/>
          <w:b w:val="0"/>
          <w:color w:val="000000"/>
          <w:sz w:val="24"/>
        </w:rPr>
        <w:t xml:space="preserve">Declaring the layouts for your user interface can be done dynamically (in code), statically (via an XML resource file), or any combination of the two. In the following subsection you will build a set of user interfaces in code.  In a future lab, you will build a set of user interfaces in XML. </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36"/>
          <w:u w:val="single"/>
        </w:rPr>
      </w:pPr>
      <w:r>
        <w:rPr>
          <w:rFonts w:ascii="Verdana" w:hAnsi="Verdana"/>
          <w:color w:val="000000"/>
          <w:sz w:val="36"/>
          <w:u w:val="single"/>
        </w:rPr>
        <w:t xml:space="preserve">3. </w:t>
      </w:r>
      <w:proofErr w:type="spellStart"/>
      <w:r>
        <w:rPr>
          <w:rFonts w:ascii="Verdana" w:hAnsi="Verdana"/>
          <w:color w:val="000000"/>
          <w:sz w:val="36"/>
          <w:u w:val="single"/>
        </w:rPr>
        <w:t>SimpleJokeList</w:t>
      </w:r>
      <w:proofErr w:type="spellEnd"/>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 xml:space="preserve">Work done in this section will be limited to the SimpleJokeList.java file. </w:t>
      </w:r>
      <w:proofErr w:type="spellStart"/>
      <w:r>
        <w:rPr>
          <w:rFonts w:ascii="Verdana" w:hAnsi="Verdana"/>
          <w:b w:val="0"/>
          <w:color w:val="000000"/>
          <w:sz w:val="24"/>
        </w:rPr>
        <w:t>SimpleJokeList</w:t>
      </w:r>
      <w:proofErr w:type="spellEnd"/>
      <w:r>
        <w:rPr>
          <w:rFonts w:ascii="Verdana" w:hAnsi="Verdana"/>
          <w:b w:val="0"/>
          <w:color w:val="000000"/>
          <w:sz w:val="24"/>
        </w:rPr>
        <w:t xml:space="preserve"> is an Activity class which displays a vertical scrollable list of all the Jokes in </w:t>
      </w:r>
      <w:proofErr w:type="spellStart"/>
      <w:r>
        <w:rPr>
          <w:rFonts w:ascii="Verdana" w:hAnsi="Verdana"/>
          <w:color w:val="000000"/>
          <w:sz w:val="24"/>
        </w:rPr>
        <w:t>m_arrJokeList</w:t>
      </w:r>
      <w:proofErr w:type="spellEnd"/>
      <w:r>
        <w:rPr>
          <w:rFonts w:ascii="Verdana" w:hAnsi="Verdana"/>
          <w:b w:val="0"/>
          <w:color w:val="000000"/>
          <w:sz w:val="24"/>
        </w:rPr>
        <w:t>.</w:t>
      </w:r>
      <w:r>
        <w:rPr>
          <w:rFonts w:ascii="Verdana" w:hAnsi="Verdana"/>
          <w:color w:val="000000"/>
          <w:sz w:val="24"/>
        </w:rPr>
        <w:t xml:space="preserve"> </w:t>
      </w:r>
      <w:r>
        <w:rPr>
          <w:rFonts w:ascii="Verdana" w:hAnsi="Verdana"/>
          <w:b w:val="0"/>
          <w:color w:val="000000"/>
          <w:sz w:val="24"/>
        </w:rPr>
        <w:t xml:space="preserve">Additionally, it has the ability to add jokes to </w:t>
      </w:r>
      <w:proofErr w:type="spellStart"/>
      <w:r>
        <w:rPr>
          <w:rFonts w:ascii="Verdana" w:hAnsi="Verdana"/>
          <w:color w:val="000000"/>
          <w:sz w:val="24"/>
        </w:rPr>
        <w:t>m_arrJokeList</w:t>
      </w:r>
      <w:proofErr w:type="spellEnd"/>
      <w:r>
        <w:rPr>
          <w:rFonts w:ascii="Verdana" w:hAnsi="Verdana"/>
          <w:color w:val="000000"/>
          <w:sz w:val="24"/>
        </w:rPr>
        <w:t xml:space="preserve"> </w:t>
      </w:r>
      <w:r>
        <w:rPr>
          <w:rFonts w:ascii="Verdana" w:hAnsi="Verdana"/>
          <w:b w:val="0"/>
          <w:color w:val="000000"/>
          <w:sz w:val="24"/>
        </w:rPr>
        <w:t>via a text field and add a button that floats at the top of the screen.</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 xml:space="preserve"> </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28"/>
        </w:rPr>
      </w:pPr>
      <w:r>
        <w:rPr>
          <w:rFonts w:ascii="Verdana" w:hAnsi="Verdana"/>
          <w:color w:val="000000"/>
          <w:sz w:val="28"/>
        </w:rPr>
        <w:t>3.1 Declaring Dynamic Layouts in Code</w:t>
      </w:r>
    </w:p>
    <w:p w:rsidR="009B42AD" w:rsidRDefault="009B42AD" w:rsidP="009B42AD">
      <w:pPr>
        <w:pStyle w:val="Quotations"/>
        <w:spacing w:after="0" w:line="240" w:lineRule="atLeast"/>
        <w:ind w:left="1167"/>
        <w:rPr>
          <w:rFonts w:ascii="Verdana" w:hAnsi="Verdana"/>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 xml:space="preserve">If you've ever built UIs in Java using Swing, this should be somewhat familiar. You generally want to try to define the layouts for your interface using XML when possible, but there are plenty of instances where it is still necessary to do it at run-time in code. For instance, you may want to dynamically change the layout based on some type of user input. Never the less, working with the actual code is good practice for understanding how the different Layout classes work and what sorts of interfaces all the various controls offer. </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24"/>
          <w:u w:val="single"/>
        </w:rPr>
      </w:pPr>
      <w:r>
        <w:rPr>
          <w:rFonts w:ascii="Verdana" w:hAnsi="Verdana"/>
          <w:color w:val="000000"/>
          <w:sz w:val="24"/>
          <w:u w:val="single"/>
        </w:rPr>
        <w:t>3.1.1 Display a Scrollable Vertical List</w:t>
      </w:r>
    </w:p>
    <w:p w:rsidR="009B42AD" w:rsidRDefault="009B42AD" w:rsidP="009B42AD">
      <w:pPr>
        <w:pStyle w:val="BodyText"/>
        <w:spacing w:after="0" w:line="240" w:lineRule="atLeast"/>
        <w:rPr>
          <w:rFonts w:ascii="Verdana" w:hAnsi="Verdana"/>
          <w:b/>
          <w:color w:val="000000"/>
          <w:sz w:val="24"/>
          <w:u w:val="single"/>
        </w:rPr>
      </w:pPr>
    </w:p>
    <w:p w:rsidR="009B42AD" w:rsidRDefault="009B42AD" w:rsidP="009B42AD">
      <w:pPr>
        <w:pStyle w:val="Quotations"/>
        <w:spacing w:after="0" w:line="240" w:lineRule="atLeast"/>
        <w:ind w:left="0"/>
        <w:rPr>
          <w:rFonts w:ascii="Verdana" w:hAnsi="Verdana"/>
          <w:color w:val="000000"/>
        </w:rPr>
      </w:pPr>
      <w:r>
        <w:rPr>
          <w:rFonts w:ascii="Verdana" w:hAnsi="Verdana"/>
          <w:color w:val="000000"/>
        </w:rPr>
        <w:t xml:space="preserve">Your first Task is to simply display each of the jokes in the </w:t>
      </w:r>
      <w:r>
        <w:rPr>
          <w:rFonts w:ascii="Verdana" w:hAnsi="Verdana"/>
          <w:b/>
          <w:color w:val="000000"/>
        </w:rPr>
        <w:t>strings.xml</w:t>
      </w:r>
      <w:r>
        <w:rPr>
          <w:rFonts w:ascii="Verdana" w:hAnsi="Verdana"/>
          <w:color w:val="000000"/>
        </w:rPr>
        <w:t xml:space="preserve"> resource file in a scrollable vertical list. When finished your application should look something like this:   </w:t>
      </w:r>
      <w:r>
        <w:rPr>
          <w:rFonts w:ascii="Verdana" w:hAnsi="Verdana"/>
          <w:color w:val="000000"/>
        </w:rPr>
        <w:br/>
        <w:t xml:space="preserve"> </w:t>
      </w:r>
    </w:p>
    <w:p w:rsidR="009B42AD" w:rsidRDefault="009B42AD" w:rsidP="009B42AD">
      <w:pPr>
        <w:pStyle w:val="Quotations"/>
        <w:spacing w:after="0" w:line="240" w:lineRule="atLeast"/>
        <w:jc w:val="center"/>
      </w:pPr>
      <w:hyperlink r:id="rId10" w:history="1"/>
    </w:p>
    <w:p w:rsidR="009B42AD" w:rsidRDefault="009B42AD" w:rsidP="009B42AD">
      <w:pPr>
        <w:pStyle w:val="Quotations"/>
        <w:spacing w:after="0" w:line="240" w:lineRule="atLeast"/>
        <w:jc w:val="center"/>
        <w:rPr>
          <w:rFonts w:ascii="Verdana" w:hAnsi="Verdana"/>
        </w:rPr>
      </w:pPr>
      <w:r>
        <w:rPr>
          <w:noProof/>
          <w:lang w:eastAsia="en-US" w:bidi="ar-SA"/>
        </w:rPr>
        <w:lastRenderedPageBreak/>
        <w:drawing>
          <wp:inline distT="0" distB="0" distL="0" distR="0">
            <wp:extent cx="2533650" cy="3800475"/>
            <wp:effectExtent l="19050" t="0" r="0" b="0"/>
            <wp:docPr id="3" name="Picture 3" descr="https://sites.google.com/site/androidappcourse/_/rsrc/1263273420368/labs/lab-2-1/LinearJok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androidappcourse/_/rsrc/1263273420368/labs/lab-2-1/LinearJokeList.png"/>
                    <pic:cNvPicPr>
                      <a:picLocks noChangeAspect="1" noChangeArrowheads="1"/>
                    </pic:cNvPicPr>
                  </pic:nvPicPr>
                  <pic:blipFill>
                    <a:blip r:embed="rId11"/>
                    <a:srcRect/>
                    <a:stretch>
                      <a:fillRect/>
                    </a:stretch>
                  </pic:blipFill>
                  <pic:spPr bwMode="auto">
                    <a:xfrm>
                      <a:off x="0" y="0"/>
                      <a:ext cx="2533650" cy="3800475"/>
                    </a:xfrm>
                    <a:prstGeom prst="rect">
                      <a:avLst/>
                    </a:prstGeom>
                    <a:noFill/>
                    <a:ln w="9525">
                      <a:noFill/>
                      <a:miter lim="800000"/>
                      <a:headEnd/>
                      <a:tailEnd/>
                    </a:ln>
                  </pic:spPr>
                </pic:pic>
              </a:graphicData>
            </a:graphic>
          </wp:inline>
        </w:drawing>
      </w:r>
    </w:p>
    <w:p w:rsidR="009B42AD" w:rsidRDefault="009B42AD" w:rsidP="009B42AD">
      <w:pPr>
        <w:pStyle w:val="Quotations"/>
        <w:spacing w:after="0" w:line="240" w:lineRule="atLeast"/>
        <w:rPr>
          <w:rFonts w:ascii="Verdana" w:hAnsi="Verdana"/>
        </w:rPr>
      </w:pPr>
    </w:p>
    <w:p w:rsidR="009B42AD" w:rsidRDefault="009B42AD" w:rsidP="009B42AD">
      <w:pPr>
        <w:pStyle w:val="Quotations"/>
        <w:numPr>
          <w:ilvl w:val="0"/>
          <w:numId w:val="22"/>
        </w:numPr>
        <w:tabs>
          <w:tab w:val="left" w:pos="707"/>
        </w:tabs>
        <w:spacing w:after="0" w:line="240" w:lineRule="atLeast"/>
        <w:rPr>
          <w:rFonts w:ascii="Verdana" w:hAnsi="Verdana"/>
          <w:color w:val="000000"/>
          <w:shd w:val="clear" w:color="auto" w:fill="FFFFFF"/>
        </w:rPr>
      </w:pPr>
      <w:r>
        <w:rPr>
          <w:rFonts w:ascii="Verdana" w:hAnsi="Verdana"/>
          <w:color w:val="000000"/>
        </w:rPr>
        <w:t xml:space="preserve">Fill in the </w:t>
      </w:r>
      <w:proofErr w:type="spellStart"/>
      <w:r>
        <w:rPr>
          <w:rFonts w:ascii="Verdana" w:hAnsi="Verdana"/>
          <w:b/>
          <w:color w:val="000000"/>
          <w:shd w:val="clear" w:color="auto" w:fill="FFFFFF"/>
        </w:rPr>
        <w:t>initLayout</w:t>
      </w:r>
      <w:proofErr w:type="spellEnd"/>
      <w:r>
        <w:rPr>
          <w:rFonts w:ascii="Verdana" w:hAnsi="Verdana"/>
          <w:b/>
          <w:color w:val="000000"/>
          <w:shd w:val="clear" w:color="auto" w:fill="FFFFFF"/>
        </w:rPr>
        <w:t xml:space="preserve">() </w:t>
      </w:r>
      <w:r>
        <w:rPr>
          <w:rFonts w:ascii="Verdana" w:hAnsi="Verdana"/>
          <w:color w:val="000000"/>
          <w:shd w:val="clear" w:color="auto" w:fill="FFFFFF"/>
        </w:rPr>
        <w:t>method in SimpleJokeList.java:</w:t>
      </w:r>
    </w:p>
    <w:p w:rsidR="009B42AD" w:rsidRDefault="009B42AD" w:rsidP="009B42AD">
      <w:pPr>
        <w:pStyle w:val="Quotations"/>
        <w:numPr>
          <w:ilvl w:val="1"/>
          <w:numId w:val="23"/>
        </w:numPr>
        <w:tabs>
          <w:tab w:val="left" w:pos="1414"/>
        </w:tabs>
        <w:spacing w:after="0" w:line="240" w:lineRule="atLeast"/>
        <w:rPr>
          <w:rFonts w:ascii="Verdana" w:hAnsi="Verdana"/>
          <w:color w:val="000000"/>
        </w:rPr>
      </w:pPr>
      <w:r>
        <w:rPr>
          <w:rFonts w:ascii="Verdana" w:hAnsi="Verdana"/>
          <w:color w:val="000000"/>
        </w:rPr>
        <w:t xml:space="preserve">Initialize the </w:t>
      </w:r>
      <w:proofErr w:type="spellStart"/>
      <w:r>
        <w:rPr>
          <w:rFonts w:ascii="Verdana" w:hAnsi="Verdana"/>
          <w:b/>
          <w:color w:val="000000"/>
        </w:rPr>
        <w:t>m_vwJokeLayout</w:t>
      </w:r>
      <w:proofErr w:type="spellEnd"/>
      <w:r>
        <w:rPr>
          <w:rFonts w:ascii="Verdana" w:hAnsi="Verdana"/>
          <w:color w:val="000000"/>
        </w:rPr>
        <w:t xml:space="preserve"> </w:t>
      </w:r>
      <w:proofErr w:type="spellStart"/>
      <w:r>
        <w:rPr>
          <w:rFonts w:ascii="Verdana" w:hAnsi="Verdana"/>
          <w:color w:val="000000"/>
        </w:rPr>
        <w:t>LinearLayout</w:t>
      </w:r>
      <w:proofErr w:type="spellEnd"/>
      <w:r>
        <w:rPr>
          <w:rFonts w:ascii="Verdana" w:hAnsi="Verdana"/>
          <w:color w:val="000000"/>
        </w:rPr>
        <w:t xml:space="preserve"> member variable.</w:t>
      </w:r>
    </w:p>
    <w:p w:rsidR="009B42AD" w:rsidRDefault="009B42AD" w:rsidP="009B42AD">
      <w:pPr>
        <w:pStyle w:val="Quotations"/>
        <w:numPr>
          <w:ilvl w:val="2"/>
          <w:numId w:val="23"/>
        </w:numPr>
        <w:tabs>
          <w:tab w:val="left" w:pos="2121"/>
        </w:tabs>
        <w:spacing w:after="0" w:line="240" w:lineRule="atLeast"/>
        <w:rPr>
          <w:rFonts w:ascii="Verdana" w:hAnsi="Verdana"/>
          <w:i/>
          <w:color w:val="000000"/>
        </w:rPr>
      </w:pPr>
      <w:r>
        <w:rPr>
          <w:rFonts w:ascii="Verdana" w:hAnsi="Verdana"/>
          <w:i/>
          <w:color w:val="000000"/>
        </w:rPr>
        <w:t xml:space="preserve">When constructing View objects, you generally have to pass a </w:t>
      </w:r>
      <w:r>
        <w:rPr>
          <w:rFonts w:ascii="Verdana" w:hAnsi="Verdana"/>
          <w:b/>
          <w:i/>
          <w:color w:val="000000"/>
        </w:rPr>
        <w:t>Context</w:t>
      </w:r>
      <w:r>
        <w:rPr>
          <w:rFonts w:ascii="Verdana" w:hAnsi="Verdana"/>
          <w:color w:val="000000"/>
        </w:rPr>
        <w:t xml:space="preserve"> </w:t>
      </w:r>
      <w:r>
        <w:rPr>
          <w:rFonts w:ascii="Verdana" w:hAnsi="Verdana"/>
          <w:i/>
          <w:color w:val="000000"/>
        </w:rPr>
        <w:t xml:space="preserve">object into the constructor. A Context object provides the functionality for accessing resources (like our </w:t>
      </w:r>
      <w:proofErr w:type="spellStart"/>
      <w:r>
        <w:rPr>
          <w:rFonts w:ascii="Verdana" w:hAnsi="Verdana"/>
          <w:i/>
          <w:color w:val="000000"/>
        </w:rPr>
        <w:t>jokeList</w:t>
      </w:r>
      <w:proofErr w:type="spellEnd"/>
      <w:r>
        <w:rPr>
          <w:rFonts w:ascii="Verdana" w:hAnsi="Verdana"/>
          <w:i/>
          <w:color w:val="000000"/>
        </w:rPr>
        <w:t xml:space="preserve">), databases, and preferences. The Activity class inherits from Context which is how we were able to retrieve our </w:t>
      </w:r>
      <w:proofErr w:type="spellStart"/>
      <w:r>
        <w:rPr>
          <w:rFonts w:ascii="Verdana" w:hAnsi="Verdana"/>
          <w:i/>
          <w:color w:val="000000"/>
        </w:rPr>
        <w:t>jokeList</w:t>
      </w:r>
      <w:proofErr w:type="spellEnd"/>
      <w:r>
        <w:rPr>
          <w:rFonts w:ascii="Verdana" w:hAnsi="Verdana"/>
          <w:i/>
          <w:color w:val="000000"/>
        </w:rPr>
        <w:t xml:space="preserve"> by calling </w:t>
      </w:r>
      <w:proofErr w:type="spellStart"/>
      <w:proofErr w:type="gramStart"/>
      <w:r>
        <w:rPr>
          <w:rFonts w:ascii="Verdana" w:hAnsi="Verdana"/>
          <w:i/>
          <w:color w:val="000000"/>
        </w:rPr>
        <w:t>this.getResources</w:t>
      </w:r>
      <w:proofErr w:type="spellEnd"/>
      <w:r>
        <w:rPr>
          <w:rFonts w:ascii="Verdana" w:hAnsi="Verdana"/>
          <w:i/>
          <w:color w:val="000000"/>
        </w:rPr>
        <w:t>(</w:t>
      </w:r>
      <w:proofErr w:type="gramEnd"/>
      <w:r>
        <w:rPr>
          <w:rFonts w:ascii="Verdana" w:hAnsi="Verdana"/>
          <w:i/>
          <w:color w:val="000000"/>
        </w:rPr>
        <w:t xml:space="preserve">). </w:t>
      </w:r>
    </w:p>
    <w:p w:rsidR="009B42AD" w:rsidRDefault="009B42AD" w:rsidP="009B42AD">
      <w:pPr>
        <w:pStyle w:val="Quotations"/>
        <w:numPr>
          <w:ilvl w:val="1"/>
          <w:numId w:val="23"/>
        </w:numPr>
        <w:tabs>
          <w:tab w:val="left" w:pos="1414"/>
        </w:tabs>
        <w:spacing w:after="0" w:line="240" w:lineRule="atLeast"/>
        <w:rPr>
          <w:rFonts w:ascii="Verdana" w:hAnsi="Verdana"/>
          <w:color w:val="000000"/>
        </w:rPr>
      </w:pPr>
      <w:r>
        <w:rPr>
          <w:rFonts w:ascii="Verdana" w:hAnsi="Verdana"/>
          <w:color w:val="000000"/>
        </w:rPr>
        <w:t xml:space="preserve">The </w:t>
      </w:r>
      <w:proofErr w:type="spellStart"/>
      <w:r>
        <w:rPr>
          <w:rFonts w:ascii="Verdana" w:hAnsi="Verdana"/>
          <w:color w:val="000000"/>
        </w:rPr>
        <w:t>LinearLayout</w:t>
      </w:r>
      <w:proofErr w:type="spellEnd"/>
      <w:r>
        <w:rPr>
          <w:rFonts w:ascii="Verdana" w:hAnsi="Verdana"/>
          <w:color w:val="000000"/>
        </w:rPr>
        <w:t xml:space="preserve"> class displays its child views horizontally by default. Make sure to change this to vertical using </w:t>
      </w:r>
      <w:proofErr w:type="gramStart"/>
      <w:r>
        <w:rPr>
          <w:rFonts w:ascii="Verdana" w:hAnsi="Verdana"/>
          <w:color w:val="000000"/>
        </w:rPr>
        <w:t xml:space="preserve">the </w:t>
      </w:r>
      <w:r>
        <w:rPr>
          <w:rFonts w:ascii="Verdana" w:hAnsi="Verdana"/>
          <w:color w:val="000000"/>
          <w:shd w:val="clear" w:color="auto" w:fill="CCCCCC"/>
        </w:rPr>
        <w:t xml:space="preserve"> </w:t>
      </w:r>
      <w:proofErr w:type="spellStart"/>
      <w:r>
        <w:rPr>
          <w:rFonts w:ascii="Verdana" w:hAnsi="Verdana"/>
          <w:color w:val="000000"/>
          <w:shd w:val="clear" w:color="auto" w:fill="CCCCCC"/>
        </w:rPr>
        <w:t>setOrientation</w:t>
      </w:r>
      <w:proofErr w:type="spellEnd"/>
      <w:proofErr w:type="gramEnd"/>
      <w:r>
        <w:rPr>
          <w:rFonts w:ascii="Verdana" w:hAnsi="Verdana"/>
          <w:color w:val="000000"/>
          <w:shd w:val="clear" w:color="auto" w:fill="CCCCCC"/>
        </w:rPr>
        <w:t xml:space="preserve">() </w:t>
      </w:r>
      <w:r>
        <w:rPr>
          <w:rFonts w:ascii="Verdana" w:hAnsi="Verdana"/>
          <w:color w:val="000000"/>
        </w:rPr>
        <w:t xml:space="preserve"> method, passing in the </w:t>
      </w:r>
      <w:r>
        <w:rPr>
          <w:rFonts w:ascii="Verdana" w:hAnsi="Verdana"/>
          <w:color w:val="000000"/>
          <w:shd w:val="clear" w:color="auto" w:fill="CCCCCC"/>
        </w:rPr>
        <w:t xml:space="preserve"> </w:t>
      </w:r>
      <w:proofErr w:type="spellStart"/>
      <w:r>
        <w:rPr>
          <w:rFonts w:ascii="Verdana" w:hAnsi="Verdana"/>
          <w:color w:val="000000"/>
          <w:shd w:val="clear" w:color="auto" w:fill="CCCCCC"/>
        </w:rPr>
        <w:t>LinearLayout.VERTICAL</w:t>
      </w:r>
      <w:proofErr w:type="spellEnd"/>
      <w:r>
        <w:rPr>
          <w:rFonts w:ascii="Verdana" w:hAnsi="Verdana"/>
          <w:color w:val="000000"/>
          <w:shd w:val="clear" w:color="auto" w:fill="CCCCCC"/>
        </w:rPr>
        <w:t xml:space="preserve"> </w:t>
      </w:r>
      <w:r>
        <w:rPr>
          <w:rFonts w:ascii="Verdana" w:hAnsi="Verdana"/>
          <w:color w:val="000000"/>
        </w:rPr>
        <w:t xml:space="preserve"> constant.</w:t>
      </w:r>
    </w:p>
    <w:p w:rsidR="009B42AD" w:rsidRDefault="009B42AD" w:rsidP="009B42AD">
      <w:pPr>
        <w:pStyle w:val="Quotations"/>
        <w:numPr>
          <w:ilvl w:val="2"/>
          <w:numId w:val="23"/>
        </w:numPr>
        <w:tabs>
          <w:tab w:val="left" w:pos="2121"/>
        </w:tabs>
        <w:spacing w:after="0" w:line="240" w:lineRule="atLeast"/>
        <w:rPr>
          <w:rFonts w:ascii="Verdana" w:hAnsi="Verdana"/>
          <w:color w:val="000000"/>
        </w:rPr>
      </w:pPr>
      <w:proofErr w:type="spellStart"/>
      <w:r>
        <w:rPr>
          <w:rFonts w:ascii="Verdana" w:hAnsi="Verdana"/>
          <w:i/>
          <w:color w:val="000000"/>
        </w:rPr>
        <w:t>LinearLayout</w:t>
      </w:r>
      <w:proofErr w:type="spellEnd"/>
      <w:r>
        <w:rPr>
          <w:rFonts w:ascii="Verdana" w:hAnsi="Verdana"/>
          <w:i/>
          <w:color w:val="000000"/>
        </w:rPr>
        <w:t xml:space="preserve">: </w:t>
      </w:r>
      <w:hyperlink r:id="rId12" w:history="1">
        <w:r>
          <w:rPr>
            <w:rFonts w:hAnsi="Verdana"/>
            <w:i/>
            <w:color w:val="551A8B"/>
          </w:rPr>
          <w:t>[Docs]</w:t>
        </w:r>
      </w:hyperlink>
    </w:p>
    <w:p w:rsidR="009B42AD" w:rsidRDefault="009B42AD" w:rsidP="009B42AD">
      <w:pPr>
        <w:pStyle w:val="Quotations"/>
        <w:numPr>
          <w:ilvl w:val="1"/>
          <w:numId w:val="24"/>
        </w:numPr>
        <w:tabs>
          <w:tab w:val="left" w:pos="1414"/>
        </w:tabs>
        <w:spacing w:after="0" w:line="240" w:lineRule="atLeast"/>
        <w:rPr>
          <w:rFonts w:ascii="Verdana" w:hAnsi="Verdana"/>
          <w:color w:val="000000"/>
        </w:rPr>
      </w:pPr>
      <w:r>
        <w:rPr>
          <w:rFonts w:ascii="Verdana" w:hAnsi="Verdana"/>
          <w:color w:val="000000"/>
        </w:rPr>
        <w:t xml:space="preserve">Create a local </w:t>
      </w:r>
      <w:proofErr w:type="spellStart"/>
      <w:r>
        <w:rPr>
          <w:rFonts w:ascii="Verdana" w:hAnsi="Verdana"/>
          <w:color w:val="000000"/>
        </w:rPr>
        <w:t>ScrollView</w:t>
      </w:r>
      <w:proofErr w:type="spellEnd"/>
      <w:r>
        <w:rPr>
          <w:rFonts w:ascii="Verdana" w:hAnsi="Verdana"/>
          <w:color w:val="000000"/>
        </w:rPr>
        <w:t xml:space="preserve"> object.</w:t>
      </w:r>
    </w:p>
    <w:p w:rsidR="009B42AD" w:rsidRDefault="009B42AD" w:rsidP="009B42AD">
      <w:pPr>
        <w:pStyle w:val="Quotations"/>
        <w:numPr>
          <w:ilvl w:val="2"/>
          <w:numId w:val="24"/>
        </w:numPr>
        <w:tabs>
          <w:tab w:val="left" w:pos="2121"/>
        </w:tabs>
        <w:spacing w:after="0" w:line="240" w:lineRule="atLeast"/>
        <w:rPr>
          <w:rFonts w:ascii="Verdana" w:hAnsi="Verdana"/>
          <w:i/>
          <w:color w:val="000000"/>
        </w:rPr>
      </w:pPr>
      <w:r>
        <w:rPr>
          <w:rFonts w:ascii="Verdana" w:hAnsi="Verdana"/>
          <w:i/>
          <w:color w:val="000000"/>
        </w:rPr>
        <w:t xml:space="preserve">A </w:t>
      </w:r>
      <w:proofErr w:type="spellStart"/>
      <w:r>
        <w:rPr>
          <w:rFonts w:ascii="Verdana" w:hAnsi="Verdana"/>
          <w:i/>
          <w:color w:val="000000"/>
        </w:rPr>
        <w:t>ScrollView</w:t>
      </w:r>
      <w:proofErr w:type="spellEnd"/>
      <w:r>
        <w:rPr>
          <w:rFonts w:ascii="Verdana" w:hAnsi="Verdana"/>
          <w:i/>
          <w:color w:val="000000"/>
        </w:rPr>
        <w:t xml:space="preserve"> is merely a </w:t>
      </w:r>
      <w:proofErr w:type="spellStart"/>
      <w:r>
        <w:rPr>
          <w:rFonts w:ascii="Verdana" w:hAnsi="Verdana"/>
          <w:i/>
          <w:color w:val="000000"/>
        </w:rPr>
        <w:t>FrameLayout</w:t>
      </w:r>
      <w:proofErr w:type="spellEnd"/>
      <w:r>
        <w:rPr>
          <w:rFonts w:ascii="Verdana" w:hAnsi="Verdana"/>
          <w:i/>
          <w:color w:val="000000"/>
        </w:rPr>
        <w:t xml:space="preserve"> that becomes scrollable when its child views are larger than the screen area.</w:t>
      </w:r>
    </w:p>
    <w:p w:rsidR="009B42AD" w:rsidRDefault="009B42AD" w:rsidP="009B42AD">
      <w:pPr>
        <w:pStyle w:val="Quotations"/>
        <w:numPr>
          <w:ilvl w:val="2"/>
          <w:numId w:val="24"/>
        </w:numPr>
        <w:tabs>
          <w:tab w:val="left" w:pos="2121"/>
        </w:tabs>
        <w:spacing w:after="0" w:line="240" w:lineRule="atLeast"/>
        <w:rPr>
          <w:rFonts w:ascii="Verdana" w:hAnsi="Verdana"/>
          <w:i/>
          <w:color w:val="000000"/>
        </w:rPr>
      </w:pPr>
      <w:r>
        <w:rPr>
          <w:rFonts w:ascii="Verdana" w:hAnsi="Verdana"/>
          <w:i/>
          <w:color w:val="000000"/>
        </w:rPr>
        <w:t>It generally has a single child view, which in our case will be another layout manager</w:t>
      </w:r>
    </w:p>
    <w:p w:rsidR="009B42AD" w:rsidRDefault="009B42AD" w:rsidP="009B42AD">
      <w:pPr>
        <w:pStyle w:val="Quotations"/>
        <w:numPr>
          <w:ilvl w:val="1"/>
          <w:numId w:val="24"/>
        </w:numPr>
        <w:tabs>
          <w:tab w:val="left" w:pos="1414"/>
        </w:tabs>
        <w:spacing w:after="0" w:line="240" w:lineRule="atLeast"/>
        <w:rPr>
          <w:rFonts w:ascii="Verdana" w:hAnsi="Verdana"/>
          <w:color w:val="000000"/>
        </w:rPr>
      </w:pPr>
      <w:r>
        <w:rPr>
          <w:rFonts w:ascii="Verdana" w:hAnsi="Verdana"/>
          <w:color w:val="000000"/>
        </w:rPr>
        <w:t xml:space="preserve">Add the </w:t>
      </w:r>
      <w:proofErr w:type="spellStart"/>
      <w:r>
        <w:rPr>
          <w:rFonts w:ascii="Verdana" w:hAnsi="Verdana"/>
          <w:color w:val="000000"/>
        </w:rPr>
        <w:t>LinearLayout</w:t>
      </w:r>
      <w:proofErr w:type="spellEnd"/>
      <w:r>
        <w:rPr>
          <w:rFonts w:ascii="Verdana" w:hAnsi="Verdana"/>
          <w:color w:val="000000"/>
        </w:rPr>
        <w:t xml:space="preserve"> to the </w:t>
      </w:r>
      <w:proofErr w:type="spellStart"/>
      <w:r>
        <w:rPr>
          <w:rFonts w:ascii="Verdana" w:hAnsi="Verdana"/>
          <w:color w:val="000000"/>
        </w:rPr>
        <w:t>ScrollView</w:t>
      </w:r>
      <w:proofErr w:type="spellEnd"/>
      <w:r>
        <w:rPr>
          <w:rFonts w:ascii="Verdana" w:hAnsi="Verdana"/>
          <w:color w:val="000000"/>
        </w:rPr>
        <w:t xml:space="preserve"> by calling </w:t>
      </w:r>
      <w:proofErr w:type="gramStart"/>
      <w:r>
        <w:rPr>
          <w:rFonts w:ascii="Verdana" w:hAnsi="Verdana"/>
          <w:color w:val="000000"/>
        </w:rPr>
        <w:t xml:space="preserve">its </w:t>
      </w:r>
      <w:r>
        <w:rPr>
          <w:rFonts w:ascii="Verdana" w:hAnsi="Verdana"/>
          <w:color w:val="000000"/>
          <w:shd w:val="clear" w:color="auto" w:fill="CCCCCC"/>
        </w:rPr>
        <w:t xml:space="preserve"> </w:t>
      </w:r>
      <w:proofErr w:type="spellStart"/>
      <w:r>
        <w:rPr>
          <w:rFonts w:ascii="Verdana" w:hAnsi="Verdana"/>
          <w:color w:val="000000"/>
          <w:shd w:val="clear" w:color="auto" w:fill="CCCCCC"/>
        </w:rPr>
        <w:lastRenderedPageBreak/>
        <w:t>addView</w:t>
      </w:r>
      <w:proofErr w:type="spellEnd"/>
      <w:proofErr w:type="gramEnd"/>
      <w:r>
        <w:rPr>
          <w:rFonts w:ascii="Verdana" w:hAnsi="Verdana"/>
          <w:color w:val="000000"/>
          <w:shd w:val="clear" w:color="auto" w:fill="CCCCCC"/>
        </w:rPr>
        <w:t xml:space="preserve">(...) </w:t>
      </w:r>
      <w:r>
        <w:rPr>
          <w:rFonts w:ascii="Verdana" w:hAnsi="Verdana"/>
          <w:color w:val="000000"/>
        </w:rPr>
        <w:t xml:space="preserve"> method.</w:t>
      </w:r>
    </w:p>
    <w:p w:rsidR="009B42AD" w:rsidRDefault="009B42AD" w:rsidP="009B42AD">
      <w:pPr>
        <w:pStyle w:val="Quotations"/>
        <w:numPr>
          <w:ilvl w:val="1"/>
          <w:numId w:val="24"/>
        </w:numPr>
        <w:tabs>
          <w:tab w:val="left" w:pos="1414"/>
        </w:tabs>
        <w:spacing w:after="0" w:line="240" w:lineRule="atLeast"/>
        <w:rPr>
          <w:rFonts w:ascii="Verdana" w:hAnsi="Verdana"/>
          <w:color w:val="000000"/>
        </w:rPr>
      </w:pPr>
      <w:r>
        <w:rPr>
          <w:rFonts w:ascii="Verdana" w:hAnsi="Verdana"/>
          <w:color w:val="000000"/>
        </w:rPr>
        <w:t xml:space="preserve">Make a </w:t>
      </w:r>
      <w:proofErr w:type="gramStart"/>
      <w:r>
        <w:rPr>
          <w:rFonts w:ascii="Verdana" w:hAnsi="Verdana"/>
          <w:color w:val="000000"/>
        </w:rPr>
        <w:t xml:space="preserve">call </w:t>
      </w:r>
      <w:r>
        <w:rPr>
          <w:rFonts w:ascii="Verdana" w:hAnsi="Verdana"/>
          <w:color w:val="000000"/>
          <w:shd w:val="clear" w:color="auto" w:fill="CCCCCC"/>
        </w:rPr>
        <w:t xml:space="preserve"> </w:t>
      </w:r>
      <w:proofErr w:type="spellStart"/>
      <w:r>
        <w:rPr>
          <w:rFonts w:ascii="Verdana" w:hAnsi="Verdana"/>
          <w:color w:val="000000"/>
          <w:shd w:val="clear" w:color="auto" w:fill="CCCCCC"/>
        </w:rPr>
        <w:t>setContentView</w:t>
      </w:r>
      <w:proofErr w:type="spellEnd"/>
      <w:proofErr w:type="gramEnd"/>
      <w:r>
        <w:rPr>
          <w:rFonts w:ascii="Verdana" w:hAnsi="Verdana"/>
          <w:color w:val="000000"/>
          <w:shd w:val="clear" w:color="auto" w:fill="CCCCCC"/>
        </w:rPr>
        <w:t>(...)</w:t>
      </w:r>
      <w:r>
        <w:rPr>
          <w:rFonts w:ascii="Verdana" w:hAnsi="Verdana"/>
          <w:color w:val="000000"/>
        </w:rPr>
        <w:t xml:space="preserve">, passing in your </w:t>
      </w:r>
      <w:proofErr w:type="spellStart"/>
      <w:r>
        <w:rPr>
          <w:rFonts w:ascii="Verdana" w:hAnsi="Verdana"/>
          <w:color w:val="000000"/>
        </w:rPr>
        <w:t>ScrollView</w:t>
      </w:r>
      <w:proofErr w:type="spellEnd"/>
      <w:r>
        <w:rPr>
          <w:rFonts w:ascii="Verdana" w:hAnsi="Verdana"/>
          <w:color w:val="000000"/>
        </w:rPr>
        <w:t>.</w:t>
      </w:r>
    </w:p>
    <w:p w:rsidR="009B42AD" w:rsidRDefault="009B42AD" w:rsidP="009B42AD">
      <w:pPr>
        <w:pStyle w:val="Quotations"/>
        <w:numPr>
          <w:ilvl w:val="2"/>
          <w:numId w:val="24"/>
        </w:numPr>
        <w:tabs>
          <w:tab w:val="left" w:pos="2121"/>
        </w:tabs>
        <w:spacing w:after="0" w:line="240" w:lineRule="atLeast"/>
        <w:rPr>
          <w:rFonts w:ascii="Verdana" w:hAnsi="Verdana"/>
          <w:i/>
          <w:color w:val="000000"/>
        </w:rPr>
      </w:pPr>
      <w:proofErr w:type="spellStart"/>
      <w:proofErr w:type="gramStart"/>
      <w:r>
        <w:rPr>
          <w:rFonts w:ascii="Verdana" w:hAnsi="Verdana"/>
          <w:i/>
          <w:color w:val="000000"/>
        </w:rPr>
        <w:t>setContentView</w:t>
      </w:r>
      <w:proofErr w:type="spellEnd"/>
      <w:proofErr w:type="gramEnd"/>
      <w:r>
        <w:rPr>
          <w:rFonts w:ascii="Verdana" w:hAnsi="Verdana"/>
          <w:i/>
          <w:color w:val="000000"/>
        </w:rPr>
        <w:t xml:space="preserve"> provides the content which the Activity is supposed to display. Our UI is a hierarchical structure of nested components. We want to pass in the top-level, or root, element to this method. In our case this is the </w:t>
      </w:r>
      <w:proofErr w:type="spellStart"/>
      <w:r>
        <w:rPr>
          <w:rFonts w:ascii="Verdana" w:hAnsi="Verdana"/>
          <w:i/>
          <w:color w:val="000000"/>
        </w:rPr>
        <w:t>ScrollView</w:t>
      </w:r>
      <w:proofErr w:type="spellEnd"/>
      <w:r>
        <w:rPr>
          <w:rFonts w:ascii="Verdana" w:hAnsi="Verdana"/>
          <w:i/>
          <w:color w:val="000000"/>
        </w:rPr>
        <w:t>.</w:t>
      </w:r>
    </w:p>
    <w:p w:rsidR="009B42AD" w:rsidRDefault="009B42AD" w:rsidP="009B42AD">
      <w:pPr>
        <w:pStyle w:val="Quotations"/>
        <w:numPr>
          <w:ilvl w:val="0"/>
          <w:numId w:val="24"/>
        </w:numPr>
        <w:tabs>
          <w:tab w:val="left" w:pos="707"/>
        </w:tabs>
        <w:spacing w:after="0" w:line="240" w:lineRule="atLeast"/>
        <w:rPr>
          <w:rFonts w:ascii="Verdana" w:hAnsi="Verdana"/>
          <w:color w:val="000000"/>
        </w:rPr>
      </w:pPr>
      <w:r>
        <w:rPr>
          <w:rFonts w:ascii="Verdana" w:hAnsi="Verdana"/>
          <w:color w:val="000000"/>
        </w:rPr>
        <w:t xml:space="preserve">Make a call to </w:t>
      </w:r>
      <w:proofErr w:type="spellStart"/>
      <w:proofErr w:type="gramStart"/>
      <w:r>
        <w:rPr>
          <w:rFonts w:ascii="Verdana" w:hAnsi="Verdana"/>
          <w:b/>
          <w:color w:val="000000"/>
        </w:rPr>
        <w:t>initLayout</w:t>
      </w:r>
      <w:proofErr w:type="spellEnd"/>
      <w:r>
        <w:rPr>
          <w:rFonts w:ascii="Verdana" w:hAnsi="Verdana"/>
          <w:b/>
          <w:color w:val="000000"/>
        </w:rPr>
        <w:t>(</w:t>
      </w:r>
      <w:proofErr w:type="gramEnd"/>
      <w:r>
        <w:rPr>
          <w:rFonts w:ascii="Verdana" w:hAnsi="Verdana"/>
          <w:b/>
          <w:color w:val="000000"/>
        </w:rPr>
        <w:t>)</w:t>
      </w:r>
      <w:r>
        <w:rPr>
          <w:rFonts w:ascii="Verdana" w:hAnsi="Verdana"/>
          <w:color w:val="000000"/>
        </w:rPr>
        <w:t xml:space="preserve"> in your </w:t>
      </w:r>
      <w:proofErr w:type="spellStart"/>
      <w:r>
        <w:rPr>
          <w:rFonts w:ascii="Verdana" w:hAnsi="Verdana"/>
          <w:b/>
          <w:color w:val="000000"/>
        </w:rPr>
        <w:t>onCreate</w:t>
      </w:r>
      <w:proofErr w:type="spellEnd"/>
      <w:r>
        <w:rPr>
          <w:rFonts w:ascii="Verdana" w:hAnsi="Verdana"/>
          <w:b/>
          <w:color w:val="000000"/>
        </w:rPr>
        <w:t>(...)</w:t>
      </w:r>
      <w:r>
        <w:rPr>
          <w:rFonts w:ascii="Verdana" w:hAnsi="Verdana"/>
          <w:color w:val="000000"/>
        </w:rPr>
        <w:t xml:space="preserve"> method and place it above your retrieval and initialization of the jokes in the </w:t>
      </w:r>
      <w:r>
        <w:rPr>
          <w:rFonts w:ascii="Verdana" w:hAnsi="Verdana"/>
          <w:b/>
          <w:color w:val="000000"/>
        </w:rPr>
        <w:t>strings.xml</w:t>
      </w:r>
      <w:r>
        <w:rPr>
          <w:rFonts w:ascii="Verdana" w:hAnsi="Verdana"/>
          <w:color w:val="000000"/>
        </w:rPr>
        <w:t xml:space="preserve"> resource file.</w:t>
      </w:r>
    </w:p>
    <w:p w:rsidR="009B42AD" w:rsidRDefault="009B42AD" w:rsidP="009B42AD">
      <w:pPr>
        <w:pStyle w:val="Quotations"/>
        <w:numPr>
          <w:ilvl w:val="0"/>
          <w:numId w:val="25"/>
        </w:numPr>
        <w:tabs>
          <w:tab w:val="left" w:pos="707"/>
        </w:tabs>
        <w:spacing w:after="0" w:line="240" w:lineRule="atLeast"/>
        <w:rPr>
          <w:rFonts w:ascii="Verdana" w:hAnsi="Verdana"/>
          <w:color w:val="000000"/>
        </w:rPr>
      </w:pPr>
      <w:r>
        <w:rPr>
          <w:rFonts w:ascii="Verdana" w:hAnsi="Verdana"/>
          <w:color w:val="000000"/>
        </w:rPr>
        <w:t xml:space="preserve">Update the </w:t>
      </w:r>
      <w:proofErr w:type="spellStart"/>
      <w:proofErr w:type="gramStart"/>
      <w:r>
        <w:rPr>
          <w:rFonts w:ascii="Verdana" w:hAnsi="Verdana"/>
          <w:b/>
          <w:color w:val="000000"/>
        </w:rPr>
        <w:t>addJoke</w:t>
      </w:r>
      <w:proofErr w:type="spellEnd"/>
      <w:r>
        <w:rPr>
          <w:rFonts w:ascii="Verdana" w:hAnsi="Verdana"/>
          <w:b/>
          <w:color w:val="000000"/>
        </w:rPr>
        <w:t>(</w:t>
      </w:r>
      <w:proofErr w:type="gramEnd"/>
      <w:r>
        <w:rPr>
          <w:rFonts w:ascii="Verdana" w:hAnsi="Verdana"/>
          <w:b/>
          <w:color w:val="000000"/>
        </w:rPr>
        <w:t xml:space="preserve">...) </w:t>
      </w:r>
      <w:r>
        <w:rPr>
          <w:rFonts w:ascii="Verdana" w:hAnsi="Verdana"/>
          <w:color w:val="000000"/>
        </w:rPr>
        <w:t>method.</w:t>
      </w:r>
    </w:p>
    <w:p w:rsidR="009B42AD" w:rsidRDefault="009B42AD" w:rsidP="009B42AD">
      <w:pPr>
        <w:pStyle w:val="Quotations"/>
        <w:numPr>
          <w:ilvl w:val="1"/>
          <w:numId w:val="25"/>
        </w:numPr>
        <w:tabs>
          <w:tab w:val="left" w:pos="1414"/>
        </w:tabs>
        <w:spacing w:after="0" w:line="240" w:lineRule="atLeast"/>
        <w:rPr>
          <w:rFonts w:ascii="Verdana" w:hAnsi="Verdana"/>
          <w:color w:val="000000"/>
        </w:rPr>
      </w:pPr>
      <w:r>
        <w:rPr>
          <w:rFonts w:ascii="Verdana" w:hAnsi="Verdana"/>
          <w:color w:val="000000"/>
        </w:rPr>
        <w:t xml:space="preserve">Add the joke text to a new </w:t>
      </w:r>
      <w:proofErr w:type="spellStart"/>
      <w:r>
        <w:rPr>
          <w:rFonts w:ascii="Verdana" w:hAnsi="Verdana"/>
          <w:color w:val="000000"/>
        </w:rPr>
        <w:t>TextView</w:t>
      </w:r>
      <w:proofErr w:type="spellEnd"/>
      <w:r>
        <w:rPr>
          <w:rFonts w:ascii="Verdana" w:hAnsi="Verdana"/>
          <w:color w:val="000000"/>
        </w:rPr>
        <w:t xml:space="preserve"> object by calling </w:t>
      </w:r>
      <w:proofErr w:type="gramStart"/>
      <w:r>
        <w:rPr>
          <w:rFonts w:ascii="Verdana" w:hAnsi="Verdana"/>
          <w:color w:val="000000"/>
        </w:rPr>
        <w:t xml:space="preserve">its </w:t>
      </w:r>
      <w:r>
        <w:rPr>
          <w:rFonts w:ascii="Verdana" w:hAnsi="Verdana"/>
          <w:color w:val="000000"/>
          <w:shd w:val="clear" w:color="auto" w:fill="CCCCCC"/>
        </w:rPr>
        <w:t xml:space="preserve"> </w:t>
      </w:r>
      <w:proofErr w:type="spellStart"/>
      <w:r>
        <w:rPr>
          <w:rFonts w:ascii="Verdana" w:hAnsi="Verdana"/>
          <w:color w:val="000000"/>
          <w:shd w:val="clear" w:color="auto" w:fill="CCCCCC"/>
        </w:rPr>
        <w:t>setText</w:t>
      </w:r>
      <w:proofErr w:type="spellEnd"/>
      <w:proofErr w:type="gramEnd"/>
      <w:r>
        <w:rPr>
          <w:rFonts w:ascii="Verdana" w:hAnsi="Verdana"/>
          <w:color w:val="000000"/>
          <w:shd w:val="clear" w:color="auto" w:fill="CCCCCC"/>
        </w:rPr>
        <w:t xml:space="preserve">(...) </w:t>
      </w:r>
      <w:r>
        <w:rPr>
          <w:rFonts w:ascii="Verdana" w:hAnsi="Verdana"/>
          <w:color w:val="000000"/>
        </w:rPr>
        <w:t xml:space="preserve"> method.</w:t>
      </w:r>
    </w:p>
    <w:p w:rsidR="009B42AD" w:rsidRDefault="009B42AD" w:rsidP="009B42AD">
      <w:pPr>
        <w:pStyle w:val="Quotations"/>
        <w:numPr>
          <w:ilvl w:val="2"/>
          <w:numId w:val="25"/>
        </w:numPr>
        <w:tabs>
          <w:tab w:val="left" w:pos="2121"/>
        </w:tabs>
        <w:spacing w:after="0" w:line="240" w:lineRule="atLeast"/>
        <w:rPr>
          <w:rFonts w:ascii="Verdana" w:hAnsi="Verdana"/>
          <w:i/>
          <w:color w:val="000000"/>
        </w:rPr>
      </w:pPr>
      <w:r>
        <w:rPr>
          <w:rFonts w:ascii="Verdana" w:hAnsi="Verdana"/>
          <w:i/>
          <w:color w:val="000000"/>
        </w:rPr>
        <w:t xml:space="preserve">A </w:t>
      </w:r>
      <w:proofErr w:type="spellStart"/>
      <w:r>
        <w:rPr>
          <w:rFonts w:ascii="Verdana" w:hAnsi="Verdana"/>
          <w:i/>
          <w:color w:val="000000"/>
        </w:rPr>
        <w:t>TextView</w:t>
      </w:r>
      <w:proofErr w:type="spellEnd"/>
      <w:r>
        <w:rPr>
          <w:rFonts w:ascii="Verdana" w:hAnsi="Verdana"/>
          <w:i/>
          <w:color w:val="000000"/>
        </w:rPr>
        <w:t xml:space="preserve"> is used for displaying text on the screen.</w:t>
      </w:r>
    </w:p>
    <w:p w:rsidR="009B42AD" w:rsidRDefault="009B42AD" w:rsidP="009B42AD">
      <w:pPr>
        <w:pStyle w:val="Quotations"/>
        <w:numPr>
          <w:ilvl w:val="1"/>
          <w:numId w:val="25"/>
        </w:numPr>
        <w:tabs>
          <w:tab w:val="left" w:pos="1414"/>
        </w:tabs>
        <w:spacing w:after="0" w:line="240" w:lineRule="atLeast"/>
        <w:rPr>
          <w:rFonts w:ascii="Verdana" w:hAnsi="Verdana"/>
          <w:color w:val="000000"/>
        </w:rPr>
      </w:pPr>
      <w:r>
        <w:rPr>
          <w:rFonts w:ascii="Verdana" w:hAnsi="Verdana"/>
          <w:color w:val="000000"/>
        </w:rPr>
        <w:t xml:space="preserve">Add the </w:t>
      </w:r>
      <w:proofErr w:type="spellStart"/>
      <w:r>
        <w:rPr>
          <w:rFonts w:ascii="Verdana" w:hAnsi="Verdana"/>
          <w:color w:val="000000"/>
        </w:rPr>
        <w:t>TextView</w:t>
      </w:r>
      <w:proofErr w:type="spellEnd"/>
      <w:r>
        <w:rPr>
          <w:rFonts w:ascii="Verdana" w:hAnsi="Verdana"/>
          <w:color w:val="000000"/>
        </w:rPr>
        <w:t xml:space="preserve"> to </w:t>
      </w:r>
      <w:proofErr w:type="spellStart"/>
      <w:r>
        <w:rPr>
          <w:rFonts w:ascii="Verdana" w:hAnsi="Verdana"/>
          <w:b/>
          <w:color w:val="000000"/>
        </w:rPr>
        <w:t>m_vwJokeLayout</w:t>
      </w:r>
      <w:proofErr w:type="spellEnd"/>
      <w:r>
        <w:rPr>
          <w:rFonts w:ascii="Verdana" w:hAnsi="Verdana"/>
          <w:color w:val="000000"/>
        </w:rPr>
        <w:t xml:space="preserve">. </w:t>
      </w:r>
    </w:p>
    <w:p w:rsidR="009B42AD" w:rsidRDefault="009B42AD" w:rsidP="009B42AD">
      <w:pPr>
        <w:pStyle w:val="Quotations"/>
        <w:numPr>
          <w:ilvl w:val="0"/>
          <w:numId w:val="26"/>
        </w:numPr>
        <w:tabs>
          <w:tab w:val="left" w:pos="707"/>
        </w:tabs>
        <w:spacing w:after="0" w:line="240" w:lineRule="atLeast"/>
        <w:rPr>
          <w:rFonts w:ascii="Verdana" w:hAnsi="Verdana"/>
          <w:color w:val="000000"/>
        </w:rPr>
      </w:pPr>
      <w:r>
        <w:rPr>
          <w:rFonts w:ascii="Verdana" w:hAnsi="Verdana"/>
          <w:color w:val="000000"/>
        </w:rPr>
        <w:t xml:space="preserve">Your </w:t>
      </w:r>
      <w:r>
        <w:rPr>
          <w:rFonts w:ascii="Verdana" w:hAnsi="Verdana"/>
          <w:b/>
          <w:color w:val="000000"/>
        </w:rPr>
        <w:t>AndroidManifest.xml</w:t>
      </w:r>
      <w:r>
        <w:rPr>
          <w:rFonts w:ascii="Verdana" w:hAnsi="Verdana"/>
          <w:color w:val="000000"/>
        </w:rPr>
        <w:t xml:space="preserve"> is currently setup so that </w:t>
      </w:r>
      <w:proofErr w:type="spellStart"/>
      <w:r>
        <w:rPr>
          <w:rFonts w:ascii="Verdana" w:hAnsi="Verdana"/>
          <w:color w:val="000000"/>
        </w:rPr>
        <w:t>SimpleJokeList</w:t>
      </w:r>
      <w:proofErr w:type="spellEnd"/>
      <w:r>
        <w:rPr>
          <w:rFonts w:ascii="Verdana" w:hAnsi="Verdana"/>
          <w:color w:val="000000"/>
        </w:rPr>
        <w:t xml:space="preserve"> Activity will launch on startup. Create a Run Configuration to specifically launch the </w:t>
      </w:r>
      <w:proofErr w:type="spellStart"/>
      <w:r>
        <w:rPr>
          <w:rFonts w:ascii="Verdana" w:hAnsi="Verdana"/>
          <w:color w:val="000000"/>
        </w:rPr>
        <w:t>SimpleJokeListActivity</w:t>
      </w:r>
      <w:proofErr w:type="spellEnd"/>
      <w:r>
        <w:rPr>
          <w:rFonts w:ascii="Verdana" w:hAnsi="Verdana"/>
          <w:color w:val="000000"/>
        </w:rPr>
        <w:t>:</w:t>
      </w:r>
    </w:p>
    <w:p w:rsidR="009B42AD" w:rsidRDefault="009B42AD" w:rsidP="009B42AD">
      <w:pPr>
        <w:pStyle w:val="Quotations"/>
        <w:numPr>
          <w:ilvl w:val="1"/>
          <w:numId w:val="26"/>
        </w:numPr>
        <w:tabs>
          <w:tab w:val="left" w:pos="1414"/>
        </w:tabs>
        <w:spacing w:after="0" w:line="240" w:lineRule="atLeast"/>
        <w:rPr>
          <w:rFonts w:ascii="Verdana" w:hAnsi="Verdana"/>
          <w:color w:val="000000"/>
        </w:rPr>
      </w:pPr>
      <w:r>
        <w:rPr>
          <w:rFonts w:ascii="Verdana" w:hAnsi="Verdana"/>
          <w:color w:val="000000"/>
        </w:rPr>
        <w:t xml:space="preserve">Select </w:t>
      </w:r>
      <w:r>
        <w:rPr>
          <w:rFonts w:ascii="Verdana" w:hAnsi="Verdana"/>
          <w:b/>
          <w:color w:val="000000"/>
        </w:rPr>
        <w:t>Run -&gt; Run Configurations</w:t>
      </w:r>
      <w:r>
        <w:rPr>
          <w:rFonts w:ascii="Verdana" w:hAnsi="Verdana"/>
          <w:color w:val="000000"/>
        </w:rPr>
        <w:t xml:space="preserve"> from the menu.</w:t>
      </w:r>
    </w:p>
    <w:p w:rsidR="009B42AD" w:rsidRDefault="009B42AD" w:rsidP="009B42AD">
      <w:pPr>
        <w:pStyle w:val="Quotations"/>
        <w:numPr>
          <w:ilvl w:val="1"/>
          <w:numId w:val="26"/>
        </w:numPr>
        <w:tabs>
          <w:tab w:val="left" w:pos="1414"/>
        </w:tabs>
        <w:spacing w:after="0" w:line="240" w:lineRule="atLeast"/>
        <w:rPr>
          <w:rFonts w:ascii="Verdana" w:hAnsi="Verdana"/>
          <w:color w:val="000000"/>
        </w:rPr>
      </w:pPr>
      <w:r>
        <w:rPr>
          <w:rFonts w:ascii="Verdana" w:hAnsi="Verdana"/>
          <w:color w:val="000000"/>
        </w:rPr>
        <w:t xml:space="preserve">Select the </w:t>
      </w:r>
      <w:r>
        <w:rPr>
          <w:rFonts w:ascii="Verdana" w:hAnsi="Verdana"/>
          <w:b/>
          <w:color w:val="000000"/>
        </w:rPr>
        <w:t>Android Application</w:t>
      </w:r>
      <w:r>
        <w:rPr>
          <w:rFonts w:ascii="Verdana" w:hAnsi="Verdana"/>
          <w:color w:val="000000"/>
        </w:rPr>
        <w:t xml:space="preserve"> item from the list.</w:t>
      </w:r>
    </w:p>
    <w:p w:rsidR="009B42AD" w:rsidRDefault="009B42AD" w:rsidP="009B42AD">
      <w:pPr>
        <w:pStyle w:val="Quotations"/>
        <w:numPr>
          <w:ilvl w:val="1"/>
          <w:numId w:val="26"/>
        </w:numPr>
        <w:tabs>
          <w:tab w:val="left" w:pos="1414"/>
        </w:tabs>
        <w:spacing w:after="0" w:line="240" w:lineRule="atLeast"/>
        <w:rPr>
          <w:rFonts w:ascii="Verdana" w:hAnsi="Verdana"/>
          <w:color w:val="000000"/>
        </w:rPr>
      </w:pPr>
      <w:r>
        <w:rPr>
          <w:rFonts w:ascii="Verdana" w:hAnsi="Verdana"/>
          <w:color w:val="000000"/>
        </w:rPr>
        <w:t xml:space="preserve">Click the </w:t>
      </w:r>
      <w:r>
        <w:rPr>
          <w:rFonts w:ascii="Verdana" w:hAnsi="Verdana"/>
          <w:b/>
          <w:color w:val="000000"/>
        </w:rPr>
        <w:t xml:space="preserve">New Launch Configuration </w:t>
      </w:r>
      <w:r>
        <w:rPr>
          <w:rFonts w:ascii="Verdana" w:hAnsi="Verdana"/>
          <w:color w:val="000000"/>
        </w:rPr>
        <w:t xml:space="preserve">icon </w:t>
      </w:r>
    </w:p>
    <w:p w:rsidR="009B42AD" w:rsidRDefault="009B42AD" w:rsidP="009B42AD">
      <w:pPr>
        <w:pStyle w:val="Quotations"/>
        <w:numPr>
          <w:ilvl w:val="1"/>
          <w:numId w:val="26"/>
        </w:numPr>
        <w:tabs>
          <w:tab w:val="left" w:pos="1414"/>
        </w:tabs>
        <w:spacing w:after="0" w:line="240" w:lineRule="atLeast"/>
        <w:rPr>
          <w:rFonts w:ascii="Verdana" w:hAnsi="Verdana"/>
          <w:color w:val="000000"/>
        </w:rPr>
      </w:pPr>
      <w:r>
        <w:rPr>
          <w:rFonts w:ascii="Verdana" w:hAnsi="Verdana"/>
          <w:color w:val="000000"/>
        </w:rPr>
        <w:t>Give the configuration a name and the name of your android project.</w:t>
      </w:r>
    </w:p>
    <w:p w:rsidR="009B42AD" w:rsidRDefault="009B42AD" w:rsidP="009B42AD">
      <w:pPr>
        <w:pStyle w:val="Quotations"/>
        <w:numPr>
          <w:ilvl w:val="1"/>
          <w:numId w:val="26"/>
        </w:numPr>
        <w:tabs>
          <w:tab w:val="left" w:pos="1414"/>
        </w:tabs>
        <w:spacing w:after="0" w:line="240" w:lineRule="atLeast"/>
        <w:rPr>
          <w:rFonts w:ascii="Verdana" w:hAnsi="Verdana"/>
          <w:color w:val="000000"/>
        </w:rPr>
      </w:pPr>
      <w:r>
        <w:rPr>
          <w:rFonts w:ascii="Verdana" w:hAnsi="Verdana"/>
          <w:color w:val="000000"/>
        </w:rPr>
        <w:t xml:space="preserve">Select the </w:t>
      </w:r>
      <w:r>
        <w:rPr>
          <w:rFonts w:ascii="Verdana" w:hAnsi="Verdana"/>
          <w:b/>
          <w:color w:val="000000"/>
        </w:rPr>
        <w:t>Launch</w:t>
      </w:r>
      <w:r>
        <w:rPr>
          <w:rFonts w:ascii="Verdana" w:hAnsi="Verdana"/>
          <w:color w:val="000000"/>
        </w:rPr>
        <w:t xml:space="preserve"> radio button and select the </w:t>
      </w:r>
      <w:proofErr w:type="spellStart"/>
      <w:r>
        <w:rPr>
          <w:rFonts w:ascii="Verdana" w:hAnsi="Verdana"/>
          <w:b/>
          <w:color w:val="000000"/>
        </w:rPr>
        <w:t>SimpleJokeList</w:t>
      </w:r>
      <w:proofErr w:type="spellEnd"/>
      <w:r>
        <w:rPr>
          <w:rFonts w:ascii="Verdana" w:hAnsi="Verdana"/>
          <w:color w:val="000000"/>
        </w:rPr>
        <w:t xml:space="preserve"> activity from the dropdown list. </w:t>
      </w:r>
    </w:p>
    <w:p w:rsidR="009B42AD" w:rsidRDefault="009B42AD" w:rsidP="009B42AD">
      <w:pPr>
        <w:pStyle w:val="Quotations"/>
        <w:spacing w:after="0" w:line="240" w:lineRule="atLeast"/>
        <w:ind w:left="1981"/>
        <w:jc w:val="center"/>
        <w:rPr>
          <w:rFonts w:ascii="Verdana" w:hAnsi="Verdana"/>
        </w:rPr>
      </w:pPr>
      <w:r>
        <w:rPr>
          <w:noProof/>
          <w:lang w:eastAsia="en-US" w:bidi="ar-SA"/>
        </w:rPr>
        <w:drawing>
          <wp:inline distT="0" distB="0" distL="0" distR="0">
            <wp:extent cx="3810000" cy="1943100"/>
            <wp:effectExtent l="19050" t="0" r="0" b="0"/>
            <wp:docPr id="4" name="Picture 4" descr="https://sites.google.com/site/androidappcourse/_/rsrc/1263273850295/labs/lab-2-1/Run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androidappcourse/_/rsrc/1263273850295/labs/lab-2-1/RunConfigurations.png"/>
                    <pic:cNvPicPr>
                      <a:picLocks noChangeAspect="1" noChangeArrowheads="1"/>
                    </pic:cNvPicPr>
                  </pic:nvPicPr>
                  <pic:blipFill>
                    <a:blip r:embed="rId13"/>
                    <a:srcRect/>
                    <a:stretch>
                      <a:fillRect/>
                    </a:stretch>
                  </pic:blipFill>
                  <pic:spPr bwMode="auto">
                    <a:xfrm>
                      <a:off x="0" y="0"/>
                      <a:ext cx="3810000" cy="1943100"/>
                    </a:xfrm>
                    <a:prstGeom prst="rect">
                      <a:avLst/>
                    </a:prstGeom>
                    <a:noFill/>
                    <a:ln w="9525">
                      <a:noFill/>
                      <a:miter lim="800000"/>
                      <a:headEnd/>
                      <a:tailEnd/>
                    </a:ln>
                  </pic:spPr>
                </pic:pic>
              </a:graphicData>
            </a:graphic>
          </wp:inline>
        </w:drawing>
      </w:r>
    </w:p>
    <w:p w:rsidR="009B42AD" w:rsidRDefault="009B42AD" w:rsidP="009B42AD">
      <w:pPr>
        <w:pStyle w:val="Quotations"/>
        <w:spacing w:after="0" w:line="240" w:lineRule="atLeast"/>
        <w:ind w:left="1981"/>
        <w:jc w:val="center"/>
        <w:rPr>
          <w:rFonts w:ascii="Verdana" w:hAnsi="Verdana"/>
        </w:rPr>
      </w:pPr>
    </w:p>
    <w:p w:rsidR="009B42AD" w:rsidRDefault="009B42AD" w:rsidP="009B42AD">
      <w:pPr>
        <w:pStyle w:val="Quotations"/>
        <w:spacing w:after="0" w:line="240" w:lineRule="atLeast"/>
        <w:ind w:left="1981"/>
        <w:rPr>
          <w:rFonts w:ascii="Verdana" w:hAnsi="Verdana"/>
        </w:rPr>
      </w:pPr>
    </w:p>
    <w:p w:rsidR="009B42AD" w:rsidRDefault="009B42AD" w:rsidP="009B42AD">
      <w:pPr>
        <w:pStyle w:val="Quotations"/>
        <w:numPr>
          <w:ilvl w:val="0"/>
          <w:numId w:val="27"/>
        </w:numPr>
        <w:tabs>
          <w:tab w:val="left" w:pos="707"/>
        </w:tabs>
        <w:spacing w:after="0" w:line="240" w:lineRule="atLeast"/>
        <w:rPr>
          <w:rFonts w:ascii="Verdana" w:hAnsi="Verdana"/>
          <w:color w:val="000000"/>
        </w:rPr>
      </w:pPr>
      <w:r>
        <w:rPr>
          <w:rFonts w:ascii="Verdana" w:hAnsi="Verdana"/>
          <w:color w:val="000000"/>
        </w:rPr>
        <w:t>Now run your application to verify that your list of jokes shows up.</w:t>
      </w:r>
    </w:p>
    <w:p w:rsidR="009B42AD" w:rsidRDefault="009B42AD" w:rsidP="009B42AD">
      <w:pPr>
        <w:pStyle w:val="Quotations"/>
        <w:numPr>
          <w:ilvl w:val="0"/>
          <w:numId w:val="28"/>
        </w:numPr>
        <w:tabs>
          <w:tab w:val="left" w:pos="707"/>
        </w:tabs>
        <w:spacing w:after="0" w:line="240" w:lineRule="atLeast"/>
        <w:rPr>
          <w:rFonts w:ascii="Verdana" w:hAnsi="Verdana"/>
          <w:color w:val="000000"/>
        </w:rPr>
      </w:pPr>
      <w:r>
        <w:rPr>
          <w:rFonts w:ascii="Verdana" w:hAnsi="Verdana"/>
          <w:color w:val="000000"/>
        </w:rPr>
        <w:t xml:space="preserve">The text is a little small, so use </w:t>
      </w:r>
      <w:proofErr w:type="spellStart"/>
      <w:proofErr w:type="gramStart"/>
      <w:r>
        <w:rPr>
          <w:rFonts w:ascii="Verdana" w:hAnsi="Verdana"/>
          <w:b/>
          <w:color w:val="000000"/>
        </w:rPr>
        <w:t>setTextSize</w:t>
      </w:r>
      <w:proofErr w:type="spellEnd"/>
      <w:r>
        <w:rPr>
          <w:rFonts w:ascii="Verdana" w:hAnsi="Verdana"/>
          <w:b/>
          <w:color w:val="000000"/>
        </w:rPr>
        <w:t>(</w:t>
      </w:r>
      <w:proofErr w:type="gramEnd"/>
      <w:r>
        <w:rPr>
          <w:rFonts w:ascii="Verdana" w:hAnsi="Verdana"/>
          <w:b/>
          <w:color w:val="000000"/>
        </w:rPr>
        <w:t>...)</w:t>
      </w:r>
      <w:r>
        <w:rPr>
          <w:rFonts w:ascii="Verdana" w:hAnsi="Verdana"/>
          <w:color w:val="000000"/>
        </w:rPr>
        <w:t xml:space="preserve"> to increase the size of all jokes to 16 font.  </w:t>
      </w:r>
    </w:p>
    <w:p w:rsidR="009B42AD" w:rsidRDefault="009B42AD" w:rsidP="009B42AD">
      <w:pPr>
        <w:pStyle w:val="Quotations"/>
        <w:numPr>
          <w:ilvl w:val="0"/>
          <w:numId w:val="28"/>
        </w:numPr>
        <w:tabs>
          <w:tab w:val="left" w:pos="707"/>
        </w:tabs>
        <w:spacing w:after="0" w:line="240" w:lineRule="atLeast"/>
        <w:rPr>
          <w:rFonts w:ascii="Verdana" w:hAnsi="Verdana"/>
          <w:color w:val="000000"/>
        </w:rPr>
      </w:pPr>
      <w:r>
        <w:rPr>
          <w:rFonts w:ascii="Verdana" w:hAnsi="Verdana"/>
          <w:color w:val="000000"/>
        </w:rPr>
        <w:t>It's somewhat hard to distinguish where one joke ends and another begins, so let's alternate the background colors of each joke. We'll store the color values as resources:</w:t>
      </w:r>
    </w:p>
    <w:p w:rsidR="009B42AD" w:rsidRDefault="009B42AD" w:rsidP="009B42AD">
      <w:pPr>
        <w:pStyle w:val="Quotations"/>
        <w:numPr>
          <w:ilvl w:val="1"/>
          <w:numId w:val="28"/>
        </w:numPr>
        <w:tabs>
          <w:tab w:val="left" w:pos="1414"/>
        </w:tabs>
        <w:spacing w:after="0" w:line="240" w:lineRule="atLeast"/>
        <w:rPr>
          <w:rFonts w:ascii="Verdana" w:hAnsi="Verdana"/>
          <w:b/>
          <w:color w:val="000000"/>
        </w:rPr>
      </w:pPr>
      <w:r>
        <w:rPr>
          <w:rFonts w:ascii="Verdana" w:hAnsi="Verdana"/>
          <w:color w:val="000000"/>
        </w:rPr>
        <w:lastRenderedPageBreak/>
        <w:t xml:space="preserve">Create a new XML Resource file under </w:t>
      </w:r>
      <w:r>
        <w:rPr>
          <w:rFonts w:ascii="Verdana" w:hAnsi="Verdana"/>
          <w:b/>
          <w:color w:val="000000"/>
        </w:rPr>
        <w:t>/res/values</w:t>
      </w:r>
      <w:r>
        <w:rPr>
          <w:rFonts w:ascii="Verdana" w:hAnsi="Verdana"/>
          <w:color w:val="000000"/>
        </w:rPr>
        <w:t xml:space="preserve"> like you did in Lab 1 and call it </w:t>
      </w:r>
      <w:r>
        <w:rPr>
          <w:rFonts w:ascii="Verdana" w:hAnsi="Verdana"/>
          <w:b/>
          <w:color w:val="000000"/>
        </w:rPr>
        <w:t>colors.xml</w:t>
      </w:r>
    </w:p>
    <w:p w:rsidR="009B42AD" w:rsidRDefault="009B42AD" w:rsidP="009B42AD">
      <w:pPr>
        <w:pStyle w:val="Quotations"/>
        <w:numPr>
          <w:ilvl w:val="2"/>
          <w:numId w:val="28"/>
        </w:numPr>
        <w:tabs>
          <w:tab w:val="left" w:pos="2121"/>
        </w:tabs>
        <w:spacing w:after="0" w:line="240" w:lineRule="atLeast"/>
        <w:rPr>
          <w:rFonts w:ascii="Verdana" w:hAnsi="Verdana"/>
          <w:b/>
          <w:i/>
          <w:color w:val="000000"/>
        </w:rPr>
      </w:pPr>
      <w:r>
        <w:rPr>
          <w:rFonts w:ascii="Verdana" w:hAnsi="Verdana"/>
          <w:i/>
          <w:color w:val="000000"/>
        </w:rPr>
        <w:t xml:space="preserve">Hint: </w:t>
      </w:r>
      <w:r>
        <w:rPr>
          <w:rFonts w:ascii="Verdana" w:hAnsi="Verdana"/>
          <w:b/>
          <w:i/>
          <w:color w:val="000000"/>
        </w:rPr>
        <w:t>File-&gt;New-&gt;Android XML File</w:t>
      </w:r>
    </w:p>
    <w:p w:rsidR="009B42AD" w:rsidRDefault="009B42AD" w:rsidP="009B42AD">
      <w:pPr>
        <w:pStyle w:val="Quotations"/>
        <w:numPr>
          <w:ilvl w:val="1"/>
          <w:numId w:val="28"/>
        </w:numPr>
        <w:tabs>
          <w:tab w:val="left" w:pos="1414"/>
        </w:tabs>
        <w:spacing w:after="0" w:line="240" w:lineRule="atLeast"/>
        <w:rPr>
          <w:rFonts w:ascii="Verdana" w:hAnsi="Verdana"/>
          <w:color w:val="000000"/>
        </w:rPr>
      </w:pPr>
      <w:r>
        <w:rPr>
          <w:rFonts w:ascii="Verdana" w:hAnsi="Verdana"/>
          <w:color w:val="000000"/>
        </w:rPr>
        <w:t>You can use either the Resource Editor or you can directly add the following XML to the file:</w:t>
      </w:r>
    </w:p>
    <w:p w:rsidR="009B42AD" w:rsidRDefault="009B42AD" w:rsidP="009B42AD">
      <w:pPr>
        <w:pStyle w:val="Quotations"/>
        <w:spacing w:after="0" w:line="240" w:lineRule="atLeast"/>
        <w:ind w:left="705"/>
        <w:rPr>
          <w:rStyle w:val="SourceText"/>
          <w:rFonts w:ascii="Verdana" w:eastAsia="SimSun" w:hAnsi="Verdana"/>
          <w:b/>
          <w:color w:val="000000"/>
          <w:shd w:val="clear" w:color="auto" w:fill="FFFFFF"/>
        </w:rPr>
      </w:pPr>
      <w:r>
        <w:rPr>
          <w:rStyle w:val="SourceText"/>
          <w:rFonts w:ascii="Verdana" w:eastAsia="SimSun" w:hAnsi="Verdana"/>
          <w:color w:val="000000"/>
          <w:shd w:val="clear" w:color="auto" w:fill="FFFFFF"/>
        </w:rPr>
        <w:t xml:space="preserve"> </w:t>
      </w:r>
      <w:r>
        <w:rPr>
          <w:rStyle w:val="SourceText"/>
          <w:rFonts w:ascii="Verdana" w:eastAsia="SimSun" w:hAnsi="Verdana"/>
          <w:b/>
          <w:color w:val="000000"/>
          <w:shd w:val="clear" w:color="auto" w:fill="FFFFFF"/>
        </w:rPr>
        <w:t xml:space="preserve">&lt;color name="dark"&gt;#3D3D3D&lt;/color&gt; </w:t>
      </w:r>
      <w:r>
        <w:rPr>
          <w:rFonts w:ascii="Verdana" w:hAnsi="Verdana"/>
          <w:color w:val="000000"/>
          <w:shd w:val="clear" w:color="auto" w:fill="FFFFFF"/>
        </w:rPr>
        <w:br/>
      </w:r>
      <w:r>
        <w:rPr>
          <w:rStyle w:val="SourceText"/>
          <w:rFonts w:ascii="Verdana" w:eastAsia="SimSun" w:hAnsi="Verdana"/>
          <w:b/>
          <w:color w:val="000000"/>
          <w:shd w:val="clear" w:color="auto" w:fill="FFFFFF"/>
        </w:rPr>
        <w:t xml:space="preserve"> &lt;color name="light"&gt;#1F1F1F&lt;/color&gt; </w:t>
      </w:r>
    </w:p>
    <w:p w:rsidR="009B42AD" w:rsidRDefault="009B42AD" w:rsidP="009B42AD">
      <w:pPr>
        <w:pStyle w:val="Quotations"/>
        <w:spacing w:after="0" w:line="240" w:lineRule="atLeast"/>
        <w:ind w:left="705"/>
        <w:rPr>
          <w:rFonts w:ascii="Verdana" w:hAnsi="Verdana"/>
          <w:shd w:val="clear" w:color="auto" w:fill="FFFFFF"/>
        </w:rPr>
      </w:pPr>
    </w:p>
    <w:p w:rsidR="009B42AD" w:rsidRDefault="009B42AD" w:rsidP="009B42AD">
      <w:pPr>
        <w:pStyle w:val="Quotations"/>
        <w:numPr>
          <w:ilvl w:val="2"/>
          <w:numId w:val="28"/>
        </w:numPr>
        <w:tabs>
          <w:tab w:val="left" w:pos="2121"/>
        </w:tabs>
        <w:spacing w:after="0" w:line="240" w:lineRule="atLeast"/>
        <w:rPr>
          <w:rFonts w:ascii="Verdana" w:hAnsi="Verdana"/>
          <w:i/>
          <w:color w:val="000000"/>
        </w:rPr>
      </w:pPr>
      <w:r>
        <w:rPr>
          <w:rFonts w:ascii="Verdana" w:hAnsi="Verdana"/>
          <w:i/>
          <w:color w:val="000000"/>
        </w:rPr>
        <w:t xml:space="preserve">If adding the XML yourself, make sure to nest the color tags inside </w:t>
      </w:r>
      <w:proofErr w:type="gramStart"/>
      <w:r>
        <w:rPr>
          <w:rFonts w:ascii="Verdana" w:hAnsi="Verdana"/>
          <w:i/>
          <w:color w:val="000000"/>
        </w:rPr>
        <w:t xml:space="preserve">the </w:t>
      </w:r>
      <w:r>
        <w:rPr>
          <w:rFonts w:ascii="Verdana" w:hAnsi="Verdana"/>
          <w:i/>
          <w:color w:val="000000"/>
          <w:shd w:val="clear" w:color="auto" w:fill="CCCCCC"/>
        </w:rPr>
        <w:t xml:space="preserve"> &lt;</w:t>
      </w:r>
      <w:proofErr w:type="gramEnd"/>
      <w:r>
        <w:rPr>
          <w:rFonts w:ascii="Verdana" w:hAnsi="Verdana"/>
          <w:i/>
          <w:color w:val="000000"/>
          <w:shd w:val="clear" w:color="auto" w:fill="CCCCCC"/>
        </w:rPr>
        <w:t xml:space="preserve">resource&gt; </w:t>
      </w:r>
      <w:r>
        <w:rPr>
          <w:rFonts w:ascii="Verdana" w:hAnsi="Verdana"/>
          <w:i/>
          <w:color w:val="000000"/>
        </w:rPr>
        <w:t xml:space="preserve"> tags.</w:t>
      </w:r>
    </w:p>
    <w:p w:rsidR="009B42AD" w:rsidRDefault="009B42AD" w:rsidP="009B42AD">
      <w:pPr>
        <w:pStyle w:val="Quotations"/>
        <w:numPr>
          <w:ilvl w:val="1"/>
          <w:numId w:val="28"/>
        </w:numPr>
        <w:tabs>
          <w:tab w:val="left" w:pos="1414"/>
        </w:tabs>
        <w:spacing w:after="0" w:line="240" w:lineRule="atLeast"/>
        <w:rPr>
          <w:rFonts w:ascii="Verdana" w:hAnsi="Verdana"/>
          <w:color w:val="000000"/>
        </w:rPr>
      </w:pPr>
      <w:r>
        <w:rPr>
          <w:rFonts w:ascii="Verdana" w:hAnsi="Verdana"/>
          <w:color w:val="000000"/>
        </w:rPr>
        <w:t xml:space="preserve">Modify the background color of the </w:t>
      </w:r>
      <w:proofErr w:type="spellStart"/>
      <w:r>
        <w:rPr>
          <w:rFonts w:ascii="Verdana" w:hAnsi="Verdana"/>
          <w:color w:val="000000"/>
        </w:rPr>
        <w:t>TextViews</w:t>
      </w:r>
      <w:proofErr w:type="spellEnd"/>
      <w:r>
        <w:rPr>
          <w:rFonts w:ascii="Verdana" w:hAnsi="Verdana"/>
          <w:color w:val="000000"/>
        </w:rPr>
        <w:t xml:space="preserve"> by calling </w:t>
      </w:r>
      <w:proofErr w:type="spellStart"/>
      <w:r>
        <w:rPr>
          <w:rFonts w:ascii="Verdana" w:hAnsi="Verdana"/>
          <w:b/>
          <w:color w:val="000000"/>
        </w:rPr>
        <w:t>setBackgroundColor</w:t>
      </w:r>
      <w:proofErr w:type="spellEnd"/>
      <w:r>
        <w:rPr>
          <w:rFonts w:ascii="Verdana" w:hAnsi="Verdana"/>
          <w:color w:val="000000"/>
        </w:rPr>
        <w:t xml:space="preserve"> as you create them in your </w:t>
      </w:r>
      <w:proofErr w:type="spellStart"/>
      <w:proofErr w:type="gramStart"/>
      <w:r>
        <w:rPr>
          <w:rFonts w:ascii="Verdana" w:hAnsi="Verdana"/>
          <w:b/>
          <w:color w:val="000000"/>
        </w:rPr>
        <w:t>addJoke</w:t>
      </w:r>
      <w:proofErr w:type="spellEnd"/>
      <w:r>
        <w:rPr>
          <w:rFonts w:ascii="Verdana" w:hAnsi="Verdana"/>
          <w:b/>
          <w:color w:val="000000"/>
        </w:rPr>
        <w:t>(</w:t>
      </w:r>
      <w:proofErr w:type="gramEnd"/>
      <w:r>
        <w:rPr>
          <w:rFonts w:ascii="Verdana" w:hAnsi="Verdana"/>
          <w:b/>
          <w:color w:val="000000"/>
        </w:rPr>
        <w:t xml:space="preserve">...) </w:t>
      </w:r>
      <w:r>
        <w:rPr>
          <w:rFonts w:ascii="Verdana" w:hAnsi="Verdana"/>
          <w:color w:val="000000"/>
        </w:rPr>
        <w:t>method.</w:t>
      </w:r>
    </w:p>
    <w:p w:rsidR="009B42AD" w:rsidRDefault="009B42AD" w:rsidP="009B42AD">
      <w:pPr>
        <w:pStyle w:val="Quotations"/>
        <w:numPr>
          <w:ilvl w:val="2"/>
          <w:numId w:val="28"/>
        </w:numPr>
        <w:tabs>
          <w:tab w:val="left" w:pos="2121"/>
        </w:tabs>
        <w:spacing w:after="0" w:line="240" w:lineRule="atLeast"/>
        <w:rPr>
          <w:rFonts w:ascii="Verdana" w:hAnsi="Verdana"/>
          <w:color w:val="000000"/>
        </w:rPr>
      </w:pPr>
      <w:r>
        <w:rPr>
          <w:rFonts w:ascii="Verdana" w:hAnsi="Verdana"/>
          <w:color w:val="000000"/>
        </w:rPr>
        <w:t xml:space="preserve">Alternate between setting the background color to </w:t>
      </w:r>
      <w:r>
        <w:rPr>
          <w:rFonts w:ascii="Verdana" w:hAnsi="Verdana"/>
          <w:b/>
          <w:color w:val="000000"/>
        </w:rPr>
        <w:t>dark</w:t>
      </w:r>
      <w:r>
        <w:rPr>
          <w:rFonts w:ascii="Verdana" w:hAnsi="Verdana"/>
          <w:color w:val="000000"/>
        </w:rPr>
        <w:t xml:space="preserve"> and </w:t>
      </w:r>
      <w:r>
        <w:rPr>
          <w:rFonts w:ascii="Verdana" w:hAnsi="Verdana"/>
          <w:b/>
          <w:color w:val="000000"/>
        </w:rPr>
        <w:t>light</w:t>
      </w:r>
      <w:r>
        <w:rPr>
          <w:rFonts w:ascii="Verdana" w:hAnsi="Verdana"/>
          <w:color w:val="000000"/>
        </w:rPr>
        <w:t>.</w:t>
      </w:r>
    </w:p>
    <w:p w:rsidR="009B42AD" w:rsidRDefault="009B42AD" w:rsidP="009B42AD">
      <w:pPr>
        <w:pStyle w:val="Quotations"/>
        <w:numPr>
          <w:ilvl w:val="2"/>
          <w:numId w:val="28"/>
        </w:numPr>
        <w:tabs>
          <w:tab w:val="left" w:pos="2121"/>
        </w:tabs>
        <w:spacing w:after="0" w:line="240" w:lineRule="atLeast"/>
        <w:rPr>
          <w:rFonts w:ascii="Verdana" w:hAnsi="Verdana"/>
          <w:color w:val="000000"/>
        </w:rPr>
      </w:pPr>
      <w:r>
        <w:rPr>
          <w:rFonts w:ascii="Verdana" w:hAnsi="Verdana"/>
          <w:i/>
          <w:color w:val="000000"/>
        </w:rPr>
        <w:t>Hint: Retrieve the colors in the same way you retrieved the joke strings.</w:t>
      </w:r>
      <w:r>
        <w:rPr>
          <w:rFonts w:ascii="Verdana" w:hAnsi="Verdana"/>
          <w:color w:val="000000"/>
        </w:rPr>
        <w:t xml:space="preserve"> </w:t>
      </w:r>
    </w:p>
    <w:p w:rsidR="009B42AD" w:rsidRDefault="009B42AD" w:rsidP="009B42AD">
      <w:pPr>
        <w:pStyle w:val="Heading3"/>
        <w:keepNext/>
        <w:widowControl w:val="0"/>
        <w:numPr>
          <w:ilvl w:val="2"/>
          <w:numId w:val="0"/>
        </w:numPr>
        <w:tabs>
          <w:tab w:val="num" w:pos="720"/>
        </w:tabs>
        <w:spacing w:before="0" w:after="0" w:line="240" w:lineRule="atLeast"/>
        <w:ind w:left="1167" w:right="567"/>
        <w:rPr>
          <w:rFonts w:ascii="Verdana" w:hAnsi="Verdana"/>
        </w:rPr>
      </w:pPr>
    </w:p>
    <w:p w:rsidR="009B42AD" w:rsidRDefault="009B42AD" w:rsidP="009B42AD">
      <w:pPr>
        <w:pStyle w:val="Heading3"/>
        <w:keepNext/>
        <w:widowControl w:val="0"/>
        <w:numPr>
          <w:ilvl w:val="2"/>
          <w:numId w:val="0"/>
        </w:numPr>
        <w:tabs>
          <w:tab w:val="num" w:pos="720"/>
        </w:tabs>
        <w:spacing w:before="240" w:after="120"/>
        <w:ind w:left="720" w:hanging="720"/>
        <w:rPr>
          <w:rFonts w:ascii="Verdana" w:hAnsi="Verdana"/>
          <w:color w:val="000000"/>
          <w:sz w:val="24"/>
          <w:u w:val="single"/>
        </w:rPr>
      </w:pPr>
      <w:r>
        <w:rPr>
          <w:rFonts w:ascii="Verdana" w:hAnsi="Verdana"/>
          <w:color w:val="000000"/>
          <w:sz w:val="24"/>
          <w:u w:val="single"/>
        </w:rPr>
        <w:t>3.1.2 Adding Your Own Jokes</w:t>
      </w:r>
    </w:p>
    <w:p w:rsidR="009B42AD" w:rsidRDefault="009B42AD" w:rsidP="009B42AD">
      <w:pPr>
        <w:pStyle w:val="Quotations"/>
        <w:spacing w:after="0" w:line="240" w:lineRule="atLeast"/>
        <w:ind w:left="0"/>
        <w:rPr>
          <w:rFonts w:ascii="Verdana" w:hAnsi="Verdana"/>
          <w:color w:val="000000"/>
        </w:rPr>
      </w:pPr>
      <w:r>
        <w:rPr>
          <w:rFonts w:ascii="Verdana" w:hAnsi="Verdana"/>
          <w:color w:val="000000"/>
        </w:rPr>
        <w:t xml:space="preserve">In this next task we will give the user the ability to enter their own jokes by adding a text field and a button to the UI. The text field and button should float at the top of the screen, above the list of jokes. When you scroll through the jokes, the text field and button should not scroll, but remain at the top of the screen. </w:t>
      </w:r>
    </w:p>
    <w:p w:rsidR="009B42AD" w:rsidRDefault="009B42AD" w:rsidP="009B42AD">
      <w:pPr>
        <w:pStyle w:val="Quotations"/>
        <w:spacing w:after="0" w:line="240" w:lineRule="atLeast"/>
        <w:ind w:left="-709"/>
        <w:rPr>
          <w:rFonts w:ascii="Verdana" w:hAnsi="Verdana"/>
        </w:rPr>
      </w:pPr>
    </w:p>
    <w:p w:rsidR="009B42AD" w:rsidRDefault="009B42AD" w:rsidP="009B42AD">
      <w:pPr>
        <w:pStyle w:val="Quotations"/>
        <w:spacing w:after="0" w:line="240" w:lineRule="atLeast"/>
        <w:jc w:val="center"/>
        <w:rPr>
          <w:rFonts w:ascii="Verdana" w:hAnsi="Verdana"/>
        </w:rPr>
      </w:pPr>
      <w:r>
        <w:rPr>
          <w:noProof/>
          <w:lang w:eastAsia="en-US" w:bidi="ar-SA"/>
        </w:rPr>
        <w:drawing>
          <wp:inline distT="0" distB="0" distL="0" distR="0">
            <wp:extent cx="3476625" cy="2476500"/>
            <wp:effectExtent l="19050" t="0" r="9525" b="0"/>
            <wp:docPr id="5" name="Picture 5" descr="https://sites.google.com/site/androidappcourse/_/rsrc/1263273890089/labs/lab-2-1/AddJok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androidappcourse/_/rsrc/1263273890089/labs/lab-2-1/AddJokeUI.png"/>
                    <pic:cNvPicPr>
                      <a:picLocks noChangeAspect="1" noChangeArrowheads="1"/>
                    </pic:cNvPicPr>
                  </pic:nvPicPr>
                  <pic:blipFill>
                    <a:blip r:embed="rId14"/>
                    <a:srcRect/>
                    <a:stretch>
                      <a:fillRect/>
                    </a:stretch>
                  </pic:blipFill>
                  <pic:spPr bwMode="auto">
                    <a:xfrm>
                      <a:off x="0" y="0"/>
                      <a:ext cx="3476625" cy="2476500"/>
                    </a:xfrm>
                    <a:prstGeom prst="rect">
                      <a:avLst/>
                    </a:prstGeom>
                    <a:noFill/>
                    <a:ln w="9525">
                      <a:noFill/>
                      <a:miter lim="800000"/>
                      <a:headEnd/>
                      <a:tailEnd/>
                    </a:ln>
                  </pic:spPr>
                </pic:pic>
              </a:graphicData>
            </a:graphic>
          </wp:inline>
        </w:drawing>
      </w:r>
    </w:p>
    <w:p w:rsidR="009B42AD" w:rsidRDefault="009B42AD" w:rsidP="009B42AD">
      <w:pPr>
        <w:pStyle w:val="Quotations"/>
        <w:spacing w:after="0" w:line="240" w:lineRule="atLeast"/>
        <w:jc w:val="center"/>
        <w:rPr>
          <w:rFonts w:ascii="Verdana" w:hAnsi="Verdana"/>
        </w:rPr>
      </w:pPr>
    </w:p>
    <w:p w:rsidR="009B42AD" w:rsidRDefault="009B42AD" w:rsidP="009B42AD">
      <w:pPr>
        <w:pStyle w:val="Quotations"/>
        <w:spacing w:after="0" w:line="240" w:lineRule="atLeast"/>
        <w:rPr>
          <w:rFonts w:ascii="Verdana" w:hAnsi="Verdana"/>
        </w:rPr>
      </w:pPr>
    </w:p>
    <w:p w:rsidR="009B42AD" w:rsidRDefault="009B42AD" w:rsidP="009B42AD">
      <w:pPr>
        <w:pStyle w:val="Quotations"/>
        <w:spacing w:after="0" w:line="240" w:lineRule="atLeast"/>
        <w:rPr>
          <w:rFonts w:ascii="Verdana" w:hAnsi="Verdana"/>
        </w:rPr>
      </w:pPr>
    </w:p>
    <w:p w:rsidR="009B42AD" w:rsidRDefault="009B42AD" w:rsidP="009B42AD">
      <w:pPr>
        <w:pStyle w:val="Quotations"/>
        <w:spacing w:after="0" w:line="240" w:lineRule="atLeast"/>
        <w:ind w:left="0"/>
        <w:rPr>
          <w:rFonts w:ascii="Verdana" w:hAnsi="Verdana"/>
          <w:color w:val="000000"/>
        </w:rPr>
      </w:pPr>
      <w:r>
        <w:rPr>
          <w:rFonts w:ascii="Verdana" w:hAnsi="Verdana"/>
          <w:color w:val="000000"/>
        </w:rPr>
        <w:t xml:space="preserve">In order to accomplish this we will walk through a process of nesting </w:t>
      </w:r>
      <w:proofErr w:type="spellStart"/>
      <w:r>
        <w:rPr>
          <w:rFonts w:ascii="Verdana" w:hAnsi="Verdana"/>
          <w:color w:val="000000"/>
        </w:rPr>
        <w:lastRenderedPageBreak/>
        <w:t>LinearLayouts</w:t>
      </w:r>
      <w:proofErr w:type="spellEnd"/>
      <w:r>
        <w:rPr>
          <w:rFonts w:ascii="Verdana" w:hAnsi="Verdana"/>
          <w:color w:val="000000"/>
        </w:rPr>
        <w:t xml:space="preserve"> within each other to achieve the desired effect. However, feel free to experiment and use whatever type of </w:t>
      </w:r>
      <w:proofErr w:type="spellStart"/>
      <w:r>
        <w:rPr>
          <w:rFonts w:ascii="Verdana" w:hAnsi="Verdana"/>
          <w:color w:val="000000"/>
        </w:rPr>
        <w:t>ViewGroup</w:t>
      </w:r>
      <w:proofErr w:type="spellEnd"/>
      <w:r>
        <w:rPr>
          <w:rFonts w:ascii="Verdana" w:hAnsi="Verdana"/>
          <w:color w:val="000000"/>
        </w:rPr>
        <w:t xml:space="preserve"> Layout you want, so long as the functionality and appearance remains the same. In the figure shown below, you can see how a </w:t>
      </w:r>
      <w:r>
        <w:rPr>
          <w:rFonts w:ascii="Verdana" w:hAnsi="Verdana"/>
          <w:b/>
          <w:i/>
          <w:color w:val="000000"/>
        </w:rPr>
        <w:t>root</w:t>
      </w:r>
      <w:r>
        <w:rPr>
          <w:rFonts w:ascii="Verdana" w:hAnsi="Verdana"/>
          <w:i/>
          <w:color w:val="000000"/>
        </w:rPr>
        <w:t xml:space="preserve"> vertically-oriented-</w:t>
      </w:r>
      <w:proofErr w:type="spellStart"/>
      <w:r>
        <w:rPr>
          <w:rFonts w:ascii="Verdana" w:hAnsi="Verdana"/>
          <w:i/>
          <w:color w:val="000000"/>
        </w:rPr>
        <w:t>LinearLayout</w:t>
      </w:r>
      <w:proofErr w:type="spellEnd"/>
      <w:r>
        <w:rPr>
          <w:rFonts w:ascii="Verdana" w:hAnsi="Verdana"/>
          <w:color w:val="000000"/>
        </w:rPr>
        <w:t xml:space="preserve"> containing a </w:t>
      </w:r>
      <w:r>
        <w:rPr>
          <w:rFonts w:ascii="Verdana" w:hAnsi="Verdana"/>
          <w:i/>
          <w:color w:val="000000"/>
        </w:rPr>
        <w:t>horizontally-oriented-</w:t>
      </w:r>
      <w:proofErr w:type="spellStart"/>
      <w:r>
        <w:rPr>
          <w:rFonts w:ascii="Verdana" w:hAnsi="Verdana"/>
          <w:i/>
          <w:color w:val="000000"/>
        </w:rPr>
        <w:t>LinearLayout</w:t>
      </w:r>
      <w:proofErr w:type="spellEnd"/>
      <w:r>
        <w:rPr>
          <w:rFonts w:ascii="Verdana" w:hAnsi="Verdana"/>
          <w:color w:val="000000"/>
        </w:rPr>
        <w:t xml:space="preserve"> and the </w:t>
      </w:r>
      <w:proofErr w:type="spellStart"/>
      <w:r>
        <w:rPr>
          <w:rFonts w:ascii="Verdana" w:hAnsi="Verdana"/>
          <w:i/>
          <w:color w:val="000000"/>
        </w:rPr>
        <w:t>ScrollView</w:t>
      </w:r>
      <w:proofErr w:type="spellEnd"/>
      <w:r>
        <w:rPr>
          <w:rFonts w:ascii="Verdana" w:hAnsi="Verdana"/>
          <w:i/>
          <w:color w:val="000000"/>
        </w:rPr>
        <w:t xml:space="preserve"> </w:t>
      </w:r>
      <w:r>
        <w:rPr>
          <w:rFonts w:ascii="Verdana" w:hAnsi="Verdana"/>
          <w:color w:val="000000"/>
        </w:rPr>
        <w:t>of jokes can be combined to achieve the effect we want.</w:t>
      </w:r>
    </w:p>
    <w:p w:rsidR="009B42AD" w:rsidRDefault="009B42AD" w:rsidP="009B42AD">
      <w:pPr>
        <w:pStyle w:val="Quotations"/>
        <w:spacing w:after="0" w:line="240" w:lineRule="atLeast"/>
        <w:ind w:left="0"/>
        <w:rPr>
          <w:rFonts w:ascii="Verdana" w:hAnsi="Verdana"/>
        </w:rPr>
      </w:pPr>
    </w:p>
    <w:p w:rsidR="009B42AD" w:rsidRDefault="009B42AD" w:rsidP="009B42AD">
      <w:pPr>
        <w:pStyle w:val="Quotations"/>
        <w:spacing w:after="0" w:line="240" w:lineRule="atLeast"/>
        <w:jc w:val="center"/>
        <w:rPr>
          <w:rFonts w:ascii="Verdana" w:hAnsi="Verdana"/>
        </w:rPr>
      </w:pPr>
      <w:r>
        <w:rPr>
          <w:noProof/>
          <w:lang w:eastAsia="en-US" w:bidi="ar-SA"/>
        </w:rPr>
        <w:drawing>
          <wp:inline distT="0" distB="0" distL="0" distR="0">
            <wp:extent cx="3305175" cy="3810000"/>
            <wp:effectExtent l="19050" t="0" r="9525" b="0"/>
            <wp:docPr id="6" name="Picture 6" descr="https://sites.google.com/site/androidappcourse/_/rsrc/1263273921388/labs/lab-2-1/Nested%20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androidappcourse/_/rsrc/1263273921388/labs/lab-2-1/Nested%20layout.png"/>
                    <pic:cNvPicPr>
                      <a:picLocks noChangeAspect="1" noChangeArrowheads="1"/>
                    </pic:cNvPicPr>
                  </pic:nvPicPr>
                  <pic:blipFill>
                    <a:blip r:embed="rId15"/>
                    <a:srcRect/>
                    <a:stretch>
                      <a:fillRect/>
                    </a:stretch>
                  </pic:blipFill>
                  <pic:spPr bwMode="auto">
                    <a:xfrm>
                      <a:off x="0" y="0"/>
                      <a:ext cx="3305175" cy="3810000"/>
                    </a:xfrm>
                    <a:prstGeom prst="rect">
                      <a:avLst/>
                    </a:prstGeom>
                    <a:noFill/>
                    <a:ln w="9525">
                      <a:noFill/>
                      <a:miter lim="800000"/>
                      <a:headEnd/>
                      <a:tailEnd/>
                    </a:ln>
                  </pic:spPr>
                </pic:pic>
              </a:graphicData>
            </a:graphic>
          </wp:inline>
        </w:drawing>
      </w:r>
    </w:p>
    <w:p w:rsidR="009B42AD" w:rsidRDefault="009B42AD" w:rsidP="009B42AD">
      <w:pPr>
        <w:pStyle w:val="Quotations"/>
        <w:spacing w:after="0" w:line="240" w:lineRule="atLeast"/>
        <w:jc w:val="center"/>
        <w:rPr>
          <w:rFonts w:ascii="Verdana" w:hAnsi="Verdana"/>
        </w:rPr>
      </w:pPr>
    </w:p>
    <w:p w:rsidR="009B42AD" w:rsidRDefault="009B42AD" w:rsidP="009B42AD">
      <w:pPr>
        <w:pStyle w:val="Quotations"/>
        <w:spacing w:after="0" w:line="240" w:lineRule="atLeast"/>
        <w:ind w:left="1167"/>
        <w:rPr>
          <w:rFonts w:ascii="Verdana" w:hAnsi="Verdana"/>
        </w:rPr>
      </w:pPr>
    </w:p>
    <w:p w:rsidR="009B42AD" w:rsidRDefault="009B42AD" w:rsidP="009B42AD">
      <w:pPr>
        <w:pStyle w:val="Quotations"/>
        <w:spacing w:after="0" w:line="240" w:lineRule="atLeast"/>
        <w:rPr>
          <w:rFonts w:ascii="Verdana" w:hAnsi="Verdana"/>
        </w:rPr>
      </w:pPr>
    </w:p>
    <w:p w:rsidR="009B42AD" w:rsidRDefault="009B42AD" w:rsidP="009B42AD">
      <w:pPr>
        <w:pStyle w:val="Quotations"/>
        <w:spacing w:after="0" w:line="240" w:lineRule="atLeast"/>
        <w:ind w:left="0"/>
        <w:rPr>
          <w:rFonts w:ascii="Verdana" w:hAnsi="Verdana"/>
          <w:i/>
          <w:color w:val="000000"/>
        </w:rPr>
      </w:pPr>
      <w:r>
        <w:rPr>
          <w:rFonts w:ascii="Verdana" w:hAnsi="Verdana"/>
          <w:color w:val="000000"/>
        </w:rPr>
        <w:t xml:space="preserve">In this step you will only be updating your Layout. The new "Add Joke" button and text field won't work yet. You will add code to hook-up those controls in section </w:t>
      </w:r>
      <w:r>
        <w:rPr>
          <w:rFonts w:ascii="Verdana" w:hAnsi="Verdana"/>
          <w:i/>
          <w:color w:val="000000"/>
        </w:rPr>
        <w:t xml:space="preserve">3.2 Simple Event Listeners. </w:t>
      </w:r>
    </w:p>
    <w:p w:rsidR="009B42AD" w:rsidRDefault="009B42AD" w:rsidP="009B42AD">
      <w:pPr>
        <w:pStyle w:val="Quotations"/>
        <w:numPr>
          <w:ilvl w:val="0"/>
          <w:numId w:val="29"/>
        </w:numPr>
        <w:tabs>
          <w:tab w:val="left" w:pos="707"/>
        </w:tabs>
        <w:spacing w:after="0" w:line="240" w:lineRule="atLeast"/>
        <w:rPr>
          <w:rFonts w:ascii="Verdana" w:hAnsi="Verdana"/>
          <w:i/>
          <w:color w:val="000000"/>
        </w:rPr>
      </w:pPr>
      <w:r>
        <w:rPr>
          <w:rFonts w:ascii="Verdana" w:hAnsi="Verdana"/>
          <w:i/>
          <w:color w:val="000000"/>
        </w:rPr>
        <w:t xml:space="preserve">All of the work here, will be done in the </w:t>
      </w:r>
      <w:proofErr w:type="spellStart"/>
      <w:proofErr w:type="gramStart"/>
      <w:r>
        <w:rPr>
          <w:rFonts w:ascii="Verdana" w:hAnsi="Verdana"/>
          <w:b/>
          <w:i/>
          <w:color w:val="000000"/>
        </w:rPr>
        <w:t>initLayout</w:t>
      </w:r>
      <w:proofErr w:type="spellEnd"/>
      <w:r>
        <w:rPr>
          <w:rFonts w:ascii="Verdana" w:hAnsi="Verdana"/>
          <w:b/>
          <w:i/>
          <w:color w:val="000000"/>
        </w:rPr>
        <w:t>(</w:t>
      </w:r>
      <w:proofErr w:type="gramEnd"/>
      <w:r>
        <w:rPr>
          <w:rFonts w:ascii="Verdana" w:hAnsi="Verdana"/>
          <w:b/>
          <w:i/>
          <w:color w:val="000000"/>
        </w:rPr>
        <w:t xml:space="preserve">) </w:t>
      </w:r>
      <w:r>
        <w:rPr>
          <w:rFonts w:ascii="Verdana" w:hAnsi="Verdana"/>
          <w:i/>
          <w:color w:val="000000"/>
        </w:rPr>
        <w:t xml:space="preserve">method. Additionally, all but a few lines of that code should be written above the code you wrote in 3.1.1. </w:t>
      </w:r>
    </w:p>
    <w:p w:rsidR="009B42AD" w:rsidRDefault="009B42AD" w:rsidP="009B42AD">
      <w:pPr>
        <w:pStyle w:val="Quotations"/>
        <w:numPr>
          <w:ilvl w:val="0"/>
          <w:numId w:val="29"/>
        </w:numPr>
        <w:tabs>
          <w:tab w:val="left" w:pos="707"/>
        </w:tabs>
        <w:spacing w:after="0" w:line="240" w:lineRule="atLeast"/>
        <w:rPr>
          <w:rFonts w:ascii="Verdana" w:hAnsi="Verdana"/>
          <w:color w:val="000000"/>
        </w:rPr>
      </w:pPr>
      <w:r>
        <w:rPr>
          <w:rFonts w:ascii="Verdana" w:hAnsi="Verdana"/>
          <w:color w:val="000000"/>
        </w:rPr>
        <w:t xml:space="preserve">Declare a local vertically-oriented </w:t>
      </w:r>
      <w:proofErr w:type="spellStart"/>
      <w:r>
        <w:rPr>
          <w:rFonts w:ascii="Verdana" w:hAnsi="Verdana"/>
          <w:color w:val="000000"/>
        </w:rPr>
        <w:t>LinearLayout</w:t>
      </w:r>
      <w:proofErr w:type="spellEnd"/>
      <w:r>
        <w:rPr>
          <w:rFonts w:ascii="Verdana" w:hAnsi="Verdana"/>
          <w:color w:val="000000"/>
        </w:rPr>
        <w:t xml:space="preserve"> object, this will be your root </w:t>
      </w:r>
      <w:proofErr w:type="spellStart"/>
      <w:r>
        <w:rPr>
          <w:rFonts w:ascii="Verdana" w:hAnsi="Verdana"/>
          <w:color w:val="000000"/>
        </w:rPr>
        <w:t>ViewGroup</w:t>
      </w:r>
      <w:proofErr w:type="spellEnd"/>
      <w:r>
        <w:rPr>
          <w:rFonts w:ascii="Verdana" w:hAnsi="Verdana"/>
          <w:color w:val="000000"/>
        </w:rPr>
        <w:t xml:space="preserve"> </w:t>
      </w:r>
      <w:r>
        <w:rPr>
          <w:rFonts w:ascii="Verdana" w:hAnsi="Verdana"/>
          <w:i/>
          <w:color w:val="000000"/>
        </w:rPr>
        <w:t>(displayed in green in the figure above)</w:t>
      </w:r>
      <w:r>
        <w:rPr>
          <w:rFonts w:ascii="Verdana" w:hAnsi="Verdana"/>
          <w:color w:val="000000"/>
        </w:rPr>
        <w:t>.</w:t>
      </w:r>
    </w:p>
    <w:p w:rsidR="009B42AD" w:rsidRDefault="009B42AD" w:rsidP="009B42AD">
      <w:pPr>
        <w:pStyle w:val="Quotations"/>
        <w:numPr>
          <w:ilvl w:val="0"/>
          <w:numId w:val="29"/>
        </w:numPr>
        <w:tabs>
          <w:tab w:val="left" w:pos="707"/>
        </w:tabs>
        <w:spacing w:after="0" w:line="240" w:lineRule="atLeast"/>
        <w:rPr>
          <w:rFonts w:ascii="Verdana" w:hAnsi="Verdana"/>
          <w:color w:val="000000"/>
        </w:rPr>
      </w:pPr>
      <w:r>
        <w:rPr>
          <w:rFonts w:ascii="Verdana" w:hAnsi="Verdana"/>
          <w:color w:val="000000"/>
        </w:rPr>
        <w:t xml:space="preserve">Declare a local horizontally-oriented </w:t>
      </w:r>
      <w:proofErr w:type="spellStart"/>
      <w:r>
        <w:rPr>
          <w:rFonts w:ascii="Verdana" w:hAnsi="Verdana"/>
          <w:color w:val="000000"/>
        </w:rPr>
        <w:t>LinearLayout</w:t>
      </w:r>
      <w:proofErr w:type="spellEnd"/>
      <w:r>
        <w:rPr>
          <w:rFonts w:ascii="Verdana" w:hAnsi="Verdana"/>
          <w:color w:val="000000"/>
        </w:rPr>
        <w:t xml:space="preserve"> </w:t>
      </w:r>
      <w:proofErr w:type="gramStart"/>
      <w:r>
        <w:rPr>
          <w:rFonts w:ascii="Verdana" w:hAnsi="Verdana"/>
          <w:color w:val="000000"/>
        </w:rPr>
        <w:t>object,</w:t>
      </w:r>
      <w:proofErr w:type="gramEnd"/>
      <w:r>
        <w:rPr>
          <w:rFonts w:ascii="Verdana" w:hAnsi="Verdana"/>
          <w:color w:val="000000"/>
        </w:rPr>
        <w:t xml:space="preserve"> this will be the </w:t>
      </w:r>
      <w:proofErr w:type="spellStart"/>
      <w:r>
        <w:rPr>
          <w:rFonts w:ascii="Verdana" w:hAnsi="Verdana"/>
          <w:color w:val="000000"/>
        </w:rPr>
        <w:t>ViewGroup</w:t>
      </w:r>
      <w:proofErr w:type="spellEnd"/>
      <w:r>
        <w:rPr>
          <w:rFonts w:ascii="Verdana" w:hAnsi="Verdana"/>
          <w:color w:val="000000"/>
        </w:rPr>
        <w:t xml:space="preserve"> containing the "Add Joke" button and text field.</w:t>
      </w:r>
    </w:p>
    <w:p w:rsidR="009B42AD" w:rsidRDefault="009B42AD" w:rsidP="009B42AD">
      <w:pPr>
        <w:pStyle w:val="Quotations"/>
        <w:numPr>
          <w:ilvl w:val="1"/>
          <w:numId w:val="29"/>
        </w:numPr>
        <w:tabs>
          <w:tab w:val="left" w:pos="1414"/>
        </w:tabs>
        <w:spacing w:after="0" w:line="240" w:lineRule="atLeast"/>
        <w:rPr>
          <w:rFonts w:ascii="Verdana" w:hAnsi="Verdana"/>
          <w:color w:val="000000"/>
        </w:rPr>
      </w:pPr>
      <w:r>
        <w:rPr>
          <w:rFonts w:ascii="Verdana" w:hAnsi="Verdana"/>
          <w:color w:val="000000"/>
        </w:rPr>
        <w:t xml:space="preserve">Initialize your </w:t>
      </w:r>
      <w:proofErr w:type="spellStart"/>
      <w:r>
        <w:rPr>
          <w:rFonts w:ascii="Verdana" w:hAnsi="Verdana"/>
          <w:b/>
          <w:color w:val="000000"/>
        </w:rPr>
        <w:t>m_vwJokeButton</w:t>
      </w:r>
      <w:proofErr w:type="spellEnd"/>
      <w:r>
        <w:rPr>
          <w:rFonts w:ascii="Verdana" w:hAnsi="Verdana"/>
          <w:color w:val="000000"/>
        </w:rPr>
        <w:t xml:space="preserve"> member variable, setting its text to "</w:t>
      </w:r>
      <w:r>
        <w:rPr>
          <w:rFonts w:ascii="Verdana" w:hAnsi="Verdana"/>
          <w:b/>
          <w:color w:val="000000"/>
        </w:rPr>
        <w:t>Add Joke</w:t>
      </w:r>
      <w:r>
        <w:rPr>
          <w:rFonts w:ascii="Verdana" w:hAnsi="Verdana"/>
          <w:color w:val="000000"/>
        </w:rPr>
        <w:t>".</w:t>
      </w:r>
    </w:p>
    <w:p w:rsidR="009B42AD" w:rsidRDefault="009B42AD" w:rsidP="009B42AD">
      <w:pPr>
        <w:pStyle w:val="Quotations"/>
        <w:numPr>
          <w:ilvl w:val="1"/>
          <w:numId w:val="29"/>
        </w:numPr>
        <w:tabs>
          <w:tab w:val="left" w:pos="1414"/>
        </w:tabs>
        <w:spacing w:after="0" w:line="240" w:lineRule="atLeast"/>
        <w:rPr>
          <w:rFonts w:ascii="Verdana" w:hAnsi="Verdana"/>
          <w:color w:val="000000"/>
        </w:rPr>
      </w:pPr>
      <w:r>
        <w:rPr>
          <w:rFonts w:ascii="Verdana" w:hAnsi="Verdana"/>
          <w:color w:val="000000"/>
        </w:rPr>
        <w:t xml:space="preserve">Add the Button to the horizontal </w:t>
      </w:r>
      <w:proofErr w:type="spellStart"/>
      <w:r>
        <w:rPr>
          <w:rFonts w:ascii="Verdana" w:hAnsi="Verdana"/>
          <w:color w:val="000000"/>
        </w:rPr>
        <w:t>LinearLayout</w:t>
      </w:r>
      <w:proofErr w:type="spellEnd"/>
      <w:r>
        <w:rPr>
          <w:rFonts w:ascii="Verdana" w:hAnsi="Verdana"/>
          <w:color w:val="000000"/>
        </w:rPr>
        <w:t>.</w:t>
      </w:r>
    </w:p>
    <w:p w:rsidR="009B42AD" w:rsidRDefault="009B42AD" w:rsidP="009B42AD">
      <w:pPr>
        <w:pStyle w:val="Quotations"/>
        <w:numPr>
          <w:ilvl w:val="1"/>
          <w:numId w:val="29"/>
        </w:numPr>
        <w:tabs>
          <w:tab w:val="left" w:pos="1414"/>
        </w:tabs>
        <w:spacing w:after="0" w:line="240" w:lineRule="atLeast"/>
        <w:rPr>
          <w:rFonts w:ascii="Verdana" w:hAnsi="Verdana"/>
          <w:color w:val="000000"/>
        </w:rPr>
      </w:pPr>
      <w:r>
        <w:rPr>
          <w:rFonts w:ascii="Verdana" w:hAnsi="Verdana"/>
          <w:color w:val="000000"/>
        </w:rPr>
        <w:lastRenderedPageBreak/>
        <w:t xml:space="preserve">Initialize your </w:t>
      </w:r>
      <w:proofErr w:type="spellStart"/>
      <w:r>
        <w:rPr>
          <w:rFonts w:ascii="Verdana" w:hAnsi="Verdana"/>
          <w:b/>
          <w:color w:val="000000"/>
        </w:rPr>
        <w:t>m_vwJokeEditText</w:t>
      </w:r>
      <w:proofErr w:type="spellEnd"/>
      <w:r>
        <w:rPr>
          <w:rFonts w:ascii="Verdana" w:hAnsi="Verdana"/>
          <w:color w:val="000000"/>
        </w:rPr>
        <w:t xml:space="preserve"> member variable.</w:t>
      </w:r>
    </w:p>
    <w:p w:rsidR="009B42AD" w:rsidRDefault="009B42AD" w:rsidP="009B42AD">
      <w:pPr>
        <w:pStyle w:val="Quotations"/>
        <w:numPr>
          <w:ilvl w:val="1"/>
          <w:numId w:val="29"/>
        </w:numPr>
        <w:tabs>
          <w:tab w:val="left" w:pos="1414"/>
        </w:tabs>
        <w:spacing w:after="0" w:line="240" w:lineRule="atLeast"/>
        <w:rPr>
          <w:rFonts w:ascii="Verdana" w:hAnsi="Verdana"/>
          <w:color w:val="000000"/>
        </w:rPr>
      </w:pPr>
      <w:proofErr w:type="gramStart"/>
      <w:r>
        <w:rPr>
          <w:rFonts w:ascii="Verdana" w:hAnsi="Verdana"/>
          <w:color w:val="000000"/>
        </w:rPr>
        <w:t>call</w:t>
      </w:r>
      <w:proofErr w:type="gramEnd"/>
      <w:r>
        <w:rPr>
          <w:rFonts w:ascii="Verdana" w:hAnsi="Verdana"/>
          <w:color w:val="000000"/>
        </w:rPr>
        <w:t xml:space="preserve"> </w:t>
      </w:r>
      <w:proofErr w:type="spellStart"/>
      <w:r>
        <w:rPr>
          <w:rFonts w:ascii="Verdana" w:hAnsi="Verdana"/>
          <w:b/>
          <w:color w:val="000000"/>
        </w:rPr>
        <w:t>m_vwJokeEditText.setLayoutParams</w:t>
      </w:r>
      <w:proofErr w:type="spellEnd"/>
      <w:r>
        <w:rPr>
          <w:rFonts w:ascii="Verdana" w:hAnsi="Verdana"/>
          <w:b/>
          <w:color w:val="000000"/>
        </w:rPr>
        <w:t>(...)</w:t>
      </w:r>
      <w:r>
        <w:rPr>
          <w:rFonts w:ascii="Verdana" w:hAnsi="Verdana"/>
          <w:color w:val="000000"/>
        </w:rPr>
        <w:t xml:space="preserve">, passing in an appropriately initialized </w:t>
      </w:r>
      <w:proofErr w:type="spellStart"/>
      <w:r>
        <w:rPr>
          <w:rFonts w:ascii="Verdana" w:hAnsi="Verdana"/>
          <w:color w:val="000000"/>
        </w:rPr>
        <w:t>LinearLayout.LayoutParams</w:t>
      </w:r>
      <w:proofErr w:type="spellEnd"/>
      <w:r>
        <w:rPr>
          <w:rFonts w:ascii="Verdana" w:hAnsi="Verdana"/>
          <w:color w:val="000000"/>
        </w:rPr>
        <w:t xml:space="preserve"> object so that the </w:t>
      </w:r>
      <w:proofErr w:type="spellStart"/>
      <w:r>
        <w:rPr>
          <w:rFonts w:ascii="Verdana" w:hAnsi="Verdana"/>
          <w:color w:val="000000"/>
        </w:rPr>
        <w:t>EditText</w:t>
      </w:r>
      <w:proofErr w:type="spellEnd"/>
      <w:r>
        <w:rPr>
          <w:rFonts w:ascii="Verdana" w:hAnsi="Verdana"/>
          <w:color w:val="000000"/>
        </w:rPr>
        <w:t xml:space="preserve"> will take up all of the extra available width and height.</w:t>
      </w:r>
    </w:p>
    <w:p w:rsidR="009B42AD" w:rsidRDefault="009B42AD" w:rsidP="009B42AD">
      <w:pPr>
        <w:pStyle w:val="Quotations"/>
        <w:numPr>
          <w:ilvl w:val="1"/>
          <w:numId w:val="29"/>
        </w:numPr>
        <w:tabs>
          <w:tab w:val="left" w:pos="1414"/>
        </w:tabs>
        <w:spacing w:after="0" w:line="240" w:lineRule="atLeast"/>
        <w:rPr>
          <w:rFonts w:ascii="Verdana" w:hAnsi="Verdana"/>
          <w:i/>
          <w:color w:val="000000"/>
        </w:rPr>
      </w:pPr>
      <w:r>
        <w:rPr>
          <w:rFonts w:ascii="Verdana" w:hAnsi="Verdana"/>
          <w:i/>
          <w:color w:val="000000"/>
        </w:rPr>
        <w:t>For more information see the Android Developer Guide and Documentation on:</w:t>
      </w:r>
    </w:p>
    <w:p w:rsidR="009B42AD" w:rsidRDefault="009B42AD" w:rsidP="009B42AD">
      <w:pPr>
        <w:pStyle w:val="Quotations"/>
        <w:numPr>
          <w:ilvl w:val="2"/>
          <w:numId w:val="29"/>
        </w:numPr>
        <w:tabs>
          <w:tab w:val="left" w:pos="2121"/>
        </w:tabs>
        <w:spacing w:after="0" w:line="240" w:lineRule="atLeast"/>
      </w:pPr>
      <w:hyperlink r:id="rId16" w:anchor="layout-params" w:history="1">
        <w:r>
          <w:rPr>
            <w:rStyle w:val="Hyperlink"/>
            <w:rFonts w:ascii="Verdana" w:hAnsi="Verdana"/>
          </w:rPr>
          <w:t>Layout Parameters</w:t>
        </w:r>
      </w:hyperlink>
    </w:p>
    <w:p w:rsidR="009B42AD" w:rsidRDefault="009B42AD" w:rsidP="009B42AD">
      <w:pPr>
        <w:pStyle w:val="Quotations"/>
        <w:numPr>
          <w:ilvl w:val="2"/>
          <w:numId w:val="29"/>
        </w:numPr>
        <w:tabs>
          <w:tab w:val="left" w:pos="2121"/>
        </w:tabs>
        <w:spacing w:after="0" w:line="240" w:lineRule="atLeast"/>
      </w:pPr>
      <w:hyperlink r:id="rId17" w:history="1">
        <w:r>
          <w:rPr>
            <w:rStyle w:val="Hyperlink"/>
            <w:rFonts w:ascii="Verdana" w:hAnsi="Verdana"/>
          </w:rPr>
          <w:t>How Android Draws Views</w:t>
        </w:r>
      </w:hyperlink>
    </w:p>
    <w:p w:rsidR="009B42AD" w:rsidRDefault="009B42AD" w:rsidP="009B42AD">
      <w:pPr>
        <w:pStyle w:val="Quotations"/>
        <w:numPr>
          <w:ilvl w:val="2"/>
          <w:numId w:val="29"/>
        </w:numPr>
        <w:tabs>
          <w:tab w:val="left" w:pos="2121"/>
        </w:tabs>
        <w:spacing w:after="0" w:line="240" w:lineRule="atLeast"/>
        <w:rPr>
          <w:rFonts w:ascii="Verdana" w:hAnsi="Verdana"/>
          <w:color w:val="000000"/>
        </w:rPr>
      </w:pPr>
      <w:hyperlink r:id="rId18" w:history="1">
        <w:r>
          <w:rPr>
            <w:rStyle w:val="Hyperlink"/>
            <w:rFonts w:ascii="Verdana" w:hAnsi="Verdana"/>
          </w:rPr>
          <w:t>LinearLayout.LayoutParams</w:t>
        </w:r>
      </w:hyperlink>
    </w:p>
    <w:p w:rsidR="009B42AD" w:rsidRDefault="009B42AD" w:rsidP="009B42AD">
      <w:pPr>
        <w:pStyle w:val="Quotations"/>
        <w:numPr>
          <w:ilvl w:val="1"/>
          <w:numId w:val="29"/>
        </w:numPr>
        <w:tabs>
          <w:tab w:val="left" w:pos="1414"/>
        </w:tabs>
        <w:spacing w:after="0" w:line="240" w:lineRule="atLeast"/>
        <w:rPr>
          <w:rFonts w:ascii="Verdana" w:hAnsi="Verdana"/>
          <w:color w:val="000000"/>
        </w:rPr>
      </w:pPr>
      <w:r>
        <w:rPr>
          <w:rFonts w:ascii="Verdana" w:hAnsi="Verdana"/>
          <w:color w:val="000000"/>
        </w:rPr>
        <w:t xml:space="preserve">Add the </w:t>
      </w:r>
      <w:proofErr w:type="spellStart"/>
      <w:r>
        <w:rPr>
          <w:rFonts w:ascii="Verdana" w:hAnsi="Verdana"/>
          <w:color w:val="000000"/>
        </w:rPr>
        <w:t>EditText</w:t>
      </w:r>
      <w:proofErr w:type="spellEnd"/>
      <w:r>
        <w:rPr>
          <w:rFonts w:ascii="Verdana" w:hAnsi="Verdana"/>
          <w:color w:val="000000"/>
        </w:rPr>
        <w:t xml:space="preserve"> to the horizontal </w:t>
      </w:r>
      <w:proofErr w:type="spellStart"/>
      <w:r>
        <w:rPr>
          <w:rFonts w:ascii="Verdana" w:hAnsi="Verdana"/>
          <w:color w:val="000000"/>
        </w:rPr>
        <w:t>LinearLayout</w:t>
      </w:r>
      <w:proofErr w:type="spellEnd"/>
      <w:r>
        <w:rPr>
          <w:rFonts w:ascii="Verdana" w:hAnsi="Verdana"/>
          <w:color w:val="000000"/>
        </w:rPr>
        <w:t>.</w:t>
      </w:r>
    </w:p>
    <w:p w:rsidR="009B42AD" w:rsidRDefault="009B42AD" w:rsidP="009B42AD">
      <w:pPr>
        <w:pStyle w:val="Quotations"/>
        <w:numPr>
          <w:ilvl w:val="0"/>
          <w:numId w:val="29"/>
        </w:numPr>
        <w:tabs>
          <w:tab w:val="left" w:pos="707"/>
        </w:tabs>
        <w:spacing w:after="0" w:line="240" w:lineRule="atLeast"/>
        <w:rPr>
          <w:rFonts w:ascii="Verdana" w:hAnsi="Verdana"/>
          <w:color w:val="000000"/>
        </w:rPr>
      </w:pPr>
      <w:r>
        <w:rPr>
          <w:rFonts w:ascii="Verdana" w:hAnsi="Verdana"/>
          <w:color w:val="000000"/>
        </w:rPr>
        <w:t xml:space="preserve">Add your horizontal </w:t>
      </w:r>
      <w:proofErr w:type="spellStart"/>
      <w:r>
        <w:rPr>
          <w:rFonts w:ascii="Verdana" w:hAnsi="Verdana"/>
          <w:color w:val="000000"/>
        </w:rPr>
        <w:t>LinearLayout</w:t>
      </w:r>
      <w:proofErr w:type="spellEnd"/>
      <w:r>
        <w:rPr>
          <w:rFonts w:ascii="Verdana" w:hAnsi="Verdana"/>
          <w:color w:val="000000"/>
        </w:rPr>
        <w:t xml:space="preserve"> to your root </w:t>
      </w:r>
      <w:proofErr w:type="spellStart"/>
      <w:r>
        <w:rPr>
          <w:rFonts w:ascii="Verdana" w:hAnsi="Verdana"/>
          <w:color w:val="000000"/>
        </w:rPr>
        <w:t>ViewGroup</w:t>
      </w:r>
      <w:proofErr w:type="spellEnd"/>
      <w:r>
        <w:rPr>
          <w:rFonts w:ascii="Verdana" w:hAnsi="Verdana"/>
          <w:color w:val="000000"/>
        </w:rPr>
        <w:t>.</w:t>
      </w:r>
    </w:p>
    <w:p w:rsidR="009B42AD" w:rsidRDefault="009B42AD" w:rsidP="009B42AD">
      <w:pPr>
        <w:pStyle w:val="Quotations"/>
        <w:numPr>
          <w:ilvl w:val="0"/>
          <w:numId w:val="29"/>
        </w:numPr>
        <w:tabs>
          <w:tab w:val="left" w:pos="707"/>
        </w:tabs>
        <w:spacing w:after="0" w:line="240" w:lineRule="atLeast"/>
        <w:rPr>
          <w:rFonts w:ascii="Verdana" w:hAnsi="Verdana"/>
          <w:color w:val="000000"/>
        </w:rPr>
      </w:pPr>
      <w:r>
        <w:rPr>
          <w:rFonts w:ascii="Verdana" w:hAnsi="Verdana"/>
          <w:color w:val="000000"/>
        </w:rPr>
        <w:t xml:space="preserve">After your declaration and initialization of your </w:t>
      </w:r>
      <w:proofErr w:type="spellStart"/>
      <w:r>
        <w:rPr>
          <w:rFonts w:ascii="Verdana" w:hAnsi="Verdana"/>
          <w:color w:val="000000"/>
        </w:rPr>
        <w:t>ScrollView</w:t>
      </w:r>
      <w:proofErr w:type="spellEnd"/>
      <w:r>
        <w:rPr>
          <w:rFonts w:ascii="Verdana" w:hAnsi="Verdana"/>
          <w:color w:val="000000"/>
        </w:rPr>
        <w:t xml:space="preserve"> </w:t>
      </w:r>
      <w:proofErr w:type="spellStart"/>
      <w:r>
        <w:rPr>
          <w:rFonts w:ascii="Verdana" w:hAnsi="Verdana"/>
          <w:color w:val="000000"/>
        </w:rPr>
        <w:t>ViewGroup</w:t>
      </w:r>
      <w:proofErr w:type="spellEnd"/>
      <w:r>
        <w:rPr>
          <w:rFonts w:ascii="Verdana" w:hAnsi="Verdana"/>
          <w:color w:val="000000"/>
        </w:rPr>
        <w:t xml:space="preserve">, add the </w:t>
      </w:r>
      <w:proofErr w:type="spellStart"/>
      <w:r>
        <w:rPr>
          <w:rFonts w:ascii="Verdana" w:hAnsi="Verdana"/>
          <w:color w:val="000000"/>
        </w:rPr>
        <w:t>ScrollView</w:t>
      </w:r>
      <w:proofErr w:type="spellEnd"/>
      <w:r>
        <w:rPr>
          <w:rFonts w:ascii="Verdana" w:hAnsi="Verdana"/>
          <w:color w:val="000000"/>
        </w:rPr>
        <w:t xml:space="preserve"> to your root </w:t>
      </w:r>
      <w:proofErr w:type="spellStart"/>
      <w:r>
        <w:rPr>
          <w:rFonts w:ascii="Verdana" w:hAnsi="Verdana"/>
          <w:color w:val="000000"/>
        </w:rPr>
        <w:t>ViewGroup</w:t>
      </w:r>
      <w:proofErr w:type="spellEnd"/>
      <w:r>
        <w:rPr>
          <w:rFonts w:ascii="Verdana" w:hAnsi="Verdana"/>
          <w:color w:val="000000"/>
        </w:rPr>
        <w:t>.</w:t>
      </w:r>
    </w:p>
    <w:p w:rsidR="009B42AD" w:rsidRDefault="009B42AD" w:rsidP="009B42AD">
      <w:pPr>
        <w:pStyle w:val="Quotations"/>
        <w:numPr>
          <w:ilvl w:val="0"/>
          <w:numId w:val="29"/>
        </w:numPr>
        <w:tabs>
          <w:tab w:val="left" w:pos="707"/>
        </w:tabs>
        <w:spacing w:after="0" w:line="240" w:lineRule="atLeast"/>
        <w:rPr>
          <w:rFonts w:ascii="Verdana" w:hAnsi="Verdana"/>
          <w:color w:val="000000"/>
        </w:rPr>
      </w:pPr>
      <w:r>
        <w:rPr>
          <w:rFonts w:ascii="Verdana" w:hAnsi="Verdana"/>
          <w:color w:val="000000"/>
        </w:rPr>
        <w:t xml:space="preserve">Change your call to </w:t>
      </w:r>
      <w:proofErr w:type="spellStart"/>
      <w:proofErr w:type="gramStart"/>
      <w:r>
        <w:rPr>
          <w:rFonts w:ascii="Verdana" w:hAnsi="Verdana"/>
          <w:b/>
          <w:color w:val="000000"/>
        </w:rPr>
        <w:t>setContentView</w:t>
      </w:r>
      <w:proofErr w:type="spellEnd"/>
      <w:r>
        <w:rPr>
          <w:rFonts w:ascii="Verdana" w:hAnsi="Verdana"/>
          <w:b/>
          <w:color w:val="000000"/>
        </w:rPr>
        <w:t>(</w:t>
      </w:r>
      <w:proofErr w:type="gramEnd"/>
      <w:r>
        <w:rPr>
          <w:rFonts w:ascii="Verdana" w:hAnsi="Verdana"/>
          <w:b/>
          <w:color w:val="000000"/>
        </w:rPr>
        <w:t>...)</w:t>
      </w:r>
      <w:r>
        <w:rPr>
          <w:rFonts w:ascii="Verdana" w:hAnsi="Verdana"/>
          <w:color w:val="000000"/>
        </w:rPr>
        <w:t xml:space="preserve"> to pass in your new root </w:t>
      </w:r>
      <w:proofErr w:type="spellStart"/>
      <w:r>
        <w:rPr>
          <w:rFonts w:ascii="Verdana" w:hAnsi="Verdana"/>
          <w:color w:val="000000"/>
        </w:rPr>
        <w:t>ViewGroup</w:t>
      </w:r>
      <w:proofErr w:type="spellEnd"/>
      <w:r>
        <w:rPr>
          <w:rFonts w:ascii="Verdana" w:hAnsi="Verdana"/>
          <w:color w:val="000000"/>
        </w:rPr>
        <w:t>.</w:t>
      </w:r>
    </w:p>
    <w:p w:rsidR="009B42AD" w:rsidRDefault="009B42AD" w:rsidP="009B42AD">
      <w:pPr>
        <w:pStyle w:val="Quotations"/>
        <w:numPr>
          <w:ilvl w:val="0"/>
          <w:numId w:val="29"/>
        </w:numPr>
        <w:tabs>
          <w:tab w:val="left" w:pos="707"/>
        </w:tabs>
        <w:spacing w:after="0" w:line="240" w:lineRule="atLeast"/>
        <w:rPr>
          <w:rFonts w:ascii="Verdana" w:hAnsi="Verdana"/>
          <w:color w:val="000000"/>
        </w:rPr>
      </w:pPr>
      <w:r>
        <w:rPr>
          <w:rFonts w:ascii="Verdana" w:hAnsi="Verdana"/>
          <w:color w:val="000000"/>
        </w:rPr>
        <w:t>Run your application to test that you have properly setup your layout.</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28"/>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28"/>
        </w:rPr>
      </w:pPr>
      <w:r>
        <w:rPr>
          <w:rFonts w:ascii="Verdana" w:hAnsi="Verdana"/>
          <w:color w:val="000000"/>
          <w:sz w:val="28"/>
        </w:rPr>
        <w:t>3.2 Simple UI Event Listeners</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Now that your UI has the components necessary to allow users to enter new jokes, you need to hook these components up. In this section you will define and register event listeners to handle adding new jokes.</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 xml:space="preserve">Read the Android Developers Guide on </w:t>
      </w:r>
      <w:hyperlink r:id="rId19" w:history="1">
        <w:r>
          <w:rPr>
            <w:rStyle w:val="Hyperlink"/>
            <w:rFonts w:ascii="Verdana" w:hAnsi="Verdana"/>
          </w:rPr>
          <w:t>Handling UI Events</w:t>
        </w:r>
      </w:hyperlink>
      <w:r>
        <w:rPr>
          <w:rFonts w:ascii="Verdana" w:hAnsi="Verdana"/>
          <w:b w:val="0"/>
          <w:color w:val="000000"/>
          <w:sz w:val="24"/>
        </w:rPr>
        <w:t xml:space="preserve"> to get a detailed background on event handlers and listeners. In short, you use event listeners to respond to user interaction with your UI. There are two general steps for doing this. The first is to define an object that implements an interface for the type of interaction you want to respond. The second step is to register that object with the UI control you want to respond to. For example, to react to a particular Button being clicked, you have to register an object that implements the </w:t>
      </w:r>
      <w:proofErr w:type="spellStart"/>
      <w:r>
        <w:rPr>
          <w:rFonts w:ascii="Verdana" w:hAnsi="Verdana"/>
          <w:b w:val="0"/>
          <w:color w:val="000000"/>
          <w:sz w:val="24"/>
        </w:rPr>
        <w:t>OnClickListener</w:t>
      </w:r>
      <w:proofErr w:type="spellEnd"/>
      <w:r>
        <w:rPr>
          <w:rFonts w:ascii="Verdana" w:hAnsi="Verdana"/>
          <w:b w:val="0"/>
          <w:color w:val="000000"/>
          <w:sz w:val="24"/>
        </w:rPr>
        <w:t xml:space="preserve"> interface with the Button you want to listen to.</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24"/>
          <w:u w:val="single"/>
        </w:rPr>
      </w:pPr>
      <w:r>
        <w:rPr>
          <w:rFonts w:ascii="Verdana" w:hAnsi="Verdana"/>
          <w:color w:val="000000"/>
          <w:sz w:val="24"/>
          <w:u w:val="single"/>
        </w:rPr>
        <w:t>3.2.1 Adding a Button Listener</w:t>
      </w:r>
    </w:p>
    <w:p w:rsidR="009B42AD" w:rsidRDefault="009B42AD" w:rsidP="009B42AD">
      <w:pPr>
        <w:pStyle w:val="Heading3"/>
        <w:keepNext/>
        <w:widowControl w:val="0"/>
        <w:numPr>
          <w:ilvl w:val="2"/>
          <w:numId w:val="0"/>
        </w:numPr>
        <w:tabs>
          <w:tab w:val="num" w:pos="720"/>
        </w:tabs>
        <w:spacing w:before="0" w:after="0" w:line="240" w:lineRule="atLeast"/>
        <w:ind w:left="-709"/>
        <w:rPr>
          <w:rFonts w:ascii="Verdana" w:hAnsi="Verdana"/>
          <w:sz w:val="24"/>
        </w:rPr>
      </w:pPr>
    </w:p>
    <w:p w:rsidR="009B42AD" w:rsidRDefault="009B42AD" w:rsidP="009B42AD">
      <w:pPr>
        <w:pStyle w:val="Quotations"/>
        <w:spacing w:after="0" w:line="240" w:lineRule="atLeast"/>
        <w:ind w:left="0"/>
        <w:rPr>
          <w:rFonts w:ascii="Verdana" w:hAnsi="Verdana"/>
          <w:color w:val="000000"/>
        </w:rPr>
      </w:pPr>
      <w:r>
        <w:rPr>
          <w:rFonts w:ascii="Verdana" w:hAnsi="Verdana"/>
          <w:color w:val="000000"/>
        </w:rPr>
        <w:t xml:space="preserve">Setup the </w:t>
      </w:r>
      <w:proofErr w:type="spellStart"/>
      <w:r>
        <w:rPr>
          <w:rFonts w:ascii="Verdana" w:hAnsi="Verdana"/>
          <w:b/>
          <w:color w:val="000000"/>
        </w:rPr>
        <w:t>onClickListener</w:t>
      </w:r>
      <w:proofErr w:type="spellEnd"/>
      <w:r>
        <w:rPr>
          <w:rFonts w:ascii="Verdana" w:hAnsi="Verdana"/>
          <w:color w:val="000000"/>
        </w:rPr>
        <w:t xml:space="preserve"> for the "Add Joke" Button. When the user hits the "Add Joke" Button a new Joke object should be initialized with the text from the </w:t>
      </w:r>
      <w:proofErr w:type="spellStart"/>
      <w:r>
        <w:rPr>
          <w:rFonts w:ascii="Verdana" w:hAnsi="Verdana"/>
          <w:color w:val="000000"/>
        </w:rPr>
        <w:t>EditText</w:t>
      </w:r>
      <w:proofErr w:type="spellEnd"/>
      <w:r>
        <w:rPr>
          <w:rFonts w:ascii="Verdana" w:hAnsi="Verdana"/>
          <w:color w:val="000000"/>
        </w:rPr>
        <w:t xml:space="preserve"> field and added to your joke list. If the </w:t>
      </w:r>
      <w:proofErr w:type="spellStart"/>
      <w:r>
        <w:rPr>
          <w:rFonts w:ascii="Verdana" w:hAnsi="Verdana"/>
          <w:color w:val="000000"/>
        </w:rPr>
        <w:t>EditText</w:t>
      </w:r>
      <w:proofErr w:type="spellEnd"/>
      <w:r>
        <w:rPr>
          <w:rFonts w:ascii="Verdana" w:hAnsi="Verdana"/>
          <w:color w:val="000000"/>
        </w:rPr>
        <w:t xml:space="preserve"> is empty, then the Button should do nothing. In </w:t>
      </w:r>
      <w:proofErr w:type="spellStart"/>
      <w:proofErr w:type="gramStart"/>
      <w:r>
        <w:rPr>
          <w:rFonts w:ascii="Verdana" w:hAnsi="Verdana"/>
          <w:b/>
          <w:color w:val="000000"/>
        </w:rPr>
        <w:t>initAddJokeListeners</w:t>
      </w:r>
      <w:proofErr w:type="spellEnd"/>
      <w:r>
        <w:rPr>
          <w:rFonts w:ascii="Verdana" w:hAnsi="Verdana"/>
          <w:b/>
          <w:color w:val="000000"/>
        </w:rPr>
        <w:t>(</w:t>
      </w:r>
      <w:proofErr w:type="gramEnd"/>
      <w:r>
        <w:rPr>
          <w:rFonts w:ascii="Verdana" w:hAnsi="Verdana"/>
          <w:b/>
          <w:color w:val="000000"/>
        </w:rPr>
        <w:t>)</w:t>
      </w:r>
      <w:r>
        <w:rPr>
          <w:rFonts w:ascii="Verdana" w:hAnsi="Verdana"/>
          <w:color w:val="000000"/>
        </w:rPr>
        <w:t>:</w:t>
      </w:r>
    </w:p>
    <w:p w:rsidR="009B42AD" w:rsidRDefault="009B42AD" w:rsidP="009B42AD">
      <w:pPr>
        <w:pStyle w:val="Quotations"/>
        <w:spacing w:after="0" w:line="240" w:lineRule="atLeast"/>
        <w:ind w:left="0"/>
        <w:rPr>
          <w:rFonts w:ascii="Verdana" w:hAnsi="Verdana"/>
          <w:color w:val="000000"/>
        </w:rPr>
      </w:pPr>
    </w:p>
    <w:p w:rsidR="009B42AD" w:rsidRDefault="009B42AD" w:rsidP="009B42AD">
      <w:pPr>
        <w:pStyle w:val="Quotations"/>
        <w:numPr>
          <w:ilvl w:val="0"/>
          <w:numId w:val="30"/>
        </w:numPr>
        <w:tabs>
          <w:tab w:val="left" w:pos="707"/>
        </w:tabs>
        <w:spacing w:after="0" w:line="240" w:lineRule="atLeast"/>
        <w:rPr>
          <w:rFonts w:ascii="Verdana" w:hAnsi="Verdana"/>
          <w:color w:val="000000"/>
        </w:rPr>
      </w:pPr>
      <w:r>
        <w:rPr>
          <w:rFonts w:ascii="Verdana" w:hAnsi="Verdana"/>
          <w:color w:val="000000"/>
        </w:rPr>
        <w:lastRenderedPageBreak/>
        <w:t xml:space="preserve">Call </w:t>
      </w:r>
      <w:proofErr w:type="spellStart"/>
      <w:r>
        <w:rPr>
          <w:rFonts w:ascii="Verdana" w:hAnsi="Verdana"/>
          <w:b/>
          <w:color w:val="000000"/>
        </w:rPr>
        <w:t>setOnClickListener</w:t>
      </w:r>
      <w:proofErr w:type="spellEnd"/>
      <w:r>
        <w:rPr>
          <w:rFonts w:ascii="Verdana" w:hAnsi="Verdana"/>
          <w:color w:val="000000"/>
        </w:rPr>
        <w:t xml:space="preserve"> method for you </w:t>
      </w:r>
      <w:proofErr w:type="spellStart"/>
      <w:r>
        <w:rPr>
          <w:rFonts w:ascii="Verdana" w:hAnsi="Verdana"/>
          <w:b/>
          <w:color w:val="000000"/>
        </w:rPr>
        <w:t>m_vwJokeButton</w:t>
      </w:r>
      <w:proofErr w:type="spellEnd"/>
      <w:r>
        <w:rPr>
          <w:rFonts w:ascii="Verdana" w:hAnsi="Verdana"/>
          <w:color w:val="000000"/>
        </w:rPr>
        <w:t xml:space="preserve"> member variable. Pass in a reference to what's called an </w:t>
      </w:r>
      <w:r>
        <w:rPr>
          <w:rFonts w:ascii="Verdana" w:hAnsi="Verdana"/>
          <w:i/>
          <w:color w:val="000000"/>
        </w:rPr>
        <w:t>Anonymous Inner Class</w:t>
      </w:r>
      <w:r>
        <w:rPr>
          <w:rFonts w:ascii="Verdana" w:hAnsi="Verdana"/>
          <w:color w:val="000000"/>
        </w:rPr>
        <w:t xml:space="preserve"> that implements the </w:t>
      </w:r>
      <w:proofErr w:type="spellStart"/>
      <w:r>
        <w:rPr>
          <w:rFonts w:ascii="Verdana" w:hAnsi="Verdana"/>
          <w:color w:val="000000"/>
        </w:rPr>
        <w:t>OnClickListener</w:t>
      </w:r>
      <w:proofErr w:type="spellEnd"/>
      <w:r>
        <w:rPr>
          <w:rFonts w:ascii="Verdana" w:hAnsi="Verdana"/>
          <w:color w:val="000000"/>
        </w:rPr>
        <w:t xml:space="preserve"> interface.</w:t>
      </w:r>
    </w:p>
    <w:p w:rsidR="009B42AD" w:rsidRDefault="009B42AD" w:rsidP="009B42AD">
      <w:pPr>
        <w:pStyle w:val="Quotations"/>
        <w:numPr>
          <w:ilvl w:val="1"/>
          <w:numId w:val="30"/>
        </w:numPr>
        <w:tabs>
          <w:tab w:val="left" w:pos="1414"/>
        </w:tabs>
        <w:spacing w:after="0" w:line="240" w:lineRule="atLeast"/>
        <w:rPr>
          <w:rFonts w:ascii="Verdana" w:hAnsi="Verdana"/>
          <w:i/>
          <w:color w:val="000000"/>
        </w:rPr>
      </w:pPr>
      <w:r>
        <w:rPr>
          <w:rFonts w:ascii="Verdana" w:hAnsi="Verdana"/>
          <w:i/>
          <w:color w:val="000000"/>
        </w:rPr>
        <w:t xml:space="preserve">If you are unfamiliar with anonymous inner classes that's alright. Essentially, </w:t>
      </w:r>
      <w:proofErr w:type="spellStart"/>
      <w:proofErr w:type="gramStart"/>
      <w:r>
        <w:rPr>
          <w:rFonts w:ascii="Verdana" w:hAnsi="Verdana"/>
          <w:i/>
          <w:color w:val="000000"/>
        </w:rPr>
        <w:t>its</w:t>
      </w:r>
      <w:proofErr w:type="spellEnd"/>
      <w:proofErr w:type="gramEnd"/>
      <w:r>
        <w:rPr>
          <w:rFonts w:ascii="Verdana" w:hAnsi="Verdana"/>
          <w:i/>
          <w:color w:val="000000"/>
        </w:rPr>
        <w:t xml:space="preserve"> an inline way of creating a one-time-use class that implements some interface. You declare the class and instantiate it in one motion. You can read more about them from Sun's Java Tutorials on </w:t>
      </w:r>
      <w:hyperlink r:id="rId20" w:history="1">
        <w:r>
          <w:rPr>
            <w:rStyle w:val="Hyperlink"/>
            <w:rFonts w:ascii="Verdana" w:hAnsi="Verdana"/>
          </w:rPr>
          <w:t>Anonymous Inner Classes</w:t>
        </w:r>
      </w:hyperlink>
      <w:r>
        <w:rPr>
          <w:rFonts w:ascii="Verdana" w:hAnsi="Verdana"/>
          <w:i/>
          <w:color w:val="000000"/>
        </w:rPr>
        <w:t>.</w:t>
      </w:r>
    </w:p>
    <w:p w:rsidR="009B42AD" w:rsidRDefault="009B42AD" w:rsidP="009B42AD">
      <w:pPr>
        <w:pStyle w:val="Quotations"/>
        <w:numPr>
          <w:ilvl w:val="1"/>
          <w:numId w:val="30"/>
        </w:numPr>
        <w:tabs>
          <w:tab w:val="left" w:pos="1414"/>
        </w:tabs>
        <w:spacing w:after="0" w:line="195" w:lineRule="atLeast"/>
        <w:rPr>
          <w:rFonts w:ascii="Verdana" w:hAnsi="Verdana"/>
          <w:color w:val="000000"/>
        </w:rPr>
      </w:pPr>
      <w:r>
        <w:rPr>
          <w:rFonts w:ascii="Verdana" w:hAnsi="Verdana"/>
          <w:color w:val="000000"/>
        </w:rPr>
        <w:t>Copy the following code:</w:t>
      </w:r>
    </w:p>
    <w:p w:rsidR="009B42AD" w:rsidRDefault="009B42AD" w:rsidP="009B42AD">
      <w:pPr>
        <w:pStyle w:val="Quotations"/>
        <w:spacing w:after="0" w:line="195" w:lineRule="atLeast"/>
        <w:ind w:left="705"/>
        <w:rPr>
          <w:rStyle w:val="SourceText"/>
          <w:rFonts w:ascii="Verdana" w:eastAsia="SimSun" w:hAnsi="Verdana"/>
          <w:b/>
          <w:color w:val="000000"/>
          <w:shd w:val="clear" w:color="auto" w:fill="EEEEEE"/>
        </w:rPr>
      </w:pPr>
      <w:proofErr w:type="spellStart"/>
      <w:r>
        <w:rPr>
          <w:rStyle w:val="SourceText"/>
          <w:rFonts w:ascii="Verdana" w:eastAsia="SimSun" w:hAnsi="Verdana"/>
          <w:b/>
          <w:color w:val="000000"/>
          <w:shd w:val="clear" w:color="auto" w:fill="EEEEEE"/>
        </w:rPr>
        <w:t>m_</w:t>
      </w:r>
      <w:proofErr w:type="gramStart"/>
      <w:r>
        <w:rPr>
          <w:rStyle w:val="SourceText"/>
          <w:rFonts w:ascii="Verdana" w:eastAsia="SimSun" w:hAnsi="Verdana"/>
          <w:b/>
          <w:color w:val="000000"/>
          <w:shd w:val="clear" w:color="auto" w:fill="EEEEEE"/>
        </w:rPr>
        <w:t>vwJokeButton.setOnClickListener</w:t>
      </w:r>
      <w:proofErr w:type="spellEnd"/>
      <w:r>
        <w:rPr>
          <w:rStyle w:val="SourceText"/>
          <w:rFonts w:ascii="Verdana" w:eastAsia="SimSun" w:hAnsi="Verdana"/>
          <w:b/>
          <w:color w:val="000000"/>
          <w:shd w:val="clear" w:color="auto" w:fill="EEEEEE"/>
        </w:rPr>
        <w:t>(</w:t>
      </w:r>
      <w:proofErr w:type="gramEnd"/>
      <w:r>
        <w:rPr>
          <w:rStyle w:val="SourceText"/>
          <w:rFonts w:ascii="Verdana" w:eastAsia="SimSun" w:hAnsi="Verdana"/>
          <w:b/>
          <w:color w:val="000000"/>
          <w:shd w:val="clear" w:color="auto" w:fill="EEEEEE"/>
        </w:rPr>
        <w:t xml:space="preserve">new </w:t>
      </w:r>
      <w:proofErr w:type="spellStart"/>
      <w:r>
        <w:rPr>
          <w:rStyle w:val="SourceText"/>
          <w:rFonts w:ascii="Verdana" w:eastAsia="SimSun" w:hAnsi="Verdana"/>
          <w:b/>
          <w:color w:val="000000"/>
          <w:shd w:val="clear" w:color="auto" w:fill="EEEEEE"/>
        </w:rPr>
        <w:t>OnClickListener</w:t>
      </w:r>
      <w:proofErr w:type="spellEnd"/>
      <w:r>
        <w:rPr>
          <w:rStyle w:val="SourceText"/>
          <w:rFonts w:ascii="Verdana" w:eastAsia="SimSun" w:hAnsi="Verdana"/>
          <w:b/>
          <w:color w:val="000000"/>
          <w:shd w:val="clear" w:color="auto" w:fill="EEEEEE"/>
        </w:rPr>
        <w:t>() {</w:t>
      </w:r>
    </w:p>
    <w:p w:rsidR="009B42AD" w:rsidRDefault="009B42AD" w:rsidP="009B42AD">
      <w:pPr>
        <w:pStyle w:val="Quotations"/>
        <w:spacing w:after="0" w:line="195" w:lineRule="atLeast"/>
        <w:ind w:left="2832" w:right="1134"/>
        <w:rPr>
          <w:rStyle w:val="SourceText"/>
          <w:rFonts w:ascii="Verdana" w:eastAsia="SimSun" w:hAnsi="Verdana"/>
          <w:b/>
          <w:color w:val="000000"/>
          <w:shd w:val="clear" w:color="auto" w:fill="EEEEEE"/>
        </w:rPr>
      </w:pPr>
      <w:r>
        <w:rPr>
          <w:rStyle w:val="SourceText"/>
          <w:rFonts w:ascii="Verdana" w:eastAsia="SimSun" w:hAnsi="Verdana"/>
          <w:b/>
          <w:color w:val="000000"/>
          <w:shd w:val="clear" w:color="auto" w:fill="EEEEEE"/>
        </w:rPr>
        <w:t>@Override</w:t>
      </w:r>
    </w:p>
    <w:p w:rsidR="009B42AD" w:rsidRDefault="009B42AD" w:rsidP="009B42AD">
      <w:pPr>
        <w:pStyle w:val="Quotations"/>
        <w:spacing w:after="0" w:line="195" w:lineRule="atLeast"/>
        <w:ind w:left="1414"/>
        <w:rPr>
          <w:rStyle w:val="SourceText"/>
          <w:rFonts w:ascii="Verdana" w:eastAsia="SimSun" w:hAnsi="Verdana"/>
          <w:b/>
          <w:color w:val="000000"/>
          <w:shd w:val="clear" w:color="auto" w:fill="EEEEEE"/>
        </w:rPr>
      </w:pPr>
      <w:r>
        <w:rPr>
          <w:rStyle w:val="SourceText"/>
          <w:rFonts w:ascii="Verdana" w:eastAsia="SimSun" w:hAnsi="Verdana"/>
          <w:b/>
          <w:color w:val="000000"/>
          <w:shd w:val="clear" w:color="auto" w:fill="EEEEEE"/>
        </w:rPr>
        <w:t xml:space="preserve">public void </w:t>
      </w:r>
      <w:proofErr w:type="spellStart"/>
      <w:proofErr w:type="gramStart"/>
      <w:r>
        <w:rPr>
          <w:rStyle w:val="SourceText"/>
          <w:rFonts w:ascii="Verdana" w:eastAsia="SimSun" w:hAnsi="Verdana"/>
          <w:b/>
          <w:color w:val="000000"/>
          <w:shd w:val="clear" w:color="auto" w:fill="EEEEEE"/>
        </w:rPr>
        <w:t>onClick</w:t>
      </w:r>
      <w:proofErr w:type="spellEnd"/>
      <w:r>
        <w:rPr>
          <w:rStyle w:val="SourceText"/>
          <w:rFonts w:ascii="Verdana" w:eastAsia="SimSun" w:hAnsi="Verdana"/>
          <w:b/>
          <w:color w:val="000000"/>
          <w:shd w:val="clear" w:color="auto" w:fill="EEEEEE"/>
        </w:rPr>
        <w:t>(</w:t>
      </w:r>
      <w:proofErr w:type="gramEnd"/>
      <w:r>
        <w:rPr>
          <w:rStyle w:val="SourceText"/>
          <w:rFonts w:ascii="Verdana" w:eastAsia="SimSun" w:hAnsi="Verdana"/>
          <w:b/>
          <w:color w:val="000000"/>
          <w:shd w:val="clear" w:color="auto" w:fill="EEEEEE"/>
        </w:rPr>
        <w:t>View view) {</w:t>
      </w:r>
      <w:r>
        <w:rPr>
          <w:rFonts w:ascii="Verdana" w:hAnsi="Verdana"/>
          <w:color w:val="000000"/>
          <w:shd w:val="clear" w:color="auto" w:fill="EEEEEE"/>
        </w:rPr>
        <w:br/>
      </w:r>
      <w:r>
        <w:rPr>
          <w:rFonts w:ascii="Verdana" w:hAnsi="Verdana"/>
          <w:color w:val="000000"/>
          <w:shd w:val="clear" w:color="auto" w:fill="EEEEEE"/>
        </w:rPr>
        <w:br/>
      </w:r>
      <w:r>
        <w:rPr>
          <w:rStyle w:val="SourceText"/>
          <w:rFonts w:ascii="Verdana" w:eastAsia="SimSun" w:hAnsi="Verdana"/>
          <w:b/>
          <w:color w:val="000000"/>
          <w:shd w:val="clear" w:color="auto" w:fill="EEEEEE"/>
        </w:rPr>
        <w:t>//Implement code to add a new joke here...</w:t>
      </w:r>
      <w:r>
        <w:rPr>
          <w:rFonts w:ascii="Verdana" w:hAnsi="Verdana"/>
          <w:color w:val="000000"/>
          <w:shd w:val="clear" w:color="auto" w:fill="EEEEEE"/>
        </w:rPr>
        <w:br/>
      </w:r>
      <w:r>
        <w:rPr>
          <w:rFonts w:ascii="Verdana" w:hAnsi="Verdana"/>
          <w:color w:val="000000"/>
          <w:shd w:val="clear" w:color="auto" w:fill="EEEEEE"/>
        </w:rPr>
        <w:br/>
      </w:r>
      <w:r>
        <w:rPr>
          <w:rStyle w:val="SourceText"/>
          <w:rFonts w:ascii="Verdana" w:eastAsia="SimSun" w:hAnsi="Verdana"/>
          <w:b/>
          <w:color w:val="000000"/>
          <w:shd w:val="clear" w:color="auto" w:fill="EEEEEE"/>
        </w:rPr>
        <w:t>}</w:t>
      </w:r>
      <w:r>
        <w:rPr>
          <w:rFonts w:ascii="Verdana" w:hAnsi="Verdana"/>
          <w:color w:val="000000"/>
          <w:shd w:val="clear" w:color="auto" w:fill="EEEEEE"/>
        </w:rPr>
        <w:t xml:space="preserve"> </w:t>
      </w:r>
      <w:r>
        <w:rPr>
          <w:rFonts w:ascii="Verdana" w:hAnsi="Verdana"/>
          <w:color w:val="000000"/>
          <w:shd w:val="clear" w:color="auto" w:fill="EEEEEE"/>
        </w:rPr>
        <w:br/>
      </w:r>
      <w:r>
        <w:rPr>
          <w:rStyle w:val="SourceText"/>
          <w:rFonts w:ascii="Verdana" w:eastAsia="SimSun" w:hAnsi="Verdana"/>
          <w:b/>
          <w:color w:val="000000"/>
          <w:shd w:val="clear" w:color="auto" w:fill="EEEEEE"/>
        </w:rPr>
        <w:t>});</w:t>
      </w:r>
    </w:p>
    <w:p w:rsidR="009B42AD" w:rsidRDefault="009B42AD" w:rsidP="009B42AD">
      <w:pPr>
        <w:pStyle w:val="Quotations"/>
        <w:spacing w:after="0" w:line="240" w:lineRule="atLeast"/>
        <w:ind w:left="705"/>
        <w:rPr>
          <w:rFonts w:ascii="Verdana" w:hAnsi="Verdana"/>
          <w:color w:val="000000"/>
        </w:rPr>
      </w:pPr>
    </w:p>
    <w:p w:rsidR="009B42AD" w:rsidRDefault="009B42AD" w:rsidP="009B42AD">
      <w:pPr>
        <w:pStyle w:val="Quotations"/>
        <w:numPr>
          <w:ilvl w:val="1"/>
          <w:numId w:val="30"/>
        </w:numPr>
        <w:tabs>
          <w:tab w:val="left" w:pos="1414"/>
        </w:tabs>
        <w:spacing w:after="0" w:line="240" w:lineRule="atLeast"/>
        <w:rPr>
          <w:rFonts w:ascii="Verdana" w:hAnsi="Verdana"/>
          <w:color w:val="000000"/>
        </w:rPr>
      </w:pPr>
      <w:r>
        <w:rPr>
          <w:rFonts w:ascii="Verdana" w:hAnsi="Verdana"/>
          <w:color w:val="000000"/>
        </w:rPr>
        <w:t xml:space="preserve">Fill in the </w:t>
      </w:r>
      <w:proofErr w:type="spellStart"/>
      <w:r>
        <w:rPr>
          <w:rFonts w:ascii="Verdana" w:hAnsi="Verdana"/>
          <w:b/>
          <w:color w:val="000000"/>
        </w:rPr>
        <w:t>onClick</w:t>
      </w:r>
      <w:proofErr w:type="spellEnd"/>
      <w:r>
        <w:rPr>
          <w:rFonts w:ascii="Verdana" w:hAnsi="Verdana"/>
          <w:color w:val="000000"/>
        </w:rPr>
        <w:t xml:space="preserve"> method in the anonymous inner class that you created to add a new joke to the list.</w:t>
      </w:r>
    </w:p>
    <w:p w:rsidR="009B42AD" w:rsidRDefault="009B42AD" w:rsidP="009B42AD">
      <w:pPr>
        <w:pStyle w:val="Quotations"/>
        <w:numPr>
          <w:ilvl w:val="2"/>
          <w:numId w:val="30"/>
        </w:numPr>
        <w:tabs>
          <w:tab w:val="left" w:pos="2121"/>
        </w:tabs>
        <w:spacing w:after="0" w:line="240" w:lineRule="atLeast"/>
        <w:rPr>
          <w:rFonts w:ascii="Verdana" w:hAnsi="Verdana"/>
          <w:i/>
          <w:color w:val="000000"/>
        </w:rPr>
      </w:pPr>
      <w:r>
        <w:rPr>
          <w:rFonts w:ascii="Verdana" w:hAnsi="Verdana"/>
          <w:color w:val="000000"/>
        </w:rPr>
        <w:t xml:space="preserve">Retrieve the text entered by the user into the </w:t>
      </w:r>
      <w:proofErr w:type="spellStart"/>
      <w:r>
        <w:rPr>
          <w:rFonts w:ascii="Verdana" w:hAnsi="Verdana"/>
          <w:color w:val="000000"/>
        </w:rPr>
        <w:t>EditText</w:t>
      </w:r>
      <w:proofErr w:type="spellEnd"/>
      <w:r>
        <w:rPr>
          <w:rFonts w:ascii="Verdana" w:hAnsi="Verdana"/>
          <w:color w:val="000000"/>
        </w:rPr>
        <w:t xml:space="preserve"> by calling </w:t>
      </w:r>
      <w:proofErr w:type="spellStart"/>
      <w:proofErr w:type="gramStart"/>
      <w:r>
        <w:rPr>
          <w:rFonts w:ascii="Verdana" w:hAnsi="Verdana"/>
          <w:b/>
          <w:color w:val="000000"/>
        </w:rPr>
        <w:t>getText</w:t>
      </w:r>
      <w:proofErr w:type="spellEnd"/>
      <w:r>
        <w:rPr>
          <w:rFonts w:ascii="Verdana" w:hAnsi="Verdana"/>
          <w:b/>
          <w:color w:val="000000"/>
        </w:rPr>
        <w:t>(</w:t>
      </w:r>
      <w:proofErr w:type="gramEnd"/>
      <w:r>
        <w:rPr>
          <w:rFonts w:ascii="Verdana" w:hAnsi="Verdana"/>
          <w:b/>
          <w:color w:val="000000"/>
        </w:rPr>
        <w:t>).</w:t>
      </w:r>
      <w:proofErr w:type="spellStart"/>
      <w:r>
        <w:rPr>
          <w:rFonts w:ascii="Verdana" w:hAnsi="Verdana"/>
          <w:b/>
          <w:color w:val="000000"/>
        </w:rPr>
        <w:t>toString</w:t>
      </w:r>
      <w:proofErr w:type="spellEnd"/>
      <w:r>
        <w:rPr>
          <w:rFonts w:ascii="Verdana" w:hAnsi="Verdana"/>
          <w:b/>
          <w:color w:val="000000"/>
        </w:rPr>
        <w:t xml:space="preserve">() </w:t>
      </w:r>
      <w:r>
        <w:rPr>
          <w:rFonts w:ascii="Verdana" w:hAnsi="Verdana"/>
          <w:color w:val="000000"/>
        </w:rPr>
        <w:t>(</w:t>
      </w:r>
      <w:r>
        <w:rPr>
          <w:rFonts w:ascii="Verdana" w:hAnsi="Verdana"/>
          <w:i/>
          <w:color w:val="000000"/>
        </w:rPr>
        <w:t>Check for empty strings here).</w:t>
      </w:r>
    </w:p>
    <w:p w:rsidR="009B42AD" w:rsidRDefault="009B42AD" w:rsidP="009B42AD">
      <w:pPr>
        <w:pStyle w:val="Quotations"/>
        <w:numPr>
          <w:ilvl w:val="2"/>
          <w:numId w:val="30"/>
        </w:numPr>
        <w:tabs>
          <w:tab w:val="left" w:pos="2121"/>
        </w:tabs>
        <w:spacing w:after="0" w:line="240" w:lineRule="atLeast"/>
        <w:rPr>
          <w:rFonts w:ascii="Verdana" w:hAnsi="Verdana"/>
          <w:color w:val="000000"/>
        </w:rPr>
      </w:pPr>
      <w:r>
        <w:rPr>
          <w:rFonts w:ascii="Verdana" w:hAnsi="Verdana"/>
          <w:color w:val="000000"/>
        </w:rPr>
        <w:t xml:space="preserve">Clear the </w:t>
      </w:r>
      <w:proofErr w:type="spellStart"/>
      <w:r>
        <w:rPr>
          <w:rFonts w:ascii="Verdana" w:hAnsi="Verdana"/>
          <w:color w:val="000000"/>
        </w:rPr>
        <w:t>EditText</w:t>
      </w:r>
      <w:proofErr w:type="spellEnd"/>
      <w:r>
        <w:rPr>
          <w:rFonts w:ascii="Verdana" w:hAnsi="Verdana"/>
          <w:color w:val="000000"/>
        </w:rPr>
        <w:t>.</w:t>
      </w:r>
    </w:p>
    <w:p w:rsidR="009B42AD" w:rsidRDefault="009B42AD" w:rsidP="009B42AD">
      <w:pPr>
        <w:pStyle w:val="Quotations"/>
        <w:numPr>
          <w:ilvl w:val="2"/>
          <w:numId w:val="31"/>
        </w:numPr>
        <w:tabs>
          <w:tab w:val="left" w:pos="2121"/>
        </w:tabs>
        <w:spacing w:after="0" w:line="240" w:lineRule="atLeast"/>
        <w:rPr>
          <w:rFonts w:ascii="Verdana" w:hAnsi="Verdana"/>
          <w:color w:val="000000"/>
        </w:rPr>
      </w:pPr>
      <w:r>
        <w:rPr>
          <w:rFonts w:ascii="Verdana" w:hAnsi="Verdana"/>
          <w:color w:val="000000"/>
        </w:rPr>
        <w:t xml:space="preserve">Call your </w:t>
      </w:r>
      <w:proofErr w:type="spellStart"/>
      <w:r>
        <w:rPr>
          <w:rFonts w:ascii="Verdana" w:hAnsi="Verdana"/>
          <w:b/>
          <w:color w:val="000000"/>
        </w:rPr>
        <w:t>addJoke</w:t>
      </w:r>
      <w:proofErr w:type="spellEnd"/>
      <w:r>
        <w:rPr>
          <w:rFonts w:ascii="Verdana" w:hAnsi="Verdana"/>
          <w:color w:val="000000"/>
        </w:rPr>
        <w:t xml:space="preserve"> method</w:t>
      </w:r>
    </w:p>
    <w:p w:rsidR="009B42AD" w:rsidRDefault="009B42AD" w:rsidP="009B42AD">
      <w:pPr>
        <w:pStyle w:val="Quotations"/>
        <w:numPr>
          <w:ilvl w:val="2"/>
          <w:numId w:val="32"/>
        </w:numPr>
        <w:tabs>
          <w:tab w:val="left" w:pos="2121"/>
        </w:tabs>
        <w:spacing w:after="0" w:line="240" w:lineRule="atLeast"/>
        <w:rPr>
          <w:rFonts w:ascii="Verdana" w:hAnsi="Verdana"/>
          <w:color w:val="000000"/>
        </w:rPr>
      </w:pPr>
      <w:r>
        <w:rPr>
          <w:rFonts w:ascii="Verdana" w:hAnsi="Verdana"/>
          <w:color w:val="000000"/>
        </w:rPr>
        <w:t xml:space="preserve">Add the following two lines of code to hide the Soft Keyboard that appears when the </w:t>
      </w:r>
      <w:proofErr w:type="spellStart"/>
      <w:r>
        <w:rPr>
          <w:rFonts w:ascii="Verdana" w:hAnsi="Verdana"/>
          <w:color w:val="000000"/>
        </w:rPr>
        <w:t>EditText</w:t>
      </w:r>
      <w:proofErr w:type="spellEnd"/>
      <w:r>
        <w:rPr>
          <w:rFonts w:ascii="Verdana" w:hAnsi="Verdana"/>
          <w:color w:val="000000"/>
        </w:rPr>
        <w:t xml:space="preserve"> has focus:</w:t>
      </w:r>
    </w:p>
    <w:p w:rsidR="009B42AD" w:rsidRDefault="009B42AD" w:rsidP="009B42AD">
      <w:pPr>
        <w:pStyle w:val="Quotations"/>
        <w:numPr>
          <w:ilvl w:val="1"/>
          <w:numId w:val="33"/>
        </w:numPr>
        <w:tabs>
          <w:tab w:val="left" w:pos="1414"/>
        </w:tabs>
        <w:spacing w:after="0" w:line="240" w:lineRule="atLeast"/>
        <w:rPr>
          <w:rStyle w:val="SourceText"/>
          <w:rFonts w:ascii="Verdana" w:eastAsia="SimSun" w:hAnsi="Verdana"/>
          <w:b/>
          <w:color w:val="000000"/>
        </w:rPr>
      </w:pPr>
      <w:proofErr w:type="spellStart"/>
      <w:r>
        <w:rPr>
          <w:rStyle w:val="SourceText"/>
          <w:rFonts w:ascii="Verdana" w:eastAsia="SimSun" w:hAnsi="Verdana"/>
          <w:b/>
          <w:color w:val="000000"/>
        </w:rPr>
        <w:t>InputMethodManager</w:t>
      </w:r>
      <w:proofErr w:type="spellEnd"/>
      <w:r>
        <w:rPr>
          <w:rStyle w:val="SourceText"/>
          <w:rFonts w:ascii="Verdana" w:eastAsia="SimSun" w:hAnsi="Verdana"/>
          <w:b/>
          <w:color w:val="000000"/>
        </w:rPr>
        <w:t xml:space="preserve"> </w:t>
      </w:r>
      <w:proofErr w:type="spellStart"/>
      <w:r>
        <w:rPr>
          <w:rStyle w:val="SourceText"/>
          <w:rFonts w:ascii="Verdana" w:eastAsia="SimSun" w:hAnsi="Verdana"/>
          <w:b/>
          <w:color w:val="000000"/>
        </w:rPr>
        <w:t>imm</w:t>
      </w:r>
      <w:proofErr w:type="spellEnd"/>
      <w:r>
        <w:rPr>
          <w:rStyle w:val="SourceText"/>
          <w:rFonts w:ascii="Verdana" w:eastAsia="SimSun" w:hAnsi="Verdana"/>
          <w:b/>
          <w:color w:val="000000"/>
        </w:rPr>
        <w:t xml:space="preserve"> = (</w:t>
      </w:r>
      <w:proofErr w:type="spellStart"/>
      <w:r>
        <w:rPr>
          <w:rStyle w:val="SourceText"/>
          <w:rFonts w:ascii="Verdana" w:eastAsia="SimSun" w:hAnsi="Verdana"/>
          <w:b/>
          <w:color w:val="000000"/>
        </w:rPr>
        <w:t>InputMethodManager</w:t>
      </w:r>
      <w:proofErr w:type="spellEnd"/>
      <w:r>
        <w:rPr>
          <w:rStyle w:val="SourceText"/>
          <w:rFonts w:ascii="Verdana" w:eastAsia="SimSun" w:hAnsi="Verdana"/>
          <w:b/>
          <w:color w:val="000000"/>
        </w:rPr>
        <w:t>)</w:t>
      </w:r>
      <w:r>
        <w:rPr>
          <w:rStyle w:val="SourceText"/>
          <w:rFonts w:ascii="Verdana" w:eastAsia="SimSun" w:hAnsi="Verdana"/>
          <w:b/>
          <w:color w:val="000000"/>
        </w:rPr>
        <w:br/>
        <w:t xml:space="preserve">  </w:t>
      </w:r>
      <w:proofErr w:type="spellStart"/>
      <w:r>
        <w:rPr>
          <w:rStyle w:val="SourceText"/>
          <w:rFonts w:ascii="Verdana" w:eastAsia="SimSun" w:hAnsi="Verdana"/>
          <w:b/>
          <w:color w:val="000000"/>
        </w:rPr>
        <w:t>getSystemService</w:t>
      </w:r>
      <w:proofErr w:type="spellEnd"/>
      <w:r>
        <w:rPr>
          <w:rStyle w:val="SourceText"/>
          <w:rFonts w:ascii="Verdana" w:eastAsia="SimSun" w:hAnsi="Verdana"/>
          <w:b/>
          <w:color w:val="000000"/>
        </w:rPr>
        <w:t>(</w:t>
      </w:r>
      <w:proofErr w:type="spellStart"/>
      <w:r>
        <w:rPr>
          <w:rStyle w:val="SourceText"/>
          <w:rFonts w:ascii="Verdana" w:eastAsia="SimSun" w:hAnsi="Verdana"/>
          <w:b/>
          <w:color w:val="000000"/>
        </w:rPr>
        <w:t>Context.INPUT_METHOD_SERVICE</w:t>
      </w:r>
      <w:proofErr w:type="spellEnd"/>
      <w:r>
        <w:rPr>
          <w:rStyle w:val="SourceText"/>
          <w:rFonts w:ascii="Verdana" w:eastAsia="SimSun" w:hAnsi="Verdana"/>
          <w:b/>
          <w:color w:val="000000"/>
        </w:rPr>
        <w:t>);</w:t>
      </w:r>
      <w:r>
        <w:rPr>
          <w:rStyle w:val="SourceText"/>
          <w:rFonts w:ascii="Verdana" w:eastAsia="SimSun" w:hAnsi="Verdana"/>
          <w:b/>
          <w:color w:val="000000"/>
        </w:rPr>
        <w:br/>
      </w:r>
      <w:r>
        <w:rPr>
          <w:rStyle w:val="SourceText"/>
          <w:rFonts w:ascii="Verdana" w:eastAsia="SimSun" w:hAnsi="Verdana"/>
          <w:b/>
          <w:color w:val="000000"/>
        </w:rPr>
        <w:br/>
      </w:r>
      <w:proofErr w:type="spellStart"/>
      <w:r>
        <w:rPr>
          <w:rStyle w:val="SourceText"/>
          <w:rFonts w:ascii="Verdana" w:eastAsia="SimSun" w:hAnsi="Verdana"/>
          <w:b/>
          <w:color w:val="000000"/>
        </w:rPr>
        <w:t>imm.hideSoftInputFromWindow</w:t>
      </w:r>
      <w:proofErr w:type="spellEnd"/>
      <w:r>
        <w:rPr>
          <w:rStyle w:val="SourceText"/>
          <w:rFonts w:ascii="Verdana" w:eastAsia="SimSun" w:hAnsi="Verdana"/>
          <w:b/>
          <w:color w:val="000000"/>
        </w:rPr>
        <w:t>(</w:t>
      </w:r>
      <w:proofErr w:type="spellStart"/>
      <w:r>
        <w:rPr>
          <w:rStyle w:val="SourceText"/>
          <w:rFonts w:ascii="Verdana" w:eastAsia="SimSun" w:hAnsi="Verdana"/>
          <w:b/>
          <w:color w:val="000000"/>
        </w:rPr>
        <w:t>m_vwJokeEditText.getWindowToken</w:t>
      </w:r>
      <w:proofErr w:type="spellEnd"/>
      <w:r>
        <w:rPr>
          <w:rStyle w:val="SourceText"/>
          <w:rFonts w:ascii="Verdana" w:eastAsia="SimSun" w:hAnsi="Verdana"/>
          <w:b/>
          <w:color w:val="000000"/>
        </w:rPr>
        <w:t>(), 0);</w:t>
      </w:r>
    </w:p>
    <w:p w:rsidR="009B42AD" w:rsidRDefault="009B42AD" w:rsidP="009B42AD">
      <w:pPr>
        <w:pStyle w:val="Quotations"/>
        <w:spacing w:after="0" w:line="240" w:lineRule="atLeast"/>
        <w:ind w:left="705"/>
        <w:rPr>
          <w:rFonts w:ascii="Verdana" w:hAnsi="Verdana"/>
          <w:sz w:val="20"/>
        </w:rPr>
      </w:pPr>
    </w:p>
    <w:p w:rsidR="009B42AD" w:rsidRDefault="009B42AD" w:rsidP="009B42AD">
      <w:pPr>
        <w:pStyle w:val="Quotations"/>
        <w:numPr>
          <w:ilvl w:val="1"/>
          <w:numId w:val="33"/>
        </w:numPr>
        <w:tabs>
          <w:tab w:val="left" w:pos="1414"/>
        </w:tabs>
        <w:spacing w:after="0" w:line="240" w:lineRule="atLeast"/>
        <w:rPr>
          <w:rFonts w:ascii="Verdana" w:hAnsi="Verdana"/>
          <w:color w:val="000000"/>
          <w:sz w:val="20"/>
        </w:rPr>
      </w:pPr>
      <w:r>
        <w:rPr>
          <w:rFonts w:ascii="Verdana" w:hAnsi="Verdana"/>
          <w:color w:val="000000"/>
          <w:sz w:val="20"/>
        </w:rPr>
        <w:t xml:space="preserve">Call </w:t>
      </w:r>
      <w:proofErr w:type="spellStart"/>
      <w:r>
        <w:rPr>
          <w:rFonts w:ascii="Verdana" w:hAnsi="Verdana"/>
          <w:color w:val="000000"/>
          <w:sz w:val="20"/>
        </w:rPr>
        <w:t>initAddJokeListeners</w:t>
      </w:r>
      <w:proofErr w:type="spellEnd"/>
      <w:r>
        <w:rPr>
          <w:rFonts w:ascii="Verdana" w:hAnsi="Verdana"/>
          <w:color w:val="000000"/>
          <w:sz w:val="20"/>
        </w:rPr>
        <w:t xml:space="preserve"> from </w:t>
      </w:r>
      <w:proofErr w:type="spellStart"/>
      <w:r>
        <w:rPr>
          <w:rFonts w:ascii="Verdana" w:hAnsi="Verdana"/>
          <w:color w:val="000000"/>
          <w:sz w:val="20"/>
        </w:rPr>
        <w:t>onCreate</w:t>
      </w:r>
      <w:proofErr w:type="spellEnd"/>
      <w:r>
        <w:rPr>
          <w:rFonts w:ascii="Verdana" w:hAnsi="Verdana"/>
          <w:color w:val="000000"/>
          <w:sz w:val="20"/>
        </w:rPr>
        <w:t>.</w:t>
      </w:r>
    </w:p>
    <w:p w:rsidR="009B42AD" w:rsidRDefault="009B42AD" w:rsidP="009B42AD">
      <w:pPr>
        <w:pStyle w:val="Quotations"/>
        <w:numPr>
          <w:ilvl w:val="0"/>
          <w:numId w:val="34"/>
        </w:numPr>
        <w:tabs>
          <w:tab w:val="left" w:pos="707"/>
        </w:tabs>
        <w:spacing w:after="0" w:line="240" w:lineRule="atLeast"/>
        <w:rPr>
          <w:rFonts w:ascii="Verdana" w:hAnsi="Verdana"/>
          <w:color w:val="000000"/>
        </w:rPr>
      </w:pPr>
      <w:r>
        <w:rPr>
          <w:rFonts w:ascii="Verdana" w:hAnsi="Verdana"/>
          <w:color w:val="000000"/>
        </w:rPr>
        <w:t xml:space="preserve">Run your application to ensure that the "Add Joke" Button functions properly now. </w:t>
      </w:r>
    </w:p>
    <w:p w:rsidR="009B42AD" w:rsidRDefault="009B42AD" w:rsidP="009B42AD">
      <w:pPr>
        <w:pStyle w:val="Quotations"/>
        <w:numPr>
          <w:ilvl w:val="0"/>
          <w:numId w:val="34"/>
        </w:numPr>
        <w:tabs>
          <w:tab w:val="left" w:pos="707"/>
        </w:tabs>
        <w:spacing w:after="0" w:line="240" w:lineRule="atLeast"/>
        <w:rPr>
          <w:rFonts w:ascii="Verdana" w:hAnsi="Verdana"/>
          <w:color w:val="000000"/>
        </w:rPr>
      </w:pPr>
    </w:p>
    <w:p w:rsidR="009B42AD" w:rsidRDefault="009B42AD" w:rsidP="009B42AD">
      <w:pPr>
        <w:pStyle w:val="Quotations"/>
        <w:rPr>
          <w:rFonts w:ascii="Verdana" w:hAnsi="Verdana"/>
        </w:rPr>
      </w:pPr>
      <w:r>
        <w:rPr>
          <w:noProof/>
          <w:lang w:eastAsia="en-US" w:bidi="ar-SA"/>
        </w:rPr>
        <w:lastRenderedPageBreak/>
        <w:drawing>
          <wp:inline distT="0" distB="0" distL="0" distR="0">
            <wp:extent cx="4791075" cy="1552575"/>
            <wp:effectExtent l="19050" t="0" r="9525" b="0"/>
            <wp:docPr id="7" name="Picture 7" descr="https://sites.google.com/site/androidappcourse/_/rsrc/1263273957345/labs/lab-2-1/AddJokeButton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androidappcourse/_/rsrc/1263273957345/labs/lab-2-1/AddJokeButtonListener.png"/>
                    <pic:cNvPicPr>
                      <a:picLocks noChangeAspect="1" noChangeArrowheads="1"/>
                    </pic:cNvPicPr>
                  </pic:nvPicPr>
                  <pic:blipFill>
                    <a:blip r:embed="rId21"/>
                    <a:srcRect/>
                    <a:stretch>
                      <a:fillRect/>
                    </a:stretch>
                  </pic:blipFill>
                  <pic:spPr bwMode="auto">
                    <a:xfrm>
                      <a:off x="0" y="0"/>
                      <a:ext cx="4791075" cy="1552575"/>
                    </a:xfrm>
                    <a:prstGeom prst="rect">
                      <a:avLst/>
                    </a:prstGeom>
                    <a:noFill/>
                    <a:ln w="9525">
                      <a:noFill/>
                      <a:miter lim="800000"/>
                      <a:headEnd/>
                      <a:tailEnd/>
                    </a:ln>
                  </pic:spPr>
                </pic:pic>
              </a:graphicData>
            </a:graphic>
          </wp:inline>
        </w:drawing>
      </w:r>
    </w:p>
    <w:p w:rsidR="009B42AD" w:rsidRDefault="009B42AD" w:rsidP="009B42AD">
      <w:pPr>
        <w:pStyle w:val="Quotations"/>
        <w:spacing w:after="0" w:line="240" w:lineRule="atLeast"/>
        <w:ind w:left="1274"/>
        <w:jc w:val="center"/>
        <w:rPr>
          <w:rFonts w:ascii="Verdana" w:hAnsi="Verdana"/>
        </w:rPr>
      </w:pPr>
    </w:p>
    <w:p w:rsidR="009B42AD" w:rsidRDefault="009B42AD" w:rsidP="009B42AD">
      <w:pPr>
        <w:pStyle w:val="Quotations"/>
        <w:spacing w:after="0" w:line="240" w:lineRule="atLeast"/>
        <w:ind w:left="1274"/>
        <w:rPr>
          <w:rFonts w:ascii="Verdana" w:hAnsi="Verdana"/>
          <w:i/>
        </w:rPr>
      </w:pPr>
    </w:p>
    <w:p w:rsidR="009B42AD" w:rsidRDefault="009B42AD" w:rsidP="009B42AD">
      <w:pPr>
        <w:pStyle w:val="Quotations"/>
        <w:numPr>
          <w:ilvl w:val="0"/>
          <w:numId w:val="35"/>
        </w:numPr>
        <w:tabs>
          <w:tab w:val="left" w:pos="707"/>
        </w:tabs>
        <w:spacing w:after="0" w:line="240" w:lineRule="atLeast"/>
        <w:rPr>
          <w:rFonts w:ascii="Verdana" w:hAnsi="Verdana"/>
          <w:i/>
          <w:color w:val="000000"/>
        </w:rPr>
      </w:pPr>
      <w:r>
        <w:rPr>
          <w:rFonts w:ascii="Verdana" w:hAnsi="Verdana"/>
          <w:i/>
          <w:color w:val="000000"/>
        </w:rPr>
        <w:t xml:space="preserve">In this situation you had two options for where you could implement the code to handle the "Add Joke" button's </w:t>
      </w:r>
      <w:proofErr w:type="spellStart"/>
      <w:r>
        <w:rPr>
          <w:rFonts w:ascii="Verdana" w:hAnsi="Verdana"/>
          <w:i/>
          <w:color w:val="000000"/>
        </w:rPr>
        <w:t>onClick</w:t>
      </w:r>
      <w:proofErr w:type="spellEnd"/>
      <w:r>
        <w:rPr>
          <w:rFonts w:ascii="Verdana" w:hAnsi="Verdana"/>
          <w:i/>
          <w:color w:val="000000"/>
        </w:rPr>
        <w:t xml:space="preserve"> event. Each has its drawbacks:</w:t>
      </w:r>
    </w:p>
    <w:p w:rsidR="009B42AD" w:rsidRDefault="009B42AD" w:rsidP="009B42AD">
      <w:pPr>
        <w:pStyle w:val="Quotations"/>
        <w:numPr>
          <w:ilvl w:val="1"/>
          <w:numId w:val="35"/>
        </w:numPr>
        <w:tabs>
          <w:tab w:val="left" w:pos="1414"/>
        </w:tabs>
        <w:spacing w:after="0" w:line="240" w:lineRule="atLeast"/>
        <w:rPr>
          <w:rFonts w:ascii="Verdana" w:hAnsi="Verdana"/>
          <w:i/>
          <w:color w:val="000000"/>
        </w:rPr>
      </w:pPr>
      <w:r>
        <w:rPr>
          <w:rFonts w:ascii="Verdana" w:hAnsi="Verdana"/>
          <w:i/>
          <w:color w:val="000000"/>
        </w:rPr>
        <w:t xml:space="preserve">Use an </w:t>
      </w:r>
      <w:r>
        <w:rPr>
          <w:rFonts w:ascii="Verdana" w:hAnsi="Verdana"/>
          <w:b/>
          <w:i/>
          <w:color w:val="000000"/>
        </w:rPr>
        <w:t>Anonymous Inner Class</w:t>
      </w:r>
      <w:r>
        <w:rPr>
          <w:rFonts w:ascii="Verdana" w:hAnsi="Verdana"/>
          <w:i/>
          <w:color w:val="000000"/>
        </w:rPr>
        <w:t xml:space="preserve">: </w:t>
      </w:r>
    </w:p>
    <w:p w:rsidR="009B42AD" w:rsidRDefault="009B42AD" w:rsidP="009B42AD">
      <w:pPr>
        <w:pStyle w:val="Quotations"/>
        <w:numPr>
          <w:ilvl w:val="2"/>
          <w:numId w:val="35"/>
        </w:numPr>
        <w:tabs>
          <w:tab w:val="left" w:pos="2121"/>
        </w:tabs>
        <w:spacing w:after="0" w:line="240" w:lineRule="atLeast"/>
        <w:rPr>
          <w:rFonts w:ascii="Verdana" w:hAnsi="Verdana"/>
          <w:i/>
          <w:color w:val="000000"/>
        </w:rPr>
      </w:pPr>
      <w:r>
        <w:rPr>
          <w:rFonts w:ascii="Verdana" w:hAnsi="Verdana"/>
          <w:i/>
          <w:color w:val="000000"/>
        </w:rPr>
        <w:t xml:space="preserve">This option is a little cleaner and more readable since the event handling logic for different elements is self contained and referenced where it is used. </w:t>
      </w:r>
    </w:p>
    <w:p w:rsidR="009B42AD" w:rsidRDefault="009B42AD" w:rsidP="009B42AD">
      <w:pPr>
        <w:pStyle w:val="Quotations"/>
        <w:numPr>
          <w:ilvl w:val="2"/>
          <w:numId w:val="35"/>
        </w:numPr>
        <w:tabs>
          <w:tab w:val="left" w:pos="2121"/>
        </w:tabs>
        <w:spacing w:after="0" w:line="240" w:lineRule="atLeast"/>
        <w:rPr>
          <w:rFonts w:ascii="Verdana" w:hAnsi="Verdana"/>
          <w:i/>
          <w:color w:val="000000"/>
        </w:rPr>
      </w:pPr>
      <w:r>
        <w:rPr>
          <w:rFonts w:ascii="Verdana" w:hAnsi="Verdana"/>
          <w:i/>
          <w:color w:val="000000"/>
        </w:rPr>
        <w:t>Since this event listener is only being used for one UI control, you are free to make certain assumptions when implementing it. For instance, you know exactly which View generated the event.</w:t>
      </w:r>
    </w:p>
    <w:p w:rsidR="009B42AD" w:rsidRDefault="009B42AD" w:rsidP="009B42AD">
      <w:pPr>
        <w:pStyle w:val="Quotations"/>
        <w:numPr>
          <w:ilvl w:val="2"/>
          <w:numId w:val="35"/>
        </w:numPr>
        <w:tabs>
          <w:tab w:val="left" w:pos="2121"/>
        </w:tabs>
        <w:spacing w:after="0" w:line="240" w:lineRule="atLeast"/>
        <w:rPr>
          <w:rFonts w:ascii="Verdana" w:hAnsi="Verdana"/>
          <w:i/>
          <w:color w:val="000000"/>
        </w:rPr>
      </w:pPr>
      <w:r>
        <w:rPr>
          <w:rFonts w:ascii="Verdana" w:hAnsi="Verdana"/>
          <w:i/>
          <w:color w:val="000000"/>
        </w:rPr>
        <w:t xml:space="preserve">However, this will consume more resources because this instantiates a new </w:t>
      </w:r>
      <w:proofErr w:type="gramStart"/>
      <w:r>
        <w:rPr>
          <w:rFonts w:ascii="Verdana" w:hAnsi="Verdana"/>
          <w:i/>
          <w:color w:val="000000"/>
        </w:rPr>
        <w:t>object,</w:t>
      </w:r>
      <w:proofErr w:type="gramEnd"/>
      <w:r>
        <w:rPr>
          <w:rFonts w:ascii="Verdana" w:hAnsi="Verdana"/>
          <w:i/>
          <w:color w:val="000000"/>
        </w:rPr>
        <w:t xml:space="preserve"> and class information for the object will need to be stored as well.</w:t>
      </w:r>
    </w:p>
    <w:p w:rsidR="009B42AD" w:rsidRDefault="009B42AD" w:rsidP="009B42AD">
      <w:pPr>
        <w:pStyle w:val="Quotations"/>
        <w:numPr>
          <w:ilvl w:val="1"/>
          <w:numId w:val="35"/>
        </w:numPr>
        <w:tabs>
          <w:tab w:val="left" w:pos="1414"/>
        </w:tabs>
        <w:spacing w:after="0" w:line="240" w:lineRule="atLeast"/>
        <w:rPr>
          <w:rFonts w:ascii="Verdana" w:hAnsi="Verdana"/>
          <w:i/>
          <w:color w:val="000000"/>
        </w:rPr>
      </w:pPr>
      <w:r>
        <w:rPr>
          <w:rFonts w:ascii="Verdana" w:hAnsi="Verdana"/>
          <w:i/>
          <w:color w:val="000000"/>
        </w:rPr>
        <w:t xml:space="preserve">Make </w:t>
      </w:r>
      <w:proofErr w:type="spellStart"/>
      <w:r>
        <w:rPr>
          <w:rFonts w:ascii="Verdana" w:hAnsi="Verdana"/>
          <w:b/>
          <w:i/>
          <w:color w:val="000000"/>
        </w:rPr>
        <w:t>SimpleJokeList</w:t>
      </w:r>
      <w:proofErr w:type="spellEnd"/>
      <w:r>
        <w:rPr>
          <w:rFonts w:ascii="Verdana" w:hAnsi="Verdana"/>
          <w:b/>
          <w:i/>
          <w:color w:val="000000"/>
        </w:rPr>
        <w:t xml:space="preserve"> </w:t>
      </w:r>
      <w:r>
        <w:rPr>
          <w:rFonts w:ascii="Verdana" w:hAnsi="Verdana"/>
          <w:i/>
          <w:color w:val="000000"/>
        </w:rPr>
        <w:t xml:space="preserve">implement the </w:t>
      </w:r>
      <w:proofErr w:type="spellStart"/>
      <w:r>
        <w:rPr>
          <w:rFonts w:ascii="Verdana" w:hAnsi="Verdana"/>
          <w:i/>
          <w:color w:val="000000"/>
        </w:rPr>
        <w:t>OnClickListener</w:t>
      </w:r>
      <w:proofErr w:type="spellEnd"/>
      <w:r>
        <w:rPr>
          <w:rFonts w:ascii="Verdana" w:hAnsi="Verdana"/>
          <w:i/>
          <w:color w:val="000000"/>
        </w:rPr>
        <w:t xml:space="preserve"> interface: </w:t>
      </w:r>
    </w:p>
    <w:p w:rsidR="009B42AD" w:rsidRDefault="009B42AD" w:rsidP="009B42AD">
      <w:pPr>
        <w:pStyle w:val="Quotations"/>
        <w:numPr>
          <w:ilvl w:val="2"/>
          <w:numId w:val="35"/>
        </w:numPr>
        <w:tabs>
          <w:tab w:val="left" w:pos="2121"/>
        </w:tabs>
        <w:spacing w:after="0" w:line="240" w:lineRule="atLeast"/>
        <w:rPr>
          <w:rFonts w:ascii="Verdana" w:hAnsi="Verdana"/>
          <w:i/>
          <w:color w:val="000000"/>
        </w:rPr>
      </w:pPr>
      <w:r>
        <w:rPr>
          <w:rFonts w:ascii="Verdana" w:hAnsi="Verdana"/>
          <w:i/>
          <w:color w:val="000000"/>
        </w:rPr>
        <w:t xml:space="preserve">In this option you would be able to register </w:t>
      </w:r>
      <w:proofErr w:type="spellStart"/>
      <w:r>
        <w:rPr>
          <w:rFonts w:ascii="Verdana" w:hAnsi="Verdana"/>
          <w:i/>
          <w:color w:val="000000"/>
        </w:rPr>
        <w:t>SimpleJokeList</w:t>
      </w:r>
      <w:proofErr w:type="spellEnd"/>
      <w:r>
        <w:rPr>
          <w:rFonts w:ascii="Verdana" w:hAnsi="Verdana"/>
          <w:i/>
          <w:color w:val="000000"/>
        </w:rPr>
        <w:t xml:space="preserve"> to respond to </w:t>
      </w:r>
      <w:proofErr w:type="gramStart"/>
      <w:r>
        <w:rPr>
          <w:rFonts w:ascii="Verdana" w:hAnsi="Verdana"/>
          <w:i/>
          <w:color w:val="000000"/>
        </w:rPr>
        <w:t>Click</w:t>
      </w:r>
      <w:proofErr w:type="gramEnd"/>
      <w:r>
        <w:rPr>
          <w:rFonts w:ascii="Verdana" w:hAnsi="Verdana"/>
          <w:i/>
          <w:color w:val="000000"/>
        </w:rPr>
        <w:t xml:space="preserve"> events from many different UI Controls. However, you would have to add conditional logic for determining which view fired the </w:t>
      </w:r>
      <w:proofErr w:type="spellStart"/>
      <w:r>
        <w:rPr>
          <w:rFonts w:ascii="Verdana" w:hAnsi="Verdana"/>
          <w:i/>
          <w:color w:val="000000"/>
        </w:rPr>
        <w:t>onClick</w:t>
      </w:r>
      <w:proofErr w:type="spellEnd"/>
      <w:r>
        <w:rPr>
          <w:rFonts w:ascii="Verdana" w:hAnsi="Verdana"/>
          <w:i/>
          <w:color w:val="000000"/>
        </w:rPr>
        <w:t xml:space="preserve"> event. </w:t>
      </w:r>
    </w:p>
    <w:p w:rsidR="009B42AD" w:rsidRDefault="009B42AD" w:rsidP="009B42AD">
      <w:pPr>
        <w:pStyle w:val="Quotations"/>
        <w:numPr>
          <w:ilvl w:val="2"/>
          <w:numId w:val="35"/>
        </w:numPr>
        <w:tabs>
          <w:tab w:val="left" w:pos="2121"/>
        </w:tabs>
        <w:spacing w:after="0" w:line="240" w:lineRule="atLeast"/>
        <w:rPr>
          <w:rFonts w:ascii="Verdana" w:hAnsi="Verdana"/>
          <w:i/>
          <w:color w:val="000000"/>
        </w:rPr>
      </w:pPr>
      <w:r>
        <w:rPr>
          <w:rFonts w:ascii="Verdana" w:hAnsi="Verdana"/>
          <w:i/>
          <w:color w:val="000000"/>
        </w:rPr>
        <w:t>This has a clear performance benefit in that you don't have to load extra classes, which reduces your memory footprint and load time.</w:t>
      </w:r>
    </w:p>
    <w:p w:rsidR="009B42AD" w:rsidRDefault="009B42AD" w:rsidP="009B42AD">
      <w:pPr>
        <w:pStyle w:val="Quotations"/>
        <w:numPr>
          <w:ilvl w:val="2"/>
          <w:numId w:val="35"/>
        </w:numPr>
        <w:tabs>
          <w:tab w:val="left" w:pos="2121"/>
        </w:tabs>
        <w:spacing w:after="0" w:line="240" w:lineRule="atLeast"/>
        <w:rPr>
          <w:rFonts w:ascii="Verdana" w:hAnsi="Verdana"/>
          <w:i/>
          <w:color w:val="000000"/>
        </w:rPr>
      </w:pPr>
      <w:r>
        <w:rPr>
          <w:rFonts w:ascii="Verdana" w:hAnsi="Verdana"/>
          <w:i/>
          <w:color w:val="000000"/>
        </w:rPr>
        <w:t>This is actually very common in Android applications due to the need to design for performance imposed by limited resources.</w:t>
      </w:r>
    </w:p>
    <w:p w:rsidR="009B42AD" w:rsidRDefault="009B42AD" w:rsidP="009B42AD">
      <w:pPr>
        <w:pStyle w:val="Heading3"/>
        <w:keepNext/>
        <w:widowControl w:val="0"/>
        <w:numPr>
          <w:ilvl w:val="2"/>
          <w:numId w:val="0"/>
        </w:numPr>
        <w:tabs>
          <w:tab w:val="num" w:pos="720"/>
        </w:tabs>
        <w:spacing w:before="0" w:after="0" w:line="240" w:lineRule="atLeast"/>
        <w:ind w:right="567"/>
        <w:rPr>
          <w:rFonts w:ascii="Verdana" w:hAnsi="Verdana"/>
          <w:i/>
          <w:sz w:val="24"/>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i/>
          <w:sz w:val="24"/>
        </w:rPr>
      </w:pPr>
    </w:p>
    <w:p w:rsidR="009B42AD" w:rsidRDefault="009B42AD" w:rsidP="009B42AD">
      <w:pPr>
        <w:pStyle w:val="Heading3"/>
        <w:keepNext/>
        <w:widowControl w:val="0"/>
        <w:numPr>
          <w:ilvl w:val="2"/>
          <w:numId w:val="0"/>
        </w:numPr>
        <w:tabs>
          <w:tab w:val="num" w:pos="720"/>
        </w:tabs>
        <w:spacing w:before="240" w:after="120"/>
        <w:ind w:left="720" w:hanging="720"/>
        <w:rPr>
          <w:rFonts w:ascii="Verdana" w:hAnsi="Verdana"/>
          <w:color w:val="000000"/>
          <w:sz w:val="24"/>
          <w:u w:val="single"/>
        </w:rPr>
      </w:pPr>
      <w:r>
        <w:rPr>
          <w:rFonts w:ascii="Verdana" w:hAnsi="Verdana"/>
          <w:color w:val="000000"/>
          <w:sz w:val="24"/>
          <w:u w:val="single"/>
        </w:rPr>
        <w:t>3.2.2 Adding Key Listeners</w:t>
      </w: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sz w:val="24"/>
        </w:rPr>
      </w:pPr>
    </w:p>
    <w:p w:rsidR="009B42AD" w:rsidRDefault="009B42AD" w:rsidP="009B42AD">
      <w:pPr>
        <w:pStyle w:val="Quotations"/>
        <w:spacing w:after="0" w:line="240" w:lineRule="atLeast"/>
        <w:ind w:left="0"/>
        <w:rPr>
          <w:rFonts w:ascii="Verdana" w:hAnsi="Verdana"/>
          <w:i/>
          <w:color w:val="000000"/>
        </w:rPr>
      </w:pPr>
      <w:r>
        <w:rPr>
          <w:rFonts w:ascii="Verdana" w:hAnsi="Verdana"/>
          <w:color w:val="000000"/>
        </w:rPr>
        <w:t xml:space="preserve">Your next task is to add event listeners that respond to certain keys being pressed on your own. When the user is entering their joke into the </w:t>
      </w:r>
      <w:proofErr w:type="spellStart"/>
      <w:r>
        <w:rPr>
          <w:rFonts w:ascii="Verdana" w:hAnsi="Verdana"/>
          <w:color w:val="000000"/>
        </w:rPr>
        <w:t>EditText</w:t>
      </w:r>
      <w:proofErr w:type="spellEnd"/>
      <w:r>
        <w:rPr>
          <w:rFonts w:ascii="Verdana" w:hAnsi="Verdana"/>
          <w:color w:val="000000"/>
        </w:rPr>
        <w:t xml:space="preserve"> and presses either the "Enter/Return" key or the "</w:t>
      </w:r>
      <w:proofErr w:type="spellStart"/>
      <w:r>
        <w:rPr>
          <w:rFonts w:ascii="Verdana" w:hAnsi="Verdana"/>
          <w:color w:val="000000"/>
        </w:rPr>
        <w:t>DPad</w:t>
      </w:r>
      <w:proofErr w:type="spellEnd"/>
      <w:r>
        <w:rPr>
          <w:rFonts w:ascii="Verdana" w:hAnsi="Verdana"/>
          <w:color w:val="000000"/>
        </w:rPr>
        <w:t>-Center/Track-Ball" key, the application should respond exactly the same as it does when the "Add Joke" Button is pressed.</w:t>
      </w:r>
      <w:r>
        <w:rPr>
          <w:rFonts w:ascii="Verdana" w:hAnsi="Verdana"/>
          <w:color w:val="000000"/>
        </w:rPr>
        <w:br/>
      </w:r>
      <w:r>
        <w:rPr>
          <w:rFonts w:ascii="Verdana" w:hAnsi="Verdana"/>
          <w:color w:val="000000"/>
        </w:rPr>
        <w:br/>
        <w:t xml:space="preserve">Add this code to the </w:t>
      </w:r>
      <w:proofErr w:type="spellStart"/>
      <w:proofErr w:type="gramStart"/>
      <w:r>
        <w:rPr>
          <w:rFonts w:ascii="Verdana" w:hAnsi="Verdana"/>
          <w:b/>
          <w:color w:val="000000"/>
        </w:rPr>
        <w:t>initAddJokeListeners</w:t>
      </w:r>
      <w:proofErr w:type="spellEnd"/>
      <w:r>
        <w:rPr>
          <w:rFonts w:ascii="Verdana" w:hAnsi="Verdana"/>
          <w:b/>
          <w:color w:val="000000"/>
        </w:rPr>
        <w:t>(</w:t>
      </w:r>
      <w:proofErr w:type="gramEnd"/>
      <w:r>
        <w:rPr>
          <w:rFonts w:ascii="Verdana" w:hAnsi="Verdana"/>
          <w:b/>
          <w:color w:val="000000"/>
        </w:rPr>
        <w:t>)</w:t>
      </w:r>
      <w:r>
        <w:rPr>
          <w:rFonts w:ascii="Verdana" w:hAnsi="Verdana"/>
          <w:color w:val="000000"/>
        </w:rPr>
        <w:t xml:space="preserve"> method. Remember that after the joke gets added, the soft-keyboard should disappear.</w:t>
      </w:r>
      <w:r>
        <w:rPr>
          <w:rFonts w:ascii="Verdana" w:hAnsi="Verdana"/>
          <w:color w:val="000000"/>
        </w:rPr>
        <w:br/>
      </w:r>
      <w:r>
        <w:rPr>
          <w:rFonts w:ascii="Verdana" w:hAnsi="Verdana"/>
          <w:i/>
          <w:color w:val="000000"/>
        </w:rPr>
        <w:br/>
        <w:t>Hints:</w:t>
      </w:r>
    </w:p>
    <w:p w:rsidR="009B42AD" w:rsidRDefault="009B42AD" w:rsidP="009B42AD">
      <w:pPr>
        <w:pStyle w:val="Quotations"/>
        <w:numPr>
          <w:ilvl w:val="0"/>
          <w:numId w:val="36"/>
        </w:numPr>
        <w:tabs>
          <w:tab w:val="left" w:pos="707"/>
        </w:tabs>
        <w:spacing w:after="0" w:line="240" w:lineRule="atLeast"/>
        <w:rPr>
          <w:rFonts w:ascii="Verdana" w:hAnsi="Verdana"/>
          <w:i/>
          <w:color w:val="000000"/>
        </w:rPr>
      </w:pPr>
      <w:r>
        <w:rPr>
          <w:rFonts w:ascii="Verdana" w:hAnsi="Verdana"/>
          <w:i/>
          <w:color w:val="000000"/>
        </w:rPr>
        <w:t xml:space="preserve">Android </w:t>
      </w:r>
      <w:hyperlink r:id="rId22" w:history="1">
        <w:r>
          <w:rPr>
            <w:rStyle w:val="Hyperlink"/>
            <w:rFonts w:ascii="Verdana" w:hAnsi="Verdana"/>
          </w:rPr>
          <w:t>OnKeyListener Interface</w:t>
        </w:r>
      </w:hyperlink>
      <w:r>
        <w:rPr>
          <w:rFonts w:ascii="Verdana" w:hAnsi="Verdana"/>
          <w:color w:val="000000"/>
        </w:rPr>
        <w:t xml:space="preserve"> </w:t>
      </w:r>
      <w:r>
        <w:rPr>
          <w:rFonts w:ascii="Verdana" w:hAnsi="Verdana"/>
          <w:i/>
          <w:color w:val="000000"/>
        </w:rPr>
        <w:t>Documentation</w:t>
      </w:r>
    </w:p>
    <w:p w:rsidR="009B42AD" w:rsidRDefault="009B42AD" w:rsidP="009B42AD">
      <w:pPr>
        <w:pStyle w:val="Quotations"/>
        <w:numPr>
          <w:ilvl w:val="0"/>
          <w:numId w:val="36"/>
        </w:numPr>
        <w:tabs>
          <w:tab w:val="left" w:pos="707"/>
        </w:tabs>
        <w:spacing w:after="0" w:line="240" w:lineRule="atLeast"/>
        <w:rPr>
          <w:rFonts w:ascii="Verdana" w:hAnsi="Verdana"/>
          <w:i/>
          <w:color w:val="000000"/>
        </w:rPr>
      </w:pPr>
      <w:r>
        <w:rPr>
          <w:rFonts w:ascii="Verdana" w:hAnsi="Verdana"/>
          <w:i/>
          <w:color w:val="000000"/>
        </w:rPr>
        <w:t xml:space="preserve">Android </w:t>
      </w:r>
      <w:hyperlink r:id="rId23" w:anchor="constants" w:history="1">
        <w:r>
          <w:rPr>
            <w:rStyle w:val="Hyperlink"/>
            <w:rFonts w:ascii="Verdana" w:hAnsi="Verdana"/>
          </w:rPr>
          <w:t>KeyEvent Constants</w:t>
        </w:r>
      </w:hyperlink>
      <w:r>
        <w:rPr>
          <w:rFonts w:ascii="Verdana" w:hAnsi="Verdana"/>
          <w:i/>
          <w:color w:val="000000"/>
        </w:rPr>
        <w:t xml:space="preserve"> Documentation: ACTION_DOWN, ACTION_UP, &amp; KEYCODE'</w:t>
      </w:r>
    </w:p>
    <w:p w:rsidR="009B42AD" w:rsidRDefault="009B42AD" w:rsidP="009B42AD">
      <w:pPr>
        <w:pStyle w:val="Heading3"/>
        <w:keepNext/>
        <w:widowControl w:val="0"/>
        <w:numPr>
          <w:ilvl w:val="2"/>
          <w:numId w:val="0"/>
        </w:numPr>
        <w:tabs>
          <w:tab w:val="num" w:pos="720"/>
        </w:tabs>
        <w:spacing w:before="0" w:after="0" w:line="240" w:lineRule="atLeast"/>
        <w:ind w:left="1167" w:right="567"/>
        <w:rPr>
          <w:rFonts w:ascii="Verdana" w:hAnsi="Verdana"/>
          <w:u w:val="single"/>
        </w:rPr>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20"/>
          <w:u w:val="single"/>
        </w:rPr>
      </w:pPr>
      <w:r>
        <w:rPr>
          <w:rFonts w:ascii="Verdana" w:hAnsi="Verdana"/>
          <w:color w:val="000000"/>
          <w:sz w:val="20"/>
          <w:u w:val="single"/>
        </w:rPr>
        <w:t xml:space="preserve">3.2.3 Run </w:t>
      </w:r>
      <w:proofErr w:type="spellStart"/>
      <w:r>
        <w:rPr>
          <w:rFonts w:ascii="Verdana" w:hAnsi="Verdana"/>
          <w:color w:val="000000"/>
          <w:sz w:val="20"/>
          <w:u w:val="single"/>
        </w:rPr>
        <w:t>SimpleJokeList</w:t>
      </w:r>
      <w:proofErr w:type="spellEnd"/>
      <w:r>
        <w:rPr>
          <w:rFonts w:ascii="Verdana" w:hAnsi="Verdana"/>
          <w:color w:val="000000"/>
          <w:sz w:val="20"/>
          <w:u w:val="single"/>
        </w:rPr>
        <w:t xml:space="preserve"> Tests</w:t>
      </w:r>
    </w:p>
    <w:p w:rsidR="009B42AD" w:rsidRDefault="009B42AD" w:rsidP="009B42AD">
      <w:pPr>
        <w:pStyle w:val="Heading3"/>
        <w:keepNext/>
        <w:widowControl w:val="0"/>
        <w:numPr>
          <w:ilvl w:val="2"/>
          <w:numId w:val="37"/>
        </w:numPr>
        <w:tabs>
          <w:tab w:val="left" w:pos="1412"/>
        </w:tabs>
        <w:spacing w:before="0" w:after="0" w:line="240" w:lineRule="atLeast"/>
        <w:ind w:left="1412"/>
        <w:rPr>
          <w:rFonts w:ascii="Verdana" w:hAnsi="Verdana"/>
          <w:b w:val="0"/>
          <w:color w:val="000000"/>
          <w:sz w:val="24"/>
        </w:rPr>
      </w:pPr>
      <w:r>
        <w:rPr>
          <w:rFonts w:ascii="Verdana" w:hAnsi="Verdana"/>
          <w:b w:val="0"/>
          <w:color w:val="000000"/>
          <w:sz w:val="24"/>
        </w:rPr>
        <w:t>Run the SimpleJokeListTest.java Unit Tests to ensure that you have properly filled in this class.</w:t>
      </w:r>
    </w:p>
    <w:p w:rsidR="009B42AD" w:rsidRDefault="009B42AD" w:rsidP="009B42AD">
      <w:pPr>
        <w:pStyle w:val="Heading3"/>
        <w:keepNext/>
        <w:widowControl w:val="0"/>
        <w:numPr>
          <w:ilvl w:val="2"/>
          <w:numId w:val="37"/>
        </w:numPr>
        <w:tabs>
          <w:tab w:val="left" w:pos="1412"/>
        </w:tabs>
        <w:spacing w:before="0" w:after="0" w:line="240" w:lineRule="atLeast"/>
        <w:ind w:left="1412"/>
        <w:rPr>
          <w:rFonts w:ascii="Verdana" w:hAnsi="Verdana"/>
          <w:b w:val="0"/>
          <w:color w:val="000000"/>
          <w:sz w:val="24"/>
        </w:rPr>
      </w:pPr>
      <w:r>
        <w:rPr>
          <w:rFonts w:ascii="Verdana" w:hAnsi="Verdana"/>
          <w:b w:val="0"/>
          <w:color w:val="000000"/>
          <w:sz w:val="24"/>
        </w:rPr>
        <w:t>Start the emulator or connect your device.</w:t>
      </w:r>
    </w:p>
    <w:p w:rsidR="009B42AD" w:rsidRDefault="009B42AD" w:rsidP="009B42AD">
      <w:pPr>
        <w:pStyle w:val="Heading3"/>
        <w:keepNext/>
        <w:widowControl w:val="0"/>
        <w:numPr>
          <w:ilvl w:val="2"/>
          <w:numId w:val="38"/>
        </w:numPr>
        <w:tabs>
          <w:tab w:val="left" w:pos="1412"/>
        </w:tabs>
        <w:spacing w:before="0" w:after="0" w:line="240" w:lineRule="atLeast"/>
        <w:ind w:left="1412"/>
        <w:rPr>
          <w:rFonts w:ascii="Verdana" w:hAnsi="Verdana"/>
          <w:b w:val="0"/>
          <w:i/>
          <w:color w:val="000000"/>
          <w:sz w:val="24"/>
        </w:rPr>
      </w:pPr>
      <w:r>
        <w:rPr>
          <w:rFonts w:ascii="Verdana" w:hAnsi="Verdana"/>
          <w:b w:val="0"/>
          <w:color w:val="000000"/>
          <w:sz w:val="24"/>
        </w:rPr>
        <w:t xml:space="preserve">Turn off the </w:t>
      </w:r>
      <w:proofErr w:type="spellStart"/>
      <w:r>
        <w:rPr>
          <w:rFonts w:ascii="Verdana" w:hAnsi="Verdana"/>
          <w:b w:val="0"/>
          <w:color w:val="000000"/>
          <w:sz w:val="24"/>
        </w:rPr>
        <w:t>keyguard</w:t>
      </w:r>
      <w:proofErr w:type="spellEnd"/>
      <w:r>
        <w:rPr>
          <w:rFonts w:ascii="Verdana" w:hAnsi="Verdana"/>
          <w:b w:val="0"/>
          <w:color w:val="000000"/>
          <w:sz w:val="24"/>
        </w:rPr>
        <w:t xml:space="preserve"> by pressing the menu button.  </w:t>
      </w:r>
      <w:r>
        <w:rPr>
          <w:rFonts w:ascii="Verdana" w:hAnsi="Verdana"/>
          <w:b w:val="0"/>
          <w:i/>
          <w:color w:val="000000"/>
          <w:sz w:val="24"/>
        </w:rPr>
        <w:t>This is necessary for some of the UI tests to work.</w:t>
      </w:r>
    </w:p>
    <w:p w:rsidR="009B42AD" w:rsidRDefault="009B42AD" w:rsidP="009B42AD">
      <w:pPr>
        <w:pStyle w:val="Heading3"/>
        <w:keepNext/>
        <w:widowControl w:val="0"/>
        <w:numPr>
          <w:ilvl w:val="2"/>
          <w:numId w:val="39"/>
        </w:numPr>
        <w:tabs>
          <w:tab w:val="left" w:pos="1412"/>
        </w:tabs>
        <w:spacing w:before="0" w:after="0" w:line="240" w:lineRule="atLeast"/>
        <w:ind w:left="1412"/>
        <w:rPr>
          <w:rFonts w:ascii="Verdana" w:hAnsi="Verdana"/>
          <w:b w:val="0"/>
          <w:color w:val="000000"/>
          <w:sz w:val="24"/>
        </w:rPr>
      </w:pPr>
      <w:r>
        <w:rPr>
          <w:rFonts w:ascii="Verdana" w:hAnsi="Verdana"/>
          <w:b w:val="0"/>
          <w:color w:val="000000"/>
          <w:sz w:val="24"/>
        </w:rPr>
        <w:t xml:space="preserve">Locate the file under the </w:t>
      </w:r>
      <w:r>
        <w:rPr>
          <w:rFonts w:ascii="Verdana" w:hAnsi="Verdana"/>
          <w:color w:val="000000"/>
          <w:sz w:val="24"/>
        </w:rPr>
        <w:t>test/</w:t>
      </w:r>
      <w:r>
        <w:rPr>
          <w:rFonts w:ascii="Verdana" w:hAnsi="Verdana"/>
          <w:b w:val="0"/>
          <w:color w:val="000000"/>
          <w:sz w:val="24"/>
        </w:rPr>
        <w:t xml:space="preserve"> folder in the </w:t>
      </w:r>
      <w:r>
        <w:rPr>
          <w:rFonts w:ascii="Verdana" w:hAnsi="Verdana"/>
          <w:color w:val="000000"/>
          <w:sz w:val="24"/>
        </w:rPr>
        <w:t>edu.calpoly.android.lab2</w:t>
      </w:r>
      <w:r>
        <w:rPr>
          <w:rFonts w:ascii="Verdana" w:hAnsi="Verdana"/>
          <w:b w:val="0"/>
          <w:color w:val="000000"/>
          <w:sz w:val="24"/>
        </w:rPr>
        <w:t xml:space="preserve"> package.</w:t>
      </w:r>
    </w:p>
    <w:p w:rsidR="009B42AD" w:rsidRDefault="009B42AD" w:rsidP="009B42AD">
      <w:pPr>
        <w:pStyle w:val="Heading3"/>
        <w:keepNext/>
        <w:widowControl w:val="0"/>
        <w:numPr>
          <w:ilvl w:val="2"/>
          <w:numId w:val="39"/>
        </w:numPr>
        <w:tabs>
          <w:tab w:val="left" w:pos="1412"/>
        </w:tabs>
        <w:spacing w:before="0" w:after="0" w:line="240" w:lineRule="atLeast"/>
        <w:ind w:left="1412"/>
        <w:rPr>
          <w:rFonts w:ascii="Verdana" w:hAnsi="Verdana"/>
          <w:b w:val="0"/>
          <w:color w:val="000000"/>
          <w:sz w:val="24"/>
        </w:rPr>
      </w:pPr>
      <w:r>
        <w:rPr>
          <w:rFonts w:ascii="Verdana" w:hAnsi="Verdana"/>
          <w:color w:val="000000"/>
          <w:sz w:val="24"/>
        </w:rPr>
        <w:t>Right click</w:t>
      </w:r>
      <w:r>
        <w:rPr>
          <w:rFonts w:ascii="Verdana" w:hAnsi="Verdana"/>
          <w:b w:val="0"/>
          <w:color w:val="000000"/>
          <w:sz w:val="24"/>
        </w:rPr>
        <w:t xml:space="preserve"> the file, select </w:t>
      </w:r>
      <w:r>
        <w:rPr>
          <w:rFonts w:ascii="Verdana" w:hAnsi="Verdana"/>
          <w:color w:val="000000"/>
          <w:sz w:val="24"/>
        </w:rPr>
        <w:t xml:space="preserve">Run as -&gt; Android </w:t>
      </w:r>
      <w:proofErr w:type="spellStart"/>
      <w:r>
        <w:rPr>
          <w:rFonts w:ascii="Verdana" w:hAnsi="Verdana"/>
          <w:color w:val="000000"/>
          <w:sz w:val="24"/>
        </w:rPr>
        <w:t>JUnit</w:t>
      </w:r>
      <w:proofErr w:type="spellEnd"/>
      <w:r>
        <w:rPr>
          <w:rFonts w:ascii="Verdana" w:hAnsi="Verdana"/>
          <w:color w:val="000000"/>
          <w:sz w:val="24"/>
        </w:rPr>
        <w:t xml:space="preserve"> Test</w:t>
      </w:r>
      <w:r>
        <w:rPr>
          <w:rFonts w:ascii="Verdana" w:hAnsi="Verdana"/>
          <w:b w:val="0"/>
          <w:color w:val="000000"/>
          <w:sz w:val="24"/>
        </w:rPr>
        <w:t>.</w:t>
      </w:r>
    </w:p>
    <w:p w:rsidR="009B42AD" w:rsidRDefault="009B42AD" w:rsidP="009B42AD">
      <w:pPr>
        <w:pStyle w:val="Heading3"/>
        <w:keepNext/>
        <w:widowControl w:val="0"/>
        <w:numPr>
          <w:ilvl w:val="2"/>
          <w:numId w:val="39"/>
        </w:numPr>
        <w:tabs>
          <w:tab w:val="left" w:pos="1412"/>
        </w:tabs>
        <w:spacing w:before="0" w:after="0" w:line="240" w:lineRule="atLeast"/>
        <w:ind w:left="1412"/>
        <w:rPr>
          <w:rFonts w:ascii="Verdana" w:hAnsi="Verdana"/>
          <w:b w:val="0"/>
          <w:color w:val="000000"/>
          <w:sz w:val="24"/>
        </w:rPr>
      </w:pPr>
      <w:r>
        <w:rPr>
          <w:rFonts w:ascii="Verdana" w:hAnsi="Verdana"/>
          <w:b w:val="0"/>
          <w:color w:val="000000"/>
          <w:sz w:val="24"/>
        </w:rPr>
        <w:t xml:space="preserve">This should open up a </w:t>
      </w:r>
      <w:proofErr w:type="spellStart"/>
      <w:r>
        <w:rPr>
          <w:rFonts w:ascii="Verdana" w:hAnsi="Verdana"/>
          <w:b w:val="0"/>
          <w:color w:val="000000"/>
          <w:sz w:val="24"/>
        </w:rPr>
        <w:t>JUnit</w:t>
      </w:r>
      <w:proofErr w:type="spellEnd"/>
      <w:r>
        <w:rPr>
          <w:rFonts w:ascii="Verdana" w:hAnsi="Verdana"/>
          <w:b w:val="0"/>
          <w:color w:val="000000"/>
          <w:sz w:val="24"/>
        </w:rPr>
        <w:t xml:space="preserve"> Tab and if you see the Green bar, you've passed all the tests.  It is always a good idea to run all your other tests (e.g. JokeTest.java) as well.</w:t>
      </w:r>
    </w:p>
    <w:p w:rsidR="009B42AD" w:rsidRDefault="009B42AD" w:rsidP="009B42AD">
      <w:pPr>
        <w:pStyle w:val="BodyText"/>
        <w:spacing w:after="0" w:line="240" w:lineRule="atLeast"/>
        <w:ind w:left="-709"/>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color w:val="000000"/>
          <w:sz w:val="36"/>
          <w:u w:val="single"/>
        </w:rPr>
      </w:pPr>
      <w:r>
        <w:rPr>
          <w:rFonts w:ascii="Verdana" w:hAnsi="Verdana"/>
          <w:color w:val="000000"/>
          <w:sz w:val="36"/>
          <w:u w:val="single"/>
        </w:rPr>
        <w:t>4. Deliverables</w:t>
      </w:r>
    </w:p>
    <w:p w:rsidR="009B42AD" w:rsidRDefault="009B42AD" w:rsidP="009B42AD">
      <w:pPr>
        <w:pStyle w:val="BodyText"/>
        <w:spacing w:after="0" w:line="240" w:lineRule="atLeast"/>
      </w:pPr>
    </w:p>
    <w:p w:rsidR="009B42AD" w:rsidRDefault="009B42AD" w:rsidP="009B42AD">
      <w:pPr>
        <w:pStyle w:val="Heading3"/>
        <w:keepNext/>
        <w:widowControl w:val="0"/>
        <w:numPr>
          <w:ilvl w:val="2"/>
          <w:numId w:val="0"/>
        </w:numPr>
        <w:tabs>
          <w:tab w:val="num" w:pos="720"/>
        </w:tabs>
        <w:spacing w:before="0" w:after="0" w:line="240" w:lineRule="atLeast"/>
        <w:ind w:left="720" w:hanging="720"/>
        <w:rPr>
          <w:rFonts w:ascii="Verdana" w:hAnsi="Verdana"/>
          <w:b w:val="0"/>
          <w:color w:val="000000"/>
          <w:sz w:val="24"/>
        </w:rPr>
      </w:pPr>
      <w:r>
        <w:rPr>
          <w:rFonts w:ascii="Verdana" w:hAnsi="Verdana"/>
          <w:b w:val="0"/>
          <w:color w:val="000000"/>
          <w:sz w:val="24"/>
        </w:rPr>
        <w:t xml:space="preserve">Put your entire project directory into a .zip file and submit the archive. This effectively provides time-stamped evidence that you submitted the lab on time. The name of your archive should be </w:t>
      </w:r>
      <w:r>
        <w:rPr>
          <w:rFonts w:ascii="Verdana" w:hAnsi="Verdana"/>
          <w:color w:val="000000"/>
          <w:sz w:val="24"/>
        </w:rPr>
        <w:t>lab2&lt;</w:t>
      </w:r>
      <w:proofErr w:type="spellStart"/>
      <w:r>
        <w:rPr>
          <w:rFonts w:ascii="Verdana" w:hAnsi="Verdana"/>
          <w:color w:val="000000"/>
          <w:sz w:val="24"/>
        </w:rPr>
        <w:t>yourname</w:t>
      </w:r>
      <w:proofErr w:type="spellEnd"/>
      <w:r>
        <w:rPr>
          <w:rFonts w:ascii="Verdana" w:hAnsi="Verdana"/>
          <w:color w:val="000000"/>
          <w:sz w:val="24"/>
        </w:rPr>
        <w:t xml:space="preserve">&gt;.zip. </w:t>
      </w:r>
      <w:r>
        <w:rPr>
          <w:rFonts w:ascii="Verdana" w:hAnsi="Verdana"/>
          <w:b w:val="0"/>
          <w:color w:val="000000"/>
          <w:sz w:val="24"/>
        </w:rPr>
        <w:t xml:space="preserve">So if your username is </w:t>
      </w:r>
      <w:proofErr w:type="gramStart"/>
      <w:r>
        <w:rPr>
          <w:rFonts w:ascii="Verdana" w:hAnsi="Verdana"/>
          <w:color w:val="000000"/>
          <w:sz w:val="24"/>
        </w:rPr>
        <w:t>RAM</w:t>
      </w:r>
      <w:proofErr w:type="gramEnd"/>
      <w:r>
        <w:rPr>
          <w:rFonts w:ascii="Verdana" w:hAnsi="Verdana"/>
          <w:b w:val="0"/>
          <w:color w:val="000000"/>
          <w:sz w:val="24"/>
        </w:rPr>
        <w:t xml:space="preserve"> and you created a zip file, then your file would be named </w:t>
      </w:r>
      <w:r>
        <w:rPr>
          <w:rFonts w:ascii="Verdana" w:hAnsi="Verdana"/>
          <w:color w:val="000000"/>
          <w:sz w:val="24"/>
        </w:rPr>
        <w:t>lab2RAM.zip</w:t>
      </w:r>
      <w:r>
        <w:rPr>
          <w:rFonts w:ascii="Verdana" w:hAnsi="Verdana"/>
          <w:b w:val="0"/>
          <w:color w:val="000000"/>
          <w:sz w:val="24"/>
        </w:rPr>
        <w:t>.</w:t>
      </w:r>
    </w:p>
    <w:p w:rsidR="009B42AD" w:rsidRDefault="009B42AD" w:rsidP="00B912F3">
      <w:pPr>
        <w:rPr>
          <w:rFonts w:ascii="CMBX12" w:hAnsi="CMBX12" w:cs="CMBX12"/>
          <w:sz w:val="34"/>
          <w:szCs w:val="34"/>
        </w:rPr>
      </w:pPr>
    </w:p>
    <w:sectPr w:rsidR="009B42AD"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SimSun">
    <w:panose1 w:val="02010609030101010101"/>
    <w:charset w:val="86"/>
    <w:family w:val="modern"/>
    <w:pitch w:val="fixed"/>
    <w:sig w:usb0="0000000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000000E"/>
    <w:multiLevelType w:val="multilevel"/>
    <w:tmpl w:val="0000000E"/>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4">
    <w:nsid w:val="0000000F"/>
    <w:multiLevelType w:val="multilevel"/>
    <w:tmpl w:val="0000000F"/>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5">
    <w:nsid w:val="00000010"/>
    <w:multiLevelType w:val="multilevel"/>
    <w:tmpl w:val="0000001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6">
    <w:nsid w:val="00000011"/>
    <w:multiLevelType w:val="multilevel"/>
    <w:tmpl w:val="0000001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7">
    <w:nsid w:val="00000012"/>
    <w:multiLevelType w:val="multilevel"/>
    <w:tmpl w:val="0000001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8">
    <w:nsid w:val="00000013"/>
    <w:multiLevelType w:val="multilevel"/>
    <w:tmpl w:val="0000001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9">
    <w:nsid w:val="00000014"/>
    <w:multiLevelType w:val="multilevel"/>
    <w:tmpl w:val="0000001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0">
    <w:nsid w:val="00000015"/>
    <w:multiLevelType w:val="multilevel"/>
    <w:tmpl w:val="0000001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1">
    <w:nsid w:val="00000016"/>
    <w:multiLevelType w:val="multilevel"/>
    <w:tmpl w:val="0000001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2">
    <w:nsid w:val="00000017"/>
    <w:multiLevelType w:val="multilevel"/>
    <w:tmpl w:val="0000001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3">
    <w:nsid w:val="00000018"/>
    <w:multiLevelType w:val="multilevel"/>
    <w:tmpl w:val="0000001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4">
    <w:nsid w:val="00000019"/>
    <w:multiLevelType w:val="multilevel"/>
    <w:tmpl w:val="0000001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5">
    <w:nsid w:val="0000001A"/>
    <w:multiLevelType w:val="multilevel"/>
    <w:tmpl w:val="0000001A"/>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6">
    <w:nsid w:val="0000001B"/>
    <w:multiLevelType w:val="multilevel"/>
    <w:tmpl w:val="0000001B"/>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7">
    <w:nsid w:val="0000001C"/>
    <w:multiLevelType w:val="multilevel"/>
    <w:tmpl w:val="0000001C"/>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8">
    <w:nsid w:val="0000001D"/>
    <w:multiLevelType w:val="multilevel"/>
    <w:tmpl w:val="0000001D"/>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9">
    <w:nsid w:val="0000001E"/>
    <w:multiLevelType w:val="multilevel"/>
    <w:tmpl w:val="0000001E"/>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0">
    <w:nsid w:val="0000001F"/>
    <w:multiLevelType w:val="multilevel"/>
    <w:tmpl w:val="0000001F"/>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1">
    <w:nsid w:val="00000020"/>
    <w:multiLevelType w:val="multilevel"/>
    <w:tmpl w:val="0000002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2">
    <w:nsid w:val="00000021"/>
    <w:multiLevelType w:val="multilevel"/>
    <w:tmpl w:val="0000002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3">
    <w:nsid w:val="00000022"/>
    <w:multiLevelType w:val="multilevel"/>
    <w:tmpl w:val="0000002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4">
    <w:nsid w:val="00000023"/>
    <w:multiLevelType w:val="multilevel"/>
    <w:tmpl w:val="0000002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5">
    <w:nsid w:val="00000024"/>
    <w:multiLevelType w:val="multilevel"/>
    <w:tmpl w:val="0000002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6">
    <w:nsid w:val="00000025"/>
    <w:multiLevelType w:val="multilevel"/>
    <w:tmpl w:val="0000002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7">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38"/>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115C05"/>
    <w:rsid w:val="001537F0"/>
    <w:rsid w:val="0028194C"/>
    <w:rsid w:val="002E2253"/>
    <w:rsid w:val="003816DC"/>
    <w:rsid w:val="003835C5"/>
    <w:rsid w:val="004005C1"/>
    <w:rsid w:val="00431D3B"/>
    <w:rsid w:val="004A37B4"/>
    <w:rsid w:val="004D7D16"/>
    <w:rsid w:val="00534600"/>
    <w:rsid w:val="00600281"/>
    <w:rsid w:val="00772EC1"/>
    <w:rsid w:val="007D27E8"/>
    <w:rsid w:val="008260DE"/>
    <w:rsid w:val="00874725"/>
    <w:rsid w:val="00903053"/>
    <w:rsid w:val="00927735"/>
    <w:rsid w:val="00965587"/>
    <w:rsid w:val="009A041F"/>
    <w:rsid w:val="009B42AD"/>
    <w:rsid w:val="00AA73AF"/>
    <w:rsid w:val="00AB6F90"/>
    <w:rsid w:val="00AF2332"/>
    <w:rsid w:val="00B912F3"/>
    <w:rsid w:val="00BB5F45"/>
    <w:rsid w:val="00C46615"/>
    <w:rsid w:val="00D12959"/>
    <w:rsid w:val="00D67E84"/>
    <w:rsid w:val="00DB580D"/>
    <w:rsid w:val="00E4062F"/>
    <w:rsid w:val="00E45242"/>
    <w:rsid w:val="00E816EC"/>
    <w:rsid w:val="00EF10D2"/>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styleId="Hyperlink">
    <w:name w:val="Hyperlink"/>
    <w:rsid w:val="009B42AD"/>
    <w:rPr>
      <w:color w:val="000080"/>
      <w:u w:val="single"/>
      <w:lang/>
    </w:rPr>
  </w:style>
  <w:style w:type="character" w:customStyle="1" w:styleId="SourceText">
    <w:name w:val="Source Text"/>
    <w:rsid w:val="009B42AD"/>
    <w:rPr>
      <w:rFonts w:ascii="Courier New" w:eastAsia="NSimSun" w:hAnsi="Courier New" w:cs="Courier New"/>
    </w:rPr>
  </w:style>
  <w:style w:type="paragraph" w:customStyle="1" w:styleId="Quotations">
    <w:name w:val="Quotations"/>
    <w:basedOn w:val="Normal"/>
    <w:rsid w:val="009B42AD"/>
    <w:pPr>
      <w:widowControl w:val="0"/>
      <w:suppressAutoHyphens/>
      <w:spacing w:after="283" w:line="240" w:lineRule="auto"/>
      <w:ind w:left="567" w:right="567"/>
    </w:pPr>
    <w:rPr>
      <w:rFonts w:ascii="Times New Roman" w:eastAsia="SimSun" w:hAnsi="Times New Roman" w:cs="Mangal"/>
      <w:kern w:val="1"/>
      <w:sz w:val="24"/>
      <w:szCs w:val="24"/>
      <w:lang w:eastAsia="hi-IN" w:bidi="hi-IN"/>
    </w:rPr>
  </w:style>
  <w:style w:type="paragraph" w:styleId="BalloonText">
    <w:name w:val="Balloon Text"/>
    <w:basedOn w:val="Normal"/>
    <w:link w:val="BalloonTextChar"/>
    <w:uiPriority w:val="99"/>
    <w:semiHidden/>
    <w:unhideWhenUsed/>
    <w:rsid w:val="009B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topics/resources/resources-i18n.html" TargetMode="External"/><Relationship Id="rId13" Type="http://schemas.openxmlformats.org/officeDocument/2006/relationships/image" Target="media/image4.png"/><Relationship Id="rId18" Type="http://schemas.openxmlformats.org/officeDocument/2006/relationships/hyperlink" Target="http://developer.android.com/reference/android/widget/LinearLayout.LayoutParams.html"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developer.android.com/reference/android/widget/LinearLayout.html" TargetMode="External"/><Relationship Id="rId17" Type="http://schemas.openxmlformats.org/officeDocument/2006/relationships/hyperlink" Target="http://developer.android.com/guide/topics/ui/how-android-draw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eveloper.android.com/guide/topics/ui/declaring-layout.html" TargetMode="External"/><Relationship Id="rId20" Type="http://schemas.openxmlformats.org/officeDocument/2006/relationships/hyperlink" Target="http://www.google.com/url?q=http%3A%2F%2Fjava.sun.com%2Fdocs%2Fbooks%2Ftutorial%2Fuiswing%2Fevents%2Fgeneralrules.html%23innerClasses&amp;sa=D&amp;sntz=1&amp;usg=AFrqEzdr8GEfHhhdijtDoaRBLwKJnq5wS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sites.google.com/site/androidappcourse/resources/lab-skeletons/Lab2_v7_stub.zip?attredirects=0" TargetMode="External"/><Relationship Id="rId15" Type="http://schemas.openxmlformats.org/officeDocument/2006/relationships/image" Target="media/image6.png"/><Relationship Id="rId23" Type="http://schemas.openxmlformats.org/officeDocument/2006/relationships/hyperlink" Target="http://developer.android.com/reference/android/view/KeyEvent.html" TargetMode="External"/><Relationship Id="rId10" Type="http://schemas.openxmlformats.org/officeDocument/2006/relationships/hyperlink" Target="http://sites.google.com/site/androidappcoursestaging/system/errors/NodeNotFound?suri=wuid://defaultdomain/androidappcoursestaging/gx:7596d6f9a13c3ad0" TargetMode="External"/><Relationship Id="rId19" Type="http://schemas.openxmlformats.org/officeDocument/2006/relationships/hyperlink" Target="http://developer.android.com/guide/topics/ui/ui-events.html" TargetMode="External"/><Relationship Id="rId4" Type="http://schemas.openxmlformats.org/officeDocument/2006/relationships/webSettings" Target="webSettings.xml"/><Relationship Id="rId9" Type="http://schemas.openxmlformats.org/officeDocument/2006/relationships/hyperlink" Target="http://developer.android.com/guide/topics/ui/layout-objects.html" TargetMode="External"/><Relationship Id="rId14" Type="http://schemas.openxmlformats.org/officeDocument/2006/relationships/image" Target="media/image5.png"/><Relationship Id="rId22" Type="http://schemas.openxmlformats.org/officeDocument/2006/relationships/hyperlink" Target="http://developer.android.com/reference/android/view/View.OnKey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15</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26</cp:revision>
  <dcterms:created xsi:type="dcterms:W3CDTF">2015-08-24T03:38:00Z</dcterms:created>
  <dcterms:modified xsi:type="dcterms:W3CDTF">2015-09-16T01:35:00Z</dcterms:modified>
</cp:coreProperties>
</file>