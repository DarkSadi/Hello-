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400DE8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 w:rsidRPr="00400DE8">
        <w:rPr>
          <w:rFonts w:ascii="CMR17" w:hAnsi="CMR17" w:cs="CMR17"/>
          <w:sz w:val="34"/>
          <w:szCs w:val="34"/>
        </w:rPr>
        <w:t xml:space="preserve">Module: </w:t>
      </w:r>
      <w:r w:rsidR="00927735" w:rsidRPr="00400DE8">
        <w:rPr>
          <w:rFonts w:ascii="CMR17" w:hAnsi="CMR17" w:cs="CMR17"/>
          <w:sz w:val="34"/>
          <w:szCs w:val="34"/>
        </w:rPr>
        <w:t>Mobile Application development (Android)</w:t>
      </w:r>
      <w:r w:rsidR="00927735" w:rsidRPr="00400DE8">
        <w:rPr>
          <w:rFonts w:ascii="CMR17" w:hAnsi="CMR17" w:cs="CMR17"/>
          <w:sz w:val="30"/>
          <w:szCs w:val="34"/>
        </w:rPr>
        <w:t xml:space="preserve"> </w:t>
      </w:r>
    </w:p>
    <w:p w:rsidR="00400DE8" w:rsidRPr="00400DE8" w:rsidRDefault="00AF2332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 w:rsidRPr="00400DE8">
        <w:rPr>
          <w:rFonts w:ascii="CMR17" w:hAnsi="CMR17" w:cs="CMR17"/>
          <w:sz w:val="34"/>
          <w:szCs w:val="34"/>
        </w:rPr>
        <w:t>Session</w:t>
      </w:r>
      <w:r w:rsidR="001537F0" w:rsidRPr="00400DE8">
        <w:rPr>
          <w:rFonts w:ascii="CMR17" w:hAnsi="CMR17" w:cs="CMR17"/>
          <w:sz w:val="34"/>
          <w:szCs w:val="34"/>
        </w:rPr>
        <w:t xml:space="preserve"> </w:t>
      </w:r>
      <w:r w:rsidR="00400DE8" w:rsidRPr="00400DE8">
        <w:rPr>
          <w:rFonts w:ascii="CMR17" w:hAnsi="CMR17" w:cs="CMR17"/>
          <w:sz w:val="34"/>
          <w:szCs w:val="34"/>
        </w:rPr>
        <w:t>26</w:t>
      </w:r>
      <w:r w:rsidR="00534600" w:rsidRPr="00400DE8">
        <w:rPr>
          <w:rFonts w:ascii="CMR17" w:hAnsi="CMR17" w:cs="CMR17"/>
          <w:sz w:val="34"/>
          <w:szCs w:val="34"/>
        </w:rPr>
        <w:t>:</w:t>
      </w:r>
      <w:r w:rsidR="00400DE8" w:rsidRPr="00400DE8">
        <w:rPr>
          <w:rFonts w:ascii="CMR17" w:hAnsi="CMR17" w:cs="CMR17"/>
          <w:sz w:val="34"/>
          <w:szCs w:val="34"/>
        </w:rPr>
        <w:t xml:space="preserve"> Intent and Internet Filters Assignments (Practice)</w:t>
      </w:r>
    </w:p>
    <w:p w:rsidR="00400DE8" w:rsidRPr="00400DE8" w:rsidRDefault="00400DE8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DB580D" w:rsidRPr="00400DE8" w:rsidRDefault="00B912F3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 w:rsidRPr="00400DE8">
        <w:rPr>
          <w:rFonts w:ascii="CMR17" w:hAnsi="CMR17" w:cs="CMR17"/>
          <w:sz w:val="34"/>
          <w:szCs w:val="34"/>
        </w:rPr>
        <w:t xml:space="preserve"> </w:t>
      </w:r>
    </w:p>
    <w:p w:rsid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 xml:space="preserve">In this practice session, you will develop Android Intent based application. </w:t>
      </w:r>
      <w:r w:rsidRPr="00400DE8">
        <w:rPr>
          <w:rFonts w:ascii="Arial" w:hAnsi="Arial" w:cs="Arial"/>
          <w:color w:val="auto"/>
          <w:sz w:val="23"/>
          <w:szCs w:val="23"/>
        </w:rPr>
        <w:t>There are two types of intents in Android. One is implicit</w:t>
      </w:r>
      <w:r>
        <w:rPr>
          <w:rFonts w:ascii="Arial" w:hAnsi="Arial" w:cs="Arial"/>
          <w:color w:val="auto"/>
          <w:sz w:val="23"/>
          <w:szCs w:val="23"/>
        </w:rPr>
        <w:t xml:space="preserve"> </w:t>
      </w:r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intent</w:t>
      </w:r>
      <w:r w:rsidRPr="00400DE8">
        <w:rPr>
          <w:rStyle w:val="apple-converted-space"/>
          <w:rFonts w:ascii="Arial" w:hAnsi="Arial" w:cs="Arial"/>
          <w:color w:val="auto"/>
          <w:sz w:val="23"/>
          <w:szCs w:val="23"/>
        </w:rPr>
        <w:t> </w:t>
      </w:r>
      <w:r w:rsidRPr="00400DE8">
        <w:rPr>
          <w:rFonts w:ascii="Arial" w:hAnsi="Arial" w:cs="Arial"/>
          <w:color w:val="auto"/>
          <w:sz w:val="23"/>
          <w:szCs w:val="23"/>
        </w:rPr>
        <w:t>and another is explicit</w:t>
      </w:r>
      <w:r w:rsidRPr="00400DE8">
        <w:rPr>
          <w:rStyle w:val="apple-converted-space"/>
          <w:rFonts w:ascii="Arial" w:hAnsi="Arial" w:cs="Arial"/>
          <w:color w:val="auto"/>
          <w:sz w:val="23"/>
          <w:szCs w:val="23"/>
        </w:rPr>
        <w:t> </w:t>
      </w:r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intent</w:t>
      </w:r>
      <w:r w:rsidRPr="00400DE8">
        <w:rPr>
          <w:rFonts w:ascii="Arial" w:hAnsi="Arial" w:cs="Arial"/>
          <w:color w:val="auto"/>
          <w:sz w:val="23"/>
          <w:szCs w:val="23"/>
        </w:rPr>
        <w:t xml:space="preserve">. </w:t>
      </w:r>
      <w:r>
        <w:rPr>
          <w:rFonts w:ascii="Arial" w:hAnsi="Arial" w:cs="Arial"/>
          <w:color w:val="auto"/>
          <w:sz w:val="23"/>
          <w:szCs w:val="23"/>
        </w:rPr>
        <w:t xml:space="preserve">In this session, you will create </w:t>
      </w:r>
      <w:r w:rsidRPr="00400DE8">
        <w:rPr>
          <w:rFonts w:ascii="Arial" w:hAnsi="Arial" w:cs="Arial"/>
          <w:color w:val="auto"/>
          <w:sz w:val="23"/>
          <w:szCs w:val="23"/>
        </w:rPr>
        <w:t>both Android</w:t>
      </w:r>
      <w:r w:rsidRPr="00400DE8">
        <w:rPr>
          <w:rStyle w:val="apple-converted-space"/>
          <w:rFonts w:ascii="Arial" w:hAnsi="Arial" w:cs="Arial"/>
          <w:i/>
          <w:iCs/>
          <w:color w:val="auto"/>
          <w:sz w:val="23"/>
          <w:szCs w:val="23"/>
          <w:bdr w:val="none" w:sz="0" w:space="0" w:color="auto" w:frame="1"/>
        </w:rPr>
        <w:t> </w:t>
      </w:r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intents</w:t>
      </w:r>
      <w:r w:rsidRPr="00400DE8">
        <w:rPr>
          <w:rFonts w:ascii="Arial" w:hAnsi="Arial" w:cs="Arial"/>
          <w:color w:val="auto"/>
          <w:sz w:val="23"/>
          <w:szCs w:val="23"/>
        </w:rPr>
        <w:t xml:space="preserve">. </w:t>
      </w:r>
    </w:p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</w:p>
    <w:p w:rsidR="00400DE8" w:rsidRPr="00400DE8" w:rsidRDefault="00400DE8" w:rsidP="00400DE8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>In this application you</w:t>
      </w:r>
      <w:r w:rsidRPr="00400DE8">
        <w:rPr>
          <w:rFonts w:ascii="Arial" w:hAnsi="Arial" w:cs="Arial"/>
          <w:color w:val="auto"/>
          <w:sz w:val="23"/>
          <w:szCs w:val="23"/>
        </w:rPr>
        <w:t xml:space="preserve"> will use 2 buttons (buttons named as ‘Explicit Intent’ and ‘Implicit Intent’) in the ma</w:t>
      </w:r>
      <w:r>
        <w:rPr>
          <w:rFonts w:ascii="Arial" w:hAnsi="Arial" w:cs="Arial"/>
          <w:color w:val="auto"/>
          <w:sz w:val="23"/>
          <w:szCs w:val="23"/>
        </w:rPr>
        <w:t>in screen (Activity); so when you</w:t>
      </w:r>
      <w:r w:rsidRPr="00400DE8">
        <w:rPr>
          <w:rFonts w:ascii="Arial" w:hAnsi="Arial" w:cs="Arial"/>
          <w:color w:val="auto"/>
          <w:sz w:val="23"/>
          <w:szCs w:val="23"/>
        </w:rPr>
        <w:t xml:space="preserve"> will click on the fi</w:t>
      </w:r>
      <w:r>
        <w:rPr>
          <w:rFonts w:ascii="Arial" w:hAnsi="Arial" w:cs="Arial"/>
          <w:color w:val="auto"/>
          <w:sz w:val="23"/>
          <w:szCs w:val="23"/>
        </w:rPr>
        <w:t>rst button (Explicit Intent), you</w:t>
      </w:r>
      <w:r w:rsidRPr="00400DE8">
        <w:rPr>
          <w:rFonts w:ascii="Arial" w:hAnsi="Arial" w:cs="Arial"/>
          <w:color w:val="auto"/>
          <w:sz w:val="23"/>
          <w:szCs w:val="23"/>
        </w:rPr>
        <w:t xml:space="preserve"> will start a new Android Activity using ‘Explicit Intent’. S</w:t>
      </w:r>
      <w:r>
        <w:rPr>
          <w:rFonts w:ascii="Arial" w:hAnsi="Arial" w:cs="Arial"/>
          <w:color w:val="auto"/>
          <w:sz w:val="23"/>
          <w:szCs w:val="23"/>
        </w:rPr>
        <w:t>imilarly when you</w:t>
      </w:r>
      <w:r w:rsidRPr="00400DE8">
        <w:rPr>
          <w:rFonts w:ascii="Arial" w:hAnsi="Arial" w:cs="Arial"/>
          <w:color w:val="auto"/>
          <w:sz w:val="23"/>
          <w:szCs w:val="23"/>
        </w:rPr>
        <w:t xml:space="preserve"> will click on the sec</w:t>
      </w:r>
      <w:r>
        <w:rPr>
          <w:rFonts w:ascii="Arial" w:hAnsi="Arial" w:cs="Arial"/>
          <w:color w:val="auto"/>
          <w:sz w:val="23"/>
          <w:szCs w:val="23"/>
        </w:rPr>
        <w:t>ond button (Implicit Intent), you</w:t>
      </w:r>
      <w:r w:rsidRPr="00400DE8">
        <w:rPr>
          <w:rFonts w:ascii="Arial" w:hAnsi="Arial" w:cs="Arial"/>
          <w:color w:val="auto"/>
          <w:sz w:val="23"/>
          <w:szCs w:val="23"/>
        </w:rPr>
        <w:t xml:space="preserve"> will start a web browser with a specified URL.</w:t>
      </w:r>
    </w:p>
    <w:p w:rsid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noProof/>
          <w:color w:val="auto"/>
          <w:sz w:val="23"/>
          <w:szCs w:val="23"/>
          <w:bdr w:val="none" w:sz="0" w:space="0" w:color="auto" w:frame="1"/>
          <w:lang w:eastAsia="en-US"/>
        </w:rPr>
        <w:drawing>
          <wp:inline distT="0" distB="0" distL="0" distR="0">
            <wp:extent cx="2286000" cy="4114800"/>
            <wp:effectExtent l="19050" t="0" r="0" b="0"/>
            <wp:docPr id="1" name="Picture 1" descr="android-intent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intent-exam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</w:p>
    <w:p w:rsidR="00400DE8" w:rsidRPr="00400DE8" w:rsidRDefault="00400DE8" w:rsidP="00400DE8">
      <w:pPr>
        <w:pStyle w:val="Heading3"/>
        <w:shd w:val="clear" w:color="auto" w:fill="FFFFFF"/>
        <w:spacing w:before="0" w:after="0" w:line="300" w:lineRule="atLeast"/>
        <w:ind w:left="0" w:firstLine="0"/>
        <w:textAlignment w:val="baseline"/>
        <w:rPr>
          <w:rFonts w:ascii="Arial" w:hAnsi="Arial" w:cs="Arial"/>
          <w:b w:val="0"/>
          <w:bCs w:val="0"/>
          <w:sz w:val="30"/>
          <w:szCs w:val="30"/>
        </w:rPr>
      </w:pPr>
      <w:r w:rsidRPr="00400DE8">
        <w:rPr>
          <w:rFonts w:ascii="Arial" w:hAnsi="Arial" w:cs="Arial"/>
          <w:sz w:val="30"/>
          <w:szCs w:val="30"/>
          <w:bdr w:val="none" w:sz="0" w:space="0" w:color="auto" w:frame="1"/>
        </w:rPr>
        <w:t>Android Intent Example Details</w:t>
      </w:r>
    </w:p>
    <w:p w:rsid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</w:pPr>
      <w:r w:rsidRPr="00400DE8">
        <w:rPr>
          <w:rFonts w:ascii="Arial" w:hAnsi="Arial" w:cs="Arial"/>
          <w:color w:val="auto"/>
          <w:sz w:val="23"/>
          <w:szCs w:val="23"/>
        </w:rPr>
        <w:t>Below code snippet will start a new activity using an explicit intent with some extra data. Here you force explicitly to start a new activity called</w:t>
      </w:r>
      <w:r w:rsidRPr="00400DE8">
        <w:rPr>
          <w:rStyle w:val="apple-converted-space"/>
          <w:rFonts w:ascii="Arial" w:hAnsi="Arial" w:cs="Arial"/>
          <w:color w:val="auto"/>
          <w:sz w:val="23"/>
          <w:szCs w:val="23"/>
        </w:rPr>
        <w:t> </w:t>
      </w:r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‘</w:t>
      </w:r>
      <w:proofErr w:type="spellStart"/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SecondActivity.class</w:t>
      </w:r>
      <w:proofErr w:type="spellEnd"/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’.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400DE8" w:rsidRPr="00400DE8" w:rsidTr="00400D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lastRenderedPageBreak/>
              <w:t>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ab/>
              <w:t>    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Create The Explicit Intent and Start The Activity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// here you force explicitly to start </w:t>
            </w:r>
            <w:proofErr w:type="spellStart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SecondActivity</w:t>
            </w:r>
            <w:proofErr w:type="spellEnd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Intent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</w:t>
            </w:r>
            <w:proofErr w:type="spellEnd"/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new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this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SecondActivity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putExtra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"First Value"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"This First Value for 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ActivityTwo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optional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putExtra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"Second Value"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"This Second Value for 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ActivityTwo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//optional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proofErr w:type="gram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startActivity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Activity is started using explicit intent.</w:t>
            </w:r>
          </w:p>
        </w:tc>
      </w:tr>
    </w:tbl>
    <w:p w:rsidR="00400DE8" w:rsidRDefault="00400DE8" w:rsidP="00400DE8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lastRenderedPageBreak/>
        <w:t>Below code snippet will start a new web browser with a specified URL using implicit intent. Here you request implicitly to Android OS for start a new web browser with a specified URL.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400DE8" w:rsidRPr="00400DE8" w:rsidTr="00400D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Create The  Implicit Intent and send request to Browser component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//to start a web browser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//here you request implicitly to Android OS to start a web browser.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Intent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intentImplicit</w:t>
            </w:r>
            <w:proofErr w:type="spellEnd"/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new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ACTION_VIEW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Uri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parse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"http://www.techblogon.com"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try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      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startActivity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intentImplicit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catch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ActivityNotFoundException</w:t>
            </w:r>
            <w:proofErr w:type="spellEnd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ex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//do something here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Style w:val="Strong"/>
          <w:rFonts w:ascii="Arial" w:hAnsi="Arial" w:cs="Arial"/>
          <w:color w:val="auto"/>
          <w:sz w:val="23"/>
          <w:szCs w:val="23"/>
          <w:bdr w:val="none" w:sz="0" w:space="0" w:color="auto" w:frame="1"/>
        </w:rPr>
        <w:t>Note:</w:t>
      </w:r>
      <w:r w:rsidRPr="00400DE8">
        <w:rPr>
          <w:rStyle w:val="apple-converted-space"/>
          <w:rFonts w:ascii="Arial" w:hAnsi="Arial" w:cs="Arial"/>
          <w:color w:val="auto"/>
          <w:sz w:val="23"/>
          <w:szCs w:val="23"/>
        </w:rPr>
        <w:t> </w:t>
      </w:r>
      <w:r w:rsidRPr="00400DE8">
        <w:rPr>
          <w:rFonts w:ascii="Arial" w:hAnsi="Arial" w:cs="Arial"/>
          <w:color w:val="auto"/>
          <w:sz w:val="23"/>
          <w:szCs w:val="23"/>
        </w:rPr>
        <w:t>We can use our intent in verities of ways. For example: Can send data from Android Services and Broadcast Receivers etc. We will discuss regarding the same in another example.</w:t>
      </w:r>
    </w:p>
    <w:p w:rsidR="00400DE8" w:rsidRDefault="00400DE8" w:rsidP="00400DE8">
      <w:pPr>
        <w:pStyle w:val="Heading3"/>
        <w:shd w:val="clear" w:color="auto" w:fill="FFFFFF"/>
        <w:spacing w:before="0" w:after="0" w:line="300" w:lineRule="atLeast"/>
        <w:ind w:left="0" w:firstLine="0"/>
        <w:textAlignment w:val="baseline"/>
        <w:rPr>
          <w:rFonts w:ascii="Arial" w:hAnsi="Arial" w:cs="Arial"/>
          <w:b w:val="0"/>
          <w:bCs w:val="0"/>
          <w:sz w:val="30"/>
          <w:szCs w:val="30"/>
          <w:bdr w:val="none" w:sz="0" w:space="0" w:color="auto" w:frame="1"/>
        </w:rPr>
      </w:pPr>
    </w:p>
    <w:p w:rsidR="00400DE8" w:rsidRPr="00400DE8" w:rsidRDefault="00400DE8" w:rsidP="00400DE8">
      <w:pPr>
        <w:pStyle w:val="Heading3"/>
        <w:shd w:val="clear" w:color="auto" w:fill="FFFFFF"/>
        <w:spacing w:before="0" w:after="0" w:line="300" w:lineRule="atLeast"/>
        <w:ind w:left="0" w:firstLine="0"/>
        <w:textAlignment w:val="baseline"/>
        <w:rPr>
          <w:rFonts w:ascii="Arial" w:hAnsi="Arial" w:cs="Arial"/>
          <w:b w:val="0"/>
          <w:bCs w:val="0"/>
          <w:sz w:val="30"/>
          <w:szCs w:val="30"/>
        </w:rPr>
      </w:pPr>
      <w:r w:rsidRPr="00400DE8">
        <w:rPr>
          <w:rFonts w:ascii="Arial" w:hAnsi="Arial" w:cs="Arial"/>
          <w:b w:val="0"/>
          <w:bCs w:val="0"/>
          <w:sz w:val="30"/>
          <w:szCs w:val="30"/>
          <w:bdr w:val="none" w:sz="0" w:space="0" w:color="auto" w:frame="1"/>
        </w:rPr>
        <w:t>Create Project: </w:t>
      </w:r>
      <w:r w:rsidRPr="00400DE8">
        <w:rPr>
          <w:rFonts w:ascii="Arial" w:hAnsi="Arial" w:cs="Arial"/>
          <w:b w:val="0"/>
          <w:bCs w:val="0"/>
          <w:sz w:val="30"/>
          <w:szCs w:val="30"/>
        </w:rPr>
        <w:t>Android Intent Example</w:t>
      </w:r>
    </w:p>
    <w:p w:rsid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</w:p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t>1. Create a project with project name: </w:t>
      </w:r>
      <w:proofErr w:type="spellStart"/>
      <w:r w:rsidRPr="00400DE8">
        <w:rPr>
          <w:rStyle w:val="Emphasis"/>
          <w:rFonts w:ascii="Arial" w:hAnsi="Arial" w:cs="Arial"/>
          <w:b/>
          <w:bCs/>
          <w:color w:val="auto"/>
          <w:sz w:val="23"/>
          <w:szCs w:val="23"/>
          <w:bdr w:val="none" w:sz="0" w:space="0" w:color="auto" w:frame="1"/>
        </w:rPr>
        <w:t>IntentExample</w:t>
      </w:r>
      <w:proofErr w:type="spellEnd"/>
    </w:p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t>2. Fill Application Name: </w:t>
      </w:r>
      <w:proofErr w:type="spellStart"/>
      <w:r w:rsidRPr="00400DE8">
        <w:rPr>
          <w:rStyle w:val="Emphasis"/>
          <w:rFonts w:ascii="Arial" w:hAnsi="Arial" w:cs="Arial"/>
          <w:b/>
          <w:bCs/>
          <w:color w:val="auto"/>
          <w:sz w:val="23"/>
          <w:szCs w:val="23"/>
          <w:bdr w:val="none" w:sz="0" w:space="0" w:color="auto" w:frame="1"/>
        </w:rPr>
        <w:t>IntentExample</w:t>
      </w:r>
      <w:proofErr w:type="spellEnd"/>
    </w:p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t>3. Fill the Package Name as: </w:t>
      </w:r>
      <w:proofErr w:type="spellStart"/>
      <w:r w:rsidRPr="00400DE8">
        <w:rPr>
          <w:rStyle w:val="Emphasis"/>
          <w:rFonts w:ascii="Arial" w:hAnsi="Arial" w:cs="Arial"/>
          <w:b/>
          <w:bCs/>
          <w:color w:val="auto"/>
          <w:sz w:val="23"/>
          <w:szCs w:val="23"/>
          <w:bdr w:val="none" w:sz="0" w:space="0" w:color="auto" w:frame="1"/>
        </w:rPr>
        <w:t>techblogon.intentexample</w:t>
      </w:r>
      <w:proofErr w:type="spellEnd"/>
    </w:p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t>4. I have used SDK version </w:t>
      </w:r>
      <w:r w:rsidRPr="00400DE8">
        <w:rPr>
          <w:rStyle w:val="Strong"/>
          <w:rFonts w:ascii="Arial" w:hAnsi="Arial" w:cs="Arial"/>
          <w:i/>
          <w:iCs/>
          <w:color w:val="auto"/>
          <w:sz w:val="23"/>
          <w:szCs w:val="23"/>
          <w:bdr w:val="none" w:sz="0" w:space="0" w:color="auto" w:frame="1"/>
        </w:rPr>
        <w:t>Android 4.0.3</w:t>
      </w:r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 and Eclipse Version</w:t>
      </w:r>
      <w:r w:rsidRPr="00400DE8">
        <w:rPr>
          <w:rStyle w:val="Strong"/>
          <w:rFonts w:ascii="Arial" w:hAnsi="Arial" w:cs="Arial"/>
          <w:i/>
          <w:iCs/>
          <w:color w:val="auto"/>
          <w:sz w:val="23"/>
          <w:szCs w:val="23"/>
          <w:bdr w:val="none" w:sz="0" w:space="0" w:color="auto" w:frame="1"/>
        </w:rPr>
        <w:t> Indigo</w:t>
      </w:r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. But you can use any version.</w:t>
      </w:r>
    </w:p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t>5. Add below 2 java files (</w:t>
      </w:r>
      <w:proofErr w:type="spellStart"/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MainActivity.Java</w:t>
      </w:r>
      <w:proofErr w:type="spellEnd"/>
      <w:r w:rsidRPr="00400DE8">
        <w:rPr>
          <w:rFonts w:ascii="Arial" w:hAnsi="Arial" w:cs="Arial"/>
          <w:color w:val="auto"/>
          <w:sz w:val="23"/>
          <w:szCs w:val="23"/>
        </w:rPr>
        <w:t> and </w:t>
      </w:r>
      <w:proofErr w:type="spellStart"/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SecondActivity.Java</w:t>
      </w:r>
      <w:proofErr w:type="spellEnd"/>
      <w:r w:rsidRPr="00400DE8">
        <w:rPr>
          <w:rFonts w:ascii="Arial" w:hAnsi="Arial" w:cs="Arial"/>
          <w:color w:val="auto"/>
          <w:sz w:val="23"/>
          <w:szCs w:val="23"/>
        </w:rPr>
        <w:t xml:space="preserve">) in you </w:t>
      </w:r>
      <w:proofErr w:type="gramStart"/>
      <w:r w:rsidRPr="00400DE8">
        <w:rPr>
          <w:rFonts w:ascii="Arial" w:hAnsi="Arial" w:cs="Arial"/>
          <w:color w:val="auto"/>
          <w:sz w:val="23"/>
          <w:szCs w:val="23"/>
        </w:rPr>
        <w:t>project’s</w:t>
      </w:r>
      <w:proofErr w:type="gramEnd"/>
      <w:r w:rsidRPr="00400DE8">
        <w:rPr>
          <w:rFonts w:ascii="Arial" w:hAnsi="Arial" w:cs="Arial"/>
          <w:color w:val="auto"/>
          <w:sz w:val="23"/>
          <w:szCs w:val="23"/>
        </w:rPr>
        <w:t xml:space="preserve"> /</w:t>
      </w:r>
      <w:proofErr w:type="spellStart"/>
      <w:r w:rsidRPr="00400DE8">
        <w:rPr>
          <w:rStyle w:val="Strong"/>
          <w:rFonts w:ascii="Arial" w:hAnsi="Arial" w:cs="Arial"/>
          <w:i/>
          <w:iCs/>
          <w:color w:val="auto"/>
          <w:sz w:val="23"/>
          <w:szCs w:val="23"/>
          <w:bdr w:val="none" w:sz="0" w:space="0" w:color="auto" w:frame="1"/>
        </w:rPr>
        <w:t>src</w:t>
      </w:r>
      <w:proofErr w:type="spellEnd"/>
      <w:r w:rsidRPr="00400DE8">
        <w:rPr>
          <w:rFonts w:ascii="Arial" w:hAnsi="Arial" w:cs="Arial"/>
          <w:color w:val="auto"/>
          <w:sz w:val="23"/>
          <w:szCs w:val="23"/>
        </w:rPr>
        <w:t> folder.</w:t>
      </w:r>
    </w:p>
    <w:p w:rsidR="00400DE8" w:rsidRPr="00400DE8" w:rsidRDefault="00400DE8" w:rsidP="00400DE8">
      <w:pPr>
        <w:numPr>
          <w:ilvl w:val="0"/>
          <w:numId w:val="16"/>
        </w:numPr>
        <w:shd w:val="clear" w:color="auto" w:fill="FFFFFF"/>
        <w:spacing w:after="0" w:line="300" w:lineRule="atLeast"/>
        <w:ind w:left="0" w:right="300"/>
        <w:textAlignment w:val="baseline"/>
        <w:rPr>
          <w:rFonts w:ascii="Arial" w:hAnsi="Arial" w:cs="Arial"/>
          <w:sz w:val="23"/>
          <w:szCs w:val="23"/>
        </w:rPr>
      </w:pPr>
      <w:proofErr w:type="spellStart"/>
      <w:r w:rsidRPr="00400DE8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MainActivity.Java</w:t>
      </w:r>
      <w:proofErr w:type="spellEnd"/>
    </w:p>
    <w:p w:rsidR="00400DE8" w:rsidRDefault="00400DE8" w:rsidP="00400DE8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t>This activity is the base activity from which we will have 2 buttons and will use these for different Android Intents.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400DE8" w:rsidRPr="00400DE8" w:rsidTr="00400D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lastRenderedPageBreak/>
              <w:t>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lastRenderedPageBreak/>
              <w:t>31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50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spacing w:line="240" w:lineRule="auto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com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techblogon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intentexample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lastRenderedPageBreak/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net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Uri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os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Bundle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app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content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ActivityNotFoundException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content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view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Menu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view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class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MainActivity</w:t>
            </w:r>
            <w:proofErr w:type="spellEnd"/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extends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Activity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@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protected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Bundle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super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activity_main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listener for </w:t>
            </w:r>
            <w:proofErr w:type="spellStart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ExplicitIntent</w:t>
            </w:r>
            <w:proofErr w:type="spellEnd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button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onClickExplicitIntent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View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Create The Explicit Intent and Start The Activity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// here you force explicitly to start </w:t>
            </w:r>
            <w:proofErr w:type="spellStart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SecondActivity</w:t>
            </w:r>
            <w:proofErr w:type="spellEnd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Intent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</w:t>
            </w:r>
            <w:proofErr w:type="spellEnd"/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new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this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SecondActivity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putExtra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"First Value"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"This First Value for 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ActivityTwo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optional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putExtra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"Second Value"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"This Second Value for 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ActivityTwo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//optional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proofErr w:type="gram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startActivity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Activity is started using explicit intent.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listener for </w:t>
            </w:r>
            <w:proofErr w:type="spellStart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implicitIntent</w:t>
            </w:r>
            <w:proofErr w:type="spellEnd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button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 w:rsidRPr="00400DE8"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onClickImplicitIntent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View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Create The  Implicit Intent and send request to Browser component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//to start a web browser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//here you request implicitly to Android OS to start a web browser.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Intent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intentImplicit</w:t>
            </w:r>
            <w:proofErr w:type="spellEnd"/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new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ACTION_VIEW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Uri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parse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"http://www.techblogon.com"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try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  <w:t>          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startActivity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intentImplicit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catch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ActivityNotFoundException</w:t>
            </w:r>
            <w:proofErr w:type="spellEnd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ex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//do something here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@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onCreateOptionsMenu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Menu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menu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Inflate the menu; this adds items to the action bar if it is present.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getMenuInflater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inflate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menu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activity_main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menu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true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00DE8" w:rsidRPr="00400DE8" w:rsidRDefault="00400DE8" w:rsidP="00400DE8">
      <w:pPr>
        <w:numPr>
          <w:ilvl w:val="0"/>
          <w:numId w:val="17"/>
        </w:numPr>
        <w:shd w:val="clear" w:color="auto" w:fill="FFFFFF"/>
        <w:spacing w:after="0" w:line="300" w:lineRule="atLeast"/>
        <w:ind w:left="0" w:right="300"/>
        <w:textAlignment w:val="baseline"/>
        <w:rPr>
          <w:rFonts w:ascii="Arial" w:hAnsi="Arial" w:cs="Arial"/>
          <w:sz w:val="23"/>
          <w:szCs w:val="23"/>
        </w:rPr>
      </w:pPr>
      <w:r w:rsidRPr="00400DE8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lastRenderedPageBreak/>
        <w:t> </w:t>
      </w:r>
      <w:proofErr w:type="spellStart"/>
      <w:r w:rsidRPr="00400DE8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SecondActivity.Java</w:t>
      </w:r>
      <w:proofErr w:type="spellEnd"/>
    </w:p>
    <w:p w:rsidR="00400DE8" w:rsidRPr="00400DE8" w:rsidRDefault="00400DE8" w:rsidP="00400DE8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Monaco" w:hAnsi="Monaco"/>
          <w:color w:val="auto"/>
          <w:sz w:val="18"/>
          <w:szCs w:val="18"/>
        </w:rPr>
      </w:pPr>
      <w:r w:rsidRPr="00400DE8">
        <w:rPr>
          <w:rFonts w:ascii="Arial" w:hAnsi="Arial" w:cs="Arial"/>
          <w:color w:val="auto"/>
          <w:sz w:val="23"/>
          <w:szCs w:val="23"/>
        </w:rPr>
        <w:t>This activity is the second activity, which we will start from the first activity using Android intent.</w:t>
      </w:r>
      <w:r w:rsidRPr="00400DE8">
        <w:rPr>
          <w:rFonts w:ascii="Monaco" w:hAnsi="Monaco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400DE8" w:rsidRPr="00400DE8" w:rsidTr="00400D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25</w:t>
            </w: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com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techblogon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intentexample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os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Bundle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app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view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Menu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public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class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SecondActivity</w:t>
            </w:r>
            <w:proofErr w:type="spellEnd"/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extends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Activity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@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protected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void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Bundle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r"/>
                <w:rFonts w:ascii="inherit" w:hAnsi="inherit"/>
                <w:sz w:val="18"/>
                <w:szCs w:val="18"/>
                <w:bdr w:val="none" w:sz="0" w:space="0" w:color="auto" w:frame="1"/>
              </w:rPr>
              <w:t>super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activity_second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// Get optional values you have sent from </w:t>
            </w:r>
            <w:proofErr w:type="spellStart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MainActivity</w:t>
            </w:r>
            <w:proofErr w:type="spellEnd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via </w:t>
            </w:r>
            <w:proofErr w:type="spellStart"/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intentExplicit.putExtra</w:t>
            </w:r>
            <w:proofErr w:type="spellEnd"/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String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str1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getIntent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getStringExtra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"First Value"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String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str2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getIntent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getStringExtra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"Second Value"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@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m"/>
                <w:rFonts w:ascii="inherit" w:hAnsi="inherit"/>
                <w:sz w:val="18"/>
                <w:szCs w:val="18"/>
                <w:bdr w:val="none" w:sz="0" w:space="0" w:color="auto" w:frame="1"/>
              </w:rPr>
              <w:t>public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onCreateOptionsMenu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Menu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menu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{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c"/>
                <w:rFonts w:ascii="inherit" w:hAnsi="inherit"/>
                <w:sz w:val="18"/>
                <w:szCs w:val="18"/>
                <w:bdr w:val="none" w:sz="0" w:space="0" w:color="auto" w:frame="1"/>
              </w:rPr>
              <w:t>// Inflate the menu; this adds items to the action bar if it is present.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getMenuInflater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().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inflate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menu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activity_main</w:t>
            </w:r>
            <w:proofErr w:type="spellEnd"/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menu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true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lastRenderedPageBreak/>
        <w:t>6. Add below 2</w:t>
      </w:r>
      <w:r w:rsidRPr="00400DE8">
        <w:rPr>
          <w:rStyle w:val="apple-converted-space"/>
          <w:rFonts w:ascii="Arial" w:hAnsi="Arial" w:cs="Arial"/>
          <w:color w:val="auto"/>
          <w:sz w:val="23"/>
          <w:szCs w:val="23"/>
        </w:rPr>
        <w:t> </w:t>
      </w:r>
      <w:r w:rsidRPr="00400DE8">
        <w:rPr>
          <w:rFonts w:ascii="Arial" w:hAnsi="Arial" w:cs="Arial"/>
          <w:color w:val="auto"/>
          <w:sz w:val="23"/>
          <w:szCs w:val="23"/>
          <w:bdr w:val="none" w:sz="0" w:space="0" w:color="auto" w:frame="1"/>
        </w:rPr>
        <w:t>xml</w:t>
      </w:r>
      <w:r w:rsidRPr="00400DE8">
        <w:rPr>
          <w:rStyle w:val="apple-converted-space"/>
          <w:rFonts w:ascii="Arial" w:hAnsi="Arial" w:cs="Arial"/>
          <w:color w:val="auto"/>
          <w:sz w:val="23"/>
          <w:szCs w:val="23"/>
        </w:rPr>
        <w:t> </w:t>
      </w:r>
      <w:r w:rsidRPr="00400DE8">
        <w:rPr>
          <w:rFonts w:ascii="Arial" w:hAnsi="Arial" w:cs="Arial"/>
          <w:color w:val="auto"/>
          <w:sz w:val="23"/>
          <w:szCs w:val="23"/>
        </w:rPr>
        <w:t>layout files (activity_</w:t>
      </w:r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main.xml</w:t>
      </w:r>
      <w:r w:rsidRPr="00400DE8">
        <w:rPr>
          <w:rFonts w:ascii="Arial" w:hAnsi="Arial" w:cs="Arial"/>
          <w:color w:val="auto"/>
          <w:sz w:val="23"/>
          <w:szCs w:val="23"/>
        </w:rPr>
        <w:t> and </w:t>
      </w:r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layout2.xml</w:t>
      </w:r>
      <w:r w:rsidRPr="00400DE8">
        <w:rPr>
          <w:rFonts w:ascii="Arial" w:hAnsi="Arial" w:cs="Arial"/>
          <w:color w:val="auto"/>
          <w:sz w:val="23"/>
          <w:szCs w:val="23"/>
        </w:rPr>
        <w:t>) in your project’s </w:t>
      </w:r>
      <w:r w:rsidRPr="00400DE8">
        <w:rPr>
          <w:rStyle w:val="Strong"/>
          <w:rFonts w:ascii="Arial" w:hAnsi="Arial" w:cs="Arial"/>
          <w:i/>
          <w:iCs/>
          <w:color w:val="auto"/>
          <w:sz w:val="23"/>
          <w:szCs w:val="23"/>
          <w:bdr w:val="none" w:sz="0" w:space="0" w:color="auto" w:frame="1"/>
        </w:rPr>
        <w:t>res/layout </w:t>
      </w:r>
      <w:r w:rsidRPr="00400DE8">
        <w:rPr>
          <w:rFonts w:ascii="Arial" w:hAnsi="Arial" w:cs="Arial"/>
          <w:color w:val="auto"/>
          <w:sz w:val="23"/>
          <w:szCs w:val="23"/>
        </w:rPr>
        <w:t>folder.</w:t>
      </w:r>
    </w:p>
    <w:p w:rsidR="00400DE8" w:rsidRP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</w:p>
    <w:p w:rsidR="00400DE8" w:rsidRPr="00400DE8" w:rsidRDefault="00400DE8" w:rsidP="00400DE8">
      <w:pPr>
        <w:numPr>
          <w:ilvl w:val="0"/>
          <w:numId w:val="18"/>
        </w:numPr>
        <w:shd w:val="clear" w:color="auto" w:fill="FFFFFF"/>
        <w:spacing w:after="0" w:line="300" w:lineRule="atLeast"/>
        <w:ind w:left="0" w:right="300"/>
        <w:textAlignment w:val="baseline"/>
        <w:rPr>
          <w:rFonts w:ascii="Arial" w:hAnsi="Arial" w:cs="Arial"/>
          <w:sz w:val="23"/>
          <w:szCs w:val="23"/>
        </w:rPr>
      </w:pPr>
      <w:r w:rsidRPr="00400DE8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activity_</w:t>
      </w:r>
      <w:r w:rsidRPr="00400DE8">
        <w:rPr>
          <w:rStyle w:val="Emphasis"/>
          <w:rFonts w:ascii="Arial" w:hAnsi="Arial" w:cs="Arial"/>
          <w:b/>
          <w:bCs/>
          <w:sz w:val="23"/>
          <w:szCs w:val="23"/>
          <w:bdr w:val="none" w:sz="0" w:space="0" w:color="auto" w:frame="1"/>
        </w:rPr>
        <w:t>main.xml</w:t>
      </w:r>
    </w:p>
    <w:p w:rsidR="00400DE8" w:rsidRDefault="00400DE8" w:rsidP="00400DE8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t>This is used in </w:t>
      </w:r>
      <w:proofErr w:type="spellStart"/>
      <w:r w:rsidRPr="00400DE8">
        <w:rPr>
          <w:rStyle w:val="Emphasis"/>
          <w:rFonts w:ascii="Arial" w:hAnsi="Arial" w:cs="Arial"/>
          <w:color w:val="auto"/>
          <w:sz w:val="23"/>
          <w:szCs w:val="23"/>
          <w:bdr w:val="none" w:sz="0" w:space="0" w:color="auto" w:frame="1"/>
        </w:rPr>
        <w:t>MainActivity.Java</w:t>
      </w:r>
      <w:proofErr w:type="spellEnd"/>
      <w:r w:rsidRPr="00400DE8">
        <w:rPr>
          <w:rFonts w:ascii="Arial" w:hAnsi="Arial" w:cs="Arial"/>
          <w:color w:val="auto"/>
          <w:sz w:val="23"/>
          <w:szCs w:val="23"/>
        </w:rPr>
        <w:t xml:space="preserve"> file for showing GUI on the first activity. Here we just added 2 buttons and one </w:t>
      </w:r>
      <w:proofErr w:type="spellStart"/>
      <w:r w:rsidRPr="00400DE8">
        <w:rPr>
          <w:rFonts w:ascii="Arial" w:hAnsi="Arial" w:cs="Arial"/>
          <w:color w:val="auto"/>
          <w:sz w:val="23"/>
          <w:szCs w:val="23"/>
        </w:rPr>
        <w:t>TextView</w:t>
      </w:r>
      <w:proofErr w:type="spellEnd"/>
      <w:r w:rsidRPr="00400DE8">
        <w:rPr>
          <w:rFonts w:ascii="Arial" w:hAnsi="Arial" w:cs="Arial"/>
          <w:color w:val="auto"/>
          <w:sz w:val="23"/>
          <w:szCs w:val="23"/>
        </w:rPr>
        <w:t xml:space="preserve"> for showing some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65"/>
      </w:tblGrid>
      <w:tr w:rsidR="00400DE8" w:rsidRPr="00400DE8" w:rsidTr="00400D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lastRenderedPageBreak/>
              <w:t>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30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&lt;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xmlns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xmlns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tools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"http://schemas.android.com/tools"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gravity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center_vertical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orientation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"vertical"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gravity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center_horizontal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textColor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"#FF0000"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textSize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"20sp"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"Android Intent Example"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    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Button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explicit_intent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layout_marginTop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"20dp"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gravity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center_horizontal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"Explicit Intent"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onClickExplicitIntent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Button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implicit_intent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layout_marginTop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"20dp"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gravity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center_horizontal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"Implicit Intent"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onClickImplicitIntent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400DE8" w:rsidRPr="00400DE8" w:rsidRDefault="00400DE8" w:rsidP="00400DE8">
      <w:pPr>
        <w:numPr>
          <w:ilvl w:val="0"/>
          <w:numId w:val="19"/>
        </w:numPr>
        <w:shd w:val="clear" w:color="auto" w:fill="FFFFFF"/>
        <w:spacing w:after="0" w:line="300" w:lineRule="atLeast"/>
        <w:ind w:left="0" w:right="300"/>
        <w:textAlignment w:val="baseline"/>
        <w:rPr>
          <w:rFonts w:ascii="Arial" w:hAnsi="Arial" w:cs="Arial"/>
          <w:sz w:val="23"/>
          <w:szCs w:val="23"/>
        </w:rPr>
      </w:pPr>
      <w:r w:rsidRPr="00400DE8">
        <w:rPr>
          <w:rFonts w:ascii="Arial" w:hAnsi="Arial" w:cs="Arial"/>
          <w:sz w:val="23"/>
          <w:szCs w:val="23"/>
        </w:rPr>
        <w:lastRenderedPageBreak/>
        <w:t> </w:t>
      </w:r>
      <w:r w:rsidRPr="00400DE8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activity_second.xml</w:t>
      </w:r>
    </w:p>
    <w:p w:rsidR="00400DE8" w:rsidRDefault="00400DE8" w:rsidP="00400DE8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t xml:space="preserve">This is used for showing GUI the second activity. Here we just used a </w:t>
      </w:r>
      <w:proofErr w:type="spellStart"/>
      <w:r w:rsidRPr="00400DE8">
        <w:rPr>
          <w:rFonts w:ascii="Arial" w:hAnsi="Arial" w:cs="Arial"/>
          <w:color w:val="auto"/>
          <w:sz w:val="23"/>
          <w:szCs w:val="23"/>
        </w:rPr>
        <w:t>TextView</w:t>
      </w:r>
      <w:proofErr w:type="spellEnd"/>
      <w:r w:rsidRPr="00400DE8">
        <w:rPr>
          <w:rFonts w:ascii="Arial" w:hAnsi="Arial" w:cs="Arial"/>
          <w:color w:val="auto"/>
          <w:sz w:val="23"/>
          <w:szCs w:val="23"/>
        </w:rPr>
        <w:t xml:space="preserve"> to display some information on the screen.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400DE8" w:rsidRPr="00400DE8" w:rsidTr="00400D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&lt;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RelativeLayout</w:t>
            </w:r>
            <w:proofErr w:type="spellEnd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xmlns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xmlns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tools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"http://schemas.android.com/tools"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tools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".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MainActivity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layout_centerHorizontal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"true"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layout_centerVertical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"true"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"Your second activity is started using Android Explicit Intent"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RelativeLayout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400DE8" w:rsidRPr="00400DE8" w:rsidRDefault="00400DE8" w:rsidP="00400DE8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lastRenderedPageBreak/>
        <w:t>7. Add the below Manifest file (AndroidManifest.xml) in your project’s root folder.</w:t>
      </w:r>
    </w:p>
    <w:p w:rsidR="00400DE8" w:rsidRPr="00400DE8" w:rsidRDefault="00400DE8" w:rsidP="00400DE8">
      <w:pPr>
        <w:numPr>
          <w:ilvl w:val="0"/>
          <w:numId w:val="20"/>
        </w:numPr>
        <w:shd w:val="clear" w:color="auto" w:fill="FFFFFF"/>
        <w:spacing w:after="0" w:line="300" w:lineRule="atLeast"/>
        <w:ind w:left="0" w:right="300"/>
        <w:textAlignment w:val="baseline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400DE8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AndroidManifest.xml</w:t>
      </w:r>
    </w:p>
    <w:p w:rsidR="00400DE8" w:rsidRPr="00400DE8" w:rsidRDefault="00400DE8" w:rsidP="00400DE8">
      <w:pPr>
        <w:shd w:val="clear" w:color="auto" w:fill="FFFFFF"/>
        <w:spacing w:after="0" w:line="300" w:lineRule="atLeast"/>
        <w:ind w:right="300"/>
        <w:textAlignment w:val="baseline"/>
        <w:rPr>
          <w:rStyle w:val="Strong"/>
          <w:rFonts w:ascii="Arial" w:hAnsi="Arial" w:cs="Arial"/>
          <w:b w:val="0"/>
          <w:bCs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65"/>
      </w:tblGrid>
      <w:tr w:rsidR="00400DE8" w:rsidRPr="00400DE8" w:rsidTr="00400D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lastRenderedPageBreak/>
              <w:t>16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19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22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23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24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25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26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27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28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29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30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31</w:t>
            </w:r>
          </w:p>
          <w:p w:rsidR="00400DE8" w:rsidRPr="00400DE8" w:rsidRDefault="00400DE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32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gramStart"/>
            <w:r w:rsidRPr="00400DE8">
              <w:rPr>
                <w:rStyle w:val="crayon-ta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&lt;?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xml</w:t>
            </w:r>
            <w:proofErr w:type="gramEnd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version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"1.0"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encoding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"utf-8"</w:t>
            </w:r>
            <w:r w:rsidRPr="00400DE8">
              <w:rPr>
                <w:rStyle w:val="crayon-ta"/>
                <w:rFonts w:ascii="inherit" w:hAnsi="inherit"/>
                <w:sz w:val="18"/>
                <w:szCs w:val="18"/>
                <w:bdr w:val="none" w:sz="0" w:space="0" w:color="auto" w:frame="1"/>
              </w:rPr>
              <w:t>?&gt;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manifest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xmlns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package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com.techblogon.intentexample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versionCode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"1"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versionName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"1.0"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uses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sdk</w:t>
            </w:r>
            <w:proofErr w:type="spellEnd"/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minSdkVersion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"8"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targetSdkVersion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"16"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application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allowBackup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"true"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icon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"@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drawable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ic_launcher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label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"@string/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app_name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theme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"@style/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AppTheme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activity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name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"com.techblogon.intentexample.MainActivity"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label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"@string/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app_name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filter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action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android.intent.action.MAIN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category 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android.intent.category.LAUNCHER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&lt;/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intent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filter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&lt;/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</w:t>
            </w: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activity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android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".</w:t>
            </w:r>
            <w:proofErr w:type="spellStart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SecondActivity</w:t>
            </w:r>
            <w:proofErr w:type="spellEnd"/>
            <w:r w:rsidRPr="00400DE8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"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&lt;/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activity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>    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&lt;/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application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Fonts w:ascii="inherit" w:hAnsi="inherit"/>
                <w:sz w:val="18"/>
                <w:szCs w:val="18"/>
              </w:rPr>
              <w:t> </w:t>
            </w:r>
          </w:p>
          <w:p w:rsidR="00400DE8" w:rsidRPr="00400DE8" w:rsidRDefault="00400DE8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&lt;/</w:t>
            </w:r>
            <w:r w:rsidRPr="00400DE8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manifest</w:t>
            </w:r>
            <w:r w:rsidRPr="00400DE8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400DE8" w:rsidRPr="00400DE8" w:rsidRDefault="00400DE8" w:rsidP="00400DE8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auto"/>
          <w:sz w:val="23"/>
          <w:szCs w:val="23"/>
        </w:rPr>
      </w:pPr>
      <w:r w:rsidRPr="00400DE8">
        <w:rPr>
          <w:rFonts w:ascii="Arial" w:hAnsi="Arial" w:cs="Arial"/>
          <w:color w:val="auto"/>
          <w:sz w:val="23"/>
          <w:szCs w:val="23"/>
        </w:rPr>
        <w:lastRenderedPageBreak/>
        <w:t>8. Build and Run the application, then observe the result.</w:t>
      </w:r>
    </w:p>
    <w:p w:rsidR="00E45242" w:rsidRPr="00400DE8" w:rsidRDefault="00E45242" w:rsidP="00400DE8">
      <w:pPr>
        <w:rPr>
          <w:rFonts w:ascii="CMBX12" w:hAnsi="CMBX12" w:cs="CMBX12"/>
          <w:sz w:val="34"/>
          <w:szCs w:val="34"/>
        </w:rPr>
      </w:pPr>
    </w:p>
    <w:sectPr w:rsidR="00E45242" w:rsidRPr="00400DE8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01DF9"/>
    <w:multiLevelType w:val="multilevel"/>
    <w:tmpl w:val="0B2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D04685"/>
    <w:multiLevelType w:val="multilevel"/>
    <w:tmpl w:val="1A4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7634F1"/>
    <w:multiLevelType w:val="multilevel"/>
    <w:tmpl w:val="70A6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8B103E"/>
    <w:multiLevelType w:val="multilevel"/>
    <w:tmpl w:val="ACB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6A06D1"/>
    <w:multiLevelType w:val="multilevel"/>
    <w:tmpl w:val="67B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9"/>
  </w:num>
  <w:num w:numId="17">
    <w:abstractNumId w:val="16"/>
  </w:num>
  <w:num w:numId="18">
    <w:abstractNumId w:val="18"/>
  </w:num>
  <w:num w:numId="19">
    <w:abstractNumId w:val="1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00DE8"/>
    <w:rsid w:val="004211C7"/>
    <w:rsid w:val="00431D3B"/>
    <w:rsid w:val="004A37B4"/>
    <w:rsid w:val="004D7D16"/>
    <w:rsid w:val="00534600"/>
    <w:rsid w:val="00600281"/>
    <w:rsid w:val="00772EC1"/>
    <w:rsid w:val="007D27E8"/>
    <w:rsid w:val="008260DE"/>
    <w:rsid w:val="00874725"/>
    <w:rsid w:val="00891C07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BC17E1"/>
    <w:rsid w:val="00C46615"/>
    <w:rsid w:val="00CB64F0"/>
    <w:rsid w:val="00D12959"/>
    <w:rsid w:val="00D67E84"/>
    <w:rsid w:val="00DB580D"/>
    <w:rsid w:val="00E4062F"/>
    <w:rsid w:val="00E45242"/>
    <w:rsid w:val="00E816EC"/>
    <w:rsid w:val="00F11F4F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uiPriority w:val="99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  <w:style w:type="character" w:styleId="Emphasis">
    <w:name w:val="Emphasis"/>
    <w:basedOn w:val="DefaultParagraphFont"/>
    <w:uiPriority w:val="20"/>
    <w:qFormat/>
    <w:rsid w:val="00400DE8"/>
    <w:rPr>
      <w:i/>
      <w:iCs/>
    </w:rPr>
  </w:style>
  <w:style w:type="character" w:customStyle="1" w:styleId="apple-converted-space">
    <w:name w:val="apple-converted-space"/>
    <w:basedOn w:val="DefaultParagraphFont"/>
    <w:rsid w:val="00400DE8"/>
  </w:style>
  <w:style w:type="character" w:styleId="Hyperlink">
    <w:name w:val="Hyperlink"/>
    <w:basedOn w:val="DefaultParagraphFont"/>
    <w:uiPriority w:val="99"/>
    <w:semiHidden/>
    <w:unhideWhenUsed/>
    <w:rsid w:val="00400D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DE8"/>
    <w:rPr>
      <w:color w:val="800080"/>
      <w:u w:val="single"/>
    </w:rPr>
  </w:style>
  <w:style w:type="character" w:customStyle="1" w:styleId="crayon-h">
    <w:name w:val="crayon-h"/>
    <w:basedOn w:val="DefaultParagraphFont"/>
    <w:rsid w:val="00400DE8"/>
  </w:style>
  <w:style w:type="character" w:customStyle="1" w:styleId="crayon-c">
    <w:name w:val="crayon-c"/>
    <w:basedOn w:val="DefaultParagraphFont"/>
    <w:rsid w:val="00400DE8"/>
  </w:style>
  <w:style w:type="character" w:customStyle="1" w:styleId="crayon-e">
    <w:name w:val="crayon-e"/>
    <w:basedOn w:val="DefaultParagraphFont"/>
    <w:rsid w:val="00400DE8"/>
  </w:style>
  <w:style w:type="character" w:customStyle="1" w:styleId="crayon-v">
    <w:name w:val="crayon-v"/>
    <w:basedOn w:val="DefaultParagraphFont"/>
    <w:rsid w:val="00400DE8"/>
  </w:style>
  <w:style w:type="character" w:customStyle="1" w:styleId="crayon-o">
    <w:name w:val="crayon-o"/>
    <w:basedOn w:val="DefaultParagraphFont"/>
    <w:rsid w:val="00400DE8"/>
  </w:style>
  <w:style w:type="character" w:customStyle="1" w:styleId="crayon-r">
    <w:name w:val="crayon-r"/>
    <w:basedOn w:val="DefaultParagraphFont"/>
    <w:rsid w:val="00400DE8"/>
  </w:style>
  <w:style w:type="character" w:customStyle="1" w:styleId="crayon-sy">
    <w:name w:val="crayon-sy"/>
    <w:basedOn w:val="DefaultParagraphFont"/>
    <w:rsid w:val="00400DE8"/>
  </w:style>
  <w:style w:type="character" w:customStyle="1" w:styleId="crayon-t">
    <w:name w:val="crayon-t"/>
    <w:basedOn w:val="DefaultParagraphFont"/>
    <w:rsid w:val="00400DE8"/>
  </w:style>
  <w:style w:type="character" w:customStyle="1" w:styleId="crayon-s">
    <w:name w:val="crayon-s"/>
    <w:basedOn w:val="DefaultParagraphFont"/>
    <w:rsid w:val="00400DE8"/>
  </w:style>
  <w:style w:type="character" w:customStyle="1" w:styleId="crayon-st">
    <w:name w:val="crayon-st"/>
    <w:basedOn w:val="DefaultParagraphFont"/>
    <w:rsid w:val="00400DE8"/>
  </w:style>
  <w:style w:type="character" w:styleId="Strong">
    <w:name w:val="Strong"/>
    <w:basedOn w:val="DefaultParagraphFont"/>
    <w:uiPriority w:val="22"/>
    <w:qFormat/>
    <w:rsid w:val="00400DE8"/>
    <w:rPr>
      <w:b/>
      <w:bCs/>
    </w:rPr>
  </w:style>
  <w:style w:type="character" w:customStyle="1" w:styleId="crayon-m">
    <w:name w:val="crayon-m"/>
    <w:basedOn w:val="DefaultParagraphFont"/>
    <w:rsid w:val="00400DE8"/>
  </w:style>
  <w:style w:type="character" w:customStyle="1" w:styleId="crayon-i">
    <w:name w:val="crayon-i"/>
    <w:basedOn w:val="DefaultParagraphFont"/>
    <w:rsid w:val="00400DE8"/>
  </w:style>
  <w:style w:type="character" w:customStyle="1" w:styleId="crayon-ta">
    <w:name w:val="crayon-ta"/>
    <w:basedOn w:val="DefaultParagraphFont"/>
    <w:rsid w:val="00400DE8"/>
  </w:style>
  <w:style w:type="paragraph" w:styleId="BalloonText">
    <w:name w:val="Balloon Text"/>
    <w:basedOn w:val="Normal"/>
    <w:link w:val="BalloonTextChar"/>
    <w:uiPriority w:val="99"/>
    <w:semiHidden/>
    <w:unhideWhenUsed/>
    <w:rsid w:val="0040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6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2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8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76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3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chblogon.com/wp-content/uploads/2013/03/android-intent-examp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27</cp:revision>
  <dcterms:created xsi:type="dcterms:W3CDTF">2015-08-24T03:38:00Z</dcterms:created>
  <dcterms:modified xsi:type="dcterms:W3CDTF">2015-09-16T04:28:00Z</dcterms:modified>
</cp:coreProperties>
</file>