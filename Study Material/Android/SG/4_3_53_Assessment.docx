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927735">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DB580D" w:rsidRDefault="00AF2332" w:rsidP="00BB5F45">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Session</w:t>
      </w:r>
      <w:r w:rsidR="001537F0">
        <w:rPr>
          <w:rFonts w:ascii="CMR17" w:hAnsi="CMR17" w:cs="CMR17"/>
          <w:sz w:val="34"/>
          <w:szCs w:val="34"/>
        </w:rPr>
        <w:t xml:space="preserve"> </w:t>
      </w:r>
      <w:r w:rsidR="00D55D97">
        <w:rPr>
          <w:rFonts w:ascii="CMR17" w:hAnsi="CMR17" w:cs="CMR17"/>
          <w:sz w:val="34"/>
          <w:szCs w:val="34"/>
        </w:rPr>
        <w:t>53</w:t>
      </w:r>
      <w:r w:rsidR="00534600">
        <w:rPr>
          <w:rFonts w:ascii="CMR17" w:hAnsi="CMR17" w:cs="CMR17"/>
          <w:sz w:val="34"/>
          <w:szCs w:val="34"/>
        </w:rPr>
        <w:t>:</w:t>
      </w:r>
      <w:r w:rsidR="00B912F3">
        <w:rPr>
          <w:rFonts w:ascii="CMR17" w:hAnsi="CMR17" w:cs="CMR17"/>
          <w:sz w:val="34"/>
          <w:szCs w:val="34"/>
        </w:rPr>
        <w:t xml:space="preserve"> </w:t>
      </w:r>
      <w:r w:rsidR="00D55D97">
        <w:rPr>
          <w:rFonts w:ascii="CMR17" w:hAnsi="CMR17" w:cs="CMR17"/>
          <w:sz w:val="34"/>
          <w:szCs w:val="34"/>
        </w:rPr>
        <w:t>Assessment</w:t>
      </w:r>
    </w:p>
    <w:p w:rsidR="00D55D97" w:rsidRDefault="00D55D97" w:rsidP="00BB5F45">
      <w:pPr>
        <w:autoSpaceDE w:val="0"/>
        <w:autoSpaceDN w:val="0"/>
        <w:adjustRightInd w:val="0"/>
        <w:spacing w:after="0" w:line="240" w:lineRule="auto"/>
        <w:jc w:val="center"/>
        <w:rPr>
          <w:rFonts w:ascii="CMR17" w:hAnsi="CMR17" w:cs="CMR17"/>
          <w:sz w:val="34"/>
          <w:szCs w:val="34"/>
        </w:rPr>
      </w:pPr>
    </w:p>
    <w:p w:rsidR="00D55D97" w:rsidRPr="00D55D97" w:rsidRDefault="00D55D97" w:rsidP="00D55D97">
      <w:pPr>
        <w:autoSpaceDE w:val="0"/>
        <w:autoSpaceDN w:val="0"/>
        <w:adjustRightInd w:val="0"/>
        <w:spacing w:after="0" w:line="240" w:lineRule="auto"/>
        <w:rPr>
          <w:rFonts w:ascii="CMR17" w:hAnsi="CMR17" w:cs="CMR17"/>
          <w:sz w:val="30"/>
          <w:szCs w:val="34"/>
        </w:rPr>
      </w:pPr>
      <w:r w:rsidRPr="00D55D97">
        <w:rPr>
          <w:rFonts w:ascii="CMR17" w:hAnsi="CMR17" w:cs="CMR17"/>
          <w:sz w:val="30"/>
          <w:szCs w:val="34"/>
        </w:rPr>
        <w:t>Trainer can conduct online/offline assessment using following problem statements</w:t>
      </w:r>
    </w:p>
    <w:p w:rsidR="00D55D97" w:rsidRPr="00F11F4F" w:rsidRDefault="00D55D97" w:rsidP="00BB5F45">
      <w:pPr>
        <w:autoSpaceDE w:val="0"/>
        <w:autoSpaceDN w:val="0"/>
        <w:adjustRightInd w:val="0"/>
        <w:spacing w:after="0" w:line="240" w:lineRule="auto"/>
        <w:jc w:val="center"/>
        <w:rPr>
          <w:rFonts w:ascii="CMR17" w:hAnsi="CMR17" w:cs="CMR17"/>
          <w:sz w:val="34"/>
          <w:szCs w:val="34"/>
        </w:rPr>
      </w:pPr>
    </w:p>
    <w:p w:rsidR="00D55D97" w:rsidRPr="00D55D97" w:rsidRDefault="00D55D97" w:rsidP="00D55D97">
      <w:pPr>
        <w:rPr>
          <w:rFonts w:ascii="Verdana" w:hAnsi="Verdana"/>
          <w:b/>
          <w:bCs/>
          <w:sz w:val="32"/>
          <w:szCs w:val="32"/>
        </w:rPr>
      </w:pPr>
      <w:r>
        <w:rPr>
          <w:rFonts w:ascii="Verdana" w:hAnsi="Verdana"/>
          <w:b/>
          <w:bCs/>
          <w:sz w:val="32"/>
          <w:szCs w:val="32"/>
        </w:rPr>
        <w:t>Problem Statement 1 - Tip Calculator</w:t>
      </w: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 xml:space="preserve">Implement a simple </w:t>
      </w:r>
      <w:r>
        <w:rPr>
          <w:rFonts w:ascii="Verdana" w:eastAsia="Calibri-Italic" w:hAnsi="Verdana" w:cs="Calibri-Italic"/>
          <w:i/>
          <w:iCs/>
          <w:sz w:val="24"/>
          <w:szCs w:val="24"/>
        </w:rPr>
        <w:t xml:space="preserve">Tip Calculator </w:t>
      </w:r>
      <w:r>
        <w:rPr>
          <w:rFonts w:ascii="Verdana" w:eastAsia="Calibri" w:hAnsi="Verdana" w:cs="Calibri"/>
          <w:sz w:val="24"/>
          <w:szCs w:val="24"/>
        </w:rPr>
        <w:t xml:space="preserve">using an interface similar to the layout suggested below. The calculator uses </w:t>
      </w:r>
      <w:r>
        <w:rPr>
          <w:rFonts w:ascii="Verdana" w:eastAsia="Calibri-Italic" w:hAnsi="Verdana" w:cs="Calibri-Italic"/>
          <w:i/>
          <w:iCs/>
          <w:sz w:val="24"/>
          <w:szCs w:val="24"/>
        </w:rPr>
        <w:t xml:space="preserve">EditText </w:t>
      </w:r>
      <w:r>
        <w:rPr>
          <w:rFonts w:ascii="Verdana" w:eastAsia="Calibri" w:hAnsi="Verdana" w:cs="Calibri"/>
          <w:sz w:val="24"/>
          <w:szCs w:val="24"/>
        </w:rPr>
        <w:t>boxes to enter: the check’s amount, tip percent (using a default of 15%), and the number of people</w:t>
      </w: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to pay.</w:t>
      </w: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 xml:space="preserve">Pushing the GO </w:t>
      </w:r>
      <w:r>
        <w:rPr>
          <w:rFonts w:ascii="Verdana" w:eastAsia="Calibri-Italic" w:hAnsi="Verdana" w:cs="Calibri-Italic"/>
          <w:i/>
          <w:iCs/>
          <w:sz w:val="24"/>
          <w:szCs w:val="24"/>
        </w:rPr>
        <w:t xml:space="preserve">button </w:t>
      </w:r>
      <w:r>
        <w:rPr>
          <w:rFonts w:ascii="Verdana" w:eastAsia="Calibri" w:hAnsi="Verdana" w:cs="Calibri"/>
          <w:sz w:val="24"/>
          <w:szCs w:val="24"/>
        </w:rPr>
        <w:t>calculates the details (exposed in two side</w:t>
      </w:r>
      <w:r>
        <w:rPr>
          <w:rFonts w:ascii="Cambria Math" w:eastAsia="Calibri" w:hAnsi="Cambria Math" w:cs="Cambria Math"/>
          <w:sz w:val="24"/>
          <w:szCs w:val="24"/>
        </w:rPr>
        <w:t>‐</w:t>
      </w:r>
      <w:r>
        <w:rPr>
          <w:rFonts w:ascii="Verdana" w:eastAsia="Calibri" w:hAnsi="Verdana" w:cs="Verdana"/>
          <w:sz w:val="24"/>
          <w:szCs w:val="24"/>
        </w:rPr>
        <w:t>by</w:t>
      </w:r>
      <w:r>
        <w:rPr>
          <w:rFonts w:ascii="Cambria Math" w:eastAsia="Calibri" w:hAnsi="Cambria Math" w:cs="Cambria Math"/>
          <w:sz w:val="24"/>
          <w:szCs w:val="24"/>
        </w:rPr>
        <w:t>‐</w:t>
      </w:r>
      <w:r>
        <w:rPr>
          <w:rFonts w:ascii="Verdana" w:eastAsia="Calibri" w:hAnsi="Verdana" w:cs="Verdana"/>
          <w:sz w:val="24"/>
          <w:szCs w:val="24"/>
        </w:rPr>
        <w:t xml:space="preserve">side </w:t>
      </w:r>
      <w:r>
        <w:rPr>
          <w:rFonts w:ascii="Verdana" w:eastAsia="Calibri-Italic" w:hAnsi="Verdana" w:cs="Calibri-Italic"/>
          <w:i/>
          <w:iCs/>
          <w:sz w:val="24"/>
          <w:szCs w:val="24"/>
        </w:rPr>
        <w:t xml:space="preserve">TexView </w:t>
      </w:r>
      <w:r>
        <w:rPr>
          <w:rFonts w:ascii="Verdana" w:eastAsia="Calibri" w:hAnsi="Verdana" w:cs="Calibri"/>
          <w:sz w:val="24"/>
          <w:szCs w:val="24"/>
        </w:rPr>
        <w:t>boxes). The first box shows:Total Tip, and Total to Pay. The second box displays: Total per person and Tip per person.</w:t>
      </w: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The input is supplied from the phone’s hardware keyboard (as we learn more about Android’s features, this crude design will be improved).</w:t>
      </w:r>
    </w:p>
    <w:p w:rsidR="00D55D97" w:rsidRDefault="00D55D97" w:rsidP="00D55D97">
      <w:pPr>
        <w:autoSpaceDE w:val="0"/>
        <w:rPr>
          <w:rFonts w:ascii="Verdana" w:eastAsia="Calibri" w:hAnsi="Verdana" w:cs="Calibri"/>
          <w:sz w:val="24"/>
          <w:szCs w:val="24"/>
        </w:rPr>
      </w:pPr>
      <w:r>
        <w:rPr>
          <w:rFonts w:ascii="Verdana" w:eastAsia="Calibri-Bold" w:hAnsi="Verdana" w:cs="Calibri-Bold"/>
          <w:b/>
          <w:bCs/>
          <w:sz w:val="24"/>
          <w:szCs w:val="24"/>
        </w:rPr>
        <w:t>HINT</w:t>
      </w:r>
      <w:r>
        <w:rPr>
          <w:rFonts w:ascii="Verdana" w:eastAsia="Calibri" w:hAnsi="Verdana" w:cs="Calibri"/>
          <w:sz w:val="24"/>
          <w:szCs w:val="24"/>
        </w:rPr>
        <w:t>: Use nested Linear Layouts (as discussed in class) to produce the UI for this assignment.</w:t>
      </w:r>
    </w:p>
    <w:p w:rsidR="00D55D97" w:rsidRDefault="00D55D97" w:rsidP="00D55D97">
      <w:pPr>
        <w:autoSpaceDE w:val="0"/>
        <w:rPr>
          <w:rFonts w:ascii="Verdana" w:hAnsi="Verdana"/>
        </w:rPr>
      </w:pPr>
    </w:p>
    <w:p w:rsidR="00D55D97" w:rsidRDefault="00D55D97" w:rsidP="00D55D97">
      <w:pPr>
        <w:autoSpaceDE w:val="0"/>
        <w:rPr>
          <w:rFonts w:ascii="Verdana" w:hAnsi="Verdana"/>
        </w:rPr>
      </w:pPr>
      <w:r>
        <w:rPr>
          <w:noProof/>
        </w:rPr>
        <w:lastRenderedPageBreak/>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6123940" cy="4227195"/>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123940" cy="4227195"/>
                    </a:xfrm>
                    <a:prstGeom prst="rect">
                      <a:avLst/>
                    </a:prstGeom>
                    <a:solidFill>
                      <a:srgbClr val="FFFFFF"/>
                    </a:solidFill>
                    <a:ln w="9525">
                      <a:noFill/>
                      <a:miter lim="800000"/>
                      <a:headEnd/>
                      <a:tailEnd/>
                    </a:ln>
                  </pic:spPr>
                </pic:pic>
              </a:graphicData>
            </a:graphic>
          </wp:anchor>
        </w:drawing>
      </w:r>
    </w:p>
    <w:p w:rsidR="00D55D97" w:rsidRPr="00D55D97" w:rsidRDefault="00D55D97" w:rsidP="00D55D97">
      <w:pPr>
        <w:rPr>
          <w:rFonts w:ascii="Verdana" w:hAnsi="Verdana"/>
          <w:b/>
          <w:bCs/>
          <w:sz w:val="32"/>
          <w:szCs w:val="32"/>
        </w:rPr>
      </w:pPr>
      <w:r w:rsidRPr="00D55D97">
        <w:rPr>
          <w:rFonts w:ascii="Verdana" w:hAnsi="Verdana"/>
          <w:b/>
          <w:bCs/>
          <w:sz w:val="32"/>
          <w:szCs w:val="32"/>
        </w:rPr>
        <w:t>Problem Statement 2 - Tic-Tac-Toe game</w:t>
      </w:r>
    </w:p>
    <w:p w:rsidR="00D55D97" w:rsidRDefault="00D55D97" w:rsidP="00D55D97">
      <w:pPr>
        <w:autoSpaceDE w:val="0"/>
        <w:jc w:val="center"/>
        <w:rPr>
          <w:rFonts w:ascii="Verdana" w:eastAsia="TTE3447B10t00" w:hAnsi="Verdana" w:cs="TTE3447B10t00"/>
          <w:b/>
          <w:bCs/>
          <w:sz w:val="32"/>
          <w:szCs w:val="32"/>
        </w:rPr>
      </w:pPr>
    </w:p>
    <w:p w:rsidR="00D55D97" w:rsidRDefault="00D55D97" w:rsidP="00D55D97">
      <w:pPr>
        <w:autoSpaceDE w:val="0"/>
        <w:rPr>
          <w:rFonts w:ascii="Verdana" w:eastAsia="TTE342C4C8t00" w:hAnsi="Verdana" w:cs="TTE342C4C8t00"/>
          <w:sz w:val="24"/>
          <w:szCs w:val="24"/>
        </w:rPr>
      </w:pPr>
      <w:r>
        <w:rPr>
          <w:rFonts w:ascii="Verdana" w:eastAsia="TTE342C4C8t00" w:hAnsi="Verdana" w:cs="TTE342C4C8t00"/>
          <w:sz w:val="24"/>
          <w:szCs w:val="24"/>
        </w:rPr>
        <w:t xml:space="preserve">In this assessment you are asked to re-engineer a </w:t>
      </w:r>
      <w:r>
        <w:rPr>
          <w:rFonts w:ascii="Verdana" w:eastAsia="TTE3447B10t00" w:hAnsi="Verdana" w:cs="TTE3447B10t00"/>
          <w:sz w:val="24"/>
          <w:szCs w:val="24"/>
        </w:rPr>
        <w:t xml:space="preserve">Tic-Tac-Toe </w:t>
      </w:r>
      <w:r>
        <w:rPr>
          <w:rFonts w:ascii="Verdana" w:eastAsia="TTE342C4C8t00" w:hAnsi="Verdana" w:cs="TTE342C4C8t00"/>
          <w:sz w:val="24"/>
          <w:szCs w:val="24"/>
        </w:rPr>
        <w:t>game in such a way that it can be deployed in your Android phone (or emulator). The assessment presents two challenges: (1) you need to produce an Android UI that resembles the common board for the game, and (2) you need to produce new code or adapt existing Java solutions of the problem. Your UI should include two additional buttons: “QUIT” and “NEW GAME”.</w:t>
      </w:r>
    </w:p>
    <w:p w:rsidR="00D55D97" w:rsidRDefault="00D55D97" w:rsidP="00D55D97">
      <w:pPr>
        <w:autoSpaceDE w:val="0"/>
        <w:rPr>
          <w:rFonts w:ascii="Verdana" w:eastAsia="TTE342C4C8t00" w:hAnsi="Verdana" w:cs="TTE342C4C8t00"/>
          <w:sz w:val="24"/>
          <w:szCs w:val="24"/>
        </w:rPr>
      </w:pPr>
    </w:p>
    <w:p w:rsidR="00D55D97" w:rsidRDefault="00D55D97" w:rsidP="00D55D97">
      <w:pPr>
        <w:autoSpaceDE w:val="0"/>
        <w:rPr>
          <w:rFonts w:ascii="Verdana" w:eastAsia="TTE3464520t00" w:hAnsi="Verdana" w:cs="TTE3464520t00"/>
          <w:sz w:val="24"/>
          <w:szCs w:val="24"/>
        </w:rPr>
      </w:pPr>
      <w:r>
        <w:rPr>
          <w:rFonts w:ascii="Verdana" w:eastAsia="TTE3464520t00" w:hAnsi="Verdana" w:cs="TTE3464520t00"/>
          <w:sz w:val="24"/>
          <w:szCs w:val="24"/>
        </w:rPr>
        <w:t>The following public domain Java implementation of the game was found as the first output of a Google search on the “Tic-tac-toe” subject. You may use it as starting point for your assignment. You may also write your own or choose another version of the code (if so, please include the references).</w:t>
      </w:r>
    </w:p>
    <w:p w:rsidR="00D55D97" w:rsidRDefault="00D55D97" w:rsidP="00D55D97">
      <w:pPr>
        <w:autoSpaceDE w:val="0"/>
        <w:rPr>
          <w:rFonts w:ascii="Verdana" w:eastAsia="TTE3464520t00" w:hAnsi="Verdana" w:cs="TTE3464520t00"/>
          <w:sz w:val="24"/>
          <w:szCs w:val="24"/>
        </w:rPr>
      </w:pPr>
    </w:p>
    <w:p w:rsidR="00D55D97" w:rsidRDefault="00D55D97" w:rsidP="00D55D97">
      <w:pPr>
        <w:autoSpaceDE w:val="0"/>
        <w:rPr>
          <w:rFonts w:ascii="Verdana" w:eastAsia="TTE342C4C8t00" w:hAnsi="Verdana" w:cs="TTE342C4C8t00"/>
          <w:sz w:val="24"/>
          <w:szCs w:val="24"/>
        </w:rPr>
      </w:pPr>
      <w:hyperlink r:id="rId6" w:history="1">
        <w:r>
          <w:rPr>
            <w:rStyle w:val="Hyperlink"/>
            <w:rFonts w:ascii="Verdana" w:hAnsi="Verdana"/>
          </w:rPr>
          <w:t>http://forum.codecall.net/java-tutorials/2141-java-tutorial-tic-tac-toe.html</w:t>
        </w:r>
      </w:hyperlink>
      <w:r>
        <w:rPr>
          <w:rFonts w:ascii="Verdana" w:eastAsia="TTE342C4C8t00" w:hAnsi="Verdana" w:cs="TTE342C4C8t00"/>
          <w:sz w:val="24"/>
          <w:szCs w:val="24"/>
        </w:rPr>
        <w:t xml:space="preserve"> </w:t>
      </w:r>
    </w:p>
    <w:p w:rsidR="00D55D97" w:rsidRDefault="00D55D97" w:rsidP="00D55D97">
      <w:pPr>
        <w:autoSpaceDE w:val="0"/>
        <w:rPr>
          <w:rFonts w:ascii="TTE342C4C8t00" w:eastAsia="TTE342C4C8t00" w:hAnsi="TTE342C4C8t00" w:cs="TTE342C4C8t00"/>
        </w:rPr>
      </w:pPr>
    </w:p>
    <w:tbl>
      <w:tblPr>
        <w:tblW w:w="0" w:type="auto"/>
        <w:tblInd w:w="55" w:type="dxa"/>
        <w:tblLayout w:type="fixed"/>
        <w:tblCellMar>
          <w:top w:w="55" w:type="dxa"/>
          <w:left w:w="55" w:type="dxa"/>
          <w:bottom w:w="55" w:type="dxa"/>
          <w:right w:w="55" w:type="dxa"/>
        </w:tblCellMar>
        <w:tblLook w:val="0000"/>
      </w:tblPr>
      <w:tblGrid>
        <w:gridCol w:w="9972"/>
      </w:tblGrid>
      <w:tr w:rsidR="00D55D97" w:rsidTr="009A503C">
        <w:tc>
          <w:tcPr>
            <w:tcW w:w="9972" w:type="dxa"/>
            <w:tcBorders>
              <w:top w:val="single" w:sz="1" w:space="0" w:color="000000"/>
              <w:left w:val="single" w:sz="1" w:space="0" w:color="000000"/>
              <w:bottom w:val="single" w:sz="1" w:space="0" w:color="000000"/>
              <w:right w:val="single" w:sz="1" w:space="0" w:color="000000"/>
            </w:tcBorders>
            <w:shd w:val="clear" w:color="auto" w:fill="auto"/>
          </w:tcPr>
          <w:p w:rsidR="00D55D97" w:rsidRDefault="00D55D97" w:rsidP="009A503C">
            <w:pPr>
              <w:rPr>
                <w:rFonts w:ascii="Courier" w:eastAsia="Courier" w:hAnsi="Courier" w:cs="Courier"/>
              </w:rPr>
            </w:pPr>
            <w:r>
              <w:rPr>
                <w:rFonts w:ascii="Courier" w:eastAsia="Courier" w:hAnsi="Courier" w:cs="Courier"/>
              </w:rPr>
              <w:t>package mytictactoe;</w:t>
            </w:r>
          </w:p>
          <w:p w:rsidR="00D55D97" w:rsidRDefault="00D55D97" w:rsidP="009A503C">
            <w:pPr>
              <w:rPr>
                <w:rFonts w:ascii="Courier" w:eastAsia="Courier" w:hAnsi="Courier" w:cs="Courier"/>
              </w:rPr>
            </w:pPr>
          </w:p>
          <w:p w:rsidR="00D55D97" w:rsidRDefault="00D55D97" w:rsidP="009A503C">
            <w:pPr>
              <w:autoSpaceDE w:val="0"/>
              <w:rPr>
                <w:rFonts w:ascii="Courier" w:eastAsia="Courier" w:hAnsi="Courier" w:cs="Courier"/>
              </w:rPr>
            </w:pPr>
            <w:r>
              <w:rPr>
                <w:rFonts w:ascii="Courier" w:eastAsia="Courier" w:hAnsi="Courier" w:cs="Courier"/>
              </w:rPr>
              <w:t>import java.awt.*;</w:t>
            </w:r>
          </w:p>
          <w:p w:rsidR="00D55D97" w:rsidRDefault="00D55D97" w:rsidP="009A503C">
            <w:pPr>
              <w:autoSpaceDE w:val="0"/>
              <w:rPr>
                <w:rFonts w:ascii="Courier" w:eastAsia="Courier" w:hAnsi="Courier" w:cs="Courier"/>
              </w:rPr>
            </w:pPr>
            <w:r>
              <w:rPr>
                <w:rFonts w:ascii="Courier" w:eastAsia="Courier" w:hAnsi="Courier" w:cs="Courier"/>
              </w:rPr>
              <w:t>import java.awt.event.*;</w:t>
            </w:r>
          </w:p>
          <w:p w:rsidR="00D55D97" w:rsidRDefault="00D55D97" w:rsidP="009A503C">
            <w:pPr>
              <w:autoSpaceDE w:val="0"/>
              <w:rPr>
                <w:rFonts w:ascii="Courier" w:eastAsia="Courier" w:hAnsi="Courier" w:cs="Courier"/>
              </w:rPr>
            </w:pPr>
            <w:r>
              <w:rPr>
                <w:rFonts w:ascii="Courier" w:eastAsia="Courier" w:hAnsi="Courier" w:cs="Courier"/>
              </w:rPr>
              <w:t>import javax.swing.*;</w:t>
            </w:r>
          </w:p>
          <w:p w:rsidR="00D55D97" w:rsidRDefault="00D55D97" w:rsidP="009A503C">
            <w:pPr>
              <w:autoSpaceDE w:val="0"/>
              <w:rPr>
                <w:rFonts w:ascii="Courier" w:eastAsia="Courier" w:hAnsi="Courier" w:cs="Courier"/>
              </w:rPr>
            </w:pPr>
          </w:p>
          <w:p w:rsidR="00D55D97" w:rsidRDefault="00D55D97" w:rsidP="009A503C">
            <w:pPr>
              <w:autoSpaceDE w:val="0"/>
              <w:rPr>
                <w:rFonts w:ascii="Courier" w:eastAsia="Courier" w:hAnsi="Courier" w:cs="Courier"/>
              </w:rPr>
            </w:pPr>
            <w:r>
              <w:rPr>
                <w:rFonts w:ascii="Courier" w:eastAsia="Courier" w:hAnsi="Courier" w:cs="Courier"/>
              </w:rPr>
              <w:t>public class TicTacToeV1 implements ActionListener {</w:t>
            </w:r>
          </w:p>
          <w:p w:rsidR="00D55D97" w:rsidRDefault="00D55D97" w:rsidP="009A503C">
            <w:pPr>
              <w:autoSpaceDE w:val="0"/>
              <w:ind w:left="709"/>
              <w:rPr>
                <w:rFonts w:ascii="Courier" w:eastAsia="Courier" w:hAnsi="Courier" w:cs="Courier"/>
              </w:rPr>
            </w:pPr>
            <w:r>
              <w:rPr>
                <w:rFonts w:ascii="Courier" w:eastAsia="Courier" w:hAnsi="Courier" w:cs="Courier"/>
              </w:rPr>
              <w:t>/*Instance Variables*/</w:t>
            </w:r>
          </w:p>
          <w:p w:rsidR="00D55D97" w:rsidRDefault="00D55D97" w:rsidP="009A503C">
            <w:pPr>
              <w:autoSpaceDE w:val="0"/>
              <w:ind w:left="709"/>
              <w:rPr>
                <w:rFonts w:ascii="Courier" w:eastAsia="Courier" w:hAnsi="Courier" w:cs="Courier"/>
              </w:rPr>
            </w:pPr>
            <w:r>
              <w:rPr>
                <w:rFonts w:ascii="Courier" w:eastAsia="Courier" w:hAnsi="Courier" w:cs="Courier"/>
              </w:rPr>
              <w:t>private JFrame window = new JFrame("Tic-Tac-Toe");</w:t>
            </w:r>
          </w:p>
          <w:p w:rsidR="00D55D97" w:rsidRDefault="00D55D97" w:rsidP="009A503C">
            <w:pPr>
              <w:autoSpaceDE w:val="0"/>
              <w:ind w:left="709"/>
              <w:rPr>
                <w:rFonts w:ascii="Courier" w:eastAsia="Courier" w:hAnsi="Courier" w:cs="Courier"/>
              </w:rPr>
            </w:pPr>
            <w:r>
              <w:rPr>
                <w:rFonts w:ascii="Courier" w:eastAsia="Courier" w:hAnsi="Courier" w:cs="Courier"/>
              </w:rPr>
              <w:t>private JButton button1 = new JButton("");</w:t>
            </w:r>
          </w:p>
          <w:p w:rsidR="00D55D97" w:rsidRDefault="00D55D97" w:rsidP="009A503C">
            <w:pPr>
              <w:autoSpaceDE w:val="0"/>
              <w:ind w:left="709"/>
              <w:rPr>
                <w:rFonts w:ascii="Courier" w:eastAsia="Courier" w:hAnsi="Courier" w:cs="Courier"/>
              </w:rPr>
            </w:pPr>
            <w:r>
              <w:rPr>
                <w:rFonts w:ascii="Courier" w:eastAsia="Courier" w:hAnsi="Courier" w:cs="Courier"/>
              </w:rPr>
              <w:t>private JButton button2 = new JButton("");</w:t>
            </w:r>
          </w:p>
          <w:p w:rsidR="00D55D97" w:rsidRDefault="00D55D97" w:rsidP="009A503C">
            <w:pPr>
              <w:autoSpaceDE w:val="0"/>
              <w:ind w:left="709"/>
              <w:rPr>
                <w:rFonts w:ascii="Courier" w:eastAsia="Courier" w:hAnsi="Courier" w:cs="Courier"/>
              </w:rPr>
            </w:pPr>
            <w:r>
              <w:rPr>
                <w:rFonts w:ascii="Courier" w:eastAsia="Courier" w:hAnsi="Courier" w:cs="Courier"/>
              </w:rPr>
              <w:t>private JButton button3 = new JButton("");</w:t>
            </w:r>
          </w:p>
          <w:p w:rsidR="00D55D97" w:rsidRDefault="00D55D97" w:rsidP="009A503C">
            <w:pPr>
              <w:autoSpaceDE w:val="0"/>
              <w:ind w:left="709"/>
              <w:rPr>
                <w:rFonts w:ascii="Courier" w:eastAsia="Courier" w:hAnsi="Courier" w:cs="Courier"/>
              </w:rPr>
            </w:pPr>
            <w:r>
              <w:rPr>
                <w:rFonts w:ascii="Courier" w:eastAsia="Courier" w:hAnsi="Courier" w:cs="Courier"/>
              </w:rPr>
              <w:t>private JButton button4 = new JButton("");</w:t>
            </w:r>
          </w:p>
          <w:p w:rsidR="00D55D97" w:rsidRDefault="00D55D97" w:rsidP="009A503C">
            <w:pPr>
              <w:autoSpaceDE w:val="0"/>
              <w:ind w:left="709"/>
              <w:rPr>
                <w:rFonts w:ascii="Courier" w:eastAsia="Courier" w:hAnsi="Courier" w:cs="Courier"/>
              </w:rPr>
            </w:pPr>
            <w:r>
              <w:rPr>
                <w:rFonts w:ascii="Courier" w:eastAsia="Courier" w:hAnsi="Courier" w:cs="Courier"/>
              </w:rPr>
              <w:t>private JButton button5 = new JButton("");</w:t>
            </w:r>
          </w:p>
          <w:p w:rsidR="00D55D97" w:rsidRDefault="00D55D97" w:rsidP="009A503C">
            <w:pPr>
              <w:autoSpaceDE w:val="0"/>
              <w:ind w:left="709"/>
              <w:rPr>
                <w:rFonts w:ascii="Courier" w:eastAsia="Courier" w:hAnsi="Courier" w:cs="Courier"/>
              </w:rPr>
            </w:pPr>
            <w:r>
              <w:rPr>
                <w:rFonts w:ascii="Courier" w:eastAsia="Courier" w:hAnsi="Courier" w:cs="Courier"/>
              </w:rPr>
              <w:t>private JButton button6 = new JButton("");</w:t>
            </w:r>
          </w:p>
          <w:p w:rsidR="00D55D97" w:rsidRDefault="00D55D97" w:rsidP="009A503C">
            <w:pPr>
              <w:autoSpaceDE w:val="0"/>
              <w:ind w:left="709"/>
              <w:rPr>
                <w:rFonts w:ascii="Courier" w:eastAsia="Courier" w:hAnsi="Courier" w:cs="Courier"/>
              </w:rPr>
            </w:pPr>
            <w:r>
              <w:rPr>
                <w:rFonts w:ascii="Courier" w:eastAsia="Courier" w:hAnsi="Courier" w:cs="Courier"/>
              </w:rPr>
              <w:t>private JButton button7 = new JButton("");</w:t>
            </w:r>
          </w:p>
          <w:p w:rsidR="00D55D97" w:rsidRDefault="00D55D97" w:rsidP="009A503C">
            <w:pPr>
              <w:autoSpaceDE w:val="0"/>
              <w:ind w:left="709"/>
              <w:rPr>
                <w:rFonts w:ascii="Courier" w:eastAsia="Courier" w:hAnsi="Courier" w:cs="Courier"/>
              </w:rPr>
            </w:pPr>
            <w:r>
              <w:rPr>
                <w:rFonts w:ascii="Courier" w:eastAsia="Courier" w:hAnsi="Courier" w:cs="Courier"/>
              </w:rPr>
              <w:t>private JButton button8 = new JButton("");</w:t>
            </w:r>
          </w:p>
          <w:p w:rsidR="00D55D97" w:rsidRDefault="00D55D97" w:rsidP="009A503C">
            <w:pPr>
              <w:autoSpaceDE w:val="0"/>
              <w:ind w:left="709"/>
              <w:rPr>
                <w:rFonts w:ascii="Courier" w:eastAsia="Courier" w:hAnsi="Courier" w:cs="Courier"/>
              </w:rPr>
            </w:pPr>
            <w:r>
              <w:rPr>
                <w:rFonts w:ascii="Courier" w:eastAsia="Courier" w:hAnsi="Courier" w:cs="Courier"/>
              </w:rPr>
              <w:t>private JButton button9 = new JButton("");</w:t>
            </w:r>
          </w:p>
          <w:p w:rsidR="00D55D97" w:rsidRDefault="00D55D97" w:rsidP="009A503C">
            <w:pPr>
              <w:autoSpaceDE w:val="0"/>
              <w:ind w:left="709"/>
              <w:rPr>
                <w:rFonts w:ascii="Courier" w:eastAsia="Courier" w:hAnsi="Courier" w:cs="Courier"/>
              </w:rPr>
            </w:pPr>
            <w:r>
              <w:rPr>
                <w:rFonts w:ascii="Courier" w:eastAsia="Courier" w:hAnsi="Courier" w:cs="Courier"/>
              </w:rPr>
              <w:t>private String letter = "";</w:t>
            </w:r>
          </w:p>
          <w:p w:rsidR="00D55D97" w:rsidRDefault="00D55D97" w:rsidP="009A503C">
            <w:pPr>
              <w:autoSpaceDE w:val="0"/>
              <w:ind w:left="709"/>
              <w:rPr>
                <w:rFonts w:ascii="Courier" w:eastAsia="Courier" w:hAnsi="Courier" w:cs="Courier"/>
              </w:rPr>
            </w:pPr>
            <w:r>
              <w:rPr>
                <w:rFonts w:ascii="Courier" w:eastAsia="Courier" w:hAnsi="Courier" w:cs="Courier"/>
              </w:rPr>
              <w:t>private int count = 0;</w:t>
            </w:r>
          </w:p>
          <w:p w:rsidR="00D55D97" w:rsidRDefault="00D55D97" w:rsidP="009A503C">
            <w:pPr>
              <w:autoSpaceDE w:val="0"/>
              <w:ind w:left="709"/>
              <w:rPr>
                <w:rFonts w:ascii="Courier" w:eastAsia="Courier" w:hAnsi="Courier" w:cs="Courier"/>
              </w:rPr>
            </w:pPr>
            <w:r>
              <w:rPr>
                <w:rFonts w:ascii="Courier" w:eastAsia="Courier" w:hAnsi="Courier" w:cs="Courier"/>
              </w:rPr>
              <w:t>private boolean win = false;</w:t>
            </w:r>
          </w:p>
          <w:p w:rsidR="00D55D97" w:rsidRDefault="00D55D97" w:rsidP="009A503C">
            <w:pPr>
              <w:autoSpaceDE w:val="0"/>
              <w:ind w:left="709"/>
              <w:rPr>
                <w:rFonts w:ascii="Courier" w:eastAsia="Courier" w:hAnsi="Courier" w:cs="Courier"/>
              </w:rPr>
            </w:pPr>
            <w:r>
              <w:rPr>
                <w:rFonts w:ascii="Courier" w:eastAsia="Courier" w:hAnsi="Courier" w:cs="Courier"/>
              </w:rPr>
              <w:t>public TicTacToeV1(){</w:t>
            </w:r>
          </w:p>
          <w:p w:rsidR="00D55D97" w:rsidRDefault="00D55D97" w:rsidP="009A503C">
            <w:pPr>
              <w:autoSpaceDE w:val="0"/>
              <w:ind w:left="1418"/>
              <w:rPr>
                <w:rFonts w:ascii="Courier" w:eastAsia="Courier" w:hAnsi="Courier" w:cs="Courier"/>
              </w:rPr>
            </w:pPr>
            <w:r>
              <w:rPr>
                <w:rFonts w:ascii="Courier" w:eastAsia="Courier" w:hAnsi="Courier" w:cs="Courier"/>
              </w:rPr>
              <w:t>/*Create Window*/</w:t>
            </w:r>
          </w:p>
          <w:p w:rsidR="00D55D97" w:rsidRDefault="00D55D97" w:rsidP="009A503C">
            <w:pPr>
              <w:autoSpaceDE w:val="0"/>
              <w:ind w:left="1418"/>
              <w:rPr>
                <w:rFonts w:ascii="Courier" w:eastAsia="Courier" w:hAnsi="Courier" w:cs="Courier"/>
              </w:rPr>
            </w:pPr>
            <w:r>
              <w:rPr>
                <w:rFonts w:ascii="Courier" w:eastAsia="Courier" w:hAnsi="Courier" w:cs="Courier"/>
              </w:rPr>
              <w:t>window.setSize(300,300);</w:t>
            </w:r>
          </w:p>
          <w:p w:rsidR="00D55D97" w:rsidRDefault="00D55D97" w:rsidP="009A503C">
            <w:pPr>
              <w:autoSpaceDE w:val="0"/>
              <w:ind w:left="1418"/>
              <w:rPr>
                <w:rFonts w:ascii="Courier" w:eastAsia="Courier" w:hAnsi="Courier" w:cs="Courier"/>
              </w:rPr>
            </w:pPr>
            <w:r>
              <w:rPr>
                <w:rFonts w:ascii="Courier" w:eastAsia="Courier" w:hAnsi="Courier" w:cs="Courier"/>
              </w:rPr>
              <w:lastRenderedPageBreak/>
              <w:t>window.setDefaultCloseOperation(JFrame.EXIT_ON_CLOSE);</w:t>
            </w:r>
          </w:p>
          <w:p w:rsidR="00D55D97" w:rsidRDefault="00D55D97" w:rsidP="009A503C">
            <w:pPr>
              <w:autoSpaceDE w:val="0"/>
              <w:ind w:left="1418"/>
              <w:rPr>
                <w:rFonts w:ascii="Courier" w:eastAsia="Courier" w:hAnsi="Courier" w:cs="Courier"/>
              </w:rPr>
            </w:pPr>
            <w:r>
              <w:rPr>
                <w:rFonts w:ascii="Courier" w:eastAsia="Courier" w:hAnsi="Courier" w:cs="Courier"/>
              </w:rPr>
              <w:t>window.setLayout(new GridLayout(3,3));</w:t>
            </w:r>
          </w:p>
          <w:p w:rsidR="00D55D97" w:rsidRDefault="00D55D97" w:rsidP="009A503C">
            <w:pPr>
              <w:autoSpaceDE w:val="0"/>
              <w:ind w:left="1418"/>
              <w:rPr>
                <w:rFonts w:ascii="Courier" w:eastAsia="Courier" w:hAnsi="Courier" w:cs="Courier"/>
              </w:rPr>
            </w:pPr>
            <w:r>
              <w:rPr>
                <w:rFonts w:ascii="Courier" w:eastAsia="Courier" w:hAnsi="Courier" w:cs="Courier"/>
              </w:rPr>
              <w:t>/*Add Buttons To The Window*/</w:t>
            </w:r>
          </w:p>
          <w:p w:rsidR="00D55D97" w:rsidRDefault="00D55D97" w:rsidP="009A503C">
            <w:pPr>
              <w:autoSpaceDE w:val="0"/>
              <w:ind w:left="1418"/>
              <w:rPr>
                <w:rFonts w:ascii="Courier" w:eastAsia="Courier" w:hAnsi="Courier" w:cs="Courier"/>
              </w:rPr>
            </w:pPr>
            <w:r>
              <w:rPr>
                <w:rFonts w:ascii="Courier" w:eastAsia="Courier" w:hAnsi="Courier" w:cs="Courier"/>
              </w:rPr>
              <w:t>window.add(button1);</w:t>
            </w:r>
          </w:p>
          <w:p w:rsidR="00D55D97" w:rsidRDefault="00D55D97" w:rsidP="009A503C">
            <w:pPr>
              <w:autoSpaceDE w:val="0"/>
              <w:ind w:left="1418"/>
              <w:rPr>
                <w:rFonts w:ascii="Courier" w:eastAsia="Courier" w:hAnsi="Courier" w:cs="Courier"/>
              </w:rPr>
            </w:pPr>
            <w:r>
              <w:rPr>
                <w:rFonts w:ascii="Courier" w:eastAsia="Courier" w:hAnsi="Courier" w:cs="Courier"/>
              </w:rPr>
              <w:t>window.add(button2);</w:t>
            </w:r>
          </w:p>
          <w:p w:rsidR="00D55D97" w:rsidRDefault="00D55D97" w:rsidP="009A503C">
            <w:pPr>
              <w:autoSpaceDE w:val="0"/>
              <w:ind w:left="1418"/>
              <w:rPr>
                <w:rFonts w:ascii="Courier" w:eastAsia="Courier" w:hAnsi="Courier" w:cs="Courier"/>
              </w:rPr>
            </w:pPr>
            <w:r>
              <w:rPr>
                <w:rFonts w:ascii="Courier" w:eastAsia="Courier" w:hAnsi="Courier" w:cs="Courier"/>
              </w:rPr>
              <w:t>window.add(button3);</w:t>
            </w:r>
          </w:p>
          <w:p w:rsidR="00D55D97" w:rsidRDefault="00D55D97" w:rsidP="009A503C">
            <w:pPr>
              <w:autoSpaceDE w:val="0"/>
              <w:ind w:left="1418"/>
              <w:rPr>
                <w:rFonts w:ascii="Courier" w:eastAsia="Courier" w:hAnsi="Courier" w:cs="Courier"/>
              </w:rPr>
            </w:pPr>
            <w:r>
              <w:rPr>
                <w:rFonts w:ascii="Courier" w:eastAsia="Courier" w:hAnsi="Courier" w:cs="Courier"/>
              </w:rPr>
              <w:t>window.add(button4);</w:t>
            </w:r>
          </w:p>
          <w:p w:rsidR="00D55D97" w:rsidRDefault="00D55D97" w:rsidP="009A503C">
            <w:pPr>
              <w:autoSpaceDE w:val="0"/>
              <w:ind w:left="1418"/>
              <w:rPr>
                <w:rFonts w:ascii="Courier" w:eastAsia="Courier" w:hAnsi="Courier" w:cs="Courier"/>
              </w:rPr>
            </w:pPr>
            <w:r>
              <w:rPr>
                <w:rFonts w:ascii="Courier" w:eastAsia="Courier" w:hAnsi="Courier" w:cs="Courier"/>
              </w:rPr>
              <w:t>window.add(button5);</w:t>
            </w:r>
          </w:p>
          <w:p w:rsidR="00D55D97" w:rsidRDefault="00D55D97" w:rsidP="009A503C">
            <w:pPr>
              <w:autoSpaceDE w:val="0"/>
              <w:ind w:left="1418"/>
              <w:rPr>
                <w:rFonts w:ascii="Courier" w:eastAsia="Courier" w:hAnsi="Courier" w:cs="Courier"/>
              </w:rPr>
            </w:pPr>
            <w:r>
              <w:rPr>
                <w:rFonts w:ascii="Courier" w:eastAsia="Courier" w:hAnsi="Courier" w:cs="Courier"/>
              </w:rPr>
              <w:t>window.add(button6);</w:t>
            </w:r>
          </w:p>
          <w:p w:rsidR="00D55D97" w:rsidRDefault="00D55D97" w:rsidP="009A503C">
            <w:pPr>
              <w:autoSpaceDE w:val="0"/>
              <w:ind w:left="1418"/>
              <w:rPr>
                <w:rFonts w:ascii="Courier" w:eastAsia="Courier" w:hAnsi="Courier" w:cs="Courier"/>
              </w:rPr>
            </w:pPr>
            <w:r>
              <w:rPr>
                <w:rFonts w:ascii="Courier" w:eastAsia="Courier" w:hAnsi="Courier" w:cs="Courier"/>
              </w:rPr>
              <w:t>window.add(button7);</w:t>
            </w:r>
          </w:p>
          <w:p w:rsidR="00D55D97" w:rsidRDefault="00D55D97" w:rsidP="009A503C">
            <w:pPr>
              <w:autoSpaceDE w:val="0"/>
              <w:ind w:left="1418"/>
              <w:rPr>
                <w:rFonts w:ascii="Courier" w:eastAsia="Courier" w:hAnsi="Courier" w:cs="Courier"/>
              </w:rPr>
            </w:pPr>
            <w:r>
              <w:rPr>
                <w:rFonts w:ascii="Courier" w:eastAsia="Courier" w:hAnsi="Courier" w:cs="Courier"/>
              </w:rPr>
              <w:t>window.add(button8);</w:t>
            </w:r>
          </w:p>
          <w:p w:rsidR="00D55D97" w:rsidRDefault="00D55D97" w:rsidP="009A503C">
            <w:pPr>
              <w:autoSpaceDE w:val="0"/>
              <w:ind w:left="1418"/>
              <w:rPr>
                <w:rFonts w:ascii="Courier" w:eastAsia="Courier" w:hAnsi="Courier" w:cs="Courier"/>
              </w:rPr>
            </w:pPr>
            <w:r>
              <w:rPr>
                <w:rFonts w:ascii="Courier" w:eastAsia="Courier" w:hAnsi="Courier" w:cs="Courier"/>
              </w:rPr>
              <w:t>window.add(button9);</w:t>
            </w:r>
          </w:p>
          <w:p w:rsidR="00D55D97" w:rsidRDefault="00D55D97" w:rsidP="009A503C">
            <w:pPr>
              <w:autoSpaceDE w:val="0"/>
              <w:ind w:left="1418"/>
              <w:rPr>
                <w:rFonts w:ascii="Courier" w:eastAsia="Courier" w:hAnsi="Courier" w:cs="Courier"/>
              </w:rPr>
            </w:pPr>
            <w:r>
              <w:rPr>
                <w:rFonts w:ascii="Courier" w:eastAsia="Courier" w:hAnsi="Courier" w:cs="Courier"/>
              </w:rPr>
              <w:t>/*Add The Action Listener To The Buttons*/</w:t>
            </w:r>
          </w:p>
          <w:p w:rsidR="00D55D97" w:rsidRDefault="00D55D97" w:rsidP="009A503C">
            <w:pPr>
              <w:autoSpaceDE w:val="0"/>
              <w:ind w:left="1418"/>
              <w:rPr>
                <w:rFonts w:ascii="Courier" w:eastAsia="Courier" w:hAnsi="Courier" w:cs="Courier"/>
              </w:rPr>
            </w:pPr>
            <w:r>
              <w:rPr>
                <w:rFonts w:ascii="Courier" w:eastAsia="Courier" w:hAnsi="Courier" w:cs="Courier"/>
              </w:rPr>
              <w:t>button1.addActionListener(this);</w:t>
            </w:r>
          </w:p>
          <w:p w:rsidR="00D55D97" w:rsidRDefault="00D55D97" w:rsidP="009A503C">
            <w:pPr>
              <w:autoSpaceDE w:val="0"/>
              <w:ind w:left="1418"/>
              <w:rPr>
                <w:rFonts w:ascii="Courier" w:eastAsia="Courier" w:hAnsi="Courier" w:cs="Courier"/>
              </w:rPr>
            </w:pPr>
            <w:r>
              <w:rPr>
                <w:rFonts w:ascii="Courier" w:eastAsia="Courier" w:hAnsi="Courier" w:cs="Courier"/>
              </w:rPr>
              <w:t>button2.addActionListener(this);</w:t>
            </w:r>
          </w:p>
          <w:p w:rsidR="00D55D97" w:rsidRDefault="00D55D97" w:rsidP="009A503C">
            <w:pPr>
              <w:autoSpaceDE w:val="0"/>
              <w:ind w:left="1418"/>
              <w:rPr>
                <w:rFonts w:ascii="Courier" w:eastAsia="Courier" w:hAnsi="Courier" w:cs="Courier"/>
              </w:rPr>
            </w:pPr>
            <w:r>
              <w:rPr>
                <w:rFonts w:ascii="Courier" w:eastAsia="Courier" w:hAnsi="Courier" w:cs="Courier"/>
              </w:rPr>
              <w:t>button3.addActionListener(this);</w:t>
            </w:r>
          </w:p>
          <w:p w:rsidR="00D55D97" w:rsidRDefault="00D55D97" w:rsidP="009A503C">
            <w:pPr>
              <w:autoSpaceDE w:val="0"/>
              <w:ind w:left="1418"/>
              <w:rPr>
                <w:rFonts w:ascii="Courier" w:eastAsia="Courier" w:hAnsi="Courier" w:cs="Courier"/>
              </w:rPr>
            </w:pPr>
            <w:r>
              <w:rPr>
                <w:rFonts w:ascii="Courier" w:eastAsia="Courier" w:hAnsi="Courier" w:cs="Courier"/>
              </w:rPr>
              <w:t>button4.addActionListener(this);</w:t>
            </w:r>
          </w:p>
          <w:p w:rsidR="00D55D97" w:rsidRDefault="00D55D97" w:rsidP="009A503C">
            <w:pPr>
              <w:autoSpaceDE w:val="0"/>
              <w:ind w:left="1418"/>
              <w:rPr>
                <w:rFonts w:ascii="Courier" w:eastAsia="Courier" w:hAnsi="Courier" w:cs="Courier"/>
              </w:rPr>
            </w:pPr>
            <w:r>
              <w:rPr>
                <w:rFonts w:ascii="Courier" w:eastAsia="Courier" w:hAnsi="Courier" w:cs="Courier"/>
              </w:rPr>
              <w:t>button5.addActionListener(this);</w:t>
            </w:r>
          </w:p>
          <w:p w:rsidR="00D55D97" w:rsidRDefault="00D55D97" w:rsidP="009A503C">
            <w:pPr>
              <w:autoSpaceDE w:val="0"/>
              <w:ind w:left="1418"/>
              <w:rPr>
                <w:rFonts w:ascii="Courier" w:eastAsia="Courier" w:hAnsi="Courier" w:cs="Courier"/>
              </w:rPr>
            </w:pPr>
            <w:r>
              <w:rPr>
                <w:rFonts w:ascii="Courier" w:eastAsia="Courier" w:hAnsi="Courier" w:cs="Courier"/>
              </w:rPr>
              <w:t>button6.addActionListener(this);</w:t>
            </w:r>
          </w:p>
          <w:p w:rsidR="00D55D97" w:rsidRDefault="00D55D97" w:rsidP="009A503C">
            <w:pPr>
              <w:autoSpaceDE w:val="0"/>
              <w:ind w:left="1418"/>
              <w:rPr>
                <w:rFonts w:ascii="Courier" w:eastAsia="Courier" w:hAnsi="Courier" w:cs="Courier"/>
              </w:rPr>
            </w:pPr>
            <w:r>
              <w:rPr>
                <w:rFonts w:ascii="Courier" w:eastAsia="Courier" w:hAnsi="Courier" w:cs="Courier"/>
              </w:rPr>
              <w:t>button7.addActionListener(this);</w:t>
            </w:r>
          </w:p>
          <w:p w:rsidR="00D55D97" w:rsidRDefault="00D55D97" w:rsidP="009A503C">
            <w:pPr>
              <w:autoSpaceDE w:val="0"/>
              <w:ind w:left="1418"/>
              <w:rPr>
                <w:rFonts w:ascii="Courier" w:eastAsia="Courier" w:hAnsi="Courier" w:cs="Courier"/>
              </w:rPr>
            </w:pPr>
            <w:r>
              <w:rPr>
                <w:rFonts w:ascii="Courier" w:eastAsia="Courier" w:hAnsi="Courier" w:cs="Courier"/>
              </w:rPr>
              <w:t>button8.addActionListener(this);</w:t>
            </w:r>
          </w:p>
          <w:p w:rsidR="00D55D97" w:rsidRDefault="00D55D97" w:rsidP="009A503C">
            <w:pPr>
              <w:autoSpaceDE w:val="0"/>
              <w:ind w:left="1418"/>
              <w:rPr>
                <w:rFonts w:ascii="Courier" w:eastAsia="Courier" w:hAnsi="Courier" w:cs="Courier"/>
              </w:rPr>
            </w:pPr>
            <w:r>
              <w:rPr>
                <w:rFonts w:ascii="Courier" w:eastAsia="Courier" w:hAnsi="Courier" w:cs="Courier"/>
              </w:rPr>
              <w:t>button9.addActionListener(this);</w:t>
            </w:r>
          </w:p>
          <w:p w:rsidR="00D55D97" w:rsidRDefault="00D55D97" w:rsidP="009A503C">
            <w:pPr>
              <w:autoSpaceDE w:val="0"/>
              <w:ind w:left="1418"/>
              <w:rPr>
                <w:rFonts w:ascii="Courier" w:eastAsia="Courier" w:hAnsi="Courier" w:cs="Courier"/>
              </w:rPr>
            </w:pPr>
            <w:r>
              <w:rPr>
                <w:rFonts w:ascii="Courier" w:eastAsia="Courier" w:hAnsi="Courier" w:cs="Courier"/>
              </w:rPr>
              <w:t>/*Make The Window Visible*/</w:t>
            </w:r>
          </w:p>
          <w:p w:rsidR="00D55D97" w:rsidRDefault="00D55D97" w:rsidP="009A503C">
            <w:pPr>
              <w:autoSpaceDE w:val="0"/>
              <w:ind w:left="1418"/>
              <w:rPr>
                <w:rFonts w:ascii="Courier" w:eastAsia="Courier" w:hAnsi="Courier" w:cs="Courier"/>
              </w:rPr>
            </w:pPr>
            <w:r>
              <w:rPr>
                <w:rFonts w:ascii="Courier" w:eastAsia="Courier" w:hAnsi="Courier" w:cs="Courier"/>
              </w:rPr>
              <w:t>window.setVisible(true);</w:t>
            </w:r>
          </w:p>
          <w:p w:rsidR="00D55D97" w:rsidRDefault="00D55D97" w:rsidP="009A503C">
            <w:pPr>
              <w:autoSpaceDE w:val="0"/>
              <w:ind w:left="709"/>
              <w:rPr>
                <w:rFonts w:ascii="Courier" w:eastAsia="Courier" w:hAnsi="Courier" w:cs="Courier"/>
              </w:rPr>
            </w:pPr>
            <w:r>
              <w:rPr>
                <w:rFonts w:ascii="Courier" w:eastAsia="Courier" w:hAnsi="Courier" w:cs="Courier"/>
              </w:rPr>
              <w:t>}</w:t>
            </w:r>
          </w:p>
          <w:p w:rsidR="00D55D97" w:rsidRDefault="00D55D97" w:rsidP="009A503C">
            <w:pPr>
              <w:autoSpaceDE w:val="0"/>
              <w:ind w:left="709"/>
              <w:rPr>
                <w:rFonts w:ascii="Courier" w:eastAsia="Courier" w:hAnsi="Courier" w:cs="Courier"/>
              </w:rPr>
            </w:pPr>
            <w:r>
              <w:rPr>
                <w:rFonts w:ascii="Courier" w:eastAsia="Courier" w:hAnsi="Courier" w:cs="Courier"/>
              </w:rPr>
              <w:t>public void actionPerformed(ActionEvent a) {</w:t>
            </w:r>
          </w:p>
          <w:p w:rsidR="00D55D97" w:rsidRDefault="00D55D97" w:rsidP="009A503C">
            <w:pPr>
              <w:autoSpaceDE w:val="0"/>
              <w:ind w:left="1418"/>
              <w:rPr>
                <w:rFonts w:ascii="Courier" w:eastAsia="Courier" w:hAnsi="Courier" w:cs="Courier"/>
              </w:rPr>
            </w:pPr>
            <w:r>
              <w:rPr>
                <w:rFonts w:ascii="Courier" w:eastAsia="Courier" w:hAnsi="Courier" w:cs="Courier"/>
              </w:rPr>
              <w:t>count++;</w:t>
            </w:r>
          </w:p>
          <w:p w:rsidR="00D55D97" w:rsidRDefault="00D55D97" w:rsidP="009A503C">
            <w:pPr>
              <w:autoSpaceDE w:val="0"/>
              <w:ind w:left="1418"/>
              <w:rPr>
                <w:rFonts w:ascii="Courier" w:eastAsia="Courier" w:hAnsi="Courier" w:cs="Courier"/>
              </w:rPr>
            </w:pPr>
            <w:r>
              <w:rPr>
                <w:rFonts w:ascii="Courier" w:eastAsia="Courier" w:hAnsi="Courier" w:cs="Courier"/>
              </w:rPr>
              <w:t>/*Calculate Who's Turn It Is*/</w:t>
            </w:r>
          </w:p>
          <w:p w:rsidR="00D55D97" w:rsidRDefault="00D55D97" w:rsidP="009A503C">
            <w:pPr>
              <w:autoSpaceDE w:val="0"/>
              <w:ind w:left="1418"/>
              <w:rPr>
                <w:rFonts w:ascii="Courier" w:eastAsia="Courier" w:hAnsi="Courier" w:cs="Courier"/>
              </w:rPr>
            </w:pPr>
            <w:r>
              <w:rPr>
                <w:rFonts w:ascii="Courier" w:eastAsia="Courier" w:hAnsi="Courier" w:cs="Courier"/>
              </w:rPr>
              <w:lastRenderedPageBreak/>
              <w:t>if(count == 1 || count == 3 || count == 5 || count == 7 || count ==</w:t>
            </w:r>
          </w:p>
          <w:p w:rsidR="00D55D97" w:rsidRDefault="00D55D97" w:rsidP="009A503C">
            <w:pPr>
              <w:autoSpaceDE w:val="0"/>
              <w:ind w:left="1418"/>
              <w:rPr>
                <w:rFonts w:ascii="Courier" w:eastAsia="Courier" w:hAnsi="Courier" w:cs="Courier"/>
              </w:rPr>
            </w:pPr>
            <w:r>
              <w:rPr>
                <w:rFonts w:ascii="Courier" w:eastAsia="Courier" w:hAnsi="Courier" w:cs="Courier"/>
              </w:rPr>
              <w:t>9){</w:t>
            </w:r>
          </w:p>
          <w:p w:rsidR="00D55D97" w:rsidRDefault="00D55D97" w:rsidP="009A503C">
            <w:pPr>
              <w:autoSpaceDE w:val="0"/>
              <w:ind w:left="1418"/>
              <w:rPr>
                <w:rFonts w:ascii="Courier" w:eastAsia="Courier" w:hAnsi="Courier" w:cs="Courier"/>
              </w:rPr>
            </w:pPr>
            <w:r>
              <w:rPr>
                <w:rFonts w:ascii="Courier" w:eastAsia="Courier" w:hAnsi="Courier" w:cs="Courier"/>
              </w:rPr>
              <w:t>letter = "X";</w:t>
            </w:r>
          </w:p>
          <w:p w:rsidR="00D55D97" w:rsidRDefault="00D55D97" w:rsidP="009A503C">
            <w:pPr>
              <w:autoSpaceDE w:val="0"/>
              <w:ind w:left="1418"/>
              <w:rPr>
                <w:rFonts w:ascii="Courier" w:eastAsia="Courier" w:hAnsi="Courier" w:cs="Courier"/>
              </w:rPr>
            </w:pPr>
            <w:r>
              <w:rPr>
                <w:rFonts w:ascii="Courier" w:eastAsia="Courier" w:hAnsi="Courier" w:cs="Courier"/>
              </w:rPr>
              <w:t>} else if(count == 2 || count == 4 || count == 6 || count == 8 ||</w:t>
            </w:r>
          </w:p>
          <w:p w:rsidR="00D55D97" w:rsidRDefault="00D55D97" w:rsidP="009A503C">
            <w:pPr>
              <w:autoSpaceDE w:val="0"/>
              <w:ind w:left="1418"/>
              <w:rPr>
                <w:rFonts w:ascii="Courier" w:eastAsia="Courier" w:hAnsi="Courier" w:cs="Courier"/>
              </w:rPr>
            </w:pPr>
            <w:r>
              <w:rPr>
                <w:rFonts w:ascii="Courier" w:eastAsia="Courier" w:hAnsi="Courier" w:cs="Courier"/>
              </w:rPr>
              <w:t>count == 10){</w:t>
            </w:r>
          </w:p>
          <w:p w:rsidR="00D55D97" w:rsidRDefault="00D55D97" w:rsidP="009A503C">
            <w:pPr>
              <w:autoSpaceDE w:val="0"/>
              <w:ind w:left="1418"/>
              <w:rPr>
                <w:rFonts w:ascii="Courier" w:eastAsia="Courier" w:hAnsi="Courier" w:cs="Courier"/>
              </w:rPr>
            </w:pPr>
            <w:r>
              <w:rPr>
                <w:rFonts w:ascii="Courier" w:eastAsia="Courier" w:hAnsi="Courier" w:cs="Courier"/>
              </w:rPr>
              <w:t>letter = "O";</w:t>
            </w:r>
          </w:p>
          <w:p w:rsidR="00D55D97" w:rsidRDefault="00D55D97" w:rsidP="009A503C">
            <w:pPr>
              <w:autoSpaceDE w:val="0"/>
              <w:ind w:left="709"/>
              <w:rPr>
                <w:rFonts w:ascii="Courier" w:eastAsia="Courier" w:hAnsi="Courier" w:cs="Courier"/>
              </w:rPr>
            </w:pPr>
            <w:r>
              <w:rPr>
                <w:rFonts w:ascii="Courier" w:eastAsia="Courier" w:hAnsi="Courier" w:cs="Courier"/>
              </w:rPr>
              <w:t>}</w:t>
            </w:r>
          </w:p>
          <w:p w:rsidR="00D55D97" w:rsidRDefault="00D55D97" w:rsidP="009A503C">
            <w:pPr>
              <w:autoSpaceDE w:val="0"/>
              <w:ind w:left="709"/>
              <w:rPr>
                <w:rFonts w:ascii="Courier" w:eastAsia="Courier" w:hAnsi="Courier" w:cs="Courier"/>
              </w:rPr>
            </w:pPr>
            <w:r>
              <w:rPr>
                <w:rFonts w:ascii="Courier" w:eastAsia="Courier" w:hAnsi="Courier" w:cs="Courier"/>
              </w:rPr>
              <w:t>/*Display X's or O's on the buttons*/</w:t>
            </w:r>
          </w:p>
          <w:p w:rsidR="00D55D97" w:rsidRDefault="00D55D97" w:rsidP="009A503C">
            <w:pPr>
              <w:autoSpaceDE w:val="0"/>
              <w:ind w:left="709"/>
              <w:rPr>
                <w:rFonts w:ascii="Courier" w:eastAsia="Courier" w:hAnsi="Courier" w:cs="Courier"/>
              </w:rPr>
            </w:pPr>
            <w:r>
              <w:rPr>
                <w:rFonts w:ascii="Courier" w:eastAsia="Courier" w:hAnsi="Courier" w:cs="Courier"/>
              </w:rPr>
              <w:t>if(a.getSource() == button1){</w:t>
            </w:r>
          </w:p>
          <w:p w:rsidR="00D55D97" w:rsidRDefault="00D55D97" w:rsidP="009A503C">
            <w:pPr>
              <w:autoSpaceDE w:val="0"/>
              <w:ind w:left="1418"/>
              <w:rPr>
                <w:rFonts w:ascii="Courier" w:eastAsia="Courier" w:hAnsi="Courier" w:cs="Courier"/>
              </w:rPr>
            </w:pPr>
            <w:r>
              <w:rPr>
                <w:rFonts w:ascii="Courier" w:eastAsia="Courier" w:hAnsi="Courier" w:cs="Courier"/>
              </w:rPr>
              <w:t>button1.setText(letter);</w:t>
            </w:r>
          </w:p>
          <w:p w:rsidR="00D55D97" w:rsidRDefault="00D55D97" w:rsidP="009A503C">
            <w:pPr>
              <w:autoSpaceDE w:val="0"/>
              <w:ind w:left="1418"/>
              <w:rPr>
                <w:rFonts w:ascii="Courier" w:eastAsia="Courier" w:hAnsi="Courier" w:cs="Courier"/>
              </w:rPr>
            </w:pPr>
            <w:r>
              <w:rPr>
                <w:rFonts w:ascii="Courier" w:eastAsia="Courier" w:hAnsi="Courier" w:cs="Courier"/>
              </w:rPr>
              <w:t>button1.setEnabled(false);</w:t>
            </w:r>
          </w:p>
          <w:p w:rsidR="00D55D97" w:rsidRDefault="00D55D97" w:rsidP="009A503C">
            <w:pPr>
              <w:autoSpaceDE w:val="0"/>
              <w:ind w:left="709"/>
              <w:rPr>
                <w:rFonts w:ascii="Courier" w:eastAsia="Courier" w:hAnsi="Courier" w:cs="Courier"/>
              </w:rPr>
            </w:pPr>
            <w:r>
              <w:rPr>
                <w:rFonts w:ascii="Courier" w:eastAsia="Courier" w:hAnsi="Courier" w:cs="Courier"/>
              </w:rPr>
              <w:t>} else if(a.getSource() == button2){</w:t>
            </w:r>
          </w:p>
          <w:p w:rsidR="00D55D97" w:rsidRDefault="00D55D97" w:rsidP="009A503C">
            <w:pPr>
              <w:autoSpaceDE w:val="0"/>
              <w:ind w:left="1418"/>
              <w:rPr>
                <w:rFonts w:ascii="Courier" w:eastAsia="Courier" w:hAnsi="Courier" w:cs="Courier"/>
              </w:rPr>
            </w:pPr>
            <w:r>
              <w:rPr>
                <w:rFonts w:ascii="Courier" w:eastAsia="Courier" w:hAnsi="Courier" w:cs="Courier"/>
              </w:rPr>
              <w:t>button2.setText(letter);</w:t>
            </w:r>
          </w:p>
          <w:p w:rsidR="00D55D97" w:rsidRDefault="00D55D97" w:rsidP="009A503C">
            <w:pPr>
              <w:autoSpaceDE w:val="0"/>
              <w:ind w:left="1418"/>
              <w:rPr>
                <w:rFonts w:ascii="Courier" w:eastAsia="Courier" w:hAnsi="Courier" w:cs="Courier"/>
              </w:rPr>
            </w:pPr>
            <w:r>
              <w:rPr>
                <w:rFonts w:ascii="Courier" w:eastAsia="Courier" w:hAnsi="Courier" w:cs="Courier"/>
              </w:rPr>
              <w:t>button2.setEnabled(false);</w:t>
            </w:r>
          </w:p>
          <w:p w:rsidR="00D55D97" w:rsidRDefault="00D55D97" w:rsidP="009A503C">
            <w:pPr>
              <w:autoSpaceDE w:val="0"/>
              <w:ind w:left="709"/>
              <w:rPr>
                <w:rFonts w:ascii="Courier" w:eastAsia="Courier" w:hAnsi="Courier" w:cs="Courier"/>
              </w:rPr>
            </w:pPr>
            <w:r>
              <w:rPr>
                <w:rFonts w:ascii="Courier" w:eastAsia="Courier" w:hAnsi="Courier" w:cs="Courier"/>
              </w:rPr>
              <w:t>} else if(a.getSource() == button3){</w:t>
            </w:r>
          </w:p>
          <w:p w:rsidR="00D55D97" w:rsidRDefault="00D55D97" w:rsidP="009A503C">
            <w:pPr>
              <w:autoSpaceDE w:val="0"/>
              <w:ind w:left="1418"/>
              <w:rPr>
                <w:rFonts w:ascii="Courier" w:eastAsia="Courier" w:hAnsi="Courier" w:cs="Courier"/>
              </w:rPr>
            </w:pPr>
            <w:r>
              <w:rPr>
                <w:rFonts w:ascii="Courier" w:eastAsia="Courier" w:hAnsi="Courier" w:cs="Courier"/>
              </w:rPr>
              <w:t>button3.setText(letter);</w:t>
            </w:r>
          </w:p>
          <w:p w:rsidR="00D55D97" w:rsidRDefault="00D55D97" w:rsidP="009A503C">
            <w:pPr>
              <w:autoSpaceDE w:val="0"/>
              <w:ind w:left="1418"/>
              <w:rPr>
                <w:rFonts w:ascii="Courier" w:eastAsia="Courier" w:hAnsi="Courier" w:cs="Courier"/>
              </w:rPr>
            </w:pPr>
            <w:r>
              <w:rPr>
                <w:rFonts w:ascii="Courier" w:eastAsia="Courier" w:hAnsi="Courier" w:cs="Courier"/>
              </w:rPr>
              <w:t>button3.setEnabled(false);</w:t>
            </w:r>
          </w:p>
          <w:p w:rsidR="00D55D97" w:rsidRDefault="00D55D97" w:rsidP="009A503C">
            <w:pPr>
              <w:autoSpaceDE w:val="0"/>
              <w:ind w:left="709"/>
              <w:rPr>
                <w:rFonts w:ascii="Courier" w:eastAsia="Courier" w:hAnsi="Courier" w:cs="Courier"/>
              </w:rPr>
            </w:pPr>
            <w:r>
              <w:rPr>
                <w:rFonts w:ascii="Courier" w:eastAsia="Courier" w:hAnsi="Courier" w:cs="Courier"/>
              </w:rPr>
              <w:t>} else if(a.getSource() == button4){</w:t>
            </w:r>
          </w:p>
          <w:p w:rsidR="00D55D97" w:rsidRDefault="00D55D97" w:rsidP="009A503C">
            <w:pPr>
              <w:autoSpaceDE w:val="0"/>
              <w:ind w:left="1418"/>
              <w:rPr>
                <w:rFonts w:ascii="Courier" w:eastAsia="Courier" w:hAnsi="Courier" w:cs="Courier"/>
              </w:rPr>
            </w:pPr>
            <w:r>
              <w:rPr>
                <w:rFonts w:ascii="Courier" w:eastAsia="Courier" w:hAnsi="Courier" w:cs="Courier"/>
              </w:rPr>
              <w:t>button4.setText(letter);</w:t>
            </w:r>
          </w:p>
          <w:p w:rsidR="00D55D97" w:rsidRDefault="00D55D97" w:rsidP="009A503C">
            <w:pPr>
              <w:autoSpaceDE w:val="0"/>
              <w:ind w:left="1418"/>
              <w:rPr>
                <w:rFonts w:ascii="Courier" w:eastAsia="Courier" w:hAnsi="Courier" w:cs="Courier"/>
              </w:rPr>
            </w:pPr>
            <w:r>
              <w:rPr>
                <w:rFonts w:ascii="Courier" w:eastAsia="Courier" w:hAnsi="Courier" w:cs="Courier"/>
              </w:rPr>
              <w:t>button4.setEnabled(false);</w:t>
            </w:r>
          </w:p>
          <w:p w:rsidR="00D55D97" w:rsidRDefault="00D55D97" w:rsidP="009A503C">
            <w:pPr>
              <w:autoSpaceDE w:val="0"/>
              <w:ind w:left="709"/>
              <w:rPr>
                <w:rFonts w:ascii="Courier" w:eastAsia="Courier" w:hAnsi="Courier" w:cs="Courier"/>
              </w:rPr>
            </w:pPr>
            <w:r>
              <w:rPr>
                <w:rFonts w:ascii="Courier" w:eastAsia="Courier" w:hAnsi="Courier" w:cs="Courier"/>
              </w:rPr>
              <w:t>} else if(a.getSource() == button5){</w:t>
            </w:r>
          </w:p>
          <w:p w:rsidR="00D55D97" w:rsidRDefault="00D55D97" w:rsidP="009A503C">
            <w:pPr>
              <w:autoSpaceDE w:val="0"/>
              <w:ind w:left="1418"/>
              <w:rPr>
                <w:rFonts w:ascii="Courier" w:eastAsia="Courier" w:hAnsi="Courier" w:cs="Courier"/>
              </w:rPr>
            </w:pPr>
            <w:r>
              <w:rPr>
                <w:rFonts w:ascii="Courier" w:eastAsia="Courier" w:hAnsi="Courier" w:cs="Courier"/>
              </w:rPr>
              <w:t>button5.setText(letter);</w:t>
            </w:r>
          </w:p>
          <w:p w:rsidR="00D55D97" w:rsidRDefault="00D55D97" w:rsidP="009A503C">
            <w:pPr>
              <w:autoSpaceDE w:val="0"/>
              <w:ind w:left="1418"/>
              <w:rPr>
                <w:rFonts w:ascii="Courier" w:eastAsia="Courier" w:hAnsi="Courier" w:cs="Courier"/>
              </w:rPr>
            </w:pPr>
            <w:r>
              <w:rPr>
                <w:rFonts w:ascii="Courier" w:eastAsia="Courier" w:hAnsi="Courier" w:cs="Courier"/>
              </w:rPr>
              <w:t>button5.setEnabled(false);</w:t>
            </w:r>
          </w:p>
          <w:p w:rsidR="00D55D97" w:rsidRDefault="00D55D97" w:rsidP="009A503C">
            <w:pPr>
              <w:autoSpaceDE w:val="0"/>
              <w:ind w:left="709"/>
              <w:rPr>
                <w:rFonts w:ascii="Courier" w:eastAsia="Courier" w:hAnsi="Courier" w:cs="Courier"/>
              </w:rPr>
            </w:pPr>
            <w:r>
              <w:rPr>
                <w:rFonts w:ascii="Courier" w:eastAsia="Courier" w:hAnsi="Courier" w:cs="Courier"/>
              </w:rPr>
              <w:t>} else if(a.getSource() == button6){</w:t>
            </w:r>
          </w:p>
          <w:p w:rsidR="00D55D97" w:rsidRDefault="00D55D97" w:rsidP="009A503C">
            <w:pPr>
              <w:autoSpaceDE w:val="0"/>
              <w:ind w:left="1418"/>
              <w:rPr>
                <w:rFonts w:ascii="Courier" w:eastAsia="Courier" w:hAnsi="Courier" w:cs="Courier"/>
              </w:rPr>
            </w:pPr>
            <w:r>
              <w:rPr>
                <w:rFonts w:ascii="Courier" w:eastAsia="Courier" w:hAnsi="Courier" w:cs="Courier"/>
              </w:rPr>
              <w:t>button6.setText(letter);</w:t>
            </w:r>
          </w:p>
          <w:p w:rsidR="00D55D97" w:rsidRDefault="00D55D97" w:rsidP="009A503C">
            <w:pPr>
              <w:autoSpaceDE w:val="0"/>
              <w:ind w:left="1418"/>
              <w:rPr>
                <w:rFonts w:ascii="Courier" w:eastAsia="Courier" w:hAnsi="Courier" w:cs="Courier"/>
              </w:rPr>
            </w:pPr>
            <w:r>
              <w:rPr>
                <w:rFonts w:ascii="Courier" w:eastAsia="Courier" w:hAnsi="Courier" w:cs="Courier"/>
              </w:rPr>
              <w:t>button6.setEnabled(false);</w:t>
            </w:r>
          </w:p>
          <w:p w:rsidR="00D55D97" w:rsidRDefault="00D55D97" w:rsidP="009A503C">
            <w:pPr>
              <w:autoSpaceDE w:val="0"/>
              <w:ind w:left="709"/>
              <w:rPr>
                <w:rFonts w:ascii="Courier" w:eastAsia="Courier" w:hAnsi="Courier" w:cs="Courier"/>
              </w:rPr>
            </w:pPr>
            <w:r>
              <w:rPr>
                <w:rFonts w:ascii="Courier" w:eastAsia="Courier" w:hAnsi="Courier" w:cs="Courier"/>
              </w:rPr>
              <w:t>} else if(a.getSource() == button7){</w:t>
            </w:r>
          </w:p>
          <w:p w:rsidR="00D55D97" w:rsidRDefault="00D55D97" w:rsidP="009A503C">
            <w:pPr>
              <w:autoSpaceDE w:val="0"/>
              <w:ind w:left="1418"/>
              <w:rPr>
                <w:rFonts w:ascii="Courier" w:eastAsia="Courier" w:hAnsi="Courier" w:cs="Courier"/>
              </w:rPr>
            </w:pPr>
            <w:r>
              <w:rPr>
                <w:rFonts w:ascii="Courier" w:eastAsia="Courier" w:hAnsi="Courier" w:cs="Courier"/>
              </w:rPr>
              <w:lastRenderedPageBreak/>
              <w:t>button7.setText(letter);</w:t>
            </w:r>
          </w:p>
          <w:p w:rsidR="00D55D97" w:rsidRDefault="00D55D97" w:rsidP="009A503C">
            <w:pPr>
              <w:autoSpaceDE w:val="0"/>
              <w:ind w:left="1418"/>
              <w:rPr>
                <w:rFonts w:ascii="Courier" w:eastAsia="Courier" w:hAnsi="Courier" w:cs="Courier"/>
              </w:rPr>
            </w:pPr>
            <w:r>
              <w:rPr>
                <w:rFonts w:ascii="Courier" w:eastAsia="Courier" w:hAnsi="Courier" w:cs="Courier"/>
              </w:rPr>
              <w:t>button7.setEnabled(false);</w:t>
            </w:r>
          </w:p>
          <w:p w:rsidR="00D55D97" w:rsidRDefault="00D55D97" w:rsidP="009A503C">
            <w:pPr>
              <w:autoSpaceDE w:val="0"/>
              <w:ind w:left="709"/>
              <w:rPr>
                <w:rFonts w:ascii="Courier" w:eastAsia="Courier" w:hAnsi="Courier" w:cs="Courier"/>
              </w:rPr>
            </w:pPr>
            <w:r>
              <w:rPr>
                <w:rFonts w:ascii="Courier" w:eastAsia="Courier" w:hAnsi="Courier" w:cs="Courier"/>
              </w:rPr>
              <w:t>} else if(a.getSource() == button8){</w:t>
            </w:r>
          </w:p>
          <w:p w:rsidR="00D55D97" w:rsidRDefault="00D55D97" w:rsidP="009A503C">
            <w:pPr>
              <w:autoSpaceDE w:val="0"/>
              <w:ind w:left="1418"/>
              <w:rPr>
                <w:rFonts w:ascii="Courier" w:eastAsia="Courier" w:hAnsi="Courier" w:cs="Courier"/>
              </w:rPr>
            </w:pPr>
            <w:r>
              <w:rPr>
                <w:rFonts w:ascii="Courier" w:eastAsia="Courier" w:hAnsi="Courier" w:cs="Courier"/>
              </w:rPr>
              <w:t>button8.setText(letter);</w:t>
            </w:r>
          </w:p>
          <w:p w:rsidR="00D55D97" w:rsidRDefault="00D55D97" w:rsidP="009A503C">
            <w:pPr>
              <w:autoSpaceDE w:val="0"/>
              <w:ind w:left="1418"/>
              <w:rPr>
                <w:rFonts w:ascii="Courier" w:eastAsia="Courier" w:hAnsi="Courier" w:cs="Courier"/>
              </w:rPr>
            </w:pPr>
            <w:r>
              <w:rPr>
                <w:rFonts w:ascii="Courier" w:eastAsia="Courier" w:hAnsi="Courier" w:cs="Courier"/>
              </w:rPr>
              <w:t>button8.setEnabled(false);</w:t>
            </w:r>
          </w:p>
          <w:p w:rsidR="00D55D97" w:rsidRDefault="00D55D97" w:rsidP="009A503C">
            <w:pPr>
              <w:autoSpaceDE w:val="0"/>
              <w:ind w:left="709"/>
              <w:rPr>
                <w:rFonts w:ascii="Courier" w:eastAsia="Courier" w:hAnsi="Courier" w:cs="Courier"/>
              </w:rPr>
            </w:pPr>
            <w:r>
              <w:rPr>
                <w:rFonts w:ascii="Courier" w:eastAsia="Courier" w:hAnsi="Courier" w:cs="Courier"/>
              </w:rPr>
              <w:t>} else if(a.getSource() == button9){</w:t>
            </w:r>
          </w:p>
          <w:p w:rsidR="00D55D97" w:rsidRDefault="00D55D97" w:rsidP="009A503C">
            <w:pPr>
              <w:autoSpaceDE w:val="0"/>
              <w:ind w:left="1418"/>
              <w:rPr>
                <w:rFonts w:ascii="Courier" w:eastAsia="Courier" w:hAnsi="Courier" w:cs="Courier"/>
              </w:rPr>
            </w:pPr>
            <w:r>
              <w:rPr>
                <w:rFonts w:ascii="Courier" w:eastAsia="Courier" w:hAnsi="Courier" w:cs="Courier"/>
              </w:rPr>
              <w:t>button9.setText(letter);</w:t>
            </w:r>
          </w:p>
          <w:p w:rsidR="00D55D97" w:rsidRDefault="00D55D97" w:rsidP="009A503C">
            <w:pPr>
              <w:autoSpaceDE w:val="0"/>
              <w:ind w:left="1418"/>
              <w:rPr>
                <w:rFonts w:ascii="Courier" w:eastAsia="Courier" w:hAnsi="Courier" w:cs="Courier"/>
              </w:rPr>
            </w:pPr>
            <w:r>
              <w:rPr>
                <w:rFonts w:ascii="Courier" w:eastAsia="Courier" w:hAnsi="Courier" w:cs="Courier"/>
              </w:rPr>
              <w:t>button9.setEnabled(false);</w:t>
            </w:r>
          </w:p>
          <w:p w:rsidR="00D55D97" w:rsidRDefault="00D55D97" w:rsidP="009A503C">
            <w:pPr>
              <w:autoSpaceDE w:val="0"/>
              <w:ind w:left="709"/>
              <w:rPr>
                <w:rFonts w:ascii="Courier" w:eastAsia="Courier" w:hAnsi="Courier" w:cs="Courier"/>
              </w:rPr>
            </w:pPr>
            <w:r>
              <w:rPr>
                <w:rFonts w:ascii="Courier" w:eastAsia="Courier" w:hAnsi="Courier" w:cs="Courier"/>
              </w:rPr>
              <w:t>}</w:t>
            </w:r>
          </w:p>
          <w:p w:rsidR="00D55D97" w:rsidRDefault="00D55D97" w:rsidP="009A503C">
            <w:pPr>
              <w:autoSpaceDE w:val="0"/>
              <w:ind w:left="709"/>
              <w:rPr>
                <w:rFonts w:ascii="Courier" w:eastAsia="Courier" w:hAnsi="Courier" w:cs="Courier"/>
              </w:rPr>
            </w:pPr>
            <w:r>
              <w:rPr>
                <w:rFonts w:ascii="Courier" w:eastAsia="Courier" w:hAnsi="Courier" w:cs="Courier"/>
              </w:rPr>
              <w:t>/*Determine who won*/</w:t>
            </w:r>
          </w:p>
          <w:p w:rsidR="00D55D97" w:rsidRDefault="00D55D97" w:rsidP="009A503C">
            <w:pPr>
              <w:autoSpaceDE w:val="0"/>
              <w:ind w:left="709"/>
              <w:rPr>
                <w:rFonts w:ascii="Courier" w:eastAsia="Courier" w:hAnsi="Courier" w:cs="Courier"/>
              </w:rPr>
            </w:pPr>
            <w:r>
              <w:rPr>
                <w:rFonts w:ascii="Courier" w:eastAsia="Courier" w:hAnsi="Courier" w:cs="Courier"/>
              </w:rPr>
              <w:t>//horizontal wins</w:t>
            </w:r>
          </w:p>
          <w:p w:rsidR="00D55D97" w:rsidRDefault="00D55D97" w:rsidP="009A503C">
            <w:pPr>
              <w:autoSpaceDE w:val="0"/>
              <w:ind w:left="709"/>
              <w:rPr>
                <w:rFonts w:ascii="Courier" w:eastAsia="Courier" w:hAnsi="Courier" w:cs="Courier"/>
              </w:rPr>
            </w:pPr>
            <w:r>
              <w:rPr>
                <w:rFonts w:ascii="Courier" w:eastAsia="Courier" w:hAnsi="Courier" w:cs="Courier"/>
              </w:rPr>
              <w:t>if( button1.getText() == button2.getText() &amp;&amp; button2.getText() ==</w:t>
            </w:r>
          </w:p>
          <w:p w:rsidR="00D55D97" w:rsidRDefault="00D55D97" w:rsidP="009A503C">
            <w:pPr>
              <w:autoSpaceDE w:val="0"/>
              <w:ind w:left="1418"/>
              <w:rPr>
                <w:rFonts w:ascii="Courier" w:eastAsia="Courier" w:hAnsi="Courier" w:cs="Courier"/>
              </w:rPr>
            </w:pPr>
            <w:r>
              <w:rPr>
                <w:rFonts w:ascii="Courier" w:eastAsia="Courier" w:hAnsi="Courier" w:cs="Courier"/>
              </w:rPr>
              <w:t>button3.getText() &amp;&amp; button1.getText() != ""){</w:t>
            </w:r>
          </w:p>
          <w:p w:rsidR="00D55D97" w:rsidRDefault="00D55D97" w:rsidP="009A503C">
            <w:pPr>
              <w:autoSpaceDE w:val="0"/>
              <w:ind w:left="1418"/>
              <w:rPr>
                <w:rFonts w:ascii="Courier" w:eastAsia="Courier" w:hAnsi="Courier" w:cs="Courier"/>
              </w:rPr>
            </w:pPr>
            <w:r>
              <w:rPr>
                <w:rFonts w:ascii="Courier" w:eastAsia="Courier" w:hAnsi="Courier" w:cs="Courier"/>
              </w:rPr>
              <w:t>win = true;</w:t>
            </w:r>
          </w:p>
          <w:p w:rsidR="00D55D97" w:rsidRDefault="00D55D97" w:rsidP="009A503C">
            <w:pPr>
              <w:autoSpaceDE w:val="0"/>
              <w:ind w:left="709"/>
              <w:rPr>
                <w:rFonts w:ascii="Courier" w:eastAsia="Courier" w:hAnsi="Courier" w:cs="Courier"/>
              </w:rPr>
            </w:pPr>
            <w:r>
              <w:rPr>
                <w:rFonts w:ascii="Courier" w:eastAsia="Courier" w:hAnsi="Courier" w:cs="Courier"/>
              </w:rPr>
              <w:t>}</w:t>
            </w:r>
          </w:p>
          <w:p w:rsidR="00D55D97" w:rsidRDefault="00D55D97" w:rsidP="009A503C">
            <w:pPr>
              <w:autoSpaceDE w:val="0"/>
              <w:ind w:left="709"/>
              <w:rPr>
                <w:rFonts w:ascii="Courier" w:eastAsia="Courier" w:hAnsi="Courier" w:cs="Courier"/>
              </w:rPr>
            </w:pPr>
            <w:r>
              <w:rPr>
                <w:rFonts w:ascii="Courier" w:eastAsia="Courier" w:hAnsi="Courier" w:cs="Courier"/>
              </w:rPr>
              <w:t>else if(button4.getText() == button5.getText() &amp;&amp; button5.getText()</w:t>
            </w:r>
          </w:p>
          <w:p w:rsidR="00D55D97" w:rsidRDefault="00D55D97" w:rsidP="009A503C">
            <w:pPr>
              <w:autoSpaceDE w:val="0"/>
              <w:ind w:left="709"/>
              <w:rPr>
                <w:rFonts w:ascii="Courier" w:eastAsia="Courier" w:hAnsi="Courier" w:cs="Courier"/>
              </w:rPr>
            </w:pPr>
            <w:r>
              <w:rPr>
                <w:rFonts w:ascii="Courier" w:eastAsia="Courier" w:hAnsi="Courier" w:cs="Courier"/>
              </w:rPr>
              <w:t>== button6.getText() &amp;&amp; button4.getText() != ""){</w:t>
            </w:r>
          </w:p>
          <w:p w:rsidR="00D55D97" w:rsidRDefault="00D55D97" w:rsidP="009A503C">
            <w:pPr>
              <w:autoSpaceDE w:val="0"/>
              <w:ind w:left="1418"/>
              <w:rPr>
                <w:rFonts w:ascii="Courier" w:eastAsia="Courier" w:hAnsi="Courier" w:cs="Courier"/>
              </w:rPr>
            </w:pPr>
            <w:r>
              <w:rPr>
                <w:rFonts w:ascii="Courier" w:eastAsia="Courier" w:hAnsi="Courier" w:cs="Courier"/>
              </w:rPr>
              <w:t>win = true;</w:t>
            </w:r>
          </w:p>
          <w:p w:rsidR="00D55D97" w:rsidRDefault="00D55D97" w:rsidP="009A503C">
            <w:pPr>
              <w:autoSpaceDE w:val="0"/>
              <w:ind w:left="709"/>
              <w:rPr>
                <w:rFonts w:ascii="Courier" w:eastAsia="Courier" w:hAnsi="Courier" w:cs="Courier"/>
              </w:rPr>
            </w:pPr>
            <w:r>
              <w:rPr>
                <w:rFonts w:ascii="Courier" w:eastAsia="Courier" w:hAnsi="Courier" w:cs="Courier"/>
              </w:rPr>
              <w:t>}</w:t>
            </w:r>
          </w:p>
          <w:p w:rsidR="00D55D97" w:rsidRDefault="00D55D97" w:rsidP="009A503C">
            <w:pPr>
              <w:autoSpaceDE w:val="0"/>
              <w:ind w:left="709"/>
              <w:rPr>
                <w:rFonts w:ascii="Courier" w:eastAsia="Courier" w:hAnsi="Courier" w:cs="Courier"/>
              </w:rPr>
            </w:pPr>
            <w:r>
              <w:rPr>
                <w:rFonts w:ascii="Courier" w:eastAsia="Courier" w:hAnsi="Courier" w:cs="Courier"/>
              </w:rPr>
              <w:t>else if(button7.getText() == button8.getText() &amp;&amp; button8.getText()</w:t>
            </w:r>
          </w:p>
          <w:p w:rsidR="00D55D97" w:rsidRDefault="00D55D97" w:rsidP="009A503C">
            <w:pPr>
              <w:autoSpaceDE w:val="0"/>
              <w:ind w:left="709"/>
              <w:rPr>
                <w:rFonts w:ascii="Courier" w:eastAsia="Courier" w:hAnsi="Courier" w:cs="Courier"/>
              </w:rPr>
            </w:pPr>
            <w:r>
              <w:rPr>
                <w:rFonts w:ascii="Courier" w:eastAsia="Courier" w:hAnsi="Courier" w:cs="Courier"/>
              </w:rPr>
              <w:t>== button9.getText() &amp;&amp; button7.getText() != ""){</w:t>
            </w:r>
          </w:p>
          <w:p w:rsidR="00D55D97" w:rsidRDefault="00D55D97" w:rsidP="009A503C">
            <w:pPr>
              <w:autoSpaceDE w:val="0"/>
              <w:ind w:left="1418"/>
              <w:rPr>
                <w:rFonts w:ascii="Courier" w:eastAsia="Courier" w:hAnsi="Courier" w:cs="Courier"/>
              </w:rPr>
            </w:pPr>
            <w:r>
              <w:rPr>
                <w:rFonts w:ascii="Courier" w:eastAsia="Courier" w:hAnsi="Courier" w:cs="Courier"/>
              </w:rPr>
              <w:t>win = true;</w:t>
            </w:r>
          </w:p>
          <w:p w:rsidR="00D55D97" w:rsidRDefault="00D55D97" w:rsidP="009A503C">
            <w:pPr>
              <w:autoSpaceDE w:val="0"/>
              <w:ind w:left="709"/>
              <w:rPr>
                <w:rFonts w:ascii="Courier" w:eastAsia="Courier" w:hAnsi="Courier" w:cs="Courier"/>
              </w:rPr>
            </w:pPr>
            <w:r>
              <w:rPr>
                <w:rFonts w:ascii="Courier" w:eastAsia="Courier" w:hAnsi="Courier" w:cs="Courier"/>
              </w:rPr>
              <w:t>}</w:t>
            </w:r>
          </w:p>
          <w:p w:rsidR="00D55D97" w:rsidRDefault="00D55D97" w:rsidP="009A503C">
            <w:pPr>
              <w:autoSpaceDE w:val="0"/>
              <w:ind w:left="709"/>
              <w:rPr>
                <w:rFonts w:ascii="Courier" w:eastAsia="Courier" w:hAnsi="Courier" w:cs="Courier"/>
              </w:rPr>
            </w:pPr>
            <w:r>
              <w:rPr>
                <w:rFonts w:ascii="Courier" w:eastAsia="Courier" w:hAnsi="Courier" w:cs="Courier"/>
              </w:rPr>
              <w:t>//virticle wins</w:t>
            </w:r>
          </w:p>
          <w:p w:rsidR="00D55D97" w:rsidRDefault="00D55D97" w:rsidP="009A503C">
            <w:pPr>
              <w:autoSpaceDE w:val="0"/>
              <w:ind w:left="709"/>
              <w:rPr>
                <w:rFonts w:ascii="Courier" w:eastAsia="Courier" w:hAnsi="Courier" w:cs="Courier"/>
              </w:rPr>
            </w:pPr>
            <w:r>
              <w:rPr>
                <w:rFonts w:ascii="Courier" w:eastAsia="Courier" w:hAnsi="Courier" w:cs="Courier"/>
              </w:rPr>
              <w:t>else if(button1.getText() == button4.getText() &amp;&amp; button4.getText()</w:t>
            </w:r>
          </w:p>
          <w:p w:rsidR="00D55D97" w:rsidRDefault="00D55D97" w:rsidP="009A503C">
            <w:pPr>
              <w:autoSpaceDE w:val="0"/>
              <w:ind w:left="709"/>
              <w:rPr>
                <w:rFonts w:ascii="Courier" w:eastAsia="Courier" w:hAnsi="Courier" w:cs="Courier"/>
              </w:rPr>
            </w:pPr>
            <w:r>
              <w:rPr>
                <w:rFonts w:ascii="Courier" w:eastAsia="Courier" w:hAnsi="Courier" w:cs="Courier"/>
              </w:rPr>
              <w:t>== button7.getText() &amp;&amp; button1.getText() != ""){</w:t>
            </w:r>
          </w:p>
          <w:p w:rsidR="00D55D97" w:rsidRDefault="00D55D97" w:rsidP="009A503C">
            <w:pPr>
              <w:autoSpaceDE w:val="0"/>
              <w:ind w:left="1418"/>
              <w:rPr>
                <w:rFonts w:ascii="Courier" w:eastAsia="Courier" w:hAnsi="Courier" w:cs="Courier"/>
              </w:rPr>
            </w:pPr>
            <w:r>
              <w:rPr>
                <w:rFonts w:ascii="Courier" w:eastAsia="Courier" w:hAnsi="Courier" w:cs="Courier"/>
              </w:rPr>
              <w:t>win = true;</w:t>
            </w:r>
          </w:p>
          <w:p w:rsidR="00D55D97" w:rsidRDefault="00D55D97" w:rsidP="009A503C">
            <w:pPr>
              <w:autoSpaceDE w:val="0"/>
              <w:ind w:left="709"/>
              <w:rPr>
                <w:rFonts w:ascii="Courier" w:eastAsia="Courier" w:hAnsi="Courier" w:cs="Courier"/>
              </w:rPr>
            </w:pPr>
            <w:r>
              <w:rPr>
                <w:rFonts w:ascii="Courier" w:eastAsia="Courier" w:hAnsi="Courier" w:cs="Courier"/>
              </w:rPr>
              <w:t>}</w:t>
            </w:r>
          </w:p>
          <w:p w:rsidR="00D55D97" w:rsidRDefault="00D55D97" w:rsidP="009A503C">
            <w:pPr>
              <w:autoSpaceDE w:val="0"/>
              <w:ind w:left="709"/>
              <w:rPr>
                <w:rFonts w:ascii="Courier" w:eastAsia="Courier" w:hAnsi="Courier" w:cs="Courier"/>
              </w:rPr>
            </w:pPr>
            <w:r>
              <w:rPr>
                <w:rFonts w:ascii="Courier" w:eastAsia="Courier" w:hAnsi="Courier" w:cs="Courier"/>
              </w:rPr>
              <w:lastRenderedPageBreak/>
              <w:t>else if(button2.getText() == button5.getText() &amp;&amp; button5.getText()</w:t>
            </w:r>
          </w:p>
          <w:p w:rsidR="00D55D97" w:rsidRDefault="00D55D97" w:rsidP="009A503C">
            <w:pPr>
              <w:autoSpaceDE w:val="0"/>
              <w:ind w:left="709"/>
              <w:rPr>
                <w:rFonts w:ascii="Courier" w:eastAsia="Courier" w:hAnsi="Courier" w:cs="Courier"/>
              </w:rPr>
            </w:pPr>
            <w:r>
              <w:rPr>
                <w:rFonts w:ascii="Courier" w:eastAsia="Courier" w:hAnsi="Courier" w:cs="Courier"/>
              </w:rPr>
              <w:t>== button8.getText() &amp;&amp; button2.getText() != ""){</w:t>
            </w:r>
          </w:p>
          <w:p w:rsidR="00D55D97" w:rsidRDefault="00D55D97" w:rsidP="009A503C">
            <w:pPr>
              <w:autoSpaceDE w:val="0"/>
              <w:ind w:left="1418"/>
              <w:rPr>
                <w:rFonts w:ascii="Courier" w:eastAsia="Courier" w:hAnsi="Courier" w:cs="Courier"/>
              </w:rPr>
            </w:pPr>
            <w:r>
              <w:rPr>
                <w:rFonts w:ascii="Courier" w:eastAsia="Courier" w:hAnsi="Courier" w:cs="Courier"/>
              </w:rPr>
              <w:t>win = true;</w:t>
            </w:r>
          </w:p>
          <w:p w:rsidR="00D55D97" w:rsidRDefault="00D55D97" w:rsidP="009A503C">
            <w:pPr>
              <w:autoSpaceDE w:val="0"/>
              <w:ind w:left="709"/>
              <w:rPr>
                <w:rFonts w:ascii="Courier" w:eastAsia="Courier" w:hAnsi="Courier" w:cs="Courier"/>
              </w:rPr>
            </w:pPr>
            <w:r>
              <w:rPr>
                <w:rFonts w:ascii="Courier" w:eastAsia="Courier" w:hAnsi="Courier" w:cs="Courier"/>
              </w:rPr>
              <w:t>}</w:t>
            </w:r>
          </w:p>
          <w:p w:rsidR="00D55D97" w:rsidRDefault="00D55D97" w:rsidP="009A503C">
            <w:pPr>
              <w:autoSpaceDE w:val="0"/>
              <w:ind w:left="709"/>
              <w:rPr>
                <w:rFonts w:ascii="Courier" w:eastAsia="Courier" w:hAnsi="Courier" w:cs="Courier"/>
              </w:rPr>
            </w:pPr>
            <w:r>
              <w:rPr>
                <w:rFonts w:ascii="Courier" w:eastAsia="Courier" w:hAnsi="Courier" w:cs="Courier"/>
              </w:rPr>
              <w:t>else if(button3.getText() == button6.getText() &amp;&amp; button6.getText()</w:t>
            </w:r>
          </w:p>
          <w:p w:rsidR="00D55D97" w:rsidRDefault="00D55D97" w:rsidP="009A503C">
            <w:pPr>
              <w:autoSpaceDE w:val="0"/>
              <w:ind w:left="709"/>
              <w:rPr>
                <w:rFonts w:ascii="Courier" w:eastAsia="Courier" w:hAnsi="Courier" w:cs="Courier"/>
              </w:rPr>
            </w:pPr>
            <w:r>
              <w:rPr>
                <w:rFonts w:ascii="Courier" w:eastAsia="Courier" w:hAnsi="Courier" w:cs="Courier"/>
              </w:rPr>
              <w:t>== button9.getText() &amp;&amp; button3.getText() != ""){</w:t>
            </w:r>
          </w:p>
          <w:p w:rsidR="00D55D97" w:rsidRDefault="00D55D97" w:rsidP="009A503C">
            <w:pPr>
              <w:autoSpaceDE w:val="0"/>
              <w:ind w:left="1418"/>
              <w:rPr>
                <w:rFonts w:ascii="Courier" w:eastAsia="Courier" w:hAnsi="Courier" w:cs="Courier"/>
              </w:rPr>
            </w:pPr>
            <w:r>
              <w:rPr>
                <w:rFonts w:ascii="Courier" w:eastAsia="Courier" w:hAnsi="Courier" w:cs="Courier"/>
              </w:rPr>
              <w:t>win = true;</w:t>
            </w:r>
          </w:p>
          <w:p w:rsidR="00D55D97" w:rsidRDefault="00D55D97" w:rsidP="009A503C">
            <w:pPr>
              <w:autoSpaceDE w:val="0"/>
              <w:rPr>
                <w:rFonts w:ascii="Courier" w:eastAsia="Courier" w:hAnsi="Courier" w:cs="Courier"/>
              </w:rPr>
            </w:pPr>
            <w:r>
              <w:rPr>
                <w:rFonts w:ascii="Courier" w:eastAsia="Courier" w:hAnsi="Courier" w:cs="Courier"/>
              </w:rPr>
              <w:t xml:space="preserve">     }</w:t>
            </w:r>
          </w:p>
          <w:p w:rsidR="00D55D97" w:rsidRDefault="00D55D97" w:rsidP="009A503C">
            <w:pPr>
              <w:autoSpaceDE w:val="0"/>
              <w:ind w:left="709"/>
              <w:rPr>
                <w:rFonts w:ascii="Courier" w:eastAsia="Courier" w:hAnsi="Courier" w:cs="Courier"/>
              </w:rPr>
            </w:pPr>
            <w:r>
              <w:rPr>
                <w:rFonts w:ascii="Courier" w:eastAsia="Courier" w:hAnsi="Courier" w:cs="Courier"/>
              </w:rPr>
              <w:t>//diagonal wins</w:t>
            </w:r>
          </w:p>
          <w:p w:rsidR="00D55D97" w:rsidRDefault="00D55D97" w:rsidP="009A503C">
            <w:pPr>
              <w:autoSpaceDE w:val="0"/>
              <w:ind w:left="709"/>
              <w:rPr>
                <w:rFonts w:ascii="Courier" w:eastAsia="Courier" w:hAnsi="Courier" w:cs="Courier"/>
              </w:rPr>
            </w:pPr>
            <w:r>
              <w:rPr>
                <w:rFonts w:ascii="Courier" w:eastAsia="Courier" w:hAnsi="Courier" w:cs="Courier"/>
              </w:rPr>
              <w:t>else if(button1.getText() == button5.getText() &amp;&amp; button5.getText()</w:t>
            </w:r>
          </w:p>
          <w:p w:rsidR="00D55D97" w:rsidRDefault="00D55D97" w:rsidP="009A503C">
            <w:pPr>
              <w:autoSpaceDE w:val="0"/>
              <w:ind w:left="709"/>
              <w:rPr>
                <w:rFonts w:ascii="Courier" w:eastAsia="Courier" w:hAnsi="Courier" w:cs="Courier"/>
              </w:rPr>
            </w:pPr>
            <w:r>
              <w:rPr>
                <w:rFonts w:ascii="Courier" w:eastAsia="Courier" w:hAnsi="Courier" w:cs="Courier"/>
              </w:rPr>
              <w:t>== button9.getText() &amp;&amp; button1.getText() != ""){</w:t>
            </w:r>
          </w:p>
          <w:p w:rsidR="00D55D97" w:rsidRDefault="00D55D97" w:rsidP="009A503C">
            <w:pPr>
              <w:autoSpaceDE w:val="0"/>
              <w:ind w:left="1418"/>
              <w:rPr>
                <w:rFonts w:ascii="Courier" w:eastAsia="Courier" w:hAnsi="Courier" w:cs="Courier"/>
              </w:rPr>
            </w:pPr>
            <w:r>
              <w:rPr>
                <w:rFonts w:ascii="Courier" w:eastAsia="Courier" w:hAnsi="Courier" w:cs="Courier"/>
              </w:rPr>
              <w:t>win = true;</w:t>
            </w:r>
          </w:p>
          <w:p w:rsidR="00D55D97" w:rsidRDefault="00D55D97" w:rsidP="009A503C">
            <w:pPr>
              <w:autoSpaceDE w:val="0"/>
              <w:ind w:left="709"/>
              <w:rPr>
                <w:rFonts w:ascii="Courier" w:eastAsia="Courier" w:hAnsi="Courier" w:cs="Courier"/>
              </w:rPr>
            </w:pPr>
            <w:r>
              <w:rPr>
                <w:rFonts w:ascii="Courier" w:eastAsia="Courier" w:hAnsi="Courier" w:cs="Courier"/>
              </w:rPr>
              <w:t>}</w:t>
            </w:r>
          </w:p>
          <w:p w:rsidR="00D55D97" w:rsidRDefault="00D55D97" w:rsidP="009A503C">
            <w:pPr>
              <w:autoSpaceDE w:val="0"/>
              <w:ind w:left="709"/>
              <w:rPr>
                <w:rFonts w:ascii="Courier" w:eastAsia="Courier" w:hAnsi="Courier" w:cs="Courier"/>
              </w:rPr>
            </w:pPr>
            <w:r>
              <w:rPr>
                <w:rFonts w:ascii="Courier" w:eastAsia="Courier" w:hAnsi="Courier" w:cs="Courier"/>
              </w:rPr>
              <w:t>else if(button3.getText() == button5.getText() &amp;&amp; button5.getText()</w:t>
            </w:r>
          </w:p>
          <w:p w:rsidR="00D55D97" w:rsidRDefault="00D55D97" w:rsidP="009A503C">
            <w:pPr>
              <w:autoSpaceDE w:val="0"/>
              <w:ind w:left="709"/>
              <w:rPr>
                <w:rFonts w:ascii="Courier" w:eastAsia="Courier" w:hAnsi="Courier" w:cs="Courier"/>
              </w:rPr>
            </w:pPr>
            <w:r>
              <w:rPr>
                <w:rFonts w:ascii="Courier" w:eastAsia="Courier" w:hAnsi="Courier" w:cs="Courier"/>
              </w:rPr>
              <w:t>== button7.getText() &amp;&amp; button3.getText() != ""){</w:t>
            </w:r>
          </w:p>
          <w:p w:rsidR="00D55D97" w:rsidRDefault="00D55D97" w:rsidP="009A503C">
            <w:pPr>
              <w:autoSpaceDE w:val="0"/>
              <w:ind w:left="1418"/>
              <w:rPr>
                <w:rFonts w:ascii="Courier" w:eastAsia="Courier" w:hAnsi="Courier" w:cs="Courier"/>
              </w:rPr>
            </w:pPr>
            <w:r>
              <w:rPr>
                <w:rFonts w:ascii="Courier" w:eastAsia="Courier" w:hAnsi="Courier" w:cs="Courier"/>
              </w:rPr>
              <w:t>win = true;</w:t>
            </w:r>
          </w:p>
          <w:p w:rsidR="00D55D97" w:rsidRDefault="00D55D97" w:rsidP="009A503C">
            <w:pPr>
              <w:autoSpaceDE w:val="0"/>
              <w:ind w:left="709"/>
              <w:rPr>
                <w:rFonts w:ascii="Courier" w:eastAsia="Courier" w:hAnsi="Courier" w:cs="Courier"/>
              </w:rPr>
            </w:pPr>
            <w:r>
              <w:rPr>
                <w:rFonts w:ascii="Courier" w:eastAsia="Courier" w:hAnsi="Courier" w:cs="Courier"/>
              </w:rPr>
              <w:t>}</w:t>
            </w:r>
          </w:p>
          <w:p w:rsidR="00D55D97" w:rsidRDefault="00D55D97" w:rsidP="009A503C">
            <w:pPr>
              <w:autoSpaceDE w:val="0"/>
              <w:ind w:left="709"/>
              <w:rPr>
                <w:rFonts w:ascii="Courier" w:eastAsia="Courier" w:hAnsi="Courier" w:cs="Courier"/>
              </w:rPr>
            </w:pPr>
            <w:r>
              <w:rPr>
                <w:rFonts w:ascii="Courier" w:eastAsia="Courier" w:hAnsi="Courier" w:cs="Courier"/>
              </w:rPr>
              <w:t>else {</w:t>
            </w:r>
          </w:p>
          <w:p w:rsidR="00D55D97" w:rsidRDefault="00D55D97" w:rsidP="009A503C">
            <w:pPr>
              <w:autoSpaceDE w:val="0"/>
              <w:ind w:left="1418"/>
              <w:rPr>
                <w:rFonts w:ascii="Courier" w:eastAsia="Courier" w:hAnsi="Courier" w:cs="Courier"/>
              </w:rPr>
            </w:pPr>
            <w:r>
              <w:rPr>
                <w:rFonts w:ascii="Courier" w:eastAsia="Courier" w:hAnsi="Courier" w:cs="Courier"/>
              </w:rPr>
              <w:t>win = false;</w:t>
            </w:r>
          </w:p>
          <w:p w:rsidR="00D55D97" w:rsidRDefault="00D55D97" w:rsidP="009A503C">
            <w:pPr>
              <w:autoSpaceDE w:val="0"/>
              <w:ind w:left="709"/>
              <w:rPr>
                <w:rFonts w:ascii="Courier" w:eastAsia="Courier" w:hAnsi="Courier" w:cs="Courier"/>
              </w:rPr>
            </w:pPr>
            <w:r>
              <w:rPr>
                <w:rFonts w:ascii="Courier" w:eastAsia="Courier" w:hAnsi="Courier" w:cs="Courier"/>
              </w:rPr>
              <w:t>}</w:t>
            </w:r>
          </w:p>
          <w:p w:rsidR="00D55D97" w:rsidRDefault="00D55D97" w:rsidP="009A503C">
            <w:pPr>
              <w:autoSpaceDE w:val="0"/>
              <w:ind w:left="709"/>
              <w:rPr>
                <w:rFonts w:ascii="Courier" w:eastAsia="Courier" w:hAnsi="Courier" w:cs="Courier"/>
              </w:rPr>
            </w:pPr>
            <w:r>
              <w:rPr>
                <w:rFonts w:ascii="Courier" w:eastAsia="Courier" w:hAnsi="Courier" w:cs="Courier"/>
              </w:rPr>
              <w:t>/*Show a dialog if someone wins or the game is tie*/</w:t>
            </w:r>
          </w:p>
          <w:p w:rsidR="00D55D97" w:rsidRDefault="00D55D97" w:rsidP="009A503C">
            <w:pPr>
              <w:autoSpaceDE w:val="0"/>
              <w:ind w:left="709"/>
              <w:rPr>
                <w:rFonts w:ascii="Courier" w:eastAsia="Courier" w:hAnsi="Courier" w:cs="Courier"/>
              </w:rPr>
            </w:pPr>
            <w:r>
              <w:rPr>
                <w:rFonts w:ascii="Courier" w:eastAsia="Courier" w:hAnsi="Courier" w:cs="Courier"/>
              </w:rPr>
              <w:t>if(win == true){</w:t>
            </w:r>
          </w:p>
          <w:p w:rsidR="00D55D97" w:rsidRDefault="00D55D97" w:rsidP="009A503C">
            <w:pPr>
              <w:autoSpaceDE w:val="0"/>
              <w:ind w:left="1418"/>
              <w:rPr>
                <w:rFonts w:ascii="Courier" w:eastAsia="Courier" w:hAnsi="Courier" w:cs="Courier"/>
              </w:rPr>
            </w:pPr>
            <w:r>
              <w:rPr>
                <w:rFonts w:ascii="Courier" w:eastAsia="Courier" w:hAnsi="Courier" w:cs="Courier"/>
              </w:rPr>
              <w:t>JOptionPane.showMessageDialog(null, letter + " WINS!");</w:t>
            </w:r>
          </w:p>
          <w:p w:rsidR="00D55D97" w:rsidRDefault="00D55D97" w:rsidP="009A503C">
            <w:pPr>
              <w:autoSpaceDE w:val="0"/>
              <w:ind w:left="709"/>
              <w:rPr>
                <w:rFonts w:ascii="Courier" w:eastAsia="Courier" w:hAnsi="Courier" w:cs="Courier"/>
              </w:rPr>
            </w:pPr>
            <w:r>
              <w:rPr>
                <w:rFonts w:ascii="Courier" w:eastAsia="Courier" w:hAnsi="Courier" w:cs="Courier"/>
              </w:rPr>
              <w:t>} else if(count == 9 &amp;&amp; win == false){</w:t>
            </w:r>
          </w:p>
          <w:p w:rsidR="00D55D97" w:rsidRDefault="00D55D97" w:rsidP="009A503C">
            <w:pPr>
              <w:autoSpaceDE w:val="0"/>
              <w:ind w:left="1418"/>
              <w:rPr>
                <w:rFonts w:ascii="Courier" w:eastAsia="Courier" w:hAnsi="Courier" w:cs="Courier"/>
              </w:rPr>
            </w:pPr>
            <w:r>
              <w:rPr>
                <w:rFonts w:ascii="Courier" w:eastAsia="Courier" w:hAnsi="Courier" w:cs="Courier"/>
              </w:rPr>
              <w:t>JOptionPane.showMessageDialog(null, "Tie Game!");</w:t>
            </w:r>
          </w:p>
          <w:p w:rsidR="00D55D97" w:rsidRDefault="00D55D97" w:rsidP="009A503C">
            <w:pPr>
              <w:autoSpaceDE w:val="0"/>
              <w:rPr>
                <w:rFonts w:ascii="Courier" w:eastAsia="Courier" w:hAnsi="Courier" w:cs="Courier"/>
              </w:rPr>
            </w:pPr>
            <w:r>
              <w:rPr>
                <w:rFonts w:ascii="Courier" w:eastAsia="Courier" w:hAnsi="Courier" w:cs="Courier"/>
              </w:rPr>
              <w:t xml:space="preserve">        }</w:t>
            </w:r>
          </w:p>
          <w:p w:rsidR="00D55D97" w:rsidRDefault="00D55D97" w:rsidP="009A503C">
            <w:pPr>
              <w:autoSpaceDE w:val="0"/>
              <w:ind w:left="709"/>
              <w:rPr>
                <w:rFonts w:ascii="Courier" w:eastAsia="Courier" w:hAnsi="Courier" w:cs="Courier"/>
              </w:rPr>
            </w:pPr>
            <w:r>
              <w:rPr>
                <w:rFonts w:ascii="Courier" w:eastAsia="Courier" w:hAnsi="Courier" w:cs="Courier"/>
              </w:rPr>
              <w:t>}</w:t>
            </w:r>
          </w:p>
          <w:p w:rsidR="00D55D97" w:rsidRDefault="00D55D97" w:rsidP="009A503C">
            <w:pPr>
              <w:autoSpaceDE w:val="0"/>
              <w:ind w:left="709"/>
              <w:rPr>
                <w:rFonts w:ascii="Courier" w:eastAsia="Courier" w:hAnsi="Courier" w:cs="Courier"/>
              </w:rPr>
            </w:pPr>
            <w:r>
              <w:rPr>
                <w:rFonts w:ascii="Courier" w:eastAsia="Courier" w:hAnsi="Courier" w:cs="Courier"/>
              </w:rPr>
              <w:t>public static void main(String[] args){</w:t>
            </w:r>
          </w:p>
          <w:p w:rsidR="00D55D97" w:rsidRDefault="00D55D97" w:rsidP="009A503C">
            <w:pPr>
              <w:autoSpaceDE w:val="0"/>
              <w:ind w:left="709"/>
              <w:rPr>
                <w:rFonts w:ascii="Courier" w:eastAsia="Courier" w:hAnsi="Courier" w:cs="Courier"/>
              </w:rPr>
            </w:pPr>
            <w:r>
              <w:rPr>
                <w:rFonts w:ascii="Courier" w:eastAsia="Courier" w:hAnsi="Courier" w:cs="Courier"/>
              </w:rPr>
              <w:lastRenderedPageBreak/>
              <w:t>new TicTacToeV1();</w:t>
            </w:r>
          </w:p>
          <w:p w:rsidR="00D55D97" w:rsidRDefault="00D55D97" w:rsidP="009A503C">
            <w:pPr>
              <w:autoSpaceDE w:val="0"/>
              <w:rPr>
                <w:rFonts w:ascii="Courier" w:eastAsia="Courier" w:hAnsi="Courier" w:cs="Courier"/>
              </w:rPr>
            </w:pPr>
            <w:r>
              <w:rPr>
                <w:rFonts w:ascii="Courier" w:eastAsia="Courier" w:hAnsi="Courier" w:cs="Courier"/>
              </w:rPr>
              <w:t xml:space="preserve">    }</w:t>
            </w:r>
          </w:p>
          <w:p w:rsidR="00D55D97" w:rsidRDefault="00D55D97" w:rsidP="009A503C">
            <w:pPr>
              <w:autoSpaceDE w:val="0"/>
              <w:rPr>
                <w:rFonts w:ascii="Courier" w:eastAsia="Courier" w:hAnsi="Courier" w:cs="Courier"/>
              </w:rPr>
            </w:pPr>
            <w:r>
              <w:rPr>
                <w:rFonts w:ascii="Courier" w:eastAsia="Courier" w:hAnsi="Courier" w:cs="Courier"/>
              </w:rPr>
              <w:t>}</w:t>
            </w:r>
          </w:p>
        </w:tc>
      </w:tr>
    </w:tbl>
    <w:p w:rsidR="00E45242" w:rsidRDefault="00E45242" w:rsidP="00B912F3">
      <w:pPr>
        <w:rPr>
          <w:rFonts w:ascii="CMBX12" w:hAnsi="CMBX12" w:cs="CMBX12"/>
          <w:sz w:val="34"/>
          <w:szCs w:val="34"/>
        </w:rPr>
      </w:pPr>
    </w:p>
    <w:p w:rsidR="00D55D97" w:rsidRPr="00D55D97" w:rsidRDefault="00D55D97" w:rsidP="00D55D97">
      <w:pPr>
        <w:rPr>
          <w:rFonts w:ascii="Verdana" w:hAnsi="Verdana"/>
          <w:b/>
          <w:bCs/>
          <w:sz w:val="32"/>
          <w:szCs w:val="32"/>
        </w:rPr>
      </w:pPr>
      <w:r w:rsidRPr="00D55D97">
        <w:rPr>
          <w:rFonts w:ascii="Verdana" w:hAnsi="Verdana"/>
          <w:b/>
          <w:bCs/>
          <w:sz w:val="32"/>
          <w:szCs w:val="32"/>
        </w:rPr>
        <w:t>Problem Statement 3 - TODO LIST Application</w:t>
      </w:r>
    </w:p>
    <w:p w:rsidR="00D55D97" w:rsidRDefault="00D55D97" w:rsidP="00D55D97">
      <w:pPr>
        <w:autoSpaceDE w:val="0"/>
        <w:jc w:val="center"/>
        <w:rPr>
          <w:rFonts w:ascii="Verdana" w:eastAsia="Calibri-Bold" w:hAnsi="Verdana" w:cs="Calibri-Bold"/>
          <w:sz w:val="24"/>
          <w:szCs w:val="24"/>
        </w:rPr>
      </w:pP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 xml:space="preserve">Write an Android App to implement a simple TODO list. The app displays a </w:t>
      </w:r>
      <w:r>
        <w:rPr>
          <w:rFonts w:ascii="Verdana" w:eastAsia="Calibri-Italic" w:hAnsi="Verdana" w:cs="Calibri-Italic"/>
          <w:i/>
          <w:iCs/>
          <w:sz w:val="24"/>
          <w:szCs w:val="24"/>
        </w:rPr>
        <w:t xml:space="preserve">ListView </w:t>
      </w:r>
      <w:r>
        <w:rPr>
          <w:rFonts w:ascii="Verdana" w:eastAsia="Calibri" w:hAnsi="Verdana" w:cs="Calibri"/>
          <w:sz w:val="24"/>
          <w:szCs w:val="24"/>
        </w:rPr>
        <w:t>showing a numbered sequence of lines representing tasks that you need to perform.</w:t>
      </w: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The app is controlled by an OPTION MENU offering the following possibilities:</w:t>
      </w: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1. Add new entry to the list</w:t>
      </w: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2. Delete a task from the list (ask for number and remove)</w:t>
      </w: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3. Update the text of a selected task.</w:t>
      </w: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4. Save TODO list (fake operation – we still have not done file IO)</w:t>
      </w: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5. Close app</w:t>
      </w:r>
    </w:p>
    <w:p w:rsidR="00D55D97" w:rsidRDefault="00D55D97" w:rsidP="00D55D97">
      <w:pPr>
        <w:autoSpaceDE w:val="0"/>
        <w:rPr>
          <w:rFonts w:ascii="Verdana" w:eastAsia="Calibri" w:hAnsi="Verdana" w:cs="Calibri"/>
          <w:sz w:val="24"/>
          <w:szCs w:val="24"/>
        </w:rPr>
      </w:pP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The main layout of the TODO list should be similar to the following:</w:t>
      </w:r>
    </w:p>
    <w:p w:rsidR="00D55D97" w:rsidRDefault="00D55D97" w:rsidP="00D55D97">
      <w:pPr>
        <w:autoSpaceDE w:val="0"/>
        <w:rPr>
          <w:rFonts w:ascii="Verdana" w:eastAsia="Calibri-Bold" w:hAnsi="Verdana" w:cs="Calibri-Bold"/>
          <w:sz w:val="24"/>
          <w:szCs w:val="24"/>
        </w:rPr>
      </w:pPr>
    </w:p>
    <w:p w:rsidR="00D55D97" w:rsidRDefault="00D55D97" w:rsidP="00D55D97">
      <w:pPr>
        <w:autoSpaceDE w:val="0"/>
        <w:rPr>
          <w:rFonts w:ascii="Verdana" w:eastAsia="Calibri-Bold" w:hAnsi="Verdana" w:cs="Calibri-Bold"/>
          <w:sz w:val="24"/>
          <w:szCs w:val="24"/>
        </w:rPr>
      </w:pPr>
    </w:p>
    <w:p w:rsidR="00D55D97" w:rsidRDefault="00D55D97" w:rsidP="00D55D97">
      <w:pPr>
        <w:autoSpaceDE w:val="0"/>
        <w:rPr>
          <w:rFonts w:ascii="Verdana" w:eastAsia="Calibri-Bold" w:hAnsi="Verdana" w:cs="Calibri-Bold"/>
          <w:sz w:val="24"/>
          <w:szCs w:val="24"/>
        </w:rPr>
      </w:pPr>
      <w:r>
        <w:rPr>
          <w:noProof/>
        </w:rPr>
        <w:lastRenderedPageBreak/>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5742305" cy="307149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42305" cy="3071495"/>
                    </a:xfrm>
                    <a:prstGeom prst="rect">
                      <a:avLst/>
                    </a:prstGeom>
                    <a:solidFill>
                      <a:srgbClr val="FFFFFF"/>
                    </a:solidFill>
                    <a:ln w="9525">
                      <a:noFill/>
                      <a:miter lim="800000"/>
                      <a:headEnd/>
                      <a:tailEnd/>
                    </a:ln>
                  </pic:spPr>
                </pic:pic>
              </a:graphicData>
            </a:graphic>
          </wp:anchor>
        </w:drawing>
      </w:r>
    </w:p>
    <w:p w:rsidR="00D55D97" w:rsidRDefault="00D55D97" w:rsidP="00D55D97">
      <w:pPr>
        <w:autoSpaceDE w:val="0"/>
        <w:rPr>
          <w:rFonts w:ascii="Verdana" w:eastAsia="Calibri-Bold" w:hAnsi="Verdana" w:cs="Calibri-Bold"/>
          <w:sz w:val="24"/>
          <w:szCs w:val="24"/>
        </w:rPr>
      </w:pPr>
    </w:p>
    <w:p w:rsidR="00D55D97" w:rsidRDefault="00D55D97" w:rsidP="00D55D97">
      <w:pPr>
        <w:autoSpaceDE w:val="0"/>
        <w:rPr>
          <w:rFonts w:ascii="Verdana" w:eastAsia="Calibri-Bold" w:hAnsi="Verdana" w:cs="Calibri-Bold"/>
          <w:sz w:val="24"/>
          <w:szCs w:val="24"/>
        </w:rPr>
      </w:pPr>
    </w:p>
    <w:p w:rsidR="00D55D97" w:rsidRDefault="00D55D97" w:rsidP="00D55D97">
      <w:pPr>
        <w:autoSpaceDE w:val="0"/>
        <w:rPr>
          <w:rFonts w:ascii="Verdana" w:eastAsia="Calibri" w:hAnsi="Verdana" w:cs="Calibri"/>
          <w:sz w:val="24"/>
          <w:szCs w:val="24"/>
        </w:rPr>
      </w:pPr>
      <w:r>
        <w:rPr>
          <w:rFonts w:ascii="Verdana" w:eastAsia="Calibri-Bold" w:hAnsi="Verdana" w:cs="Calibri-Bold"/>
          <w:b/>
          <w:bCs/>
          <w:sz w:val="24"/>
          <w:szCs w:val="24"/>
        </w:rPr>
        <w:t>Functionality</w:t>
      </w:r>
      <w:r>
        <w:rPr>
          <w:rFonts w:ascii="Verdana" w:eastAsia="Calibri" w:hAnsi="Verdana" w:cs="Calibri"/>
          <w:sz w:val="24"/>
          <w:szCs w:val="24"/>
        </w:rPr>
        <w:t>:</w:t>
      </w:r>
    </w:p>
    <w:p w:rsidR="00D55D97" w:rsidRDefault="00D55D97" w:rsidP="00D55D97">
      <w:pPr>
        <w:autoSpaceDE w:val="0"/>
        <w:rPr>
          <w:rFonts w:ascii="Verdana" w:eastAsia="Calibri-Bold" w:hAnsi="Verdana" w:cs="Calibri-Bold"/>
          <w:sz w:val="24"/>
          <w:szCs w:val="24"/>
        </w:rPr>
      </w:pPr>
    </w:p>
    <w:p w:rsidR="00D55D97" w:rsidRDefault="00D55D97" w:rsidP="00D55D97">
      <w:pPr>
        <w:autoSpaceDE w:val="0"/>
        <w:rPr>
          <w:rFonts w:ascii="Verdana" w:eastAsia="Calibri-Bold" w:hAnsi="Verdana" w:cs="Calibri-Bold"/>
          <w:b/>
          <w:bCs/>
          <w:sz w:val="24"/>
          <w:szCs w:val="24"/>
        </w:rPr>
      </w:pPr>
      <w:r>
        <w:rPr>
          <w:rFonts w:ascii="Verdana" w:eastAsia="Calibri" w:hAnsi="Verdana" w:cs="Calibri"/>
          <w:sz w:val="24"/>
          <w:szCs w:val="24"/>
        </w:rPr>
        <w:t xml:space="preserve">1. Type a new task in the top EditText box. Press </w:t>
      </w:r>
      <w:r>
        <w:rPr>
          <w:rFonts w:ascii="Verdana" w:eastAsia="Calibri-Bold" w:hAnsi="Verdana" w:cs="Calibri-Bold"/>
          <w:b/>
          <w:bCs/>
          <w:sz w:val="24"/>
          <w:szCs w:val="24"/>
        </w:rPr>
        <w:t xml:space="preserve">Menu </w:t>
      </w:r>
      <w:r>
        <w:rPr>
          <w:rFonts w:ascii="Verdana" w:eastAsia="Calibri" w:hAnsi="Verdana" w:cs="Calibri"/>
          <w:sz w:val="24"/>
          <w:szCs w:val="24"/>
        </w:rPr>
        <w:t xml:space="preserve">button, click on </w:t>
      </w:r>
      <w:r>
        <w:rPr>
          <w:rFonts w:ascii="Verdana" w:eastAsia="Calibri-Bold" w:hAnsi="Verdana" w:cs="Calibri-Bold"/>
          <w:b/>
          <w:bCs/>
          <w:sz w:val="24"/>
          <w:szCs w:val="24"/>
        </w:rPr>
        <w:t>Add entry.</w:t>
      </w: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2. Click on a line. The text should be displayed on the EditText box.</w:t>
      </w: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 xml:space="preserve">a. Write over the text, click </w:t>
      </w:r>
      <w:r>
        <w:rPr>
          <w:rFonts w:ascii="Verdana" w:eastAsia="Calibri-Bold" w:hAnsi="Verdana" w:cs="Calibri-Bold"/>
          <w:b/>
          <w:bCs/>
          <w:sz w:val="24"/>
          <w:szCs w:val="24"/>
        </w:rPr>
        <w:t xml:space="preserve">Menu </w:t>
      </w:r>
      <w:r>
        <w:rPr>
          <w:rFonts w:ascii="Verdana" w:eastAsia="Calibri" w:hAnsi="Verdana" w:cs="Calibri"/>
          <w:sz w:val="24"/>
          <w:szCs w:val="24"/>
        </w:rPr>
        <w:t xml:space="preserve">&gt; </w:t>
      </w:r>
      <w:r>
        <w:rPr>
          <w:rFonts w:ascii="Verdana" w:eastAsia="Calibri-Bold" w:hAnsi="Verdana" w:cs="Calibri-Bold"/>
          <w:b/>
          <w:bCs/>
          <w:sz w:val="24"/>
          <w:szCs w:val="24"/>
        </w:rPr>
        <w:t xml:space="preserve">Update entry </w:t>
      </w:r>
      <w:r>
        <w:rPr>
          <w:rFonts w:ascii="Verdana" w:eastAsia="Calibri" w:hAnsi="Verdana" w:cs="Calibri"/>
          <w:sz w:val="24"/>
          <w:szCs w:val="24"/>
        </w:rPr>
        <w:t>to modify the TODO list value (clear EditText)</w:t>
      </w: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 xml:space="preserve">b. Click on </w:t>
      </w:r>
      <w:r>
        <w:rPr>
          <w:rFonts w:ascii="Verdana" w:eastAsia="Calibri-Bold" w:hAnsi="Verdana" w:cs="Calibri-Bold"/>
          <w:b/>
          <w:bCs/>
          <w:sz w:val="24"/>
          <w:szCs w:val="24"/>
        </w:rPr>
        <w:t xml:space="preserve">Menu </w:t>
      </w:r>
      <w:r>
        <w:rPr>
          <w:rFonts w:ascii="Verdana" w:eastAsia="Calibri" w:hAnsi="Verdana" w:cs="Calibri"/>
          <w:sz w:val="24"/>
          <w:szCs w:val="24"/>
        </w:rPr>
        <w:t xml:space="preserve">&gt; </w:t>
      </w:r>
      <w:r>
        <w:rPr>
          <w:rFonts w:ascii="Verdana" w:eastAsia="Calibri-Bold" w:hAnsi="Verdana" w:cs="Calibri-Bold"/>
          <w:b/>
          <w:bCs/>
          <w:sz w:val="24"/>
          <w:szCs w:val="24"/>
        </w:rPr>
        <w:t xml:space="preserve">Delete entry </w:t>
      </w:r>
      <w:r>
        <w:rPr>
          <w:rFonts w:ascii="Verdana" w:eastAsia="Calibri" w:hAnsi="Verdana" w:cs="Calibri"/>
          <w:sz w:val="24"/>
          <w:szCs w:val="24"/>
        </w:rPr>
        <w:t>to remove the task from the list (clear EditText).</w:t>
      </w: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 xml:space="preserve">3. Click on </w:t>
      </w:r>
      <w:r>
        <w:rPr>
          <w:rFonts w:ascii="Verdana" w:eastAsia="Calibri-Bold" w:hAnsi="Verdana" w:cs="Calibri-Bold"/>
          <w:b/>
          <w:bCs/>
          <w:sz w:val="24"/>
          <w:szCs w:val="24"/>
        </w:rPr>
        <w:t xml:space="preserve">Save List </w:t>
      </w:r>
      <w:r>
        <w:rPr>
          <w:rFonts w:ascii="Verdana" w:eastAsia="Calibri" w:hAnsi="Verdana" w:cs="Calibri"/>
          <w:sz w:val="24"/>
          <w:szCs w:val="24"/>
        </w:rPr>
        <w:t xml:space="preserve">to </w:t>
      </w:r>
      <w:r>
        <w:rPr>
          <w:rFonts w:ascii="Verdana" w:eastAsia="Calibri-Italic" w:hAnsi="Verdana" w:cs="Calibri-Italic"/>
          <w:i/>
          <w:iCs/>
          <w:sz w:val="24"/>
          <w:szCs w:val="24"/>
        </w:rPr>
        <w:t xml:space="preserve">fake </w:t>
      </w:r>
      <w:r>
        <w:rPr>
          <w:rFonts w:ascii="Verdana" w:eastAsia="Calibri" w:hAnsi="Verdana" w:cs="Calibri"/>
          <w:sz w:val="24"/>
          <w:szCs w:val="24"/>
        </w:rPr>
        <w:t>the writing of the list to disk</w:t>
      </w:r>
    </w:p>
    <w:p w:rsidR="00D55D97" w:rsidRDefault="00D55D97" w:rsidP="00D55D97">
      <w:pPr>
        <w:autoSpaceDE w:val="0"/>
        <w:rPr>
          <w:rFonts w:ascii="Verdana" w:eastAsia="Calibri" w:hAnsi="Verdana" w:cs="Calibri"/>
          <w:sz w:val="24"/>
          <w:szCs w:val="24"/>
        </w:rPr>
      </w:pPr>
      <w:r>
        <w:rPr>
          <w:rFonts w:ascii="Verdana" w:eastAsia="Calibri" w:hAnsi="Verdana" w:cs="Calibri"/>
          <w:sz w:val="24"/>
          <w:szCs w:val="24"/>
        </w:rPr>
        <w:t xml:space="preserve">4. Click on </w:t>
      </w:r>
      <w:r>
        <w:rPr>
          <w:rFonts w:ascii="Verdana" w:eastAsia="Calibri-Bold" w:hAnsi="Verdana" w:cs="Calibri-Bold"/>
          <w:b/>
          <w:bCs/>
          <w:sz w:val="24"/>
          <w:szCs w:val="24"/>
        </w:rPr>
        <w:t xml:space="preserve">Close </w:t>
      </w:r>
      <w:r>
        <w:rPr>
          <w:rFonts w:ascii="Verdana" w:eastAsia="Calibri" w:hAnsi="Verdana" w:cs="Calibri"/>
          <w:sz w:val="24"/>
          <w:szCs w:val="24"/>
        </w:rPr>
        <w:t>to save list and finish application.</w:t>
      </w:r>
    </w:p>
    <w:p w:rsidR="00D55D97" w:rsidRDefault="00D55D97" w:rsidP="00B912F3">
      <w:pPr>
        <w:rPr>
          <w:rFonts w:ascii="CMBX12" w:hAnsi="CMBX12" w:cs="CMBX12"/>
          <w:sz w:val="34"/>
          <w:szCs w:val="34"/>
        </w:rPr>
      </w:pPr>
    </w:p>
    <w:p w:rsidR="00D55D97" w:rsidRPr="00D55D97" w:rsidRDefault="00D55D97" w:rsidP="00D55D97">
      <w:pPr>
        <w:rPr>
          <w:rFonts w:ascii="Verdana" w:hAnsi="Verdana"/>
          <w:b/>
          <w:bCs/>
          <w:sz w:val="32"/>
          <w:szCs w:val="32"/>
        </w:rPr>
      </w:pPr>
      <w:r w:rsidRPr="00D55D97">
        <w:rPr>
          <w:rFonts w:ascii="Verdana" w:hAnsi="Verdana"/>
          <w:b/>
          <w:bCs/>
          <w:sz w:val="32"/>
          <w:szCs w:val="32"/>
        </w:rPr>
        <w:t xml:space="preserve">Problem Statement 4 - Multithreading Problem </w:t>
      </w:r>
    </w:p>
    <w:p w:rsidR="00D55D97" w:rsidRDefault="00D55D97" w:rsidP="00D55D97">
      <w:pPr>
        <w:autoSpaceDE w:val="0"/>
        <w:jc w:val="center"/>
        <w:rPr>
          <w:rFonts w:ascii="Verdana" w:hAnsi="Verdana"/>
          <w:sz w:val="32"/>
          <w:szCs w:val="32"/>
        </w:rPr>
      </w:pPr>
    </w:p>
    <w:p w:rsidR="00D55D97" w:rsidRDefault="00D55D97" w:rsidP="00D55D97">
      <w:pPr>
        <w:autoSpaceDE w:val="0"/>
        <w:jc w:val="center"/>
        <w:rPr>
          <w:rFonts w:ascii="Verdana" w:hAnsi="Verdana"/>
          <w:sz w:val="24"/>
          <w:szCs w:val="24"/>
        </w:rPr>
      </w:pPr>
    </w:p>
    <w:p w:rsidR="00D55D97" w:rsidRDefault="00D55D97" w:rsidP="00D55D97">
      <w:pPr>
        <w:autoSpaceDE w:val="0"/>
        <w:rPr>
          <w:rFonts w:ascii="Verdana" w:eastAsia="Calibri" w:hAnsi="Verdana" w:cs="Calibri"/>
          <w:color w:val="000000"/>
          <w:sz w:val="24"/>
          <w:szCs w:val="24"/>
        </w:rPr>
      </w:pPr>
      <w:r>
        <w:rPr>
          <w:rFonts w:ascii="Verdana" w:eastAsia="Calibri" w:hAnsi="Verdana" w:cs="Calibri"/>
          <w:color w:val="000000"/>
          <w:sz w:val="24"/>
          <w:szCs w:val="24"/>
        </w:rPr>
        <w:t xml:space="preserve">In this assessment you will create an Android application that relies on two background threads to accomplish its goals. The main activity waits for the threads to return an agreeable ‘magic’ number. A magic number is a four digits value that either (1) is a multiple of seven or (2) is a multiple of four and ‘2’ is its last digit. The main steps in the application are </w:t>
      </w:r>
    </w:p>
    <w:p w:rsidR="00D55D97" w:rsidRDefault="00D55D97" w:rsidP="00D55D97">
      <w:pPr>
        <w:autoSpaceDE w:val="0"/>
        <w:rPr>
          <w:rFonts w:ascii="Verdana" w:hAnsi="Verdana"/>
          <w:sz w:val="24"/>
          <w:szCs w:val="24"/>
        </w:rPr>
      </w:pPr>
    </w:p>
    <w:p w:rsidR="00D55D97" w:rsidRDefault="00D55D97" w:rsidP="00D55D97">
      <w:pPr>
        <w:autoSpaceDE w:val="0"/>
        <w:spacing w:after="58"/>
        <w:rPr>
          <w:rFonts w:ascii="Verdana" w:eastAsia="Calibri" w:hAnsi="Verdana" w:cs="Calibri"/>
          <w:color w:val="000000"/>
          <w:sz w:val="24"/>
          <w:szCs w:val="24"/>
        </w:rPr>
      </w:pPr>
      <w:r>
        <w:rPr>
          <w:rFonts w:ascii="Verdana" w:eastAsia="Calibri" w:hAnsi="Verdana" w:cs="Calibri"/>
          <w:color w:val="000000"/>
          <w:sz w:val="24"/>
          <w:szCs w:val="24"/>
        </w:rPr>
        <w:t xml:space="preserve">1. The main activity controls the UI presentation, while waiting it shows a ‘rotating’ progress bar to suggest delay. </w:t>
      </w:r>
    </w:p>
    <w:p w:rsidR="00D55D97" w:rsidRDefault="00D55D97" w:rsidP="00D55D97">
      <w:pPr>
        <w:autoSpaceDE w:val="0"/>
        <w:spacing w:after="58"/>
        <w:rPr>
          <w:rFonts w:ascii="Verdana" w:eastAsia="Calibri" w:hAnsi="Verdana" w:cs="Calibri"/>
          <w:color w:val="000000"/>
          <w:sz w:val="24"/>
          <w:szCs w:val="24"/>
        </w:rPr>
      </w:pPr>
      <w:r>
        <w:rPr>
          <w:rFonts w:ascii="Verdana" w:eastAsia="Calibri" w:hAnsi="Verdana" w:cs="Calibri"/>
          <w:color w:val="000000"/>
          <w:sz w:val="24"/>
          <w:szCs w:val="24"/>
        </w:rPr>
        <w:t xml:space="preserve">2. Each background thread does the following: (a) sleep for 1 second, (b) generate a random four-digits number, (3) if the number is ‘magic’ send a message to the main thread with the calculated value, otherwise repeat the cycle (sleep, …) </w:t>
      </w:r>
    </w:p>
    <w:p w:rsidR="00D55D97" w:rsidRDefault="00D55D97" w:rsidP="00D55D97">
      <w:pPr>
        <w:autoSpaceDE w:val="0"/>
        <w:spacing w:after="0"/>
        <w:rPr>
          <w:rFonts w:ascii="Verdana" w:eastAsia="Calibri" w:hAnsi="Verdana" w:cs="Calibri"/>
          <w:color w:val="000000"/>
          <w:sz w:val="24"/>
          <w:szCs w:val="24"/>
        </w:rPr>
      </w:pPr>
      <w:r>
        <w:rPr>
          <w:rFonts w:ascii="Verdana" w:eastAsia="Calibri" w:hAnsi="Verdana" w:cs="Calibri"/>
          <w:color w:val="000000"/>
          <w:sz w:val="24"/>
          <w:szCs w:val="24"/>
        </w:rPr>
        <w:t xml:space="preserve">3. When the main activity receives the message containing a magic number it stops both background threads and displays the value of the magic number. </w:t>
      </w:r>
    </w:p>
    <w:p w:rsidR="00D55D97" w:rsidRDefault="00D55D97" w:rsidP="00D55D97">
      <w:pPr>
        <w:autoSpaceDE w:val="0"/>
        <w:rPr>
          <w:rFonts w:ascii="Verdana" w:eastAsia="Calibri" w:hAnsi="Verdana" w:cs="Calibri"/>
          <w:color w:val="000000"/>
          <w:sz w:val="24"/>
          <w:szCs w:val="24"/>
        </w:rPr>
      </w:pPr>
    </w:p>
    <w:p w:rsidR="00D55D97" w:rsidRDefault="00D55D97" w:rsidP="00D55D97">
      <w:pPr>
        <w:autoSpaceDE w:val="0"/>
        <w:rPr>
          <w:rFonts w:ascii="Verdana" w:eastAsia="Calibri" w:hAnsi="Verdana" w:cs="Calibri"/>
          <w:color w:val="000000"/>
          <w:sz w:val="24"/>
          <w:szCs w:val="24"/>
        </w:rPr>
      </w:pPr>
      <w:r>
        <w:rPr>
          <w:rFonts w:ascii="Verdana" w:eastAsia="Calibri" w:hAnsi="Verdana" w:cs="Calibri"/>
          <w:b/>
          <w:bCs/>
          <w:color w:val="000000"/>
          <w:sz w:val="24"/>
          <w:szCs w:val="24"/>
        </w:rPr>
        <w:t xml:space="preserve">Note. </w:t>
      </w:r>
      <w:r>
        <w:rPr>
          <w:rFonts w:ascii="Verdana" w:eastAsia="Calibri" w:hAnsi="Verdana" w:cs="Calibri"/>
          <w:color w:val="000000"/>
          <w:sz w:val="24"/>
          <w:szCs w:val="24"/>
        </w:rPr>
        <w:t xml:space="preserve">Your implementation should use a message-passing Handler mechanism for the threads to communicate with the UI activity (request token, send message). </w:t>
      </w:r>
    </w:p>
    <w:p w:rsidR="00D55D97" w:rsidRDefault="00D55D97" w:rsidP="00B912F3">
      <w:pPr>
        <w:rPr>
          <w:rFonts w:ascii="CMBX12" w:hAnsi="CMBX12" w:cs="CMBX12"/>
          <w:sz w:val="34"/>
          <w:szCs w:val="34"/>
        </w:rPr>
      </w:pPr>
    </w:p>
    <w:sectPr w:rsidR="00D55D97"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MR17">
    <w:panose1 w:val="00000000000000000000"/>
    <w:charset w:val="00"/>
    <w:family w:val="auto"/>
    <w:notTrueType/>
    <w:pitch w:val="default"/>
    <w:sig w:usb0="00000003" w:usb1="00000000" w:usb2="00000000" w:usb3="00000000" w:csb0="00000001" w:csb1="00000000"/>
  </w:font>
  <w:font w:name="Calibri-Italic">
    <w:charset w:val="00"/>
    <w:family w:val="swiss"/>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Calibri-Bold">
    <w:altName w:val="Arial"/>
    <w:charset w:val="00"/>
    <w:family w:val="swiss"/>
    <w:pitch w:val="default"/>
    <w:sig w:usb0="00000000" w:usb1="00000000" w:usb2="00000000" w:usb3="00000000" w:csb0="00000000" w:csb1="00000000"/>
  </w:font>
  <w:font w:name="TTE3447B10t00">
    <w:altName w:val="Times New Roman"/>
    <w:charset w:val="00"/>
    <w:family w:val="auto"/>
    <w:pitch w:val="default"/>
    <w:sig w:usb0="00000000" w:usb1="00000000" w:usb2="00000000" w:usb3="00000000" w:csb0="00000000" w:csb1="00000000"/>
  </w:font>
  <w:font w:name="TTE342C4C8t00">
    <w:altName w:val="Times New Roman"/>
    <w:charset w:val="00"/>
    <w:family w:val="auto"/>
    <w:pitch w:val="default"/>
    <w:sig w:usb0="00000000" w:usb1="00000000" w:usb2="00000000" w:usb3="00000000" w:csb0="00000000" w:csb1="00000000"/>
  </w:font>
  <w:font w:name="TTE3464520t00">
    <w:charset w:val="00"/>
    <w:family w:val="auto"/>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12F3"/>
    <w:rsid w:val="000F1B91"/>
    <w:rsid w:val="001537F0"/>
    <w:rsid w:val="002E2253"/>
    <w:rsid w:val="003816DC"/>
    <w:rsid w:val="003835C5"/>
    <w:rsid w:val="004005C1"/>
    <w:rsid w:val="00431D3B"/>
    <w:rsid w:val="004A37B4"/>
    <w:rsid w:val="004D7D16"/>
    <w:rsid w:val="00534600"/>
    <w:rsid w:val="00600281"/>
    <w:rsid w:val="00761245"/>
    <w:rsid w:val="00772EC1"/>
    <w:rsid w:val="007D27E8"/>
    <w:rsid w:val="008260DE"/>
    <w:rsid w:val="00874725"/>
    <w:rsid w:val="00891C07"/>
    <w:rsid w:val="00903053"/>
    <w:rsid w:val="00927735"/>
    <w:rsid w:val="00965587"/>
    <w:rsid w:val="009A041F"/>
    <w:rsid w:val="00AA73AF"/>
    <w:rsid w:val="00AB6F90"/>
    <w:rsid w:val="00AF2332"/>
    <w:rsid w:val="00B912F3"/>
    <w:rsid w:val="00BB5F45"/>
    <w:rsid w:val="00BC17E1"/>
    <w:rsid w:val="00C46615"/>
    <w:rsid w:val="00CB64F0"/>
    <w:rsid w:val="00D12959"/>
    <w:rsid w:val="00D55D97"/>
    <w:rsid w:val="00D67E84"/>
    <w:rsid w:val="00DB580D"/>
    <w:rsid w:val="00E4062F"/>
    <w:rsid w:val="00E45242"/>
    <w:rsid w:val="00E816EC"/>
    <w:rsid w:val="00F11F4F"/>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styleId="Hyperlink">
    <w:name w:val="Hyperlink"/>
    <w:rsid w:val="00D55D97"/>
    <w:rPr>
      <w:color w:val="000080"/>
      <w:u w:val="single"/>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rum.codecall.net/java-tutorials/2141-java-tutorial-tic-tac-toe.html"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10</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27</cp:revision>
  <dcterms:created xsi:type="dcterms:W3CDTF">2015-08-24T03:38:00Z</dcterms:created>
  <dcterms:modified xsi:type="dcterms:W3CDTF">2015-09-16T01:51:00Z</dcterms:modified>
</cp:coreProperties>
</file>