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927735">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DB580D" w:rsidRDefault="00AF2332" w:rsidP="00BB5F45">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Session</w:t>
      </w:r>
      <w:r w:rsidR="001537F0">
        <w:rPr>
          <w:rFonts w:ascii="CMR17" w:hAnsi="CMR17" w:cs="CMR17"/>
          <w:sz w:val="34"/>
          <w:szCs w:val="34"/>
        </w:rPr>
        <w:t xml:space="preserve"> </w:t>
      </w:r>
      <w:r w:rsidR="002D7209">
        <w:rPr>
          <w:rFonts w:ascii="CMR17" w:hAnsi="CMR17" w:cs="CMR17"/>
          <w:sz w:val="34"/>
          <w:szCs w:val="34"/>
        </w:rPr>
        <w:t>36</w:t>
      </w:r>
      <w:r w:rsidR="00534600">
        <w:rPr>
          <w:rFonts w:ascii="CMR17" w:hAnsi="CMR17" w:cs="CMR17"/>
          <w:sz w:val="34"/>
          <w:szCs w:val="34"/>
        </w:rPr>
        <w:t>:</w:t>
      </w:r>
      <w:r w:rsidR="00B912F3">
        <w:rPr>
          <w:rFonts w:ascii="CMR17" w:hAnsi="CMR17" w:cs="CMR17"/>
          <w:sz w:val="34"/>
          <w:szCs w:val="34"/>
        </w:rPr>
        <w:t xml:space="preserve"> </w:t>
      </w:r>
      <w:r w:rsidR="002D7209" w:rsidRPr="002D7209">
        <w:rPr>
          <w:rFonts w:ascii="CMR17" w:hAnsi="CMR17" w:cs="CMR17"/>
          <w:sz w:val="34"/>
          <w:szCs w:val="34"/>
        </w:rPr>
        <w:t>Working with File system and SD card assignment (Practice)</w:t>
      </w:r>
    </w:p>
    <w:p w:rsidR="002D7209" w:rsidRDefault="002D7209" w:rsidP="00BB5F45">
      <w:pPr>
        <w:autoSpaceDE w:val="0"/>
        <w:autoSpaceDN w:val="0"/>
        <w:adjustRightInd w:val="0"/>
        <w:spacing w:after="0" w:line="240" w:lineRule="auto"/>
        <w:jc w:val="center"/>
        <w:rPr>
          <w:rFonts w:ascii="CMR17" w:hAnsi="CMR17" w:cs="CMR17"/>
          <w:sz w:val="34"/>
          <w:szCs w:val="34"/>
        </w:rPr>
      </w:pPr>
    </w:p>
    <w:p w:rsidR="001620F5" w:rsidRDefault="001620F5" w:rsidP="00A979E9">
      <w:pPr>
        <w:pStyle w:val="Heading1"/>
        <w:shd w:val="clear" w:color="auto" w:fill="FFFFFF"/>
        <w:spacing w:before="360" w:after="180" w:line="840" w:lineRule="atLeast"/>
        <w:rPr>
          <w:rFonts w:ascii="CMR17" w:eastAsiaTheme="minorHAnsi" w:hAnsi="CMR17" w:cs="CMR17"/>
          <w:b w:val="0"/>
          <w:bCs w:val="0"/>
          <w:color w:val="auto"/>
          <w:sz w:val="34"/>
          <w:szCs w:val="34"/>
        </w:rPr>
      </w:pPr>
      <w:r>
        <w:rPr>
          <w:rFonts w:ascii="CMR17" w:eastAsiaTheme="minorHAnsi" w:hAnsi="CMR17" w:cs="CMR17"/>
          <w:b w:val="0"/>
          <w:bCs w:val="0"/>
          <w:color w:val="auto"/>
          <w:sz w:val="34"/>
          <w:szCs w:val="34"/>
        </w:rPr>
        <w:t>Objectives</w:t>
      </w:r>
    </w:p>
    <w:p w:rsidR="001620F5" w:rsidRDefault="001620F5" w:rsidP="001620F5">
      <w:r>
        <w:t>In this session, you will work with Files. By end of this session, you will able to:</w:t>
      </w:r>
    </w:p>
    <w:p w:rsidR="001620F5" w:rsidRDefault="001620F5" w:rsidP="001620F5">
      <w:pPr>
        <w:pStyle w:val="ListParagraph"/>
        <w:numPr>
          <w:ilvl w:val="0"/>
          <w:numId w:val="21"/>
        </w:numPr>
      </w:pPr>
      <w:r>
        <w:t>Create Files</w:t>
      </w:r>
    </w:p>
    <w:p w:rsidR="001620F5" w:rsidRDefault="001620F5" w:rsidP="001620F5">
      <w:pPr>
        <w:pStyle w:val="ListParagraph"/>
        <w:numPr>
          <w:ilvl w:val="0"/>
          <w:numId w:val="21"/>
        </w:numPr>
      </w:pPr>
      <w:r>
        <w:t>Obtain Permissions for External Storage</w:t>
      </w:r>
    </w:p>
    <w:p w:rsidR="001620F5" w:rsidRDefault="001620F5" w:rsidP="001620F5">
      <w:pPr>
        <w:pStyle w:val="ListParagraph"/>
        <w:numPr>
          <w:ilvl w:val="0"/>
          <w:numId w:val="21"/>
        </w:numPr>
      </w:pPr>
      <w:r>
        <w:t>Save a File on Internal Storage</w:t>
      </w:r>
    </w:p>
    <w:p w:rsidR="001620F5" w:rsidRDefault="001620F5" w:rsidP="001620F5">
      <w:pPr>
        <w:pStyle w:val="ListParagraph"/>
        <w:numPr>
          <w:ilvl w:val="0"/>
          <w:numId w:val="21"/>
        </w:numPr>
      </w:pPr>
      <w:r>
        <w:t>Save a File on External Storage</w:t>
      </w:r>
    </w:p>
    <w:p w:rsidR="001620F5" w:rsidRPr="001620F5" w:rsidRDefault="001620F5" w:rsidP="001620F5">
      <w:pPr>
        <w:pStyle w:val="ListParagraph"/>
        <w:numPr>
          <w:ilvl w:val="0"/>
          <w:numId w:val="21"/>
        </w:numPr>
      </w:pPr>
      <w:r>
        <w:t>Delete a File</w:t>
      </w:r>
    </w:p>
    <w:p w:rsidR="00A979E9" w:rsidRPr="005B65D8" w:rsidRDefault="00A979E9" w:rsidP="00A979E9">
      <w:pPr>
        <w:pStyle w:val="Heading1"/>
        <w:shd w:val="clear" w:color="auto" w:fill="FFFFFF"/>
        <w:spacing w:before="360" w:after="180" w:line="840" w:lineRule="atLeast"/>
        <w:rPr>
          <w:rFonts w:ascii="CMR17" w:eastAsiaTheme="minorHAnsi" w:hAnsi="CMR17" w:cs="CMR17"/>
          <w:b w:val="0"/>
          <w:bCs w:val="0"/>
          <w:color w:val="auto"/>
          <w:sz w:val="34"/>
          <w:szCs w:val="34"/>
        </w:rPr>
      </w:pPr>
      <w:r w:rsidRPr="005B65D8">
        <w:rPr>
          <w:rFonts w:ascii="CMR17" w:eastAsiaTheme="minorHAnsi" w:hAnsi="CMR17" w:cs="CMR17"/>
          <w:b w:val="0"/>
          <w:bCs w:val="0"/>
          <w:color w:val="auto"/>
          <w:sz w:val="34"/>
          <w:szCs w:val="34"/>
        </w:rPr>
        <w:t>Saving Files</w:t>
      </w:r>
    </w:p>
    <w:p w:rsidR="00A979E9" w:rsidRDefault="00A979E9" w:rsidP="00A979E9">
      <w:pPr>
        <w:pStyle w:val="NormalWeb"/>
        <w:shd w:val="clear" w:color="auto" w:fill="FFFFFF"/>
        <w:spacing w:before="0" w:after="240" w:line="360" w:lineRule="atLeast"/>
        <w:rPr>
          <w:rFonts w:ascii="Arial" w:hAnsi="Arial" w:cs="Arial"/>
        </w:rPr>
      </w:pPr>
      <w:r>
        <w:rPr>
          <w:rFonts w:ascii="Arial" w:hAnsi="Arial" w:cs="Arial"/>
        </w:rPr>
        <w:t>Android uses a file system that's similar to disk-based file systems on other platforms. This lesson describes how to work with the Android file system to read and write files with the</w:t>
      </w:r>
      <w:r>
        <w:rPr>
          <w:rStyle w:val="apple-converted-space"/>
          <w:rFonts w:ascii="Arial" w:hAnsi="Arial" w:cs="Arial"/>
        </w:rPr>
        <w:t> </w:t>
      </w:r>
      <w:hyperlink r:id="rId5" w:history="1">
        <w:r>
          <w:rPr>
            <w:rStyle w:val="Hyperlink"/>
            <w:rFonts w:ascii="Consolas" w:hAnsi="Consolas" w:cs="Consolas"/>
            <w:color w:val="039BE5"/>
            <w:sz w:val="20"/>
            <w:szCs w:val="20"/>
            <w:shd w:val="clear" w:color="auto" w:fill="F7F7F7"/>
          </w:rPr>
          <w:t>File</w:t>
        </w:r>
      </w:hyperlink>
      <w:r>
        <w:rPr>
          <w:rStyle w:val="apple-converted-space"/>
          <w:rFonts w:ascii="Arial" w:hAnsi="Arial" w:cs="Arial"/>
        </w:rPr>
        <w:t> </w:t>
      </w:r>
      <w:r>
        <w:rPr>
          <w:rFonts w:ascii="Arial" w:hAnsi="Arial" w:cs="Arial"/>
        </w:rPr>
        <w:t>APIs.</w:t>
      </w:r>
    </w:p>
    <w:p w:rsidR="00A979E9" w:rsidRDefault="00A979E9" w:rsidP="00A979E9">
      <w:pPr>
        <w:pStyle w:val="NormalWeb"/>
        <w:shd w:val="clear" w:color="auto" w:fill="FFFFFF"/>
        <w:spacing w:before="0" w:after="180" w:line="360" w:lineRule="atLeast"/>
        <w:rPr>
          <w:rFonts w:ascii="Arial" w:hAnsi="Arial" w:cs="Arial"/>
          <w:sz w:val="21"/>
          <w:szCs w:val="21"/>
        </w:rPr>
      </w:pPr>
      <w:r>
        <w:rPr>
          <w:rFonts w:ascii="Arial" w:hAnsi="Arial" w:cs="Arial"/>
          <w:sz w:val="21"/>
          <w:szCs w:val="21"/>
        </w:rPr>
        <w:t>A</w:t>
      </w:r>
      <w:r>
        <w:rPr>
          <w:rStyle w:val="apple-converted-space"/>
          <w:rFonts w:ascii="Arial" w:hAnsi="Arial" w:cs="Arial"/>
          <w:sz w:val="21"/>
          <w:szCs w:val="21"/>
        </w:rPr>
        <w:t> </w:t>
      </w:r>
      <w:hyperlink r:id="rId6" w:history="1">
        <w:r>
          <w:rPr>
            <w:rStyle w:val="Hyperlink"/>
            <w:rFonts w:ascii="Consolas" w:hAnsi="Consolas" w:cs="Consolas"/>
            <w:color w:val="039BE5"/>
            <w:sz w:val="20"/>
            <w:szCs w:val="20"/>
            <w:shd w:val="clear" w:color="auto" w:fill="F7F7F7"/>
          </w:rPr>
          <w:t>File</w:t>
        </w:r>
      </w:hyperlink>
      <w:r>
        <w:rPr>
          <w:rStyle w:val="apple-converted-space"/>
          <w:rFonts w:ascii="Arial" w:hAnsi="Arial" w:cs="Arial"/>
          <w:sz w:val="21"/>
          <w:szCs w:val="21"/>
        </w:rPr>
        <w:t> </w:t>
      </w:r>
      <w:r>
        <w:rPr>
          <w:rFonts w:ascii="Arial" w:hAnsi="Arial" w:cs="Arial"/>
          <w:sz w:val="21"/>
          <w:szCs w:val="21"/>
        </w:rPr>
        <w:t>object is suited to reading or writing large amounts of data in start-to-finish order without skipping around. For example, it's good for image files or anything exchanged over a network.</w:t>
      </w:r>
    </w:p>
    <w:p w:rsidR="00A979E9" w:rsidRDefault="00A979E9" w:rsidP="00A979E9">
      <w:pPr>
        <w:pStyle w:val="NormalWeb"/>
        <w:shd w:val="clear" w:color="auto" w:fill="FFFFFF"/>
        <w:spacing w:before="0" w:after="180" w:line="360" w:lineRule="atLeast"/>
        <w:rPr>
          <w:rFonts w:ascii="Arial" w:hAnsi="Arial" w:cs="Arial"/>
          <w:sz w:val="21"/>
          <w:szCs w:val="21"/>
        </w:rPr>
      </w:pPr>
      <w:r>
        <w:rPr>
          <w:rFonts w:ascii="Arial" w:hAnsi="Arial" w:cs="Arial"/>
          <w:sz w:val="21"/>
          <w:szCs w:val="21"/>
        </w:rPr>
        <w:t>This lesson shows how to perform basic file-related tasks in your app. The lesson assumes that you are familiar with the basics of the Linux file system and the standard file input/output APIs in</w:t>
      </w:r>
      <w:r>
        <w:rPr>
          <w:rStyle w:val="apple-converted-space"/>
          <w:rFonts w:ascii="Arial" w:hAnsi="Arial" w:cs="Arial"/>
          <w:sz w:val="21"/>
          <w:szCs w:val="21"/>
        </w:rPr>
        <w:t> </w:t>
      </w:r>
      <w:hyperlink r:id="rId7" w:history="1">
        <w:r>
          <w:rPr>
            <w:rStyle w:val="Hyperlink"/>
            <w:rFonts w:ascii="Consolas" w:hAnsi="Consolas" w:cs="Consolas"/>
            <w:color w:val="039BE5"/>
            <w:sz w:val="20"/>
            <w:szCs w:val="20"/>
            <w:shd w:val="clear" w:color="auto" w:fill="F7F7F7"/>
          </w:rPr>
          <w:t>java.io</w:t>
        </w:r>
      </w:hyperlink>
      <w:r>
        <w:rPr>
          <w:rFonts w:ascii="Arial" w:hAnsi="Arial" w:cs="Arial"/>
          <w:sz w:val="21"/>
          <w:szCs w:val="21"/>
        </w:rPr>
        <w:t>.</w:t>
      </w:r>
    </w:p>
    <w:p w:rsidR="00A979E9" w:rsidRDefault="00A979E9" w:rsidP="00136AB1">
      <w:pPr>
        <w:pStyle w:val="Heading2"/>
        <w:shd w:val="clear" w:color="auto" w:fill="FFFFFF"/>
        <w:spacing w:before="360" w:line="480" w:lineRule="atLeast"/>
        <w:ind w:left="0" w:firstLine="0"/>
        <w:rPr>
          <w:rFonts w:ascii="Arial" w:hAnsi="Arial" w:cs="Arial"/>
          <w:b w:val="0"/>
          <w:bCs w:val="0"/>
          <w:sz w:val="42"/>
          <w:szCs w:val="42"/>
        </w:rPr>
      </w:pPr>
      <w:r>
        <w:rPr>
          <w:rFonts w:ascii="Arial" w:hAnsi="Arial" w:cs="Arial"/>
          <w:b w:val="0"/>
          <w:bCs w:val="0"/>
          <w:sz w:val="42"/>
          <w:szCs w:val="42"/>
        </w:rPr>
        <w:t>Choose Internal or External Storage</w:t>
      </w:r>
    </w:p>
    <w:p w:rsidR="00D15EF6" w:rsidRPr="00D15EF6" w:rsidRDefault="00D15EF6" w:rsidP="00D15EF6">
      <w:pPr>
        <w:pStyle w:val="BodyText"/>
        <w:rPr>
          <w:lang w:eastAsia="ar-SA"/>
        </w:rPr>
      </w:pPr>
    </w:p>
    <w:p w:rsidR="00A979E9" w:rsidRDefault="00A979E9" w:rsidP="00A979E9">
      <w:pPr>
        <w:pStyle w:val="NormalWeb"/>
        <w:shd w:val="clear" w:color="auto" w:fill="FFFFFF"/>
        <w:spacing w:before="0" w:after="180" w:line="360" w:lineRule="atLeast"/>
        <w:rPr>
          <w:rFonts w:ascii="Arial" w:hAnsi="Arial" w:cs="Arial"/>
          <w:sz w:val="21"/>
          <w:szCs w:val="21"/>
        </w:rPr>
      </w:pPr>
      <w:r>
        <w:rPr>
          <w:rFonts w:ascii="Arial" w:hAnsi="Arial" w:cs="Arial"/>
          <w:sz w:val="21"/>
          <w:szCs w:val="21"/>
        </w:rPr>
        <w:t xml:space="preserve">All Android devices have two file storage areas: "internal" and "external" storage. These names come from the early days of Android, when most devices offered built-in non-volatile memory (internal storage), plus a removable storage medium such as a micro SD card (external storage). Some devices divide the permanent storage space into "internal" and "external" partitions, so even without a removable storage medium, there are always two storage spaces and the API behavior is </w:t>
      </w:r>
      <w:r>
        <w:rPr>
          <w:rFonts w:ascii="Arial" w:hAnsi="Arial" w:cs="Arial"/>
          <w:sz w:val="21"/>
          <w:szCs w:val="21"/>
        </w:rPr>
        <w:lastRenderedPageBreak/>
        <w:t>the same whether the external storage is removable or not. The following lists summarize the facts about each storage space.</w:t>
      </w:r>
    </w:p>
    <w:p w:rsidR="002D7209" w:rsidRPr="00F11F4F" w:rsidRDefault="002D7209" w:rsidP="00BB5F45">
      <w:pPr>
        <w:autoSpaceDE w:val="0"/>
        <w:autoSpaceDN w:val="0"/>
        <w:adjustRightInd w:val="0"/>
        <w:spacing w:after="0" w:line="240" w:lineRule="auto"/>
        <w:jc w:val="center"/>
        <w:rPr>
          <w:rFonts w:ascii="CMR17" w:hAnsi="CMR17" w:cs="CMR17"/>
          <w:sz w:val="34"/>
          <w:szCs w:val="34"/>
        </w:rPr>
      </w:pPr>
    </w:p>
    <w:p w:rsidR="001D6DAB" w:rsidRPr="001D6DAB" w:rsidRDefault="001D6DAB" w:rsidP="001D6DAB">
      <w:pPr>
        <w:shd w:val="clear" w:color="auto" w:fill="FFFFFF"/>
        <w:spacing w:after="180" w:line="360" w:lineRule="atLeast"/>
        <w:rPr>
          <w:rFonts w:ascii="Arial" w:eastAsia="Times New Roman" w:hAnsi="Arial" w:cs="Arial"/>
          <w:sz w:val="21"/>
          <w:szCs w:val="21"/>
        </w:rPr>
      </w:pPr>
      <w:r w:rsidRPr="001D6DAB">
        <w:rPr>
          <w:rFonts w:ascii="Arial" w:eastAsia="Times New Roman" w:hAnsi="Arial" w:cs="Arial"/>
          <w:b/>
          <w:bCs/>
          <w:sz w:val="21"/>
          <w:szCs w:val="21"/>
        </w:rPr>
        <w:t>Internal storage:</w:t>
      </w:r>
    </w:p>
    <w:p w:rsidR="001D6DAB" w:rsidRPr="001D6DAB" w:rsidRDefault="001D6DAB" w:rsidP="001D6DAB">
      <w:pPr>
        <w:numPr>
          <w:ilvl w:val="0"/>
          <w:numId w:val="18"/>
        </w:numPr>
        <w:shd w:val="clear" w:color="auto" w:fill="FFFFFF"/>
        <w:spacing w:after="180" w:line="360" w:lineRule="atLeast"/>
        <w:ind w:left="300"/>
        <w:rPr>
          <w:rFonts w:ascii="Arial" w:eastAsia="Times New Roman" w:hAnsi="Arial" w:cs="Arial"/>
          <w:sz w:val="21"/>
          <w:szCs w:val="21"/>
        </w:rPr>
      </w:pPr>
      <w:r w:rsidRPr="001D6DAB">
        <w:rPr>
          <w:rFonts w:ascii="Arial" w:eastAsia="Times New Roman" w:hAnsi="Arial" w:cs="Arial"/>
          <w:sz w:val="21"/>
          <w:szCs w:val="21"/>
        </w:rPr>
        <w:t>It's always available.</w:t>
      </w:r>
    </w:p>
    <w:p w:rsidR="001D6DAB" w:rsidRPr="001D6DAB" w:rsidRDefault="001D6DAB" w:rsidP="001D6DAB">
      <w:pPr>
        <w:numPr>
          <w:ilvl w:val="0"/>
          <w:numId w:val="18"/>
        </w:numPr>
        <w:shd w:val="clear" w:color="auto" w:fill="FFFFFF"/>
        <w:spacing w:after="180" w:line="360" w:lineRule="atLeast"/>
        <w:ind w:left="300"/>
        <w:rPr>
          <w:rFonts w:ascii="Arial" w:eastAsia="Times New Roman" w:hAnsi="Arial" w:cs="Arial"/>
          <w:sz w:val="21"/>
          <w:szCs w:val="21"/>
        </w:rPr>
      </w:pPr>
      <w:r w:rsidRPr="001D6DAB">
        <w:rPr>
          <w:rFonts w:ascii="Arial" w:eastAsia="Times New Roman" w:hAnsi="Arial" w:cs="Arial"/>
          <w:sz w:val="21"/>
          <w:szCs w:val="21"/>
        </w:rPr>
        <w:t>Files saved here are accessible by only your app by default.</w:t>
      </w:r>
    </w:p>
    <w:p w:rsidR="001D6DAB" w:rsidRPr="001D6DAB" w:rsidRDefault="001D6DAB" w:rsidP="001D6DAB">
      <w:pPr>
        <w:numPr>
          <w:ilvl w:val="0"/>
          <w:numId w:val="18"/>
        </w:numPr>
        <w:shd w:val="clear" w:color="auto" w:fill="FFFFFF"/>
        <w:spacing w:after="180" w:line="360" w:lineRule="atLeast"/>
        <w:ind w:left="300"/>
        <w:rPr>
          <w:rFonts w:ascii="Arial" w:eastAsia="Times New Roman" w:hAnsi="Arial" w:cs="Arial"/>
          <w:sz w:val="21"/>
          <w:szCs w:val="21"/>
        </w:rPr>
      </w:pPr>
      <w:r w:rsidRPr="001D6DAB">
        <w:rPr>
          <w:rFonts w:ascii="Arial" w:eastAsia="Times New Roman" w:hAnsi="Arial" w:cs="Arial"/>
          <w:sz w:val="21"/>
          <w:szCs w:val="21"/>
        </w:rPr>
        <w:t>When the user uninstalls your app, the system removes all your app's files from internal storage.</w:t>
      </w:r>
    </w:p>
    <w:p w:rsidR="001D6DAB" w:rsidRPr="001D6DAB" w:rsidRDefault="001D6DAB" w:rsidP="001D6DAB">
      <w:pPr>
        <w:shd w:val="clear" w:color="auto" w:fill="FFFFFF"/>
        <w:spacing w:after="180" w:line="360" w:lineRule="atLeast"/>
        <w:rPr>
          <w:rFonts w:ascii="Arial" w:eastAsia="Times New Roman" w:hAnsi="Arial" w:cs="Arial"/>
          <w:sz w:val="21"/>
          <w:szCs w:val="21"/>
        </w:rPr>
      </w:pPr>
      <w:r w:rsidRPr="001D6DAB">
        <w:rPr>
          <w:rFonts w:ascii="Arial" w:eastAsia="Times New Roman" w:hAnsi="Arial" w:cs="Arial"/>
          <w:sz w:val="21"/>
          <w:szCs w:val="21"/>
        </w:rPr>
        <w:t>Internal storage is best when you want to be sure that neither the user nor other apps can access your files.</w:t>
      </w:r>
    </w:p>
    <w:p w:rsidR="001D6DAB" w:rsidRPr="001D6DAB" w:rsidRDefault="001D6DAB" w:rsidP="001D6DAB">
      <w:pPr>
        <w:shd w:val="clear" w:color="auto" w:fill="FFFFFF"/>
        <w:spacing w:after="180" w:line="360" w:lineRule="atLeast"/>
        <w:rPr>
          <w:rFonts w:ascii="Arial" w:eastAsia="Times New Roman" w:hAnsi="Arial" w:cs="Arial"/>
          <w:sz w:val="21"/>
          <w:szCs w:val="21"/>
        </w:rPr>
      </w:pPr>
      <w:r w:rsidRPr="001D6DAB">
        <w:rPr>
          <w:rFonts w:ascii="Arial" w:eastAsia="Times New Roman" w:hAnsi="Arial" w:cs="Arial"/>
          <w:b/>
          <w:bCs/>
          <w:sz w:val="21"/>
          <w:szCs w:val="21"/>
        </w:rPr>
        <w:t>External storage:</w:t>
      </w:r>
    </w:p>
    <w:p w:rsidR="001D6DAB" w:rsidRPr="001D6DAB" w:rsidRDefault="001D6DAB" w:rsidP="001D6DAB">
      <w:pPr>
        <w:numPr>
          <w:ilvl w:val="0"/>
          <w:numId w:val="19"/>
        </w:numPr>
        <w:shd w:val="clear" w:color="auto" w:fill="FFFFFF"/>
        <w:spacing w:after="180" w:line="360" w:lineRule="atLeast"/>
        <w:ind w:left="300"/>
        <w:rPr>
          <w:rFonts w:ascii="Arial" w:eastAsia="Times New Roman" w:hAnsi="Arial" w:cs="Arial"/>
          <w:sz w:val="21"/>
          <w:szCs w:val="21"/>
        </w:rPr>
      </w:pPr>
      <w:r w:rsidRPr="001D6DAB">
        <w:rPr>
          <w:rFonts w:ascii="Arial" w:eastAsia="Times New Roman" w:hAnsi="Arial" w:cs="Arial"/>
          <w:sz w:val="21"/>
          <w:szCs w:val="21"/>
        </w:rPr>
        <w:t>It's not always available, because the user can mount the external storage as USB storage and in some cases remove it from the device.</w:t>
      </w:r>
    </w:p>
    <w:p w:rsidR="001D6DAB" w:rsidRPr="001D6DAB" w:rsidRDefault="001D6DAB" w:rsidP="001D6DAB">
      <w:pPr>
        <w:numPr>
          <w:ilvl w:val="0"/>
          <w:numId w:val="19"/>
        </w:numPr>
        <w:shd w:val="clear" w:color="auto" w:fill="FFFFFF"/>
        <w:spacing w:after="180" w:line="360" w:lineRule="atLeast"/>
        <w:ind w:left="300"/>
        <w:rPr>
          <w:rFonts w:ascii="Arial" w:eastAsia="Times New Roman" w:hAnsi="Arial" w:cs="Arial"/>
          <w:sz w:val="21"/>
          <w:szCs w:val="21"/>
        </w:rPr>
      </w:pPr>
      <w:r w:rsidRPr="001D6DAB">
        <w:rPr>
          <w:rFonts w:ascii="Arial" w:eastAsia="Times New Roman" w:hAnsi="Arial" w:cs="Arial"/>
          <w:sz w:val="21"/>
          <w:szCs w:val="21"/>
        </w:rPr>
        <w:t>It's world-readable, so files saved here may be read outside of your control.</w:t>
      </w:r>
    </w:p>
    <w:p w:rsidR="001D6DAB" w:rsidRPr="001D6DAB" w:rsidRDefault="001D6DAB" w:rsidP="001D6DAB">
      <w:pPr>
        <w:numPr>
          <w:ilvl w:val="0"/>
          <w:numId w:val="19"/>
        </w:numPr>
        <w:shd w:val="clear" w:color="auto" w:fill="FFFFFF"/>
        <w:spacing w:after="180" w:line="360" w:lineRule="atLeast"/>
        <w:ind w:left="300"/>
        <w:rPr>
          <w:rFonts w:ascii="Arial" w:eastAsia="Times New Roman" w:hAnsi="Arial" w:cs="Arial"/>
          <w:sz w:val="21"/>
          <w:szCs w:val="21"/>
        </w:rPr>
      </w:pPr>
      <w:r w:rsidRPr="001D6DAB">
        <w:rPr>
          <w:rFonts w:ascii="Arial" w:eastAsia="Times New Roman" w:hAnsi="Arial" w:cs="Arial"/>
          <w:sz w:val="21"/>
          <w:szCs w:val="21"/>
        </w:rPr>
        <w:t>When the user uninstalls your app, the system removes your app's files from here only if you save them in the directory from</w:t>
      </w:r>
      <w:r w:rsidRPr="001D6DAB">
        <w:rPr>
          <w:rFonts w:ascii="Arial" w:eastAsia="Times New Roman" w:hAnsi="Arial" w:cs="Arial"/>
          <w:sz w:val="21"/>
        </w:rPr>
        <w:t> </w:t>
      </w:r>
      <w:proofErr w:type="spellStart"/>
      <w:r w:rsidRPr="001D6DAB">
        <w:rPr>
          <w:rFonts w:ascii="Consolas" w:eastAsia="Times New Roman" w:hAnsi="Consolas" w:cs="Consolas"/>
          <w:color w:val="006600"/>
          <w:sz w:val="20"/>
        </w:rPr>
        <w:fldChar w:fldCharType="begin"/>
      </w:r>
      <w:r w:rsidRPr="001D6DAB">
        <w:rPr>
          <w:rFonts w:ascii="Consolas" w:eastAsia="Times New Roman" w:hAnsi="Consolas" w:cs="Consolas"/>
          <w:color w:val="006600"/>
          <w:sz w:val="20"/>
        </w:rPr>
        <w:instrText xml:space="preserve"> HYPERLINK "http://developer.android.com/reference/android/content/Context.html" \l "getExternalFilesDir(java.lang.String)" </w:instrText>
      </w:r>
      <w:r w:rsidRPr="001D6DAB">
        <w:rPr>
          <w:rFonts w:ascii="Consolas" w:eastAsia="Times New Roman" w:hAnsi="Consolas" w:cs="Consolas"/>
          <w:color w:val="006600"/>
          <w:sz w:val="20"/>
        </w:rPr>
        <w:fldChar w:fldCharType="separate"/>
      </w:r>
      <w:proofErr w:type="gramStart"/>
      <w:r w:rsidRPr="001D6DAB">
        <w:rPr>
          <w:rFonts w:ascii="Consolas" w:eastAsia="Times New Roman" w:hAnsi="Consolas" w:cs="Consolas"/>
          <w:color w:val="039BE5"/>
          <w:sz w:val="20"/>
        </w:rPr>
        <w:t>getExternalFilesDir</w:t>
      </w:r>
      <w:proofErr w:type="spellEnd"/>
      <w:r w:rsidRPr="001D6DAB">
        <w:rPr>
          <w:rFonts w:ascii="Consolas" w:eastAsia="Times New Roman" w:hAnsi="Consolas" w:cs="Consolas"/>
          <w:color w:val="039BE5"/>
          <w:sz w:val="20"/>
        </w:rPr>
        <w:t>(</w:t>
      </w:r>
      <w:proofErr w:type="gramEnd"/>
      <w:r w:rsidRPr="001D6DAB">
        <w:rPr>
          <w:rFonts w:ascii="Consolas" w:eastAsia="Times New Roman" w:hAnsi="Consolas" w:cs="Consolas"/>
          <w:color w:val="039BE5"/>
          <w:sz w:val="20"/>
        </w:rPr>
        <w:t>)</w:t>
      </w:r>
      <w:r w:rsidRPr="001D6DAB">
        <w:rPr>
          <w:rFonts w:ascii="Consolas" w:eastAsia="Times New Roman" w:hAnsi="Consolas" w:cs="Consolas"/>
          <w:color w:val="006600"/>
          <w:sz w:val="20"/>
        </w:rPr>
        <w:fldChar w:fldCharType="end"/>
      </w:r>
      <w:r w:rsidRPr="001D6DAB">
        <w:rPr>
          <w:rFonts w:ascii="Arial" w:eastAsia="Times New Roman" w:hAnsi="Arial" w:cs="Arial"/>
          <w:sz w:val="21"/>
          <w:szCs w:val="21"/>
        </w:rPr>
        <w:t>.</w:t>
      </w:r>
    </w:p>
    <w:p w:rsidR="001D6DAB" w:rsidRDefault="001D6DAB" w:rsidP="001D6DAB">
      <w:pPr>
        <w:shd w:val="clear" w:color="auto" w:fill="FFFFFF"/>
        <w:spacing w:after="180" w:line="360" w:lineRule="atLeast"/>
        <w:rPr>
          <w:rFonts w:ascii="Arial" w:eastAsia="Times New Roman" w:hAnsi="Arial" w:cs="Arial"/>
          <w:sz w:val="21"/>
          <w:szCs w:val="21"/>
        </w:rPr>
      </w:pPr>
      <w:r w:rsidRPr="001D6DAB">
        <w:rPr>
          <w:rFonts w:ascii="Arial" w:eastAsia="Times New Roman" w:hAnsi="Arial" w:cs="Arial"/>
          <w:sz w:val="21"/>
          <w:szCs w:val="21"/>
        </w:rPr>
        <w:t>External storage is the best place for files that don't require access restrictions and for files that you want to share with other apps or allow the user to access with a computer.</w:t>
      </w:r>
    </w:p>
    <w:p w:rsidR="00171B18" w:rsidRDefault="00171B18" w:rsidP="00171B18">
      <w:pPr>
        <w:rPr>
          <w:rFonts w:ascii="CMBX12" w:hAnsi="CMBX12" w:cs="CMBX12"/>
          <w:sz w:val="34"/>
          <w:szCs w:val="34"/>
        </w:rPr>
      </w:pPr>
    </w:p>
    <w:p w:rsidR="00171B18" w:rsidRDefault="00171B18" w:rsidP="00171B18">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Strong"/>
          <w:rFonts w:ascii="Arial" w:hAnsi="Arial" w:cs="Arial"/>
          <w:sz w:val="21"/>
          <w:szCs w:val="21"/>
        </w:rPr>
        <w:t>Tip:</w:t>
      </w:r>
      <w:r>
        <w:rPr>
          <w:rStyle w:val="apple-converted-space"/>
          <w:rFonts w:ascii="Arial" w:hAnsi="Arial" w:cs="Arial"/>
          <w:sz w:val="21"/>
          <w:szCs w:val="21"/>
        </w:rPr>
        <w:t> </w:t>
      </w:r>
      <w:r>
        <w:rPr>
          <w:rFonts w:ascii="Arial" w:hAnsi="Arial" w:cs="Arial"/>
          <w:sz w:val="21"/>
          <w:szCs w:val="21"/>
        </w:rPr>
        <w:t xml:space="preserve">Although apps are installed onto the internal storage by default, you can specify </w:t>
      </w:r>
      <w:proofErr w:type="spellStart"/>
      <w:r>
        <w:rPr>
          <w:rFonts w:ascii="Arial" w:hAnsi="Arial" w:cs="Arial"/>
          <w:sz w:val="21"/>
          <w:szCs w:val="21"/>
        </w:rPr>
        <w:t>the</w:t>
      </w:r>
      <w:hyperlink r:id="rId8" w:anchor="install" w:history="1">
        <w:r>
          <w:rPr>
            <w:rStyle w:val="HTMLCode"/>
            <w:rFonts w:ascii="Consolas" w:hAnsi="Consolas" w:cs="Consolas"/>
            <w:color w:val="039BE5"/>
            <w:shd w:val="clear" w:color="auto" w:fill="F7F7F7"/>
          </w:rPr>
          <w:t>android</w:t>
        </w:r>
        <w:proofErr w:type="gramStart"/>
        <w:r>
          <w:rPr>
            <w:rStyle w:val="HTMLCode"/>
            <w:rFonts w:ascii="Consolas" w:hAnsi="Consolas" w:cs="Consolas"/>
            <w:color w:val="039BE5"/>
            <w:shd w:val="clear" w:color="auto" w:fill="F7F7F7"/>
          </w:rPr>
          <w:t>:installLocation</w:t>
        </w:r>
        <w:proofErr w:type="spellEnd"/>
        <w:proofErr w:type="gramEnd"/>
      </w:hyperlink>
      <w:r>
        <w:rPr>
          <w:rStyle w:val="apple-converted-space"/>
          <w:rFonts w:ascii="Arial" w:hAnsi="Arial" w:cs="Arial"/>
          <w:sz w:val="21"/>
          <w:szCs w:val="21"/>
        </w:rPr>
        <w:t> </w:t>
      </w:r>
      <w:r>
        <w:rPr>
          <w:rFonts w:ascii="Arial" w:hAnsi="Arial" w:cs="Arial"/>
          <w:sz w:val="21"/>
          <w:szCs w:val="21"/>
        </w:rPr>
        <w:t>attribute in your manifest so your app may be installed on external storage. Users appreciate this option when the APK size is very large and they have an external storage space that's larger than the internal storage. For more information, see</w:t>
      </w:r>
      <w:r>
        <w:rPr>
          <w:rStyle w:val="apple-converted-space"/>
          <w:rFonts w:ascii="Arial" w:hAnsi="Arial" w:cs="Arial"/>
          <w:sz w:val="21"/>
          <w:szCs w:val="21"/>
        </w:rPr>
        <w:t> </w:t>
      </w:r>
      <w:hyperlink r:id="rId9" w:history="1">
        <w:r>
          <w:rPr>
            <w:rStyle w:val="Hyperlink"/>
            <w:rFonts w:ascii="Arial" w:hAnsi="Arial" w:cs="Arial"/>
            <w:color w:val="039BE5"/>
            <w:sz w:val="21"/>
            <w:szCs w:val="21"/>
          </w:rPr>
          <w:t>App Install Location</w:t>
        </w:r>
      </w:hyperlink>
      <w:r>
        <w:rPr>
          <w:rFonts w:ascii="Arial" w:hAnsi="Arial" w:cs="Arial"/>
          <w:sz w:val="21"/>
          <w:szCs w:val="21"/>
        </w:rPr>
        <w:t>.</w:t>
      </w:r>
    </w:p>
    <w:p w:rsidR="00171B18" w:rsidRPr="001D6DAB" w:rsidRDefault="00171B18" w:rsidP="001D6DAB">
      <w:pPr>
        <w:shd w:val="clear" w:color="auto" w:fill="FFFFFF"/>
        <w:spacing w:after="180" w:line="360" w:lineRule="atLeast"/>
        <w:rPr>
          <w:rFonts w:ascii="Arial" w:eastAsia="Times New Roman" w:hAnsi="Arial" w:cs="Arial"/>
          <w:sz w:val="21"/>
          <w:szCs w:val="21"/>
        </w:rPr>
      </w:pPr>
    </w:p>
    <w:p w:rsidR="001D6DAB" w:rsidRDefault="001D6DAB" w:rsidP="001620F5">
      <w:pPr>
        <w:pStyle w:val="Heading2"/>
        <w:shd w:val="clear" w:color="auto" w:fill="FFFFFF"/>
        <w:spacing w:before="360" w:line="480" w:lineRule="atLeast"/>
        <w:ind w:left="360"/>
        <w:rPr>
          <w:rFonts w:ascii="Arial" w:hAnsi="Arial" w:cs="Arial"/>
          <w:b w:val="0"/>
          <w:bCs w:val="0"/>
          <w:sz w:val="42"/>
          <w:szCs w:val="42"/>
        </w:rPr>
      </w:pPr>
      <w:r>
        <w:rPr>
          <w:rFonts w:ascii="Arial" w:hAnsi="Arial" w:cs="Arial"/>
          <w:b w:val="0"/>
          <w:bCs w:val="0"/>
          <w:sz w:val="42"/>
          <w:szCs w:val="42"/>
        </w:rPr>
        <w:t>Obtain Permissions for External Storage</w:t>
      </w:r>
    </w:p>
    <w:p w:rsidR="001D6DAB" w:rsidRDefault="001D6DAB" w:rsidP="001D6DAB">
      <w:pPr>
        <w:shd w:val="clear" w:color="auto" w:fill="FFFFFF"/>
        <w:spacing w:before="105" w:after="180" w:line="360" w:lineRule="atLeast"/>
        <w:rPr>
          <w:rFonts w:ascii="Arial" w:hAnsi="Arial" w:cs="Arial"/>
          <w:sz w:val="21"/>
          <w:szCs w:val="21"/>
        </w:rPr>
      </w:pPr>
      <w:r>
        <w:rPr>
          <w:rFonts w:ascii="Arial" w:hAnsi="Arial" w:cs="Arial"/>
          <w:sz w:val="21"/>
          <w:szCs w:val="21"/>
        </w:rPr>
        <w:pict>
          <v:rect id="_x0000_i1025" style="width:0;height:.75pt" o:hralign="center" o:hrstd="t" o:hr="t" fillcolor="#a0a0a0" stroked="f"/>
        </w:pict>
      </w:r>
    </w:p>
    <w:p w:rsidR="001D6DAB" w:rsidRDefault="001D6DAB" w:rsidP="001D6DAB">
      <w:pPr>
        <w:pStyle w:val="NormalWeb"/>
        <w:shd w:val="clear" w:color="auto" w:fill="FFFFFF"/>
        <w:spacing w:before="0" w:after="180" w:line="360" w:lineRule="atLeast"/>
        <w:rPr>
          <w:rFonts w:ascii="Arial" w:hAnsi="Arial" w:cs="Arial"/>
          <w:sz w:val="21"/>
          <w:szCs w:val="21"/>
        </w:rPr>
      </w:pPr>
      <w:r>
        <w:rPr>
          <w:rFonts w:ascii="Arial" w:hAnsi="Arial" w:cs="Arial"/>
          <w:sz w:val="21"/>
          <w:szCs w:val="21"/>
        </w:rPr>
        <w:lastRenderedPageBreak/>
        <w:t>To write to the external storage, you must request the</w:t>
      </w:r>
      <w:r>
        <w:rPr>
          <w:rStyle w:val="apple-converted-space"/>
          <w:rFonts w:ascii="Arial" w:hAnsi="Arial" w:cs="Arial"/>
          <w:sz w:val="21"/>
          <w:szCs w:val="21"/>
        </w:rPr>
        <w:t> </w:t>
      </w:r>
      <w:hyperlink r:id="rId10" w:anchor="WRITE_EXTERNAL_STORAGE" w:history="1">
        <w:r>
          <w:rPr>
            <w:rStyle w:val="Hyperlink"/>
            <w:rFonts w:ascii="Consolas" w:hAnsi="Consolas" w:cs="Consolas"/>
            <w:color w:val="039BE5"/>
            <w:sz w:val="20"/>
            <w:szCs w:val="20"/>
            <w:shd w:val="clear" w:color="auto" w:fill="F7F7F7"/>
          </w:rPr>
          <w:t>WRITE_EXTERNAL_STORAGE</w:t>
        </w:r>
      </w:hyperlink>
      <w:r>
        <w:rPr>
          <w:rStyle w:val="apple-converted-space"/>
          <w:rFonts w:ascii="Arial" w:hAnsi="Arial" w:cs="Arial"/>
          <w:sz w:val="21"/>
          <w:szCs w:val="21"/>
        </w:rPr>
        <w:t> </w:t>
      </w:r>
      <w:r>
        <w:rPr>
          <w:rFonts w:ascii="Arial" w:hAnsi="Arial" w:cs="Arial"/>
          <w:sz w:val="21"/>
          <w:szCs w:val="21"/>
        </w:rPr>
        <w:t>permission in your</w:t>
      </w:r>
      <w:r>
        <w:rPr>
          <w:rStyle w:val="apple-converted-space"/>
          <w:rFonts w:ascii="Arial" w:hAnsi="Arial" w:cs="Arial"/>
          <w:sz w:val="21"/>
          <w:szCs w:val="21"/>
        </w:rPr>
        <w:t> </w:t>
      </w:r>
      <w:hyperlink r:id="rId11" w:history="1">
        <w:r>
          <w:rPr>
            <w:rStyle w:val="Hyperlink"/>
            <w:rFonts w:ascii="Arial" w:hAnsi="Arial" w:cs="Arial"/>
            <w:color w:val="039BE5"/>
            <w:sz w:val="21"/>
            <w:szCs w:val="21"/>
          </w:rPr>
          <w:t>manifest file</w:t>
        </w:r>
      </w:hyperlink>
      <w:r>
        <w:rPr>
          <w:rFonts w:ascii="Arial" w:hAnsi="Arial" w:cs="Arial"/>
          <w:sz w:val="21"/>
          <w:szCs w:val="21"/>
        </w:rPr>
        <w:t>:</w:t>
      </w:r>
    </w:p>
    <w:p w:rsidR="001D6DAB" w:rsidRDefault="001D6DAB" w:rsidP="001D6DA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rPr>
      </w:pPr>
      <w:r>
        <w:rPr>
          <w:rStyle w:val="tag"/>
          <w:rFonts w:ascii="Consolas" w:eastAsiaTheme="majorEastAsia" w:hAnsi="Consolas" w:cs="Consolas"/>
          <w:color w:val="000088"/>
        </w:rPr>
        <w:t>&lt;</w:t>
      </w:r>
      <w:proofErr w:type="gramStart"/>
      <w:r>
        <w:rPr>
          <w:rStyle w:val="tag"/>
          <w:rFonts w:ascii="Consolas" w:eastAsiaTheme="majorEastAsia" w:hAnsi="Consolas" w:cs="Consolas"/>
          <w:color w:val="000088"/>
        </w:rPr>
        <w:t>manifest</w:t>
      </w:r>
      <w:proofErr w:type="gramEnd"/>
      <w:r>
        <w:rPr>
          <w:rStyle w:val="pln"/>
          <w:rFonts w:ascii="Consolas" w:hAnsi="Consolas" w:cs="Consolas"/>
          <w:color w:val="000000"/>
        </w:rPr>
        <w:t xml:space="preserve"> ...</w:t>
      </w:r>
      <w:r>
        <w:rPr>
          <w:rStyle w:val="tag"/>
          <w:rFonts w:ascii="Consolas" w:eastAsiaTheme="majorEastAsia" w:hAnsi="Consolas" w:cs="Consolas"/>
          <w:color w:val="000088"/>
        </w:rPr>
        <w:t>&gt;</w:t>
      </w:r>
      <w:r>
        <w:rPr>
          <w:rFonts w:ascii="Consolas" w:hAnsi="Consolas" w:cs="Consolas"/>
          <w:color w:val="000000"/>
        </w:rPr>
        <w:br/>
      </w:r>
      <w:r>
        <w:rPr>
          <w:rStyle w:val="pln"/>
          <w:rFonts w:ascii="Consolas" w:hAnsi="Consolas" w:cs="Consolas"/>
          <w:color w:val="000000"/>
        </w:rPr>
        <w:t xml:space="preserve">    </w:t>
      </w:r>
      <w:r>
        <w:rPr>
          <w:rStyle w:val="tag"/>
          <w:rFonts w:ascii="Consolas" w:eastAsiaTheme="majorEastAsia" w:hAnsi="Consolas" w:cs="Consolas"/>
          <w:color w:val="000088"/>
        </w:rPr>
        <w:t>&lt;uses-permission</w:t>
      </w:r>
      <w:r>
        <w:rPr>
          <w:rStyle w:val="pln"/>
          <w:rFonts w:ascii="Consolas" w:hAnsi="Consolas" w:cs="Consolas"/>
          <w:color w:val="000000"/>
        </w:rPr>
        <w:t xml:space="preserve"> </w:t>
      </w:r>
      <w:proofErr w:type="spellStart"/>
      <w:r>
        <w:rPr>
          <w:rStyle w:val="atn"/>
          <w:rFonts w:ascii="Consolas" w:hAnsi="Consolas" w:cs="Consolas"/>
          <w:color w:val="882288"/>
        </w:rPr>
        <w:t>android:name</w:t>
      </w:r>
      <w:proofErr w:type="spellEnd"/>
      <w:r>
        <w:rPr>
          <w:rStyle w:val="pun"/>
          <w:rFonts w:ascii="Consolas" w:hAnsi="Consolas" w:cs="Consolas"/>
          <w:color w:val="666600"/>
        </w:rPr>
        <w:t>=</w:t>
      </w:r>
      <w:r>
        <w:rPr>
          <w:rStyle w:val="atv"/>
          <w:rFonts w:ascii="Consolas" w:hAnsi="Consolas" w:cs="Consolas"/>
          <w:color w:val="880000"/>
        </w:rPr>
        <w:t>"</w:t>
      </w:r>
      <w:proofErr w:type="spellStart"/>
      <w:r>
        <w:rPr>
          <w:rStyle w:val="atv"/>
          <w:rFonts w:ascii="Consolas" w:hAnsi="Consolas" w:cs="Consolas"/>
          <w:color w:val="880000"/>
        </w:rPr>
        <w:t>android.permission.WRITE_EXTERNAL_STORAGE</w:t>
      </w:r>
      <w:proofErr w:type="spellEnd"/>
      <w:r>
        <w:rPr>
          <w:rStyle w:val="atv"/>
          <w:rFonts w:ascii="Consolas" w:hAnsi="Consolas" w:cs="Consolas"/>
          <w:color w:val="880000"/>
        </w:rPr>
        <w:t>"</w:t>
      </w:r>
      <w:r>
        <w:rPr>
          <w:rStyle w:val="pln"/>
          <w:rFonts w:ascii="Consolas" w:hAnsi="Consolas" w:cs="Consolas"/>
          <w:color w:val="000000"/>
        </w:rPr>
        <w:t xml:space="preserve"> </w:t>
      </w:r>
      <w:r>
        <w:rPr>
          <w:rStyle w:val="tag"/>
          <w:rFonts w:ascii="Consolas" w:eastAsiaTheme="majorEastAsia" w:hAnsi="Consolas" w:cs="Consolas"/>
          <w:color w:val="000088"/>
        </w:rPr>
        <w:t>/&gt;</w:t>
      </w:r>
      <w:r>
        <w:rPr>
          <w:rFonts w:ascii="Consolas" w:hAnsi="Consolas" w:cs="Consolas"/>
          <w:color w:val="000000"/>
        </w:rPr>
        <w:br/>
      </w:r>
      <w:r>
        <w:rPr>
          <w:rStyle w:val="pln"/>
          <w:rFonts w:ascii="Consolas" w:hAnsi="Consolas" w:cs="Consolas"/>
          <w:color w:val="000000"/>
        </w:rPr>
        <w:t>    ...</w:t>
      </w:r>
      <w:r>
        <w:rPr>
          <w:rFonts w:ascii="Consolas" w:hAnsi="Consolas" w:cs="Consolas"/>
          <w:color w:val="000000"/>
        </w:rPr>
        <w:br/>
      </w:r>
      <w:r>
        <w:rPr>
          <w:rStyle w:val="tag"/>
          <w:rFonts w:ascii="Consolas" w:eastAsiaTheme="majorEastAsia" w:hAnsi="Consolas" w:cs="Consolas"/>
          <w:color w:val="000088"/>
        </w:rPr>
        <w:t>&lt;/manifest&gt;</w:t>
      </w:r>
    </w:p>
    <w:p w:rsidR="001D6DAB" w:rsidRDefault="001D6DAB" w:rsidP="001D6DAB">
      <w:pPr>
        <w:pStyle w:val="NormalWeb"/>
        <w:shd w:val="clear" w:color="auto" w:fill="FFFFFF"/>
        <w:spacing w:before="0" w:after="75" w:line="360" w:lineRule="atLeast"/>
        <w:rPr>
          <w:rFonts w:ascii="Arial" w:hAnsi="Arial" w:cs="Arial"/>
          <w:color w:val="auto"/>
          <w:sz w:val="21"/>
          <w:szCs w:val="21"/>
        </w:rPr>
      </w:pPr>
      <w:r>
        <w:rPr>
          <w:rStyle w:val="Strong"/>
          <w:rFonts w:ascii="Arial" w:hAnsi="Arial" w:cs="Arial"/>
          <w:sz w:val="21"/>
          <w:szCs w:val="21"/>
        </w:rPr>
        <w:t>Caution:</w:t>
      </w:r>
      <w:r>
        <w:rPr>
          <w:rStyle w:val="apple-converted-space"/>
          <w:rFonts w:ascii="Arial" w:hAnsi="Arial" w:cs="Arial"/>
          <w:sz w:val="21"/>
          <w:szCs w:val="21"/>
        </w:rPr>
        <w:t> </w:t>
      </w:r>
      <w:r>
        <w:rPr>
          <w:rFonts w:ascii="Arial" w:hAnsi="Arial" w:cs="Arial"/>
          <w:sz w:val="21"/>
          <w:szCs w:val="21"/>
        </w:rPr>
        <w:t>Currently, all apps have the ability to read the external storage without a special permission. However, this will change in a future release. If your app needs to read the external storage (but not write to it), then you will need to declare the</w:t>
      </w:r>
      <w:r>
        <w:rPr>
          <w:rStyle w:val="apple-converted-space"/>
          <w:rFonts w:ascii="Arial" w:hAnsi="Arial" w:cs="Arial"/>
          <w:sz w:val="21"/>
          <w:szCs w:val="21"/>
        </w:rPr>
        <w:t> </w:t>
      </w:r>
      <w:hyperlink r:id="rId12" w:anchor="READ_EXTERNAL_STORAGE" w:history="1">
        <w:r>
          <w:rPr>
            <w:rStyle w:val="Hyperlink"/>
            <w:rFonts w:ascii="Consolas" w:hAnsi="Consolas" w:cs="Consolas"/>
            <w:color w:val="039BE5"/>
            <w:sz w:val="20"/>
            <w:szCs w:val="20"/>
            <w:shd w:val="clear" w:color="auto" w:fill="F7F7F7"/>
          </w:rPr>
          <w:t>READ_EXTERNAL_STORAGE</w:t>
        </w:r>
      </w:hyperlink>
      <w:r>
        <w:rPr>
          <w:rStyle w:val="apple-converted-space"/>
          <w:rFonts w:ascii="Arial" w:hAnsi="Arial" w:cs="Arial"/>
          <w:sz w:val="21"/>
          <w:szCs w:val="21"/>
        </w:rPr>
        <w:t> </w:t>
      </w:r>
      <w:r>
        <w:rPr>
          <w:rFonts w:ascii="Arial" w:hAnsi="Arial" w:cs="Arial"/>
          <w:sz w:val="21"/>
          <w:szCs w:val="21"/>
        </w:rPr>
        <w:t>permission. To ensure that your app continues to work as expected, you should declare this permission now, before the change takes effect.</w:t>
      </w:r>
    </w:p>
    <w:p w:rsidR="001D6DAB" w:rsidRDefault="001D6DAB" w:rsidP="001D6DA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rPr>
      </w:pPr>
      <w:r>
        <w:rPr>
          <w:rStyle w:val="tag"/>
          <w:rFonts w:ascii="Consolas" w:eastAsiaTheme="majorEastAsia" w:hAnsi="Consolas" w:cs="Consolas"/>
          <w:color w:val="000088"/>
        </w:rPr>
        <w:t>&lt;</w:t>
      </w:r>
      <w:proofErr w:type="gramStart"/>
      <w:r>
        <w:rPr>
          <w:rStyle w:val="tag"/>
          <w:rFonts w:ascii="Consolas" w:eastAsiaTheme="majorEastAsia" w:hAnsi="Consolas" w:cs="Consolas"/>
          <w:color w:val="000088"/>
        </w:rPr>
        <w:t>manifest</w:t>
      </w:r>
      <w:proofErr w:type="gramEnd"/>
      <w:r>
        <w:rPr>
          <w:rStyle w:val="pln"/>
          <w:rFonts w:ascii="Consolas" w:hAnsi="Consolas" w:cs="Consolas"/>
          <w:color w:val="000000"/>
        </w:rPr>
        <w:t xml:space="preserve"> ...</w:t>
      </w:r>
      <w:r>
        <w:rPr>
          <w:rStyle w:val="tag"/>
          <w:rFonts w:ascii="Consolas" w:eastAsiaTheme="majorEastAsia" w:hAnsi="Consolas" w:cs="Consolas"/>
          <w:color w:val="000088"/>
        </w:rPr>
        <w:t>&gt;</w:t>
      </w:r>
      <w:r>
        <w:rPr>
          <w:rFonts w:ascii="Consolas" w:hAnsi="Consolas" w:cs="Consolas"/>
          <w:color w:val="000000"/>
        </w:rPr>
        <w:br/>
      </w:r>
      <w:r>
        <w:rPr>
          <w:rStyle w:val="pln"/>
          <w:rFonts w:ascii="Consolas" w:hAnsi="Consolas" w:cs="Consolas"/>
          <w:color w:val="000000"/>
        </w:rPr>
        <w:t xml:space="preserve">    </w:t>
      </w:r>
      <w:r>
        <w:rPr>
          <w:rStyle w:val="tag"/>
          <w:rFonts w:ascii="Consolas" w:eastAsiaTheme="majorEastAsia" w:hAnsi="Consolas" w:cs="Consolas"/>
          <w:color w:val="000088"/>
        </w:rPr>
        <w:t>&lt;uses-permission</w:t>
      </w:r>
      <w:r>
        <w:rPr>
          <w:rStyle w:val="pln"/>
          <w:rFonts w:ascii="Consolas" w:hAnsi="Consolas" w:cs="Consolas"/>
          <w:color w:val="000000"/>
        </w:rPr>
        <w:t xml:space="preserve"> </w:t>
      </w:r>
      <w:proofErr w:type="spellStart"/>
      <w:r>
        <w:rPr>
          <w:rStyle w:val="atn"/>
          <w:rFonts w:ascii="Consolas" w:hAnsi="Consolas" w:cs="Consolas"/>
          <w:color w:val="882288"/>
        </w:rPr>
        <w:t>android:name</w:t>
      </w:r>
      <w:proofErr w:type="spellEnd"/>
      <w:r>
        <w:rPr>
          <w:rStyle w:val="pun"/>
          <w:rFonts w:ascii="Consolas" w:hAnsi="Consolas" w:cs="Consolas"/>
          <w:color w:val="666600"/>
        </w:rPr>
        <w:t>=</w:t>
      </w:r>
      <w:r>
        <w:rPr>
          <w:rStyle w:val="atv"/>
          <w:rFonts w:ascii="Consolas" w:hAnsi="Consolas" w:cs="Consolas"/>
          <w:color w:val="880000"/>
        </w:rPr>
        <w:t>"</w:t>
      </w:r>
      <w:proofErr w:type="spellStart"/>
      <w:r>
        <w:rPr>
          <w:rStyle w:val="atv"/>
          <w:rFonts w:ascii="Consolas" w:hAnsi="Consolas" w:cs="Consolas"/>
          <w:color w:val="880000"/>
        </w:rPr>
        <w:t>android.permission.READ_EXTERNAL_STORAGE</w:t>
      </w:r>
      <w:proofErr w:type="spellEnd"/>
      <w:r>
        <w:rPr>
          <w:rStyle w:val="atv"/>
          <w:rFonts w:ascii="Consolas" w:hAnsi="Consolas" w:cs="Consolas"/>
          <w:color w:val="880000"/>
        </w:rPr>
        <w:t>"</w:t>
      </w:r>
      <w:r>
        <w:rPr>
          <w:rStyle w:val="pln"/>
          <w:rFonts w:ascii="Consolas" w:hAnsi="Consolas" w:cs="Consolas"/>
          <w:color w:val="000000"/>
        </w:rPr>
        <w:t xml:space="preserve"> </w:t>
      </w:r>
      <w:r>
        <w:rPr>
          <w:rStyle w:val="tag"/>
          <w:rFonts w:ascii="Consolas" w:eastAsiaTheme="majorEastAsia" w:hAnsi="Consolas" w:cs="Consolas"/>
          <w:color w:val="000088"/>
        </w:rPr>
        <w:t>/&gt;</w:t>
      </w:r>
      <w:r>
        <w:rPr>
          <w:rFonts w:ascii="Consolas" w:hAnsi="Consolas" w:cs="Consolas"/>
          <w:color w:val="000000"/>
        </w:rPr>
        <w:br/>
      </w:r>
      <w:r>
        <w:rPr>
          <w:rStyle w:val="pln"/>
          <w:rFonts w:ascii="Consolas" w:hAnsi="Consolas" w:cs="Consolas"/>
          <w:color w:val="000000"/>
        </w:rPr>
        <w:t>    ...</w:t>
      </w:r>
      <w:r>
        <w:rPr>
          <w:rFonts w:ascii="Consolas" w:hAnsi="Consolas" w:cs="Consolas"/>
          <w:color w:val="000000"/>
        </w:rPr>
        <w:br/>
      </w:r>
      <w:r>
        <w:rPr>
          <w:rStyle w:val="tag"/>
          <w:rFonts w:ascii="Consolas" w:eastAsiaTheme="majorEastAsia" w:hAnsi="Consolas" w:cs="Consolas"/>
          <w:color w:val="000088"/>
        </w:rPr>
        <w:t>&lt;/manifest&gt;</w:t>
      </w:r>
    </w:p>
    <w:p w:rsidR="001D6DAB" w:rsidRDefault="001D6DAB" w:rsidP="001D6DAB">
      <w:pPr>
        <w:pStyle w:val="NormalWeb"/>
        <w:shd w:val="clear" w:color="auto" w:fill="FFFFFF"/>
        <w:spacing w:before="0" w:after="0" w:line="360" w:lineRule="atLeast"/>
        <w:rPr>
          <w:rFonts w:ascii="Arial" w:hAnsi="Arial" w:cs="Arial"/>
          <w:color w:val="auto"/>
          <w:sz w:val="21"/>
          <w:szCs w:val="21"/>
        </w:rPr>
      </w:pPr>
      <w:r>
        <w:rPr>
          <w:rFonts w:ascii="Arial" w:hAnsi="Arial" w:cs="Arial"/>
          <w:sz w:val="21"/>
          <w:szCs w:val="21"/>
        </w:rPr>
        <w:t>However, if your app uses the</w:t>
      </w:r>
      <w:r>
        <w:rPr>
          <w:rStyle w:val="apple-converted-space"/>
          <w:rFonts w:ascii="Arial" w:hAnsi="Arial" w:cs="Arial"/>
          <w:sz w:val="21"/>
          <w:szCs w:val="21"/>
        </w:rPr>
        <w:t> </w:t>
      </w:r>
      <w:hyperlink r:id="rId13" w:anchor="WRITE_EXTERNAL_STORAGE" w:history="1">
        <w:r>
          <w:rPr>
            <w:rStyle w:val="Hyperlink"/>
            <w:rFonts w:ascii="Consolas" w:hAnsi="Consolas" w:cs="Consolas"/>
            <w:color w:val="039BE5"/>
            <w:sz w:val="20"/>
            <w:szCs w:val="20"/>
            <w:shd w:val="clear" w:color="auto" w:fill="F7F7F7"/>
          </w:rPr>
          <w:t>WRITE_EXTERNAL_STORAGE</w:t>
        </w:r>
      </w:hyperlink>
      <w:r>
        <w:rPr>
          <w:rStyle w:val="apple-converted-space"/>
          <w:rFonts w:ascii="Arial" w:hAnsi="Arial" w:cs="Arial"/>
          <w:sz w:val="21"/>
          <w:szCs w:val="21"/>
        </w:rPr>
        <w:t> </w:t>
      </w:r>
      <w:r>
        <w:rPr>
          <w:rFonts w:ascii="Arial" w:hAnsi="Arial" w:cs="Arial"/>
          <w:sz w:val="21"/>
          <w:szCs w:val="21"/>
        </w:rPr>
        <w:t>permission, then it implicitly has permission to read the external storage as well.</w:t>
      </w:r>
    </w:p>
    <w:p w:rsidR="001D6DAB" w:rsidRDefault="001D6DAB" w:rsidP="001D6DAB">
      <w:pPr>
        <w:pStyle w:val="NormalWeb"/>
        <w:shd w:val="clear" w:color="auto" w:fill="FFFFFF"/>
        <w:spacing w:before="0" w:after="180" w:line="360" w:lineRule="atLeast"/>
        <w:rPr>
          <w:rFonts w:ascii="Arial" w:hAnsi="Arial" w:cs="Arial"/>
          <w:sz w:val="21"/>
          <w:szCs w:val="21"/>
        </w:rPr>
      </w:pPr>
      <w:r>
        <w:rPr>
          <w:rFonts w:ascii="Arial" w:hAnsi="Arial" w:cs="Arial"/>
          <w:sz w:val="21"/>
          <w:szCs w:val="21"/>
        </w:rPr>
        <w:t xml:space="preserve">You don’t need any </w:t>
      </w:r>
      <w:proofErr w:type="gramStart"/>
      <w:r>
        <w:rPr>
          <w:rFonts w:ascii="Arial" w:hAnsi="Arial" w:cs="Arial"/>
          <w:sz w:val="21"/>
          <w:szCs w:val="21"/>
        </w:rPr>
        <w:t>permissions</w:t>
      </w:r>
      <w:proofErr w:type="gramEnd"/>
      <w:r>
        <w:rPr>
          <w:rFonts w:ascii="Arial" w:hAnsi="Arial" w:cs="Arial"/>
          <w:sz w:val="21"/>
          <w:szCs w:val="21"/>
        </w:rPr>
        <w:t xml:space="preserve"> to save files on the internal storage. Your application always has permission to read and write files in its internal storage directory.</w:t>
      </w:r>
    </w:p>
    <w:p w:rsidR="001D6DAB" w:rsidRDefault="001D6DAB" w:rsidP="001620F5">
      <w:pPr>
        <w:pStyle w:val="Heading2"/>
        <w:shd w:val="clear" w:color="auto" w:fill="FFFFFF"/>
        <w:spacing w:before="360" w:line="480" w:lineRule="atLeast"/>
        <w:ind w:left="360"/>
        <w:rPr>
          <w:rFonts w:ascii="Arial" w:hAnsi="Arial" w:cs="Arial"/>
          <w:b w:val="0"/>
          <w:bCs w:val="0"/>
          <w:sz w:val="42"/>
          <w:szCs w:val="42"/>
        </w:rPr>
      </w:pPr>
      <w:r>
        <w:rPr>
          <w:rFonts w:ascii="Arial" w:hAnsi="Arial" w:cs="Arial"/>
          <w:b w:val="0"/>
          <w:bCs w:val="0"/>
          <w:sz w:val="42"/>
          <w:szCs w:val="42"/>
        </w:rPr>
        <w:t>Save a File on Internal Storage</w:t>
      </w:r>
    </w:p>
    <w:p w:rsidR="001D6DAB" w:rsidRDefault="001D6DAB" w:rsidP="001D6DAB">
      <w:pPr>
        <w:shd w:val="clear" w:color="auto" w:fill="FFFFFF"/>
        <w:spacing w:before="105" w:after="180" w:line="360" w:lineRule="atLeast"/>
        <w:rPr>
          <w:rFonts w:ascii="Arial" w:hAnsi="Arial" w:cs="Arial"/>
          <w:sz w:val="21"/>
          <w:szCs w:val="21"/>
        </w:rPr>
      </w:pPr>
      <w:r>
        <w:rPr>
          <w:rFonts w:ascii="Arial" w:hAnsi="Arial" w:cs="Arial"/>
          <w:sz w:val="21"/>
          <w:szCs w:val="21"/>
        </w:rPr>
        <w:pict>
          <v:rect id="_x0000_i1026" style="width:0;height:.75pt" o:hralign="center" o:hrstd="t" o:hr="t" fillcolor="#a0a0a0" stroked="f"/>
        </w:pict>
      </w:r>
    </w:p>
    <w:p w:rsidR="001D6DAB" w:rsidRDefault="001D6DAB" w:rsidP="001D6DAB">
      <w:pPr>
        <w:pStyle w:val="NormalWeb"/>
        <w:shd w:val="clear" w:color="auto" w:fill="FFFFFF"/>
        <w:spacing w:before="0" w:after="180" w:line="360" w:lineRule="atLeast"/>
        <w:rPr>
          <w:rFonts w:ascii="Arial" w:hAnsi="Arial" w:cs="Arial"/>
          <w:sz w:val="21"/>
          <w:szCs w:val="21"/>
        </w:rPr>
      </w:pPr>
      <w:r>
        <w:rPr>
          <w:rFonts w:ascii="Arial" w:hAnsi="Arial" w:cs="Arial"/>
          <w:sz w:val="21"/>
          <w:szCs w:val="21"/>
        </w:rPr>
        <w:t>When saving a file to internal storage, you can acquire the appropriate directory as a</w:t>
      </w:r>
      <w:r>
        <w:rPr>
          <w:rStyle w:val="apple-converted-space"/>
          <w:rFonts w:ascii="Arial" w:hAnsi="Arial" w:cs="Arial"/>
          <w:sz w:val="21"/>
          <w:szCs w:val="21"/>
        </w:rPr>
        <w:t> </w:t>
      </w:r>
      <w:hyperlink r:id="rId14" w:history="1">
        <w:r>
          <w:rPr>
            <w:rStyle w:val="Hyperlink"/>
            <w:rFonts w:ascii="Consolas" w:hAnsi="Consolas" w:cs="Consolas"/>
            <w:color w:val="039BE5"/>
            <w:sz w:val="20"/>
            <w:szCs w:val="20"/>
            <w:shd w:val="clear" w:color="auto" w:fill="F7F7F7"/>
          </w:rPr>
          <w:t>File</w:t>
        </w:r>
      </w:hyperlink>
      <w:r>
        <w:rPr>
          <w:rStyle w:val="apple-converted-space"/>
          <w:rFonts w:ascii="Arial" w:hAnsi="Arial" w:cs="Arial"/>
          <w:sz w:val="21"/>
          <w:szCs w:val="21"/>
        </w:rPr>
        <w:t> </w:t>
      </w:r>
      <w:r>
        <w:rPr>
          <w:rFonts w:ascii="Arial" w:hAnsi="Arial" w:cs="Arial"/>
          <w:sz w:val="21"/>
          <w:szCs w:val="21"/>
        </w:rPr>
        <w:t>by calling one of two methods:</w:t>
      </w:r>
    </w:p>
    <w:p w:rsidR="001D6DAB" w:rsidRDefault="001D6DAB" w:rsidP="001D6DAB">
      <w:pPr>
        <w:shd w:val="clear" w:color="auto" w:fill="FFFFFF"/>
        <w:spacing w:before="360" w:after="180" w:line="360" w:lineRule="atLeast"/>
        <w:rPr>
          <w:rFonts w:ascii="Arial" w:hAnsi="Arial" w:cs="Arial"/>
          <w:sz w:val="21"/>
          <w:szCs w:val="21"/>
        </w:rPr>
      </w:pPr>
      <w:hyperlink r:id="rId15" w:anchor="getFilesDir()" w:history="1">
        <w:proofErr w:type="spellStart"/>
        <w:proofErr w:type="gramStart"/>
        <w:r>
          <w:rPr>
            <w:rStyle w:val="Hyperlink"/>
            <w:rFonts w:ascii="Consolas" w:hAnsi="Consolas" w:cs="Consolas"/>
            <w:color w:val="039BE5"/>
            <w:sz w:val="20"/>
            <w:szCs w:val="20"/>
            <w:shd w:val="clear" w:color="auto" w:fill="F7F7F7"/>
          </w:rPr>
          <w:t>getFilesDir</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hyperlink>
    </w:p>
    <w:p w:rsidR="001D6DAB" w:rsidRDefault="001D6DAB" w:rsidP="001D6DAB">
      <w:pPr>
        <w:shd w:val="clear" w:color="auto" w:fill="FFFFFF"/>
        <w:spacing w:after="150" w:line="360" w:lineRule="atLeast"/>
        <w:ind w:left="720"/>
        <w:rPr>
          <w:rFonts w:ascii="Arial" w:hAnsi="Arial" w:cs="Arial"/>
          <w:sz w:val="21"/>
          <w:szCs w:val="21"/>
        </w:rPr>
      </w:pPr>
      <w:proofErr w:type="gramStart"/>
      <w:r>
        <w:rPr>
          <w:rFonts w:ascii="Arial" w:hAnsi="Arial" w:cs="Arial"/>
          <w:sz w:val="21"/>
          <w:szCs w:val="21"/>
        </w:rPr>
        <w:t>Returns a</w:t>
      </w:r>
      <w:r>
        <w:rPr>
          <w:rStyle w:val="apple-converted-space"/>
          <w:rFonts w:ascii="Arial" w:hAnsi="Arial" w:cs="Arial"/>
          <w:sz w:val="21"/>
          <w:szCs w:val="21"/>
        </w:rPr>
        <w:t> </w:t>
      </w:r>
      <w:hyperlink r:id="rId16" w:history="1">
        <w:r>
          <w:rPr>
            <w:rStyle w:val="Hyperlink"/>
            <w:rFonts w:ascii="Consolas" w:hAnsi="Consolas" w:cs="Consolas"/>
            <w:color w:val="039BE5"/>
            <w:sz w:val="20"/>
            <w:szCs w:val="20"/>
            <w:shd w:val="clear" w:color="auto" w:fill="F7F7F7"/>
          </w:rPr>
          <w:t>File</w:t>
        </w:r>
      </w:hyperlink>
      <w:r>
        <w:rPr>
          <w:rStyle w:val="apple-converted-space"/>
          <w:rFonts w:ascii="Arial" w:hAnsi="Arial" w:cs="Arial"/>
          <w:sz w:val="21"/>
          <w:szCs w:val="21"/>
        </w:rPr>
        <w:t> </w:t>
      </w:r>
      <w:r>
        <w:rPr>
          <w:rFonts w:ascii="Arial" w:hAnsi="Arial" w:cs="Arial"/>
          <w:sz w:val="21"/>
          <w:szCs w:val="21"/>
        </w:rPr>
        <w:t>representing an internal directory for your app.</w:t>
      </w:r>
      <w:proofErr w:type="gramEnd"/>
    </w:p>
    <w:p w:rsidR="001D6DAB" w:rsidRDefault="001D6DAB" w:rsidP="001D6DAB">
      <w:pPr>
        <w:shd w:val="clear" w:color="auto" w:fill="FFFFFF"/>
        <w:spacing w:before="360" w:after="180" w:line="360" w:lineRule="atLeast"/>
        <w:ind w:left="600"/>
        <w:rPr>
          <w:rFonts w:ascii="Arial" w:hAnsi="Arial" w:cs="Arial"/>
          <w:sz w:val="21"/>
          <w:szCs w:val="21"/>
        </w:rPr>
      </w:pPr>
      <w:hyperlink r:id="rId17" w:anchor="getCacheDir()" w:history="1">
        <w:proofErr w:type="spellStart"/>
        <w:proofErr w:type="gramStart"/>
        <w:r>
          <w:rPr>
            <w:rStyle w:val="Hyperlink"/>
            <w:rFonts w:ascii="Consolas" w:hAnsi="Consolas" w:cs="Consolas"/>
            <w:color w:val="039BE5"/>
            <w:sz w:val="20"/>
            <w:szCs w:val="20"/>
            <w:shd w:val="clear" w:color="auto" w:fill="F7F7F7"/>
          </w:rPr>
          <w:t>getCacheDir</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hyperlink>
    </w:p>
    <w:p w:rsidR="001D6DAB" w:rsidRDefault="001D6DAB" w:rsidP="001D6DAB">
      <w:pPr>
        <w:shd w:val="clear" w:color="auto" w:fill="FFFFFF"/>
        <w:spacing w:after="150" w:line="360" w:lineRule="atLeast"/>
        <w:ind w:left="720"/>
        <w:rPr>
          <w:rFonts w:ascii="Arial" w:hAnsi="Arial" w:cs="Arial"/>
          <w:sz w:val="21"/>
          <w:szCs w:val="21"/>
        </w:rPr>
      </w:pPr>
      <w:proofErr w:type="gramStart"/>
      <w:r>
        <w:rPr>
          <w:rFonts w:ascii="Arial" w:hAnsi="Arial" w:cs="Arial"/>
          <w:sz w:val="21"/>
          <w:szCs w:val="21"/>
        </w:rPr>
        <w:lastRenderedPageBreak/>
        <w:t>Returns a</w:t>
      </w:r>
      <w:r>
        <w:rPr>
          <w:rStyle w:val="apple-converted-space"/>
          <w:rFonts w:ascii="Arial" w:hAnsi="Arial" w:cs="Arial"/>
          <w:sz w:val="21"/>
          <w:szCs w:val="21"/>
        </w:rPr>
        <w:t> </w:t>
      </w:r>
      <w:hyperlink r:id="rId18" w:history="1">
        <w:r>
          <w:rPr>
            <w:rStyle w:val="Hyperlink"/>
            <w:rFonts w:ascii="Consolas" w:hAnsi="Consolas" w:cs="Consolas"/>
            <w:color w:val="039BE5"/>
            <w:sz w:val="20"/>
            <w:szCs w:val="20"/>
            <w:shd w:val="clear" w:color="auto" w:fill="F7F7F7"/>
          </w:rPr>
          <w:t>File</w:t>
        </w:r>
      </w:hyperlink>
      <w:r>
        <w:rPr>
          <w:rStyle w:val="apple-converted-space"/>
          <w:rFonts w:ascii="Arial" w:hAnsi="Arial" w:cs="Arial"/>
          <w:sz w:val="21"/>
          <w:szCs w:val="21"/>
        </w:rPr>
        <w:t> </w:t>
      </w:r>
      <w:r>
        <w:rPr>
          <w:rFonts w:ascii="Arial" w:hAnsi="Arial" w:cs="Arial"/>
          <w:sz w:val="21"/>
          <w:szCs w:val="21"/>
        </w:rPr>
        <w:t>representing an internal directory for your app's temporary cache files.</w:t>
      </w:r>
      <w:proofErr w:type="gramEnd"/>
      <w:r>
        <w:rPr>
          <w:rFonts w:ascii="Arial" w:hAnsi="Arial" w:cs="Arial"/>
          <w:sz w:val="21"/>
          <w:szCs w:val="21"/>
        </w:rPr>
        <w:t xml:space="preserve"> Be sure to delete each file once it is no longer needed and implement a reasonable size limit for the amount of memory you use at any given time, such as 1MB. If the system begins running low on storage, it may delete your cache files without warning.</w:t>
      </w:r>
    </w:p>
    <w:p w:rsidR="001D6DAB" w:rsidRDefault="001D6DAB" w:rsidP="001D6DAB">
      <w:pPr>
        <w:pStyle w:val="NormalWeb"/>
        <w:shd w:val="clear" w:color="auto" w:fill="FFFFFF"/>
        <w:spacing w:before="0" w:after="180" w:line="360" w:lineRule="atLeast"/>
        <w:ind w:left="1200"/>
        <w:rPr>
          <w:rFonts w:ascii="Arial" w:hAnsi="Arial" w:cs="Arial"/>
          <w:sz w:val="21"/>
          <w:szCs w:val="21"/>
        </w:rPr>
      </w:pPr>
      <w:r>
        <w:rPr>
          <w:rFonts w:ascii="Arial" w:hAnsi="Arial" w:cs="Arial"/>
          <w:sz w:val="21"/>
          <w:szCs w:val="21"/>
        </w:rPr>
        <w:t>To create a new file in one of these directories, you can use the</w:t>
      </w:r>
      <w:r>
        <w:rPr>
          <w:rStyle w:val="apple-converted-space"/>
          <w:rFonts w:ascii="Arial" w:hAnsi="Arial" w:cs="Arial"/>
          <w:sz w:val="21"/>
          <w:szCs w:val="21"/>
        </w:rPr>
        <w:t> </w:t>
      </w:r>
      <w:hyperlink r:id="rId19" w:anchor="File(java.io.File, java.lang.String)" w:history="1">
        <w:proofErr w:type="gramStart"/>
        <w:r>
          <w:rPr>
            <w:rStyle w:val="Hyperlink"/>
            <w:rFonts w:ascii="Consolas" w:hAnsi="Consolas" w:cs="Consolas"/>
            <w:color w:val="039BE5"/>
            <w:sz w:val="20"/>
            <w:szCs w:val="20"/>
            <w:shd w:val="clear" w:color="auto" w:fill="F7F7F7"/>
          </w:rPr>
          <w:t>File(</w:t>
        </w:r>
        <w:proofErr w:type="gramEnd"/>
        <w:r>
          <w:rPr>
            <w:rStyle w:val="Hyperlink"/>
            <w:rFonts w:ascii="Consolas" w:hAnsi="Consolas" w:cs="Consolas"/>
            <w:color w:val="039BE5"/>
            <w:sz w:val="20"/>
            <w:szCs w:val="20"/>
            <w:shd w:val="clear" w:color="auto" w:fill="F7F7F7"/>
          </w:rPr>
          <w:t>)</w:t>
        </w:r>
      </w:hyperlink>
      <w:r>
        <w:rPr>
          <w:rStyle w:val="apple-converted-space"/>
          <w:rFonts w:ascii="Arial" w:hAnsi="Arial" w:cs="Arial"/>
          <w:sz w:val="21"/>
          <w:szCs w:val="21"/>
        </w:rPr>
        <w:t> </w:t>
      </w:r>
      <w:r>
        <w:rPr>
          <w:rFonts w:ascii="Arial" w:hAnsi="Arial" w:cs="Arial"/>
          <w:sz w:val="21"/>
          <w:szCs w:val="21"/>
        </w:rPr>
        <w:t>constructor, passing the</w:t>
      </w:r>
      <w:r>
        <w:rPr>
          <w:rStyle w:val="apple-converted-space"/>
          <w:rFonts w:ascii="Arial" w:hAnsi="Arial" w:cs="Arial"/>
          <w:sz w:val="21"/>
          <w:szCs w:val="21"/>
        </w:rPr>
        <w:t> </w:t>
      </w:r>
      <w:hyperlink r:id="rId20" w:history="1">
        <w:r>
          <w:rPr>
            <w:rStyle w:val="Hyperlink"/>
            <w:rFonts w:ascii="Consolas" w:hAnsi="Consolas" w:cs="Consolas"/>
            <w:color w:val="039BE5"/>
            <w:sz w:val="20"/>
            <w:szCs w:val="20"/>
            <w:shd w:val="clear" w:color="auto" w:fill="F7F7F7"/>
          </w:rPr>
          <w:t>File</w:t>
        </w:r>
      </w:hyperlink>
      <w:r>
        <w:rPr>
          <w:rStyle w:val="apple-converted-space"/>
          <w:rFonts w:ascii="Arial" w:hAnsi="Arial" w:cs="Arial"/>
          <w:sz w:val="21"/>
          <w:szCs w:val="21"/>
        </w:rPr>
        <w:t> </w:t>
      </w:r>
      <w:r>
        <w:rPr>
          <w:rFonts w:ascii="Arial" w:hAnsi="Arial" w:cs="Arial"/>
          <w:sz w:val="21"/>
          <w:szCs w:val="21"/>
        </w:rPr>
        <w:t>provided by one of the above methods that specifies your internal storage directory. For example:</w:t>
      </w:r>
    </w:p>
    <w:p w:rsidR="001D6DAB" w:rsidRDefault="001D6DAB" w:rsidP="001D6DA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200"/>
        <w:rPr>
          <w:rFonts w:ascii="Consolas" w:hAnsi="Consolas" w:cs="Consolas"/>
          <w:color w:val="006600"/>
        </w:rPr>
      </w:pPr>
      <w:r>
        <w:rPr>
          <w:rStyle w:val="typ"/>
          <w:rFonts w:ascii="Consolas" w:hAnsi="Consolas" w:cs="Consolas"/>
          <w:color w:val="660066"/>
        </w:rPr>
        <w:t>File</w:t>
      </w:r>
      <w:r>
        <w:rPr>
          <w:rStyle w:val="pln"/>
          <w:rFonts w:ascii="Consolas" w:hAnsi="Consolas" w:cs="Consolas"/>
          <w:color w:val="000000"/>
        </w:rPr>
        <w:t xml:space="preserve"> </w:t>
      </w:r>
      <w:proofErr w:type="spellStart"/>
      <w:r>
        <w:rPr>
          <w:rStyle w:val="pln"/>
          <w:rFonts w:ascii="Consolas" w:hAnsi="Consolas" w:cs="Consolas"/>
          <w:color w:val="000000"/>
        </w:rPr>
        <w:t>file</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gramStart"/>
      <w:r>
        <w:rPr>
          <w:rStyle w:val="typ"/>
          <w:rFonts w:ascii="Consolas" w:hAnsi="Consolas" w:cs="Consolas"/>
          <w:color w:val="660066"/>
        </w:rPr>
        <w:t>File</w:t>
      </w:r>
      <w:r>
        <w:rPr>
          <w:rStyle w:val="pun"/>
          <w:rFonts w:ascii="Consolas" w:hAnsi="Consolas" w:cs="Consolas"/>
          <w:color w:val="666600"/>
        </w:rPr>
        <w:t>(</w:t>
      </w:r>
      <w:proofErr w:type="spellStart"/>
      <w:proofErr w:type="gramEnd"/>
      <w:r>
        <w:rPr>
          <w:rStyle w:val="pln"/>
          <w:rFonts w:ascii="Consolas" w:hAnsi="Consolas" w:cs="Consolas"/>
          <w:color w:val="000000"/>
        </w:rPr>
        <w:t>context</w:t>
      </w:r>
      <w:r>
        <w:rPr>
          <w:rStyle w:val="pun"/>
          <w:rFonts w:ascii="Consolas" w:hAnsi="Consolas" w:cs="Consolas"/>
          <w:color w:val="666600"/>
        </w:rPr>
        <w:t>.</w:t>
      </w:r>
      <w:r>
        <w:rPr>
          <w:rStyle w:val="pln"/>
          <w:rFonts w:ascii="Consolas" w:hAnsi="Consolas" w:cs="Consolas"/>
          <w:color w:val="000000"/>
        </w:rPr>
        <w:t>getFilesDir</w:t>
      </w:r>
      <w:proofErr w:type="spellEnd"/>
      <w:r>
        <w:rPr>
          <w:rStyle w:val="pun"/>
          <w:rFonts w:ascii="Consolas" w:hAnsi="Consolas" w:cs="Consolas"/>
          <w:color w:val="666600"/>
        </w:rPr>
        <w:t>(),</w:t>
      </w:r>
      <w:r>
        <w:rPr>
          <w:rStyle w:val="pln"/>
          <w:rFonts w:ascii="Consolas" w:hAnsi="Consolas" w:cs="Consolas"/>
          <w:color w:val="000000"/>
        </w:rPr>
        <w:t xml:space="preserve"> filename</w:t>
      </w:r>
      <w:r>
        <w:rPr>
          <w:rStyle w:val="pun"/>
          <w:rFonts w:ascii="Consolas" w:hAnsi="Consolas" w:cs="Consolas"/>
          <w:color w:val="666600"/>
        </w:rPr>
        <w:t>);</w:t>
      </w:r>
    </w:p>
    <w:p w:rsidR="001D6DAB" w:rsidRDefault="001D6DAB" w:rsidP="001D6DAB">
      <w:pPr>
        <w:pStyle w:val="NormalWeb"/>
        <w:shd w:val="clear" w:color="auto" w:fill="FFFFFF"/>
        <w:spacing w:before="0" w:after="180" w:line="360" w:lineRule="atLeast"/>
        <w:ind w:left="1200"/>
        <w:rPr>
          <w:rFonts w:ascii="Arial" w:hAnsi="Arial" w:cs="Arial"/>
          <w:color w:val="auto"/>
          <w:sz w:val="21"/>
          <w:szCs w:val="21"/>
        </w:rPr>
      </w:pPr>
      <w:r>
        <w:rPr>
          <w:rFonts w:ascii="Arial" w:hAnsi="Arial" w:cs="Arial"/>
          <w:sz w:val="21"/>
          <w:szCs w:val="21"/>
        </w:rPr>
        <w:t>Alternatively, you can call</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"http://developer.android.com/reference/android/content/Context.html" \l "openFileOutput(java.lang.String, int)"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openFileOutput</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to get a</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"http://developer.android.com/reference/java/io/FileOutputStream.html" </w:instrText>
      </w:r>
      <w:r>
        <w:rPr>
          <w:rStyle w:val="HTMLCode"/>
          <w:rFonts w:ascii="Consolas" w:hAnsi="Consolas" w:cs="Consolas"/>
          <w:color w:val="006600"/>
          <w:shd w:val="clear" w:color="auto" w:fill="F7F7F7"/>
        </w:rPr>
        <w:fldChar w:fldCharType="separate"/>
      </w:r>
      <w:r>
        <w:rPr>
          <w:rStyle w:val="Hyperlink"/>
          <w:rFonts w:ascii="Consolas" w:hAnsi="Consolas" w:cs="Consolas"/>
          <w:color w:val="039BE5"/>
          <w:sz w:val="20"/>
          <w:szCs w:val="20"/>
          <w:shd w:val="clear" w:color="auto" w:fill="F7F7F7"/>
        </w:rPr>
        <w:t>FileOutputStream</w:t>
      </w:r>
      <w:proofErr w:type="spellEnd"/>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that writes to a file in your internal directory. For example, here's how to write some text to a file:</w:t>
      </w:r>
    </w:p>
    <w:p w:rsidR="001D6DAB" w:rsidRDefault="001D6DAB" w:rsidP="001D6DA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200"/>
        <w:rPr>
          <w:rFonts w:ascii="Consolas" w:hAnsi="Consolas" w:cs="Consolas"/>
          <w:color w:val="006600"/>
        </w:rPr>
      </w:pPr>
      <w:r>
        <w:rPr>
          <w:rStyle w:val="typ"/>
          <w:rFonts w:ascii="Consolas" w:hAnsi="Consolas" w:cs="Consolas"/>
          <w:color w:val="660066"/>
        </w:rPr>
        <w:t>String</w:t>
      </w:r>
      <w:r>
        <w:rPr>
          <w:rStyle w:val="pln"/>
          <w:rFonts w:ascii="Consolas" w:hAnsi="Consolas" w:cs="Consolas"/>
          <w:color w:val="000000"/>
        </w:rPr>
        <w:t xml:space="preserve"> filename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880000"/>
        </w:rPr>
        <w:t>"</w:t>
      </w:r>
      <w:proofErr w:type="spellStart"/>
      <w:r>
        <w:rPr>
          <w:rStyle w:val="str"/>
          <w:rFonts w:ascii="Consolas" w:hAnsi="Consolas" w:cs="Consolas"/>
          <w:color w:val="880000"/>
        </w:rPr>
        <w:t>myfile</w:t>
      </w:r>
      <w:proofErr w:type="spellEnd"/>
      <w:r>
        <w:rPr>
          <w:rStyle w:val="str"/>
          <w:rFonts w:ascii="Consolas" w:hAnsi="Consolas" w:cs="Consolas"/>
          <w:color w:val="880000"/>
        </w:rPr>
        <w:t>"</w:t>
      </w:r>
      <w:r>
        <w:rPr>
          <w:rStyle w:val="pun"/>
          <w:rFonts w:ascii="Consolas" w:hAnsi="Consolas" w:cs="Consolas"/>
          <w:color w:val="666600"/>
        </w:rPr>
        <w:t>;</w:t>
      </w:r>
      <w:r>
        <w:rPr>
          <w:rFonts w:ascii="Consolas" w:hAnsi="Consolas" w:cs="Consolas"/>
          <w:color w:val="000000"/>
        </w:rPr>
        <w:br/>
      </w:r>
      <w:r>
        <w:rPr>
          <w:rStyle w:val="typ"/>
          <w:rFonts w:ascii="Consolas" w:hAnsi="Consolas" w:cs="Consolas"/>
          <w:color w:val="660066"/>
        </w:rPr>
        <w:t>String</w:t>
      </w:r>
      <w:r>
        <w:rPr>
          <w:rStyle w:val="pln"/>
          <w:rFonts w:ascii="Consolas" w:hAnsi="Consolas" w:cs="Consolas"/>
          <w:color w:val="000000"/>
        </w:rPr>
        <w:t xml:space="preserve"> </w:t>
      </w:r>
      <w:proofErr w:type="spellStart"/>
      <w:r>
        <w:rPr>
          <w:rStyle w:val="kwd"/>
          <w:rFonts w:ascii="Consolas" w:hAnsi="Consolas" w:cs="Consolas"/>
          <w:color w:val="000088"/>
        </w:rPr>
        <w:t>string</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880000"/>
        </w:rPr>
        <w:t>"Hello world!"</w:t>
      </w:r>
      <w:r>
        <w:rPr>
          <w:rStyle w:val="pun"/>
          <w:rFonts w:ascii="Consolas" w:hAnsi="Consolas" w:cs="Consolas"/>
          <w:color w:val="666600"/>
        </w:rPr>
        <w:t>;</w:t>
      </w:r>
      <w:r>
        <w:rPr>
          <w:rFonts w:ascii="Consolas" w:hAnsi="Consolas" w:cs="Consolas"/>
          <w:color w:val="000000"/>
        </w:rPr>
        <w:br/>
      </w:r>
      <w:proofErr w:type="spellStart"/>
      <w:r>
        <w:rPr>
          <w:rStyle w:val="typ"/>
          <w:rFonts w:ascii="Consolas" w:hAnsi="Consolas" w:cs="Consolas"/>
          <w:color w:val="660066"/>
        </w:rPr>
        <w:t>FileOutputStream</w:t>
      </w:r>
      <w:proofErr w:type="spellEnd"/>
      <w:r>
        <w:rPr>
          <w:rStyle w:val="pln"/>
          <w:rFonts w:ascii="Consolas" w:hAnsi="Consolas" w:cs="Consolas"/>
          <w:color w:val="000000"/>
        </w:rPr>
        <w:t xml:space="preserve"> </w:t>
      </w:r>
      <w:proofErr w:type="spellStart"/>
      <w:r>
        <w:rPr>
          <w:rStyle w:val="pln"/>
          <w:rFonts w:ascii="Consolas" w:hAnsi="Consolas" w:cs="Consolas"/>
          <w:color w:val="000000"/>
        </w:rPr>
        <w:t>outputStream</w:t>
      </w:r>
      <w:proofErr w:type="spellEnd"/>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kwd"/>
          <w:rFonts w:ascii="Consolas" w:hAnsi="Consolas" w:cs="Consolas"/>
          <w:color w:val="000088"/>
        </w:rPr>
        <w:t>try</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outputStream</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openFileOutput</w:t>
      </w:r>
      <w:proofErr w:type="spellEnd"/>
      <w:r>
        <w:rPr>
          <w:rStyle w:val="pun"/>
          <w:rFonts w:ascii="Consolas" w:hAnsi="Consolas" w:cs="Consolas"/>
          <w:color w:val="666600"/>
        </w:rPr>
        <w:t>(</w:t>
      </w:r>
      <w:r>
        <w:rPr>
          <w:rStyle w:val="pln"/>
          <w:rFonts w:ascii="Consolas" w:hAnsi="Consolas" w:cs="Consolas"/>
          <w:color w:val="000000"/>
        </w:rPr>
        <w:t>filename</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typ"/>
          <w:rFonts w:ascii="Consolas" w:hAnsi="Consolas" w:cs="Consolas"/>
          <w:color w:val="660066"/>
        </w:rPr>
        <w:t>Context</w:t>
      </w:r>
      <w:r>
        <w:rPr>
          <w:rStyle w:val="pun"/>
          <w:rFonts w:ascii="Consolas" w:hAnsi="Consolas" w:cs="Consolas"/>
          <w:color w:val="666600"/>
        </w:rPr>
        <w:t>.</w:t>
      </w:r>
      <w:r>
        <w:rPr>
          <w:rStyle w:val="pln"/>
          <w:rFonts w:ascii="Consolas" w:hAnsi="Consolas" w:cs="Consolas"/>
          <w:color w:val="000000"/>
        </w:rPr>
        <w:t>MODE_PRIVATE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outputStream</w:t>
      </w:r>
      <w:r>
        <w:rPr>
          <w:rStyle w:val="pun"/>
          <w:rFonts w:ascii="Consolas" w:hAnsi="Consolas" w:cs="Consolas"/>
          <w:color w:val="666600"/>
        </w:rPr>
        <w:t>.</w:t>
      </w:r>
      <w:r>
        <w:rPr>
          <w:rStyle w:val="pln"/>
          <w:rFonts w:ascii="Consolas" w:hAnsi="Consolas" w:cs="Consolas"/>
          <w:color w:val="000000"/>
        </w:rPr>
        <w:t>write</w:t>
      </w:r>
      <w:proofErr w:type="spellEnd"/>
      <w:r>
        <w:rPr>
          <w:rStyle w:val="pun"/>
          <w:rFonts w:ascii="Consolas" w:hAnsi="Consolas" w:cs="Consolas"/>
          <w:color w:val="666600"/>
        </w:rPr>
        <w:t>(</w:t>
      </w:r>
      <w:proofErr w:type="spellStart"/>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000000"/>
        </w:rPr>
        <w:t>getBytes</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outputStream</w:t>
      </w:r>
      <w:r>
        <w:rPr>
          <w:rStyle w:val="pun"/>
          <w:rFonts w:ascii="Consolas" w:hAnsi="Consolas" w:cs="Consolas"/>
          <w:color w:val="666600"/>
        </w:rPr>
        <w:t>.</w:t>
      </w:r>
      <w:r>
        <w:rPr>
          <w:rStyle w:val="pln"/>
          <w:rFonts w:ascii="Consolas" w:hAnsi="Consolas" w:cs="Consolas"/>
          <w:color w:val="000000"/>
        </w:rPr>
        <w:t>close</w:t>
      </w:r>
      <w:proofErr w:type="spellEnd"/>
      <w:r>
        <w:rPr>
          <w:rStyle w:val="pun"/>
          <w:rFonts w:ascii="Consolas" w:hAnsi="Consolas" w:cs="Consolas"/>
          <w:color w:val="666600"/>
        </w:rPr>
        <w:t>();</w:t>
      </w:r>
      <w:r>
        <w:rPr>
          <w:rFonts w:ascii="Consolas" w:hAnsi="Consolas" w:cs="Consolas"/>
          <w:color w:val="000000"/>
        </w:rPr>
        <w:br/>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catch</w:t>
      </w:r>
      <w:r>
        <w:rPr>
          <w:rStyle w:val="pln"/>
          <w:rFonts w:ascii="Consolas" w:hAnsi="Consolas" w:cs="Consolas"/>
          <w:color w:val="000000"/>
        </w:rPr>
        <w:t xml:space="preserve"> </w:t>
      </w:r>
      <w:r>
        <w:rPr>
          <w:rStyle w:val="pun"/>
          <w:rFonts w:ascii="Consolas" w:hAnsi="Consolas" w:cs="Consolas"/>
          <w:color w:val="666600"/>
        </w:rPr>
        <w:t>(</w:t>
      </w:r>
      <w:r>
        <w:rPr>
          <w:rStyle w:val="typ"/>
          <w:rFonts w:ascii="Consolas" w:hAnsi="Consolas" w:cs="Consolas"/>
          <w:color w:val="660066"/>
        </w:rPr>
        <w:t>Exception</w:t>
      </w:r>
      <w:r>
        <w:rPr>
          <w:rStyle w:val="pln"/>
          <w:rFonts w:ascii="Consolas" w:hAnsi="Consolas" w:cs="Consolas"/>
          <w:color w:val="000000"/>
        </w:rPr>
        <w:t xml:space="preserve"> 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e</w:t>
      </w:r>
      <w:r>
        <w:rPr>
          <w:rStyle w:val="pun"/>
          <w:rFonts w:ascii="Consolas" w:hAnsi="Consolas" w:cs="Consolas"/>
          <w:color w:val="666600"/>
        </w:rPr>
        <w:t>.</w:t>
      </w:r>
      <w:r>
        <w:rPr>
          <w:rStyle w:val="pln"/>
          <w:rFonts w:ascii="Consolas" w:hAnsi="Consolas" w:cs="Consolas"/>
          <w:color w:val="000000"/>
        </w:rPr>
        <w:t>printStackTrace</w:t>
      </w:r>
      <w:proofErr w:type="spellEnd"/>
      <w:r>
        <w:rPr>
          <w:rStyle w:val="pun"/>
          <w:rFonts w:ascii="Consolas" w:hAnsi="Consolas" w:cs="Consolas"/>
          <w:color w:val="666600"/>
        </w:rPr>
        <w:t>();</w:t>
      </w:r>
      <w:r>
        <w:rPr>
          <w:rFonts w:ascii="Consolas" w:hAnsi="Consolas" w:cs="Consolas"/>
          <w:color w:val="000000"/>
        </w:rPr>
        <w:br/>
      </w:r>
      <w:r>
        <w:rPr>
          <w:rStyle w:val="pun"/>
          <w:rFonts w:ascii="Consolas" w:hAnsi="Consolas" w:cs="Consolas"/>
          <w:color w:val="666600"/>
        </w:rPr>
        <w:t>}</w:t>
      </w:r>
    </w:p>
    <w:p w:rsidR="001D6DAB" w:rsidRDefault="001D6DAB" w:rsidP="001D6DAB">
      <w:pPr>
        <w:pStyle w:val="NormalWeb"/>
        <w:shd w:val="clear" w:color="auto" w:fill="FFFFFF"/>
        <w:spacing w:before="0" w:after="180" w:line="360" w:lineRule="atLeast"/>
        <w:ind w:left="1200"/>
        <w:rPr>
          <w:rFonts w:ascii="Arial" w:hAnsi="Arial" w:cs="Arial"/>
          <w:color w:val="auto"/>
          <w:sz w:val="21"/>
          <w:szCs w:val="21"/>
        </w:rPr>
      </w:pPr>
      <w:r>
        <w:rPr>
          <w:rFonts w:ascii="Arial" w:hAnsi="Arial" w:cs="Arial"/>
          <w:sz w:val="21"/>
          <w:szCs w:val="21"/>
        </w:rPr>
        <w:t>Or, if you need to cache some files, you should instead use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"http://developer.android.com/reference/java/io/File.html" \l "createTempFile(java.lang.String, java.lang.String)"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createTempFile</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Fonts w:ascii="Arial" w:hAnsi="Arial" w:cs="Arial"/>
          <w:sz w:val="21"/>
          <w:szCs w:val="21"/>
        </w:rPr>
        <w:t>. For example, the following method extracts the file name from a</w:t>
      </w:r>
      <w:r>
        <w:rPr>
          <w:rStyle w:val="apple-converted-space"/>
          <w:rFonts w:ascii="Arial" w:hAnsi="Arial" w:cs="Arial"/>
          <w:sz w:val="21"/>
          <w:szCs w:val="21"/>
        </w:rPr>
        <w:t> </w:t>
      </w:r>
      <w:hyperlink r:id="rId21" w:history="1">
        <w:r>
          <w:rPr>
            <w:rStyle w:val="Hyperlink"/>
            <w:rFonts w:ascii="Consolas" w:hAnsi="Consolas" w:cs="Consolas"/>
            <w:color w:val="039BE5"/>
            <w:sz w:val="20"/>
            <w:szCs w:val="20"/>
            <w:shd w:val="clear" w:color="auto" w:fill="F7F7F7"/>
          </w:rPr>
          <w:t>URL</w:t>
        </w:r>
      </w:hyperlink>
      <w:r>
        <w:rPr>
          <w:rStyle w:val="apple-converted-space"/>
          <w:rFonts w:ascii="Arial" w:hAnsi="Arial" w:cs="Arial"/>
          <w:sz w:val="21"/>
          <w:szCs w:val="21"/>
        </w:rPr>
        <w:t> </w:t>
      </w:r>
      <w:r>
        <w:rPr>
          <w:rFonts w:ascii="Arial" w:hAnsi="Arial" w:cs="Arial"/>
          <w:sz w:val="21"/>
          <w:szCs w:val="21"/>
        </w:rPr>
        <w:t>and creates a file with that name in your app's internal cache directory:</w:t>
      </w:r>
    </w:p>
    <w:p w:rsidR="001D6DAB" w:rsidRDefault="001D6DAB" w:rsidP="001D6DA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200"/>
        <w:rPr>
          <w:rFonts w:ascii="Consolas" w:hAnsi="Consolas" w:cs="Consolas"/>
          <w:color w:val="006600"/>
        </w:rPr>
      </w:pPr>
      <w:proofErr w:type="gramStart"/>
      <w:r>
        <w:rPr>
          <w:rStyle w:val="kwd"/>
          <w:rFonts w:ascii="Consolas" w:hAnsi="Consolas" w:cs="Consolas"/>
          <w:color w:val="000088"/>
        </w:rPr>
        <w:t>public</w:t>
      </w:r>
      <w:proofErr w:type="gramEnd"/>
      <w:r>
        <w:rPr>
          <w:rStyle w:val="pln"/>
          <w:rFonts w:ascii="Consolas" w:hAnsi="Consolas" w:cs="Consolas"/>
          <w:color w:val="000000"/>
        </w:rPr>
        <w:t xml:space="preserve"> </w:t>
      </w:r>
      <w:r>
        <w:rPr>
          <w:rStyle w:val="typ"/>
          <w:rFonts w:ascii="Consolas" w:hAnsi="Consolas" w:cs="Consolas"/>
          <w:color w:val="660066"/>
        </w:rPr>
        <w:t>File</w:t>
      </w:r>
      <w:r>
        <w:rPr>
          <w:rStyle w:val="pln"/>
          <w:rFonts w:ascii="Consolas" w:hAnsi="Consolas" w:cs="Consolas"/>
          <w:color w:val="000000"/>
        </w:rPr>
        <w:t xml:space="preserve"> </w:t>
      </w:r>
      <w:proofErr w:type="spellStart"/>
      <w:r>
        <w:rPr>
          <w:rStyle w:val="pln"/>
          <w:rFonts w:ascii="Consolas" w:hAnsi="Consolas" w:cs="Consolas"/>
          <w:color w:val="000000"/>
        </w:rPr>
        <w:t>getTempFile</w:t>
      </w:r>
      <w:proofErr w:type="spellEnd"/>
      <w:r>
        <w:rPr>
          <w:rStyle w:val="pun"/>
          <w:rFonts w:ascii="Consolas" w:hAnsi="Consolas" w:cs="Consolas"/>
          <w:color w:val="666600"/>
        </w:rPr>
        <w:t>(</w:t>
      </w:r>
      <w:r>
        <w:rPr>
          <w:rStyle w:val="typ"/>
          <w:rFonts w:ascii="Consolas" w:hAnsi="Consolas" w:cs="Consolas"/>
          <w:color w:val="660066"/>
        </w:rPr>
        <w:t>Context</w:t>
      </w:r>
      <w:r>
        <w:rPr>
          <w:rStyle w:val="pln"/>
          <w:rFonts w:ascii="Consolas" w:hAnsi="Consolas" w:cs="Consolas"/>
          <w:color w:val="000000"/>
        </w:rPr>
        <w:t xml:space="preserve"> context</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w:t>
      </w:r>
      <w:proofErr w:type="spellStart"/>
      <w:r>
        <w:rPr>
          <w:rStyle w:val="pln"/>
          <w:rFonts w:ascii="Consolas" w:hAnsi="Consolas" w:cs="Consolas"/>
          <w:color w:val="000000"/>
        </w:rPr>
        <w:t>url</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typ"/>
          <w:rFonts w:ascii="Consolas" w:hAnsi="Consolas" w:cs="Consolas"/>
          <w:color w:val="660066"/>
        </w:rPr>
        <w:t>File</w:t>
      </w:r>
      <w:r>
        <w:rPr>
          <w:rStyle w:val="pln"/>
          <w:rFonts w:ascii="Consolas" w:hAnsi="Consolas" w:cs="Consolas"/>
          <w:color w:val="000000"/>
        </w:rPr>
        <w:t xml:space="preserve"> </w:t>
      </w:r>
      <w:proofErr w:type="spellStart"/>
      <w:r>
        <w:rPr>
          <w:rStyle w:val="pln"/>
          <w:rFonts w:ascii="Consolas" w:hAnsi="Consolas" w:cs="Consolas"/>
          <w:color w:val="000000"/>
        </w:rPr>
        <w:t>file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try</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w:t>
      </w:r>
      <w:proofErr w:type="spellStart"/>
      <w:r>
        <w:rPr>
          <w:rStyle w:val="pln"/>
          <w:rFonts w:ascii="Consolas" w:hAnsi="Consolas" w:cs="Consolas"/>
          <w:color w:val="000000"/>
        </w:rPr>
        <w:t>fileName</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typ"/>
          <w:rFonts w:ascii="Consolas" w:hAnsi="Consolas" w:cs="Consolas"/>
          <w:color w:val="660066"/>
        </w:rPr>
        <w:t>Uri</w:t>
      </w:r>
      <w:r>
        <w:rPr>
          <w:rStyle w:val="pun"/>
          <w:rFonts w:ascii="Consolas" w:hAnsi="Consolas" w:cs="Consolas"/>
          <w:color w:val="666600"/>
        </w:rPr>
        <w:t>.</w:t>
      </w:r>
      <w:r>
        <w:rPr>
          <w:rStyle w:val="pln"/>
          <w:rFonts w:ascii="Consolas" w:hAnsi="Consolas" w:cs="Consolas"/>
          <w:color w:val="000000"/>
        </w:rPr>
        <w:t>parse</w:t>
      </w:r>
      <w:proofErr w:type="spellEnd"/>
      <w:r>
        <w:rPr>
          <w:rStyle w:val="pun"/>
          <w:rFonts w:ascii="Consolas" w:hAnsi="Consolas" w:cs="Consolas"/>
          <w:color w:val="666600"/>
        </w:rPr>
        <w:t>(</w:t>
      </w:r>
      <w:proofErr w:type="spellStart"/>
      <w:r>
        <w:rPr>
          <w:rStyle w:val="pln"/>
          <w:rFonts w:ascii="Consolas" w:hAnsi="Consolas" w:cs="Consolas"/>
          <w:color w:val="000000"/>
        </w:rPr>
        <w:t>url</w:t>
      </w:r>
      <w:proofErr w:type="spellEnd"/>
      <w:r>
        <w:rPr>
          <w:rStyle w:val="pun"/>
          <w:rFonts w:ascii="Consolas" w:hAnsi="Consolas" w:cs="Consolas"/>
          <w:color w:val="666600"/>
        </w:rPr>
        <w:t>).</w:t>
      </w:r>
      <w:proofErr w:type="spellStart"/>
      <w:r>
        <w:rPr>
          <w:rStyle w:val="pln"/>
          <w:rFonts w:ascii="Consolas" w:hAnsi="Consolas" w:cs="Consolas"/>
          <w:color w:val="000000"/>
        </w:rPr>
        <w:t>getLastPathSegment</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file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typ"/>
          <w:rFonts w:ascii="Consolas" w:hAnsi="Consolas" w:cs="Consolas"/>
          <w:color w:val="660066"/>
        </w:rPr>
        <w:t>File</w:t>
      </w:r>
      <w:r>
        <w:rPr>
          <w:rStyle w:val="pun"/>
          <w:rFonts w:ascii="Consolas" w:hAnsi="Consolas" w:cs="Consolas"/>
          <w:color w:val="666600"/>
        </w:rPr>
        <w:t>.</w:t>
      </w:r>
      <w:r>
        <w:rPr>
          <w:rStyle w:val="pln"/>
          <w:rFonts w:ascii="Consolas" w:hAnsi="Consolas" w:cs="Consolas"/>
          <w:color w:val="000000"/>
        </w:rPr>
        <w:t>createTempFile</w:t>
      </w:r>
      <w:proofErr w:type="spellEnd"/>
      <w:r>
        <w:rPr>
          <w:rStyle w:val="pun"/>
          <w:rFonts w:ascii="Consolas" w:hAnsi="Consolas" w:cs="Consolas"/>
          <w:color w:val="666600"/>
        </w:rPr>
        <w:t>(</w:t>
      </w:r>
      <w:proofErr w:type="spellStart"/>
      <w:r>
        <w:rPr>
          <w:rStyle w:val="pln"/>
          <w:rFonts w:ascii="Consolas" w:hAnsi="Consolas" w:cs="Consolas"/>
          <w:color w:val="000000"/>
        </w:rPr>
        <w:t>fileName</w:t>
      </w:r>
      <w:proofErr w:type="spellEnd"/>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context</w:t>
      </w:r>
      <w:r>
        <w:rPr>
          <w:rStyle w:val="pun"/>
          <w:rFonts w:ascii="Consolas" w:hAnsi="Consolas" w:cs="Consolas"/>
          <w:color w:val="666600"/>
        </w:rPr>
        <w:t>.</w:t>
      </w:r>
      <w:r>
        <w:rPr>
          <w:rStyle w:val="pln"/>
          <w:rFonts w:ascii="Consolas" w:hAnsi="Consolas" w:cs="Consolas"/>
          <w:color w:val="000000"/>
        </w:rPr>
        <w:t>getCacheDir</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catch</w:t>
      </w:r>
      <w:r>
        <w:rPr>
          <w:rStyle w:val="pln"/>
          <w:rFonts w:ascii="Consolas" w:hAnsi="Consolas" w:cs="Consolas"/>
          <w:color w:val="000000"/>
        </w:rPr>
        <w:t xml:space="preserve"> </w:t>
      </w:r>
      <w:r>
        <w:rPr>
          <w:rStyle w:val="pun"/>
          <w:rFonts w:ascii="Consolas" w:hAnsi="Consolas" w:cs="Consolas"/>
          <w:color w:val="666600"/>
        </w:rPr>
        <w:t>(</w:t>
      </w:r>
      <w:proofErr w:type="spellStart"/>
      <w:r>
        <w:rPr>
          <w:rStyle w:val="typ"/>
          <w:rFonts w:ascii="Consolas" w:hAnsi="Consolas" w:cs="Consolas"/>
          <w:color w:val="660066"/>
        </w:rPr>
        <w:t>IOException</w:t>
      </w:r>
      <w:proofErr w:type="spellEnd"/>
      <w:r>
        <w:rPr>
          <w:rStyle w:val="pln"/>
          <w:rFonts w:ascii="Consolas" w:hAnsi="Consolas" w:cs="Consolas"/>
          <w:color w:val="000000"/>
        </w:rPr>
        <w:t xml:space="preserve"> 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Error while creating file</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file</w:t>
      </w:r>
      <w:r>
        <w:rPr>
          <w:rStyle w:val="pun"/>
          <w:rFonts w:ascii="Consolas" w:hAnsi="Consolas" w:cs="Consolas"/>
          <w:color w:val="666600"/>
        </w:rPr>
        <w:t>;</w:t>
      </w:r>
      <w:r>
        <w:rPr>
          <w:rFonts w:ascii="Consolas" w:hAnsi="Consolas" w:cs="Consolas"/>
          <w:color w:val="000000"/>
        </w:rPr>
        <w:br/>
      </w:r>
      <w:r>
        <w:rPr>
          <w:rStyle w:val="pun"/>
          <w:rFonts w:ascii="Consolas" w:hAnsi="Consolas" w:cs="Consolas"/>
          <w:color w:val="666600"/>
        </w:rPr>
        <w:t>}</w:t>
      </w:r>
    </w:p>
    <w:p w:rsidR="001D6DAB" w:rsidRDefault="001D6DAB" w:rsidP="001D6DAB">
      <w:pPr>
        <w:pStyle w:val="note"/>
        <w:pBdr>
          <w:left w:val="single" w:sz="18" w:space="15" w:color="66C2FF"/>
        </w:pBdr>
        <w:shd w:val="clear" w:color="auto" w:fill="FFFFFF"/>
        <w:spacing w:before="240" w:beforeAutospacing="0" w:after="240" w:afterAutospacing="0" w:line="360" w:lineRule="atLeast"/>
        <w:ind w:left="1200"/>
        <w:rPr>
          <w:rFonts w:ascii="Arial" w:hAnsi="Arial" w:cs="Arial"/>
          <w:sz w:val="21"/>
          <w:szCs w:val="21"/>
        </w:rPr>
      </w:pPr>
      <w:r>
        <w:rPr>
          <w:rStyle w:val="Strong"/>
          <w:rFonts w:ascii="Arial" w:hAnsi="Arial" w:cs="Arial"/>
          <w:sz w:val="21"/>
          <w:szCs w:val="21"/>
        </w:rPr>
        <w:lastRenderedPageBreak/>
        <w:t>Note:</w:t>
      </w:r>
      <w:r>
        <w:rPr>
          <w:rStyle w:val="apple-converted-space"/>
          <w:rFonts w:ascii="Arial" w:hAnsi="Arial" w:cs="Arial"/>
          <w:sz w:val="21"/>
          <w:szCs w:val="21"/>
        </w:rPr>
        <w:t> </w:t>
      </w:r>
      <w:r>
        <w:rPr>
          <w:rFonts w:ascii="Arial" w:hAnsi="Arial" w:cs="Arial"/>
          <w:sz w:val="21"/>
          <w:szCs w:val="21"/>
        </w:rPr>
        <w:t>Your app's internal storage directory is specified by your app's package name in a special location of the Android file system. Technically, another app can read your internal files if you set the file mode to be readable. However, the other app would also need to know your app package name and file names. Other apps cannot browse your internal directories and do not have read or write access unless you explicitly set the files to be readable or writable. So as long as you use</w:t>
      </w:r>
      <w:r>
        <w:rPr>
          <w:rStyle w:val="apple-converted-space"/>
          <w:rFonts w:ascii="Arial" w:hAnsi="Arial" w:cs="Arial"/>
          <w:sz w:val="21"/>
          <w:szCs w:val="21"/>
        </w:rPr>
        <w:t> </w:t>
      </w:r>
      <w:hyperlink r:id="rId22" w:anchor="MODE_PRIVATE" w:history="1">
        <w:r>
          <w:rPr>
            <w:rStyle w:val="Hyperlink"/>
            <w:rFonts w:ascii="Consolas" w:hAnsi="Consolas" w:cs="Consolas"/>
            <w:color w:val="039BE5"/>
            <w:sz w:val="20"/>
            <w:szCs w:val="20"/>
            <w:shd w:val="clear" w:color="auto" w:fill="F7F7F7"/>
          </w:rPr>
          <w:t>MODE_PRIVATE</w:t>
        </w:r>
      </w:hyperlink>
      <w:r>
        <w:rPr>
          <w:rStyle w:val="apple-converted-space"/>
          <w:rFonts w:ascii="Arial" w:hAnsi="Arial" w:cs="Arial"/>
          <w:sz w:val="21"/>
          <w:szCs w:val="21"/>
        </w:rPr>
        <w:t> </w:t>
      </w:r>
      <w:r>
        <w:rPr>
          <w:rFonts w:ascii="Arial" w:hAnsi="Arial" w:cs="Arial"/>
          <w:sz w:val="21"/>
          <w:szCs w:val="21"/>
        </w:rPr>
        <w:t>for your files on the internal storage, they are never accessible to other apps.</w:t>
      </w:r>
    </w:p>
    <w:p w:rsidR="001D6DAB" w:rsidRDefault="001D6DAB" w:rsidP="001D6DAB">
      <w:pPr>
        <w:pStyle w:val="Heading2"/>
        <w:shd w:val="clear" w:color="auto" w:fill="FFFFFF"/>
        <w:spacing w:before="360" w:line="480" w:lineRule="atLeast"/>
        <w:ind w:left="1200"/>
        <w:rPr>
          <w:rFonts w:ascii="Arial" w:hAnsi="Arial" w:cs="Arial"/>
          <w:b w:val="0"/>
          <w:bCs w:val="0"/>
          <w:sz w:val="42"/>
          <w:szCs w:val="42"/>
        </w:rPr>
      </w:pPr>
      <w:r>
        <w:rPr>
          <w:rFonts w:ascii="Arial" w:hAnsi="Arial" w:cs="Arial"/>
          <w:b w:val="0"/>
          <w:bCs w:val="0"/>
          <w:sz w:val="42"/>
          <w:szCs w:val="42"/>
        </w:rPr>
        <w:t>Save a File on External Storage</w:t>
      </w:r>
    </w:p>
    <w:p w:rsidR="001D6DAB" w:rsidRDefault="001D6DAB" w:rsidP="001D6DAB">
      <w:pPr>
        <w:shd w:val="clear" w:color="auto" w:fill="FFFFFF"/>
        <w:spacing w:before="105" w:after="180" w:line="360" w:lineRule="atLeast"/>
        <w:ind w:left="1200"/>
        <w:rPr>
          <w:rFonts w:ascii="Arial" w:hAnsi="Arial" w:cs="Arial"/>
          <w:sz w:val="21"/>
          <w:szCs w:val="21"/>
        </w:rPr>
      </w:pPr>
      <w:r>
        <w:rPr>
          <w:rFonts w:ascii="Arial" w:hAnsi="Arial" w:cs="Arial"/>
          <w:sz w:val="21"/>
          <w:szCs w:val="21"/>
        </w:rPr>
        <w:pict>
          <v:rect id="_x0000_i1027" style="width:0;height:.75pt" o:hralign="center" o:hrstd="t" o:hr="t" fillcolor="#a0a0a0" stroked="f"/>
        </w:pict>
      </w:r>
    </w:p>
    <w:p w:rsidR="001D6DAB" w:rsidRDefault="001D6DAB" w:rsidP="001D6DAB">
      <w:pPr>
        <w:pStyle w:val="NormalWeb"/>
        <w:shd w:val="clear" w:color="auto" w:fill="FFFFFF"/>
        <w:spacing w:before="0" w:after="180" w:line="360" w:lineRule="atLeast"/>
        <w:ind w:left="1200"/>
        <w:rPr>
          <w:rFonts w:ascii="Arial" w:hAnsi="Arial" w:cs="Arial"/>
          <w:sz w:val="21"/>
          <w:szCs w:val="21"/>
        </w:rPr>
      </w:pPr>
      <w:r>
        <w:rPr>
          <w:rFonts w:ascii="Arial" w:hAnsi="Arial" w:cs="Arial"/>
          <w:sz w:val="21"/>
          <w:szCs w:val="21"/>
        </w:rPr>
        <w:t>Because the external storage may be unavailable—such as when the user has mounted the storage to a PC or has removed the SD card that provides the external storage—you should always verify that the volume is available before accessing it. You can query the external storage state by calling</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"http://developer.android.com/reference/android/os/Environment.html" \l "getExternalStorageState()"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getExternalStorageState</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Fonts w:ascii="Arial" w:hAnsi="Arial" w:cs="Arial"/>
          <w:sz w:val="21"/>
          <w:szCs w:val="21"/>
        </w:rPr>
        <w:t>. If the returned state is equal to</w:t>
      </w:r>
      <w:r>
        <w:rPr>
          <w:rStyle w:val="apple-converted-space"/>
          <w:rFonts w:ascii="Arial" w:hAnsi="Arial" w:cs="Arial"/>
          <w:sz w:val="21"/>
          <w:szCs w:val="21"/>
        </w:rPr>
        <w:t> </w:t>
      </w:r>
      <w:hyperlink r:id="rId23" w:anchor="MEDIA_MOUNTED" w:history="1">
        <w:r>
          <w:rPr>
            <w:rStyle w:val="Hyperlink"/>
            <w:rFonts w:ascii="Consolas" w:hAnsi="Consolas" w:cs="Consolas"/>
            <w:color w:val="039BE5"/>
            <w:sz w:val="20"/>
            <w:szCs w:val="20"/>
            <w:shd w:val="clear" w:color="auto" w:fill="F7F7F7"/>
          </w:rPr>
          <w:t>MEDIA_MOUNTED</w:t>
        </w:r>
      </w:hyperlink>
      <w:r>
        <w:rPr>
          <w:rFonts w:ascii="Arial" w:hAnsi="Arial" w:cs="Arial"/>
          <w:sz w:val="21"/>
          <w:szCs w:val="21"/>
        </w:rPr>
        <w:t>, then you can read and write your files. For example, the following methods are useful to determine the storage availability:</w:t>
      </w:r>
    </w:p>
    <w:p w:rsidR="001D6DAB" w:rsidRDefault="001D6DAB" w:rsidP="001D6DA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200"/>
        <w:rPr>
          <w:rFonts w:ascii="Consolas" w:hAnsi="Consolas" w:cs="Consolas"/>
          <w:color w:val="006600"/>
        </w:rPr>
      </w:pPr>
      <w:r>
        <w:rPr>
          <w:rStyle w:val="com"/>
          <w:rFonts w:ascii="Consolas" w:hAnsi="Consolas" w:cs="Consolas"/>
          <w:color w:val="006600"/>
        </w:rPr>
        <w:t>/* Checks if external storage is available for read and write */</w:t>
      </w:r>
      <w:r>
        <w:rPr>
          <w:rFonts w:ascii="Consolas" w:hAnsi="Consolas" w:cs="Consolas"/>
          <w:color w:val="000000"/>
        </w:rPr>
        <w:br/>
      </w:r>
      <w:r>
        <w:rPr>
          <w:rStyle w:val="kwd"/>
          <w:rFonts w:ascii="Consolas" w:hAnsi="Consolas" w:cs="Consolas"/>
          <w:color w:val="000088"/>
        </w:rPr>
        <w:t>public</w:t>
      </w:r>
      <w:r>
        <w:rPr>
          <w:rStyle w:val="pln"/>
          <w:rFonts w:ascii="Consolas" w:hAnsi="Consolas" w:cs="Consolas"/>
          <w:color w:val="000000"/>
        </w:rPr>
        <w:t xml:space="preserve"> </w:t>
      </w:r>
      <w:proofErr w:type="spellStart"/>
      <w:r>
        <w:rPr>
          <w:rStyle w:val="kwd"/>
          <w:rFonts w:ascii="Consolas" w:hAnsi="Consolas" w:cs="Consolas"/>
          <w:color w:val="000088"/>
        </w:rPr>
        <w:t>boolean</w:t>
      </w:r>
      <w:proofErr w:type="spellEnd"/>
      <w:r>
        <w:rPr>
          <w:rStyle w:val="pln"/>
          <w:rFonts w:ascii="Consolas" w:hAnsi="Consolas" w:cs="Consolas"/>
          <w:color w:val="000000"/>
        </w:rPr>
        <w:t xml:space="preserve"> </w:t>
      </w:r>
      <w:proofErr w:type="spellStart"/>
      <w:r>
        <w:rPr>
          <w:rStyle w:val="pln"/>
          <w:rFonts w:ascii="Consolas" w:hAnsi="Consolas" w:cs="Consolas"/>
          <w:color w:val="000000"/>
        </w:rPr>
        <w:t>isExternalStorageWritable</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state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typ"/>
          <w:rFonts w:ascii="Consolas" w:hAnsi="Consolas" w:cs="Consolas"/>
          <w:color w:val="660066"/>
        </w:rPr>
        <w:t>Environment</w:t>
      </w:r>
      <w:r>
        <w:rPr>
          <w:rStyle w:val="pun"/>
          <w:rFonts w:ascii="Consolas" w:hAnsi="Consolas" w:cs="Consolas"/>
          <w:color w:val="666600"/>
        </w:rPr>
        <w:t>.</w:t>
      </w:r>
      <w:r>
        <w:rPr>
          <w:rStyle w:val="pln"/>
          <w:rFonts w:ascii="Consolas" w:hAnsi="Consolas" w:cs="Consolas"/>
          <w:color w:val="000000"/>
        </w:rPr>
        <w:t>getExternalStorageState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if</w:t>
      </w:r>
      <w:r>
        <w:rPr>
          <w:rStyle w:val="pln"/>
          <w:rFonts w:ascii="Consolas" w:hAnsi="Consolas" w:cs="Consolas"/>
          <w:color w:val="000000"/>
        </w:rPr>
        <w:t xml:space="preserve"> </w:t>
      </w:r>
      <w:r>
        <w:rPr>
          <w:rStyle w:val="pun"/>
          <w:rFonts w:ascii="Consolas" w:hAnsi="Consolas" w:cs="Consolas"/>
          <w:color w:val="666600"/>
        </w:rPr>
        <w:t>(</w:t>
      </w:r>
      <w:proofErr w:type="spellStart"/>
      <w:r>
        <w:rPr>
          <w:rStyle w:val="typ"/>
          <w:rFonts w:ascii="Consolas" w:hAnsi="Consolas" w:cs="Consolas"/>
          <w:color w:val="660066"/>
        </w:rPr>
        <w:t>Environment</w:t>
      </w:r>
      <w:r>
        <w:rPr>
          <w:rStyle w:val="pun"/>
          <w:rFonts w:ascii="Consolas" w:hAnsi="Consolas" w:cs="Consolas"/>
          <w:color w:val="666600"/>
        </w:rPr>
        <w:t>.</w:t>
      </w:r>
      <w:r>
        <w:rPr>
          <w:rStyle w:val="pln"/>
          <w:rFonts w:ascii="Consolas" w:hAnsi="Consolas" w:cs="Consolas"/>
          <w:color w:val="000000"/>
        </w:rPr>
        <w:t>MEDIA_MOUNTED</w:t>
      </w:r>
      <w:r>
        <w:rPr>
          <w:rStyle w:val="pun"/>
          <w:rFonts w:ascii="Consolas" w:hAnsi="Consolas" w:cs="Consolas"/>
          <w:color w:val="666600"/>
        </w:rPr>
        <w:t>.</w:t>
      </w:r>
      <w:r>
        <w:rPr>
          <w:rStyle w:val="pln"/>
          <w:rFonts w:ascii="Consolas" w:hAnsi="Consolas" w:cs="Consolas"/>
          <w:color w:val="000000"/>
        </w:rPr>
        <w:t>equals</w:t>
      </w:r>
      <w:proofErr w:type="spellEnd"/>
      <w:r>
        <w:rPr>
          <w:rStyle w:val="pun"/>
          <w:rFonts w:ascii="Consolas" w:hAnsi="Consolas" w:cs="Consolas"/>
          <w:color w:val="666600"/>
        </w:rPr>
        <w:t>(</w:t>
      </w:r>
      <w:r>
        <w:rPr>
          <w:rStyle w:val="pln"/>
          <w:rFonts w:ascii="Consolas" w:hAnsi="Consolas" w:cs="Consolas"/>
          <w:color w:val="000000"/>
        </w:rPr>
        <w:t>state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w:t>
      </w:r>
      <w:r>
        <w:rPr>
          <w:rStyle w:val="kwd"/>
          <w:rFonts w:ascii="Consolas" w:hAnsi="Consolas" w:cs="Consolas"/>
          <w:color w:val="000088"/>
        </w:rPr>
        <w:t>true</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w:t>
      </w:r>
      <w:r>
        <w:rPr>
          <w:rStyle w:val="kwd"/>
          <w:rFonts w:ascii="Consolas" w:hAnsi="Consolas" w:cs="Consolas"/>
          <w:color w:val="000088"/>
        </w:rPr>
        <w:t>false</w:t>
      </w:r>
      <w:r>
        <w:rPr>
          <w:rStyle w:val="pun"/>
          <w:rFonts w:ascii="Consolas" w:hAnsi="Consolas" w:cs="Consolas"/>
          <w:color w:val="666600"/>
        </w:rPr>
        <w:t>;</w:t>
      </w:r>
      <w:r>
        <w:rPr>
          <w:rFonts w:ascii="Consolas" w:hAnsi="Consolas" w:cs="Consolas"/>
          <w:color w:val="000000"/>
        </w:rPr>
        <w:br/>
      </w:r>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com"/>
          <w:rFonts w:ascii="Consolas" w:hAnsi="Consolas" w:cs="Consolas"/>
          <w:color w:val="006600"/>
        </w:rPr>
        <w:t>/* Checks if external storage is available to at least read */</w:t>
      </w:r>
      <w:r>
        <w:rPr>
          <w:rFonts w:ascii="Consolas" w:hAnsi="Consolas" w:cs="Consolas"/>
          <w:color w:val="000000"/>
        </w:rPr>
        <w:br/>
      </w:r>
      <w:r>
        <w:rPr>
          <w:rStyle w:val="kwd"/>
          <w:rFonts w:ascii="Consolas" w:hAnsi="Consolas" w:cs="Consolas"/>
          <w:color w:val="000088"/>
        </w:rPr>
        <w:t>public</w:t>
      </w:r>
      <w:r>
        <w:rPr>
          <w:rStyle w:val="pln"/>
          <w:rFonts w:ascii="Consolas" w:hAnsi="Consolas" w:cs="Consolas"/>
          <w:color w:val="000000"/>
        </w:rPr>
        <w:t xml:space="preserve"> </w:t>
      </w:r>
      <w:proofErr w:type="spellStart"/>
      <w:r>
        <w:rPr>
          <w:rStyle w:val="kwd"/>
          <w:rFonts w:ascii="Consolas" w:hAnsi="Consolas" w:cs="Consolas"/>
          <w:color w:val="000088"/>
        </w:rPr>
        <w:t>boolean</w:t>
      </w:r>
      <w:proofErr w:type="spellEnd"/>
      <w:r>
        <w:rPr>
          <w:rStyle w:val="pln"/>
          <w:rFonts w:ascii="Consolas" w:hAnsi="Consolas" w:cs="Consolas"/>
          <w:color w:val="000000"/>
        </w:rPr>
        <w:t xml:space="preserve"> </w:t>
      </w:r>
      <w:proofErr w:type="spellStart"/>
      <w:r>
        <w:rPr>
          <w:rStyle w:val="pln"/>
          <w:rFonts w:ascii="Consolas" w:hAnsi="Consolas" w:cs="Consolas"/>
          <w:color w:val="000000"/>
        </w:rPr>
        <w:t>isExternalStorageReadable</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state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typ"/>
          <w:rFonts w:ascii="Consolas" w:hAnsi="Consolas" w:cs="Consolas"/>
          <w:color w:val="660066"/>
        </w:rPr>
        <w:t>Environment</w:t>
      </w:r>
      <w:r>
        <w:rPr>
          <w:rStyle w:val="pun"/>
          <w:rFonts w:ascii="Consolas" w:hAnsi="Consolas" w:cs="Consolas"/>
          <w:color w:val="666600"/>
        </w:rPr>
        <w:t>.</w:t>
      </w:r>
      <w:r>
        <w:rPr>
          <w:rStyle w:val="pln"/>
          <w:rFonts w:ascii="Consolas" w:hAnsi="Consolas" w:cs="Consolas"/>
          <w:color w:val="000000"/>
        </w:rPr>
        <w:t>getExternalStorageState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if</w:t>
      </w:r>
      <w:r>
        <w:rPr>
          <w:rStyle w:val="pln"/>
          <w:rFonts w:ascii="Consolas" w:hAnsi="Consolas" w:cs="Consolas"/>
          <w:color w:val="000000"/>
        </w:rPr>
        <w:t xml:space="preserve"> </w:t>
      </w:r>
      <w:r>
        <w:rPr>
          <w:rStyle w:val="pun"/>
          <w:rFonts w:ascii="Consolas" w:hAnsi="Consolas" w:cs="Consolas"/>
          <w:color w:val="666600"/>
        </w:rPr>
        <w:t>(</w:t>
      </w:r>
      <w:proofErr w:type="spellStart"/>
      <w:r>
        <w:rPr>
          <w:rStyle w:val="typ"/>
          <w:rFonts w:ascii="Consolas" w:hAnsi="Consolas" w:cs="Consolas"/>
          <w:color w:val="660066"/>
        </w:rPr>
        <w:t>Environment</w:t>
      </w:r>
      <w:r>
        <w:rPr>
          <w:rStyle w:val="pun"/>
          <w:rFonts w:ascii="Consolas" w:hAnsi="Consolas" w:cs="Consolas"/>
          <w:color w:val="666600"/>
        </w:rPr>
        <w:t>.</w:t>
      </w:r>
      <w:r>
        <w:rPr>
          <w:rStyle w:val="pln"/>
          <w:rFonts w:ascii="Consolas" w:hAnsi="Consolas" w:cs="Consolas"/>
          <w:color w:val="000000"/>
        </w:rPr>
        <w:t>MEDIA_MOUNTED</w:t>
      </w:r>
      <w:r>
        <w:rPr>
          <w:rStyle w:val="pun"/>
          <w:rFonts w:ascii="Consolas" w:hAnsi="Consolas" w:cs="Consolas"/>
          <w:color w:val="666600"/>
        </w:rPr>
        <w:t>.</w:t>
      </w:r>
      <w:r>
        <w:rPr>
          <w:rStyle w:val="pln"/>
          <w:rFonts w:ascii="Consolas" w:hAnsi="Consolas" w:cs="Consolas"/>
          <w:color w:val="000000"/>
        </w:rPr>
        <w:t>equals</w:t>
      </w:r>
      <w:proofErr w:type="spellEnd"/>
      <w:r>
        <w:rPr>
          <w:rStyle w:val="pun"/>
          <w:rFonts w:ascii="Consolas" w:hAnsi="Consolas" w:cs="Consolas"/>
          <w:color w:val="666600"/>
        </w:rPr>
        <w:t>(</w:t>
      </w:r>
      <w:r>
        <w:rPr>
          <w:rStyle w:val="pln"/>
          <w:rFonts w:ascii="Consolas" w:hAnsi="Consolas" w:cs="Consolas"/>
          <w:color w:val="000000"/>
        </w:rPr>
        <w:t>state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typ"/>
          <w:rFonts w:ascii="Consolas" w:hAnsi="Consolas" w:cs="Consolas"/>
          <w:color w:val="660066"/>
        </w:rPr>
        <w:t>Environment</w:t>
      </w:r>
      <w:r>
        <w:rPr>
          <w:rStyle w:val="pun"/>
          <w:rFonts w:ascii="Consolas" w:hAnsi="Consolas" w:cs="Consolas"/>
          <w:color w:val="666600"/>
        </w:rPr>
        <w:t>.</w:t>
      </w:r>
      <w:r>
        <w:rPr>
          <w:rStyle w:val="pln"/>
          <w:rFonts w:ascii="Consolas" w:hAnsi="Consolas" w:cs="Consolas"/>
          <w:color w:val="000000"/>
        </w:rPr>
        <w:t>MEDIA_MOUNTED_READ_ONLY</w:t>
      </w:r>
      <w:r>
        <w:rPr>
          <w:rStyle w:val="pun"/>
          <w:rFonts w:ascii="Consolas" w:hAnsi="Consolas" w:cs="Consolas"/>
          <w:color w:val="666600"/>
        </w:rPr>
        <w:t>.</w:t>
      </w:r>
      <w:r>
        <w:rPr>
          <w:rStyle w:val="pln"/>
          <w:rFonts w:ascii="Consolas" w:hAnsi="Consolas" w:cs="Consolas"/>
          <w:color w:val="000000"/>
        </w:rPr>
        <w:t>equals</w:t>
      </w:r>
      <w:proofErr w:type="spellEnd"/>
      <w:r>
        <w:rPr>
          <w:rStyle w:val="pun"/>
          <w:rFonts w:ascii="Consolas" w:hAnsi="Consolas" w:cs="Consolas"/>
          <w:color w:val="666600"/>
        </w:rPr>
        <w:t>(</w:t>
      </w:r>
      <w:r>
        <w:rPr>
          <w:rStyle w:val="pln"/>
          <w:rFonts w:ascii="Consolas" w:hAnsi="Consolas" w:cs="Consolas"/>
          <w:color w:val="000000"/>
        </w:rPr>
        <w:t>state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w:t>
      </w:r>
      <w:r>
        <w:rPr>
          <w:rStyle w:val="kwd"/>
          <w:rFonts w:ascii="Consolas" w:hAnsi="Consolas" w:cs="Consolas"/>
          <w:color w:val="000088"/>
        </w:rPr>
        <w:t>true</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w:t>
      </w:r>
      <w:r>
        <w:rPr>
          <w:rStyle w:val="kwd"/>
          <w:rFonts w:ascii="Consolas" w:hAnsi="Consolas" w:cs="Consolas"/>
          <w:color w:val="000088"/>
        </w:rPr>
        <w:t>false</w:t>
      </w:r>
      <w:r>
        <w:rPr>
          <w:rStyle w:val="pun"/>
          <w:rFonts w:ascii="Consolas" w:hAnsi="Consolas" w:cs="Consolas"/>
          <w:color w:val="666600"/>
        </w:rPr>
        <w:t>;</w:t>
      </w:r>
      <w:r>
        <w:rPr>
          <w:rFonts w:ascii="Consolas" w:hAnsi="Consolas" w:cs="Consolas"/>
          <w:color w:val="000000"/>
        </w:rPr>
        <w:br/>
      </w:r>
      <w:r>
        <w:rPr>
          <w:rStyle w:val="pun"/>
          <w:rFonts w:ascii="Consolas" w:hAnsi="Consolas" w:cs="Consolas"/>
          <w:color w:val="666600"/>
        </w:rPr>
        <w:t>}</w:t>
      </w:r>
    </w:p>
    <w:p w:rsidR="001D6DAB" w:rsidRDefault="001D6DAB" w:rsidP="001D6DAB">
      <w:pPr>
        <w:pStyle w:val="NormalWeb"/>
        <w:shd w:val="clear" w:color="auto" w:fill="FFFFFF"/>
        <w:spacing w:before="0" w:after="180" w:line="360" w:lineRule="atLeast"/>
        <w:ind w:left="1200"/>
        <w:rPr>
          <w:rFonts w:ascii="Arial" w:hAnsi="Arial" w:cs="Arial"/>
          <w:color w:val="auto"/>
          <w:sz w:val="21"/>
          <w:szCs w:val="21"/>
        </w:rPr>
      </w:pPr>
      <w:r>
        <w:rPr>
          <w:rFonts w:ascii="Arial" w:hAnsi="Arial" w:cs="Arial"/>
          <w:sz w:val="21"/>
          <w:szCs w:val="21"/>
        </w:rPr>
        <w:t>Although the external storage is modifiable by the user and other apps, there are two categories of files you might save here:</w:t>
      </w:r>
    </w:p>
    <w:p w:rsidR="001D6DAB" w:rsidRDefault="001D6DAB" w:rsidP="001D6DAB">
      <w:pPr>
        <w:shd w:val="clear" w:color="auto" w:fill="FFFFFF"/>
        <w:spacing w:before="360" w:after="180" w:line="360" w:lineRule="atLeast"/>
        <w:ind w:left="1200"/>
        <w:rPr>
          <w:rFonts w:ascii="Arial" w:hAnsi="Arial" w:cs="Arial"/>
          <w:sz w:val="21"/>
          <w:szCs w:val="21"/>
        </w:rPr>
      </w:pPr>
      <w:r>
        <w:rPr>
          <w:rFonts w:ascii="Arial" w:hAnsi="Arial" w:cs="Arial"/>
          <w:sz w:val="21"/>
          <w:szCs w:val="21"/>
        </w:rPr>
        <w:lastRenderedPageBreak/>
        <w:t>Public files</w:t>
      </w:r>
    </w:p>
    <w:p w:rsidR="001D6DAB" w:rsidRDefault="001D6DAB" w:rsidP="001D6DAB">
      <w:pPr>
        <w:shd w:val="clear" w:color="auto" w:fill="FFFFFF"/>
        <w:spacing w:after="150" w:line="360" w:lineRule="atLeast"/>
        <w:ind w:left="720"/>
        <w:rPr>
          <w:rFonts w:ascii="Arial" w:hAnsi="Arial" w:cs="Arial"/>
          <w:sz w:val="21"/>
          <w:szCs w:val="21"/>
        </w:rPr>
      </w:pPr>
      <w:proofErr w:type="gramStart"/>
      <w:r>
        <w:rPr>
          <w:rFonts w:ascii="Arial" w:hAnsi="Arial" w:cs="Arial"/>
          <w:sz w:val="21"/>
          <w:szCs w:val="21"/>
        </w:rPr>
        <w:t>Files that should be freely available to other apps and to the user.</w:t>
      </w:r>
      <w:proofErr w:type="gramEnd"/>
      <w:r>
        <w:rPr>
          <w:rFonts w:ascii="Arial" w:hAnsi="Arial" w:cs="Arial"/>
          <w:sz w:val="21"/>
          <w:szCs w:val="21"/>
        </w:rPr>
        <w:t xml:space="preserve"> When the user uninstalls your app, these files should remain available to the user.</w:t>
      </w:r>
    </w:p>
    <w:p w:rsidR="001D6DAB" w:rsidRDefault="001D6DAB" w:rsidP="001D6DAB">
      <w:pPr>
        <w:pStyle w:val="NormalWeb"/>
        <w:shd w:val="clear" w:color="auto" w:fill="FFFFFF"/>
        <w:spacing w:before="150" w:after="180" w:line="360" w:lineRule="atLeast"/>
        <w:ind w:left="720"/>
        <w:rPr>
          <w:rFonts w:ascii="Arial" w:hAnsi="Arial" w:cs="Arial"/>
          <w:sz w:val="21"/>
          <w:szCs w:val="21"/>
        </w:rPr>
      </w:pPr>
      <w:r>
        <w:rPr>
          <w:rFonts w:ascii="Arial" w:hAnsi="Arial" w:cs="Arial"/>
          <w:sz w:val="21"/>
          <w:szCs w:val="21"/>
        </w:rPr>
        <w:t>For example, photos captured by your app or other downloaded files.</w:t>
      </w:r>
    </w:p>
    <w:p w:rsidR="001D6DAB" w:rsidRDefault="001D6DAB" w:rsidP="001D6DAB">
      <w:pPr>
        <w:shd w:val="clear" w:color="auto" w:fill="FFFFFF"/>
        <w:spacing w:before="360" w:after="180" w:line="360" w:lineRule="atLeast"/>
        <w:ind w:left="1800"/>
        <w:rPr>
          <w:rFonts w:ascii="Arial" w:hAnsi="Arial" w:cs="Arial"/>
          <w:sz w:val="21"/>
          <w:szCs w:val="21"/>
        </w:rPr>
      </w:pPr>
      <w:r>
        <w:rPr>
          <w:rFonts w:ascii="Arial" w:hAnsi="Arial" w:cs="Arial"/>
          <w:sz w:val="21"/>
          <w:szCs w:val="21"/>
        </w:rPr>
        <w:t>Private files</w:t>
      </w:r>
    </w:p>
    <w:p w:rsidR="001D6DAB" w:rsidRDefault="001D6DAB" w:rsidP="001D6DAB">
      <w:pPr>
        <w:shd w:val="clear" w:color="auto" w:fill="FFFFFF"/>
        <w:spacing w:after="150" w:line="360" w:lineRule="atLeast"/>
        <w:ind w:left="720"/>
        <w:rPr>
          <w:rFonts w:ascii="Arial" w:hAnsi="Arial" w:cs="Arial"/>
          <w:sz w:val="21"/>
          <w:szCs w:val="21"/>
        </w:rPr>
      </w:pPr>
      <w:proofErr w:type="gramStart"/>
      <w:r>
        <w:rPr>
          <w:rFonts w:ascii="Arial" w:hAnsi="Arial" w:cs="Arial"/>
          <w:sz w:val="21"/>
          <w:szCs w:val="21"/>
        </w:rPr>
        <w:t>Files that rightfully belong to your app and should be deleted when the user uninstalls your app.</w:t>
      </w:r>
      <w:proofErr w:type="gramEnd"/>
      <w:r>
        <w:rPr>
          <w:rFonts w:ascii="Arial" w:hAnsi="Arial" w:cs="Arial"/>
          <w:sz w:val="21"/>
          <w:szCs w:val="21"/>
        </w:rPr>
        <w:t xml:space="preserve"> Although these files are technically accessible by the user and other apps because they are on the external storage, they are files that realistically don't provide value to the user outside your app. When the user uninstalls your app, the system deletes all files in your app's external private directory.</w:t>
      </w:r>
    </w:p>
    <w:p w:rsidR="001D6DAB" w:rsidRDefault="001D6DAB" w:rsidP="001D6DAB">
      <w:pPr>
        <w:pStyle w:val="NormalWeb"/>
        <w:shd w:val="clear" w:color="auto" w:fill="FFFFFF"/>
        <w:spacing w:before="150" w:after="180" w:line="360" w:lineRule="atLeast"/>
        <w:ind w:left="720"/>
        <w:rPr>
          <w:rFonts w:ascii="Arial" w:hAnsi="Arial" w:cs="Arial"/>
          <w:sz w:val="21"/>
          <w:szCs w:val="21"/>
        </w:rPr>
      </w:pPr>
      <w:r>
        <w:rPr>
          <w:rFonts w:ascii="Arial" w:hAnsi="Arial" w:cs="Arial"/>
          <w:sz w:val="21"/>
          <w:szCs w:val="21"/>
        </w:rPr>
        <w:t>For example, additional resources downloaded by your app or temporary media files.</w:t>
      </w:r>
    </w:p>
    <w:p w:rsidR="001D6DAB" w:rsidRDefault="001D6DAB" w:rsidP="001D6DAB">
      <w:pPr>
        <w:pStyle w:val="NormalWeb"/>
        <w:shd w:val="clear" w:color="auto" w:fill="FFFFFF"/>
        <w:spacing w:before="0" w:after="180" w:line="360" w:lineRule="atLeast"/>
        <w:ind w:left="2400"/>
        <w:rPr>
          <w:rFonts w:ascii="Arial" w:hAnsi="Arial" w:cs="Arial"/>
          <w:sz w:val="21"/>
          <w:szCs w:val="21"/>
        </w:rPr>
      </w:pPr>
      <w:r>
        <w:rPr>
          <w:rFonts w:ascii="Arial" w:hAnsi="Arial" w:cs="Arial"/>
          <w:sz w:val="21"/>
          <w:szCs w:val="21"/>
        </w:rPr>
        <w:t>If you want to save public files on the external storage, use the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"http://developer.android.com/reference/android/os/Environment.html" \l "getExternalStoragePublicDirectory(java.lang.String)"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getExternalStoragePublicDirectory</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Fonts w:ascii="Arial" w:hAnsi="Arial" w:cs="Arial"/>
          <w:sz w:val="21"/>
          <w:szCs w:val="21"/>
        </w:rPr>
        <w:t>method to get a</w:t>
      </w:r>
      <w:r>
        <w:rPr>
          <w:rStyle w:val="apple-converted-space"/>
          <w:rFonts w:ascii="Arial" w:hAnsi="Arial" w:cs="Arial"/>
          <w:sz w:val="21"/>
          <w:szCs w:val="21"/>
        </w:rPr>
        <w:t> </w:t>
      </w:r>
      <w:hyperlink r:id="rId24" w:history="1">
        <w:r>
          <w:rPr>
            <w:rStyle w:val="Hyperlink"/>
            <w:rFonts w:ascii="Consolas" w:hAnsi="Consolas" w:cs="Consolas"/>
            <w:color w:val="039BE5"/>
            <w:sz w:val="20"/>
            <w:szCs w:val="20"/>
            <w:shd w:val="clear" w:color="auto" w:fill="F7F7F7"/>
          </w:rPr>
          <w:t>File</w:t>
        </w:r>
      </w:hyperlink>
      <w:r>
        <w:rPr>
          <w:rStyle w:val="apple-converted-space"/>
          <w:rFonts w:ascii="Arial" w:hAnsi="Arial" w:cs="Arial"/>
          <w:sz w:val="21"/>
          <w:szCs w:val="21"/>
        </w:rPr>
        <w:t> </w:t>
      </w:r>
      <w:r>
        <w:rPr>
          <w:rFonts w:ascii="Arial" w:hAnsi="Arial" w:cs="Arial"/>
          <w:sz w:val="21"/>
          <w:szCs w:val="21"/>
        </w:rPr>
        <w:t>representing the appropriate directory on the external storage. The method takes an argument specifying the type of file you want to save so that they can be logically organized with other public files, such as</w:t>
      </w:r>
      <w:r>
        <w:rPr>
          <w:rStyle w:val="apple-converted-space"/>
          <w:rFonts w:ascii="Arial" w:hAnsi="Arial" w:cs="Arial"/>
          <w:sz w:val="21"/>
          <w:szCs w:val="21"/>
        </w:rPr>
        <w:t> </w:t>
      </w:r>
      <w:hyperlink r:id="rId25" w:anchor="DIRECTORY_MUSIC" w:history="1">
        <w:r>
          <w:rPr>
            <w:rStyle w:val="Hyperlink"/>
            <w:rFonts w:ascii="Consolas" w:hAnsi="Consolas" w:cs="Consolas"/>
            <w:color w:val="039BE5"/>
            <w:sz w:val="20"/>
            <w:szCs w:val="20"/>
            <w:shd w:val="clear" w:color="auto" w:fill="F7F7F7"/>
          </w:rPr>
          <w:t>DIRECTORY_MUSIC</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26" w:anchor="DIRECTORY_PICTURES" w:history="1">
        <w:r>
          <w:rPr>
            <w:rStyle w:val="Hyperlink"/>
            <w:rFonts w:ascii="Consolas" w:hAnsi="Consolas" w:cs="Consolas"/>
            <w:color w:val="039BE5"/>
            <w:sz w:val="20"/>
            <w:szCs w:val="20"/>
            <w:shd w:val="clear" w:color="auto" w:fill="F7F7F7"/>
          </w:rPr>
          <w:t>DIRECTORY_PICTURES</w:t>
        </w:r>
      </w:hyperlink>
      <w:r>
        <w:rPr>
          <w:rFonts w:ascii="Arial" w:hAnsi="Arial" w:cs="Arial"/>
          <w:sz w:val="21"/>
          <w:szCs w:val="21"/>
        </w:rPr>
        <w:t>. For example:</w:t>
      </w:r>
    </w:p>
    <w:p w:rsidR="001D6DAB" w:rsidRDefault="001D6DAB" w:rsidP="001D6DA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2400"/>
        <w:rPr>
          <w:rFonts w:ascii="Consolas" w:hAnsi="Consolas" w:cs="Consolas"/>
          <w:color w:val="006600"/>
        </w:rPr>
      </w:pPr>
      <w:proofErr w:type="gramStart"/>
      <w:r>
        <w:rPr>
          <w:rStyle w:val="kwd"/>
          <w:rFonts w:ascii="Consolas" w:hAnsi="Consolas" w:cs="Consolas"/>
          <w:color w:val="000088"/>
        </w:rPr>
        <w:t>public</w:t>
      </w:r>
      <w:proofErr w:type="gramEnd"/>
      <w:r>
        <w:rPr>
          <w:rStyle w:val="pln"/>
          <w:rFonts w:ascii="Consolas" w:hAnsi="Consolas" w:cs="Consolas"/>
          <w:color w:val="000000"/>
        </w:rPr>
        <w:t xml:space="preserve"> </w:t>
      </w:r>
      <w:r>
        <w:rPr>
          <w:rStyle w:val="typ"/>
          <w:rFonts w:ascii="Consolas" w:hAnsi="Consolas" w:cs="Consolas"/>
          <w:color w:val="660066"/>
        </w:rPr>
        <w:t>File</w:t>
      </w:r>
      <w:r>
        <w:rPr>
          <w:rStyle w:val="pln"/>
          <w:rFonts w:ascii="Consolas" w:hAnsi="Consolas" w:cs="Consolas"/>
          <w:color w:val="000000"/>
        </w:rPr>
        <w:t xml:space="preserve"> </w:t>
      </w:r>
      <w:proofErr w:type="spellStart"/>
      <w:r>
        <w:rPr>
          <w:rStyle w:val="pln"/>
          <w:rFonts w:ascii="Consolas" w:hAnsi="Consolas" w:cs="Consolas"/>
          <w:color w:val="000000"/>
        </w:rPr>
        <w:t>getAlbumStorageDir</w:t>
      </w:r>
      <w:proofErr w:type="spellEnd"/>
      <w:r>
        <w:rPr>
          <w:rStyle w:val="pun"/>
          <w:rFonts w:ascii="Consolas" w:hAnsi="Consolas" w:cs="Consolas"/>
          <w:color w:val="666600"/>
        </w:rPr>
        <w:t>(</w:t>
      </w:r>
      <w:r>
        <w:rPr>
          <w:rStyle w:val="typ"/>
          <w:rFonts w:ascii="Consolas" w:hAnsi="Consolas" w:cs="Consolas"/>
          <w:color w:val="660066"/>
        </w:rPr>
        <w:t>String</w:t>
      </w:r>
      <w:r>
        <w:rPr>
          <w:rStyle w:val="pln"/>
          <w:rFonts w:ascii="Consolas" w:hAnsi="Consolas" w:cs="Consolas"/>
          <w:color w:val="000000"/>
        </w:rPr>
        <w:t xml:space="preserve"> </w:t>
      </w:r>
      <w:proofErr w:type="spellStart"/>
      <w:r>
        <w:rPr>
          <w:rStyle w:val="pln"/>
          <w:rFonts w:ascii="Consolas" w:hAnsi="Consolas" w:cs="Consolas"/>
          <w:color w:val="000000"/>
        </w:rPr>
        <w:t>albumName</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xml:space="preserve">// Get the directory for the user's public pictures directory. </w:t>
      </w:r>
      <w:r>
        <w:rPr>
          <w:rFonts w:ascii="Consolas" w:hAnsi="Consolas" w:cs="Consolas"/>
          <w:color w:val="000000"/>
        </w:rPr>
        <w:br/>
      </w:r>
      <w:r>
        <w:rPr>
          <w:rStyle w:val="pln"/>
          <w:rFonts w:ascii="Consolas" w:hAnsi="Consolas" w:cs="Consolas"/>
          <w:color w:val="000000"/>
        </w:rPr>
        <w:t xml:space="preserve">    </w:t>
      </w:r>
      <w:r>
        <w:rPr>
          <w:rStyle w:val="typ"/>
          <w:rFonts w:ascii="Consolas" w:hAnsi="Consolas" w:cs="Consolas"/>
          <w:color w:val="660066"/>
        </w:rPr>
        <w:t>File</w:t>
      </w:r>
      <w:r>
        <w:rPr>
          <w:rStyle w:val="pln"/>
          <w:rFonts w:ascii="Consolas" w:hAnsi="Consolas" w:cs="Consolas"/>
          <w:color w:val="000000"/>
        </w:rPr>
        <w:t xml:space="preserve"> </w:t>
      </w:r>
      <w:proofErr w:type="spellStart"/>
      <w:r>
        <w:rPr>
          <w:rStyle w:val="pln"/>
          <w:rFonts w:ascii="Consolas" w:hAnsi="Consolas" w:cs="Consolas"/>
          <w:color w:val="000000"/>
        </w:rPr>
        <w:t>file</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gramStart"/>
      <w:r>
        <w:rPr>
          <w:rStyle w:val="typ"/>
          <w:rFonts w:ascii="Consolas" w:hAnsi="Consolas" w:cs="Consolas"/>
          <w:color w:val="660066"/>
        </w:rPr>
        <w:t>File</w:t>
      </w:r>
      <w:r>
        <w:rPr>
          <w:rStyle w:val="pun"/>
          <w:rFonts w:ascii="Consolas" w:hAnsi="Consolas" w:cs="Consolas"/>
          <w:color w:val="666600"/>
        </w:rPr>
        <w:t>(</w:t>
      </w:r>
      <w:proofErr w:type="spellStart"/>
      <w:proofErr w:type="gramEnd"/>
      <w:r>
        <w:rPr>
          <w:rStyle w:val="typ"/>
          <w:rFonts w:ascii="Consolas" w:hAnsi="Consolas" w:cs="Consolas"/>
          <w:color w:val="660066"/>
        </w:rPr>
        <w:t>Environment</w:t>
      </w:r>
      <w:r>
        <w:rPr>
          <w:rStyle w:val="pun"/>
          <w:rFonts w:ascii="Consolas" w:hAnsi="Consolas" w:cs="Consolas"/>
          <w:color w:val="666600"/>
        </w:rPr>
        <w:t>.</w:t>
      </w:r>
      <w:r>
        <w:rPr>
          <w:rStyle w:val="pln"/>
          <w:rFonts w:ascii="Consolas" w:hAnsi="Consolas" w:cs="Consolas"/>
          <w:color w:val="000000"/>
        </w:rPr>
        <w:t>getExternalStoragePublicDirectory</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typ"/>
          <w:rFonts w:ascii="Consolas" w:hAnsi="Consolas" w:cs="Consolas"/>
          <w:color w:val="660066"/>
        </w:rPr>
        <w:t>Environment</w:t>
      </w:r>
      <w:r>
        <w:rPr>
          <w:rStyle w:val="pun"/>
          <w:rFonts w:ascii="Consolas" w:hAnsi="Consolas" w:cs="Consolas"/>
          <w:color w:val="666600"/>
        </w:rPr>
        <w:t>.</w:t>
      </w:r>
      <w:r>
        <w:rPr>
          <w:rStyle w:val="pln"/>
          <w:rFonts w:ascii="Consolas" w:hAnsi="Consolas" w:cs="Consolas"/>
          <w:color w:val="000000"/>
        </w:rPr>
        <w:t>DIRECTORY_PICTURES</w:t>
      </w:r>
      <w:proofErr w:type="spellEnd"/>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albumName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if</w:t>
      </w:r>
      <w:r>
        <w:rPr>
          <w:rStyle w:val="pln"/>
          <w:rFonts w:ascii="Consolas" w:hAnsi="Consolas" w:cs="Consolas"/>
          <w:color w:val="000000"/>
        </w:rPr>
        <w:t xml:space="preserve"> </w:t>
      </w:r>
      <w:r>
        <w:rPr>
          <w:rStyle w:val="pun"/>
          <w:rFonts w:ascii="Consolas" w:hAnsi="Consolas" w:cs="Consolas"/>
          <w:color w:val="666600"/>
        </w:rPr>
        <w:t>(!</w:t>
      </w:r>
      <w:proofErr w:type="spellStart"/>
      <w:r>
        <w:rPr>
          <w:rStyle w:val="pln"/>
          <w:rFonts w:ascii="Consolas" w:hAnsi="Consolas" w:cs="Consolas"/>
          <w:color w:val="000000"/>
        </w:rPr>
        <w:t>file</w:t>
      </w:r>
      <w:r>
        <w:rPr>
          <w:rStyle w:val="pun"/>
          <w:rFonts w:ascii="Consolas" w:hAnsi="Consolas" w:cs="Consolas"/>
          <w:color w:val="666600"/>
        </w:rPr>
        <w:t>.</w:t>
      </w:r>
      <w:r>
        <w:rPr>
          <w:rStyle w:val="pln"/>
          <w:rFonts w:ascii="Consolas" w:hAnsi="Consolas" w:cs="Consolas"/>
          <w:color w:val="000000"/>
        </w:rPr>
        <w:t>mkdirs</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typ"/>
          <w:rFonts w:ascii="Consolas" w:hAnsi="Consolas" w:cs="Consolas"/>
          <w:color w:val="660066"/>
        </w:rPr>
        <w:t>Log</w:t>
      </w:r>
      <w:r>
        <w:rPr>
          <w:rStyle w:val="pun"/>
          <w:rFonts w:ascii="Consolas" w:hAnsi="Consolas" w:cs="Consolas"/>
          <w:color w:val="666600"/>
        </w:rPr>
        <w:t>.</w:t>
      </w:r>
      <w:r>
        <w:rPr>
          <w:rStyle w:val="pln"/>
          <w:rFonts w:ascii="Consolas" w:hAnsi="Consolas" w:cs="Consolas"/>
          <w:color w:val="000000"/>
        </w:rPr>
        <w:t>e</w:t>
      </w:r>
      <w:proofErr w:type="spellEnd"/>
      <w:r>
        <w:rPr>
          <w:rStyle w:val="pun"/>
          <w:rFonts w:ascii="Consolas" w:hAnsi="Consolas" w:cs="Consolas"/>
          <w:color w:val="666600"/>
        </w:rPr>
        <w:t>(</w:t>
      </w:r>
      <w:r>
        <w:rPr>
          <w:rStyle w:val="pln"/>
          <w:rFonts w:ascii="Consolas" w:hAnsi="Consolas" w:cs="Consolas"/>
          <w:color w:val="000000"/>
        </w:rPr>
        <w:t>LOG_TAG</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880000"/>
        </w:rPr>
        <w:t>"Directory not created"</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file</w:t>
      </w:r>
      <w:r>
        <w:rPr>
          <w:rStyle w:val="pun"/>
          <w:rFonts w:ascii="Consolas" w:hAnsi="Consolas" w:cs="Consolas"/>
          <w:color w:val="666600"/>
        </w:rPr>
        <w:t>;</w:t>
      </w:r>
      <w:r>
        <w:rPr>
          <w:rFonts w:ascii="Consolas" w:hAnsi="Consolas" w:cs="Consolas"/>
          <w:color w:val="000000"/>
        </w:rPr>
        <w:br/>
      </w:r>
      <w:r>
        <w:rPr>
          <w:rStyle w:val="pun"/>
          <w:rFonts w:ascii="Consolas" w:hAnsi="Consolas" w:cs="Consolas"/>
          <w:color w:val="666600"/>
        </w:rPr>
        <w:t>}</w:t>
      </w:r>
    </w:p>
    <w:p w:rsidR="001D6DAB" w:rsidRDefault="001D6DAB" w:rsidP="001D6DAB">
      <w:pPr>
        <w:pStyle w:val="NormalWeb"/>
        <w:shd w:val="clear" w:color="auto" w:fill="FFFFFF"/>
        <w:spacing w:before="0" w:after="180" w:line="360" w:lineRule="atLeast"/>
        <w:ind w:left="2400"/>
        <w:rPr>
          <w:rFonts w:ascii="Arial" w:hAnsi="Arial" w:cs="Arial"/>
          <w:color w:val="auto"/>
          <w:sz w:val="21"/>
          <w:szCs w:val="21"/>
        </w:rPr>
      </w:pPr>
      <w:r>
        <w:rPr>
          <w:rFonts w:ascii="Arial" w:hAnsi="Arial" w:cs="Arial"/>
          <w:sz w:val="21"/>
          <w:szCs w:val="21"/>
        </w:rPr>
        <w:t xml:space="preserve">If you want to save files that are private to your app, you can acquire the appropriate directory by </w:t>
      </w:r>
      <w:proofErr w:type="spellStart"/>
      <w:r>
        <w:rPr>
          <w:rFonts w:ascii="Arial" w:hAnsi="Arial" w:cs="Arial"/>
          <w:sz w:val="21"/>
          <w:szCs w:val="21"/>
        </w:rPr>
        <w:t>calling</w:t>
      </w:r>
      <w:hyperlink r:id="rId27" w:anchor="getExternalFilesDir(java.lang.String)" w:history="1">
        <w:proofErr w:type="gramStart"/>
        <w:r>
          <w:rPr>
            <w:rStyle w:val="Hyperlink"/>
            <w:rFonts w:ascii="Consolas" w:hAnsi="Consolas" w:cs="Consolas"/>
            <w:color w:val="039BE5"/>
            <w:sz w:val="20"/>
            <w:szCs w:val="20"/>
            <w:shd w:val="clear" w:color="auto" w:fill="F7F7F7"/>
          </w:rPr>
          <w:t>getExternalFilesDir</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hyperlink>
      <w:r>
        <w:rPr>
          <w:rStyle w:val="apple-converted-space"/>
          <w:rFonts w:ascii="Arial" w:hAnsi="Arial" w:cs="Arial"/>
          <w:sz w:val="21"/>
          <w:szCs w:val="21"/>
        </w:rPr>
        <w:t> </w:t>
      </w:r>
      <w:r>
        <w:rPr>
          <w:rFonts w:ascii="Arial" w:hAnsi="Arial" w:cs="Arial"/>
          <w:sz w:val="21"/>
          <w:szCs w:val="21"/>
        </w:rPr>
        <w:t xml:space="preserve">and passing it a name indicating the type of directory you'd like. Each directory created this </w:t>
      </w:r>
      <w:r>
        <w:rPr>
          <w:rFonts w:ascii="Arial" w:hAnsi="Arial" w:cs="Arial"/>
          <w:sz w:val="21"/>
          <w:szCs w:val="21"/>
        </w:rPr>
        <w:lastRenderedPageBreak/>
        <w:t>way is added to a parent directory that encapsulates all your app's external storage files, which the system deletes when the user uninstalls your app.</w:t>
      </w:r>
    </w:p>
    <w:p w:rsidR="001D6DAB" w:rsidRDefault="001D6DAB" w:rsidP="001D6DAB">
      <w:pPr>
        <w:pStyle w:val="NormalWeb"/>
        <w:shd w:val="clear" w:color="auto" w:fill="FFFFFF"/>
        <w:spacing w:before="0" w:after="180" w:line="360" w:lineRule="atLeast"/>
        <w:ind w:left="2400"/>
        <w:rPr>
          <w:rFonts w:ascii="Arial" w:hAnsi="Arial" w:cs="Arial"/>
          <w:sz w:val="21"/>
          <w:szCs w:val="21"/>
        </w:rPr>
      </w:pPr>
      <w:r>
        <w:rPr>
          <w:rFonts w:ascii="Arial" w:hAnsi="Arial" w:cs="Arial"/>
          <w:sz w:val="21"/>
          <w:szCs w:val="21"/>
        </w:rPr>
        <w:t>For example, here's a method you can use to create a directory for an individual photo album:</w:t>
      </w:r>
    </w:p>
    <w:p w:rsidR="001D6DAB" w:rsidRDefault="001D6DAB" w:rsidP="001D6DA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2400"/>
        <w:rPr>
          <w:rFonts w:ascii="Consolas" w:hAnsi="Consolas" w:cs="Consolas"/>
          <w:color w:val="006600"/>
        </w:rPr>
      </w:pPr>
      <w:proofErr w:type="gramStart"/>
      <w:r>
        <w:rPr>
          <w:rStyle w:val="kwd"/>
          <w:rFonts w:ascii="Consolas" w:hAnsi="Consolas" w:cs="Consolas"/>
          <w:color w:val="000088"/>
        </w:rPr>
        <w:t>public</w:t>
      </w:r>
      <w:proofErr w:type="gramEnd"/>
      <w:r>
        <w:rPr>
          <w:rStyle w:val="pln"/>
          <w:rFonts w:ascii="Consolas" w:hAnsi="Consolas" w:cs="Consolas"/>
          <w:color w:val="000000"/>
        </w:rPr>
        <w:t xml:space="preserve"> </w:t>
      </w:r>
      <w:r>
        <w:rPr>
          <w:rStyle w:val="typ"/>
          <w:rFonts w:ascii="Consolas" w:hAnsi="Consolas" w:cs="Consolas"/>
          <w:color w:val="660066"/>
        </w:rPr>
        <w:t>File</w:t>
      </w:r>
      <w:r>
        <w:rPr>
          <w:rStyle w:val="pln"/>
          <w:rFonts w:ascii="Consolas" w:hAnsi="Consolas" w:cs="Consolas"/>
          <w:color w:val="000000"/>
        </w:rPr>
        <w:t xml:space="preserve"> </w:t>
      </w:r>
      <w:proofErr w:type="spellStart"/>
      <w:r>
        <w:rPr>
          <w:rStyle w:val="pln"/>
          <w:rFonts w:ascii="Consolas" w:hAnsi="Consolas" w:cs="Consolas"/>
          <w:color w:val="000000"/>
        </w:rPr>
        <w:t>getAlbumStorageDir</w:t>
      </w:r>
      <w:proofErr w:type="spellEnd"/>
      <w:r>
        <w:rPr>
          <w:rStyle w:val="pun"/>
          <w:rFonts w:ascii="Consolas" w:hAnsi="Consolas" w:cs="Consolas"/>
          <w:color w:val="666600"/>
        </w:rPr>
        <w:t>(</w:t>
      </w:r>
      <w:r>
        <w:rPr>
          <w:rStyle w:val="typ"/>
          <w:rFonts w:ascii="Consolas" w:hAnsi="Consolas" w:cs="Consolas"/>
          <w:color w:val="660066"/>
        </w:rPr>
        <w:t>Context</w:t>
      </w:r>
      <w:r>
        <w:rPr>
          <w:rStyle w:val="pln"/>
          <w:rFonts w:ascii="Consolas" w:hAnsi="Consolas" w:cs="Consolas"/>
          <w:color w:val="000000"/>
        </w:rPr>
        <w:t xml:space="preserve"> context</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w:t>
      </w:r>
      <w:proofErr w:type="spellStart"/>
      <w:r>
        <w:rPr>
          <w:rStyle w:val="pln"/>
          <w:rFonts w:ascii="Consolas" w:hAnsi="Consolas" w:cs="Consolas"/>
          <w:color w:val="000000"/>
        </w:rPr>
        <w:t>albumName</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xml:space="preserve">// Get the directory for the app's private pictures directory. </w:t>
      </w:r>
      <w:r>
        <w:rPr>
          <w:rFonts w:ascii="Consolas" w:hAnsi="Consolas" w:cs="Consolas"/>
          <w:color w:val="000000"/>
        </w:rPr>
        <w:br/>
      </w:r>
      <w:r>
        <w:rPr>
          <w:rStyle w:val="pln"/>
          <w:rFonts w:ascii="Consolas" w:hAnsi="Consolas" w:cs="Consolas"/>
          <w:color w:val="000000"/>
        </w:rPr>
        <w:t xml:space="preserve">    </w:t>
      </w:r>
      <w:r>
        <w:rPr>
          <w:rStyle w:val="typ"/>
          <w:rFonts w:ascii="Consolas" w:hAnsi="Consolas" w:cs="Consolas"/>
          <w:color w:val="660066"/>
        </w:rPr>
        <w:t>File</w:t>
      </w:r>
      <w:r>
        <w:rPr>
          <w:rStyle w:val="pln"/>
          <w:rFonts w:ascii="Consolas" w:hAnsi="Consolas" w:cs="Consolas"/>
          <w:color w:val="000000"/>
        </w:rPr>
        <w:t xml:space="preserve"> </w:t>
      </w:r>
      <w:proofErr w:type="spellStart"/>
      <w:r>
        <w:rPr>
          <w:rStyle w:val="pln"/>
          <w:rFonts w:ascii="Consolas" w:hAnsi="Consolas" w:cs="Consolas"/>
          <w:color w:val="000000"/>
        </w:rPr>
        <w:t>file</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gramStart"/>
      <w:r>
        <w:rPr>
          <w:rStyle w:val="typ"/>
          <w:rFonts w:ascii="Consolas" w:hAnsi="Consolas" w:cs="Consolas"/>
          <w:color w:val="660066"/>
        </w:rPr>
        <w:t>File</w:t>
      </w:r>
      <w:r>
        <w:rPr>
          <w:rStyle w:val="pun"/>
          <w:rFonts w:ascii="Consolas" w:hAnsi="Consolas" w:cs="Consolas"/>
          <w:color w:val="666600"/>
        </w:rPr>
        <w:t>(</w:t>
      </w:r>
      <w:proofErr w:type="spellStart"/>
      <w:proofErr w:type="gramEnd"/>
      <w:r>
        <w:rPr>
          <w:rStyle w:val="pln"/>
          <w:rFonts w:ascii="Consolas" w:hAnsi="Consolas" w:cs="Consolas"/>
          <w:color w:val="000000"/>
        </w:rPr>
        <w:t>context</w:t>
      </w:r>
      <w:r>
        <w:rPr>
          <w:rStyle w:val="pun"/>
          <w:rFonts w:ascii="Consolas" w:hAnsi="Consolas" w:cs="Consolas"/>
          <w:color w:val="666600"/>
        </w:rPr>
        <w:t>.</w:t>
      </w:r>
      <w:r>
        <w:rPr>
          <w:rStyle w:val="pln"/>
          <w:rFonts w:ascii="Consolas" w:hAnsi="Consolas" w:cs="Consolas"/>
          <w:color w:val="000000"/>
        </w:rPr>
        <w:t>getExternalFilesDir</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typ"/>
          <w:rFonts w:ascii="Consolas" w:hAnsi="Consolas" w:cs="Consolas"/>
          <w:color w:val="660066"/>
        </w:rPr>
        <w:t>Environment</w:t>
      </w:r>
      <w:r>
        <w:rPr>
          <w:rStyle w:val="pun"/>
          <w:rFonts w:ascii="Consolas" w:hAnsi="Consolas" w:cs="Consolas"/>
          <w:color w:val="666600"/>
        </w:rPr>
        <w:t>.</w:t>
      </w:r>
      <w:r>
        <w:rPr>
          <w:rStyle w:val="pln"/>
          <w:rFonts w:ascii="Consolas" w:hAnsi="Consolas" w:cs="Consolas"/>
          <w:color w:val="000000"/>
        </w:rPr>
        <w:t>DIRECTORY_PICTURES</w:t>
      </w:r>
      <w:proofErr w:type="spellEnd"/>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albumName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if</w:t>
      </w:r>
      <w:r>
        <w:rPr>
          <w:rStyle w:val="pln"/>
          <w:rFonts w:ascii="Consolas" w:hAnsi="Consolas" w:cs="Consolas"/>
          <w:color w:val="000000"/>
        </w:rPr>
        <w:t xml:space="preserve"> </w:t>
      </w:r>
      <w:r>
        <w:rPr>
          <w:rStyle w:val="pun"/>
          <w:rFonts w:ascii="Consolas" w:hAnsi="Consolas" w:cs="Consolas"/>
          <w:color w:val="666600"/>
        </w:rPr>
        <w:t>(!</w:t>
      </w:r>
      <w:proofErr w:type="spellStart"/>
      <w:r>
        <w:rPr>
          <w:rStyle w:val="pln"/>
          <w:rFonts w:ascii="Consolas" w:hAnsi="Consolas" w:cs="Consolas"/>
          <w:color w:val="000000"/>
        </w:rPr>
        <w:t>file</w:t>
      </w:r>
      <w:r>
        <w:rPr>
          <w:rStyle w:val="pun"/>
          <w:rFonts w:ascii="Consolas" w:hAnsi="Consolas" w:cs="Consolas"/>
          <w:color w:val="666600"/>
        </w:rPr>
        <w:t>.</w:t>
      </w:r>
      <w:r>
        <w:rPr>
          <w:rStyle w:val="pln"/>
          <w:rFonts w:ascii="Consolas" w:hAnsi="Consolas" w:cs="Consolas"/>
          <w:color w:val="000000"/>
        </w:rPr>
        <w:t>mkdirs</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typ"/>
          <w:rFonts w:ascii="Consolas" w:hAnsi="Consolas" w:cs="Consolas"/>
          <w:color w:val="660066"/>
        </w:rPr>
        <w:t>Log</w:t>
      </w:r>
      <w:r>
        <w:rPr>
          <w:rStyle w:val="pun"/>
          <w:rFonts w:ascii="Consolas" w:hAnsi="Consolas" w:cs="Consolas"/>
          <w:color w:val="666600"/>
        </w:rPr>
        <w:t>.</w:t>
      </w:r>
      <w:r>
        <w:rPr>
          <w:rStyle w:val="pln"/>
          <w:rFonts w:ascii="Consolas" w:hAnsi="Consolas" w:cs="Consolas"/>
          <w:color w:val="000000"/>
        </w:rPr>
        <w:t>e</w:t>
      </w:r>
      <w:proofErr w:type="spellEnd"/>
      <w:r>
        <w:rPr>
          <w:rStyle w:val="pun"/>
          <w:rFonts w:ascii="Consolas" w:hAnsi="Consolas" w:cs="Consolas"/>
          <w:color w:val="666600"/>
        </w:rPr>
        <w:t>(</w:t>
      </w:r>
      <w:r>
        <w:rPr>
          <w:rStyle w:val="pln"/>
          <w:rFonts w:ascii="Consolas" w:hAnsi="Consolas" w:cs="Consolas"/>
          <w:color w:val="000000"/>
        </w:rPr>
        <w:t>LOG_TAG</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880000"/>
        </w:rPr>
        <w:t>"Directory not created"</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file</w:t>
      </w:r>
      <w:r>
        <w:rPr>
          <w:rStyle w:val="pun"/>
          <w:rFonts w:ascii="Consolas" w:hAnsi="Consolas" w:cs="Consolas"/>
          <w:color w:val="666600"/>
        </w:rPr>
        <w:t>;</w:t>
      </w:r>
      <w:r>
        <w:rPr>
          <w:rFonts w:ascii="Consolas" w:hAnsi="Consolas" w:cs="Consolas"/>
          <w:color w:val="000000"/>
        </w:rPr>
        <w:br/>
      </w:r>
      <w:r>
        <w:rPr>
          <w:rStyle w:val="pun"/>
          <w:rFonts w:ascii="Consolas" w:hAnsi="Consolas" w:cs="Consolas"/>
          <w:color w:val="666600"/>
        </w:rPr>
        <w:t>}</w:t>
      </w:r>
    </w:p>
    <w:p w:rsidR="001D6DAB" w:rsidRDefault="001D6DAB" w:rsidP="001D6DAB">
      <w:pPr>
        <w:pStyle w:val="NormalWeb"/>
        <w:shd w:val="clear" w:color="auto" w:fill="FFFFFF"/>
        <w:spacing w:before="0" w:after="180" w:line="360" w:lineRule="atLeast"/>
        <w:ind w:left="2400"/>
        <w:rPr>
          <w:rFonts w:ascii="Arial" w:hAnsi="Arial" w:cs="Arial"/>
          <w:color w:val="auto"/>
          <w:sz w:val="21"/>
          <w:szCs w:val="21"/>
        </w:rPr>
      </w:pPr>
      <w:r>
        <w:rPr>
          <w:rFonts w:ascii="Arial" w:hAnsi="Arial" w:cs="Arial"/>
          <w:sz w:val="21"/>
          <w:szCs w:val="21"/>
        </w:rPr>
        <w:t>If none of the pre-defined sub-directory names suit your files, you can instead call</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"http://developer.android.com/reference/android/content/Context.html" \l "getExternalFilesDir(java.lang.String)"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getExternalFilesDir</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and pass</w:t>
      </w:r>
      <w:r>
        <w:rPr>
          <w:rStyle w:val="apple-converted-space"/>
          <w:rFonts w:ascii="Arial" w:hAnsi="Arial" w:cs="Arial"/>
          <w:sz w:val="21"/>
          <w:szCs w:val="21"/>
        </w:rPr>
        <w:t> </w:t>
      </w:r>
      <w:r>
        <w:rPr>
          <w:rStyle w:val="HTMLCode"/>
          <w:rFonts w:ascii="Consolas" w:hAnsi="Consolas" w:cs="Consolas"/>
          <w:color w:val="006600"/>
          <w:shd w:val="clear" w:color="auto" w:fill="F7F7F7"/>
        </w:rPr>
        <w:t>null</w:t>
      </w:r>
      <w:r>
        <w:rPr>
          <w:rFonts w:ascii="Arial" w:hAnsi="Arial" w:cs="Arial"/>
          <w:sz w:val="21"/>
          <w:szCs w:val="21"/>
        </w:rPr>
        <w:t>. This returns the root directory for your app's private directory on the external storage.</w:t>
      </w:r>
    </w:p>
    <w:p w:rsidR="001D6DAB" w:rsidRDefault="001D6DAB" w:rsidP="001D6DAB">
      <w:pPr>
        <w:pStyle w:val="NormalWeb"/>
        <w:shd w:val="clear" w:color="auto" w:fill="FFFFFF"/>
        <w:spacing w:before="0" w:after="180" w:line="360" w:lineRule="atLeast"/>
        <w:ind w:left="2400"/>
        <w:rPr>
          <w:rFonts w:ascii="Arial" w:hAnsi="Arial" w:cs="Arial"/>
          <w:sz w:val="21"/>
          <w:szCs w:val="21"/>
        </w:rPr>
      </w:pPr>
      <w:r>
        <w:rPr>
          <w:rFonts w:ascii="Arial" w:hAnsi="Arial" w:cs="Arial"/>
          <w:sz w:val="21"/>
          <w:szCs w:val="21"/>
        </w:rPr>
        <w:t>Remember that</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"http://developer.android.com/reference/android/content/Context.html" \l "getExternalFilesDir(java.lang.String)"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getExternalFilesDir</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creates a directory inside a directory that is deleted when the user uninstalls your app. If the files you're saving should remain available after the user uninstalls your app—such as when your app is a camera and the user will want to keep the photos—you should instead </w:t>
      </w:r>
      <w:proofErr w:type="spellStart"/>
      <w:r>
        <w:rPr>
          <w:rFonts w:ascii="Arial" w:hAnsi="Arial" w:cs="Arial"/>
          <w:sz w:val="21"/>
          <w:szCs w:val="21"/>
        </w:rPr>
        <w:t>use</w:t>
      </w:r>
      <w:hyperlink r:id="rId28" w:anchor="getExternalStoragePublicDirectory(java.lang.String)" w:history="1">
        <w:r>
          <w:rPr>
            <w:rStyle w:val="Hyperlink"/>
            <w:rFonts w:ascii="Consolas" w:hAnsi="Consolas" w:cs="Consolas"/>
            <w:color w:val="039BE5"/>
            <w:sz w:val="20"/>
            <w:szCs w:val="20"/>
            <w:shd w:val="clear" w:color="auto" w:fill="F7F7F7"/>
          </w:rPr>
          <w:t>getExternalStoragePublicDirectory</w:t>
        </w:r>
        <w:proofErr w:type="spellEnd"/>
        <w:r>
          <w:rPr>
            <w:rStyle w:val="Hyperlink"/>
            <w:rFonts w:ascii="Consolas" w:hAnsi="Consolas" w:cs="Consolas"/>
            <w:color w:val="039BE5"/>
            <w:sz w:val="20"/>
            <w:szCs w:val="20"/>
            <w:shd w:val="clear" w:color="auto" w:fill="F7F7F7"/>
          </w:rPr>
          <w:t>()</w:t>
        </w:r>
      </w:hyperlink>
      <w:r>
        <w:rPr>
          <w:rFonts w:ascii="Arial" w:hAnsi="Arial" w:cs="Arial"/>
          <w:sz w:val="21"/>
          <w:szCs w:val="21"/>
        </w:rPr>
        <w:t>.</w:t>
      </w:r>
    </w:p>
    <w:p w:rsidR="001D6DAB" w:rsidRDefault="001D6DAB" w:rsidP="001D6DAB">
      <w:pPr>
        <w:pStyle w:val="NormalWeb"/>
        <w:shd w:val="clear" w:color="auto" w:fill="FFFFFF"/>
        <w:spacing w:before="0" w:after="180" w:line="360" w:lineRule="atLeast"/>
        <w:ind w:left="2400"/>
        <w:rPr>
          <w:rFonts w:ascii="Arial" w:hAnsi="Arial" w:cs="Arial"/>
          <w:sz w:val="21"/>
          <w:szCs w:val="21"/>
        </w:rPr>
      </w:pPr>
      <w:r>
        <w:rPr>
          <w:rFonts w:ascii="Arial" w:hAnsi="Arial" w:cs="Arial"/>
          <w:sz w:val="21"/>
          <w:szCs w:val="21"/>
        </w:rPr>
        <w:t>Regardless of whether you use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"http://developer.android.com/reference/android/os/Environment.html" \l "getExternalStoragePublicDirectory(java.lang.String)" </w:instrText>
      </w:r>
      <w:r>
        <w:rPr>
          <w:rStyle w:val="HTMLCode"/>
          <w:rFonts w:ascii="Consolas" w:hAnsi="Consolas" w:cs="Consolas"/>
          <w:color w:val="006600"/>
          <w:shd w:val="clear" w:color="auto" w:fill="F7F7F7"/>
        </w:rPr>
        <w:fldChar w:fldCharType="separate"/>
      </w:r>
      <w:r>
        <w:rPr>
          <w:rStyle w:val="Hyperlink"/>
          <w:rFonts w:ascii="Consolas" w:hAnsi="Consolas" w:cs="Consolas"/>
          <w:color w:val="039BE5"/>
          <w:sz w:val="20"/>
          <w:szCs w:val="20"/>
          <w:shd w:val="clear" w:color="auto" w:fill="F7F7F7"/>
        </w:rPr>
        <w:t>getExternalStoragePublicDirectory</w:t>
      </w:r>
      <w:proofErr w:type="spell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for files that are shared </w:t>
      </w:r>
      <w:proofErr w:type="spellStart"/>
      <w:r>
        <w:rPr>
          <w:rFonts w:ascii="Arial" w:hAnsi="Arial" w:cs="Arial"/>
          <w:sz w:val="21"/>
          <w:szCs w:val="21"/>
        </w:rPr>
        <w:t>or</w:t>
      </w:r>
      <w:hyperlink r:id="rId29" w:anchor="getExternalFilesDir(java.lang.String)" w:history="1">
        <w:r>
          <w:rPr>
            <w:rStyle w:val="Hyperlink"/>
            <w:rFonts w:ascii="Consolas" w:hAnsi="Consolas" w:cs="Consolas"/>
            <w:color w:val="039BE5"/>
            <w:sz w:val="20"/>
            <w:szCs w:val="20"/>
            <w:shd w:val="clear" w:color="auto" w:fill="F7F7F7"/>
          </w:rPr>
          <w:t>getExternalFilesDir</w:t>
        </w:r>
        <w:proofErr w:type="spellEnd"/>
        <w:r>
          <w:rPr>
            <w:rStyle w:val="Hyperlink"/>
            <w:rFonts w:ascii="Consolas" w:hAnsi="Consolas" w:cs="Consolas"/>
            <w:color w:val="039BE5"/>
            <w:sz w:val="20"/>
            <w:szCs w:val="20"/>
            <w:shd w:val="clear" w:color="auto" w:fill="F7F7F7"/>
          </w:rPr>
          <w:t>()</w:t>
        </w:r>
      </w:hyperlink>
      <w:r>
        <w:rPr>
          <w:rStyle w:val="apple-converted-space"/>
          <w:rFonts w:ascii="Arial" w:hAnsi="Arial" w:cs="Arial"/>
          <w:sz w:val="21"/>
          <w:szCs w:val="21"/>
        </w:rPr>
        <w:t> </w:t>
      </w:r>
      <w:r>
        <w:rPr>
          <w:rFonts w:ascii="Arial" w:hAnsi="Arial" w:cs="Arial"/>
          <w:sz w:val="21"/>
          <w:szCs w:val="21"/>
        </w:rPr>
        <w:t>for files that are private to your app, it's important that you use directory names provided by API constants like</w:t>
      </w:r>
      <w:r>
        <w:rPr>
          <w:rStyle w:val="apple-converted-space"/>
          <w:rFonts w:ascii="Arial" w:hAnsi="Arial" w:cs="Arial"/>
          <w:sz w:val="21"/>
          <w:szCs w:val="21"/>
        </w:rPr>
        <w:t> </w:t>
      </w:r>
      <w:hyperlink r:id="rId30" w:anchor="DIRECTORY_PICTURES" w:history="1">
        <w:r>
          <w:rPr>
            <w:rStyle w:val="Hyperlink"/>
            <w:rFonts w:ascii="Consolas" w:hAnsi="Consolas" w:cs="Consolas"/>
            <w:color w:val="039BE5"/>
            <w:sz w:val="20"/>
            <w:szCs w:val="20"/>
            <w:shd w:val="clear" w:color="auto" w:fill="F7F7F7"/>
          </w:rPr>
          <w:t>DIRECTORY_PICTURES</w:t>
        </w:r>
      </w:hyperlink>
      <w:r>
        <w:rPr>
          <w:rFonts w:ascii="Arial" w:hAnsi="Arial" w:cs="Arial"/>
          <w:sz w:val="21"/>
          <w:szCs w:val="21"/>
        </w:rPr>
        <w:t>. These directory names ensure that the files are treated properly by the system. For instance, files saved in</w:t>
      </w:r>
      <w:r>
        <w:rPr>
          <w:rStyle w:val="apple-converted-space"/>
          <w:rFonts w:ascii="Arial" w:hAnsi="Arial" w:cs="Arial"/>
          <w:sz w:val="21"/>
          <w:szCs w:val="21"/>
        </w:rPr>
        <w:t> </w:t>
      </w:r>
      <w:hyperlink r:id="rId31" w:anchor="DIRECTORY_RINGTONES" w:history="1">
        <w:r>
          <w:rPr>
            <w:rStyle w:val="Hyperlink"/>
            <w:rFonts w:ascii="Consolas" w:hAnsi="Consolas" w:cs="Consolas"/>
            <w:color w:val="039BE5"/>
            <w:sz w:val="20"/>
            <w:szCs w:val="20"/>
            <w:shd w:val="clear" w:color="auto" w:fill="F7F7F7"/>
          </w:rPr>
          <w:t>DIRECTORY_RINGTONES</w:t>
        </w:r>
      </w:hyperlink>
      <w:r>
        <w:rPr>
          <w:rStyle w:val="apple-converted-space"/>
          <w:rFonts w:ascii="Arial" w:hAnsi="Arial" w:cs="Arial"/>
          <w:sz w:val="21"/>
          <w:szCs w:val="21"/>
        </w:rPr>
        <w:t> </w:t>
      </w:r>
      <w:r>
        <w:rPr>
          <w:rFonts w:ascii="Arial" w:hAnsi="Arial" w:cs="Arial"/>
          <w:sz w:val="21"/>
          <w:szCs w:val="21"/>
        </w:rPr>
        <w:t>are categorized by the system media scanner as ringtones instead of music.</w:t>
      </w:r>
    </w:p>
    <w:p w:rsidR="001D6DAB" w:rsidRDefault="001D6DAB" w:rsidP="001620F5">
      <w:pPr>
        <w:pStyle w:val="Heading2"/>
        <w:shd w:val="clear" w:color="auto" w:fill="FFFFFF"/>
        <w:spacing w:before="360" w:line="480" w:lineRule="atLeast"/>
        <w:rPr>
          <w:rFonts w:ascii="Arial" w:hAnsi="Arial" w:cs="Arial"/>
          <w:b w:val="0"/>
          <w:bCs w:val="0"/>
          <w:sz w:val="42"/>
          <w:szCs w:val="42"/>
        </w:rPr>
      </w:pPr>
      <w:r>
        <w:rPr>
          <w:rFonts w:ascii="Arial" w:hAnsi="Arial" w:cs="Arial"/>
          <w:b w:val="0"/>
          <w:bCs w:val="0"/>
          <w:sz w:val="42"/>
          <w:szCs w:val="42"/>
        </w:rPr>
        <w:t>Query Free Space</w:t>
      </w:r>
    </w:p>
    <w:p w:rsidR="001D6DAB" w:rsidRDefault="001D6DAB" w:rsidP="001D6DAB">
      <w:pPr>
        <w:shd w:val="clear" w:color="auto" w:fill="FFFFFF"/>
        <w:spacing w:before="105" w:after="180" w:line="360" w:lineRule="atLeast"/>
        <w:ind w:left="2400"/>
        <w:rPr>
          <w:rFonts w:ascii="Arial" w:hAnsi="Arial" w:cs="Arial"/>
          <w:sz w:val="21"/>
          <w:szCs w:val="21"/>
        </w:rPr>
      </w:pPr>
      <w:r>
        <w:rPr>
          <w:rFonts w:ascii="Arial" w:hAnsi="Arial" w:cs="Arial"/>
          <w:sz w:val="21"/>
          <w:szCs w:val="21"/>
        </w:rPr>
        <w:pict>
          <v:rect id="_x0000_i1028" style="width:0;height:.75pt" o:hralign="center" o:hrstd="t" o:hr="t" fillcolor="#a0a0a0" stroked="f"/>
        </w:pict>
      </w:r>
    </w:p>
    <w:p w:rsidR="001D6DAB" w:rsidRDefault="001D6DAB" w:rsidP="001D6DAB">
      <w:pPr>
        <w:pStyle w:val="NormalWeb"/>
        <w:shd w:val="clear" w:color="auto" w:fill="FFFFFF"/>
        <w:spacing w:before="0" w:after="180" w:line="360" w:lineRule="atLeast"/>
        <w:ind w:left="2400"/>
        <w:rPr>
          <w:rFonts w:ascii="Arial" w:hAnsi="Arial" w:cs="Arial"/>
          <w:sz w:val="21"/>
          <w:szCs w:val="21"/>
        </w:rPr>
      </w:pPr>
      <w:r>
        <w:rPr>
          <w:rFonts w:ascii="Arial" w:hAnsi="Arial" w:cs="Arial"/>
          <w:sz w:val="21"/>
          <w:szCs w:val="21"/>
        </w:rPr>
        <w:lastRenderedPageBreak/>
        <w:t>If you know ahead of time how much data you're saving, you can find out whether sufficient space is available without causing an</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"http://developer.android.com/reference/java/io/IOException.html" </w:instrText>
      </w:r>
      <w:r>
        <w:rPr>
          <w:rStyle w:val="HTMLCode"/>
          <w:rFonts w:ascii="Consolas" w:hAnsi="Consolas" w:cs="Consolas"/>
          <w:color w:val="006600"/>
          <w:shd w:val="clear" w:color="auto" w:fill="F7F7F7"/>
        </w:rPr>
        <w:fldChar w:fldCharType="separate"/>
      </w:r>
      <w:r>
        <w:rPr>
          <w:rStyle w:val="Hyperlink"/>
          <w:rFonts w:ascii="Consolas" w:hAnsi="Consolas" w:cs="Consolas"/>
          <w:color w:val="039BE5"/>
          <w:sz w:val="20"/>
          <w:szCs w:val="20"/>
          <w:shd w:val="clear" w:color="auto" w:fill="F7F7F7"/>
        </w:rPr>
        <w:t>IOException</w:t>
      </w:r>
      <w:proofErr w:type="spellEnd"/>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by calling</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"http://developer.android.com/reference/java/io/File.html" \l "getFreeSpace()" </w:instrText>
      </w:r>
      <w:r>
        <w:rPr>
          <w:rStyle w:val="HTMLCode"/>
          <w:rFonts w:ascii="Consolas" w:hAnsi="Consolas" w:cs="Consolas"/>
          <w:color w:val="006600"/>
          <w:shd w:val="clear" w:color="auto" w:fill="F7F7F7"/>
        </w:rPr>
        <w:fldChar w:fldCharType="separate"/>
      </w:r>
      <w:r>
        <w:rPr>
          <w:rStyle w:val="Hyperlink"/>
          <w:rFonts w:ascii="Consolas" w:hAnsi="Consolas" w:cs="Consolas"/>
          <w:color w:val="039BE5"/>
          <w:sz w:val="20"/>
          <w:szCs w:val="20"/>
          <w:shd w:val="clear" w:color="auto" w:fill="F7F7F7"/>
        </w:rPr>
        <w:t>getFreeSpace</w:t>
      </w:r>
      <w:proofErr w:type="spell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"http://developer.android.com/reference/java/io/File.html" \l "getTotalSpace()" </w:instrText>
      </w:r>
      <w:r>
        <w:rPr>
          <w:rStyle w:val="HTMLCode"/>
          <w:rFonts w:ascii="Consolas" w:hAnsi="Consolas" w:cs="Consolas"/>
          <w:color w:val="006600"/>
          <w:shd w:val="clear" w:color="auto" w:fill="F7F7F7"/>
        </w:rPr>
        <w:fldChar w:fldCharType="separate"/>
      </w:r>
      <w:r>
        <w:rPr>
          <w:rStyle w:val="Hyperlink"/>
          <w:rFonts w:ascii="Consolas" w:hAnsi="Consolas" w:cs="Consolas"/>
          <w:color w:val="039BE5"/>
          <w:sz w:val="20"/>
          <w:szCs w:val="20"/>
          <w:shd w:val="clear" w:color="auto" w:fill="F7F7F7"/>
        </w:rPr>
        <w:t>getTotalSpace</w:t>
      </w:r>
      <w:proofErr w:type="spell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Fonts w:ascii="Arial" w:hAnsi="Arial" w:cs="Arial"/>
          <w:sz w:val="21"/>
          <w:szCs w:val="21"/>
        </w:rPr>
        <w:t>. These methods provide the current available space and the total space in the storage volume, respectively. This information is also useful to avoid filling the storage volume above a certain threshold.</w:t>
      </w:r>
    </w:p>
    <w:p w:rsidR="001D6DAB" w:rsidRDefault="001D6DAB" w:rsidP="001D6DAB">
      <w:pPr>
        <w:pStyle w:val="NormalWeb"/>
        <w:shd w:val="clear" w:color="auto" w:fill="FFFFFF"/>
        <w:spacing w:before="0" w:after="180" w:line="360" w:lineRule="atLeast"/>
        <w:ind w:left="2400"/>
        <w:rPr>
          <w:rFonts w:ascii="Arial" w:hAnsi="Arial" w:cs="Arial"/>
          <w:sz w:val="21"/>
          <w:szCs w:val="21"/>
        </w:rPr>
      </w:pPr>
      <w:r>
        <w:rPr>
          <w:rFonts w:ascii="Arial" w:hAnsi="Arial" w:cs="Arial"/>
          <w:sz w:val="21"/>
          <w:szCs w:val="21"/>
        </w:rPr>
        <w:t>However, the system does not guarantee that you can write as many bytes as are indicated by</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"http://developer.android.com/reference/java/io/File.html" \l "getFreeSpace()"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getFreeSpace</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Fonts w:ascii="Arial" w:hAnsi="Arial" w:cs="Arial"/>
          <w:sz w:val="21"/>
          <w:szCs w:val="21"/>
        </w:rPr>
        <w:t>. If the number returned is a few MB more than the size of the data you want to save, or if the file system is less than 90% full, then it's probably safe to proceed. Otherwise, you probably shouldn't write to storage.</w:t>
      </w:r>
    </w:p>
    <w:p w:rsidR="001D6DAB" w:rsidRDefault="001D6DAB" w:rsidP="001D6DAB">
      <w:pPr>
        <w:pStyle w:val="note"/>
        <w:pBdr>
          <w:left w:val="single" w:sz="18" w:space="15" w:color="66C2FF"/>
        </w:pBdr>
        <w:shd w:val="clear" w:color="auto" w:fill="FFFFFF"/>
        <w:spacing w:before="240" w:beforeAutospacing="0" w:after="240" w:afterAutospacing="0" w:line="360" w:lineRule="atLeast"/>
        <w:ind w:left="240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 xml:space="preserve">You aren't required to check the amount of available space before you save your file. You can instead try writing the file right away, </w:t>
      </w:r>
      <w:proofErr w:type="gramStart"/>
      <w:r>
        <w:rPr>
          <w:rFonts w:ascii="Arial" w:hAnsi="Arial" w:cs="Arial"/>
          <w:sz w:val="21"/>
          <w:szCs w:val="21"/>
        </w:rPr>
        <w:t>then</w:t>
      </w:r>
      <w:proofErr w:type="gramEnd"/>
      <w:r>
        <w:rPr>
          <w:rFonts w:ascii="Arial" w:hAnsi="Arial" w:cs="Arial"/>
          <w:sz w:val="21"/>
          <w:szCs w:val="21"/>
        </w:rPr>
        <w:t xml:space="preserve"> catch an</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"http://developer.android.com/reference/java/io/IOException.html" </w:instrText>
      </w:r>
      <w:r>
        <w:rPr>
          <w:rStyle w:val="HTMLCode"/>
          <w:rFonts w:ascii="Consolas" w:hAnsi="Consolas" w:cs="Consolas"/>
          <w:color w:val="006600"/>
          <w:shd w:val="clear" w:color="auto" w:fill="F7F7F7"/>
        </w:rPr>
        <w:fldChar w:fldCharType="separate"/>
      </w:r>
      <w:r>
        <w:rPr>
          <w:rStyle w:val="Hyperlink"/>
          <w:rFonts w:ascii="Consolas" w:hAnsi="Consolas" w:cs="Consolas"/>
          <w:color w:val="039BE5"/>
          <w:sz w:val="20"/>
          <w:szCs w:val="20"/>
          <w:shd w:val="clear" w:color="auto" w:fill="F7F7F7"/>
        </w:rPr>
        <w:t>IOException</w:t>
      </w:r>
      <w:proofErr w:type="spellEnd"/>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if one occurs. You may need to do this if you don't know exactly how much space you need. For example, if you change the file's encoding before you save it by converting a PNG image to JPEG, you won't know the file's size beforehand.</w:t>
      </w:r>
    </w:p>
    <w:p w:rsidR="001D6DAB" w:rsidRDefault="001D6DAB" w:rsidP="001D6DAB">
      <w:pPr>
        <w:pStyle w:val="Heading2"/>
        <w:shd w:val="clear" w:color="auto" w:fill="FFFFFF"/>
        <w:spacing w:before="360" w:line="480" w:lineRule="atLeast"/>
        <w:ind w:left="2400"/>
        <w:rPr>
          <w:rFonts w:ascii="Arial" w:hAnsi="Arial" w:cs="Arial"/>
          <w:b w:val="0"/>
          <w:bCs w:val="0"/>
          <w:sz w:val="42"/>
          <w:szCs w:val="42"/>
        </w:rPr>
      </w:pPr>
      <w:r>
        <w:rPr>
          <w:rFonts w:ascii="Arial" w:hAnsi="Arial" w:cs="Arial"/>
          <w:b w:val="0"/>
          <w:bCs w:val="0"/>
          <w:sz w:val="42"/>
          <w:szCs w:val="42"/>
        </w:rPr>
        <w:t>Delete a File</w:t>
      </w:r>
    </w:p>
    <w:p w:rsidR="001D6DAB" w:rsidRDefault="001D6DAB" w:rsidP="001D6DAB">
      <w:pPr>
        <w:shd w:val="clear" w:color="auto" w:fill="FFFFFF"/>
        <w:spacing w:before="105" w:after="180" w:line="360" w:lineRule="atLeast"/>
        <w:ind w:left="2400"/>
        <w:rPr>
          <w:rFonts w:ascii="Arial" w:hAnsi="Arial" w:cs="Arial"/>
          <w:sz w:val="21"/>
          <w:szCs w:val="21"/>
        </w:rPr>
      </w:pPr>
      <w:r>
        <w:rPr>
          <w:rFonts w:ascii="Arial" w:hAnsi="Arial" w:cs="Arial"/>
          <w:sz w:val="21"/>
          <w:szCs w:val="21"/>
        </w:rPr>
        <w:pict>
          <v:rect id="_x0000_i1029" style="width:0;height:.75pt" o:hralign="center" o:hrstd="t" o:hr="t" fillcolor="#a0a0a0" stroked="f"/>
        </w:pict>
      </w:r>
    </w:p>
    <w:p w:rsidR="001D6DAB" w:rsidRDefault="001D6DAB" w:rsidP="001D6DAB">
      <w:pPr>
        <w:pStyle w:val="NormalWeb"/>
        <w:shd w:val="clear" w:color="auto" w:fill="FFFFFF"/>
        <w:spacing w:before="0" w:after="180" w:line="360" w:lineRule="atLeast"/>
        <w:ind w:left="2400"/>
        <w:rPr>
          <w:rFonts w:ascii="Arial" w:hAnsi="Arial" w:cs="Arial"/>
          <w:sz w:val="21"/>
          <w:szCs w:val="21"/>
        </w:rPr>
      </w:pPr>
      <w:r>
        <w:rPr>
          <w:rFonts w:ascii="Arial" w:hAnsi="Arial" w:cs="Arial"/>
          <w:sz w:val="21"/>
          <w:szCs w:val="21"/>
        </w:rPr>
        <w:t>You should always delete files that you no longer need. The most straightforward way to delete a file is to have the opened file reference call</w:t>
      </w:r>
      <w:r>
        <w:rPr>
          <w:rStyle w:val="apple-converted-space"/>
          <w:rFonts w:ascii="Arial" w:hAnsi="Arial" w:cs="Arial"/>
          <w:sz w:val="21"/>
          <w:szCs w:val="21"/>
        </w:rPr>
        <w:t> </w:t>
      </w:r>
      <w:hyperlink r:id="rId32" w:anchor="delete()" w:history="1">
        <w:proofErr w:type="gramStart"/>
        <w:r>
          <w:rPr>
            <w:rStyle w:val="Hyperlink"/>
            <w:rFonts w:ascii="Consolas" w:hAnsi="Consolas" w:cs="Consolas"/>
            <w:color w:val="039BE5"/>
            <w:sz w:val="20"/>
            <w:szCs w:val="20"/>
            <w:shd w:val="clear" w:color="auto" w:fill="F7F7F7"/>
          </w:rPr>
          <w:t>delete(</w:t>
        </w:r>
        <w:proofErr w:type="gramEnd"/>
        <w:r>
          <w:rPr>
            <w:rStyle w:val="Hyperlink"/>
            <w:rFonts w:ascii="Consolas" w:hAnsi="Consolas" w:cs="Consolas"/>
            <w:color w:val="039BE5"/>
            <w:sz w:val="20"/>
            <w:szCs w:val="20"/>
            <w:shd w:val="clear" w:color="auto" w:fill="F7F7F7"/>
          </w:rPr>
          <w:t>)</w:t>
        </w:r>
      </w:hyperlink>
      <w:r>
        <w:rPr>
          <w:rStyle w:val="apple-converted-space"/>
          <w:rFonts w:ascii="Arial" w:hAnsi="Arial" w:cs="Arial"/>
          <w:sz w:val="21"/>
          <w:szCs w:val="21"/>
        </w:rPr>
        <w:t> </w:t>
      </w:r>
      <w:r>
        <w:rPr>
          <w:rFonts w:ascii="Arial" w:hAnsi="Arial" w:cs="Arial"/>
          <w:sz w:val="21"/>
          <w:szCs w:val="21"/>
        </w:rPr>
        <w:t>on itself.</w:t>
      </w:r>
    </w:p>
    <w:p w:rsidR="001D6DAB" w:rsidRDefault="001D6DAB" w:rsidP="001D6DA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2400"/>
        <w:rPr>
          <w:rFonts w:ascii="Consolas" w:hAnsi="Consolas" w:cs="Consolas"/>
          <w:color w:val="006600"/>
        </w:rPr>
      </w:pPr>
      <w:proofErr w:type="spellStart"/>
      <w:proofErr w:type="gramStart"/>
      <w:r>
        <w:rPr>
          <w:rStyle w:val="pln"/>
          <w:rFonts w:ascii="Consolas" w:hAnsi="Consolas" w:cs="Consolas"/>
          <w:color w:val="000000"/>
        </w:rPr>
        <w:t>myFile</w:t>
      </w:r>
      <w:r>
        <w:rPr>
          <w:rStyle w:val="pun"/>
          <w:rFonts w:ascii="Consolas" w:hAnsi="Consolas" w:cs="Consolas"/>
          <w:color w:val="666600"/>
        </w:rPr>
        <w:t>.</w:t>
      </w:r>
      <w:r>
        <w:rPr>
          <w:rStyle w:val="kwd"/>
          <w:rFonts w:ascii="Consolas" w:hAnsi="Consolas" w:cs="Consolas"/>
          <w:color w:val="000088"/>
        </w:rPr>
        <w:t>delete</w:t>
      </w:r>
      <w:proofErr w:type="spellEnd"/>
      <w:r>
        <w:rPr>
          <w:rStyle w:val="pun"/>
          <w:rFonts w:ascii="Consolas" w:hAnsi="Consolas" w:cs="Consolas"/>
          <w:color w:val="666600"/>
        </w:rPr>
        <w:t>(</w:t>
      </w:r>
      <w:proofErr w:type="gramEnd"/>
      <w:r>
        <w:rPr>
          <w:rStyle w:val="pun"/>
          <w:rFonts w:ascii="Consolas" w:hAnsi="Consolas" w:cs="Consolas"/>
          <w:color w:val="666600"/>
        </w:rPr>
        <w:t>);</w:t>
      </w:r>
    </w:p>
    <w:p w:rsidR="001D6DAB" w:rsidRDefault="001D6DAB" w:rsidP="001D6DAB">
      <w:pPr>
        <w:pStyle w:val="NormalWeb"/>
        <w:shd w:val="clear" w:color="auto" w:fill="FFFFFF"/>
        <w:spacing w:before="0" w:after="180" w:line="360" w:lineRule="atLeast"/>
        <w:ind w:left="2400"/>
        <w:rPr>
          <w:rFonts w:ascii="Arial" w:hAnsi="Arial" w:cs="Arial"/>
          <w:color w:val="auto"/>
          <w:sz w:val="21"/>
          <w:szCs w:val="21"/>
        </w:rPr>
      </w:pPr>
      <w:r>
        <w:rPr>
          <w:rFonts w:ascii="Arial" w:hAnsi="Arial" w:cs="Arial"/>
          <w:sz w:val="21"/>
          <w:szCs w:val="21"/>
        </w:rPr>
        <w:t>If the file is saved on internal storage, you can also ask the</w:t>
      </w:r>
      <w:r>
        <w:rPr>
          <w:rStyle w:val="apple-converted-space"/>
          <w:rFonts w:ascii="Arial" w:hAnsi="Arial" w:cs="Arial"/>
          <w:sz w:val="21"/>
          <w:szCs w:val="21"/>
        </w:rPr>
        <w:t> </w:t>
      </w:r>
      <w:hyperlink r:id="rId33" w:history="1">
        <w:r>
          <w:rPr>
            <w:rStyle w:val="Hyperlink"/>
            <w:rFonts w:ascii="Consolas" w:hAnsi="Consolas" w:cs="Consolas"/>
            <w:color w:val="039BE5"/>
            <w:sz w:val="20"/>
            <w:szCs w:val="20"/>
            <w:shd w:val="clear" w:color="auto" w:fill="F7F7F7"/>
          </w:rPr>
          <w:t>Context</w:t>
        </w:r>
      </w:hyperlink>
      <w:r>
        <w:rPr>
          <w:rStyle w:val="apple-converted-space"/>
          <w:rFonts w:ascii="Arial" w:hAnsi="Arial" w:cs="Arial"/>
          <w:sz w:val="21"/>
          <w:szCs w:val="21"/>
        </w:rPr>
        <w:t> </w:t>
      </w:r>
      <w:r>
        <w:rPr>
          <w:rFonts w:ascii="Arial" w:hAnsi="Arial" w:cs="Arial"/>
          <w:sz w:val="21"/>
          <w:szCs w:val="21"/>
        </w:rPr>
        <w:t xml:space="preserve">to locate and delete a file by </w:t>
      </w:r>
      <w:proofErr w:type="spellStart"/>
      <w:r>
        <w:rPr>
          <w:rFonts w:ascii="Arial" w:hAnsi="Arial" w:cs="Arial"/>
          <w:sz w:val="21"/>
          <w:szCs w:val="21"/>
        </w:rPr>
        <w:t>calling</w:t>
      </w:r>
      <w:hyperlink r:id="rId34" w:anchor="deleteFile(java.lang.String)" w:history="1">
        <w:proofErr w:type="gramStart"/>
        <w:r>
          <w:rPr>
            <w:rStyle w:val="Hyperlink"/>
            <w:rFonts w:ascii="Consolas" w:hAnsi="Consolas" w:cs="Consolas"/>
            <w:color w:val="039BE5"/>
            <w:sz w:val="20"/>
            <w:szCs w:val="20"/>
            <w:shd w:val="clear" w:color="auto" w:fill="F7F7F7"/>
          </w:rPr>
          <w:t>deleteFile</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hyperlink>
      <w:r>
        <w:rPr>
          <w:rFonts w:ascii="Arial" w:hAnsi="Arial" w:cs="Arial"/>
          <w:sz w:val="21"/>
          <w:szCs w:val="21"/>
        </w:rPr>
        <w:t>:</w:t>
      </w:r>
    </w:p>
    <w:p w:rsidR="001D6DAB" w:rsidRDefault="001D6DAB" w:rsidP="001D6DA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2400"/>
        <w:rPr>
          <w:rFonts w:ascii="Consolas" w:hAnsi="Consolas" w:cs="Consolas"/>
          <w:color w:val="006600"/>
        </w:rPr>
      </w:pPr>
      <w:proofErr w:type="spellStart"/>
      <w:proofErr w:type="gramStart"/>
      <w:r>
        <w:rPr>
          <w:rStyle w:val="pln"/>
          <w:rFonts w:ascii="Consolas" w:hAnsi="Consolas" w:cs="Consolas"/>
          <w:color w:val="000000"/>
        </w:rPr>
        <w:t>myContext</w:t>
      </w:r>
      <w:r>
        <w:rPr>
          <w:rStyle w:val="pun"/>
          <w:rFonts w:ascii="Consolas" w:hAnsi="Consolas" w:cs="Consolas"/>
          <w:color w:val="666600"/>
        </w:rPr>
        <w:t>.</w:t>
      </w:r>
      <w:r>
        <w:rPr>
          <w:rStyle w:val="pln"/>
          <w:rFonts w:ascii="Consolas" w:hAnsi="Consolas" w:cs="Consolas"/>
          <w:color w:val="000000"/>
        </w:rPr>
        <w:t>deleteFile</w:t>
      </w:r>
      <w:proofErr w:type="spellEnd"/>
      <w:r>
        <w:rPr>
          <w:rStyle w:val="pun"/>
          <w:rFonts w:ascii="Consolas" w:hAnsi="Consolas" w:cs="Consolas"/>
          <w:color w:val="666600"/>
        </w:rPr>
        <w:t>(</w:t>
      </w:r>
      <w:proofErr w:type="spellStart"/>
      <w:proofErr w:type="gramEnd"/>
      <w:r>
        <w:rPr>
          <w:rStyle w:val="pln"/>
          <w:rFonts w:ascii="Consolas" w:hAnsi="Consolas" w:cs="Consolas"/>
          <w:color w:val="000000"/>
        </w:rPr>
        <w:t>fileName</w:t>
      </w:r>
      <w:proofErr w:type="spellEnd"/>
      <w:r>
        <w:rPr>
          <w:rStyle w:val="pun"/>
          <w:rFonts w:ascii="Consolas" w:hAnsi="Consolas" w:cs="Consolas"/>
          <w:color w:val="666600"/>
        </w:rPr>
        <w:t>);</w:t>
      </w:r>
    </w:p>
    <w:p w:rsidR="001D6DAB" w:rsidRDefault="001D6DAB" w:rsidP="001D6DAB">
      <w:pPr>
        <w:pStyle w:val="NormalWeb"/>
        <w:shd w:val="clear" w:color="auto" w:fill="FFFFFF"/>
        <w:spacing w:before="0" w:after="75" w:line="360" w:lineRule="atLeast"/>
        <w:ind w:left="2400"/>
        <w:rPr>
          <w:rFonts w:ascii="Arial" w:hAnsi="Arial" w:cs="Arial"/>
          <w:color w:val="auto"/>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When the user uninstalls your app, the Android system deletes the following:</w:t>
      </w:r>
    </w:p>
    <w:p w:rsidR="001D6DAB" w:rsidRDefault="001D6DAB" w:rsidP="001D6DAB">
      <w:pPr>
        <w:numPr>
          <w:ilvl w:val="0"/>
          <w:numId w:val="20"/>
        </w:numPr>
        <w:shd w:val="clear" w:color="auto" w:fill="FFFFFF"/>
        <w:spacing w:after="180" w:line="360" w:lineRule="atLeast"/>
        <w:ind w:left="2700"/>
        <w:rPr>
          <w:rFonts w:ascii="Arial" w:hAnsi="Arial" w:cs="Arial"/>
          <w:sz w:val="21"/>
          <w:szCs w:val="21"/>
        </w:rPr>
      </w:pPr>
      <w:r>
        <w:rPr>
          <w:rFonts w:ascii="Arial" w:hAnsi="Arial" w:cs="Arial"/>
          <w:sz w:val="21"/>
          <w:szCs w:val="21"/>
        </w:rPr>
        <w:lastRenderedPageBreak/>
        <w:t>All files you saved on internal storage</w:t>
      </w:r>
    </w:p>
    <w:p w:rsidR="001D6DAB" w:rsidRDefault="001D6DAB" w:rsidP="001D6DAB">
      <w:pPr>
        <w:numPr>
          <w:ilvl w:val="0"/>
          <w:numId w:val="20"/>
        </w:numPr>
        <w:shd w:val="clear" w:color="auto" w:fill="FFFFFF"/>
        <w:spacing w:after="180" w:line="360" w:lineRule="atLeast"/>
        <w:ind w:left="2700"/>
        <w:rPr>
          <w:rFonts w:ascii="Arial" w:hAnsi="Arial" w:cs="Arial"/>
          <w:sz w:val="21"/>
          <w:szCs w:val="21"/>
        </w:rPr>
      </w:pPr>
      <w:r>
        <w:rPr>
          <w:rFonts w:ascii="Arial" w:hAnsi="Arial" w:cs="Arial"/>
          <w:sz w:val="21"/>
          <w:szCs w:val="21"/>
        </w:rPr>
        <w:t>All files you saved on external storage using</w:t>
      </w:r>
      <w:r>
        <w:rPr>
          <w:rStyle w:val="apple-converted-space"/>
          <w:rFonts w:ascii="Arial" w:hAnsi="Arial" w:cs="Arial"/>
          <w:sz w:val="21"/>
          <w:szCs w:val="21"/>
        </w:rPr>
        <w:t> </w:t>
      </w:r>
      <w:proofErr w:type="spellStart"/>
      <w:r>
        <w:rPr>
          <w:rStyle w:val="HTMLCode"/>
          <w:rFonts w:ascii="Consolas" w:eastAsiaTheme="minorHAnsi" w:hAnsi="Consolas" w:cs="Consolas"/>
          <w:color w:val="006600"/>
          <w:shd w:val="clear" w:color="auto" w:fill="F7F7F7"/>
        </w:rPr>
        <w:fldChar w:fldCharType="begin"/>
      </w:r>
      <w:r>
        <w:rPr>
          <w:rStyle w:val="HTMLCode"/>
          <w:rFonts w:ascii="Consolas" w:eastAsiaTheme="minorHAnsi" w:hAnsi="Consolas" w:cs="Consolas"/>
          <w:color w:val="006600"/>
          <w:shd w:val="clear" w:color="auto" w:fill="F7F7F7"/>
        </w:rPr>
        <w:instrText xml:space="preserve"> HYPERLINK "http://developer.android.com/reference/android/content/Context.html" \l "getExternalFilesDir(java.lang.String)" </w:instrText>
      </w:r>
      <w:r>
        <w:rPr>
          <w:rStyle w:val="HTMLCode"/>
          <w:rFonts w:ascii="Consolas" w:eastAsiaTheme="minorHAnsi"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getExternalFilesDir</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eastAsiaTheme="minorHAnsi" w:hAnsi="Consolas" w:cs="Consolas"/>
          <w:color w:val="006600"/>
          <w:shd w:val="clear" w:color="auto" w:fill="F7F7F7"/>
        </w:rPr>
        <w:fldChar w:fldCharType="end"/>
      </w:r>
      <w:r>
        <w:rPr>
          <w:rFonts w:ascii="Arial" w:hAnsi="Arial" w:cs="Arial"/>
          <w:sz w:val="21"/>
          <w:szCs w:val="21"/>
        </w:rPr>
        <w:t>.</w:t>
      </w:r>
    </w:p>
    <w:p w:rsidR="001D6DAB" w:rsidRDefault="001D6DAB" w:rsidP="001D6DAB">
      <w:pPr>
        <w:pStyle w:val="NormalWeb"/>
        <w:shd w:val="clear" w:color="auto" w:fill="FFFFFF"/>
        <w:spacing w:before="0" w:after="0" w:line="360" w:lineRule="atLeast"/>
        <w:ind w:left="2400"/>
        <w:rPr>
          <w:rFonts w:ascii="Arial" w:hAnsi="Arial" w:cs="Arial"/>
          <w:sz w:val="21"/>
          <w:szCs w:val="21"/>
        </w:rPr>
      </w:pPr>
      <w:r>
        <w:rPr>
          <w:rFonts w:ascii="Arial" w:hAnsi="Arial" w:cs="Arial"/>
          <w:sz w:val="21"/>
          <w:szCs w:val="21"/>
        </w:rPr>
        <w:t>However, you should manually delete all cached files created with</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"http://developer.android.com/reference/android/content/Context.html" \l "getCacheDir()"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getCacheDir</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on a regular basis and also regularly delete other files you no longer need.</w:t>
      </w:r>
    </w:p>
    <w:p w:rsidR="001D6DAB" w:rsidRDefault="001D6DAB" w:rsidP="00B912F3">
      <w:pPr>
        <w:rPr>
          <w:rFonts w:ascii="CMBX12" w:hAnsi="CMBX12" w:cs="CMBX12"/>
          <w:sz w:val="34"/>
          <w:szCs w:val="34"/>
        </w:rPr>
      </w:pPr>
    </w:p>
    <w:sectPr w:rsidR="001D6DAB"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CMR17">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MBX12">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6521748"/>
    <w:multiLevelType w:val="multilevel"/>
    <w:tmpl w:val="BA48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490F72"/>
    <w:multiLevelType w:val="hybridMultilevel"/>
    <w:tmpl w:val="5AE4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4D76D5"/>
    <w:multiLevelType w:val="multilevel"/>
    <w:tmpl w:val="2C04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2C9058C"/>
    <w:multiLevelType w:val="multilevel"/>
    <w:tmpl w:val="DB46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FD26FD"/>
    <w:multiLevelType w:val="multilevel"/>
    <w:tmpl w:val="E78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6E35F3"/>
    <w:multiLevelType w:val="multilevel"/>
    <w:tmpl w:val="B8EE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7"/>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20"/>
  </w:num>
  <w:num w:numId="17">
    <w:abstractNumId w:val="18"/>
  </w:num>
  <w:num w:numId="18">
    <w:abstractNumId w:val="16"/>
  </w:num>
  <w:num w:numId="19">
    <w:abstractNumId w:val="19"/>
  </w:num>
  <w:num w:numId="20">
    <w:abstractNumId w:val="13"/>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F1B91"/>
    <w:rsid w:val="00136AB1"/>
    <w:rsid w:val="001537F0"/>
    <w:rsid w:val="001620F5"/>
    <w:rsid w:val="00171B18"/>
    <w:rsid w:val="001D6DAB"/>
    <w:rsid w:val="002D7209"/>
    <w:rsid w:val="002E2253"/>
    <w:rsid w:val="003816DC"/>
    <w:rsid w:val="003835C5"/>
    <w:rsid w:val="004005C1"/>
    <w:rsid w:val="00431D3B"/>
    <w:rsid w:val="004A37B4"/>
    <w:rsid w:val="004D7D16"/>
    <w:rsid w:val="00534600"/>
    <w:rsid w:val="005B65D8"/>
    <w:rsid w:val="00600281"/>
    <w:rsid w:val="00772EC1"/>
    <w:rsid w:val="007D27E8"/>
    <w:rsid w:val="008260DE"/>
    <w:rsid w:val="00874725"/>
    <w:rsid w:val="00891C07"/>
    <w:rsid w:val="00903053"/>
    <w:rsid w:val="00927735"/>
    <w:rsid w:val="00965587"/>
    <w:rsid w:val="009A041F"/>
    <w:rsid w:val="00A979E9"/>
    <w:rsid w:val="00AA73AF"/>
    <w:rsid w:val="00AB6F90"/>
    <w:rsid w:val="00AF2332"/>
    <w:rsid w:val="00B912F3"/>
    <w:rsid w:val="00BB5F45"/>
    <w:rsid w:val="00BC17E1"/>
    <w:rsid w:val="00C46615"/>
    <w:rsid w:val="00CB64F0"/>
    <w:rsid w:val="00D12959"/>
    <w:rsid w:val="00D15EF6"/>
    <w:rsid w:val="00D67E84"/>
    <w:rsid w:val="00DB580D"/>
    <w:rsid w:val="00E4062F"/>
    <w:rsid w:val="00E45242"/>
    <w:rsid w:val="00E816EC"/>
    <w:rsid w:val="00EB7001"/>
    <w:rsid w:val="00F11F4F"/>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1">
    <w:name w:val="heading 1"/>
    <w:basedOn w:val="Normal"/>
    <w:next w:val="Normal"/>
    <w:link w:val="Heading1Char"/>
    <w:uiPriority w:val="9"/>
    <w:qFormat/>
    <w:rsid w:val="00A97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uiPriority w:val="99"/>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customStyle="1" w:styleId="Heading1Char">
    <w:name w:val="Heading 1 Char"/>
    <w:basedOn w:val="DefaultParagraphFont"/>
    <w:link w:val="Heading1"/>
    <w:uiPriority w:val="9"/>
    <w:rsid w:val="00A979E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979E9"/>
    <w:rPr>
      <w:color w:val="0000FF"/>
      <w:u w:val="single"/>
    </w:rPr>
  </w:style>
  <w:style w:type="character" w:customStyle="1" w:styleId="apple-converted-space">
    <w:name w:val="apple-converted-space"/>
    <w:basedOn w:val="DefaultParagraphFont"/>
    <w:rsid w:val="00A979E9"/>
  </w:style>
  <w:style w:type="character" w:styleId="HTMLCode">
    <w:name w:val="HTML Code"/>
    <w:basedOn w:val="DefaultParagraphFont"/>
    <w:uiPriority w:val="99"/>
    <w:semiHidden/>
    <w:unhideWhenUsed/>
    <w:rsid w:val="00A979E9"/>
    <w:rPr>
      <w:rFonts w:ascii="Courier New" w:eastAsia="Times New Roman" w:hAnsi="Courier New" w:cs="Courier New"/>
      <w:sz w:val="20"/>
      <w:szCs w:val="20"/>
    </w:rPr>
  </w:style>
  <w:style w:type="paragraph" w:customStyle="1" w:styleId="note">
    <w:name w:val="note"/>
    <w:basedOn w:val="Normal"/>
    <w:rsid w:val="001D6D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6DAB"/>
    <w:rPr>
      <w:b/>
      <w:bCs/>
    </w:rPr>
  </w:style>
  <w:style w:type="paragraph" w:styleId="HTMLPreformatted">
    <w:name w:val="HTML Preformatted"/>
    <w:basedOn w:val="Normal"/>
    <w:link w:val="HTMLPreformattedChar"/>
    <w:uiPriority w:val="99"/>
    <w:semiHidden/>
    <w:unhideWhenUsed/>
    <w:rsid w:val="001D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DAB"/>
    <w:rPr>
      <w:rFonts w:ascii="Courier New" w:eastAsia="Times New Roman" w:hAnsi="Courier New" w:cs="Courier New"/>
      <w:sz w:val="20"/>
      <w:szCs w:val="20"/>
    </w:rPr>
  </w:style>
  <w:style w:type="character" w:customStyle="1" w:styleId="tag">
    <w:name w:val="tag"/>
    <w:basedOn w:val="DefaultParagraphFont"/>
    <w:rsid w:val="001D6DAB"/>
  </w:style>
  <w:style w:type="character" w:customStyle="1" w:styleId="pln">
    <w:name w:val="pln"/>
    <w:basedOn w:val="DefaultParagraphFont"/>
    <w:rsid w:val="001D6DAB"/>
  </w:style>
  <w:style w:type="character" w:customStyle="1" w:styleId="atn">
    <w:name w:val="atn"/>
    <w:basedOn w:val="DefaultParagraphFont"/>
    <w:rsid w:val="001D6DAB"/>
  </w:style>
  <w:style w:type="character" w:customStyle="1" w:styleId="pun">
    <w:name w:val="pun"/>
    <w:basedOn w:val="DefaultParagraphFont"/>
    <w:rsid w:val="001D6DAB"/>
  </w:style>
  <w:style w:type="character" w:customStyle="1" w:styleId="atv">
    <w:name w:val="atv"/>
    <w:basedOn w:val="DefaultParagraphFont"/>
    <w:rsid w:val="001D6DAB"/>
  </w:style>
  <w:style w:type="character" w:customStyle="1" w:styleId="typ">
    <w:name w:val="typ"/>
    <w:basedOn w:val="DefaultParagraphFont"/>
    <w:rsid w:val="001D6DAB"/>
  </w:style>
  <w:style w:type="character" w:customStyle="1" w:styleId="kwd">
    <w:name w:val="kwd"/>
    <w:basedOn w:val="DefaultParagraphFont"/>
    <w:rsid w:val="001D6DAB"/>
  </w:style>
  <w:style w:type="character" w:customStyle="1" w:styleId="str">
    <w:name w:val="str"/>
    <w:basedOn w:val="DefaultParagraphFont"/>
    <w:rsid w:val="001D6DAB"/>
  </w:style>
  <w:style w:type="character" w:customStyle="1" w:styleId="com">
    <w:name w:val="com"/>
    <w:basedOn w:val="DefaultParagraphFont"/>
    <w:rsid w:val="001D6DAB"/>
  </w:style>
</w:styles>
</file>

<file path=word/webSettings.xml><?xml version="1.0" encoding="utf-8"?>
<w:webSettings xmlns:r="http://schemas.openxmlformats.org/officeDocument/2006/relationships" xmlns:w="http://schemas.openxmlformats.org/wordprocessingml/2006/main">
  <w:divs>
    <w:div w:id="1030490267">
      <w:bodyDiv w:val="1"/>
      <w:marLeft w:val="0"/>
      <w:marRight w:val="0"/>
      <w:marTop w:val="0"/>
      <w:marBottom w:val="0"/>
      <w:divBdr>
        <w:top w:val="none" w:sz="0" w:space="0" w:color="auto"/>
        <w:left w:val="none" w:sz="0" w:space="0" w:color="auto"/>
        <w:bottom w:val="none" w:sz="0" w:space="0" w:color="auto"/>
        <w:right w:val="none" w:sz="0" w:space="0" w:color="auto"/>
      </w:divBdr>
      <w:divsChild>
        <w:div w:id="1935507377">
          <w:marLeft w:val="0"/>
          <w:marRight w:val="0"/>
          <w:marTop w:val="0"/>
          <w:marBottom w:val="0"/>
          <w:divBdr>
            <w:top w:val="none" w:sz="0" w:space="0" w:color="auto"/>
            <w:left w:val="none" w:sz="0" w:space="0" w:color="auto"/>
            <w:bottom w:val="none" w:sz="0" w:space="0" w:color="auto"/>
            <w:right w:val="none" w:sz="0" w:space="0" w:color="auto"/>
          </w:divBdr>
          <w:divsChild>
            <w:div w:id="747505214">
              <w:marLeft w:val="0"/>
              <w:marRight w:val="0"/>
              <w:marTop w:val="0"/>
              <w:marBottom w:val="0"/>
              <w:divBdr>
                <w:top w:val="single" w:sz="6" w:space="0" w:color="E5E5E5"/>
                <w:left w:val="single" w:sz="6" w:space="0" w:color="E5E5E5"/>
                <w:bottom w:val="single" w:sz="2" w:space="0" w:color="E5E5E5"/>
                <w:right w:val="single" w:sz="6" w:space="0" w:color="E5E5E5"/>
              </w:divBdr>
            </w:div>
          </w:divsChild>
        </w:div>
        <w:div w:id="1232043072">
          <w:marLeft w:val="0"/>
          <w:marRight w:val="0"/>
          <w:marTop w:val="0"/>
          <w:marBottom w:val="0"/>
          <w:divBdr>
            <w:top w:val="none" w:sz="0" w:space="0" w:color="auto"/>
            <w:left w:val="none" w:sz="0" w:space="0" w:color="auto"/>
            <w:bottom w:val="none" w:sz="0" w:space="0" w:color="auto"/>
            <w:right w:val="none" w:sz="0" w:space="0" w:color="auto"/>
          </w:divBdr>
          <w:divsChild>
            <w:div w:id="1141001543">
              <w:marLeft w:val="0"/>
              <w:marRight w:val="0"/>
              <w:marTop w:val="0"/>
              <w:marBottom w:val="0"/>
              <w:divBdr>
                <w:top w:val="none" w:sz="0" w:space="0" w:color="auto"/>
                <w:left w:val="none" w:sz="0" w:space="0" w:color="auto"/>
                <w:bottom w:val="none" w:sz="0" w:space="0" w:color="auto"/>
                <w:right w:val="none" w:sz="0" w:space="0" w:color="auto"/>
              </w:divBdr>
              <w:divsChild>
                <w:div w:id="1449621040">
                  <w:marLeft w:val="300"/>
                  <w:marRight w:val="0"/>
                  <w:marTop w:val="840"/>
                  <w:marBottom w:val="0"/>
                  <w:divBdr>
                    <w:top w:val="none" w:sz="0" w:space="0" w:color="auto"/>
                    <w:left w:val="none" w:sz="0" w:space="0" w:color="auto"/>
                    <w:bottom w:val="none" w:sz="0" w:space="0" w:color="auto"/>
                    <w:right w:val="none" w:sz="0" w:space="0" w:color="auto"/>
                  </w:divBdr>
                  <w:divsChild>
                    <w:div w:id="491331889">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sChild>
    </w:div>
    <w:div w:id="1404446593">
      <w:bodyDiv w:val="1"/>
      <w:marLeft w:val="0"/>
      <w:marRight w:val="0"/>
      <w:marTop w:val="0"/>
      <w:marBottom w:val="0"/>
      <w:divBdr>
        <w:top w:val="none" w:sz="0" w:space="0" w:color="auto"/>
        <w:left w:val="none" w:sz="0" w:space="0" w:color="auto"/>
        <w:bottom w:val="none" w:sz="0" w:space="0" w:color="auto"/>
        <w:right w:val="none" w:sz="0" w:space="0" w:color="auto"/>
      </w:divBdr>
      <w:divsChild>
        <w:div w:id="1406024524">
          <w:marLeft w:val="0"/>
          <w:marRight w:val="0"/>
          <w:marTop w:val="0"/>
          <w:marBottom w:val="0"/>
          <w:divBdr>
            <w:top w:val="none" w:sz="0" w:space="0" w:color="auto"/>
            <w:left w:val="none" w:sz="0" w:space="0" w:color="auto"/>
            <w:bottom w:val="none" w:sz="0" w:space="0" w:color="auto"/>
            <w:right w:val="none" w:sz="0" w:space="0" w:color="auto"/>
          </w:divBdr>
        </w:div>
        <w:div w:id="2021733578">
          <w:marLeft w:val="0"/>
          <w:marRight w:val="0"/>
          <w:marTop w:val="0"/>
          <w:marBottom w:val="0"/>
          <w:divBdr>
            <w:top w:val="none" w:sz="0" w:space="0" w:color="auto"/>
            <w:left w:val="none" w:sz="0" w:space="0" w:color="auto"/>
            <w:bottom w:val="none" w:sz="0" w:space="0" w:color="auto"/>
            <w:right w:val="none" w:sz="0" w:space="0" w:color="auto"/>
          </w:divBdr>
        </w:div>
      </w:divsChild>
    </w:div>
    <w:div w:id="1478768844">
      <w:bodyDiv w:val="1"/>
      <w:marLeft w:val="0"/>
      <w:marRight w:val="0"/>
      <w:marTop w:val="0"/>
      <w:marBottom w:val="0"/>
      <w:divBdr>
        <w:top w:val="none" w:sz="0" w:space="0" w:color="auto"/>
        <w:left w:val="none" w:sz="0" w:space="0" w:color="auto"/>
        <w:bottom w:val="none" w:sz="0" w:space="0" w:color="auto"/>
        <w:right w:val="none" w:sz="0" w:space="0" w:color="auto"/>
      </w:divBdr>
      <w:divsChild>
        <w:div w:id="1815296490">
          <w:marLeft w:val="0"/>
          <w:marRight w:val="0"/>
          <w:marTop w:val="0"/>
          <w:marBottom w:val="0"/>
          <w:divBdr>
            <w:top w:val="none" w:sz="0" w:space="0" w:color="auto"/>
            <w:left w:val="none" w:sz="0" w:space="0" w:color="auto"/>
            <w:bottom w:val="none" w:sz="0" w:space="0" w:color="auto"/>
            <w:right w:val="none" w:sz="0" w:space="0" w:color="auto"/>
          </w:divBdr>
          <w:divsChild>
            <w:div w:id="887491078">
              <w:marLeft w:val="0"/>
              <w:marRight w:val="0"/>
              <w:marTop w:val="240"/>
              <w:marBottom w:val="240"/>
              <w:divBdr>
                <w:top w:val="none" w:sz="0" w:space="0" w:color="FF8811"/>
                <w:left w:val="single" w:sz="18" w:space="15" w:color="FF8811"/>
                <w:bottom w:val="none" w:sz="0" w:space="0" w:color="FF8811"/>
                <w:right w:val="none" w:sz="0" w:space="0" w:color="FF8811"/>
              </w:divBdr>
            </w:div>
            <w:div w:id="2057579165">
              <w:marLeft w:val="0"/>
              <w:marRight w:val="0"/>
              <w:marTop w:val="240"/>
              <w:marBottom w:val="240"/>
              <w:divBdr>
                <w:top w:val="none" w:sz="0" w:space="0" w:color="66C2FF"/>
                <w:left w:val="single" w:sz="18" w:space="15" w:color="66C2FF"/>
                <w:bottom w:val="none" w:sz="0" w:space="0" w:color="66C2FF"/>
                <w:right w:val="none" w:sz="0" w:space="0" w:color="66C2FF"/>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topics/manifest/manifest-element.html" TargetMode="External"/><Relationship Id="rId13" Type="http://schemas.openxmlformats.org/officeDocument/2006/relationships/hyperlink" Target="http://developer.android.com/reference/android/Manifest.permission.html" TargetMode="External"/><Relationship Id="rId18" Type="http://schemas.openxmlformats.org/officeDocument/2006/relationships/hyperlink" Target="http://developer.android.com/reference/java/io/File.html" TargetMode="External"/><Relationship Id="rId26" Type="http://schemas.openxmlformats.org/officeDocument/2006/relationships/hyperlink" Target="http://developer.android.com/reference/android/os/Environment.html" TargetMode="External"/><Relationship Id="rId3" Type="http://schemas.openxmlformats.org/officeDocument/2006/relationships/settings" Target="settings.xml"/><Relationship Id="rId21" Type="http://schemas.openxmlformats.org/officeDocument/2006/relationships/hyperlink" Target="http://developer.android.com/reference/java/net/URL.html" TargetMode="External"/><Relationship Id="rId34" Type="http://schemas.openxmlformats.org/officeDocument/2006/relationships/hyperlink" Target="http://developer.android.com/reference/android/content/Context.html" TargetMode="External"/><Relationship Id="rId7" Type="http://schemas.openxmlformats.org/officeDocument/2006/relationships/hyperlink" Target="http://developer.android.com/reference/java/io/package-summary.html" TargetMode="External"/><Relationship Id="rId12" Type="http://schemas.openxmlformats.org/officeDocument/2006/relationships/hyperlink" Target="http://developer.android.com/reference/android/Manifest.permission.html" TargetMode="External"/><Relationship Id="rId17" Type="http://schemas.openxmlformats.org/officeDocument/2006/relationships/hyperlink" Target="http://developer.android.com/reference/android/content/Context.html" TargetMode="External"/><Relationship Id="rId25" Type="http://schemas.openxmlformats.org/officeDocument/2006/relationships/hyperlink" Target="http://developer.android.com/reference/android/os/Environment.html" TargetMode="External"/><Relationship Id="rId33" Type="http://schemas.openxmlformats.org/officeDocument/2006/relationships/hyperlink" Target="http://developer.android.com/reference/android/content/Context.html" TargetMode="External"/><Relationship Id="rId2" Type="http://schemas.openxmlformats.org/officeDocument/2006/relationships/styles" Target="styles.xml"/><Relationship Id="rId16" Type="http://schemas.openxmlformats.org/officeDocument/2006/relationships/hyperlink" Target="http://developer.android.com/reference/java/io/File.html" TargetMode="External"/><Relationship Id="rId20" Type="http://schemas.openxmlformats.org/officeDocument/2006/relationships/hyperlink" Target="http://developer.android.com/reference/java/io/File.html" TargetMode="External"/><Relationship Id="rId29" Type="http://schemas.openxmlformats.org/officeDocument/2006/relationships/hyperlink" Target="http://developer.android.com/reference/android/content/Context.html" TargetMode="External"/><Relationship Id="rId1" Type="http://schemas.openxmlformats.org/officeDocument/2006/relationships/numbering" Target="numbering.xml"/><Relationship Id="rId6" Type="http://schemas.openxmlformats.org/officeDocument/2006/relationships/hyperlink" Target="http://developer.android.com/reference/java/io/File.html" TargetMode="External"/><Relationship Id="rId11" Type="http://schemas.openxmlformats.org/officeDocument/2006/relationships/hyperlink" Target="http://developer.android.com/guide/topics/manifest/manifest-intro.html" TargetMode="External"/><Relationship Id="rId24" Type="http://schemas.openxmlformats.org/officeDocument/2006/relationships/hyperlink" Target="http://developer.android.com/reference/java/io/File.html" TargetMode="External"/><Relationship Id="rId32" Type="http://schemas.openxmlformats.org/officeDocument/2006/relationships/hyperlink" Target="http://developer.android.com/reference/java/io/File.html" TargetMode="External"/><Relationship Id="rId5" Type="http://schemas.openxmlformats.org/officeDocument/2006/relationships/hyperlink" Target="http://developer.android.com/reference/java/io/File.html" TargetMode="External"/><Relationship Id="rId15" Type="http://schemas.openxmlformats.org/officeDocument/2006/relationships/hyperlink" Target="http://developer.android.com/reference/android/content/Context.html" TargetMode="External"/><Relationship Id="rId23" Type="http://schemas.openxmlformats.org/officeDocument/2006/relationships/hyperlink" Target="http://developer.android.com/reference/android/os/Environment.html" TargetMode="External"/><Relationship Id="rId28" Type="http://schemas.openxmlformats.org/officeDocument/2006/relationships/hyperlink" Target="http://developer.android.com/reference/android/os/Environment.html" TargetMode="External"/><Relationship Id="rId36" Type="http://schemas.openxmlformats.org/officeDocument/2006/relationships/theme" Target="theme/theme1.xml"/><Relationship Id="rId10" Type="http://schemas.openxmlformats.org/officeDocument/2006/relationships/hyperlink" Target="http://developer.android.com/reference/android/Manifest.permission.html" TargetMode="External"/><Relationship Id="rId19" Type="http://schemas.openxmlformats.org/officeDocument/2006/relationships/hyperlink" Target="http://developer.android.com/reference/java/io/File.html" TargetMode="External"/><Relationship Id="rId31" Type="http://schemas.openxmlformats.org/officeDocument/2006/relationships/hyperlink" Target="http://developer.android.com/reference/android/os/Environment.html" TargetMode="External"/><Relationship Id="rId4" Type="http://schemas.openxmlformats.org/officeDocument/2006/relationships/webSettings" Target="webSettings.xml"/><Relationship Id="rId9" Type="http://schemas.openxmlformats.org/officeDocument/2006/relationships/hyperlink" Target="http://developer.android.com/guide/topics/data/install-location.html" TargetMode="External"/><Relationship Id="rId14" Type="http://schemas.openxmlformats.org/officeDocument/2006/relationships/hyperlink" Target="http://developer.android.com/reference/java/io/File.html" TargetMode="External"/><Relationship Id="rId22" Type="http://schemas.openxmlformats.org/officeDocument/2006/relationships/hyperlink" Target="http://developer.android.com/reference/android/content/Context.html" TargetMode="External"/><Relationship Id="rId27" Type="http://schemas.openxmlformats.org/officeDocument/2006/relationships/hyperlink" Target="http://developer.android.com/reference/android/content/Context.html" TargetMode="External"/><Relationship Id="rId30" Type="http://schemas.openxmlformats.org/officeDocument/2006/relationships/hyperlink" Target="http://developer.android.com/reference/android/os/Environment.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9</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34</cp:revision>
  <dcterms:created xsi:type="dcterms:W3CDTF">2015-08-24T03:38:00Z</dcterms:created>
  <dcterms:modified xsi:type="dcterms:W3CDTF">2015-09-16T04:57:00Z</dcterms:modified>
</cp:coreProperties>
</file>