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F11F4F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F11F4F">
        <w:rPr>
          <w:rFonts w:ascii="CMR17" w:hAnsi="CMR17" w:cs="CMR17"/>
          <w:sz w:val="34"/>
          <w:szCs w:val="34"/>
        </w:rPr>
        <w:t>20</w:t>
      </w:r>
      <w:r w:rsidR="00534600">
        <w:rPr>
          <w:rFonts w:ascii="CMR17" w:hAnsi="CMR17" w:cs="CMR17"/>
          <w:sz w:val="34"/>
          <w:szCs w:val="34"/>
        </w:rPr>
        <w:t>:</w:t>
      </w:r>
      <w:r w:rsidR="00F11F4F">
        <w:rPr>
          <w:rFonts w:ascii="CMR17" w:hAnsi="CMR17" w:cs="CMR17"/>
          <w:sz w:val="34"/>
          <w:szCs w:val="34"/>
        </w:rPr>
        <w:t xml:space="preserve"> </w:t>
      </w:r>
      <w:r w:rsidR="00F11F4F" w:rsidRPr="00F11F4F">
        <w:rPr>
          <w:rFonts w:ascii="CMR17" w:hAnsi="CMR17" w:cs="CMR17"/>
          <w:sz w:val="34"/>
          <w:szCs w:val="34"/>
        </w:rPr>
        <w:t>Multithreading</w:t>
      </w:r>
      <w:r w:rsidR="00B912F3"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Multi-threading is defined as a feature through which we can run two or more concurrent threads of a process. In this a process, the common data is shared among all these threads also known as sub-processes exclusively. In android there are many ways through which multi-threading can be established in the application.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Objective:</w:t>
      </w:r>
    </w:p>
    <w:p w:rsidR="004E3A05" w:rsidRDefault="004E3A05" w:rsidP="004E3A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Understanding the basic concept of multithreading.</w:t>
      </w:r>
    </w:p>
    <w:p w:rsidR="004E3A05" w:rsidRDefault="004E3A05" w:rsidP="004E3A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Understanding of Handler class in android</w:t>
      </w:r>
    </w:p>
    <w:p w:rsidR="004E3A05" w:rsidRDefault="004E3A05" w:rsidP="004E3A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Understanding of </w:t>
      </w:r>
      <w:proofErr w:type="spellStart"/>
      <w:r>
        <w:rPr>
          <w:rFonts w:ascii="Verdana" w:hAnsi="Verdana"/>
          <w:color w:val="000000"/>
          <w:sz w:val="27"/>
          <w:szCs w:val="27"/>
        </w:rPr>
        <w:t>Runnable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Interface.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Multi-Threading In Android: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Multi-Threading in Android is a unique feature through which more than one threads execute together without hindering the execution of other threads. Multi-Threading in Android is not different from conventional multi-Threading. A class can be thought of as a process having its method as it’s sub-processes or threads. All these methods can run concurrently by using feature of Multi-Threading. In android, multi-Threading can be achieved through the use of many in-built classes. Out of them, Handler class is most commonly used.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Handler class in Android: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Handler class come from the Package </w:t>
      </w:r>
      <w:proofErr w:type="spellStart"/>
      <w:r>
        <w:rPr>
          <w:rFonts w:ascii="Verdana" w:hAnsi="Verdana"/>
          <w:sz w:val="27"/>
          <w:szCs w:val="27"/>
        </w:rPr>
        <w:t>android.os.Handler</w:t>
      </w:r>
      <w:proofErr w:type="spellEnd"/>
      <w:r>
        <w:rPr>
          <w:rFonts w:ascii="Verdana" w:hAnsi="Verdana"/>
          <w:sz w:val="27"/>
          <w:szCs w:val="27"/>
        </w:rPr>
        <w:t xml:space="preserve"> package and is most commonly used for multi-threading in android. Handler class provide sending and receiving feature for messages between different threads and handle the thread execution which is associated with that instance of Handler class.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>In android class, every thread is associated with an instance of Handler class and it allows the thread to run along with other threads and communicate with them through messages.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Instantiating Handler class: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There are following two ways in which Handler class is usually instantiated for supporting multi-threading:</w:t>
      </w:r>
    </w:p>
    <w:p w:rsidR="004E3A05" w:rsidRDefault="004E3A05" w:rsidP="004E3A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Through default constructor.</w:t>
      </w:r>
      <w:r>
        <w:rPr>
          <w:rStyle w:val="apple-converted-space"/>
          <w:rFonts w:ascii="Verdana" w:hAnsi="Verdana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Strong"/>
          <w:rFonts w:ascii="Verdana" w:hAnsi="Verdana"/>
          <w:color w:val="000000"/>
        </w:rPr>
        <w:t xml:space="preserve">Handler </w:t>
      </w:r>
      <w:proofErr w:type="spellStart"/>
      <w:r>
        <w:rPr>
          <w:rStyle w:val="Strong"/>
          <w:rFonts w:ascii="Verdana" w:hAnsi="Verdana"/>
          <w:color w:val="000000"/>
        </w:rPr>
        <w:t>handlerObject</w:t>
      </w:r>
      <w:proofErr w:type="spellEnd"/>
      <w:r>
        <w:rPr>
          <w:rStyle w:val="Strong"/>
          <w:rFonts w:ascii="Verdana" w:hAnsi="Verdana"/>
          <w:color w:val="000000"/>
        </w:rPr>
        <w:t xml:space="preserve"> = new Handler();</w:t>
      </w:r>
    </w:p>
    <w:p w:rsidR="004E3A05" w:rsidRDefault="004E3A05" w:rsidP="004E3A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Through Parameterized constructor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Strong"/>
          <w:rFonts w:ascii="Verdana" w:hAnsi="Verdana"/>
          <w:color w:val="000000"/>
        </w:rPr>
        <w:t xml:space="preserve">Handler </w:t>
      </w:r>
      <w:proofErr w:type="spellStart"/>
      <w:r>
        <w:rPr>
          <w:rStyle w:val="Strong"/>
          <w:rFonts w:ascii="Verdana" w:hAnsi="Verdana"/>
          <w:color w:val="000000"/>
        </w:rPr>
        <w:t>handleObject</w:t>
      </w:r>
      <w:proofErr w:type="spellEnd"/>
      <w:r>
        <w:rPr>
          <w:rStyle w:val="Strong"/>
          <w:rFonts w:ascii="Verdana" w:hAnsi="Verdana"/>
          <w:color w:val="000000"/>
        </w:rPr>
        <w:t xml:space="preserve"> = new Handler(</w:t>
      </w:r>
      <w:proofErr w:type="spellStart"/>
      <w:r>
        <w:rPr>
          <w:rStyle w:val="Strong"/>
          <w:rFonts w:ascii="Verdana" w:hAnsi="Verdana"/>
          <w:color w:val="000000"/>
        </w:rPr>
        <w:t>Runnable</w:t>
      </w:r>
      <w:proofErr w:type="spellEnd"/>
      <w:r>
        <w:rPr>
          <w:rStyle w:val="Strong"/>
          <w:rFonts w:ascii="Verdana" w:hAnsi="Verdana"/>
          <w:color w:val="00000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</w:rPr>
        <w:t>runnableObject</w:t>
      </w:r>
      <w:proofErr w:type="spellEnd"/>
      <w:r>
        <w:rPr>
          <w:rStyle w:val="Strong"/>
          <w:rFonts w:ascii="Verdana" w:hAnsi="Verdana"/>
          <w:color w:val="000000"/>
        </w:rPr>
        <w:t xml:space="preserve">, </w:t>
      </w:r>
      <w:proofErr w:type="spellStart"/>
      <w:r>
        <w:rPr>
          <w:rStyle w:val="Strong"/>
          <w:rFonts w:ascii="Verdana" w:hAnsi="Verdana"/>
          <w:color w:val="000000"/>
        </w:rPr>
        <w:t>Handler.Callback</w:t>
      </w:r>
      <w:proofErr w:type="spellEnd"/>
      <w:r>
        <w:rPr>
          <w:rStyle w:val="Strong"/>
          <w:rFonts w:ascii="Verdana" w:hAnsi="Verdana"/>
          <w:color w:val="00000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</w:rPr>
        <w:t>callbackObject</w:t>
      </w:r>
      <w:proofErr w:type="spellEnd"/>
      <w:r>
        <w:rPr>
          <w:rStyle w:val="Strong"/>
          <w:rFonts w:ascii="Verdana" w:hAnsi="Verdana"/>
          <w:color w:val="000000"/>
        </w:rPr>
        <w:t>);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Methods of Handler class for Multi-Threading:</w:t>
      </w:r>
    </w:p>
    <w:p w:rsidR="004E3A05" w:rsidRDefault="004E3A05" w:rsidP="004E3A05">
      <w:pPr>
        <w:pStyle w:val="Heading3"/>
        <w:spacing w:before="600" w:after="0" w:line="750" w:lineRule="atLeast"/>
        <w:ind w:left="36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Public final Boolean </w:t>
      </w:r>
      <w:proofErr w:type="gram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post(</w:t>
      </w:r>
      <w:proofErr w:type="spellStart"/>
      <w:proofErr w:type="gram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runnableObject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){ return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booleanValue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; }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Method attach a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with </w:t>
      </w:r>
      <w:proofErr w:type="spellStart"/>
      <w:proofErr w:type="gramStart"/>
      <w:r>
        <w:rPr>
          <w:rFonts w:ascii="Verdana" w:hAnsi="Verdana"/>
          <w:sz w:val="27"/>
          <w:szCs w:val="27"/>
        </w:rPr>
        <w:t>it’s</w:t>
      </w:r>
      <w:proofErr w:type="spellEnd"/>
      <w:proofErr w:type="gramEnd"/>
      <w:r>
        <w:rPr>
          <w:rFonts w:ascii="Verdana" w:hAnsi="Verdana"/>
          <w:sz w:val="27"/>
          <w:szCs w:val="27"/>
        </w:rPr>
        <w:t xml:space="preserve"> associated thread and the body of that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will execute every time the thread gets executed.</w:t>
      </w:r>
    </w:p>
    <w:p w:rsidR="004E3A05" w:rsidRDefault="004E3A05" w:rsidP="004E3A05">
      <w:pPr>
        <w:pStyle w:val="Heading3"/>
        <w:spacing w:before="600" w:after="0" w:line="750" w:lineRule="atLeast"/>
        <w:ind w:left="36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Public final Boolean </w:t>
      </w:r>
      <w:proofErr w:type="spellStart"/>
      <w:proofErr w:type="gram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postAtTime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(</w:t>
      </w:r>
      <w:proofErr w:type="gram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(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runnableObject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, long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timeinMillisecondObject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){ return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booleanValue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; }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 xml:space="preserve">This Method attach a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with </w:t>
      </w:r>
      <w:proofErr w:type="spellStart"/>
      <w:r>
        <w:rPr>
          <w:rFonts w:ascii="Verdana" w:hAnsi="Verdana"/>
          <w:sz w:val="27"/>
          <w:szCs w:val="27"/>
        </w:rPr>
        <w:t>it’s</w:t>
      </w:r>
      <w:proofErr w:type="spellEnd"/>
      <w:r>
        <w:rPr>
          <w:rFonts w:ascii="Verdana" w:hAnsi="Verdana"/>
          <w:sz w:val="27"/>
          <w:szCs w:val="27"/>
        </w:rPr>
        <w:t xml:space="preserve"> associated thread and the body of that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will execute every time the thread gets executed at a time specified by the second argument.</w:t>
      </w:r>
    </w:p>
    <w:p w:rsidR="004E3A05" w:rsidRDefault="004E3A05" w:rsidP="004E3A05">
      <w:pPr>
        <w:pStyle w:val="Heading3"/>
        <w:spacing w:before="600" w:after="0" w:line="750" w:lineRule="atLeast"/>
        <w:ind w:left="36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Public final Boolean </w:t>
      </w:r>
      <w:proofErr w:type="spellStart"/>
      <w:proofErr w:type="gram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postDelayed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(</w:t>
      </w:r>
      <w:proofErr w:type="gram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(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runnableObject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, long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timeinMillisecondObject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){ return </w:t>
      </w: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booleanValue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; }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Method attach a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with its associated thread and the body of that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instance will execute every time the thread gets executed after a time specified by the second argument.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proofErr w:type="spellStart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>Runnable</w:t>
      </w:r>
      <w:proofErr w:type="spellEnd"/>
      <w:r>
        <w:rPr>
          <w:rFonts w:ascii="Arial" w:hAnsi="Arial" w:cs="Arial"/>
          <w:b w:val="0"/>
          <w:bCs w:val="0"/>
          <w:color w:val="5B5B5B"/>
          <w:sz w:val="43"/>
          <w:szCs w:val="43"/>
        </w:rPr>
        <w:t xml:space="preserve"> Interface: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interface is used in multi-threading to be called in a loop when the thread starts. It is a type of thread that executes the statement in its body or calls other methods for a specified or infinite number of times.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</w:t>
      </w:r>
      <w:proofErr w:type="spellStart"/>
      <w:r>
        <w:rPr>
          <w:rFonts w:ascii="Verdana" w:hAnsi="Verdana"/>
          <w:sz w:val="27"/>
          <w:szCs w:val="27"/>
        </w:rPr>
        <w:t>runable</w:t>
      </w:r>
      <w:proofErr w:type="spellEnd"/>
      <w:r>
        <w:rPr>
          <w:rFonts w:ascii="Verdana" w:hAnsi="Verdana"/>
          <w:sz w:val="27"/>
          <w:szCs w:val="27"/>
        </w:rPr>
        <w:t xml:space="preserve"> interface is used by the Handler class to execute the multi-threading, i.e., to execute one or more thread in specified time.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is an interface which is implemented by the class desired to support multithreading and that class must implements it’s abstract method public void run().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proofErr w:type="gramStart"/>
      <w:r>
        <w:rPr>
          <w:rFonts w:ascii="Verdana" w:hAnsi="Verdana"/>
          <w:sz w:val="27"/>
          <w:szCs w:val="27"/>
        </w:rPr>
        <w:t>Run(</w:t>
      </w:r>
      <w:proofErr w:type="gramEnd"/>
      <w:r>
        <w:rPr>
          <w:rFonts w:ascii="Verdana" w:hAnsi="Verdana"/>
          <w:sz w:val="27"/>
          <w:szCs w:val="27"/>
        </w:rPr>
        <w:t>) method is the core of multithreading as it includes the statement or calls to other methods that the thread needs to be made for multithreading.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Runnable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lastRenderedPageBreak/>
        <w:tab/>
        <w:t>@override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Public void </w:t>
      </w:r>
      <w:proofErr w:type="gramStart"/>
      <w:r>
        <w:rPr>
          <w:color w:val="000000"/>
        </w:rPr>
        <w:t>run()</w:t>
      </w:r>
      <w:proofErr w:type="gram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Body of method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}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interface can also be used by using adapter class as explained below: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runnableObject</w:t>
      </w:r>
      <w:proofErr w:type="spellEnd"/>
      <w:r>
        <w:rPr>
          <w:color w:val="000000"/>
        </w:rPr>
        <w:t xml:space="preserve"> =new </w:t>
      </w:r>
      <w:proofErr w:type="spellStart"/>
      <w:proofErr w:type="gramStart"/>
      <w:r>
        <w:rPr>
          <w:color w:val="000000"/>
        </w:rPr>
        <w:t>Runnable</w:t>
      </w:r>
      <w:proofErr w:type="spellEnd"/>
      <w:r>
        <w:rPr>
          <w:color w:val="000000"/>
        </w:rPr>
        <w:t>()</w:t>
      </w:r>
      <w:proofErr w:type="gram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@override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Public void </w:t>
      </w:r>
      <w:proofErr w:type="gramStart"/>
      <w:r>
        <w:rPr>
          <w:color w:val="000000"/>
        </w:rPr>
        <w:t>run()</w:t>
      </w:r>
      <w:proofErr w:type="gram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};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}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Steps Involved in making project on Multi-Threading: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Step 1</w:t>
      </w:r>
      <w:r>
        <w:rPr>
          <w:rFonts w:ascii="Verdana" w:hAnsi="Verdana"/>
          <w:sz w:val="27"/>
          <w:szCs w:val="27"/>
        </w:rPr>
        <w:t xml:space="preserve">: Make a new android project </w:t>
      </w:r>
      <w:proofErr w:type="spellStart"/>
      <w:r>
        <w:rPr>
          <w:rFonts w:ascii="Verdana" w:hAnsi="Verdana"/>
          <w:sz w:val="27"/>
          <w:szCs w:val="27"/>
        </w:rPr>
        <w:t>MultiThreading</w:t>
      </w:r>
      <w:proofErr w:type="spellEnd"/>
      <w:r>
        <w:rPr>
          <w:rFonts w:ascii="Verdana" w:hAnsi="Verdana"/>
          <w:sz w:val="27"/>
          <w:szCs w:val="27"/>
        </w:rPr>
        <w:t xml:space="preserve"> in Eclipse and create a package named </w:t>
      </w:r>
      <w:proofErr w:type="spellStart"/>
      <w:r>
        <w:rPr>
          <w:rFonts w:ascii="Verdana" w:hAnsi="Verdana"/>
          <w:sz w:val="27"/>
          <w:szCs w:val="27"/>
        </w:rPr>
        <w:t>com.nkm.thread</w:t>
      </w:r>
      <w:proofErr w:type="spellEnd"/>
      <w:r>
        <w:rPr>
          <w:rFonts w:ascii="Verdana" w:hAnsi="Verdana"/>
          <w:sz w:val="27"/>
          <w:szCs w:val="27"/>
        </w:rPr>
        <w:t xml:space="preserve"> in it.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  <w:i/>
          <w:iCs/>
        </w:rPr>
        <w:t>Note</w:t>
      </w:r>
      <w:r>
        <w:rPr>
          <w:rFonts w:ascii="Verdana" w:hAnsi="Verdana"/>
          <w:i/>
          <w:iCs/>
          <w:sz w:val="27"/>
          <w:szCs w:val="27"/>
        </w:rPr>
        <w:t>: name of project, package and files can be given according to the user choice. But make modification accordingly to remove errors, if any.</w:t>
      </w:r>
    </w:p>
    <w:p w:rsidR="004E3A05" w:rsidRDefault="004E3A05" w:rsidP="004E3A05">
      <w:pPr>
        <w:pStyle w:val="Heading2"/>
        <w:ind w:left="0" w:firstLine="0"/>
        <w:rPr>
          <w:rFonts w:ascii="Verdana" w:hAnsi="Verdana"/>
        </w:rPr>
      </w:pPr>
      <w:r>
        <w:rPr>
          <w:rFonts w:ascii="Verdana" w:hAnsi="Verdana"/>
        </w:rPr>
        <w:t>Step 2: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Listing 1</w:t>
      </w:r>
      <w:r>
        <w:rPr>
          <w:rFonts w:ascii="Verdana" w:hAnsi="Verdana"/>
          <w:sz w:val="27"/>
          <w:szCs w:val="27"/>
        </w:rPr>
        <w:t>: Create an XML file main.xml if not already created in layout folder and paste the following code: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="http://schemas.android.com/apk/res/android"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fill_parent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fill_parent</w:t>
      </w:r>
      <w:proofErr w:type="spellEnd"/>
      <w:r>
        <w:rPr>
          <w:color w:val="000000"/>
        </w:rPr>
        <w:t xml:space="preserve">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RelativeLayout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firstlayout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fill.parent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gravity</w:t>
      </w:r>
      <w:proofErr w:type="spellEnd"/>
      <w:r>
        <w:rPr>
          <w:color w:val="000000"/>
        </w:rPr>
        <w:t xml:space="preserve">="center"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layout_marginTop</w:t>
      </w:r>
      <w:proofErr w:type="spellEnd"/>
      <w:r>
        <w:rPr>
          <w:color w:val="000000"/>
        </w:rPr>
        <w:t>="80dp"&gt;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TextView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="@+id/display"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text</w:t>
      </w:r>
      <w:proofErr w:type="spellEnd"/>
      <w:r>
        <w:rPr>
          <w:color w:val="000000"/>
        </w:rPr>
        <w:t>="Button will appear after 10 seconds" /&gt;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RelativeLayout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secondlayout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fill_parent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android:layout_below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firstlayout</w:t>
      </w:r>
      <w:proofErr w:type="spellEnd"/>
      <w:r>
        <w:rPr>
          <w:color w:val="000000"/>
        </w:rPr>
        <w:t xml:space="preserve">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gravity</w:t>
      </w:r>
      <w:proofErr w:type="spellEnd"/>
      <w:r>
        <w:rPr>
          <w:color w:val="000000"/>
        </w:rPr>
        <w:t>="center"&gt;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TextView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="@+id/timer"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gravity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center.horizontal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text</w:t>
      </w:r>
      <w:proofErr w:type="spellEnd"/>
      <w:r>
        <w:rPr>
          <w:color w:val="000000"/>
        </w:rPr>
        <w:t xml:space="preserve">="12"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layout_marginTop</w:t>
      </w:r>
      <w:proofErr w:type="spellEnd"/>
      <w:r>
        <w:rPr>
          <w:color w:val="000000"/>
        </w:rPr>
        <w:t>="80dp"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textSize</w:t>
      </w:r>
      <w:proofErr w:type="spellEnd"/>
      <w:r>
        <w:rPr>
          <w:color w:val="000000"/>
        </w:rPr>
        <w:t>="36dp"/&gt;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RelativeLayout</w:t>
      </w:r>
      <w:proofErr w:type="spell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thirdlayout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fill.parent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android:layout_below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secondlayout</w:t>
      </w:r>
      <w:proofErr w:type="spellEnd"/>
      <w:r>
        <w:rPr>
          <w:color w:val="000000"/>
        </w:rPr>
        <w:t xml:space="preserve">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gravity</w:t>
      </w:r>
      <w:proofErr w:type="spellEnd"/>
      <w:r>
        <w:rPr>
          <w:color w:val="000000"/>
        </w:rPr>
        <w:t>="center"&gt;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&lt;Button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clickme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wrap.content</w:t>
      </w:r>
      <w:proofErr w:type="spellEnd"/>
      <w:r>
        <w:rPr>
          <w:color w:val="000000"/>
        </w:rPr>
        <w:t>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text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Click_me</w:t>
      </w:r>
      <w:proofErr w:type="spellEnd"/>
      <w:r>
        <w:rPr>
          <w:color w:val="000000"/>
        </w:rPr>
        <w:t xml:space="preserve">" 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visibility</w:t>
      </w:r>
      <w:proofErr w:type="spellEnd"/>
      <w:r>
        <w:rPr>
          <w:color w:val="000000"/>
        </w:rPr>
        <w:t>="false"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android:</w:t>
      </w:r>
      <w:proofErr w:type="gramEnd"/>
      <w:r>
        <w:rPr>
          <w:color w:val="000000"/>
        </w:rPr>
        <w:t>layout_marginTop</w:t>
      </w:r>
      <w:proofErr w:type="spellEnd"/>
      <w:r>
        <w:rPr>
          <w:color w:val="000000"/>
        </w:rPr>
        <w:t>="100dp"/&gt;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RelativeLayout</w:t>
      </w:r>
      <w:proofErr w:type="spellEnd"/>
      <w:r>
        <w:rPr>
          <w:color w:val="000000"/>
        </w:rPr>
        <w:t>&gt;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Explanation: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All the code is self explainable apart from visibility attribute used in &lt;Button /&gt; tag.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attribute defines the visibility of that component. It is invisible at start as </w:t>
      </w:r>
      <w:proofErr w:type="spellStart"/>
      <w:proofErr w:type="gramStart"/>
      <w:r>
        <w:rPr>
          <w:rFonts w:ascii="Verdana" w:hAnsi="Verdana"/>
          <w:sz w:val="27"/>
          <w:szCs w:val="27"/>
        </w:rPr>
        <w:t>it’s</w:t>
      </w:r>
      <w:proofErr w:type="spellEnd"/>
      <w:proofErr w:type="gramEnd"/>
      <w:r>
        <w:rPr>
          <w:rFonts w:ascii="Verdana" w:hAnsi="Verdana"/>
          <w:sz w:val="27"/>
          <w:szCs w:val="27"/>
        </w:rPr>
        <w:t xml:space="preserve"> value is invisible.</w:t>
      </w: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Step 3: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Listing 2</w:t>
      </w:r>
      <w:r>
        <w:rPr>
          <w:rFonts w:ascii="Verdana" w:hAnsi="Verdana"/>
          <w:sz w:val="27"/>
          <w:szCs w:val="27"/>
        </w:rPr>
        <w:t xml:space="preserve">: Make a Java file named </w:t>
      </w:r>
      <w:proofErr w:type="spellStart"/>
      <w:r>
        <w:rPr>
          <w:rFonts w:ascii="Verdana" w:hAnsi="Verdana"/>
          <w:sz w:val="27"/>
          <w:szCs w:val="27"/>
        </w:rPr>
        <w:t>MultiThreadingActivity</w:t>
      </w:r>
      <w:proofErr w:type="spellEnd"/>
      <w:r>
        <w:rPr>
          <w:rFonts w:ascii="Verdana" w:hAnsi="Verdana"/>
          <w:sz w:val="27"/>
          <w:szCs w:val="27"/>
        </w:rPr>
        <w:t xml:space="preserve"> if not already created in </w:t>
      </w:r>
      <w:proofErr w:type="spellStart"/>
      <w:r>
        <w:rPr>
          <w:rFonts w:ascii="Verdana" w:hAnsi="Verdana"/>
          <w:sz w:val="27"/>
          <w:szCs w:val="27"/>
        </w:rPr>
        <w:t>com.nkm.thread</w:t>
      </w:r>
      <w:proofErr w:type="spellEnd"/>
      <w:r>
        <w:rPr>
          <w:rFonts w:ascii="Verdana" w:hAnsi="Verdana"/>
          <w:sz w:val="27"/>
          <w:szCs w:val="27"/>
        </w:rPr>
        <w:t xml:space="preserve"> package and paste the following code: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com.nkm.thread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MultiThreadingActivity</w:t>
      </w:r>
      <w:proofErr w:type="spellEnd"/>
      <w:r>
        <w:rPr>
          <w:color w:val="000000"/>
        </w:rPr>
        <w:t xml:space="preserve"> extends Activity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 xml:space="preserve">Handler hand = new </w:t>
      </w:r>
      <w:proofErr w:type="gramStart"/>
      <w:r>
        <w:rPr>
          <w:color w:val="000000"/>
        </w:rPr>
        <w:t>Handler(</w:t>
      </w:r>
      <w:proofErr w:type="gram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 xml:space="preserve">Button </w:t>
      </w:r>
      <w:proofErr w:type="spellStart"/>
      <w:r>
        <w:rPr>
          <w:color w:val="000000"/>
        </w:rPr>
        <w:t>clickme</w:t>
      </w:r>
      <w:proofErr w:type="spellEnd"/>
      <w:r>
        <w:rPr>
          <w:color w:val="000000"/>
        </w:rPr>
        <w:t>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timer;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@Override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Bundle_savedInstance</w:t>
      </w:r>
      <w:proofErr w:type="spellEnd"/>
      <w:r>
        <w:rPr>
          <w:color w:val="000000"/>
        </w:rPr>
        <w:t>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super.onCreate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R.layout.main</w:t>
      </w:r>
      <w:proofErr w:type="spell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timer</w:t>
      </w:r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R.id_timer</w:t>
      </w:r>
      <w:proofErr w:type="spell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clickme</w:t>
      </w:r>
      <w:proofErr w:type="spellEnd"/>
      <w:proofErr w:type="gramEnd"/>
      <w:r>
        <w:rPr>
          <w:color w:val="000000"/>
        </w:rPr>
        <w:t xml:space="preserve"> 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R.id_clickme</w:t>
      </w:r>
      <w:proofErr w:type="spell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hand.postDelayed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run, 1000);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run = new </w:t>
      </w:r>
      <w:proofErr w:type="spellStart"/>
      <w:proofErr w:type="gramStart"/>
      <w:r>
        <w:rPr>
          <w:color w:val="000000"/>
        </w:rPr>
        <w:t>Runnable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@Override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updateTime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};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()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timer.setText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"" + (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timer.getText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 - 1));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timer.getText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 == 0)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clickme.setVisibility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hand.postDelayed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run, 1000);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eading3"/>
        <w:spacing w:before="600" w:after="0" w:line="750" w:lineRule="atLeast"/>
        <w:ind w:left="0" w:firstLine="0"/>
        <w:rPr>
          <w:rFonts w:ascii="Arial" w:hAnsi="Arial" w:cs="Arial"/>
          <w:b w:val="0"/>
          <w:bCs w:val="0"/>
          <w:color w:val="5B5B5B"/>
          <w:sz w:val="43"/>
          <w:szCs w:val="43"/>
        </w:rPr>
      </w:pPr>
      <w:r>
        <w:rPr>
          <w:rFonts w:ascii="Arial" w:hAnsi="Arial" w:cs="Arial"/>
          <w:b w:val="0"/>
          <w:bCs w:val="0"/>
          <w:color w:val="5B5B5B"/>
          <w:sz w:val="43"/>
          <w:szCs w:val="43"/>
        </w:rPr>
        <w:t>Explanation: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The above code will create an activity which displays the button when the timer reaches 0 and the timer decrease by 1 every second.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Handler class </w:t>
      </w:r>
      <w:proofErr w:type="gramStart"/>
      <w:r>
        <w:rPr>
          <w:color w:val="000000"/>
        </w:rPr>
        <w:t>object :</w:t>
      </w:r>
      <w:proofErr w:type="gram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 xml:space="preserve">Handler hand = new </w:t>
      </w:r>
      <w:proofErr w:type="gramStart"/>
      <w:r>
        <w:rPr>
          <w:color w:val="000000"/>
        </w:rPr>
        <w:t>Handler(</w:t>
      </w:r>
      <w:proofErr w:type="gramEnd"/>
      <w:r>
        <w:rPr>
          <w:color w:val="000000"/>
        </w:rPr>
        <w:t>);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This will create an object named hand of Handler class which is to be used for Multithreading.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lastRenderedPageBreak/>
        <w:t>Listing 3</w:t>
      </w:r>
      <w:r>
        <w:rPr>
          <w:rFonts w:ascii="Verdana" w:hAnsi="Verdana"/>
          <w:sz w:val="27"/>
          <w:szCs w:val="27"/>
        </w:rPr>
        <w:t xml:space="preserve">: </w:t>
      </w:r>
      <w:proofErr w:type="spellStart"/>
      <w:proofErr w:type="gramStart"/>
      <w:r>
        <w:rPr>
          <w:rFonts w:ascii="Verdana" w:hAnsi="Verdana"/>
          <w:sz w:val="27"/>
          <w:szCs w:val="27"/>
        </w:rPr>
        <w:t>postDelayed</w:t>
      </w:r>
      <w:proofErr w:type="spellEnd"/>
      <w:r>
        <w:rPr>
          <w:rFonts w:ascii="Verdana" w:hAnsi="Verdana"/>
          <w:sz w:val="27"/>
          <w:szCs w:val="27"/>
        </w:rPr>
        <w:t>(</w:t>
      </w:r>
      <w:proofErr w:type="gramEnd"/>
      <w:r>
        <w:rPr>
          <w:rFonts w:ascii="Verdana" w:hAnsi="Verdana"/>
          <w:sz w:val="27"/>
          <w:szCs w:val="27"/>
        </w:rPr>
        <w:t>) method :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hand.postDelayed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run, 1000);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line will call the run method of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interface instance with reference run after 1000 milliseconds for the very 1st time.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Listing 4</w:t>
      </w:r>
      <w:r>
        <w:rPr>
          <w:rFonts w:ascii="Verdana" w:hAnsi="Verdana"/>
          <w:sz w:val="27"/>
          <w:szCs w:val="27"/>
        </w:rPr>
        <w:t xml:space="preserve">: </w:t>
      </w:r>
      <w:proofErr w:type="spellStart"/>
      <w:proofErr w:type="gramStart"/>
      <w:r>
        <w:rPr>
          <w:rFonts w:ascii="Verdana" w:hAnsi="Verdana"/>
          <w:sz w:val="27"/>
          <w:szCs w:val="27"/>
        </w:rPr>
        <w:t>updateTime</w:t>
      </w:r>
      <w:proofErr w:type="spellEnd"/>
      <w:r>
        <w:rPr>
          <w:rFonts w:ascii="Verdana" w:hAnsi="Verdana"/>
          <w:sz w:val="27"/>
          <w:szCs w:val="27"/>
        </w:rPr>
        <w:t>(</w:t>
      </w:r>
      <w:proofErr w:type="gramEnd"/>
      <w:r>
        <w:rPr>
          <w:rFonts w:ascii="Verdana" w:hAnsi="Verdana"/>
          <w:sz w:val="27"/>
          <w:szCs w:val="27"/>
        </w:rPr>
        <w:t>) method :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()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timer.setText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"" + (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timer.getText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 - 1));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timer.getText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 == 0)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clickme.setVisibility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hand.postDelayed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run, 1000);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is the </w:t>
      </w:r>
      <w:proofErr w:type="spellStart"/>
      <w:r>
        <w:rPr>
          <w:rFonts w:ascii="Verdana" w:hAnsi="Verdana"/>
          <w:sz w:val="27"/>
          <w:szCs w:val="27"/>
        </w:rPr>
        <w:t>updateTime</w:t>
      </w:r>
      <w:proofErr w:type="spellEnd"/>
      <w:r>
        <w:rPr>
          <w:rFonts w:ascii="Verdana" w:hAnsi="Verdana"/>
          <w:sz w:val="27"/>
          <w:szCs w:val="27"/>
        </w:rPr>
        <w:t xml:space="preserve"> method which includes if-else statement which will decrease the timer text by 1 if the timer is not 0.The timer is reduced by 1 every 1000 milliseconds as handler post delayed the call to run method by 1000 milliseconds in second argument.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Else it will display the click me button as the timer is 0.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Listing 5</w:t>
      </w:r>
      <w:r>
        <w:rPr>
          <w:rFonts w:ascii="Verdana" w:hAnsi="Verdana"/>
          <w:sz w:val="27"/>
          <w:szCs w:val="27"/>
        </w:rPr>
        <w:t xml:space="preserve">: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class </w:t>
      </w:r>
      <w:proofErr w:type="gramStart"/>
      <w:r>
        <w:rPr>
          <w:rFonts w:ascii="Verdana" w:hAnsi="Verdana"/>
          <w:sz w:val="27"/>
          <w:szCs w:val="27"/>
        </w:rPr>
        <w:t>object :</w:t>
      </w:r>
      <w:proofErr w:type="gramEnd"/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run = new </w:t>
      </w:r>
      <w:proofErr w:type="spellStart"/>
      <w:proofErr w:type="gramStart"/>
      <w:r>
        <w:rPr>
          <w:color w:val="000000"/>
        </w:rPr>
        <w:t>Runnable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@Override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 {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updateTime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E3A05" w:rsidRDefault="004E3A05" w:rsidP="004E3A05">
      <w:pPr>
        <w:pStyle w:val="HTMLPreformatted"/>
        <w:shd w:val="clear" w:color="auto" w:fill="F7F7F7"/>
        <w:spacing w:line="320" w:lineRule="atLeast"/>
        <w:rPr>
          <w:color w:val="000000"/>
        </w:rPr>
      </w:pPr>
      <w:r>
        <w:rPr>
          <w:color w:val="000000"/>
        </w:rPr>
        <w:tab/>
        <w:t>};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This is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method instantiated with adapter class methodology. The user defined method </w:t>
      </w:r>
      <w:proofErr w:type="spellStart"/>
      <w:proofErr w:type="gramStart"/>
      <w:r>
        <w:rPr>
          <w:rFonts w:ascii="Verdana" w:hAnsi="Verdana"/>
          <w:sz w:val="27"/>
          <w:szCs w:val="27"/>
        </w:rPr>
        <w:t>UpdateTime</w:t>
      </w:r>
      <w:proofErr w:type="spellEnd"/>
      <w:r>
        <w:rPr>
          <w:rFonts w:ascii="Verdana" w:hAnsi="Verdana"/>
          <w:sz w:val="27"/>
          <w:szCs w:val="27"/>
        </w:rPr>
        <w:t>(</w:t>
      </w:r>
      <w:proofErr w:type="gramEnd"/>
      <w:r>
        <w:rPr>
          <w:rFonts w:ascii="Verdana" w:hAnsi="Verdana"/>
          <w:sz w:val="27"/>
          <w:szCs w:val="27"/>
        </w:rPr>
        <w:t xml:space="preserve">) is called in the run method of </w:t>
      </w:r>
      <w:proofErr w:type="spellStart"/>
      <w:r>
        <w:rPr>
          <w:rFonts w:ascii="Verdana" w:hAnsi="Verdana"/>
          <w:sz w:val="27"/>
          <w:szCs w:val="27"/>
        </w:rPr>
        <w:t>Runnable</w:t>
      </w:r>
      <w:proofErr w:type="spellEnd"/>
      <w:r>
        <w:rPr>
          <w:rFonts w:ascii="Verdana" w:hAnsi="Verdana"/>
          <w:sz w:val="27"/>
          <w:szCs w:val="27"/>
        </w:rPr>
        <w:t xml:space="preserve"> interface.</w:t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lastRenderedPageBreak/>
        <w:t>So, on the whole it creates a thread that executes in a loop until certain condition met.</w:t>
      </w:r>
    </w:p>
    <w:p w:rsidR="004E3A05" w:rsidRDefault="004E3A05" w:rsidP="004E3A0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09725" cy="2105025"/>
            <wp:effectExtent l="19050" t="0" r="9525" b="0"/>
            <wp:docPr id="1" name="Picture 1" descr="http://file.mrbool.com/mrbool/articles/varun/MultiThreadingAndroid/MultiThreadingAndroi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mrbool.com/mrbool/articles/varun/MultiThreadingAndroid/MultiThreadingAndroid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br/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Figure 1</w:t>
      </w:r>
      <w:r>
        <w:rPr>
          <w:rFonts w:ascii="Verdana" w:hAnsi="Verdana"/>
          <w:sz w:val="27"/>
          <w:szCs w:val="27"/>
        </w:rPr>
        <w:t>: Output 1</w:t>
      </w:r>
    </w:p>
    <w:p w:rsidR="004E3A05" w:rsidRDefault="004E3A05" w:rsidP="004E3A0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90675" cy="2085975"/>
            <wp:effectExtent l="19050" t="0" r="9525" b="0"/>
            <wp:docPr id="2" name="Picture 2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br/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Figure 2</w:t>
      </w:r>
      <w:r>
        <w:rPr>
          <w:rFonts w:ascii="Verdana" w:hAnsi="Verdana"/>
          <w:sz w:val="27"/>
          <w:szCs w:val="27"/>
        </w:rPr>
        <w:t>: Output 2</w:t>
      </w:r>
    </w:p>
    <w:p w:rsidR="004E3A05" w:rsidRDefault="004E3A05" w:rsidP="004E3A05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09725" cy="2105025"/>
            <wp:effectExtent l="19050" t="0" r="9525" b="0"/>
            <wp:docPr id="3" name="Picture 3" descr="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br/>
      </w:r>
    </w:p>
    <w:p w:rsidR="004E3A05" w:rsidRDefault="004E3A05" w:rsidP="004E3A05">
      <w:pPr>
        <w:pStyle w:val="NormalWeb"/>
        <w:rPr>
          <w:rFonts w:ascii="Verdana" w:hAnsi="Verdana"/>
          <w:sz w:val="27"/>
          <w:szCs w:val="27"/>
        </w:rPr>
      </w:pPr>
      <w:r>
        <w:rPr>
          <w:rStyle w:val="Strong"/>
          <w:rFonts w:ascii="Verdana" w:hAnsi="Verdana"/>
        </w:rPr>
        <w:t>Figure 3</w:t>
      </w:r>
      <w:r>
        <w:rPr>
          <w:rFonts w:ascii="Verdana" w:hAnsi="Verdana"/>
          <w:sz w:val="27"/>
          <w:szCs w:val="27"/>
        </w:rPr>
        <w:t>: Output 3</w:t>
      </w:r>
    </w:p>
    <w:p w:rsidR="004E3A05" w:rsidRDefault="004E3A05" w:rsidP="004E3A05">
      <w:pPr>
        <w:rPr>
          <w:rFonts w:ascii="CMBX12" w:hAnsi="CMBX12" w:cs="CMBX12"/>
          <w:sz w:val="34"/>
          <w:szCs w:val="3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sectPr w:rsidR="004E3A05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CA4900"/>
    <w:multiLevelType w:val="multilevel"/>
    <w:tmpl w:val="8E7E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8E6254"/>
    <w:multiLevelType w:val="multilevel"/>
    <w:tmpl w:val="F2D8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4E3A05"/>
    <w:rsid w:val="00534600"/>
    <w:rsid w:val="00600281"/>
    <w:rsid w:val="00772EC1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C17E1"/>
    <w:rsid w:val="00BE00F1"/>
    <w:rsid w:val="00C46615"/>
    <w:rsid w:val="00D12959"/>
    <w:rsid w:val="00D67E84"/>
    <w:rsid w:val="00DB580D"/>
    <w:rsid w:val="00E4062F"/>
    <w:rsid w:val="00E45242"/>
    <w:rsid w:val="00E816EC"/>
    <w:rsid w:val="00F11F4F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uiPriority w:val="99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  <w:style w:type="character" w:customStyle="1" w:styleId="apple-converted-space">
    <w:name w:val="apple-converted-space"/>
    <w:basedOn w:val="DefaultParagraphFont"/>
    <w:rsid w:val="004E3A05"/>
  </w:style>
  <w:style w:type="character" w:styleId="Strong">
    <w:name w:val="Strong"/>
    <w:basedOn w:val="DefaultParagraphFont"/>
    <w:uiPriority w:val="22"/>
    <w:qFormat/>
    <w:rsid w:val="004E3A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3A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32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308634822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59258747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990213184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825857821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17958346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2130779980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78245702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26</cp:revision>
  <dcterms:created xsi:type="dcterms:W3CDTF">2015-08-24T03:38:00Z</dcterms:created>
  <dcterms:modified xsi:type="dcterms:W3CDTF">2015-09-18T11:26:00Z</dcterms:modified>
</cp:coreProperties>
</file>