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DB580D" w:rsidRPr="00E70DBF" w:rsidRDefault="00AF2332" w:rsidP="00E70DBF">
      <w:pPr>
        <w:autoSpaceDE w:val="0"/>
        <w:autoSpaceDN w:val="0"/>
        <w:adjustRightInd w:val="0"/>
        <w:jc w:val="center"/>
        <w:rPr>
          <w:rFonts w:ascii="Verdana" w:hAnsi="Verdana" w:cs="CMR12"/>
          <w:sz w:val="20"/>
          <w:szCs w:val="20"/>
        </w:rPr>
      </w:pPr>
      <w:r>
        <w:rPr>
          <w:rFonts w:ascii="CMR17" w:hAnsi="CMR17" w:cs="CMR17"/>
          <w:sz w:val="34"/>
          <w:szCs w:val="34"/>
        </w:rPr>
        <w:t>Session</w:t>
      </w:r>
      <w:r w:rsidR="00E70DBF">
        <w:rPr>
          <w:rFonts w:ascii="CMR17" w:hAnsi="CMR17" w:cs="CMR17"/>
          <w:sz w:val="34"/>
          <w:szCs w:val="34"/>
        </w:rPr>
        <w:t xml:space="preserve"> 8</w:t>
      </w:r>
      <w:r w:rsidR="00534600">
        <w:rPr>
          <w:rFonts w:ascii="CMR17" w:hAnsi="CMR17" w:cs="CMR17"/>
          <w:sz w:val="34"/>
          <w:szCs w:val="34"/>
        </w:rPr>
        <w:t>:</w:t>
      </w:r>
      <w:r w:rsidR="00B912F3">
        <w:rPr>
          <w:rFonts w:ascii="CMR17" w:hAnsi="CMR17" w:cs="CMR17"/>
          <w:sz w:val="34"/>
          <w:szCs w:val="34"/>
        </w:rPr>
        <w:t xml:space="preserve"> </w:t>
      </w:r>
      <w:r w:rsidR="00E70DBF" w:rsidRPr="00E70DBF">
        <w:rPr>
          <w:rFonts w:ascii="CMR17" w:hAnsi="CMR17" w:cs="CMR17"/>
          <w:sz w:val="34"/>
          <w:szCs w:val="34"/>
        </w:rPr>
        <w:t xml:space="preserve">Introduction to </w:t>
      </w:r>
      <w:proofErr w:type="spellStart"/>
      <w:r w:rsidR="00E70DBF" w:rsidRPr="00E70DBF">
        <w:rPr>
          <w:rFonts w:ascii="CMR17" w:hAnsi="CMR17" w:cs="CMR17"/>
          <w:sz w:val="34"/>
          <w:szCs w:val="34"/>
        </w:rPr>
        <w:t>Andriod</w:t>
      </w:r>
      <w:proofErr w:type="spellEnd"/>
      <w:r w:rsidR="00E70DBF" w:rsidRPr="00E70DBF">
        <w:rPr>
          <w:rFonts w:ascii="CMR17" w:hAnsi="CMR17" w:cs="CMR17"/>
          <w:sz w:val="34"/>
          <w:szCs w:val="34"/>
        </w:rPr>
        <w:t xml:space="preserve"> (Practice)</w:t>
      </w:r>
    </w:p>
    <w:p w:rsidR="00E45242" w:rsidRDefault="00E45242" w:rsidP="00B912F3">
      <w:pPr>
        <w:rPr>
          <w:rFonts w:ascii="CMBX12" w:hAnsi="CMBX12" w:cs="CMBX12"/>
          <w:sz w:val="34"/>
          <w:szCs w:val="34"/>
        </w:rPr>
      </w:pPr>
    </w:p>
    <w:p w:rsidR="004E5504" w:rsidRPr="004E5504" w:rsidRDefault="004E5504" w:rsidP="004E5504">
      <w:pPr>
        <w:spacing w:line="253" w:lineRule="atLeast"/>
        <w:rPr>
          <w:rFonts w:ascii="Calibri" w:eastAsia="Times New Roman" w:hAnsi="Calibri" w:cs="Calibri"/>
          <w:color w:val="000000"/>
        </w:rPr>
      </w:pPr>
      <w:r>
        <w:rPr>
          <w:rFonts w:ascii="Calibri" w:eastAsia="Times New Roman" w:hAnsi="Calibri" w:cs="Calibri"/>
          <w:b/>
          <w:bCs/>
          <w:color w:val="000000"/>
          <w:sz w:val="24"/>
          <w:szCs w:val="24"/>
        </w:rPr>
        <w:t>Objectives</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1.</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Create a reasonably simple Android application</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2.</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Understand the basics of an Android framework</w:t>
      </w:r>
    </w:p>
    <w:p w:rsidR="004E5504" w:rsidRPr="004E5504" w:rsidRDefault="004E5504" w:rsidP="004E5504">
      <w:pPr>
        <w:spacing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3.</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Become familiar with the Android Studio development environment</w:t>
      </w:r>
    </w:p>
    <w:p w:rsidR="004E5504" w:rsidRPr="004E5504" w:rsidRDefault="004E5504" w:rsidP="004E5504">
      <w:pPr>
        <w:spacing w:line="253" w:lineRule="atLeast"/>
        <w:rPr>
          <w:rFonts w:ascii="Calibri" w:eastAsia="Times New Roman" w:hAnsi="Calibri" w:cs="Calibri"/>
          <w:color w:val="000000"/>
        </w:rPr>
      </w:pPr>
      <w:r w:rsidRPr="004E5504">
        <w:rPr>
          <w:rFonts w:ascii="Calibri" w:eastAsia="Times New Roman" w:hAnsi="Calibri" w:cs="Calibri"/>
          <w:b/>
          <w:bCs/>
          <w:color w:val="000000"/>
          <w:sz w:val="24"/>
          <w:szCs w:val="24"/>
        </w:rPr>
        <w:t>Introductory Notes</w:t>
      </w:r>
    </w:p>
    <w:p w:rsidR="004E5504" w:rsidRPr="004E5504" w:rsidRDefault="004E5504" w:rsidP="004E5504">
      <w:pPr>
        <w:spacing w:line="253" w:lineRule="atLeast"/>
        <w:ind w:left="720"/>
        <w:rPr>
          <w:rFonts w:ascii="Calibri" w:eastAsia="Times New Roman" w:hAnsi="Calibri" w:cs="Calibri"/>
          <w:color w:val="000000"/>
        </w:rPr>
      </w:pPr>
      <w:r w:rsidRPr="004E5504">
        <w:rPr>
          <w:rFonts w:ascii="Calibri" w:eastAsia="Times New Roman" w:hAnsi="Calibri" w:cs="Calibri"/>
          <w:color w:val="000000"/>
          <w:sz w:val="24"/>
          <w:szCs w:val="24"/>
        </w:rPr>
        <w:t xml:space="preserve">The text book is based on a five day training course given in industry to developers. It is a good example of what is expected of technical personnel.  A company flies an employee to a training site to receive a week of intensive training. Lectures go most of the day and, in the </w:t>
      </w:r>
      <w:proofErr w:type="gramStart"/>
      <w:r w:rsidRPr="004E5504">
        <w:rPr>
          <w:rFonts w:ascii="Calibri" w:eastAsia="Times New Roman" w:hAnsi="Calibri" w:cs="Calibri"/>
          <w:color w:val="000000"/>
          <w:sz w:val="24"/>
          <w:szCs w:val="24"/>
        </w:rPr>
        <w:t>evenings,</w:t>
      </w:r>
      <w:proofErr w:type="gramEnd"/>
      <w:r w:rsidRPr="004E5504">
        <w:rPr>
          <w:rFonts w:ascii="Calibri" w:eastAsia="Times New Roman" w:hAnsi="Calibri" w:cs="Calibri"/>
          <w:color w:val="000000"/>
          <w:sz w:val="24"/>
          <w:szCs w:val="24"/>
        </w:rPr>
        <w:t xml:space="preserve"> those attending will work through the tutorial assignments. At the end of the training sessions, the company expects that their employees are ready to hit the ground running and be immediately productive.</w:t>
      </w:r>
    </w:p>
    <w:p w:rsidR="004E5504" w:rsidRPr="004E5504" w:rsidRDefault="004E5504" w:rsidP="004E5504">
      <w:pPr>
        <w:spacing w:line="253" w:lineRule="atLeast"/>
        <w:ind w:left="720"/>
        <w:rPr>
          <w:rFonts w:ascii="Calibri" w:eastAsia="Times New Roman" w:hAnsi="Calibri" w:cs="Calibri"/>
          <w:color w:val="000000"/>
        </w:rPr>
      </w:pPr>
      <w:r w:rsidRPr="004E5504">
        <w:rPr>
          <w:rFonts w:ascii="Calibri" w:eastAsia="Times New Roman" w:hAnsi="Calibri" w:cs="Calibri"/>
          <w:color w:val="000000"/>
          <w:sz w:val="24"/>
          <w:szCs w:val="24"/>
        </w:rPr>
        <w:t xml:space="preserve">Of course, there are prerequisites. Most Android development is done in Java, though the framework for projects is very different than we might be accustomed to. There is no AWT, Swing, or Java FX. The life-cycle of applications </w:t>
      </w:r>
      <w:proofErr w:type="gramStart"/>
      <w:r w:rsidRPr="004E5504">
        <w:rPr>
          <w:rFonts w:ascii="Calibri" w:eastAsia="Times New Roman" w:hAnsi="Calibri" w:cs="Calibri"/>
          <w:color w:val="000000"/>
          <w:sz w:val="24"/>
          <w:szCs w:val="24"/>
        </w:rPr>
        <w:t>are</w:t>
      </w:r>
      <w:proofErr w:type="gramEnd"/>
      <w:r w:rsidRPr="004E5504">
        <w:rPr>
          <w:rFonts w:ascii="Calibri" w:eastAsia="Times New Roman" w:hAnsi="Calibri" w:cs="Calibri"/>
          <w:color w:val="000000"/>
          <w:sz w:val="24"/>
          <w:szCs w:val="24"/>
        </w:rPr>
        <w:t xml:space="preserve"> very different than those that are desktop/laptop based. Terminology is completely different so though we speak Java, the concepts will sometimes seem very strange. This being said, it is important to have a solid foundation is Java. Essential concepts are classes, objects, interfaces, anonymous listeners, inheritance, and polymorphism. Basic constructs like declaring and accessing variables/arrays and control structures (decisions/loops) should be second nature.</w:t>
      </w:r>
    </w:p>
    <w:p w:rsidR="004E5504" w:rsidRPr="004E5504" w:rsidRDefault="004E5504" w:rsidP="004E5504">
      <w:pPr>
        <w:spacing w:line="253" w:lineRule="atLeast"/>
        <w:ind w:left="720"/>
        <w:rPr>
          <w:rFonts w:ascii="Calibri" w:eastAsia="Times New Roman" w:hAnsi="Calibri" w:cs="Calibri"/>
          <w:color w:val="000000"/>
        </w:rPr>
      </w:pPr>
      <w:r w:rsidRPr="004E5504">
        <w:rPr>
          <w:rFonts w:ascii="Calibri" w:eastAsia="Times New Roman" w:hAnsi="Calibri" w:cs="Calibri"/>
          <w:color w:val="000000"/>
          <w:sz w:val="24"/>
          <w:szCs w:val="24"/>
        </w:rPr>
        <w:t>The bottom line is that we will be taking this five day course, but spreading it over a ten week quarter. The effort that you put into it will determine how much you get from it. Hopefully, the course will be challenging, but rewarding.</w:t>
      </w:r>
    </w:p>
    <w:p w:rsidR="004E5504" w:rsidRPr="004E5504" w:rsidRDefault="004E5504" w:rsidP="004E5504">
      <w:pPr>
        <w:spacing w:line="253" w:lineRule="atLeast"/>
        <w:rPr>
          <w:rFonts w:ascii="Calibri" w:eastAsia="Times New Roman" w:hAnsi="Calibri" w:cs="Calibri"/>
          <w:color w:val="000000"/>
        </w:rPr>
      </w:pPr>
      <w:r w:rsidRPr="004E5504">
        <w:rPr>
          <w:rFonts w:ascii="Calibri" w:eastAsia="Times New Roman" w:hAnsi="Calibri" w:cs="Calibri"/>
          <w:b/>
          <w:bCs/>
          <w:color w:val="000000"/>
          <w:sz w:val="24"/>
          <w:szCs w:val="24"/>
        </w:rPr>
        <w:t>The Development Environment</w:t>
      </w:r>
    </w:p>
    <w:p w:rsidR="004E5504" w:rsidRPr="004E5504" w:rsidRDefault="004E5504" w:rsidP="004E5504">
      <w:pPr>
        <w:spacing w:line="253" w:lineRule="atLeast"/>
        <w:ind w:left="720"/>
        <w:rPr>
          <w:rFonts w:ascii="Calibri" w:eastAsia="Times New Roman" w:hAnsi="Calibri" w:cs="Calibri"/>
          <w:color w:val="000000"/>
        </w:rPr>
      </w:pPr>
      <w:r w:rsidRPr="004E5504">
        <w:rPr>
          <w:rFonts w:ascii="Calibri" w:eastAsia="Times New Roman" w:hAnsi="Calibri" w:cs="Calibri"/>
          <w:color w:val="000000"/>
          <w:sz w:val="24"/>
          <w:szCs w:val="24"/>
        </w:rPr>
        <w:t xml:space="preserve">The accepted development environment for Android is Android Studio. This was not the case when the text book was written (2013). At that time, most Android developers used Eclipse with </w:t>
      </w:r>
      <w:proofErr w:type="spellStart"/>
      <w:r w:rsidRPr="004E5504">
        <w:rPr>
          <w:rFonts w:ascii="Calibri" w:eastAsia="Times New Roman" w:hAnsi="Calibri" w:cs="Calibri"/>
          <w:color w:val="000000"/>
          <w:sz w:val="24"/>
          <w:szCs w:val="24"/>
        </w:rPr>
        <w:t>plugins</w:t>
      </w:r>
      <w:proofErr w:type="spellEnd"/>
      <w:r w:rsidRPr="004E5504">
        <w:rPr>
          <w:rFonts w:ascii="Calibri" w:eastAsia="Times New Roman" w:hAnsi="Calibri" w:cs="Calibri"/>
          <w:color w:val="000000"/>
          <w:sz w:val="24"/>
          <w:szCs w:val="24"/>
        </w:rPr>
        <w:t>. The Android SDK (Software Development Kit) was a separate download. With Android Studio, everything is packaged in a single install and the download is available at</w:t>
      </w:r>
      <w:hyperlink r:id="rId5" w:history="1">
        <w:r w:rsidRPr="004E5504">
          <w:rPr>
            <w:rFonts w:ascii="Calibri" w:eastAsia="Times New Roman" w:hAnsi="Calibri" w:cs="Calibri"/>
            <w:color w:val="800080"/>
            <w:sz w:val="24"/>
            <w:szCs w:val="24"/>
            <w:u w:val="single"/>
          </w:rPr>
          <w:t>https://developer.android.com/sdk/index.html</w:t>
        </w:r>
      </w:hyperlink>
      <w:r w:rsidRPr="004E5504">
        <w:rPr>
          <w:rFonts w:ascii="Calibri" w:eastAsia="Times New Roman" w:hAnsi="Calibri" w:cs="Calibri"/>
          <w:color w:val="000000"/>
          <w:sz w:val="24"/>
          <w:szCs w:val="24"/>
        </w:rPr>
        <w:t>. We need to install SDK versions 8 (</w:t>
      </w:r>
      <w:proofErr w:type="spellStart"/>
      <w:r w:rsidRPr="004E5504">
        <w:rPr>
          <w:rFonts w:ascii="Calibri" w:eastAsia="Times New Roman" w:hAnsi="Calibri" w:cs="Calibri"/>
          <w:color w:val="000000"/>
          <w:sz w:val="24"/>
          <w:szCs w:val="24"/>
        </w:rPr>
        <w:t>Froyo</w:t>
      </w:r>
      <w:proofErr w:type="spellEnd"/>
      <w:r w:rsidRPr="004E5504">
        <w:rPr>
          <w:rFonts w:ascii="Calibri" w:eastAsia="Times New Roman" w:hAnsi="Calibri" w:cs="Calibri"/>
          <w:color w:val="000000"/>
          <w:sz w:val="24"/>
          <w:szCs w:val="24"/>
        </w:rPr>
        <w:t>), 16 (Jelly Bean), and the current version 22 or 23 (Lollipop) plus any additional development tools. Once the studio is installed, from Android Studio, click on Tools, then Android, then SDK Manager. You can select and then install what is needed.</w:t>
      </w:r>
    </w:p>
    <w:p w:rsidR="004E5504" w:rsidRPr="004E5504" w:rsidRDefault="004E5504" w:rsidP="004E5504">
      <w:pPr>
        <w:spacing w:line="253" w:lineRule="atLeast"/>
        <w:ind w:left="720"/>
        <w:rPr>
          <w:rFonts w:ascii="Calibri" w:eastAsia="Times New Roman" w:hAnsi="Calibri" w:cs="Calibri"/>
          <w:color w:val="000000"/>
        </w:rPr>
      </w:pPr>
      <w:r w:rsidRPr="004E5504">
        <w:rPr>
          <w:rFonts w:ascii="Calibri" w:eastAsia="Times New Roman" w:hAnsi="Calibri" w:cs="Calibri"/>
          <w:b/>
          <w:bCs/>
          <w:color w:val="000000"/>
          <w:sz w:val="24"/>
          <w:szCs w:val="24"/>
        </w:rPr>
        <w:lastRenderedPageBreak/>
        <w:t>Bring you Notebook computer to class; we will be spending some time doing hands-on work.</w:t>
      </w:r>
    </w:p>
    <w:p w:rsidR="004E5504" w:rsidRPr="004E5504" w:rsidRDefault="004E5504" w:rsidP="004E5504">
      <w:pPr>
        <w:spacing w:line="253" w:lineRule="atLeast"/>
        <w:rPr>
          <w:rFonts w:ascii="Calibri" w:eastAsia="Times New Roman" w:hAnsi="Calibri" w:cs="Calibri"/>
          <w:color w:val="000000"/>
        </w:rPr>
      </w:pPr>
      <w:r w:rsidRPr="004E5504">
        <w:rPr>
          <w:rFonts w:ascii="Calibri" w:eastAsia="Times New Roman" w:hAnsi="Calibri" w:cs="Calibri"/>
          <w:b/>
          <w:bCs/>
          <w:color w:val="000000"/>
          <w:sz w:val="24"/>
          <w:szCs w:val="24"/>
        </w:rPr>
        <w:t>Android Studio versus Eclipse</w:t>
      </w:r>
    </w:p>
    <w:p w:rsidR="004E5504" w:rsidRPr="004E5504" w:rsidRDefault="004E5504" w:rsidP="004E5504">
      <w:pPr>
        <w:spacing w:line="253" w:lineRule="atLeast"/>
        <w:ind w:left="720"/>
        <w:rPr>
          <w:rFonts w:ascii="Calibri" w:eastAsia="Times New Roman" w:hAnsi="Calibri" w:cs="Calibri"/>
          <w:color w:val="000000"/>
        </w:rPr>
      </w:pPr>
      <w:r w:rsidRPr="004E5504">
        <w:rPr>
          <w:rFonts w:ascii="Calibri" w:eastAsia="Times New Roman" w:hAnsi="Calibri" w:cs="Calibri"/>
          <w:color w:val="000000"/>
          <w:sz w:val="24"/>
          <w:szCs w:val="24"/>
        </w:rPr>
        <w:t>Android Studio is very similar to Eclipse, which is good. However, there are some differences, which can be annoying. This will become apparent as we work through the book examples. In most cases, Google helps. Everything is there but the short keys and menu clicks don’t always match. Some of those I noticed as I did the labs this past summer follow (it is not an all-inclusive list).</w:t>
      </w:r>
    </w:p>
    <w:p w:rsidR="004E5504" w:rsidRPr="004E5504" w:rsidRDefault="004E5504" w:rsidP="004E5504">
      <w:pPr>
        <w:spacing w:after="0" w:line="253" w:lineRule="atLeast"/>
        <w:ind w:left="1440" w:hanging="360"/>
        <w:rPr>
          <w:rFonts w:ascii="Calibri" w:eastAsia="Times New Roman" w:hAnsi="Calibri" w:cs="Calibri"/>
          <w:color w:val="000000"/>
        </w:rPr>
      </w:pPr>
      <w:r w:rsidRPr="004E5504">
        <w:rPr>
          <w:rFonts w:ascii="Calibri" w:eastAsia="Times New Roman" w:hAnsi="Calibri" w:cs="Calibri"/>
          <w:color w:val="000000"/>
          <w:sz w:val="24"/>
          <w:szCs w:val="24"/>
        </w:rPr>
        <w:t>a)</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Displaying line numbers: file -&gt; settings -&gt; editor -&gt; appearance -&gt; show line numbers check box</w:t>
      </w:r>
    </w:p>
    <w:p w:rsidR="004E5504" w:rsidRPr="004E5504" w:rsidRDefault="004E5504" w:rsidP="004E5504">
      <w:pPr>
        <w:spacing w:after="0" w:line="253" w:lineRule="atLeast"/>
        <w:ind w:left="1440" w:hanging="360"/>
        <w:rPr>
          <w:rFonts w:ascii="Calibri" w:eastAsia="Times New Roman" w:hAnsi="Calibri" w:cs="Calibri"/>
          <w:color w:val="000000"/>
        </w:rPr>
      </w:pPr>
      <w:r w:rsidRPr="004E5504">
        <w:rPr>
          <w:rFonts w:ascii="Calibri" w:eastAsia="Times New Roman" w:hAnsi="Calibri" w:cs="Calibri"/>
          <w:color w:val="000000"/>
          <w:sz w:val="24"/>
          <w:szCs w:val="24"/>
        </w:rPr>
        <w:t>b)</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Undo is ^z (like Eclipse), but ^y is not redo (it deletes a line). For redo ^shift-z</w:t>
      </w:r>
    </w:p>
    <w:p w:rsidR="004E5504" w:rsidRPr="004E5504" w:rsidRDefault="004E5504" w:rsidP="004E5504">
      <w:pPr>
        <w:spacing w:after="0" w:line="253" w:lineRule="atLeast"/>
        <w:ind w:left="1440" w:hanging="360"/>
        <w:rPr>
          <w:rFonts w:ascii="Calibri" w:eastAsia="Times New Roman" w:hAnsi="Calibri" w:cs="Calibri"/>
          <w:color w:val="000000"/>
        </w:rPr>
      </w:pPr>
      <w:r w:rsidRPr="004E5504">
        <w:rPr>
          <w:rFonts w:ascii="Calibri" w:eastAsia="Times New Roman" w:hAnsi="Calibri" w:cs="Calibri"/>
          <w:color w:val="000000"/>
          <w:sz w:val="24"/>
          <w:szCs w:val="24"/>
        </w:rPr>
        <w:t>c)</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To refresh after copying files, click the refresh icon (circle with arrows) at the top left of the Studio development window. If you right click on the project there is also a synchronize option. However, this only applies to a single directory or file.</w:t>
      </w:r>
    </w:p>
    <w:p w:rsidR="004E5504" w:rsidRPr="004E5504" w:rsidRDefault="004E5504" w:rsidP="004E5504">
      <w:pPr>
        <w:spacing w:after="0" w:line="253" w:lineRule="atLeast"/>
        <w:ind w:left="1440" w:hanging="360"/>
        <w:rPr>
          <w:rFonts w:ascii="Calibri" w:eastAsia="Times New Roman" w:hAnsi="Calibri" w:cs="Calibri"/>
          <w:color w:val="000000"/>
        </w:rPr>
      </w:pPr>
      <w:r w:rsidRPr="004E5504">
        <w:rPr>
          <w:rFonts w:ascii="Calibri" w:eastAsia="Times New Roman" w:hAnsi="Calibri" w:cs="Calibri"/>
          <w:color w:val="000000"/>
          <w:sz w:val="24"/>
          <w:szCs w:val="24"/>
        </w:rPr>
        <w:t>d)</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Sometimes, when you add directories, you won’t see them in the navigator window on the left. There is a drop down at the top. Choose Project view instead of Android view to see all directories and sub-directories.</w:t>
      </w:r>
    </w:p>
    <w:p w:rsidR="004E5504" w:rsidRPr="004E5504" w:rsidRDefault="004E5504" w:rsidP="004E5504">
      <w:pPr>
        <w:spacing w:after="0" w:line="253" w:lineRule="atLeast"/>
        <w:ind w:left="1440" w:hanging="360"/>
        <w:rPr>
          <w:rFonts w:ascii="Calibri" w:eastAsia="Times New Roman" w:hAnsi="Calibri" w:cs="Calibri"/>
          <w:color w:val="000000"/>
        </w:rPr>
      </w:pPr>
      <w:r w:rsidRPr="004E5504">
        <w:rPr>
          <w:rFonts w:ascii="Calibri" w:eastAsia="Times New Roman" w:hAnsi="Calibri" w:cs="Calibri"/>
          <w:color w:val="000000"/>
          <w:sz w:val="24"/>
          <w:szCs w:val="24"/>
        </w:rPr>
        <w:t>e)</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To include needed imports, don’t use ^shift-o. Instead, click on the red reference to a class requiring the import and then click alt-enter.</w:t>
      </w:r>
    </w:p>
    <w:p w:rsidR="004E5504" w:rsidRPr="004E5504" w:rsidRDefault="004E5504" w:rsidP="004E5504">
      <w:pPr>
        <w:spacing w:line="253" w:lineRule="atLeast"/>
        <w:ind w:left="1440" w:hanging="360"/>
        <w:rPr>
          <w:rFonts w:ascii="Calibri" w:eastAsia="Times New Roman" w:hAnsi="Calibri" w:cs="Calibri"/>
          <w:color w:val="000000"/>
        </w:rPr>
      </w:pPr>
      <w:r w:rsidRPr="004E5504">
        <w:rPr>
          <w:rFonts w:ascii="Calibri" w:eastAsia="Times New Roman" w:hAnsi="Calibri" w:cs="Calibri"/>
          <w:color w:val="000000"/>
          <w:sz w:val="24"/>
          <w:szCs w:val="24"/>
        </w:rPr>
        <w:t>f)</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Note that the entry screens will differ somewhat from those of the text. In most cases, it is not too difficult to adjust to the changes. In a couple of cases, it takes some time to figure out the differences. Google helps. One that I found caused me trouble is file-&gt;new-&gt;directory or file-&gt;new-&gt;file. In Android Studio file-&gt;Android resource file or file-&gt;Android resource directory is needed because all project references are automatically updated. Otherwise, you get undefined warnings.</w:t>
      </w:r>
    </w:p>
    <w:p w:rsidR="004E5504" w:rsidRPr="004E5504" w:rsidRDefault="004E5504" w:rsidP="004E5504">
      <w:pPr>
        <w:spacing w:line="253" w:lineRule="atLeast"/>
        <w:rPr>
          <w:rFonts w:ascii="Calibri" w:eastAsia="Times New Roman" w:hAnsi="Calibri" w:cs="Calibri"/>
          <w:color w:val="000000"/>
        </w:rPr>
      </w:pPr>
      <w:r w:rsidRPr="004E5504">
        <w:rPr>
          <w:rFonts w:ascii="Calibri" w:eastAsia="Times New Roman" w:hAnsi="Calibri" w:cs="Calibri"/>
          <w:b/>
          <w:bCs/>
          <w:color w:val="000000"/>
          <w:sz w:val="24"/>
          <w:szCs w:val="24"/>
        </w:rPr>
        <w:t>Debug on an actual device</w:t>
      </w:r>
    </w:p>
    <w:p w:rsidR="004E5504" w:rsidRPr="004E5504" w:rsidRDefault="004E5504" w:rsidP="004E5504">
      <w:pPr>
        <w:spacing w:line="253" w:lineRule="atLeast"/>
        <w:ind w:left="720"/>
        <w:rPr>
          <w:rFonts w:ascii="Calibri" w:eastAsia="Times New Roman" w:hAnsi="Calibri" w:cs="Calibri"/>
          <w:color w:val="000000"/>
        </w:rPr>
      </w:pPr>
      <w:r w:rsidRPr="004E5504">
        <w:rPr>
          <w:rFonts w:ascii="Calibri" w:eastAsia="Times New Roman" w:hAnsi="Calibri" w:cs="Calibri"/>
          <w:color w:val="000000"/>
          <w:sz w:val="24"/>
          <w:szCs w:val="24"/>
        </w:rPr>
        <w:t>You can debug most of the projects using the built-in Android emulator. However, sometimes it is better to use an actual device. This is especially true before submitting an app to Google-store for product approval. The following steps document the set up.</w:t>
      </w:r>
    </w:p>
    <w:p w:rsidR="004E5504" w:rsidRPr="004E5504" w:rsidRDefault="004E5504" w:rsidP="004E5504">
      <w:pPr>
        <w:spacing w:after="0" w:line="253" w:lineRule="atLeast"/>
        <w:ind w:left="1440" w:hanging="360"/>
        <w:rPr>
          <w:rFonts w:ascii="Calibri" w:eastAsia="Times New Roman" w:hAnsi="Calibri" w:cs="Calibri"/>
          <w:color w:val="000000"/>
        </w:rPr>
      </w:pPr>
      <w:r w:rsidRPr="004E5504">
        <w:rPr>
          <w:rFonts w:ascii="Calibri" w:eastAsia="Times New Roman" w:hAnsi="Calibri" w:cs="Calibri"/>
          <w:color w:val="000000"/>
          <w:sz w:val="24"/>
          <w:szCs w:val="24"/>
        </w:rPr>
        <w:t>a)</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On the device: settings -&gt; about phone/tablet -&gt; tap build seven times  to register as a developer</w:t>
      </w:r>
      <w:r w:rsidRPr="004E5504">
        <w:rPr>
          <w:rFonts w:ascii="Calibri" w:eastAsia="Times New Roman" w:hAnsi="Calibri" w:cs="Calibri"/>
          <w:color w:val="000000"/>
          <w:sz w:val="24"/>
          <w:szCs w:val="24"/>
        </w:rPr>
        <w:br/>
        <w:t>settings-&gt;developer options-&gt;</w:t>
      </w:r>
      <w:proofErr w:type="spellStart"/>
      <w:r w:rsidRPr="004E5504">
        <w:rPr>
          <w:rFonts w:ascii="Calibri" w:eastAsia="Times New Roman" w:hAnsi="Calibri" w:cs="Calibri"/>
          <w:color w:val="000000"/>
          <w:sz w:val="24"/>
          <w:szCs w:val="24"/>
        </w:rPr>
        <w:t>usb</w:t>
      </w:r>
      <w:proofErr w:type="spellEnd"/>
      <w:r w:rsidRPr="004E5504">
        <w:rPr>
          <w:rFonts w:ascii="Calibri" w:eastAsia="Times New Roman" w:hAnsi="Calibri" w:cs="Calibri"/>
          <w:color w:val="000000"/>
          <w:sz w:val="24"/>
          <w:szCs w:val="24"/>
        </w:rPr>
        <w:t> debugging</w:t>
      </w:r>
      <w:r w:rsidRPr="004E5504">
        <w:rPr>
          <w:rFonts w:ascii="Calibri" w:eastAsia="Times New Roman" w:hAnsi="Calibri" w:cs="Calibri"/>
          <w:color w:val="000000"/>
          <w:sz w:val="24"/>
          <w:szCs w:val="24"/>
        </w:rPr>
        <w:br/>
        <w:t>setting-&gt;security-&gt;install from unknown sources</w:t>
      </w:r>
    </w:p>
    <w:p w:rsidR="004E5504" w:rsidRPr="004E5504" w:rsidRDefault="004E5504" w:rsidP="004E5504">
      <w:pPr>
        <w:spacing w:after="0" w:line="253" w:lineRule="atLeast"/>
        <w:ind w:left="1440"/>
        <w:rPr>
          <w:rFonts w:ascii="Calibri" w:eastAsia="Times New Roman" w:hAnsi="Calibri" w:cs="Calibri"/>
          <w:color w:val="000000"/>
        </w:rPr>
      </w:pPr>
      <w:r w:rsidRPr="004E5504">
        <w:rPr>
          <w:rFonts w:ascii="Calibri" w:eastAsia="Times New Roman" w:hAnsi="Calibri" w:cs="Calibri"/>
          <w:color w:val="000000"/>
          <w:sz w:val="24"/>
          <w:szCs w:val="24"/>
        </w:rPr>
        <w:t>Settings-&gt;storage-&gt;top right settings button-&gt;</w:t>
      </w:r>
      <w:proofErr w:type="spellStart"/>
      <w:r w:rsidRPr="004E5504">
        <w:rPr>
          <w:rFonts w:ascii="Calibri" w:eastAsia="Times New Roman" w:hAnsi="Calibri" w:cs="Calibri"/>
          <w:color w:val="000000"/>
          <w:sz w:val="24"/>
          <w:szCs w:val="24"/>
        </w:rPr>
        <w:t>ptp</w:t>
      </w:r>
      <w:proofErr w:type="spellEnd"/>
      <w:r w:rsidRPr="004E5504">
        <w:rPr>
          <w:rFonts w:ascii="Calibri" w:eastAsia="Times New Roman" w:hAnsi="Calibri" w:cs="Calibri"/>
          <w:color w:val="000000"/>
          <w:sz w:val="24"/>
          <w:szCs w:val="24"/>
        </w:rPr>
        <w:t> (camera mode)</w:t>
      </w:r>
    </w:p>
    <w:p w:rsidR="004E5504" w:rsidRPr="004E5504" w:rsidRDefault="004E5504" w:rsidP="004E5504">
      <w:pPr>
        <w:spacing w:after="0" w:line="253" w:lineRule="atLeast"/>
        <w:ind w:left="1440"/>
        <w:rPr>
          <w:rFonts w:ascii="Calibri" w:eastAsia="Times New Roman" w:hAnsi="Calibri" w:cs="Calibri"/>
          <w:color w:val="000000"/>
        </w:rPr>
      </w:pPr>
      <w:r w:rsidRPr="004E5504">
        <w:rPr>
          <w:rFonts w:ascii="Calibri" w:eastAsia="Times New Roman" w:hAnsi="Calibri" w:cs="Calibri"/>
          <w:color w:val="000000"/>
          <w:sz w:val="24"/>
          <w:szCs w:val="24"/>
        </w:rPr>
        <w:t>    Note: You might have to change back when you want to be able to view the device file system</w:t>
      </w:r>
    </w:p>
    <w:p w:rsidR="004E5504" w:rsidRPr="004E5504" w:rsidRDefault="004E5504" w:rsidP="004E5504">
      <w:pPr>
        <w:spacing w:after="0" w:line="253" w:lineRule="atLeast"/>
        <w:ind w:left="1440" w:hanging="360"/>
        <w:rPr>
          <w:rFonts w:ascii="Calibri" w:eastAsia="Times New Roman" w:hAnsi="Calibri" w:cs="Calibri"/>
          <w:color w:val="000000"/>
        </w:rPr>
      </w:pPr>
      <w:r w:rsidRPr="004E5504">
        <w:rPr>
          <w:rFonts w:ascii="Calibri" w:eastAsia="Times New Roman" w:hAnsi="Calibri" w:cs="Calibri"/>
          <w:color w:val="000000"/>
          <w:sz w:val="24"/>
          <w:szCs w:val="24"/>
        </w:rPr>
        <w:t>b)</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In the Android project, add to the second </w:t>
      </w:r>
      <w:proofErr w:type="spellStart"/>
      <w:r w:rsidRPr="004E5504">
        <w:rPr>
          <w:rFonts w:ascii="Calibri" w:eastAsia="Times New Roman" w:hAnsi="Calibri" w:cs="Calibri"/>
          <w:color w:val="000000"/>
          <w:sz w:val="24"/>
          <w:szCs w:val="24"/>
        </w:rPr>
        <w:t>gradle</w:t>
      </w:r>
      <w:proofErr w:type="spellEnd"/>
      <w:r w:rsidRPr="004E5504">
        <w:rPr>
          <w:rFonts w:ascii="Calibri" w:eastAsia="Times New Roman" w:hAnsi="Calibri" w:cs="Calibri"/>
          <w:color w:val="000000"/>
          <w:sz w:val="24"/>
          <w:szCs w:val="24"/>
        </w:rPr>
        <w:t> script file under the builds tag</w:t>
      </w:r>
      <w:r w:rsidRPr="004E5504">
        <w:rPr>
          <w:rFonts w:ascii="Calibri" w:eastAsia="Times New Roman" w:hAnsi="Calibri" w:cs="Calibri"/>
          <w:color w:val="000000"/>
          <w:sz w:val="24"/>
          <w:szCs w:val="24"/>
        </w:rPr>
        <w:br/>
        <w:t>debug {</w:t>
      </w:r>
      <w:r w:rsidRPr="004E5504">
        <w:rPr>
          <w:rFonts w:ascii="Calibri" w:eastAsia="Times New Roman" w:hAnsi="Calibri" w:cs="Calibri"/>
          <w:color w:val="000000"/>
          <w:sz w:val="24"/>
          <w:szCs w:val="24"/>
        </w:rPr>
        <w:br/>
      </w:r>
      <w:r w:rsidRPr="004E5504">
        <w:rPr>
          <w:rFonts w:ascii="Calibri" w:eastAsia="Times New Roman" w:hAnsi="Calibri" w:cs="Calibri"/>
          <w:color w:val="000000"/>
          <w:sz w:val="24"/>
          <w:szCs w:val="24"/>
        </w:rPr>
        <w:lastRenderedPageBreak/>
        <w:t>    </w:t>
      </w:r>
      <w:proofErr w:type="spellStart"/>
      <w:r w:rsidRPr="004E5504">
        <w:rPr>
          <w:rFonts w:ascii="Calibri" w:eastAsia="Times New Roman" w:hAnsi="Calibri" w:cs="Calibri"/>
          <w:color w:val="000000"/>
          <w:sz w:val="24"/>
          <w:szCs w:val="24"/>
        </w:rPr>
        <w:t>debuggable</w:t>
      </w:r>
      <w:proofErr w:type="spellEnd"/>
      <w:r w:rsidRPr="004E5504">
        <w:rPr>
          <w:rFonts w:ascii="Calibri" w:eastAsia="Times New Roman" w:hAnsi="Calibri" w:cs="Calibri"/>
          <w:color w:val="000000"/>
          <w:sz w:val="24"/>
          <w:szCs w:val="24"/>
        </w:rPr>
        <w:t> true</w:t>
      </w:r>
      <w:r w:rsidRPr="004E5504">
        <w:rPr>
          <w:rFonts w:ascii="Calibri" w:eastAsia="Times New Roman" w:hAnsi="Calibri" w:cs="Calibri"/>
          <w:color w:val="000000"/>
          <w:sz w:val="24"/>
          <w:szCs w:val="24"/>
        </w:rPr>
        <w:br/>
        <w:t>}</w:t>
      </w:r>
    </w:p>
    <w:p w:rsidR="004E5504" w:rsidRPr="004E5504" w:rsidRDefault="004E5504" w:rsidP="004E5504">
      <w:pPr>
        <w:spacing w:after="0" w:line="253" w:lineRule="atLeast"/>
        <w:ind w:left="1440" w:hanging="360"/>
        <w:rPr>
          <w:rFonts w:ascii="Calibri" w:eastAsia="Times New Roman" w:hAnsi="Calibri" w:cs="Calibri"/>
          <w:color w:val="000000"/>
        </w:rPr>
      </w:pPr>
      <w:r w:rsidRPr="004E5504">
        <w:rPr>
          <w:rFonts w:ascii="Calibri" w:eastAsia="Times New Roman" w:hAnsi="Calibri" w:cs="Calibri"/>
          <w:color w:val="000000"/>
          <w:sz w:val="24"/>
          <w:szCs w:val="24"/>
        </w:rPr>
        <w:t>c)</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 xml:space="preserve">Connect the device using </w:t>
      </w:r>
      <w:proofErr w:type="gramStart"/>
      <w:r w:rsidRPr="004E5504">
        <w:rPr>
          <w:rFonts w:ascii="Calibri" w:eastAsia="Times New Roman" w:hAnsi="Calibri" w:cs="Calibri"/>
          <w:color w:val="000000"/>
          <w:sz w:val="24"/>
          <w:szCs w:val="24"/>
        </w:rPr>
        <w:t>a</w:t>
      </w:r>
      <w:proofErr w:type="gramEnd"/>
      <w:r w:rsidRPr="004E5504">
        <w:rPr>
          <w:rFonts w:ascii="Calibri" w:eastAsia="Times New Roman" w:hAnsi="Calibri" w:cs="Calibri"/>
          <w:color w:val="000000"/>
          <w:sz w:val="24"/>
          <w:szCs w:val="24"/>
        </w:rPr>
        <w:t> </w:t>
      </w:r>
      <w:proofErr w:type="spellStart"/>
      <w:r w:rsidRPr="004E5504">
        <w:rPr>
          <w:rFonts w:ascii="Calibri" w:eastAsia="Times New Roman" w:hAnsi="Calibri" w:cs="Calibri"/>
          <w:color w:val="000000"/>
          <w:sz w:val="24"/>
          <w:szCs w:val="24"/>
        </w:rPr>
        <w:t>usb</w:t>
      </w:r>
      <w:proofErr w:type="spellEnd"/>
      <w:r w:rsidRPr="004E5504">
        <w:rPr>
          <w:rFonts w:ascii="Calibri" w:eastAsia="Times New Roman" w:hAnsi="Calibri" w:cs="Calibri"/>
          <w:color w:val="000000"/>
          <w:sz w:val="24"/>
          <w:szCs w:val="24"/>
        </w:rPr>
        <w:t> cable</w:t>
      </w:r>
    </w:p>
    <w:p w:rsidR="004E5504" w:rsidRPr="004E5504" w:rsidRDefault="004E5504" w:rsidP="004E5504">
      <w:pPr>
        <w:spacing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d)</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When you debug, a dialog will appear showing the available devices. Select the connected device, not those listed for emulator execution.</w:t>
      </w:r>
      <w:r w:rsidRPr="004E5504">
        <w:rPr>
          <w:rFonts w:ascii="Calibri" w:eastAsia="Times New Roman" w:hAnsi="Calibri" w:cs="Calibri"/>
          <w:color w:val="000000"/>
          <w:sz w:val="24"/>
          <w:szCs w:val="24"/>
        </w:rPr>
        <w:br/>
        <w:t> </w:t>
      </w:r>
    </w:p>
    <w:p w:rsidR="004E5504" w:rsidRPr="004E5504" w:rsidRDefault="004E5504" w:rsidP="004E5504">
      <w:pPr>
        <w:spacing w:line="253" w:lineRule="atLeast"/>
        <w:rPr>
          <w:rFonts w:ascii="Calibri" w:eastAsia="Times New Roman" w:hAnsi="Calibri" w:cs="Calibri"/>
          <w:color w:val="000000"/>
        </w:rPr>
      </w:pPr>
      <w:r w:rsidRPr="004E5504">
        <w:rPr>
          <w:rFonts w:ascii="Calibri" w:eastAsia="Times New Roman" w:hAnsi="Calibri" w:cs="Calibri"/>
          <w:b/>
          <w:bCs/>
          <w:color w:val="000000"/>
          <w:sz w:val="24"/>
          <w:szCs w:val="24"/>
        </w:rPr>
        <w:t>Part 1:  Programming</w:t>
      </w:r>
    </w:p>
    <w:p w:rsidR="004E5504" w:rsidRPr="004E5504" w:rsidRDefault="004E5504" w:rsidP="004E5504">
      <w:pPr>
        <w:spacing w:line="253" w:lineRule="atLeast"/>
        <w:rPr>
          <w:rFonts w:ascii="Calibri" w:eastAsia="Times New Roman" w:hAnsi="Calibri" w:cs="Calibri"/>
          <w:color w:val="000000"/>
        </w:rPr>
      </w:pPr>
      <w:r w:rsidRPr="004E5504">
        <w:rPr>
          <w:rFonts w:ascii="Calibri" w:eastAsia="Times New Roman" w:hAnsi="Calibri" w:cs="Calibri"/>
          <w:color w:val="000000"/>
          <w:sz w:val="24"/>
          <w:szCs w:val="24"/>
        </w:rPr>
        <w:t>Work through the </w:t>
      </w:r>
      <w:proofErr w:type="spellStart"/>
      <w:r w:rsidRPr="004E5504">
        <w:rPr>
          <w:rFonts w:ascii="Calibri" w:eastAsia="Times New Roman" w:hAnsi="Calibri" w:cs="Calibri"/>
          <w:color w:val="000000"/>
          <w:sz w:val="24"/>
          <w:szCs w:val="24"/>
        </w:rPr>
        <w:t>GeoQuiz</w:t>
      </w:r>
      <w:proofErr w:type="spellEnd"/>
      <w:r w:rsidRPr="004E5504">
        <w:rPr>
          <w:rFonts w:ascii="Calibri" w:eastAsia="Times New Roman" w:hAnsi="Calibri" w:cs="Calibri"/>
          <w:color w:val="000000"/>
          <w:sz w:val="24"/>
          <w:szCs w:val="24"/>
        </w:rPr>
        <w:t> tutorial in chapters one through six. Complete all of the challenges at the end of chapters two and five. </w:t>
      </w:r>
    </w:p>
    <w:p w:rsidR="004E5504" w:rsidRPr="004E5504" w:rsidRDefault="004E5504" w:rsidP="004E5504">
      <w:pPr>
        <w:spacing w:line="253" w:lineRule="atLeast"/>
        <w:rPr>
          <w:rFonts w:ascii="Calibri" w:eastAsia="Times New Roman" w:hAnsi="Calibri" w:cs="Calibri"/>
          <w:color w:val="000000"/>
        </w:rPr>
      </w:pPr>
      <w:r w:rsidRPr="004E5504">
        <w:rPr>
          <w:rFonts w:ascii="Calibri" w:eastAsia="Times New Roman" w:hAnsi="Calibri" w:cs="Calibri"/>
          <w:color w:val="000000"/>
          <w:sz w:val="24"/>
          <w:szCs w:val="24"/>
        </w:rPr>
        <w:t>Chapter four describes how to debug applications; if you feel confident in your debugging skills, you can skip that chapter. Otherwise, it is very valuable, describing basic techniques that are universal, no matter what language and environment you are using.</w:t>
      </w:r>
    </w:p>
    <w:p w:rsidR="004E5504" w:rsidRPr="004E5504" w:rsidRDefault="004E5504" w:rsidP="004E5504">
      <w:pPr>
        <w:spacing w:line="253" w:lineRule="atLeast"/>
        <w:rPr>
          <w:rFonts w:ascii="Calibri" w:eastAsia="Times New Roman" w:hAnsi="Calibri" w:cs="Calibri"/>
          <w:color w:val="000000"/>
        </w:rPr>
      </w:pPr>
      <w:r w:rsidRPr="004E5504">
        <w:rPr>
          <w:rFonts w:ascii="Calibri" w:eastAsia="Times New Roman" w:hAnsi="Calibri" w:cs="Calibri"/>
          <w:color w:val="000000"/>
          <w:sz w:val="24"/>
          <w:szCs w:val="24"/>
        </w:rPr>
        <w:t>Chapter six has only one programming change that is described in listings 6.2-6.4. The rest of the chapter is relatively light reading. Note that the statistics describing version use are now very much out of date.</w:t>
      </w:r>
    </w:p>
    <w:p w:rsidR="004E5504" w:rsidRPr="004E5504" w:rsidRDefault="004E5504" w:rsidP="004E5504">
      <w:pPr>
        <w:spacing w:line="253" w:lineRule="atLeast"/>
        <w:rPr>
          <w:rFonts w:ascii="Calibri" w:eastAsia="Times New Roman" w:hAnsi="Calibri" w:cs="Calibri"/>
          <w:color w:val="000000"/>
        </w:rPr>
      </w:pPr>
      <w:r w:rsidRPr="004E5504">
        <w:rPr>
          <w:rFonts w:ascii="Calibri" w:eastAsia="Times New Roman" w:hAnsi="Calibri" w:cs="Calibri"/>
          <w:b/>
          <w:bCs/>
          <w:color w:val="000000"/>
          <w:sz w:val="24"/>
          <w:szCs w:val="24"/>
        </w:rPr>
        <w:t>Part 2: Synthesis questions </w:t>
      </w:r>
      <w:r w:rsidRPr="004E5504">
        <w:rPr>
          <w:rFonts w:ascii="Calibri" w:eastAsia="Times New Roman" w:hAnsi="Calibri" w:cs="Calibri"/>
          <w:color w:val="000000"/>
          <w:sz w:val="24"/>
          <w:szCs w:val="24"/>
        </w:rPr>
        <w:t>(Make sure to include the questions with your answers)</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1.</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What are major differences between Minimum Required SDK, Target SDK, compile with SDK, and Maximum SDK? How would you set each in a new project application?</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2.</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Define the following Android terms</w:t>
      </w:r>
    </w:p>
    <w:p w:rsidR="004E5504" w:rsidRPr="004E5504" w:rsidRDefault="004E5504" w:rsidP="004E5504">
      <w:pPr>
        <w:spacing w:after="0" w:line="253" w:lineRule="atLeast"/>
        <w:ind w:left="1440" w:hanging="360"/>
        <w:rPr>
          <w:rFonts w:ascii="Calibri" w:eastAsia="Times New Roman" w:hAnsi="Calibri" w:cs="Calibri"/>
          <w:color w:val="000000"/>
        </w:rPr>
      </w:pPr>
      <w:r w:rsidRPr="004E5504">
        <w:rPr>
          <w:rFonts w:ascii="Calibri" w:eastAsia="Times New Roman" w:hAnsi="Calibri" w:cs="Calibri"/>
          <w:color w:val="000000"/>
          <w:sz w:val="24"/>
          <w:szCs w:val="24"/>
        </w:rPr>
        <w:t>a.</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Context</w:t>
      </w:r>
    </w:p>
    <w:p w:rsidR="004E5504" w:rsidRPr="004E5504" w:rsidRDefault="004E5504" w:rsidP="004E5504">
      <w:pPr>
        <w:spacing w:after="0" w:line="253" w:lineRule="atLeast"/>
        <w:ind w:left="1440" w:hanging="360"/>
        <w:rPr>
          <w:rFonts w:ascii="Calibri" w:eastAsia="Times New Roman" w:hAnsi="Calibri" w:cs="Calibri"/>
          <w:color w:val="000000"/>
        </w:rPr>
      </w:pPr>
      <w:r w:rsidRPr="004E5504">
        <w:rPr>
          <w:rFonts w:ascii="Calibri" w:eastAsia="Times New Roman" w:hAnsi="Calibri" w:cs="Calibri"/>
          <w:color w:val="000000"/>
          <w:sz w:val="24"/>
          <w:szCs w:val="24"/>
        </w:rPr>
        <w:t>b.</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Activity</w:t>
      </w:r>
    </w:p>
    <w:p w:rsidR="004E5504" w:rsidRPr="004E5504" w:rsidRDefault="004E5504" w:rsidP="004E5504">
      <w:pPr>
        <w:spacing w:after="0" w:line="253" w:lineRule="atLeast"/>
        <w:ind w:left="1440" w:hanging="360"/>
        <w:rPr>
          <w:rFonts w:ascii="Calibri" w:eastAsia="Times New Roman" w:hAnsi="Calibri" w:cs="Calibri"/>
          <w:color w:val="000000"/>
        </w:rPr>
      </w:pPr>
      <w:r w:rsidRPr="004E5504">
        <w:rPr>
          <w:rFonts w:ascii="Calibri" w:eastAsia="Times New Roman" w:hAnsi="Calibri" w:cs="Calibri"/>
          <w:color w:val="000000"/>
          <w:sz w:val="24"/>
          <w:szCs w:val="24"/>
        </w:rPr>
        <w:t>c.</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Bundle</w:t>
      </w:r>
    </w:p>
    <w:p w:rsidR="004E5504" w:rsidRPr="004E5504" w:rsidRDefault="004E5504" w:rsidP="004E5504">
      <w:pPr>
        <w:spacing w:after="0" w:line="253" w:lineRule="atLeast"/>
        <w:ind w:left="1440" w:hanging="360"/>
        <w:rPr>
          <w:rFonts w:ascii="Calibri" w:eastAsia="Times New Roman" w:hAnsi="Calibri" w:cs="Calibri"/>
          <w:color w:val="000000"/>
        </w:rPr>
      </w:pPr>
      <w:r w:rsidRPr="004E5504">
        <w:rPr>
          <w:rFonts w:ascii="Calibri" w:eastAsia="Times New Roman" w:hAnsi="Calibri" w:cs="Calibri"/>
          <w:color w:val="000000"/>
          <w:sz w:val="24"/>
          <w:szCs w:val="24"/>
        </w:rPr>
        <w:t>d.</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Intent</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3.</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What are advantages to defining string values within the res/values folder? Which strings should you define there?</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4.</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How do you create a new resource layout? Be specific.</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5.</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How do you determine which SDK version is running?</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6.</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Define the term: model view controller. How is that applied in the </w:t>
      </w:r>
      <w:proofErr w:type="spellStart"/>
      <w:r w:rsidRPr="004E5504">
        <w:rPr>
          <w:rFonts w:ascii="Calibri" w:eastAsia="Times New Roman" w:hAnsi="Calibri" w:cs="Calibri"/>
          <w:color w:val="000000"/>
          <w:sz w:val="24"/>
          <w:szCs w:val="24"/>
        </w:rPr>
        <w:t>GeoQuiz</w:t>
      </w:r>
      <w:proofErr w:type="spellEnd"/>
      <w:r w:rsidRPr="004E5504">
        <w:rPr>
          <w:rFonts w:ascii="Calibri" w:eastAsia="Times New Roman" w:hAnsi="Calibri" w:cs="Calibri"/>
          <w:color w:val="000000"/>
          <w:sz w:val="24"/>
          <w:szCs w:val="24"/>
        </w:rPr>
        <w:t> application?</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7.</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How is xml used in Android? Give two examples.</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8.</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What is the difference between the </w:t>
      </w:r>
      <w:proofErr w:type="spellStart"/>
      <w:r w:rsidRPr="004E5504">
        <w:rPr>
          <w:rFonts w:ascii="Calibri" w:eastAsia="Times New Roman" w:hAnsi="Calibri" w:cs="Calibri"/>
          <w:color w:val="000000"/>
          <w:sz w:val="24"/>
          <w:szCs w:val="24"/>
        </w:rPr>
        <w:t>fill_parent</w:t>
      </w:r>
      <w:proofErr w:type="spellEnd"/>
      <w:r w:rsidRPr="004E5504">
        <w:rPr>
          <w:rFonts w:ascii="Calibri" w:eastAsia="Times New Roman" w:hAnsi="Calibri" w:cs="Calibri"/>
          <w:color w:val="000000"/>
          <w:sz w:val="24"/>
          <w:szCs w:val="24"/>
        </w:rPr>
        <w:t> and </w:t>
      </w:r>
      <w:proofErr w:type="spellStart"/>
      <w:r w:rsidRPr="004E5504">
        <w:rPr>
          <w:rFonts w:ascii="Calibri" w:eastAsia="Times New Roman" w:hAnsi="Calibri" w:cs="Calibri"/>
          <w:color w:val="000000"/>
          <w:sz w:val="24"/>
          <w:szCs w:val="24"/>
        </w:rPr>
        <w:t>match_parent</w:t>
      </w:r>
      <w:proofErr w:type="spellEnd"/>
      <w:r w:rsidRPr="004E5504">
        <w:rPr>
          <w:rFonts w:ascii="Calibri" w:eastAsia="Times New Roman" w:hAnsi="Calibri" w:cs="Calibri"/>
          <w:color w:val="000000"/>
          <w:sz w:val="24"/>
          <w:szCs w:val="24"/>
        </w:rPr>
        <w:t> attributes?</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9.</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How are anonymous inner classes used in the </w:t>
      </w:r>
      <w:proofErr w:type="spellStart"/>
      <w:r w:rsidRPr="004E5504">
        <w:rPr>
          <w:rFonts w:ascii="Calibri" w:eastAsia="Times New Roman" w:hAnsi="Calibri" w:cs="Calibri"/>
          <w:color w:val="000000"/>
          <w:sz w:val="24"/>
          <w:szCs w:val="24"/>
        </w:rPr>
        <w:t>GeoQuiz</w:t>
      </w:r>
      <w:proofErr w:type="spellEnd"/>
      <w:r w:rsidRPr="004E5504">
        <w:rPr>
          <w:rFonts w:ascii="Calibri" w:eastAsia="Times New Roman" w:hAnsi="Calibri" w:cs="Calibri"/>
          <w:color w:val="000000"/>
          <w:sz w:val="24"/>
          <w:szCs w:val="24"/>
        </w:rPr>
        <w:t> application?</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10.</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How is information passed between activities?</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11.</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What is the major difference between an explicit intent, and an implicit intent? How are each used in this application?</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12.</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How do you automatically generate getters and setters? Be specific.</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13.</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What bugs occur in the original implementation when the display is rotated?</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14.</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In chapter 6, Listing 6.4 has a problem. How did you get it to work?</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15.</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List five Android-based widgets and four attributes that go with each of them (other than width and height)?</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16.</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Describe the life cycle of an Android application.</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lastRenderedPageBreak/>
        <w:t>17.</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In the method, </w:t>
      </w:r>
      <w:proofErr w:type="spellStart"/>
      <w:proofErr w:type="gramStart"/>
      <w:r w:rsidRPr="004E5504">
        <w:rPr>
          <w:rFonts w:ascii="Calibri" w:eastAsia="Times New Roman" w:hAnsi="Calibri" w:cs="Calibri"/>
          <w:color w:val="000000"/>
          <w:sz w:val="24"/>
          <w:szCs w:val="24"/>
        </w:rPr>
        <w:t>startActivityForResult</w:t>
      </w:r>
      <w:proofErr w:type="spellEnd"/>
      <w:r w:rsidRPr="004E5504">
        <w:rPr>
          <w:rFonts w:ascii="Calibri" w:eastAsia="Times New Roman" w:hAnsi="Calibri" w:cs="Calibri"/>
          <w:color w:val="000000"/>
          <w:sz w:val="24"/>
          <w:szCs w:val="24"/>
        </w:rPr>
        <w:t>(</w:t>
      </w:r>
      <w:proofErr w:type="gramEnd"/>
      <w:r w:rsidRPr="004E5504">
        <w:rPr>
          <w:rFonts w:ascii="Calibri" w:eastAsia="Times New Roman" w:hAnsi="Calibri" w:cs="Calibri"/>
          <w:color w:val="000000"/>
          <w:sz w:val="24"/>
          <w:szCs w:val="24"/>
        </w:rPr>
        <w:t>), what is the second argument for? How might this be a useful feature?</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18.</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What is the purpose of the method, </w:t>
      </w:r>
      <w:proofErr w:type="spellStart"/>
      <w:proofErr w:type="gramStart"/>
      <w:r w:rsidRPr="004E5504">
        <w:rPr>
          <w:rFonts w:ascii="Calibri" w:eastAsia="Times New Roman" w:hAnsi="Calibri" w:cs="Calibri"/>
          <w:color w:val="000000"/>
          <w:sz w:val="24"/>
          <w:szCs w:val="24"/>
        </w:rPr>
        <w:t>onCreateOptionsMenu</w:t>
      </w:r>
      <w:proofErr w:type="spellEnd"/>
      <w:r w:rsidRPr="004E5504">
        <w:rPr>
          <w:rFonts w:ascii="Calibri" w:eastAsia="Times New Roman" w:hAnsi="Calibri" w:cs="Calibri"/>
          <w:color w:val="000000"/>
          <w:sz w:val="24"/>
          <w:szCs w:val="24"/>
        </w:rPr>
        <w:t>(</w:t>
      </w:r>
      <w:proofErr w:type="gramEnd"/>
      <w:r w:rsidRPr="004E5504">
        <w:rPr>
          <w:rFonts w:ascii="Calibri" w:eastAsia="Times New Roman" w:hAnsi="Calibri" w:cs="Calibri"/>
          <w:color w:val="000000"/>
          <w:sz w:val="24"/>
          <w:szCs w:val="24"/>
        </w:rPr>
        <w:t>)?</w:t>
      </w:r>
    </w:p>
    <w:p w:rsidR="004E5504" w:rsidRPr="004E5504" w:rsidRDefault="004E5504" w:rsidP="004E5504">
      <w:pPr>
        <w:spacing w:after="0"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19.</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What are major differences between </w:t>
      </w:r>
      <w:proofErr w:type="spellStart"/>
      <w:r w:rsidRPr="004E5504">
        <w:rPr>
          <w:rFonts w:ascii="Calibri" w:eastAsia="Times New Roman" w:hAnsi="Calibri" w:cs="Calibri"/>
          <w:color w:val="000000"/>
          <w:sz w:val="24"/>
          <w:szCs w:val="24"/>
        </w:rPr>
        <w:t>FrameLayout</w:t>
      </w:r>
      <w:proofErr w:type="spellEnd"/>
      <w:r w:rsidRPr="004E5504">
        <w:rPr>
          <w:rFonts w:ascii="Calibri" w:eastAsia="Times New Roman" w:hAnsi="Calibri" w:cs="Calibri"/>
          <w:color w:val="000000"/>
          <w:sz w:val="24"/>
          <w:szCs w:val="24"/>
        </w:rPr>
        <w:t>, </w:t>
      </w:r>
      <w:proofErr w:type="spellStart"/>
      <w:r w:rsidRPr="004E5504">
        <w:rPr>
          <w:rFonts w:ascii="Calibri" w:eastAsia="Times New Roman" w:hAnsi="Calibri" w:cs="Calibri"/>
          <w:color w:val="000000"/>
          <w:sz w:val="24"/>
          <w:szCs w:val="24"/>
        </w:rPr>
        <w:t>RelativeLayout</w:t>
      </w:r>
      <w:proofErr w:type="spellEnd"/>
      <w:r w:rsidRPr="004E5504">
        <w:rPr>
          <w:rFonts w:ascii="Calibri" w:eastAsia="Times New Roman" w:hAnsi="Calibri" w:cs="Calibri"/>
          <w:color w:val="000000"/>
          <w:sz w:val="24"/>
          <w:szCs w:val="24"/>
        </w:rPr>
        <w:t>, and </w:t>
      </w:r>
      <w:proofErr w:type="spellStart"/>
      <w:r w:rsidRPr="004E5504">
        <w:rPr>
          <w:rFonts w:ascii="Calibri" w:eastAsia="Times New Roman" w:hAnsi="Calibri" w:cs="Calibri"/>
          <w:color w:val="000000"/>
          <w:sz w:val="24"/>
          <w:szCs w:val="24"/>
        </w:rPr>
        <w:t>LinearLayout</w:t>
      </w:r>
      <w:proofErr w:type="spellEnd"/>
      <w:r w:rsidRPr="004E5504">
        <w:rPr>
          <w:rFonts w:ascii="Calibri" w:eastAsia="Times New Roman" w:hAnsi="Calibri" w:cs="Calibri"/>
          <w:color w:val="000000"/>
          <w:sz w:val="24"/>
          <w:szCs w:val="24"/>
        </w:rPr>
        <w:t>?</w:t>
      </w:r>
    </w:p>
    <w:p w:rsidR="004E5504" w:rsidRPr="004E5504" w:rsidRDefault="004E5504" w:rsidP="004E5504">
      <w:pPr>
        <w:spacing w:line="253" w:lineRule="atLeast"/>
        <w:ind w:left="720" w:hanging="360"/>
        <w:rPr>
          <w:rFonts w:ascii="Calibri" w:eastAsia="Times New Roman" w:hAnsi="Calibri" w:cs="Calibri"/>
          <w:color w:val="000000"/>
        </w:rPr>
      </w:pPr>
      <w:r w:rsidRPr="004E5504">
        <w:rPr>
          <w:rFonts w:ascii="Calibri" w:eastAsia="Times New Roman" w:hAnsi="Calibri" w:cs="Calibri"/>
          <w:color w:val="000000"/>
          <w:sz w:val="24"/>
          <w:szCs w:val="24"/>
        </w:rPr>
        <w:t>20.</w:t>
      </w:r>
      <w:r w:rsidRPr="004E5504">
        <w:rPr>
          <w:rFonts w:ascii="Times New Roman" w:eastAsia="Times New Roman" w:hAnsi="Times New Roman" w:cs="Times New Roman"/>
          <w:color w:val="000000"/>
          <w:sz w:val="14"/>
          <w:szCs w:val="14"/>
        </w:rPr>
        <w:t> </w:t>
      </w:r>
      <w:r w:rsidRPr="004E5504">
        <w:rPr>
          <w:rFonts w:ascii="Times New Roman" w:eastAsia="Times New Roman" w:hAnsi="Times New Roman" w:cs="Times New Roman"/>
          <w:color w:val="000000"/>
          <w:sz w:val="14"/>
        </w:rPr>
        <w:t> </w:t>
      </w:r>
      <w:r w:rsidRPr="004E5504">
        <w:rPr>
          <w:rFonts w:ascii="Calibri" w:eastAsia="Times New Roman" w:hAnsi="Calibri" w:cs="Calibri"/>
          <w:color w:val="000000"/>
          <w:sz w:val="24"/>
          <w:szCs w:val="24"/>
        </w:rPr>
        <w:t>What are the required attributes for all widgets?</w:t>
      </w:r>
    </w:p>
    <w:p w:rsidR="004E5504" w:rsidRPr="004E5504" w:rsidRDefault="004E5504" w:rsidP="004E5504">
      <w:pPr>
        <w:spacing w:line="253" w:lineRule="atLeast"/>
        <w:ind w:left="360"/>
        <w:rPr>
          <w:rFonts w:ascii="Calibri" w:eastAsia="Times New Roman" w:hAnsi="Calibri" w:cs="Calibri"/>
          <w:color w:val="000000"/>
        </w:rPr>
      </w:pPr>
      <w:r w:rsidRPr="004E5504">
        <w:rPr>
          <w:rFonts w:ascii="Calibri" w:eastAsia="Times New Roman" w:hAnsi="Calibri" w:cs="Calibri"/>
          <w:color w:val="000000"/>
          <w:sz w:val="24"/>
          <w:szCs w:val="24"/>
        </w:rPr>
        <w:t> </w:t>
      </w:r>
    </w:p>
    <w:p w:rsidR="004E5504" w:rsidRDefault="004E5504" w:rsidP="00B912F3">
      <w:pPr>
        <w:rPr>
          <w:rFonts w:ascii="CMBX12" w:hAnsi="CMBX12" w:cs="CMBX12"/>
          <w:sz w:val="34"/>
          <w:szCs w:val="34"/>
        </w:rPr>
      </w:pPr>
    </w:p>
    <w:sectPr w:rsidR="004E5504"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1B91"/>
    <w:rsid w:val="002E2253"/>
    <w:rsid w:val="003816DC"/>
    <w:rsid w:val="004005C1"/>
    <w:rsid w:val="00431D3B"/>
    <w:rsid w:val="004A37B4"/>
    <w:rsid w:val="004D7D16"/>
    <w:rsid w:val="004E5504"/>
    <w:rsid w:val="00534600"/>
    <w:rsid w:val="007D27E8"/>
    <w:rsid w:val="008260DE"/>
    <w:rsid w:val="008655B6"/>
    <w:rsid w:val="00874725"/>
    <w:rsid w:val="00903053"/>
    <w:rsid w:val="00927735"/>
    <w:rsid w:val="00965587"/>
    <w:rsid w:val="009A041F"/>
    <w:rsid w:val="00AA73AF"/>
    <w:rsid w:val="00AB6F90"/>
    <w:rsid w:val="00AF2332"/>
    <w:rsid w:val="00B912F3"/>
    <w:rsid w:val="00BB5F45"/>
    <w:rsid w:val="00C46615"/>
    <w:rsid w:val="00D12959"/>
    <w:rsid w:val="00D50513"/>
    <w:rsid w:val="00D67E84"/>
    <w:rsid w:val="00DB580D"/>
    <w:rsid w:val="00E4062F"/>
    <w:rsid w:val="00E45242"/>
    <w:rsid w:val="00E70DBF"/>
    <w:rsid w:val="00E816EC"/>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customStyle="1" w:styleId="apple-converted-space">
    <w:name w:val="apple-converted-space"/>
    <w:basedOn w:val="DefaultParagraphFont"/>
    <w:rsid w:val="004E5504"/>
  </w:style>
  <w:style w:type="character" w:styleId="Hyperlink">
    <w:name w:val="Hyperlink"/>
    <w:basedOn w:val="DefaultParagraphFont"/>
    <w:uiPriority w:val="99"/>
    <w:semiHidden/>
    <w:unhideWhenUsed/>
    <w:rsid w:val="004E5504"/>
    <w:rPr>
      <w:color w:val="0000FF"/>
      <w:u w:val="single"/>
    </w:rPr>
  </w:style>
  <w:style w:type="character" w:customStyle="1" w:styleId="spelle">
    <w:name w:val="spelle"/>
    <w:basedOn w:val="DefaultParagraphFont"/>
    <w:rsid w:val="004E5504"/>
  </w:style>
  <w:style w:type="character" w:customStyle="1" w:styleId="grame">
    <w:name w:val="grame"/>
    <w:basedOn w:val="DefaultParagraphFont"/>
    <w:rsid w:val="004E5504"/>
  </w:style>
</w:styles>
</file>

<file path=word/webSettings.xml><?xml version="1.0" encoding="utf-8"?>
<w:webSettings xmlns:r="http://schemas.openxmlformats.org/officeDocument/2006/relationships" xmlns:w="http://schemas.openxmlformats.org/wordprocessingml/2006/main">
  <w:divs>
    <w:div w:id="4966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sdk/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24</cp:revision>
  <dcterms:created xsi:type="dcterms:W3CDTF">2015-08-24T03:38:00Z</dcterms:created>
  <dcterms:modified xsi:type="dcterms:W3CDTF">2015-09-16T01:34:00Z</dcterms:modified>
</cp:coreProperties>
</file>