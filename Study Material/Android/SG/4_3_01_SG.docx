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27735" w:rsidRDefault="00D67E84" w:rsidP="00927735">
      <w:pPr>
        <w:autoSpaceDE w:val="0"/>
        <w:autoSpaceDN w:val="0"/>
        <w:adjustRightInd w:val="0"/>
        <w:spacing w:after="0" w:line="240" w:lineRule="auto"/>
        <w:jc w:val="center"/>
        <w:rPr>
          <w:rFonts w:ascii="CMR17" w:hAnsi="CMR17" w:cs="CMR17"/>
          <w:sz w:val="30"/>
          <w:szCs w:val="34"/>
        </w:rPr>
      </w:pPr>
      <w:r>
        <w:rPr>
          <w:rFonts w:ascii="CMR17" w:hAnsi="CMR17" w:cs="CMR17"/>
          <w:sz w:val="34"/>
          <w:szCs w:val="34"/>
        </w:rPr>
        <w:t xml:space="preserve">Module: </w:t>
      </w:r>
      <w:r w:rsidR="00927735" w:rsidRPr="00927735">
        <w:rPr>
          <w:rFonts w:ascii="CMR17" w:hAnsi="CMR17" w:cs="CMR17"/>
          <w:sz w:val="34"/>
          <w:szCs w:val="34"/>
        </w:rPr>
        <w:t>Mobile Application development (Android)</w:t>
      </w:r>
      <w:r w:rsidR="00927735" w:rsidRPr="00607E65">
        <w:rPr>
          <w:rFonts w:ascii="CMR17" w:hAnsi="CMR17" w:cs="CMR17"/>
          <w:sz w:val="30"/>
          <w:szCs w:val="34"/>
        </w:rPr>
        <w:t xml:space="preserve"> </w:t>
      </w:r>
    </w:p>
    <w:p w:rsidR="00DB580D" w:rsidRDefault="00AF2332" w:rsidP="00BB5F45">
      <w:pPr>
        <w:autoSpaceDE w:val="0"/>
        <w:autoSpaceDN w:val="0"/>
        <w:adjustRightInd w:val="0"/>
        <w:spacing w:after="0" w:line="240" w:lineRule="auto"/>
        <w:jc w:val="center"/>
      </w:pPr>
      <w:r>
        <w:rPr>
          <w:rFonts w:ascii="CMR17" w:hAnsi="CMR17" w:cs="CMR17"/>
          <w:sz w:val="34"/>
          <w:szCs w:val="34"/>
        </w:rPr>
        <w:t>Session</w:t>
      </w:r>
      <w:r w:rsidR="00772EC1">
        <w:rPr>
          <w:rFonts w:ascii="CMR17" w:hAnsi="CMR17" w:cs="CMR17"/>
          <w:sz w:val="34"/>
          <w:szCs w:val="34"/>
        </w:rPr>
        <w:t xml:space="preserve"> 1</w:t>
      </w:r>
      <w:r w:rsidR="00534600">
        <w:rPr>
          <w:rFonts w:ascii="CMR17" w:hAnsi="CMR17" w:cs="CMR17"/>
          <w:sz w:val="34"/>
          <w:szCs w:val="34"/>
        </w:rPr>
        <w:t>:</w:t>
      </w:r>
      <w:r w:rsidR="00B912F3">
        <w:rPr>
          <w:rFonts w:ascii="CMR17" w:hAnsi="CMR17" w:cs="CMR17"/>
          <w:sz w:val="34"/>
          <w:szCs w:val="34"/>
        </w:rPr>
        <w:t xml:space="preserve"> </w:t>
      </w:r>
      <w:r w:rsidR="00772EC1" w:rsidRPr="00772EC1">
        <w:rPr>
          <w:rFonts w:ascii="CMR17" w:hAnsi="CMR17" w:cs="CMR17"/>
          <w:sz w:val="34"/>
          <w:szCs w:val="34"/>
        </w:rPr>
        <w:t>Introduction to Android</w:t>
      </w:r>
    </w:p>
    <w:p w:rsidR="00E45242" w:rsidRDefault="00E45242" w:rsidP="00B912F3">
      <w:pPr>
        <w:rPr>
          <w:rFonts w:ascii="CMBX12" w:hAnsi="CMBX12" w:cs="CMBX12"/>
          <w:sz w:val="34"/>
          <w:szCs w:val="34"/>
        </w:rPr>
      </w:pPr>
    </w:p>
    <w:p w:rsidR="00FB429F" w:rsidRDefault="00FB429F" w:rsidP="00B912F3">
      <w:pPr>
        <w:rPr>
          <w:rFonts w:ascii="CMBX12" w:hAnsi="CMBX12" w:cs="CMBX12"/>
          <w:sz w:val="34"/>
          <w:szCs w:val="34"/>
        </w:rPr>
      </w:pPr>
    </w:p>
    <w:p w:rsidR="00FB429F" w:rsidRDefault="00FB429F" w:rsidP="00FB429F">
      <w:pPr>
        <w:rPr>
          <w:rFonts w:ascii="Verdana" w:hAnsi="Verdana"/>
          <w:sz w:val="24"/>
          <w:szCs w:val="24"/>
        </w:rPr>
      </w:pPr>
      <w:r>
        <w:rPr>
          <w:rFonts w:ascii="Verdana" w:hAnsi="Verdana"/>
          <w:sz w:val="24"/>
          <w:szCs w:val="24"/>
        </w:rPr>
        <w:t>1. What is Android?</w:t>
      </w:r>
    </w:p>
    <w:p w:rsidR="00FB429F" w:rsidRDefault="00FB429F" w:rsidP="00FB429F">
      <w:pPr>
        <w:rPr>
          <w:rFonts w:ascii="Verdana" w:hAnsi="Verdana"/>
          <w:sz w:val="24"/>
          <w:szCs w:val="24"/>
        </w:rPr>
      </w:pPr>
    </w:p>
    <w:p w:rsidR="00FB429F" w:rsidRDefault="00FB429F" w:rsidP="00FB429F">
      <w:pPr>
        <w:rPr>
          <w:rFonts w:ascii="Verdana" w:hAnsi="Verdana"/>
          <w:sz w:val="24"/>
          <w:szCs w:val="24"/>
        </w:rPr>
      </w:pPr>
      <w:r>
        <w:rPr>
          <w:rFonts w:ascii="Verdana" w:hAnsi="Verdana"/>
          <w:sz w:val="24"/>
          <w:szCs w:val="24"/>
        </w:rPr>
        <w:t xml:space="preserve">    1.1. Android Operation System</w:t>
      </w:r>
    </w:p>
    <w:p w:rsidR="00FB429F" w:rsidRDefault="00FB429F" w:rsidP="00FB429F">
      <w:pPr>
        <w:rPr>
          <w:rFonts w:ascii="Verdana" w:hAnsi="Verdana"/>
          <w:sz w:val="24"/>
          <w:szCs w:val="24"/>
        </w:rPr>
      </w:pPr>
      <w:r>
        <w:rPr>
          <w:rFonts w:ascii="Verdana" w:hAnsi="Verdana"/>
          <w:sz w:val="24"/>
          <w:szCs w:val="24"/>
        </w:rPr>
        <w:t xml:space="preserve">    1.2. Google Play (Android Market)</w:t>
      </w:r>
    </w:p>
    <w:p w:rsidR="00FB429F" w:rsidRDefault="00FB429F" w:rsidP="00FB429F">
      <w:pPr>
        <w:rPr>
          <w:rFonts w:ascii="Verdana" w:hAnsi="Verdana"/>
          <w:sz w:val="24"/>
          <w:szCs w:val="24"/>
        </w:rPr>
      </w:pPr>
    </w:p>
    <w:p w:rsidR="00FB429F" w:rsidRDefault="00FB429F" w:rsidP="00FB429F">
      <w:pPr>
        <w:rPr>
          <w:rFonts w:ascii="Verdana" w:hAnsi="Verdana"/>
          <w:sz w:val="24"/>
          <w:szCs w:val="24"/>
        </w:rPr>
      </w:pPr>
      <w:r>
        <w:rPr>
          <w:rFonts w:ascii="Verdana" w:hAnsi="Verdana"/>
          <w:sz w:val="24"/>
          <w:szCs w:val="24"/>
        </w:rPr>
        <w:t>2. Security and permissions</w:t>
      </w:r>
    </w:p>
    <w:p w:rsidR="00FB429F" w:rsidRDefault="00FB429F" w:rsidP="00FB429F">
      <w:pPr>
        <w:rPr>
          <w:rFonts w:ascii="Verdana" w:hAnsi="Verdana"/>
          <w:sz w:val="24"/>
          <w:szCs w:val="24"/>
        </w:rPr>
      </w:pPr>
    </w:p>
    <w:p w:rsidR="00FB429F" w:rsidRDefault="00FB429F" w:rsidP="00FB429F">
      <w:pPr>
        <w:rPr>
          <w:rFonts w:ascii="Verdana" w:hAnsi="Verdana"/>
          <w:sz w:val="24"/>
          <w:szCs w:val="24"/>
        </w:rPr>
      </w:pPr>
      <w:r>
        <w:rPr>
          <w:rFonts w:ascii="Verdana" w:hAnsi="Verdana"/>
          <w:sz w:val="24"/>
          <w:szCs w:val="24"/>
        </w:rPr>
        <w:t xml:space="preserve">    2.1. Security concept in Android</w:t>
      </w:r>
    </w:p>
    <w:p w:rsidR="00FB429F" w:rsidRDefault="00FB429F" w:rsidP="00FB429F">
      <w:pPr>
        <w:rPr>
          <w:rFonts w:ascii="Verdana" w:hAnsi="Verdana"/>
          <w:sz w:val="24"/>
          <w:szCs w:val="24"/>
        </w:rPr>
      </w:pPr>
      <w:r>
        <w:rPr>
          <w:rFonts w:ascii="Verdana" w:hAnsi="Verdana"/>
          <w:sz w:val="24"/>
          <w:szCs w:val="24"/>
        </w:rPr>
        <w:t xml:space="preserve">    2.2. Permission concept in Android</w:t>
      </w:r>
    </w:p>
    <w:p w:rsidR="00FB429F" w:rsidRDefault="00FB429F" w:rsidP="00FB429F">
      <w:pPr>
        <w:rPr>
          <w:rFonts w:ascii="Verdana" w:hAnsi="Verdana"/>
          <w:sz w:val="24"/>
          <w:szCs w:val="24"/>
        </w:rPr>
      </w:pPr>
    </w:p>
    <w:p w:rsidR="00FB429F" w:rsidRDefault="00FB429F" w:rsidP="00FB429F">
      <w:pPr>
        <w:rPr>
          <w:rFonts w:ascii="Verdana" w:hAnsi="Verdana"/>
          <w:sz w:val="24"/>
          <w:szCs w:val="24"/>
        </w:rPr>
      </w:pPr>
      <w:r>
        <w:rPr>
          <w:rFonts w:ascii="Verdana" w:hAnsi="Verdana"/>
          <w:sz w:val="24"/>
          <w:szCs w:val="24"/>
        </w:rPr>
        <w:t>3. App Framework</w:t>
      </w:r>
    </w:p>
    <w:p w:rsidR="00FB429F" w:rsidRDefault="00FB429F" w:rsidP="00FB429F">
      <w:pPr>
        <w:ind w:left="709"/>
        <w:rPr>
          <w:rFonts w:ascii="Verdana" w:hAnsi="Verdana"/>
        </w:rPr>
      </w:pPr>
      <w:r>
        <w:rPr>
          <w:rFonts w:ascii="Verdana" w:hAnsi="Verdana"/>
        </w:rPr>
        <w:t>3.1 Features</w:t>
      </w:r>
    </w:p>
    <w:p w:rsidR="00FB429F" w:rsidRDefault="00FB429F" w:rsidP="00FB429F">
      <w:pPr>
        <w:ind w:left="709"/>
        <w:rPr>
          <w:rFonts w:ascii="Verdana" w:hAnsi="Verdana"/>
        </w:rPr>
      </w:pPr>
      <w:r>
        <w:rPr>
          <w:rFonts w:ascii="Verdana" w:hAnsi="Verdana"/>
        </w:rPr>
        <w:t>3.2 Android Architecture</w:t>
      </w:r>
    </w:p>
    <w:p w:rsidR="00FB429F" w:rsidRDefault="00FB429F" w:rsidP="00FB429F">
      <w:pPr>
        <w:ind w:left="709"/>
        <w:rPr>
          <w:rFonts w:ascii="Verdana" w:hAnsi="Verdana"/>
        </w:rPr>
      </w:pPr>
      <w:r>
        <w:rPr>
          <w:rFonts w:ascii="Verdana" w:hAnsi="Verdana"/>
        </w:rPr>
        <w:t>3.3 Applications</w:t>
      </w:r>
    </w:p>
    <w:p w:rsidR="00FB429F" w:rsidRDefault="00FB429F" w:rsidP="00FB429F">
      <w:pPr>
        <w:ind w:left="709"/>
        <w:rPr>
          <w:rFonts w:ascii="Verdana" w:hAnsi="Verdana"/>
        </w:rPr>
      </w:pPr>
      <w:r>
        <w:rPr>
          <w:rFonts w:ascii="Verdana" w:hAnsi="Verdana"/>
        </w:rPr>
        <w:t>3.4 Application Framework</w:t>
      </w:r>
    </w:p>
    <w:p w:rsidR="00FB429F" w:rsidRDefault="00FB429F" w:rsidP="00FB429F">
      <w:pPr>
        <w:ind w:left="709"/>
        <w:rPr>
          <w:rFonts w:ascii="Verdana" w:hAnsi="Verdana"/>
        </w:rPr>
      </w:pPr>
      <w:r>
        <w:rPr>
          <w:rFonts w:ascii="Verdana" w:hAnsi="Verdana"/>
        </w:rPr>
        <w:t>3.5 Libraries</w:t>
      </w:r>
    </w:p>
    <w:p w:rsidR="00FB429F" w:rsidRDefault="00FB429F" w:rsidP="00FB429F">
      <w:pPr>
        <w:ind w:left="709"/>
        <w:rPr>
          <w:rFonts w:ascii="Verdana" w:hAnsi="Verdana"/>
        </w:rPr>
      </w:pPr>
      <w:r>
        <w:rPr>
          <w:rFonts w:ascii="Verdana" w:hAnsi="Verdana"/>
        </w:rPr>
        <w:t>3.6 Android Runtime</w:t>
      </w:r>
    </w:p>
    <w:p w:rsidR="00FB429F" w:rsidRDefault="00FB429F" w:rsidP="00FB429F">
      <w:pPr>
        <w:ind w:left="709"/>
        <w:rPr>
          <w:rFonts w:ascii="Verdana" w:hAnsi="Verdana"/>
        </w:rPr>
      </w:pPr>
      <w:r>
        <w:rPr>
          <w:rFonts w:ascii="Verdana" w:hAnsi="Verdana"/>
        </w:rPr>
        <w:t>3.7 Linux Kernel</w:t>
      </w:r>
    </w:p>
    <w:p w:rsidR="00FB429F" w:rsidRDefault="00FB429F" w:rsidP="00FB429F">
      <w:pPr>
        <w:ind w:left="709"/>
        <w:rPr>
          <w:rFonts w:ascii="Verdana" w:hAnsi="Verdana"/>
          <w:sz w:val="24"/>
          <w:szCs w:val="24"/>
        </w:rPr>
      </w:pPr>
    </w:p>
    <w:p w:rsidR="00FB429F" w:rsidRDefault="00FB429F" w:rsidP="00FB429F">
      <w:pPr>
        <w:rPr>
          <w:rFonts w:ascii="Verdana" w:hAnsi="Verdana"/>
          <w:sz w:val="24"/>
          <w:szCs w:val="24"/>
        </w:rPr>
      </w:pPr>
      <w:r>
        <w:rPr>
          <w:rFonts w:ascii="Verdana" w:hAnsi="Verdana"/>
          <w:sz w:val="24"/>
          <w:szCs w:val="24"/>
        </w:rPr>
        <w:t>4. Android applications and tasks</w:t>
      </w:r>
    </w:p>
    <w:p w:rsidR="00FB429F" w:rsidRDefault="00FB429F" w:rsidP="00FB429F">
      <w:pPr>
        <w:rPr>
          <w:rFonts w:ascii="Verdana" w:hAnsi="Verdana"/>
          <w:sz w:val="24"/>
          <w:szCs w:val="24"/>
        </w:rPr>
      </w:pPr>
    </w:p>
    <w:p w:rsidR="00FB429F" w:rsidRDefault="00FB429F" w:rsidP="00FB429F">
      <w:pPr>
        <w:rPr>
          <w:rFonts w:ascii="Verdana" w:hAnsi="Verdana"/>
          <w:sz w:val="24"/>
          <w:szCs w:val="24"/>
        </w:rPr>
      </w:pPr>
      <w:r>
        <w:rPr>
          <w:rFonts w:ascii="Verdana" w:hAnsi="Verdana"/>
          <w:sz w:val="24"/>
          <w:szCs w:val="24"/>
        </w:rPr>
        <w:lastRenderedPageBreak/>
        <w:t xml:space="preserve">    4.1. Application</w:t>
      </w:r>
    </w:p>
    <w:p w:rsidR="00FB429F" w:rsidRDefault="00FB429F" w:rsidP="00FB429F">
      <w:pPr>
        <w:rPr>
          <w:rFonts w:ascii="Verdana" w:hAnsi="Verdana"/>
          <w:sz w:val="24"/>
          <w:szCs w:val="24"/>
        </w:rPr>
      </w:pPr>
      <w:r>
        <w:rPr>
          <w:rFonts w:ascii="Verdana" w:hAnsi="Verdana"/>
          <w:sz w:val="24"/>
          <w:szCs w:val="24"/>
        </w:rPr>
        <w:t xml:space="preserve">    4.2. Tasks across application borders</w:t>
      </w:r>
    </w:p>
    <w:p w:rsidR="00FB429F" w:rsidRDefault="00FB429F" w:rsidP="00FB429F">
      <w:pPr>
        <w:rPr>
          <w:rFonts w:ascii="Verdana" w:hAnsi="Verdana"/>
          <w:sz w:val="24"/>
          <w:szCs w:val="24"/>
        </w:rPr>
      </w:pPr>
    </w:p>
    <w:p w:rsidR="00FB429F" w:rsidRDefault="00FB429F" w:rsidP="00FB429F">
      <w:pPr>
        <w:rPr>
          <w:rFonts w:ascii="Verdana" w:hAnsi="Verdana"/>
          <w:sz w:val="24"/>
          <w:szCs w:val="24"/>
        </w:rPr>
      </w:pPr>
    </w:p>
    <w:p w:rsidR="00FB429F" w:rsidRDefault="00FB429F" w:rsidP="00FB429F">
      <w:pPr>
        <w:pStyle w:val="Heading2"/>
        <w:keepNext/>
        <w:widowControl w:val="0"/>
        <w:numPr>
          <w:ilvl w:val="1"/>
          <w:numId w:val="3"/>
        </w:numPr>
        <w:tabs>
          <w:tab w:val="clear" w:pos="576"/>
          <w:tab w:val="num" w:pos="0"/>
        </w:tabs>
        <w:spacing w:before="240" w:after="120"/>
        <w:rPr>
          <w:rFonts w:ascii="Verdana" w:hAnsi="Verdana"/>
          <w:sz w:val="28"/>
          <w:szCs w:val="28"/>
        </w:rPr>
      </w:pPr>
      <w:r>
        <w:rPr>
          <w:rFonts w:ascii="Verdana" w:hAnsi="Verdana"/>
          <w:sz w:val="28"/>
          <w:szCs w:val="28"/>
        </w:rPr>
        <w:t xml:space="preserve">1. What is Android? </w:t>
      </w:r>
    </w:p>
    <w:p w:rsidR="00FB429F" w:rsidRDefault="00FB429F" w:rsidP="00FB429F">
      <w:pPr>
        <w:pStyle w:val="Heading3"/>
        <w:keepNext/>
        <w:widowControl w:val="0"/>
        <w:numPr>
          <w:ilvl w:val="2"/>
          <w:numId w:val="3"/>
        </w:numPr>
        <w:tabs>
          <w:tab w:val="clear" w:pos="720"/>
          <w:tab w:val="num" w:pos="0"/>
        </w:tabs>
        <w:spacing w:before="240" w:after="120"/>
        <w:rPr>
          <w:rFonts w:ascii="Verdana" w:hAnsi="Verdana"/>
          <w:sz w:val="24"/>
          <w:szCs w:val="24"/>
        </w:rPr>
      </w:pPr>
      <w:bookmarkStart w:id="0" w:name="overview_android"/>
      <w:r>
        <w:rPr>
          <w:rFonts w:ascii="Verdana" w:hAnsi="Verdana"/>
          <w:sz w:val="24"/>
          <w:szCs w:val="24"/>
        </w:rPr>
        <w:t xml:space="preserve">1.1. Android Operation System </w:t>
      </w:r>
      <w:bookmarkEnd w:id="0"/>
    </w:p>
    <w:p w:rsidR="00FB429F" w:rsidRDefault="00FB429F" w:rsidP="00FB429F">
      <w:pPr>
        <w:pStyle w:val="BodyText"/>
        <w:rPr>
          <w:rFonts w:ascii="Verdana" w:hAnsi="Verdana"/>
          <w:sz w:val="24"/>
          <w:szCs w:val="24"/>
        </w:rPr>
      </w:pPr>
      <w:r>
        <w:rPr>
          <w:rFonts w:ascii="Verdana" w:hAnsi="Verdana"/>
          <w:sz w:val="24"/>
          <w:szCs w:val="24"/>
        </w:rPr>
        <w:t xml:space="preserve">Android is an operating system based on Linux with a Java programming interface. </w:t>
      </w:r>
    </w:p>
    <w:p w:rsidR="00FB429F" w:rsidRDefault="00FB429F" w:rsidP="00FB429F">
      <w:pPr>
        <w:pStyle w:val="BodyText"/>
        <w:rPr>
          <w:rFonts w:ascii="Verdana" w:hAnsi="Verdana"/>
          <w:sz w:val="24"/>
          <w:szCs w:val="24"/>
        </w:rPr>
      </w:pPr>
      <w:r>
        <w:rPr>
          <w:rFonts w:ascii="Verdana" w:hAnsi="Verdana"/>
          <w:sz w:val="24"/>
          <w:szCs w:val="24"/>
        </w:rPr>
        <w:t xml:space="preserve">The Android Software Development Kit (Android SDK) provides all necessary tools to develop Android applications. This includes a compiler, debugger and a device emulator, as well as its own virtual machine to run Android programs. </w:t>
      </w:r>
    </w:p>
    <w:p w:rsidR="00FB429F" w:rsidRDefault="00FB429F" w:rsidP="00FB429F">
      <w:pPr>
        <w:pStyle w:val="BodyText"/>
        <w:rPr>
          <w:rFonts w:ascii="Verdana" w:hAnsi="Verdana"/>
          <w:sz w:val="24"/>
          <w:szCs w:val="24"/>
        </w:rPr>
      </w:pPr>
      <w:r>
        <w:rPr>
          <w:rFonts w:ascii="Verdana" w:hAnsi="Verdana"/>
          <w:sz w:val="24"/>
          <w:szCs w:val="24"/>
        </w:rPr>
        <w:t xml:space="preserve">Android is currently primarily developed by Google. </w:t>
      </w:r>
    </w:p>
    <w:p w:rsidR="00FB429F" w:rsidRDefault="00FB429F" w:rsidP="00FB429F">
      <w:pPr>
        <w:pStyle w:val="BodyText"/>
        <w:rPr>
          <w:rFonts w:ascii="Verdana" w:hAnsi="Verdana"/>
          <w:sz w:val="24"/>
          <w:szCs w:val="24"/>
        </w:rPr>
      </w:pPr>
      <w:r>
        <w:rPr>
          <w:rFonts w:ascii="Verdana" w:hAnsi="Verdana"/>
          <w:sz w:val="24"/>
          <w:szCs w:val="24"/>
        </w:rPr>
        <w:t xml:space="preserve">Android allows background processing, provides a rich user interface library, supports 2-D and 3-D graphics using the OpenGL libraries, access to the file system and provides an embedded </w:t>
      </w:r>
      <w:proofErr w:type="spellStart"/>
      <w:r>
        <w:rPr>
          <w:rFonts w:ascii="Verdana" w:hAnsi="Verdana"/>
          <w:sz w:val="24"/>
          <w:szCs w:val="24"/>
        </w:rPr>
        <w:t>SQLite</w:t>
      </w:r>
      <w:proofErr w:type="spellEnd"/>
      <w:r>
        <w:rPr>
          <w:rFonts w:ascii="Verdana" w:hAnsi="Verdana"/>
          <w:sz w:val="24"/>
          <w:szCs w:val="24"/>
        </w:rPr>
        <w:t xml:space="preserve"> database. </w:t>
      </w:r>
    </w:p>
    <w:p w:rsidR="00FB429F" w:rsidRDefault="00FB429F" w:rsidP="00FB429F">
      <w:pPr>
        <w:pStyle w:val="BodyText"/>
        <w:rPr>
          <w:rFonts w:ascii="Verdana" w:hAnsi="Verdana"/>
          <w:sz w:val="24"/>
          <w:szCs w:val="24"/>
        </w:rPr>
      </w:pPr>
      <w:r>
        <w:rPr>
          <w:rFonts w:ascii="Verdana" w:hAnsi="Verdana"/>
          <w:sz w:val="24"/>
          <w:szCs w:val="24"/>
        </w:rPr>
        <w:t xml:space="preserve">Android applications consist of different components and can re-use components of other applications. This leads to the concept of a </w:t>
      </w:r>
      <w:r>
        <w:rPr>
          <w:rStyle w:val="Emphasis"/>
          <w:rFonts w:ascii="Verdana" w:hAnsi="Verdana"/>
          <w:sz w:val="24"/>
          <w:szCs w:val="24"/>
        </w:rPr>
        <w:t>task</w:t>
      </w:r>
      <w:r>
        <w:rPr>
          <w:rFonts w:ascii="Verdana" w:hAnsi="Verdana"/>
          <w:sz w:val="24"/>
          <w:szCs w:val="24"/>
        </w:rPr>
        <w:t xml:space="preserve"> in Android; an application can re-use other Android components to archive a task. For example you can trigger from your application another application which has </w:t>
      </w:r>
      <w:proofErr w:type="gramStart"/>
      <w:r>
        <w:rPr>
          <w:rFonts w:ascii="Verdana" w:hAnsi="Verdana"/>
          <w:sz w:val="24"/>
          <w:szCs w:val="24"/>
        </w:rPr>
        <w:t>itself</w:t>
      </w:r>
      <w:proofErr w:type="gramEnd"/>
      <w:r>
        <w:rPr>
          <w:rFonts w:ascii="Verdana" w:hAnsi="Verdana"/>
          <w:sz w:val="24"/>
          <w:szCs w:val="24"/>
        </w:rPr>
        <w:t xml:space="preserve"> registered with the Android system to handle photos. In this other application you select a photo and return to your application to use the selected photo. </w:t>
      </w:r>
    </w:p>
    <w:p w:rsidR="00FB429F" w:rsidRDefault="00FB429F" w:rsidP="00FB429F">
      <w:pPr>
        <w:pStyle w:val="Heading3"/>
        <w:keepNext/>
        <w:widowControl w:val="0"/>
        <w:numPr>
          <w:ilvl w:val="2"/>
          <w:numId w:val="3"/>
        </w:numPr>
        <w:tabs>
          <w:tab w:val="clear" w:pos="720"/>
          <w:tab w:val="num" w:pos="0"/>
        </w:tabs>
        <w:spacing w:before="240" w:after="120"/>
        <w:rPr>
          <w:rFonts w:ascii="Verdana" w:hAnsi="Verdana"/>
          <w:sz w:val="24"/>
          <w:szCs w:val="24"/>
        </w:rPr>
      </w:pPr>
      <w:bookmarkStart w:id="1" w:name="overview_play"/>
      <w:r>
        <w:rPr>
          <w:rFonts w:ascii="Verdana" w:hAnsi="Verdana"/>
          <w:sz w:val="24"/>
          <w:szCs w:val="24"/>
        </w:rPr>
        <w:t xml:space="preserve">1.2. Google Play (Android Market) </w:t>
      </w:r>
      <w:bookmarkEnd w:id="1"/>
    </w:p>
    <w:p w:rsidR="00FB429F" w:rsidRDefault="00FB429F" w:rsidP="00FB429F">
      <w:pPr>
        <w:pStyle w:val="BodyText"/>
        <w:rPr>
          <w:rFonts w:ascii="Verdana" w:hAnsi="Verdana"/>
          <w:sz w:val="24"/>
          <w:szCs w:val="24"/>
        </w:rPr>
      </w:pPr>
      <w:r>
        <w:rPr>
          <w:rFonts w:ascii="Verdana" w:hAnsi="Verdana"/>
          <w:sz w:val="24"/>
          <w:szCs w:val="24"/>
        </w:rPr>
        <w:t xml:space="preserve">Google offers the </w:t>
      </w:r>
      <w:r>
        <w:rPr>
          <w:rStyle w:val="Emphasis"/>
          <w:rFonts w:ascii="Verdana" w:hAnsi="Verdana"/>
          <w:sz w:val="24"/>
          <w:szCs w:val="24"/>
        </w:rPr>
        <w:t>Google Play</w:t>
      </w:r>
      <w:r>
        <w:rPr>
          <w:rFonts w:ascii="Verdana" w:hAnsi="Verdana"/>
          <w:sz w:val="24"/>
          <w:szCs w:val="24"/>
        </w:rPr>
        <w:t xml:space="preserve"> service in which programmers can offer their Android application to Android users. Google phones include the </w:t>
      </w:r>
      <w:r>
        <w:rPr>
          <w:rStyle w:val="Emphasis"/>
          <w:rFonts w:ascii="Verdana" w:hAnsi="Verdana"/>
          <w:sz w:val="24"/>
          <w:szCs w:val="24"/>
        </w:rPr>
        <w:t>Google Play</w:t>
      </w:r>
      <w:r>
        <w:rPr>
          <w:rFonts w:ascii="Verdana" w:hAnsi="Verdana"/>
          <w:sz w:val="24"/>
          <w:szCs w:val="24"/>
        </w:rPr>
        <w:t xml:space="preserve"> application which allows </w:t>
      </w:r>
      <w:proofErr w:type="gramStart"/>
      <w:r>
        <w:rPr>
          <w:rFonts w:ascii="Verdana" w:hAnsi="Verdana"/>
          <w:sz w:val="24"/>
          <w:szCs w:val="24"/>
        </w:rPr>
        <w:t>to install</w:t>
      </w:r>
      <w:proofErr w:type="gramEnd"/>
      <w:r>
        <w:rPr>
          <w:rFonts w:ascii="Verdana" w:hAnsi="Verdana"/>
          <w:sz w:val="24"/>
          <w:szCs w:val="24"/>
        </w:rPr>
        <w:t xml:space="preserve"> applications. </w:t>
      </w:r>
    </w:p>
    <w:p w:rsidR="00FB429F" w:rsidRDefault="00FB429F" w:rsidP="00FB429F">
      <w:pPr>
        <w:pStyle w:val="BodyText"/>
        <w:rPr>
          <w:rFonts w:ascii="Verdana" w:hAnsi="Verdana"/>
          <w:sz w:val="24"/>
          <w:szCs w:val="24"/>
        </w:rPr>
      </w:pPr>
      <w:r>
        <w:rPr>
          <w:rFonts w:ascii="Verdana" w:hAnsi="Verdana"/>
          <w:sz w:val="24"/>
          <w:szCs w:val="24"/>
        </w:rPr>
        <w:t xml:space="preserve">Google Play also offers an update service, e.g. if a programmer uploads a new version of his application to Google Play, this service will notify existing users that an update is available and allow to install it. </w:t>
      </w:r>
    </w:p>
    <w:p w:rsidR="00FB429F" w:rsidRDefault="00FB429F" w:rsidP="00FB429F">
      <w:pPr>
        <w:pStyle w:val="BodyText"/>
        <w:rPr>
          <w:rFonts w:ascii="Verdana" w:hAnsi="Verdana"/>
          <w:sz w:val="24"/>
          <w:szCs w:val="24"/>
        </w:rPr>
      </w:pPr>
      <w:r>
        <w:rPr>
          <w:rFonts w:ascii="Verdana" w:hAnsi="Verdana"/>
          <w:sz w:val="24"/>
          <w:szCs w:val="24"/>
        </w:rPr>
        <w:t xml:space="preserve">Google Play used to be called </w:t>
      </w:r>
      <w:r>
        <w:rPr>
          <w:rStyle w:val="Emphasis"/>
          <w:rFonts w:ascii="Verdana" w:hAnsi="Verdana"/>
          <w:sz w:val="24"/>
          <w:szCs w:val="24"/>
        </w:rPr>
        <w:t>Android Market</w:t>
      </w:r>
      <w:r>
        <w:rPr>
          <w:rFonts w:ascii="Verdana" w:hAnsi="Verdana"/>
          <w:sz w:val="24"/>
          <w:szCs w:val="24"/>
        </w:rPr>
        <w:t xml:space="preserve">. </w:t>
      </w:r>
    </w:p>
    <w:p w:rsidR="00FB429F" w:rsidRDefault="00FB429F" w:rsidP="00FB429F">
      <w:pPr>
        <w:rPr>
          <w:rFonts w:ascii="Verdana" w:hAnsi="Verdana"/>
          <w:sz w:val="24"/>
          <w:szCs w:val="24"/>
        </w:rPr>
      </w:pPr>
    </w:p>
    <w:p w:rsidR="00FB429F" w:rsidRDefault="00FB429F" w:rsidP="00FB429F">
      <w:pPr>
        <w:rPr>
          <w:rFonts w:ascii="Verdana" w:hAnsi="Verdana"/>
          <w:sz w:val="24"/>
          <w:szCs w:val="24"/>
        </w:rPr>
      </w:pPr>
    </w:p>
    <w:p w:rsidR="00FB429F" w:rsidRDefault="00FB429F" w:rsidP="00FB429F">
      <w:pPr>
        <w:rPr>
          <w:rFonts w:ascii="Verdana" w:hAnsi="Verdana"/>
          <w:sz w:val="24"/>
          <w:szCs w:val="24"/>
        </w:rPr>
      </w:pPr>
      <w:r>
        <w:pict>
          <v:line id="_x0000_s1026" style="position:absolute;z-index:251660288" from="2.2pt,18pt" to="498.05pt,18pt" strokeweight=".26mm"/>
        </w:pict>
      </w:r>
    </w:p>
    <w:p w:rsidR="00FB429F" w:rsidRDefault="00FB429F" w:rsidP="00FB429F">
      <w:pPr>
        <w:rPr>
          <w:rFonts w:ascii="Verdana" w:hAnsi="Verdana"/>
          <w:sz w:val="24"/>
          <w:szCs w:val="24"/>
        </w:rPr>
      </w:pPr>
    </w:p>
    <w:p w:rsidR="00FB429F" w:rsidRDefault="00FB429F" w:rsidP="00FB429F">
      <w:pPr>
        <w:rPr>
          <w:rFonts w:ascii="Verdana" w:hAnsi="Verdana"/>
          <w:sz w:val="24"/>
          <w:szCs w:val="24"/>
        </w:rPr>
      </w:pPr>
    </w:p>
    <w:p w:rsidR="00FB429F" w:rsidRDefault="00FB429F" w:rsidP="00FB429F">
      <w:pPr>
        <w:rPr>
          <w:rFonts w:ascii="Verdana" w:hAnsi="Verdana"/>
          <w:sz w:val="24"/>
          <w:szCs w:val="24"/>
        </w:rPr>
      </w:pPr>
    </w:p>
    <w:p w:rsidR="00FB429F" w:rsidRDefault="00FB429F" w:rsidP="00FB429F">
      <w:pPr>
        <w:rPr>
          <w:rFonts w:ascii="Verdana" w:hAnsi="Verdana"/>
          <w:sz w:val="24"/>
          <w:szCs w:val="24"/>
        </w:rPr>
      </w:pPr>
    </w:p>
    <w:p w:rsidR="00FB429F" w:rsidRDefault="00FB429F" w:rsidP="00FB429F">
      <w:pPr>
        <w:pStyle w:val="Heading2"/>
        <w:keepNext/>
        <w:widowControl w:val="0"/>
        <w:numPr>
          <w:ilvl w:val="1"/>
          <w:numId w:val="3"/>
        </w:numPr>
        <w:tabs>
          <w:tab w:val="clear" w:pos="576"/>
          <w:tab w:val="num" w:pos="0"/>
        </w:tabs>
        <w:spacing w:before="240" w:after="120"/>
        <w:rPr>
          <w:rFonts w:ascii="Verdana" w:hAnsi="Verdana"/>
          <w:sz w:val="28"/>
          <w:szCs w:val="28"/>
        </w:rPr>
      </w:pPr>
      <w:proofErr w:type="gramStart"/>
      <w:r>
        <w:rPr>
          <w:rFonts w:ascii="Verdana" w:hAnsi="Verdana"/>
          <w:sz w:val="28"/>
          <w:szCs w:val="28"/>
        </w:rPr>
        <w:t>2.Security</w:t>
      </w:r>
      <w:proofErr w:type="gramEnd"/>
      <w:r>
        <w:rPr>
          <w:rFonts w:ascii="Verdana" w:hAnsi="Verdana"/>
          <w:sz w:val="28"/>
          <w:szCs w:val="28"/>
        </w:rPr>
        <w:t xml:space="preserve"> and permissions </w:t>
      </w:r>
    </w:p>
    <w:p w:rsidR="00FB429F" w:rsidRDefault="00FB429F" w:rsidP="00FB429F">
      <w:pPr>
        <w:pStyle w:val="Heading3"/>
        <w:keepNext/>
        <w:widowControl w:val="0"/>
        <w:numPr>
          <w:ilvl w:val="2"/>
          <w:numId w:val="3"/>
        </w:numPr>
        <w:tabs>
          <w:tab w:val="clear" w:pos="720"/>
          <w:tab w:val="num" w:pos="0"/>
        </w:tabs>
        <w:spacing w:before="240" w:after="120"/>
        <w:rPr>
          <w:rFonts w:ascii="Verdana" w:hAnsi="Verdana"/>
          <w:sz w:val="24"/>
          <w:szCs w:val="24"/>
        </w:rPr>
      </w:pPr>
      <w:bookmarkStart w:id="2" w:name="androidsecurity_general"/>
      <w:r>
        <w:rPr>
          <w:rFonts w:ascii="Verdana" w:hAnsi="Verdana"/>
          <w:sz w:val="24"/>
          <w:szCs w:val="24"/>
        </w:rPr>
        <w:t xml:space="preserve">2.1. Security concept in Android </w:t>
      </w:r>
      <w:bookmarkEnd w:id="2"/>
    </w:p>
    <w:p w:rsidR="00FB429F" w:rsidRDefault="00FB429F" w:rsidP="00FB429F">
      <w:pPr>
        <w:pStyle w:val="BodyText"/>
        <w:rPr>
          <w:rFonts w:ascii="Verdana" w:hAnsi="Verdana"/>
          <w:sz w:val="24"/>
          <w:szCs w:val="24"/>
        </w:rPr>
      </w:pPr>
      <w:r>
        <w:rPr>
          <w:rFonts w:ascii="Verdana" w:hAnsi="Verdana"/>
          <w:sz w:val="24"/>
          <w:szCs w:val="24"/>
        </w:rPr>
        <w:t xml:space="preserve">During deployment on an Android device, the Android system will create a unique user and group ID for every Android application. Each application file is private to this generated user, e.g. other applications cannot access these files. </w:t>
      </w:r>
    </w:p>
    <w:p w:rsidR="00FB429F" w:rsidRDefault="00FB429F" w:rsidP="00FB429F">
      <w:pPr>
        <w:pStyle w:val="BodyText"/>
        <w:rPr>
          <w:rFonts w:ascii="Verdana" w:hAnsi="Verdana"/>
          <w:sz w:val="24"/>
          <w:szCs w:val="24"/>
        </w:rPr>
      </w:pPr>
      <w:r>
        <w:rPr>
          <w:rFonts w:ascii="Verdana" w:hAnsi="Verdana"/>
          <w:sz w:val="24"/>
          <w:szCs w:val="24"/>
        </w:rPr>
        <w:t xml:space="preserve">In addition each Android application will be started in its own process. </w:t>
      </w:r>
    </w:p>
    <w:p w:rsidR="00FB429F" w:rsidRDefault="00FB429F" w:rsidP="00FB429F">
      <w:pPr>
        <w:pStyle w:val="BodyText"/>
        <w:rPr>
          <w:rFonts w:ascii="Verdana" w:hAnsi="Verdana"/>
          <w:sz w:val="24"/>
          <w:szCs w:val="24"/>
        </w:rPr>
      </w:pPr>
      <w:r>
        <w:rPr>
          <w:rFonts w:ascii="Verdana" w:hAnsi="Verdana"/>
          <w:sz w:val="24"/>
          <w:szCs w:val="24"/>
        </w:rPr>
        <w:t xml:space="preserve">Therefore by means of the underlying Linux operating system, every Android application is isolated from other running applications. </w:t>
      </w:r>
    </w:p>
    <w:p w:rsidR="00FB429F" w:rsidRDefault="00FB429F" w:rsidP="00FB429F">
      <w:pPr>
        <w:pStyle w:val="BodyText"/>
        <w:rPr>
          <w:rFonts w:ascii="Verdana" w:hAnsi="Verdana"/>
          <w:sz w:val="24"/>
          <w:szCs w:val="24"/>
        </w:rPr>
      </w:pPr>
      <w:r>
        <w:rPr>
          <w:rFonts w:ascii="Verdana" w:hAnsi="Verdana"/>
          <w:sz w:val="24"/>
          <w:szCs w:val="24"/>
        </w:rPr>
        <w:t xml:space="preserve">If data should be shared, the application must do this explicitly, e.g. via a </w:t>
      </w:r>
      <w:r>
        <w:rPr>
          <w:rStyle w:val="Emphasis"/>
          <w:rFonts w:ascii="Verdana" w:hAnsi="Verdana"/>
          <w:sz w:val="24"/>
          <w:szCs w:val="24"/>
        </w:rPr>
        <w:t>service</w:t>
      </w:r>
      <w:r>
        <w:rPr>
          <w:rFonts w:ascii="Verdana" w:hAnsi="Verdana"/>
          <w:sz w:val="24"/>
          <w:szCs w:val="24"/>
        </w:rPr>
        <w:t xml:space="preserve"> or a </w:t>
      </w:r>
      <w:r>
        <w:rPr>
          <w:rStyle w:val="Emphasis"/>
          <w:rFonts w:ascii="Verdana" w:hAnsi="Verdana"/>
          <w:sz w:val="24"/>
          <w:szCs w:val="24"/>
        </w:rPr>
        <w:t>content provider</w:t>
      </w:r>
      <w:r>
        <w:rPr>
          <w:rFonts w:ascii="Verdana" w:hAnsi="Verdana"/>
          <w:sz w:val="24"/>
          <w:szCs w:val="24"/>
        </w:rPr>
        <w:t xml:space="preserve">. </w:t>
      </w:r>
    </w:p>
    <w:p w:rsidR="00FB429F" w:rsidRDefault="00FB429F" w:rsidP="00FB429F">
      <w:pPr>
        <w:pStyle w:val="Heading3"/>
        <w:keepNext/>
        <w:widowControl w:val="0"/>
        <w:numPr>
          <w:ilvl w:val="2"/>
          <w:numId w:val="3"/>
        </w:numPr>
        <w:tabs>
          <w:tab w:val="clear" w:pos="720"/>
          <w:tab w:val="num" w:pos="0"/>
        </w:tabs>
        <w:spacing w:before="240" w:after="120"/>
        <w:rPr>
          <w:rFonts w:ascii="Verdana" w:hAnsi="Verdana"/>
          <w:sz w:val="24"/>
          <w:szCs w:val="24"/>
        </w:rPr>
      </w:pPr>
      <w:bookmarkStart w:id="3" w:name="androidsecurity_permissions"/>
      <w:r>
        <w:rPr>
          <w:rFonts w:ascii="Verdana" w:hAnsi="Verdana"/>
          <w:sz w:val="24"/>
          <w:szCs w:val="24"/>
        </w:rPr>
        <w:t xml:space="preserve">2.2. Permission concept in Android </w:t>
      </w:r>
      <w:bookmarkEnd w:id="3"/>
    </w:p>
    <w:p w:rsidR="00FB429F" w:rsidRDefault="00FB429F" w:rsidP="00FB429F">
      <w:pPr>
        <w:pStyle w:val="BodyText"/>
        <w:rPr>
          <w:rFonts w:ascii="Verdana" w:hAnsi="Verdana"/>
          <w:sz w:val="24"/>
          <w:szCs w:val="24"/>
        </w:rPr>
      </w:pPr>
      <w:r>
        <w:rPr>
          <w:rFonts w:ascii="Verdana" w:hAnsi="Verdana"/>
          <w:sz w:val="24"/>
          <w:szCs w:val="24"/>
        </w:rPr>
        <w:t xml:space="preserve">Android also contains a permission system. Android predefines permissions for certain tasks but every application can define additional permissions. </w:t>
      </w:r>
    </w:p>
    <w:p w:rsidR="00FB429F" w:rsidRDefault="00FB429F" w:rsidP="00FB429F">
      <w:pPr>
        <w:pStyle w:val="BodyText"/>
        <w:rPr>
          <w:rFonts w:ascii="Verdana" w:hAnsi="Verdana"/>
          <w:sz w:val="24"/>
          <w:szCs w:val="24"/>
        </w:rPr>
      </w:pPr>
      <w:proofErr w:type="gramStart"/>
      <w:r>
        <w:rPr>
          <w:rFonts w:ascii="Verdana" w:hAnsi="Verdana"/>
          <w:sz w:val="24"/>
          <w:szCs w:val="24"/>
        </w:rPr>
        <w:t>An Android application declare</w:t>
      </w:r>
      <w:proofErr w:type="gramEnd"/>
      <w:r>
        <w:rPr>
          <w:rFonts w:ascii="Verdana" w:hAnsi="Verdana"/>
          <w:sz w:val="24"/>
          <w:szCs w:val="24"/>
        </w:rPr>
        <w:t xml:space="preserve"> its required permissions in its </w:t>
      </w:r>
      <w:r>
        <w:rPr>
          <w:rStyle w:val="SourceText"/>
          <w:rFonts w:ascii="Verdana" w:hAnsi="Verdana"/>
          <w:sz w:val="24"/>
          <w:szCs w:val="24"/>
        </w:rPr>
        <w:t>AndroidManifest.xml</w:t>
      </w:r>
      <w:r>
        <w:rPr>
          <w:rFonts w:ascii="Verdana" w:hAnsi="Verdana"/>
          <w:sz w:val="24"/>
          <w:szCs w:val="24"/>
        </w:rPr>
        <w:t xml:space="preserve"> configuration file. For example an application may declare that it requires access to the Internet. </w:t>
      </w:r>
    </w:p>
    <w:p w:rsidR="00FB429F" w:rsidRDefault="00FB429F" w:rsidP="00FB429F">
      <w:pPr>
        <w:pStyle w:val="BodyText"/>
        <w:rPr>
          <w:rFonts w:ascii="Verdana" w:hAnsi="Verdana"/>
          <w:sz w:val="24"/>
          <w:szCs w:val="24"/>
        </w:rPr>
      </w:pPr>
      <w:r>
        <w:rPr>
          <w:rFonts w:ascii="Verdana" w:hAnsi="Verdana"/>
          <w:sz w:val="24"/>
          <w:szCs w:val="24"/>
        </w:rPr>
        <w:t xml:space="preserve">Permissions have different levels. Some </w:t>
      </w:r>
      <w:proofErr w:type="gramStart"/>
      <w:r>
        <w:rPr>
          <w:rFonts w:ascii="Verdana" w:hAnsi="Verdana"/>
          <w:sz w:val="24"/>
          <w:szCs w:val="24"/>
        </w:rPr>
        <w:t>permissions</w:t>
      </w:r>
      <w:proofErr w:type="gramEnd"/>
      <w:r>
        <w:rPr>
          <w:rFonts w:ascii="Verdana" w:hAnsi="Verdana"/>
          <w:sz w:val="24"/>
          <w:szCs w:val="24"/>
        </w:rPr>
        <w:t xml:space="preserve"> are automatically granted by the Android system, some are automatically rejected. </w:t>
      </w:r>
    </w:p>
    <w:p w:rsidR="00FB429F" w:rsidRDefault="00FB429F" w:rsidP="00FB429F">
      <w:pPr>
        <w:pStyle w:val="BodyText"/>
        <w:rPr>
          <w:rFonts w:ascii="Verdana" w:hAnsi="Verdana"/>
          <w:sz w:val="24"/>
          <w:szCs w:val="24"/>
        </w:rPr>
      </w:pPr>
      <w:r>
        <w:rPr>
          <w:rFonts w:ascii="Verdana" w:hAnsi="Verdana"/>
          <w:sz w:val="24"/>
          <w:szCs w:val="24"/>
        </w:rPr>
        <w:t xml:space="preserve">In most cases the requested permissions will be presented to the user before installation of the application. The user needs to decide if these permissions are given to the application. </w:t>
      </w:r>
    </w:p>
    <w:p w:rsidR="00FB429F" w:rsidRDefault="00FB429F" w:rsidP="00FB429F">
      <w:pPr>
        <w:pStyle w:val="BodyText"/>
        <w:rPr>
          <w:rFonts w:ascii="Verdana" w:hAnsi="Verdana"/>
          <w:sz w:val="24"/>
          <w:szCs w:val="24"/>
        </w:rPr>
      </w:pPr>
      <w:r>
        <w:rPr>
          <w:rFonts w:ascii="Verdana" w:hAnsi="Verdana"/>
          <w:sz w:val="24"/>
          <w:szCs w:val="24"/>
        </w:rPr>
        <w:lastRenderedPageBreak/>
        <w:t xml:space="preserve">If the user denies </w:t>
      </w:r>
      <w:proofErr w:type="gramStart"/>
      <w:r>
        <w:rPr>
          <w:rFonts w:ascii="Verdana" w:hAnsi="Verdana"/>
          <w:sz w:val="24"/>
          <w:szCs w:val="24"/>
        </w:rPr>
        <w:t>a permission</w:t>
      </w:r>
      <w:proofErr w:type="gramEnd"/>
      <w:r>
        <w:rPr>
          <w:rFonts w:ascii="Verdana" w:hAnsi="Verdana"/>
          <w:sz w:val="24"/>
          <w:szCs w:val="24"/>
        </w:rPr>
        <w:t xml:space="preserve"> required by the application, this application cannot be installed. The check of the permission is only performed during </w:t>
      </w:r>
      <w:proofErr w:type="gramStart"/>
      <w:r>
        <w:rPr>
          <w:rFonts w:ascii="Verdana" w:hAnsi="Verdana"/>
          <w:sz w:val="24"/>
          <w:szCs w:val="24"/>
        </w:rPr>
        <w:t>installation,</w:t>
      </w:r>
      <w:proofErr w:type="gramEnd"/>
      <w:r>
        <w:rPr>
          <w:rFonts w:ascii="Verdana" w:hAnsi="Verdana"/>
          <w:sz w:val="24"/>
          <w:szCs w:val="24"/>
        </w:rPr>
        <w:t xml:space="preserve"> permissions cannot be denied or granted after the installation. </w:t>
      </w:r>
    </w:p>
    <w:p w:rsidR="00FB429F" w:rsidRDefault="00FB429F" w:rsidP="00FB429F">
      <w:pPr>
        <w:pStyle w:val="BodyText"/>
        <w:rPr>
          <w:rFonts w:ascii="Verdana" w:hAnsi="Verdana"/>
          <w:sz w:val="24"/>
          <w:szCs w:val="24"/>
        </w:rPr>
      </w:pPr>
      <w:r>
        <w:rPr>
          <w:rFonts w:ascii="Verdana" w:hAnsi="Verdana"/>
          <w:sz w:val="24"/>
          <w:szCs w:val="24"/>
        </w:rPr>
        <w:t xml:space="preserve">Not all users pay attention to the required permissions during installation. But some users do and they write negative reviews on Google Play. </w:t>
      </w:r>
    </w:p>
    <w:p w:rsidR="00FB429F" w:rsidRDefault="00FB429F" w:rsidP="00FB429F">
      <w:pPr>
        <w:pStyle w:val="BodyText"/>
        <w:rPr>
          <w:rFonts w:ascii="Verdana" w:hAnsi="Verdana"/>
          <w:sz w:val="24"/>
          <w:szCs w:val="24"/>
        </w:rPr>
      </w:pPr>
    </w:p>
    <w:p w:rsidR="00FB429F" w:rsidRDefault="00FB429F" w:rsidP="00FB429F">
      <w:pPr>
        <w:pStyle w:val="BodyText"/>
        <w:rPr>
          <w:rFonts w:ascii="Verdana" w:hAnsi="Verdana"/>
          <w:sz w:val="24"/>
          <w:szCs w:val="24"/>
        </w:rPr>
      </w:pPr>
    </w:p>
    <w:p w:rsidR="00FB429F" w:rsidRDefault="00FB429F" w:rsidP="00FB429F">
      <w:pPr>
        <w:rPr>
          <w:rFonts w:ascii="Verdana" w:hAnsi="Verdana"/>
          <w:sz w:val="24"/>
          <w:szCs w:val="24"/>
        </w:rPr>
      </w:pPr>
      <w:r>
        <w:pict>
          <v:line id="_x0000_s1027" style="position:absolute;z-index:251661312" from="2.2pt,18pt" to="498.05pt,18pt" strokeweight=".26mm"/>
        </w:pict>
      </w:r>
    </w:p>
    <w:p w:rsidR="00FB429F" w:rsidRDefault="00FB429F" w:rsidP="00FB429F">
      <w:pPr>
        <w:rPr>
          <w:rFonts w:ascii="Verdana" w:hAnsi="Verdana"/>
          <w:sz w:val="24"/>
          <w:szCs w:val="24"/>
        </w:rPr>
      </w:pPr>
    </w:p>
    <w:p w:rsidR="00FB429F" w:rsidRDefault="00FB429F" w:rsidP="00FB429F">
      <w:pPr>
        <w:rPr>
          <w:rFonts w:ascii="Verdana" w:hAnsi="Verdana"/>
          <w:sz w:val="28"/>
          <w:szCs w:val="28"/>
        </w:rPr>
      </w:pPr>
    </w:p>
    <w:p w:rsidR="00FB429F" w:rsidRDefault="00FB429F" w:rsidP="00FB429F">
      <w:pPr>
        <w:pStyle w:val="Heading2"/>
        <w:keepNext/>
        <w:widowControl w:val="0"/>
        <w:numPr>
          <w:ilvl w:val="1"/>
          <w:numId w:val="3"/>
        </w:numPr>
        <w:tabs>
          <w:tab w:val="clear" w:pos="576"/>
          <w:tab w:val="num" w:pos="0"/>
        </w:tabs>
        <w:spacing w:before="240" w:after="120"/>
      </w:pPr>
    </w:p>
    <w:p w:rsidR="00FB429F" w:rsidRDefault="00FB429F" w:rsidP="00FB429F">
      <w:pPr>
        <w:rPr>
          <w:rFonts w:ascii="Verdana" w:hAnsi="Verdana"/>
          <w:sz w:val="24"/>
          <w:szCs w:val="24"/>
        </w:rPr>
      </w:pPr>
    </w:p>
    <w:p w:rsidR="00FB429F" w:rsidRDefault="00FB429F" w:rsidP="00FB429F">
      <w:pPr>
        <w:rPr>
          <w:rFonts w:ascii="Verdana" w:hAnsi="Verdana"/>
          <w:sz w:val="24"/>
          <w:szCs w:val="24"/>
        </w:rPr>
      </w:pPr>
    </w:p>
    <w:p w:rsidR="00FB429F" w:rsidRDefault="00FB429F" w:rsidP="00FB429F">
      <w:pPr>
        <w:pStyle w:val="Heading2"/>
        <w:keepNext/>
        <w:widowControl w:val="0"/>
        <w:numPr>
          <w:ilvl w:val="1"/>
          <w:numId w:val="3"/>
        </w:numPr>
        <w:tabs>
          <w:tab w:val="clear" w:pos="576"/>
          <w:tab w:val="num" w:pos="0"/>
        </w:tabs>
        <w:spacing w:before="240" w:after="120"/>
        <w:rPr>
          <w:rFonts w:ascii="Verdana" w:hAnsi="Verdana"/>
          <w:sz w:val="28"/>
          <w:szCs w:val="28"/>
        </w:rPr>
      </w:pPr>
      <w:r>
        <w:pict>
          <v:line id="_x0000_s1028" style="position:absolute;left:0;text-align:left;z-index:251662336" from="2.2pt,18pt" to="498.05pt,18pt" strokeweight=".26mm"/>
        </w:pict>
      </w:r>
    </w:p>
    <w:p w:rsidR="00FB429F" w:rsidRDefault="00FB429F" w:rsidP="00FB429F">
      <w:pPr>
        <w:pStyle w:val="Heading2"/>
        <w:keepNext/>
        <w:widowControl w:val="0"/>
        <w:numPr>
          <w:ilvl w:val="1"/>
          <w:numId w:val="3"/>
        </w:numPr>
        <w:tabs>
          <w:tab w:val="clear" w:pos="576"/>
          <w:tab w:val="num" w:pos="0"/>
        </w:tabs>
        <w:spacing w:before="240" w:after="120"/>
        <w:rPr>
          <w:rFonts w:ascii="Verdana" w:hAnsi="Verdana"/>
          <w:color w:val="auto"/>
          <w:kern w:val="1"/>
          <w:sz w:val="28"/>
          <w:szCs w:val="28"/>
          <w:lang w:eastAsia="hi-IN" w:bidi="hi-IN"/>
        </w:rPr>
      </w:pPr>
      <w:r>
        <w:rPr>
          <w:rFonts w:ascii="Verdana" w:hAnsi="Verdana"/>
          <w:color w:val="auto"/>
          <w:kern w:val="1"/>
          <w:sz w:val="28"/>
          <w:szCs w:val="28"/>
          <w:lang w:eastAsia="hi-IN" w:bidi="hi-IN"/>
        </w:rPr>
        <w:t>3. App Framework</w:t>
      </w:r>
    </w:p>
    <w:p w:rsidR="00FB429F" w:rsidRDefault="00FB429F" w:rsidP="00FB429F">
      <w:pPr>
        <w:pStyle w:val="BodyText"/>
        <w:widowControl w:val="0"/>
        <w:suppressAutoHyphens/>
        <w:spacing w:before="240"/>
      </w:pPr>
    </w:p>
    <w:p w:rsidR="00FB429F" w:rsidRDefault="00FB429F" w:rsidP="00FB429F">
      <w:pPr>
        <w:pStyle w:val="BodyText"/>
        <w:widowControl w:val="0"/>
        <w:suppressAutoHyphens/>
        <w:spacing w:before="240"/>
        <w:rPr>
          <w:rFonts w:ascii="Verdana" w:hAnsi="Verdana"/>
          <w:kern w:val="1"/>
          <w:sz w:val="28"/>
          <w:szCs w:val="28"/>
          <w:lang w:eastAsia="hi-IN" w:bidi="hi-IN"/>
        </w:rPr>
      </w:pPr>
      <w:r>
        <w:rPr>
          <w:rFonts w:ascii="Verdana" w:hAnsi="Verdana"/>
          <w:kern w:val="1"/>
          <w:sz w:val="28"/>
          <w:szCs w:val="28"/>
          <w:lang w:eastAsia="hi-IN" w:bidi="hi-IN"/>
        </w:rPr>
        <w:t xml:space="preserve">Android is a software stack for mobile devices that includes an operating system, middleware and key applications. The </w:t>
      </w:r>
      <w:hyperlink r:id="rId5" w:history="1">
        <w:r>
          <w:rPr>
            <w:rStyle w:val="Hyperlink"/>
            <w:rFonts w:ascii="Verdana" w:hAnsi="Verdana"/>
          </w:rPr>
          <w:t>Android SDK</w:t>
        </w:r>
      </w:hyperlink>
      <w:r>
        <w:rPr>
          <w:rFonts w:ascii="Verdana" w:hAnsi="Verdana"/>
          <w:kern w:val="1"/>
          <w:sz w:val="28"/>
          <w:szCs w:val="28"/>
          <w:lang w:eastAsia="hi-IN" w:bidi="hi-IN"/>
        </w:rPr>
        <w:t xml:space="preserve"> provides the tools and APIs necessary to begin developing applications on the Android platform using the Java programming language. </w:t>
      </w:r>
    </w:p>
    <w:p w:rsidR="00FB429F" w:rsidRDefault="00FB429F" w:rsidP="00FB429F">
      <w:pPr>
        <w:pStyle w:val="Heading3"/>
        <w:keepNext/>
        <w:widowControl w:val="0"/>
        <w:numPr>
          <w:ilvl w:val="2"/>
          <w:numId w:val="3"/>
        </w:numPr>
        <w:tabs>
          <w:tab w:val="clear" w:pos="720"/>
          <w:tab w:val="num" w:pos="0"/>
        </w:tabs>
        <w:spacing w:before="240" w:after="120"/>
        <w:rPr>
          <w:rFonts w:ascii="Verdana" w:hAnsi="Verdana"/>
          <w:kern w:val="1"/>
          <w:sz w:val="24"/>
          <w:szCs w:val="24"/>
          <w:lang w:eastAsia="hi-IN" w:bidi="hi-IN"/>
        </w:rPr>
      </w:pPr>
      <w:r>
        <w:rPr>
          <w:rFonts w:ascii="Verdana" w:hAnsi="Verdana"/>
          <w:kern w:val="1"/>
          <w:sz w:val="24"/>
          <w:szCs w:val="24"/>
          <w:lang w:eastAsia="hi-IN" w:bidi="hi-IN"/>
        </w:rPr>
        <w:t>3.1 Features</w:t>
      </w:r>
    </w:p>
    <w:p w:rsidR="00FB429F" w:rsidRDefault="00FB429F" w:rsidP="00FB429F">
      <w:pPr>
        <w:pStyle w:val="BodyText"/>
        <w:widowControl w:val="0"/>
        <w:suppressAutoHyphens/>
        <w:spacing w:before="240"/>
        <w:rPr>
          <w:rFonts w:ascii="Verdana" w:hAnsi="Verdana"/>
          <w:kern w:val="1"/>
          <w:sz w:val="24"/>
          <w:szCs w:val="24"/>
          <w:lang w:eastAsia="hi-IN" w:bidi="hi-IN"/>
        </w:rPr>
      </w:pPr>
      <w:r>
        <w:rPr>
          <w:rStyle w:val="Strong"/>
          <w:rFonts w:ascii="Verdana" w:hAnsi="Verdana"/>
          <w:kern w:val="1"/>
          <w:sz w:val="24"/>
          <w:szCs w:val="24"/>
          <w:lang w:eastAsia="hi-IN" w:bidi="hi-IN"/>
        </w:rPr>
        <w:t>Application framework</w:t>
      </w:r>
      <w:r>
        <w:rPr>
          <w:rFonts w:ascii="Verdana" w:hAnsi="Verdana"/>
          <w:kern w:val="1"/>
          <w:sz w:val="24"/>
          <w:szCs w:val="24"/>
          <w:lang w:eastAsia="hi-IN" w:bidi="hi-IN"/>
        </w:rPr>
        <w:t xml:space="preserve"> enabling reuse and replacement of components </w:t>
      </w:r>
    </w:p>
    <w:p w:rsidR="00FB429F" w:rsidRDefault="00FB429F" w:rsidP="00FB429F">
      <w:pPr>
        <w:pStyle w:val="BodyText"/>
        <w:widowControl w:val="0"/>
        <w:numPr>
          <w:ilvl w:val="0"/>
          <w:numId w:val="5"/>
        </w:numPr>
        <w:tabs>
          <w:tab w:val="left" w:pos="0"/>
        </w:tabs>
        <w:suppressAutoHyphens/>
        <w:spacing w:after="0" w:line="240" w:lineRule="auto"/>
        <w:ind w:left="707" w:hanging="283"/>
      </w:pPr>
      <w:proofErr w:type="spellStart"/>
      <w:r>
        <w:rPr>
          <w:rStyle w:val="Strong"/>
        </w:rPr>
        <w:t>Dalvik</w:t>
      </w:r>
      <w:proofErr w:type="spellEnd"/>
      <w:r>
        <w:rPr>
          <w:rStyle w:val="Strong"/>
        </w:rPr>
        <w:t xml:space="preserve"> virtual machine</w:t>
      </w:r>
      <w:r>
        <w:t xml:space="preserve"> optimized for mobile devices </w:t>
      </w:r>
    </w:p>
    <w:p w:rsidR="00FB429F" w:rsidRDefault="00FB429F" w:rsidP="00FB429F">
      <w:pPr>
        <w:pStyle w:val="BodyText"/>
        <w:widowControl w:val="0"/>
        <w:numPr>
          <w:ilvl w:val="0"/>
          <w:numId w:val="5"/>
        </w:numPr>
        <w:tabs>
          <w:tab w:val="left" w:pos="0"/>
        </w:tabs>
        <w:suppressAutoHyphens/>
        <w:spacing w:after="0" w:line="240" w:lineRule="auto"/>
        <w:ind w:left="707" w:hanging="283"/>
      </w:pPr>
      <w:r>
        <w:rPr>
          <w:rStyle w:val="Strong"/>
        </w:rPr>
        <w:t>Integrated browser</w:t>
      </w:r>
      <w:r>
        <w:t xml:space="preserve"> based on the open source </w:t>
      </w:r>
      <w:hyperlink r:id="rId6" w:history="1">
        <w:r>
          <w:rPr>
            <w:rStyle w:val="Hyperlink"/>
          </w:rPr>
          <w:t>WebKit</w:t>
        </w:r>
      </w:hyperlink>
      <w:r>
        <w:t xml:space="preserve"> engine </w:t>
      </w:r>
    </w:p>
    <w:p w:rsidR="00FB429F" w:rsidRDefault="00FB429F" w:rsidP="00FB429F">
      <w:pPr>
        <w:pStyle w:val="BodyText"/>
        <w:widowControl w:val="0"/>
        <w:numPr>
          <w:ilvl w:val="0"/>
          <w:numId w:val="5"/>
        </w:numPr>
        <w:tabs>
          <w:tab w:val="left" w:pos="0"/>
        </w:tabs>
        <w:suppressAutoHyphens/>
        <w:spacing w:after="0" w:line="240" w:lineRule="auto"/>
        <w:ind w:left="707" w:hanging="283"/>
      </w:pPr>
      <w:r>
        <w:rPr>
          <w:rStyle w:val="Strong"/>
        </w:rPr>
        <w:t>Optimized graphics</w:t>
      </w:r>
      <w:r>
        <w:t xml:space="preserve"> powered by a custom 2D graphics library; 3D graphics based on the OpenGL ES 1.0 specification (hardware acceleration optional) </w:t>
      </w:r>
    </w:p>
    <w:p w:rsidR="00FB429F" w:rsidRDefault="00FB429F" w:rsidP="00FB429F">
      <w:pPr>
        <w:pStyle w:val="BodyText"/>
        <w:widowControl w:val="0"/>
        <w:numPr>
          <w:ilvl w:val="0"/>
          <w:numId w:val="5"/>
        </w:numPr>
        <w:tabs>
          <w:tab w:val="left" w:pos="0"/>
        </w:tabs>
        <w:suppressAutoHyphens/>
        <w:spacing w:after="0" w:line="240" w:lineRule="auto"/>
        <w:ind w:left="707" w:hanging="283"/>
      </w:pPr>
      <w:proofErr w:type="spellStart"/>
      <w:r>
        <w:rPr>
          <w:rStyle w:val="Strong"/>
        </w:rPr>
        <w:t>SQLite</w:t>
      </w:r>
      <w:proofErr w:type="spellEnd"/>
      <w:r>
        <w:t xml:space="preserve"> for structured data storage </w:t>
      </w:r>
    </w:p>
    <w:p w:rsidR="00FB429F" w:rsidRDefault="00FB429F" w:rsidP="00FB429F">
      <w:pPr>
        <w:pStyle w:val="BodyText"/>
        <w:widowControl w:val="0"/>
        <w:numPr>
          <w:ilvl w:val="0"/>
          <w:numId w:val="5"/>
        </w:numPr>
        <w:tabs>
          <w:tab w:val="left" w:pos="0"/>
        </w:tabs>
        <w:suppressAutoHyphens/>
        <w:spacing w:after="0" w:line="240" w:lineRule="auto"/>
        <w:ind w:left="707" w:hanging="283"/>
      </w:pPr>
      <w:r>
        <w:rPr>
          <w:rStyle w:val="Strong"/>
        </w:rPr>
        <w:t>Media support</w:t>
      </w:r>
      <w:r>
        <w:t xml:space="preserve"> for common audio, video, and still image formats (MPEG4, H.264, MP3, AAC, </w:t>
      </w:r>
      <w:r>
        <w:lastRenderedPageBreak/>
        <w:t xml:space="preserve">AMR, JPG, PNG, GIF) </w:t>
      </w:r>
    </w:p>
    <w:p w:rsidR="00FB429F" w:rsidRDefault="00FB429F" w:rsidP="00FB429F">
      <w:pPr>
        <w:pStyle w:val="BodyText"/>
        <w:widowControl w:val="0"/>
        <w:numPr>
          <w:ilvl w:val="0"/>
          <w:numId w:val="5"/>
        </w:numPr>
        <w:tabs>
          <w:tab w:val="left" w:pos="0"/>
        </w:tabs>
        <w:suppressAutoHyphens/>
        <w:spacing w:after="0" w:line="240" w:lineRule="auto"/>
        <w:ind w:left="707" w:hanging="283"/>
      </w:pPr>
      <w:r>
        <w:rPr>
          <w:rStyle w:val="Strong"/>
        </w:rPr>
        <w:t>GSM Telephony</w:t>
      </w:r>
      <w:r>
        <w:t xml:space="preserve"> (hardware dependent) </w:t>
      </w:r>
    </w:p>
    <w:p w:rsidR="00FB429F" w:rsidRDefault="00FB429F" w:rsidP="00FB429F">
      <w:pPr>
        <w:pStyle w:val="BodyText"/>
        <w:widowControl w:val="0"/>
        <w:numPr>
          <w:ilvl w:val="0"/>
          <w:numId w:val="5"/>
        </w:numPr>
        <w:tabs>
          <w:tab w:val="left" w:pos="0"/>
        </w:tabs>
        <w:suppressAutoHyphens/>
        <w:spacing w:after="0" w:line="240" w:lineRule="auto"/>
        <w:ind w:left="707" w:hanging="283"/>
      </w:pPr>
      <w:r>
        <w:rPr>
          <w:rStyle w:val="Strong"/>
        </w:rPr>
        <w:t xml:space="preserve">Bluetooth, EDGE, 3G, and </w:t>
      </w:r>
      <w:proofErr w:type="spellStart"/>
      <w:r>
        <w:rPr>
          <w:rStyle w:val="Strong"/>
        </w:rPr>
        <w:t>WiFi</w:t>
      </w:r>
      <w:proofErr w:type="spellEnd"/>
      <w:r>
        <w:t xml:space="preserve"> (hardware dependent) </w:t>
      </w:r>
    </w:p>
    <w:p w:rsidR="00FB429F" w:rsidRDefault="00FB429F" w:rsidP="00FB429F">
      <w:pPr>
        <w:pStyle w:val="BodyText"/>
        <w:widowControl w:val="0"/>
        <w:numPr>
          <w:ilvl w:val="0"/>
          <w:numId w:val="5"/>
        </w:numPr>
        <w:tabs>
          <w:tab w:val="left" w:pos="0"/>
        </w:tabs>
        <w:suppressAutoHyphens/>
        <w:spacing w:after="0" w:line="240" w:lineRule="auto"/>
        <w:ind w:left="707" w:hanging="283"/>
      </w:pPr>
      <w:r>
        <w:rPr>
          <w:rStyle w:val="Strong"/>
        </w:rPr>
        <w:t>Camera, GPS, compass, and accelerometer</w:t>
      </w:r>
      <w:r>
        <w:t xml:space="preserve"> (hardware dependent) </w:t>
      </w:r>
    </w:p>
    <w:p w:rsidR="00FB429F" w:rsidRDefault="00FB429F" w:rsidP="00FB429F">
      <w:pPr>
        <w:pStyle w:val="BodyText"/>
        <w:widowControl w:val="0"/>
        <w:numPr>
          <w:ilvl w:val="0"/>
          <w:numId w:val="5"/>
        </w:numPr>
        <w:tabs>
          <w:tab w:val="left" w:pos="0"/>
        </w:tabs>
        <w:suppressAutoHyphens/>
        <w:spacing w:line="240" w:lineRule="auto"/>
        <w:ind w:left="707" w:hanging="283"/>
      </w:pPr>
      <w:r>
        <w:rPr>
          <w:rStyle w:val="Strong"/>
        </w:rPr>
        <w:t>Rich development environment</w:t>
      </w:r>
      <w:r>
        <w:t xml:space="preserve"> including a device emulator, tools for debugging, memory and performance profiling, and a </w:t>
      </w:r>
      <w:proofErr w:type="spellStart"/>
      <w:r>
        <w:t>plugin</w:t>
      </w:r>
      <w:proofErr w:type="spellEnd"/>
      <w:r>
        <w:t xml:space="preserve"> for the Eclipse IDE </w:t>
      </w:r>
    </w:p>
    <w:p w:rsidR="00FB429F" w:rsidRDefault="00FB429F" w:rsidP="00FB429F">
      <w:pPr>
        <w:pStyle w:val="BodyText"/>
        <w:widowControl w:val="0"/>
        <w:suppressAutoHyphens/>
        <w:spacing w:before="240"/>
      </w:pPr>
    </w:p>
    <w:p w:rsidR="00FB429F" w:rsidRDefault="00FB429F" w:rsidP="00FB429F">
      <w:pPr>
        <w:pStyle w:val="Heading3"/>
        <w:keepNext/>
        <w:widowControl w:val="0"/>
        <w:numPr>
          <w:ilvl w:val="2"/>
          <w:numId w:val="3"/>
        </w:numPr>
        <w:tabs>
          <w:tab w:val="clear" w:pos="720"/>
          <w:tab w:val="num" w:pos="0"/>
        </w:tabs>
        <w:spacing w:before="240" w:after="120"/>
        <w:rPr>
          <w:rFonts w:ascii="Verdana" w:hAnsi="Verdana"/>
          <w:kern w:val="1"/>
          <w:sz w:val="24"/>
          <w:szCs w:val="24"/>
          <w:lang w:eastAsia="hi-IN" w:bidi="hi-IN"/>
        </w:rPr>
      </w:pPr>
      <w:r>
        <w:rPr>
          <w:rFonts w:ascii="Verdana" w:hAnsi="Verdana"/>
          <w:kern w:val="1"/>
          <w:sz w:val="24"/>
          <w:szCs w:val="24"/>
          <w:lang w:eastAsia="hi-IN" w:bidi="hi-IN"/>
        </w:rPr>
        <w:t>3.2 Android Architecture</w:t>
      </w:r>
    </w:p>
    <w:p w:rsidR="00FB429F" w:rsidRDefault="00FB429F" w:rsidP="00FB429F">
      <w:pPr>
        <w:pStyle w:val="BodyText"/>
        <w:widowControl w:val="0"/>
        <w:suppressAutoHyphens/>
        <w:spacing w:before="240"/>
        <w:rPr>
          <w:rFonts w:ascii="Verdana" w:hAnsi="Verdana"/>
          <w:kern w:val="1"/>
          <w:sz w:val="24"/>
          <w:szCs w:val="24"/>
          <w:lang w:eastAsia="hi-IN" w:bidi="hi-IN"/>
        </w:rPr>
      </w:pPr>
      <w:r>
        <w:rPr>
          <w:rFonts w:ascii="Verdana" w:hAnsi="Verdana"/>
          <w:kern w:val="1"/>
          <w:sz w:val="24"/>
          <w:szCs w:val="24"/>
          <w:lang w:eastAsia="hi-IN" w:bidi="hi-IN"/>
        </w:rPr>
        <w:t xml:space="preserve">The following diagram shows the major components of the Android operating system. Each section is described in more detail below </w:t>
      </w:r>
    </w:p>
    <w:p w:rsidR="00FB429F" w:rsidRDefault="00FB429F" w:rsidP="00FB429F">
      <w:pPr>
        <w:pStyle w:val="BodyText"/>
        <w:widowControl w:val="0"/>
        <w:suppressAutoHyphens/>
        <w:spacing w:before="240"/>
        <w:rPr>
          <w:rFonts w:ascii="Verdana" w:hAnsi="Verdana"/>
          <w:kern w:val="1"/>
          <w:sz w:val="24"/>
          <w:szCs w:val="24"/>
          <w:lang w:eastAsia="hi-IN" w:bidi="hi-IN"/>
        </w:rPr>
      </w:pPr>
      <w:r>
        <w:rPr>
          <w:noProof/>
        </w:rPr>
        <w:drawing>
          <wp:inline distT="0" distB="0" distL="0" distR="0">
            <wp:extent cx="6791325" cy="4876800"/>
            <wp:effectExtent l="19050" t="0" r="9525" b="0"/>
            <wp:docPr id="1" name="Picture 1" descr="http://developer.android.com/images/system-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android.com/images/system-architecture.jpg"/>
                    <pic:cNvPicPr>
                      <a:picLocks noChangeAspect="1" noChangeArrowheads="1"/>
                    </pic:cNvPicPr>
                  </pic:nvPicPr>
                  <pic:blipFill>
                    <a:blip r:embed="rId7"/>
                    <a:srcRect/>
                    <a:stretch>
                      <a:fillRect/>
                    </a:stretch>
                  </pic:blipFill>
                  <pic:spPr bwMode="auto">
                    <a:xfrm>
                      <a:off x="0" y="0"/>
                      <a:ext cx="6791325" cy="4876800"/>
                    </a:xfrm>
                    <a:prstGeom prst="rect">
                      <a:avLst/>
                    </a:prstGeom>
                    <a:noFill/>
                    <a:ln w="9525">
                      <a:noFill/>
                      <a:miter lim="800000"/>
                      <a:headEnd/>
                      <a:tailEnd/>
                    </a:ln>
                  </pic:spPr>
                </pic:pic>
              </a:graphicData>
            </a:graphic>
          </wp:inline>
        </w:drawing>
      </w:r>
      <w:r>
        <w:rPr>
          <w:rFonts w:ascii="Verdana" w:hAnsi="Verdana"/>
          <w:kern w:val="1"/>
          <w:sz w:val="24"/>
          <w:szCs w:val="24"/>
          <w:lang w:eastAsia="hi-IN" w:bidi="hi-IN"/>
        </w:rPr>
        <w:t xml:space="preserve"> </w:t>
      </w:r>
    </w:p>
    <w:p w:rsidR="00FB429F" w:rsidRDefault="00FB429F" w:rsidP="00FB429F">
      <w:pPr>
        <w:pStyle w:val="Heading3"/>
        <w:keepNext/>
        <w:widowControl w:val="0"/>
        <w:numPr>
          <w:ilvl w:val="2"/>
          <w:numId w:val="3"/>
        </w:numPr>
        <w:tabs>
          <w:tab w:val="clear" w:pos="720"/>
          <w:tab w:val="num" w:pos="0"/>
        </w:tabs>
        <w:spacing w:before="240" w:after="120"/>
        <w:rPr>
          <w:rFonts w:ascii="Verdana" w:hAnsi="Verdana"/>
          <w:kern w:val="1"/>
          <w:sz w:val="24"/>
          <w:szCs w:val="24"/>
          <w:lang w:eastAsia="hi-IN" w:bidi="hi-IN"/>
        </w:rPr>
      </w:pPr>
      <w:r>
        <w:rPr>
          <w:rFonts w:ascii="Verdana" w:hAnsi="Verdana"/>
          <w:kern w:val="1"/>
          <w:sz w:val="24"/>
          <w:szCs w:val="24"/>
          <w:lang w:eastAsia="hi-IN" w:bidi="hi-IN"/>
        </w:rPr>
        <w:lastRenderedPageBreak/>
        <w:t>3.3 Applications</w:t>
      </w:r>
    </w:p>
    <w:p w:rsidR="00FB429F" w:rsidRDefault="00FB429F" w:rsidP="00FB429F">
      <w:pPr>
        <w:pStyle w:val="BodyText"/>
        <w:widowControl w:val="0"/>
        <w:suppressAutoHyphens/>
        <w:spacing w:before="240"/>
        <w:rPr>
          <w:rFonts w:ascii="Verdana" w:hAnsi="Verdana"/>
          <w:kern w:val="1"/>
          <w:sz w:val="24"/>
          <w:szCs w:val="24"/>
          <w:lang w:eastAsia="hi-IN" w:bidi="hi-IN"/>
        </w:rPr>
      </w:pPr>
      <w:r>
        <w:rPr>
          <w:rFonts w:ascii="Verdana" w:hAnsi="Verdana"/>
          <w:kern w:val="1"/>
          <w:sz w:val="24"/>
          <w:szCs w:val="24"/>
          <w:lang w:eastAsia="hi-IN" w:bidi="hi-IN"/>
        </w:rPr>
        <w:t xml:space="preserve">Android will ship with a set of core applications including an email client, SMS program, calendar, maps, browser, contacts, and others. All applications are written using the Java programming language. </w:t>
      </w:r>
    </w:p>
    <w:p w:rsidR="00FB429F" w:rsidRDefault="00FB429F" w:rsidP="00FB429F">
      <w:pPr>
        <w:pStyle w:val="Heading3"/>
        <w:keepNext/>
        <w:widowControl w:val="0"/>
        <w:numPr>
          <w:ilvl w:val="2"/>
          <w:numId w:val="3"/>
        </w:numPr>
        <w:tabs>
          <w:tab w:val="clear" w:pos="720"/>
          <w:tab w:val="num" w:pos="0"/>
        </w:tabs>
        <w:spacing w:before="240" w:after="120"/>
        <w:rPr>
          <w:rFonts w:ascii="Verdana" w:hAnsi="Verdana"/>
          <w:kern w:val="1"/>
          <w:sz w:val="24"/>
          <w:szCs w:val="24"/>
          <w:lang w:eastAsia="hi-IN" w:bidi="hi-IN"/>
        </w:rPr>
      </w:pPr>
      <w:r>
        <w:rPr>
          <w:rFonts w:ascii="Verdana" w:hAnsi="Verdana"/>
          <w:kern w:val="1"/>
          <w:sz w:val="24"/>
          <w:szCs w:val="24"/>
          <w:lang w:eastAsia="hi-IN" w:bidi="hi-IN"/>
        </w:rPr>
        <w:t>3.4 Application Framework</w:t>
      </w:r>
    </w:p>
    <w:p w:rsidR="00FB429F" w:rsidRDefault="00FB429F" w:rsidP="00FB429F">
      <w:pPr>
        <w:pStyle w:val="BodyText"/>
        <w:widowControl w:val="0"/>
        <w:suppressAutoHyphens/>
        <w:spacing w:before="240"/>
        <w:rPr>
          <w:rFonts w:ascii="Verdana" w:hAnsi="Verdana"/>
          <w:kern w:val="1"/>
          <w:sz w:val="24"/>
          <w:szCs w:val="24"/>
          <w:lang w:eastAsia="hi-IN" w:bidi="hi-IN"/>
        </w:rPr>
      </w:pPr>
      <w:r>
        <w:rPr>
          <w:rFonts w:ascii="Verdana" w:hAnsi="Verdana"/>
          <w:kern w:val="1"/>
          <w:sz w:val="24"/>
          <w:szCs w:val="24"/>
          <w:lang w:eastAsia="hi-IN" w:bidi="hi-IN"/>
        </w:rPr>
        <w:t xml:space="preserve">By providing an open development platform, Android offers developers the ability to build extremely rich and innovative applications. Developers are free to take advantage of the device hardware, access location information, run background services, set alarms, add notifications to the status bar, and much, much more. </w:t>
      </w:r>
    </w:p>
    <w:p w:rsidR="00FB429F" w:rsidRDefault="00FB429F" w:rsidP="00FB429F">
      <w:pPr>
        <w:pStyle w:val="BodyText"/>
      </w:pPr>
      <w:r>
        <w:t>Developers have full access to the same framework APIs used by the core applications. The application architecture is designed to simplify the reuse of components; any application can publish its capabilities and any other application may then make use of those capabilities (subject to security constraints enforced by the framework). This same mechanism allows components to be replaced by the user.</w:t>
      </w:r>
    </w:p>
    <w:p w:rsidR="00FB429F" w:rsidRDefault="00FB429F" w:rsidP="00FB429F">
      <w:pPr>
        <w:pStyle w:val="BodyText"/>
      </w:pPr>
      <w:r>
        <w:t xml:space="preserve">Underlying all applications is a set of services and systems, including: </w:t>
      </w:r>
    </w:p>
    <w:p w:rsidR="00FB429F" w:rsidRDefault="00FB429F" w:rsidP="00FB429F">
      <w:pPr>
        <w:pStyle w:val="BodyText"/>
        <w:widowControl w:val="0"/>
        <w:numPr>
          <w:ilvl w:val="0"/>
          <w:numId w:val="6"/>
        </w:numPr>
        <w:tabs>
          <w:tab w:val="left" w:pos="0"/>
        </w:tabs>
        <w:suppressAutoHyphens/>
        <w:spacing w:after="0" w:line="240" w:lineRule="auto"/>
        <w:ind w:left="707" w:hanging="283"/>
      </w:pPr>
      <w:r>
        <w:t xml:space="preserve">A rich and extensible set of </w:t>
      </w:r>
      <w:hyperlink r:id="rId8" w:history="1">
        <w:r>
          <w:rPr>
            <w:rStyle w:val="Hyperlink"/>
          </w:rPr>
          <w:t>Views</w:t>
        </w:r>
      </w:hyperlink>
      <w:r>
        <w:t xml:space="preserve"> that can be used to build an application, including lists, grids, text boxes, buttons, and even an embeddable web browser </w:t>
      </w:r>
    </w:p>
    <w:p w:rsidR="00FB429F" w:rsidRDefault="00FB429F" w:rsidP="00FB429F">
      <w:pPr>
        <w:pStyle w:val="BodyText"/>
        <w:widowControl w:val="0"/>
        <w:numPr>
          <w:ilvl w:val="0"/>
          <w:numId w:val="6"/>
        </w:numPr>
        <w:tabs>
          <w:tab w:val="left" w:pos="0"/>
        </w:tabs>
        <w:suppressAutoHyphens/>
        <w:spacing w:after="0" w:line="240" w:lineRule="auto"/>
        <w:ind w:left="707" w:hanging="283"/>
      </w:pPr>
      <w:hyperlink r:id="rId9" w:history="1">
        <w:r>
          <w:rPr>
            <w:rStyle w:val="Hyperlink"/>
          </w:rPr>
          <w:t>Content Providers</w:t>
        </w:r>
      </w:hyperlink>
      <w:r>
        <w:t xml:space="preserve"> that enable applications to access data from other applications (such as Contacts), or to share their own data </w:t>
      </w:r>
    </w:p>
    <w:p w:rsidR="00FB429F" w:rsidRDefault="00FB429F" w:rsidP="00FB429F">
      <w:pPr>
        <w:pStyle w:val="BodyText"/>
        <w:widowControl w:val="0"/>
        <w:numPr>
          <w:ilvl w:val="0"/>
          <w:numId w:val="6"/>
        </w:numPr>
        <w:tabs>
          <w:tab w:val="left" w:pos="0"/>
        </w:tabs>
        <w:suppressAutoHyphens/>
        <w:spacing w:after="0" w:line="240" w:lineRule="auto"/>
        <w:ind w:left="707" w:hanging="283"/>
      </w:pPr>
      <w:r>
        <w:t xml:space="preserve">A </w:t>
      </w:r>
      <w:hyperlink r:id="rId10" w:history="1">
        <w:r>
          <w:rPr>
            <w:rStyle w:val="Hyperlink"/>
          </w:rPr>
          <w:t>Resource Manager</w:t>
        </w:r>
      </w:hyperlink>
      <w:r>
        <w:t xml:space="preserve">, providing access to non-code resources such as localized strings, graphics, and layout files </w:t>
      </w:r>
    </w:p>
    <w:p w:rsidR="00FB429F" w:rsidRDefault="00FB429F" w:rsidP="00FB429F">
      <w:pPr>
        <w:pStyle w:val="BodyText"/>
        <w:widowControl w:val="0"/>
        <w:numPr>
          <w:ilvl w:val="0"/>
          <w:numId w:val="6"/>
        </w:numPr>
        <w:tabs>
          <w:tab w:val="left" w:pos="0"/>
        </w:tabs>
        <w:suppressAutoHyphens/>
        <w:spacing w:after="0" w:line="240" w:lineRule="auto"/>
        <w:ind w:left="707" w:hanging="283"/>
      </w:pPr>
      <w:r>
        <w:t xml:space="preserve">A </w:t>
      </w:r>
      <w:hyperlink r:id="rId11" w:history="1">
        <w:r>
          <w:rPr>
            <w:rStyle w:val="Hyperlink"/>
          </w:rPr>
          <w:t>Notification Manager</w:t>
        </w:r>
      </w:hyperlink>
      <w:r>
        <w:t xml:space="preserve"> that enables all applications to display custom alerts in the status bar </w:t>
      </w:r>
    </w:p>
    <w:p w:rsidR="00FB429F" w:rsidRDefault="00FB429F" w:rsidP="00FB429F">
      <w:pPr>
        <w:pStyle w:val="BodyText"/>
        <w:widowControl w:val="0"/>
        <w:numPr>
          <w:ilvl w:val="0"/>
          <w:numId w:val="6"/>
        </w:numPr>
        <w:tabs>
          <w:tab w:val="left" w:pos="0"/>
        </w:tabs>
        <w:suppressAutoHyphens/>
        <w:spacing w:line="240" w:lineRule="auto"/>
        <w:ind w:left="707" w:hanging="283"/>
      </w:pPr>
      <w:r>
        <w:t xml:space="preserve">An </w:t>
      </w:r>
      <w:hyperlink r:id="rId12" w:history="1">
        <w:r>
          <w:rPr>
            <w:rStyle w:val="Hyperlink"/>
          </w:rPr>
          <w:t>Activity Manager</w:t>
        </w:r>
      </w:hyperlink>
      <w:r>
        <w:t xml:space="preserve"> that manages the lifecycle of applications and provides a common navigation </w:t>
      </w:r>
      <w:proofErr w:type="spellStart"/>
      <w:r>
        <w:t>backstack</w:t>
      </w:r>
      <w:proofErr w:type="spellEnd"/>
      <w:r>
        <w:t xml:space="preserve"> </w:t>
      </w:r>
    </w:p>
    <w:p w:rsidR="00FB429F" w:rsidRDefault="00FB429F" w:rsidP="00FB429F">
      <w:pPr>
        <w:pStyle w:val="BodyText"/>
      </w:pPr>
      <w:r>
        <w:t xml:space="preserve">For more details and a walkthrough of an application, see the </w:t>
      </w:r>
      <w:hyperlink r:id="rId13" w:history="1">
        <w:r>
          <w:rPr>
            <w:rStyle w:val="Hyperlink"/>
          </w:rPr>
          <w:t>Notepad Tutorial</w:t>
        </w:r>
      </w:hyperlink>
      <w:r>
        <w:t>.</w:t>
      </w:r>
    </w:p>
    <w:p w:rsidR="00FB429F" w:rsidRDefault="00FB429F" w:rsidP="00FB429F">
      <w:pPr>
        <w:pStyle w:val="BodyText"/>
        <w:widowControl w:val="0"/>
        <w:suppressAutoHyphens/>
        <w:spacing w:before="240"/>
      </w:pPr>
    </w:p>
    <w:p w:rsidR="00FB429F" w:rsidRDefault="00FB429F" w:rsidP="00FB429F">
      <w:pPr>
        <w:pStyle w:val="Heading3"/>
        <w:keepNext/>
        <w:widowControl w:val="0"/>
        <w:numPr>
          <w:ilvl w:val="2"/>
          <w:numId w:val="3"/>
        </w:numPr>
        <w:tabs>
          <w:tab w:val="clear" w:pos="720"/>
          <w:tab w:val="num" w:pos="0"/>
        </w:tabs>
        <w:spacing w:before="240" w:after="120"/>
        <w:rPr>
          <w:rFonts w:ascii="Verdana" w:hAnsi="Verdana"/>
          <w:kern w:val="1"/>
          <w:sz w:val="24"/>
          <w:szCs w:val="24"/>
          <w:lang w:eastAsia="hi-IN" w:bidi="hi-IN"/>
        </w:rPr>
      </w:pPr>
      <w:r>
        <w:rPr>
          <w:rFonts w:ascii="Verdana" w:hAnsi="Verdana"/>
          <w:kern w:val="1"/>
          <w:sz w:val="24"/>
          <w:szCs w:val="24"/>
          <w:lang w:eastAsia="hi-IN" w:bidi="hi-IN"/>
        </w:rPr>
        <w:t>3.5 Libraries</w:t>
      </w:r>
    </w:p>
    <w:p w:rsidR="00FB429F" w:rsidRDefault="00FB429F" w:rsidP="00FB429F">
      <w:pPr>
        <w:pStyle w:val="BodyText"/>
        <w:widowControl w:val="0"/>
        <w:suppressAutoHyphens/>
        <w:spacing w:before="240"/>
        <w:rPr>
          <w:rFonts w:ascii="Verdana" w:hAnsi="Verdana"/>
          <w:kern w:val="1"/>
          <w:sz w:val="24"/>
          <w:szCs w:val="24"/>
          <w:lang w:eastAsia="hi-IN" w:bidi="hi-IN"/>
        </w:rPr>
      </w:pPr>
      <w:r>
        <w:rPr>
          <w:rFonts w:ascii="Verdana" w:hAnsi="Verdana"/>
          <w:kern w:val="1"/>
          <w:sz w:val="24"/>
          <w:szCs w:val="24"/>
          <w:lang w:eastAsia="hi-IN" w:bidi="hi-IN"/>
        </w:rPr>
        <w:t>Android includes a set of C/C++ libraries used by various components of the Android system. These capabilities are exposed to developers through the Android application framework. Some of the core libraries are listed below:</w:t>
      </w:r>
    </w:p>
    <w:p w:rsidR="00FB429F" w:rsidRDefault="00FB429F" w:rsidP="00FB429F">
      <w:pPr>
        <w:pStyle w:val="BodyText"/>
        <w:widowControl w:val="0"/>
        <w:numPr>
          <w:ilvl w:val="0"/>
          <w:numId w:val="7"/>
        </w:numPr>
        <w:tabs>
          <w:tab w:val="left" w:pos="0"/>
        </w:tabs>
        <w:suppressAutoHyphens/>
        <w:spacing w:after="0" w:line="240" w:lineRule="auto"/>
        <w:ind w:left="707" w:hanging="283"/>
      </w:pPr>
      <w:r>
        <w:rPr>
          <w:rStyle w:val="Strong"/>
        </w:rPr>
        <w:t>System C library</w:t>
      </w:r>
      <w:r>
        <w:t xml:space="preserve"> - a BSD-derived implementation of the standard C system library (</w:t>
      </w:r>
      <w:proofErr w:type="spellStart"/>
      <w:r>
        <w:t>libc</w:t>
      </w:r>
      <w:proofErr w:type="spellEnd"/>
      <w:r>
        <w:t xml:space="preserve">), tuned for embedded Linux-based devices </w:t>
      </w:r>
    </w:p>
    <w:p w:rsidR="00FB429F" w:rsidRDefault="00FB429F" w:rsidP="00FB429F">
      <w:pPr>
        <w:pStyle w:val="BodyText"/>
        <w:widowControl w:val="0"/>
        <w:numPr>
          <w:ilvl w:val="0"/>
          <w:numId w:val="7"/>
        </w:numPr>
        <w:tabs>
          <w:tab w:val="left" w:pos="0"/>
        </w:tabs>
        <w:suppressAutoHyphens/>
        <w:spacing w:after="0" w:line="240" w:lineRule="auto"/>
        <w:ind w:left="707" w:hanging="283"/>
      </w:pPr>
      <w:r>
        <w:rPr>
          <w:rStyle w:val="Strong"/>
        </w:rPr>
        <w:t>Media Libraries</w:t>
      </w:r>
      <w:r>
        <w:t xml:space="preserve"> - based on </w:t>
      </w:r>
      <w:proofErr w:type="spellStart"/>
      <w:r>
        <w:t>PacketVideo's</w:t>
      </w:r>
      <w:proofErr w:type="spellEnd"/>
      <w:r>
        <w:t xml:space="preserve"> </w:t>
      </w:r>
      <w:proofErr w:type="spellStart"/>
      <w:r>
        <w:t>OpenCORE</w:t>
      </w:r>
      <w:proofErr w:type="spellEnd"/>
      <w:r>
        <w:t xml:space="preserve">; the libraries support playback and recording of many popular audio and video formats, as well as static image files, including MPEG4, H.264, MP3, AAC, AMR, JPG, and PNG </w:t>
      </w:r>
    </w:p>
    <w:p w:rsidR="00FB429F" w:rsidRDefault="00FB429F" w:rsidP="00FB429F">
      <w:pPr>
        <w:pStyle w:val="BodyText"/>
        <w:widowControl w:val="0"/>
        <w:numPr>
          <w:ilvl w:val="0"/>
          <w:numId w:val="7"/>
        </w:numPr>
        <w:tabs>
          <w:tab w:val="left" w:pos="0"/>
        </w:tabs>
        <w:suppressAutoHyphens/>
        <w:spacing w:after="0" w:line="240" w:lineRule="auto"/>
        <w:ind w:left="707" w:hanging="283"/>
      </w:pPr>
      <w:r>
        <w:rPr>
          <w:rStyle w:val="Strong"/>
        </w:rPr>
        <w:lastRenderedPageBreak/>
        <w:t>Surface Manager</w:t>
      </w:r>
      <w:r>
        <w:t xml:space="preserve"> - manages access to the display subsystem and seamlessly composites 2D and 3D graphic layers from multiple applications </w:t>
      </w:r>
    </w:p>
    <w:p w:rsidR="00FB429F" w:rsidRDefault="00FB429F" w:rsidP="00FB429F">
      <w:pPr>
        <w:pStyle w:val="BodyText"/>
        <w:widowControl w:val="0"/>
        <w:numPr>
          <w:ilvl w:val="0"/>
          <w:numId w:val="7"/>
        </w:numPr>
        <w:tabs>
          <w:tab w:val="left" w:pos="0"/>
        </w:tabs>
        <w:suppressAutoHyphens/>
        <w:spacing w:after="0" w:line="240" w:lineRule="auto"/>
        <w:ind w:left="707" w:hanging="283"/>
      </w:pPr>
      <w:proofErr w:type="spellStart"/>
      <w:r>
        <w:rPr>
          <w:rStyle w:val="Strong"/>
        </w:rPr>
        <w:t>LibWebCore</w:t>
      </w:r>
      <w:proofErr w:type="spellEnd"/>
      <w:r>
        <w:t xml:space="preserve"> - a modern web browser engine which powers both the Android browser and an embeddable web view </w:t>
      </w:r>
    </w:p>
    <w:p w:rsidR="00FB429F" w:rsidRDefault="00FB429F" w:rsidP="00FB429F">
      <w:pPr>
        <w:pStyle w:val="BodyText"/>
        <w:widowControl w:val="0"/>
        <w:numPr>
          <w:ilvl w:val="0"/>
          <w:numId w:val="7"/>
        </w:numPr>
        <w:tabs>
          <w:tab w:val="left" w:pos="0"/>
        </w:tabs>
        <w:suppressAutoHyphens/>
        <w:spacing w:after="0" w:line="240" w:lineRule="auto"/>
        <w:ind w:left="707" w:hanging="283"/>
      </w:pPr>
      <w:r>
        <w:rPr>
          <w:rStyle w:val="Strong"/>
        </w:rPr>
        <w:t>SGL</w:t>
      </w:r>
      <w:r>
        <w:t xml:space="preserve"> - the underlying 2D graphics engine </w:t>
      </w:r>
    </w:p>
    <w:p w:rsidR="00FB429F" w:rsidRDefault="00FB429F" w:rsidP="00FB429F">
      <w:pPr>
        <w:pStyle w:val="BodyText"/>
        <w:widowControl w:val="0"/>
        <w:numPr>
          <w:ilvl w:val="0"/>
          <w:numId w:val="7"/>
        </w:numPr>
        <w:tabs>
          <w:tab w:val="left" w:pos="0"/>
        </w:tabs>
        <w:suppressAutoHyphens/>
        <w:spacing w:after="0" w:line="240" w:lineRule="auto"/>
        <w:ind w:left="707" w:hanging="283"/>
      </w:pPr>
      <w:r>
        <w:rPr>
          <w:rStyle w:val="Strong"/>
        </w:rPr>
        <w:t>3D libraries</w:t>
      </w:r>
      <w:r>
        <w:t xml:space="preserve"> - an implementation based on OpenGL ES 1.0 APIs; the libraries use either hardware 3D acceleration (where available) or the included, highly optimized 3D software </w:t>
      </w:r>
      <w:proofErr w:type="spellStart"/>
      <w:r>
        <w:t>rasterizer</w:t>
      </w:r>
      <w:proofErr w:type="spellEnd"/>
      <w:r>
        <w:t xml:space="preserve"> </w:t>
      </w:r>
    </w:p>
    <w:p w:rsidR="00FB429F" w:rsidRDefault="00FB429F" w:rsidP="00FB429F">
      <w:pPr>
        <w:pStyle w:val="BodyText"/>
        <w:widowControl w:val="0"/>
        <w:numPr>
          <w:ilvl w:val="0"/>
          <w:numId w:val="7"/>
        </w:numPr>
        <w:tabs>
          <w:tab w:val="left" w:pos="0"/>
        </w:tabs>
        <w:suppressAutoHyphens/>
        <w:spacing w:after="0" w:line="240" w:lineRule="auto"/>
        <w:ind w:left="707" w:hanging="283"/>
      </w:pPr>
      <w:proofErr w:type="spellStart"/>
      <w:r>
        <w:rPr>
          <w:rStyle w:val="Strong"/>
        </w:rPr>
        <w:t>FreeType</w:t>
      </w:r>
      <w:proofErr w:type="spellEnd"/>
      <w:r>
        <w:t xml:space="preserve"> - bitmap and vector font rendering </w:t>
      </w:r>
    </w:p>
    <w:p w:rsidR="00FB429F" w:rsidRDefault="00FB429F" w:rsidP="00FB429F">
      <w:pPr>
        <w:pStyle w:val="BodyText"/>
        <w:widowControl w:val="0"/>
        <w:numPr>
          <w:ilvl w:val="0"/>
          <w:numId w:val="7"/>
        </w:numPr>
        <w:tabs>
          <w:tab w:val="left" w:pos="0"/>
        </w:tabs>
        <w:suppressAutoHyphens/>
        <w:spacing w:line="240" w:lineRule="auto"/>
        <w:ind w:left="707" w:hanging="283"/>
      </w:pPr>
      <w:proofErr w:type="spellStart"/>
      <w:r>
        <w:rPr>
          <w:rStyle w:val="Strong"/>
        </w:rPr>
        <w:t>SQLite</w:t>
      </w:r>
      <w:proofErr w:type="spellEnd"/>
      <w:r>
        <w:t xml:space="preserve"> - a powerful and lightweight relational database engine available to all applications </w:t>
      </w:r>
    </w:p>
    <w:p w:rsidR="00FB429F" w:rsidRDefault="00FB429F" w:rsidP="00FB429F">
      <w:pPr>
        <w:pStyle w:val="BodyText"/>
        <w:widowControl w:val="0"/>
        <w:suppressAutoHyphens/>
        <w:spacing w:before="240"/>
      </w:pPr>
    </w:p>
    <w:p w:rsidR="00FB429F" w:rsidRDefault="00FB429F" w:rsidP="00FB429F">
      <w:pPr>
        <w:pStyle w:val="Heading3"/>
        <w:keepNext/>
        <w:widowControl w:val="0"/>
        <w:numPr>
          <w:ilvl w:val="2"/>
          <w:numId w:val="3"/>
        </w:numPr>
        <w:tabs>
          <w:tab w:val="clear" w:pos="720"/>
          <w:tab w:val="num" w:pos="0"/>
        </w:tabs>
        <w:spacing w:before="240" w:after="120"/>
        <w:rPr>
          <w:rFonts w:ascii="Verdana" w:hAnsi="Verdana"/>
          <w:kern w:val="1"/>
          <w:sz w:val="24"/>
          <w:szCs w:val="24"/>
          <w:lang w:eastAsia="hi-IN" w:bidi="hi-IN"/>
        </w:rPr>
      </w:pPr>
      <w:r>
        <w:rPr>
          <w:rFonts w:ascii="Verdana" w:hAnsi="Verdana"/>
          <w:kern w:val="1"/>
          <w:sz w:val="24"/>
          <w:szCs w:val="24"/>
          <w:lang w:eastAsia="hi-IN" w:bidi="hi-IN"/>
        </w:rPr>
        <w:t>3.6 Android Runtime</w:t>
      </w:r>
    </w:p>
    <w:p w:rsidR="00FB429F" w:rsidRDefault="00FB429F" w:rsidP="00FB429F">
      <w:pPr>
        <w:pStyle w:val="BodyText"/>
        <w:widowControl w:val="0"/>
        <w:suppressAutoHyphens/>
        <w:spacing w:before="240"/>
        <w:rPr>
          <w:rFonts w:ascii="Verdana" w:hAnsi="Verdana"/>
          <w:kern w:val="1"/>
          <w:sz w:val="24"/>
          <w:szCs w:val="24"/>
          <w:lang w:eastAsia="hi-IN" w:bidi="hi-IN"/>
        </w:rPr>
      </w:pPr>
      <w:r>
        <w:rPr>
          <w:rFonts w:ascii="Verdana" w:hAnsi="Verdana"/>
          <w:kern w:val="1"/>
          <w:sz w:val="24"/>
          <w:szCs w:val="24"/>
          <w:lang w:eastAsia="hi-IN" w:bidi="hi-IN"/>
        </w:rPr>
        <w:t>Android includes a set of core libraries that provides most of the functionality available in the core libraries of the Java programming language.</w:t>
      </w:r>
    </w:p>
    <w:p w:rsidR="00FB429F" w:rsidRDefault="00FB429F" w:rsidP="00FB429F">
      <w:pPr>
        <w:pStyle w:val="BodyText"/>
      </w:pPr>
      <w:r>
        <w:t xml:space="preserve">Every Android application runs in its own process, with its own instance of the </w:t>
      </w:r>
      <w:proofErr w:type="spellStart"/>
      <w:r>
        <w:t>Dalvik</w:t>
      </w:r>
      <w:proofErr w:type="spellEnd"/>
      <w:r>
        <w:t xml:space="preserve"> virtual machine. </w:t>
      </w:r>
      <w:proofErr w:type="spellStart"/>
      <w:r>
        <w:t>Dalvik</w:t>
      </w:r>
      <w:proofErr w:type="spellEnd"/>
      <w:r>
        <w:t xml:space="preserve"> has been written so that a device can run multiple VMs efficiently. The </w:t>
      </w:r>
      <w:proofErr w:type="spellStart"/>
      <w:r>
        <w:t>Dalvik</w:t>
      </w:r>
      <w:proofErr w:type="spellEnd"/>
      <w:r>
        <w:t xml:space="preserve"> VM executes files in the </w:t>
      </w:r>
      <w:proofErr w:type="spellStart"/>
      <w:r>
        <w:t>Dalvik</w:t>
      </w:r>
      <w:proofErr w:type="spellEnd"/>
      <w:r>
        <w:t xml:space="preserve"> Executable (.</w:t>
      </w:r>
      <w:proofErr w:type="spellStart"/>
      <w:r>
        <w:t>dex</w:t>
      </w:r>
      <w:proofErr w:type="spellEnd"/>
      <w:r>
        <w:t>) format which is optimized for minimal memory footprint. The VM is register-based, and runs classes compiled by a Java language compiler that have been transformed into the .</w:t>
      </w:r>
      <w:proofErr w:type="spellStart"/>
      <w:r>
        <w:t>dex</w:t>
      </w:r>
      <w:proofErr w:type="spellEnd"/>
      <w:r>
        <w:t xml:space="preserve"> format by the included "</w:t>
      </w:r>
      <w:proofErr w:type="spellStart"/>
      <w:r>
        <w:t>dx</w:t>
      </w:r>
      <w:proofErr w:type="spellEnd"/>
      <w:r>
        <w:t>" tool.</w:t>
      </w:r>
    </w:p>
    <w:p w:rsidR="00FB429F" w:rsidRDefault="00FB429F" w:rsidP="00FB429F">
      <w:pPr>
        <w:pStyle w:val="BodyText"/>
      </w:pPr>
      <w:r>
        <w:t xml:space="preserve">The </w:t>
      </w:r>
      <w:proofErr w:type="spellStart"/>
      <w:r>
        <w:t>Dalvik</w:t>
      </w:r>
      <w:proofErr w:type="spellEnd"/>
      <w:r>
        <w:t xml:space="preserve"> VM relies on the Linux kernel for underlying functionality such as threading and low-level memory management.</w:t>
      </w:r>
    </w:p>
    <w:p w:rsidR="00FB429F" w:rsidRDefault="00FB429F" w:rsidP="00FB429F">
      <w:pPr>
        <w:pStyle w:val="BodyText"/>
        <w:widowControl w:val="0"/>
        <w:suppressAutoHyphens/>
        <w:spacing w:before="240"/>
      </w:pPr>
    </w:p>
    <w:p w:rsidR="00FB429F" w:rsidRDefault="00FB429F" w:rsidP="00FB429F">
      <w:pPr>
        <w:pStyle w:val="Heading3"/>
        <w:keepNext/>
        <w:widowControl w:val="0"/>
        <w:numPr>
          <w:ilvl w:val="2"/>
          <w:numId w:val="3"/>
        </w:numPr>
        <w:tabs>
          <w:tab w:val="clear" w:pos="720"/>
          <w:tab w:val="num" w:pos="0"/>
        </w:tabs>
        <w:spacing w:before="240" w:after="120"/>
        <w:rPr>
          <w:rFonts w:ascii="Verdana" w:hAnsi="Verdana"/>
          <w:kern w:val="1"/>
          <w:sz w:val="24"/>
          <w:szCs w:val="24"/>
          <w:lang w:eastAsia="hi-IN" w:bidi="hi-IN"/>
        </w:rPr>
      </w:pPr>
      <w:r>
        <w:rPr>
          <w:rFonts w:ascii="Verdana" w:hAnsi="Verdana"/>
          <w:kern w:val="1"/>
          <w:sz w:val="24"/>
          <w:szCs w:val="24"/>
          <w:lang w:eastAsia="hi-IN" w:bidi="hi-IN"/>
        </w:rPr>
        <w:t>3.7 Linux Kernel</w:t>
      </w:r>
    </w:p>
    <w:p w:rsidR="00FB429F" w:rsidRDefault="00FB429F" w:rsidP="00FB429F">
      <w:pPr>
        <w:pStyle w:val="BodyText"/>
        <w:widowControl w:val="0"/>
        <w:suppressAutoHyphens/>
        <w:spacing w:before="240"/>
        <w:rPr>
          <w:rFonts w:ascii="Verdana" w:eastAsia="SimSun" w:hAnsi="Verdana" w:cs="Mangal"/>
          <w:kern w:val="1"/>
          <w:sz w:val="24"/>
          <w:szCs w:val="24"/>
          <w:lang w:eastAsia="hi-IN" w:bidi="hi-IN"/>
        </w:rPr>
      </w:pPr>
      <w:r>
        <w:rPr>
          <w:rFonts w:ascii="Verdana" w:eastAsia="SimSun" w:hAnsi="Verdana" w:cs="Mangal"/>
          <w:kern w:val="1"/>
          <w:sz w:val="24"/>
          <w:szCs w:val="24"/>
          <w:lang w:eastAsia="hi-IN" w:bidi="hi-IN"/>
        </w:rPr>
        <w:t xml:space="preserve">Android relies on Linux version 2.6 for core system services such as security, memory management, process management, network stack, and driver model. The kernel also acts as an abstraction layer between the hardware and the rest of the software stack. </w:t>
      </w:r>
    </w:p>
    <w:p w:rsidR="00FB429F" w:rsidRDefault="00FB429F" w:rsidP="00B912F3">
      <w:pPr>
        <w:rPr>
          <w:rFonts w:ascii="CMBX12" w:hAnsi="CMBX12" w:cs="CMBX12"/>
          <w:sz w:val="34"/>
          <w:szCs w:val="34"/>
        </w:rPr>
      </w:pPr>
    </w:p>
    <w:p w:rsidR="00FB429F" w:rsidRDefault="00FB429F" w:rsidP="00FB429F">
      <w:pPr>
        <w:pStyle w:val="BodyText"/>
        <w:widowControl w:val="0"/>
        <w:suppressAutoHyphens/>
        <w:spacing w:before="240"/>
        <w:rPr>
          <w:rFonts w:ascii="Verdana" w:eastAsia="SimSun" w:hAnsi="Verdana" w:cs="Mangal"/>
          <w:kern w:val="1"/>
          <w:sz w:val="24"/>
          <w:szCs w:val="24"/>
          <w:lang w:eastAsia="hi-IN" w:bidi="hi-IN"/>
        </w:rPr>
      </w:pPr>
    </w:p>
    <w:p w:rsidR="00FB429F" w:rsidRDefault="00FB429F" w:rsidP="00FB429F">
      <w:pPr>
        <w:pStyle w:val="Heading2"/>
        <w:keepNext/>
        <w:widowControl w:val="0"/>
        <w:numPr>
          <w:ilvl w:val="1"/>
          <w:numId w:val="3"/>
        </w:numPr>
        <w:tabs>
          <w:tab w:val="clear" w:pos="576"/>
          <w:tab w:val="num" w:pos="0"/>
        </w:tabs>
        <w:spacing w:before="240" w:after="120"/>
        <w:rPr>
          <w:rFonts w:ascii="Verdana" w:hAnsi="Verdana"/>
          <w:sz w:val="28"/>
          <w:szCs w:val="28"/>
        </w:rPr>
      </w:pPr>
      <w:r>
        <w:rPr>
          <w:rFonts w:ascii="Verdana" w:hAnsi="Verdana"/>
          <w:sz w:val="28"/>
          <w:szCs w:val="28"/>
        </w:rPr>
        <w:t xml:space="preserve">4. Android applications and tasks </w:t>
      </w:r>
    </w:p>
    <w:p w:rsidR="00FB429F" w:rsidRDefault="00FB429F" w:rsidP="00FB429F">
      <w:pPr>
        <w:pStyle w:val="Heading3"/>
        <w:keepNext/>
        <w:widowControl w:val="0"/>
        <w:numPr>
          <w:ilvl w:val="2"/>
          <w:numId w:val="3"/>
        </w:numPr>
        <w:tabs>
          <w:tab w:val="clear" w:pos="720"/>
          <w:tab w:val="num" w:pos="0"/>
        </w:tabs>
        <w:spacing w:before="240" w:after="120"/>
        <w:rPr>
          <w:rFonts w:ascii="Verdana" w:hAnsi="Verdana"/>
          <w:sz w:val="24"/>
          <w:szCs w:val="24"/>
        </w:rPr>
      </w:pPr>
      <w:r>
        <w:rPr>
          <w:rFonts w:ascii="Verdana" w:hAnsi="Verdana"/>
          <w:sz w:val="24"/>
          <w:szCs w:val="24"/>
        </w:rPr>
        <w:t>4</w:t>
      </w:r>
      <w:bookmarkStart w:id="4" w:name="components_application"/>
      <w:r>
        <w:rPr>
          <w:rFonts w:ascii="Verdana" w:hAnsi="Verdana"/>
          <w:sz w:val="24"/>
          <w:szCs w:val="24"/>
        </w:rPr>
        <w:t xml:space="preserve">.1. Application </w:t>
      </w:r>
      <w:bookmarkEnd w:id="4"/>
    </w:p>
    <w:p w:rsidR="00FB429F" w:rsidRDefault="00FB429F" w:rsidP="00FB429F">
      <w:pPr>
        <w:pStyle w:val="BodyText"/>
        <w:rPr>
          <w:rFonts w:ascii="Verdana" w:hAnsi="Verdana"/>
          <w:sz w:val="24"/>
          <w:szCs w:val="24"/>
        </w:rPr>
      </w:pPr>
      <w:r>
        <w:rPr>
          <w:rFonts w:ascii="Verdana" w:hAnsi="Verdana"/>
          <w:sz w:val="24"/>
          <w:szCs w:val="24"/>
        </w:rPr>
        <w:t xml:space="preserve">An Android application consists out of different Android components and additional resources. The Android system knows </w:t>
      </w:r>
      <w:r>
        <w:rPr>
          <w:rStyle w:val="Emphasis"/>
          <w:rFonts w:ascii="Verdana" w:hAnsi="Verdana"/>
          <w:sz w:val="24"/>
          <w:szCs w:val="24"/>
        </w:rPr>
        <w:t>activities</w:t>
      </w:r>
      <w:r>
        <w:rPr>
          <w:rFonts w:ascii="Verdana" w:hAnsi="Verdana"/>
          <w:sz w:val="24"/>
          <w:szCs w:val="24"/>
        </w:rPr>
        <w:t xml:space="preserve">, </w:t>
      </w:r>
      <w:r>
        <w:rPr>
          <w:rStyle w:val="Emphasis"/>
          <w:rFonts w:ascii="Verdana" w:hAnsi="Verdana"/>
          <w:sz w:val="24"/>
          <w:szCs w:val="24"/>
        </w:rPr>
        <w:t>services</w:t>
      </w:r>
      <w:r>
        <w:rPr>
          <w:rFonts w:ascii="Verdana" w:hAnsi="Verdana"/>
          <w:sz w:val="24"/>
          <w:szCs w:val="24"/>
        </w:rPr>
        <w:t xml:space="preserve">, </w:t>
      </w:r>
      <w:r>
        <w:rPr>
          <w:rStyle w:val="Emphasis"/>
          <w:rFonts w:ascii="Verdana" w:hAnsi="Verdana"/>
          <w:sz w:val="24"/>
          <w:szCs w:val="24"/>
        </w:rPr>
        <w:t>broadcast receiver</w:t>
      </w:r>
      <w:r>
        <w:rPr>
          <w:rFonts w:ascii="Verdana" w:hAnsi="Verdana"/>
          <w:sz w:val="24"/>
          <w:szCs w:val="24"/>
        </w:rPr>
        <w:t xml:space="preserve"> and </w:t>
      </w:r>
      <w:r>
        <w:rPr>
          <w:rStyle w:val="Emphasis"/>
          <w:rFonts w:ascii="Verdana" w:hAnsi="Verdana"/>
          <w:sz w:val="24"/>
          <w:szCs w:val="24"/>
        </w:rPr>
        <w:t>content provider</w:t>
      </w:r>
      <w:r>
        <w:rPr>
          <w:rFonts w:ascii="Verdana" w:hAnsi="Verdana"/>
          <w:sz w:val="24"/>
          <w:szCs w:val="24"/>
        </w:rPr>
        <w:t xml:space="preserve"> as components. </w:t>
      </w:r>
    </w:p>
    <w:p w:rsidR="00FB429F" w:rsidRDefault="00FB429F" w:rsidP="00FB429F">
      <w:pPr>
        <w:pStyle w:val="Heading3"/>
        <w:keepNext/>
        <w:widowControl w:val="0"/>
        <w:numPr>
          <w:ilvl w:val="2"/>
          <w:numId w:val="3"/>
        </w:numPr>
        <w:tabs>
          <w:tab w:val="clear" w:pos="720"/>
          <w:tab w:val="num" w:pos="0"/>
        </w:tabs>
        <w:spacing w:before="240" w:after="120"/>
        <w:rPr>
          <w:rFonts w:ascii="Verdana" w:hAnsi="Verdana"/>
          <w:sz w:val="24"/>
          <w:szCs w:val="24"/>
        </w:rPr>
      </w:pPr>
      <w:r>
        <w:rPr>
          <w:rFonts w:ascii="Verdana" w:hAnsi="Verdana"/>
          <w:sz w:val="24"/>
          <w:szCs w:val="24"/>
        </w:rPr>
        <w:lastRenderedPageBreak/>
        <w:t>4</w:t>
      </w:r>
      <w:bookmarkStart w:id="5" w:name="components_tasks"/>
      <w:r>
        <w:rPr>
          <w:rFonts w:ascii="Verdana" w:hAnsi="Verdana"/>
          <w:sz w:val="24"/>
          <w:szCs w:val="24"/>
        </w:rPr>
        <w:t xml:space="preserve">.2. Tasks across application borders </w:t>
      </w:r>
      <w:bookmarkEnd w:id="5"/>
    </w:p>
    <w:p w:rsidR="00FB429F" w:rsidRDefault="00FB429F" w:rsidP="00FB429F">
      <w:pPr>
        <w:pStyle w:val="BodyText"/>
        <w:widowControl w:val="0"/>
        <w:suppressAutoHyphens/>
        <w:spacing w:before="240"/>
        <w:rPr>
          <w:rFonts w:ascii="Verdana" w:eastAsia="SimSun" w:hAnsi="Verdana" w:cs="Mangal"/>
          <w:kern w:val="1"/>
          <w:sz w:val="24"/>
          <w:szCs w:val="24"/>
          <w:lang w:eastAsia="hi-IN" w:bidi="hi-IN"/>
        </w:rPr>
      </w:pPr>
      <w:r>
        <w:rPr>
          <w:rFonts w:ascii="Verdana" w:eastAsia="SimSun" w:hAnsi="Verdana" w:cs="Mangal"/>
          <w:kern w:val="1"/>
          <w:sz w:val="24"/>
          <w:szCs w:val="24"/>
          <w:lang w:eastAsia="hi-IN" w:bidi="hi-IN"/>
        </w:rPr>
        <w:t xml:space="preserve">Android application components can connect to components of other Android applications to create </w:t>
      </w:r>
      <w:r>
        <w:rPr>
          <w:rStyle w:val="Emphasis"/>
          <w:rFonts w:ascii="Verdana" w:eastAsia="SimSun" w:hAnsi="Verdana" w:cs="Mangal"/>
          <w:kern w:val="1"/>
          <w:sz w:val="24"/>
          <w:szCs w:val="24"/>
          <w:lang w:eastAsia="hi-IN" w:bidi="hi-IN"/>
        </w:rPr>
        <w:t>tasks</w:t>
      </w:r>
      <w:r>
        <w:rPr>
          <w:rFonts w:ascii="Verdana" w:eastAsia="SimSun" w:hAnsi="Verdana" w:cs="Mangal"/>
          <w:kern w:val="1"/>
          <w:sz w:val="24"/>
          <w:szCs w:val="24"/>
          <w:lang w:eastAsia="hi-IN" w:bidi="hi-IN"/>
        </w:rPr>
        <w:t xml:space="preserve">. For example an application which allows you to make a photo can start an email application and instruct this application to create a new email and attach a photo to this email. </w:t>
      </w:r>
    </w:p>
    <w:p w:rsidR="00FB429F" w:rsidRDefault="00FB429F" w:rsidP="00FB429F">
      <w:pPr>
        <w:pStyle w:val="Heading2"/>
        <w:keepNext/>
        <w:widowControl w:val="0"/>
        <w:numPr>
          <w:ilvl w:val="1"/>
          <w:numId w:val="3"/>
        </w:numPr>
        <w:tabs>
          <w:tab w:val="clear" w:pos="576"/>
          <w:tab w:val="num" w:pos="0"/>
        </w:tabs>
        <w:spacing w:before="240" w:after="120"/>
        <w:rPr>
          <w:rFonts w:ascii="Verdana" w:hAnsi="Verdana"/>
          <w:sz w:val="28"/>
          <w:szCs w:val="28"/>
        </w:rPr>
      </w:pPr>
      <w:r>
        <w:rPr>
          <w:rFonts w:ascii="Verdana" w:hAnsi="Verdana"/>
          <w:sz w:val="28"/>
          <w:szCs w:val="28"/>
        </w:rPr>
        <w:t xml:space="preserve">4. Android user interface components </w:t>
      </w:r>
    </w:p>
    <w:p w:rsidR="00FB429F" w:rsidRDefault="00FB429F" w:rsidP="00FB429F">
      <w:pPr>
        <w:pStyle w:val="BodyText"/>
        <w:rPr>
          <w:rFonts w:ascii="Verdana" w:hAnsi="Verdana"/>
          <w:b/>
          <w:bCs/>
          <w:sz w:val="28"/>
          <w:szCs w:val="28"/>
        </w:rPr>
      </w:pPr>
    </w:p>
    <w:p w:rsidR="00FB429F" w:rsidRDefault="00FB429F" w:rsidP="00FB429F">
      <w:pPr>
        <w:pStyle w:val="BodyText"/>
        <w:rPr>
          <w:sz w:val="28"/>
          <w:szCs w:val="28"/>
        </w:rPr>
      </w:pPr>
      <w:r>
        <w:rPr>
          <w:sz w:val="28"/>
          <w:szCs w:val="28"/>
        </w:rPr>
        <w:t xml:space="preserve">The following description gives </w:t>
      </w:r>
      <w:proofErr w:type="gramStart"/>
      <w:r>
        <w:rPr>
          <w:sz w:val="28"/>
          <w:szCs w:val="28"/>
        </w:rPr>
        <w:t>a</w:t>
      </w:r>
      <w:proofErr w:type="gramEnd"/>
      <w:r>
        <w:rPr>
          <w:sz w:val="28"/>
          <w:szCs w:val="28"/>
        </w:rPr>
        <w:t xml:space="preserve"> overview of the most important user interface related component and parts of an Android application. </w:t>
      </w:r>
    </w:p>
    <w:p w:rsidR="00FB429F" w:rsidRDefault="00FB429F" w:rsidP="00FB429F">
      <w:pPr>
        <w:pStyle w:val="Heading3"/>
        <w:keepNext/>
        <w:widowControl w:val="0"/>
        <w:numPr>
          <w:ilvl w:val="2"/>
          <w:numId w:val="3"/>
        </w:numPr>
        <w:tabs>
          <w:tab w:val="clear" w:pos="720"/>
          <w:tab w:val="num" w:pos="0"/>
        </w:tabs>
        <w:spacing w:before="240" w:after="120"/>
        <w:rPr>
          <w:sz w:val="28"/>
          <w:szCs w:val="28"/>
        </w:rPr>
      </w:pPr>
      <w:bookmarkStart w:id="6" w:name="components_activity"/>
      <w:r>
        <w:rPr>
          <w:sz w:val="28"/>
          <w:szCs w:val="28"/>
        </w:rPr>
        <w:t xml:space="preserve">4.1. Activity </w:t>
      </w:r>
      <w:bookmarkEnd w:id="6"/>
    </w:p>
    <w:p w:rsidR="00FB429F" w:rsidRDefault="00FB429F" w:rsidP="00FB429F">
      <w:pPr>
        <w:pStyle w:val="BodyText"/>
        <w:rPr>
          <w:sz w:val="28"/>
          <w:szCs w:val="28"/>
        </w:rPr>
      </w:pPr>
      <w:r>
        <w:rPr>
          <w:sz w:val="28"/>
          <w:szCs w:val="28"/>
        </w:rPr>
        <w:t xml:space="preserve">An </w:t>
      </w:r>
      <w:r>
        <w:rPr>
          <w:rStyle w:val="Emphasis"/>
          <w:sz w:val="28"/>
          <w:szCs w:val="28"/>
        </w:rPr>
        <w:t>activity</w:t>
      </w:r>
      <w:r>
        <w:rPr>
          <w:sz w:val="28"/>
          <w:szCs w:val="28"/>
        </w:rPr>
        <w:t xml:space="preserve"> represents the visual representation of an Android application. </w:t>
      </w:r>
      <w:proofErr w:type="gramStart"/>
      <w:r>
        <w:rPr>
          <w:rStyle w:val="Emphasis"/>
          <w:sz w:val="28"/>
          <w:szCs w:val="28"/>
        </w:rPr>
        <w:t>activities</w:t>
      </w:r>
      <w:proofErr w:type="gramEnd"/>
      <w:r>
        <w:rPr>
          <w:sz w:val="28"/>
          <w:szCs w:val="28"/>
        </w:rPr>
        <w:t xml:space="preserve"> use </w:t>
      </w:r>
      <w:r>
        <w:rPr>
          <w:rStyle w:val="Emphasis"/>
          <w:sz w:val="28"/>
          <w:szCs w:val="28"/>
        </w:rPr>
        <w:t>views</w:t>
      </w:r>
      <w:r>
        <w:rPr>
          <w:sz w:val="28"/>
          <w:szCs w:val="28"/>
        </w:rPr>
        <w:t xml:space="preserve">, i.e. user interface widgets as for example buttons and </w:t>
      </w:r>
      <w:r>
        <w:rPr>
          <w:rStyle w:val="Emphasis"/>
          <w:sz w:val="28"/>
          <w:szCs w:val="28"/>
        </w:rPr>
        <w:t>fragments</w:t>
      </w:r>
      <w:r>
        <w:rPr>
          <w:sz w:val="28"/>
          <w:szCs w:val="28"/>
        </w:rPr>
        <w:t xml:space="preserve"> to create the user interface and to interact with the user. </w:t>
      </w:r>
    </w:p>
    <w:p w:rsidR="00FB429F" w:rsidRDefault="00FB429F" w:rsidP="00FB429F">
      <w:pPr>
        <w:pStyle w:val="BodyText"/>
        <w:rPr>
          <w:sz w:val="28"/>
          <w:szCs w:val="28"/>
        </w:rPr>
      </w:pPr>
      <w:r>
        <w:rPr>
          <w:sz w:val="28"/>
          <w:szCs w:val="28"/>
        </w:rPr>
        <w:t xml:space="preserve">An Android application can have several </w:t>
      </w:r>
      <w:r>
        <w:rPr>
          <w:rStyle w:val="Emphasis"/>
          <w:sz w:val="28"/>
          <w:szCs w:val="28"/>
        </w:rPr>
        <w:t>activities</w:t>
      </w:r>
      <w:r>
        <w:rPr>
          <w:sz w:val="28"/>
          <w:szCs w:val="28"/>
        </w:rPr>
        <w:t xml:space="preserve">. </w:t>
      </w:r>
    </w:p>
    <w:p w:rsidR="00FB429F" w:rsidRDefault="00FB429F" w:rsidP="00FB429F">
      <w:pPr>
        <w:pStyle w:val="Heading3"/>
        <w:keepNext/>
        <w:widowControl w:val="0"/>
        <w:numPr>
          <w:ilvl w:val="2"/>
          <w:numId w:val="3"/>
        </w:numPr>
        <w:tabs>
          <w:tab w:val="clear" w:pos="720"/>
          <w:tab w:val="num" w:pos="0"/>
        </w:tabs>
        <w:spacing w:before="240" w:after="120"/>
        <w:rPr>
          <w:sz w:val="28"/>
          <w:szCs w:val="28"/>
        </w:rPr>
      </w:pPr>
      <w:bookmarkStart w:id="7" w:name="components_fragments"/>
      <w:r>
        <w:rPr>
          <w:sz w:val="28"/>
          <w:szCs w:val="28"/>
        </w:rPr>
        <w:t xml:space="preserve">4.2. Fragments </w:t>
      </w:r>
      <w:bookmarkEnd w:id="7"/>
    </w:p>
    <w:p w:rsidR="00FB429F" w:rsidRDefault="00FB429F" w:rsidP="00FB429F">
      <w:pPr>
        <w:pStyle w:val="BodyText"/>
        <w:rPr>
          <w:sz w:val="28"/>
          <w:szCs w:val="28"/>
        </w:rPr>
      </w:pPr>
      <w:r>
        <w:rPr>
          <w:rStyle w:val="Emphasis"/>
          <w:sz w:val="28"/>
          <w:szCs w:val="28"/>
        </w:rPr>
        <w:t>Fragments</w:t>
      </w:r>
      <w:r>
        <w:rPr>
          <w:sz w:val="28"/>
          <w:szCs w:val="28"/>
        </w:rPr>
        <w:t xml:space="preserve"> are components which run in the context of an </w:t>
      </w:r>
      <w:r>
        <w:rPr>
          <w:rStyle w:val="Emphasis"/>
          <w:sz w:val="28"/>
          <w:szCs w:val="28"/>
        </w:rPr>
        <w:t>activity</w:t>
      </w:r>
      <w:r>
        <w:rPr>
          <w:sz w:val="28"/>
          <w:szCs w:val="28"/>
        </w:rPr>
        <w:t xml:space="preserve">. A </w:t>
      </w:r>
      <w:r>
        <w:rPr>
          <w:rStyle w:val="Emphasis"/>
          <w:sz w:val="28"/>
          <w:szCs w:val="28"/>
        </w:rPr>
        <w:t>fragment</w:t>
      </w:r>
      <w:r>
        <w:rPr>
          <w:sz w:val="28"/>
          <w:szCs w:val="28"/>
        </w:rPr>
        <w:t xml:space="preserve"> encapsulates application code so that it is easier to reuse it and to support different sized devices. </w:t>
      </w:r>
    </w:p>
    <w:p w:rsidR="00FB429F" w:rsidRDefault="00FB429F" w:rsidP="00FB429F">
      <w:pPr>
        <w:pStyle w:val="BodyText"/>
        <w:rPr>
          <w:sz w:val="28"/>
          <w:szCs w:val="28"/>
        </w:rPr>
      </w:pPr>
      <w:r>
        <w:rPr>
          <w:rStyle w:val="Emphasis"/>
          <w:sz w:val="28"/>
          <w:szCs w:val="28"/>
        </w:rPr>
        <w:t>Fragments</w:t>
      </w:r>
      <w:r>
        <w:rPr>
          <w:sz w:val="28"/>
          <w:szCs w:val="28"/>
        </w:rPr>
        <w:t xml:space="preserve"> are optional components which allow you to reuse user interface and non user interface components for different devices configurations. </w:t>
      </w:r>
    </w:p>
    <w:p w:rsidR="00FB429F" w:rsidRDefault="00FB429F" w:rsidP="00FB429F">
      <w:pPr>
        <w:pStyle w:val="Heading3"/>
        <w:keepNext/>
        <w:widowControl w:val="0"/>
        <w:numPr>
          <w:ilvl w:val="2"/>
          <w:numId w:val="3"/>
        </w:numPr>
        <w:tabs>
          <w:tab w:val="clear" w:pos="720"/>
          <w:tab w:val="num" w:pos="0"/>
        </w:tabs>
        <w:spacing w:before="240" w:after="120"/>
        <w:rPr>
          <w:sz w:val="28"/>
          <w:szCs w:val="28"/>
        </w:rPr>
      </w:pPr>
      <w:bookmarkStart w:id="8" w:name="components_views"/>
      <w:r>
        <w:rPr>
          <w:sz w:val="28"/>
          <w:szCs w:val="28"/>
        </w:rPr>
        <w:t xml:space="preserve">4.3. Views and layout manager </w:t>
      </w:r>
      <w:bookmarkEnd w:id="8"/>
    </w:p>
    <w:p w:rsidR="00FB429F" w:rsidRDefault="00FB429F" w:rsidP="00FB429F">
      <w:pPr>
        <w:pStyle w:val="BodyText"/>
        <w:rPr>
          <w:sz w:val="28"/>
          <w:szCs w:val="28"/>
        </w:rPr>
      </w:pPr>
      <w:r>
        <w:rPr>
          <w:rStyle w:val="Emphasis"/>
          <w:sz w:val="28"/>
          <w:szCs w:val="28"/>
        </w:rPr>
        <w:t>Views</w:t>
      </w:r>
      <w:r>
        <w:rPr>
          <w:sz w:val="28"/>
          <w:szCs w:val="28"/>
        </w:rPr>
        <w:t xml:space="preserve"> are user interface widgets, e.g. buttons or text fields. The base class for all </w:t>
      </w:r>
      <w:r>
        <w:rPr>
          <w:rStyle w:val="Emphasis"/>
          <w:sz w:val="28"/>
          <w:szCs w:val="28"/>
        </w:rPr>
        <w:t>views</w:t>
      </w:r>
      <w:r>
        <w:rPr>
          <w:sz w:val="28"/>
          <w:szCs w:val="28"/>
        </w:rPr>
        <w:t xml:space="preserve"> is the </w:t>
      </w:r>
      <w:proofErr w:type="spellStart"/>
      <w:r>
        <w:rPr>
          <w:rStyle w:val="SourceText"/>
          <w:sz w:val="28"/>
          <w:szCs w:val="28"/>
        </w:rPr>
        <w:t>android.view.View</w:t>
      </w:r>
      <w:proofErr w:type="spellEnd"/>
      <w:r>
        <w:rPr>
          <w:sz w:val="28"/>
          <w:szCs w:val="28"/>
        </w:rPr>
        <w:t xml:space="preserve"> class. </w:t>
      </w:r>
      <w:r>
        <w:rPr>
          <w:rStyle w:val="Emphasis"/>
          <w:sz w:val="28"/>
          <w:szCs w:val="28"/>
        </w:rPr>
        <w:t>Views</w:t>
      </w:r>
      <w:r>
        <w:rPr>
          <w:sz w:val="28"/>
          <w:szCs w:val="28"/>
        </w:rPr>
        <w:t xml:space="preserve"> have attributes which can be used to configure their appearance and behavior. </w:t>
      </w:r>
    </w:p>
    <w:p w:rsidR="00FB429F" w:rsidRDefault="00FB429F" w:rsidP="00FB429F">
      <w:pPr>
        <w:pStyle w:val="BodyText"/>
        <w:rPr>
          <w:sz w:val="28"/>
          <w:szCs w:val="28"/>
        </w:rPr>
      </w:pPr>
      <w:r>
        <w:rPr>
          <w:sz w:val="28"/>
          <w:szCs w:val="28"/>
        </w:rPr>
        <w:t xml:space="preserve">A </w:t>
      </w:r>
      <w:r>
        <w:rPr>
          <w:rStyle w:val="Emphasis"/>
          <w:sz w:val="28"/>
          <w:szCs w:val="28"/>
        </w:rPr>
        <w:t>layout manager</w:t>
      </w:r>
      <w:r>
        <w:rPr>
          <w:sz w:val="28"/>
          <w:szCs w:val="28"/>
        </w:rPr>
        <w:t xml:space="preserve"> is responsible for arranging other </w:t>
      </w:r>
      <w:r>
        <w:rPr>
          <w:rStyle w:val="Emphasis"/>
          <w:sz w:val="28"/>
          <w:szCs w:val="28"/>
        </w:rPr>
        <w:t>views</w:t>
      </w:r>
      <w:r>
        <w:rPr>
          <w:sz w:val="28"/>
          <w:szCs w:val="28"/>
        </w:rPr>
        <w:t xml:space="preserve">. The base class for these layout managers is the </w:t>
      </w:r>
      <w:proofErr w:type="spellStart"/>
      <w:r>
        <w:rPr>
          <w:rStyle w:val="SourceText"/>
          <w:sz w:val="28"/>
          <w:szCs w:val="28"/>
        </w:rPr>
        <w:t>android.view.ViewGroup</w:t>
      </w:r>
      <w:proofErr w:type="spellEnd"/>
      <w:r>
        <w:rPr>
          <w:sz w:val="28"/>
          <w:szCs w:val="28"/>
        </w:rPr>
        <w:t xml:space="preserve"> class which extends the </w:t>
      </w:r>
      <w:r>
        <w:rPr>
          <w:rStyle w:val="SourceText"/>
          <w:sz w:val="28"/>
          <w:szCs w:val="28"/>
        </w:rPr>
        <w:t>View</w:t>
      </w:r>
      <w:r>
        <w:rPr>
          <w:sz w:val="28"/>
          <w:szCs w:val="28"/>
        </w:rPr>
        <w:t xml:space="preserve"> class. </w:t>
      </w:r>
    </w:p>
    <w:p w:rsidR="00FB429F" w:rsidRDefault="00FB429F" w:rsidP="00FB429F">
      <w:pPr>
        <w:pStyle w:val="BodyText"/>
        <w:rPr>
          <w:sz w:val="28"/>
          <w:szCs w:val="28"/>
        </w:rPr>
      </w:pPr>
      <w:r>
        <w:rPr>
          <w:rStyle w:val="Emphasis"/>
          <w:sz w:val="28"/>
          <w:szCs w:val="28"/>
        </w:rPr>
        <w:lastRenderedPageBreak/>
        <w:t>Layout managers</w:t>
      </w:r>
      <w:r>
        <w:rPr>
          <w:sz w:val="28"/>
          <w:szCs w:val="28"/>
        </w:rPr>
        <w:t xml:space="preserve"> can be nestled to create complex layouts. You should avoid nestling them to deeply too deeply as this has a negative impact on the performance. </w:t>
      </w:r>
    </w:p>
    <w:p w:rsidR="00FB429F" w:rsidRDefault="00FB429F" w:rsidP="00FB429F">
      <w:pPr>
        <w:pStyle w:val="Heading3"/>
        <w:keepNext/>
        <w:widowControl w:val="0"/>
        <w:numPr>
          <w:ilvl w:val="2"/>
          <w:numId w:val="3"/>
        </w:numPr>
        <w:tabs>
          <w:tab w:val="clear" w:pos="720"/>
          <w:tab w:val="num" w:pos="0"/>
        </w:tabs>
        <w:spacing w:before="240" w:after="120"/>
        <w:rPr>
          <w:sz w:val="28"/>
          <w:szCs w:val="28"/>
        </w:rPr>
      </w:pPr>
      <w:bookmarkStart w:id="9" w:name="components_connection"/>
      <w:r>
        <w:rPr>
          <w:sz w:val="28"/>
          <w:szCs w:val="28"/>
        </w:rPr>
        <w:t xml:space="preserve">4.4. Device configuration specific layouts </w:t>
      </w:r>
      <w:bookmarkEnd w:id="9"/>
    </w:p>
    <w:p w:rsidR="00FB429F" w:rsidRDefault="00FB429F" w:rsidP="00FB429F">
      <w:pPr>
        <w:pStyle w:val="BodyText"/>
        <w:rPr>
          <w:sz w:val="28"/>
          <w:szCs w:val="28"/>
        </w:rPr>
      </w:pPr>
      <w:r>
        <w:rPr>
          <w:sz w:val="28"/>
          <w:szCs w:val="28"/>
        </w:rPr>
        <w:t xml:space="preserve">The user interface for </w:t>
      </w:r>
      <w:r>
        <w:rPr>
          <w:rStyle w:val="Emphasis"/>
          <w:sz w:val="28"/>
          <w:szCs w:val="28"/>
        </w:rPr>
        <w:t>Activities</w:t>
      </w:r>
      <w:r>
        <w:rPr>
          <w:sz w:val="28"/>
          <w:szCs w:val="28"/>
        </w:rPr>
        <w:t xml:space="preserve"> is </w:t>
      </w:r>
      <w:proofErr w:type="spellStart"/>
      <w:r>
        <w:rPr>
          <w:sz w:val="28"/>
          <w:szCs w:val="28"/>
        </w:rPr>
        <w:t>typcally</w:t>
      </w:r>
      <w:proofErr w:type="spellEnd"/>
      <w:r>
        <w:rPr>
          <w:sz w:val="28"/>
          <w:szCs w:val="28"/>
        </w:rPr>
        <w:t xml:space="preserve"> defined via XML files (layout files). It is possible to define defined layout file for different device configuration, e.g. based on the available width of the actual device running the application. </w:t>
      </w:r>
    </w:p>
    <w:p w:rsidR="00FB429F" w:rsidRDefault="00FB429F" w:rsidP="00FB429F">
      <w:pPr>
        <w:pStyle w:val="BodyText"/>
        <w:rPr>
          <w:sz w:val="28"/>
          <w:szCs w:val="28"/>
        </w:rPr>
      </w:pPr>
      <w:r>
        <w:rPr>
          <w:rStyle w:val="Emphasis"/>
          <w:sz w:val="28"/>
          <w:szCs w:val="28"/>
        </w:rPr>
        <w:t>Fragments</w:t>
      </w:r>
      <w:r>
        <w:rPr>
          <w:sz w:val="28"/>
          <w:szCs w:val="28"/>
        </w:rPr>
        <w:t xml:space="preserve"> are designed to support such a setup. </w:t>
      </w:r>
    </w:p>
    <w:p w:rsidR="00FB429F" w:rsidRDefault="00FB429F" w:rsidP="00FB429F">
      <w:pPr>
        <w:pStyle w:val="BodyText"/>
        <w:rPr>
          <w:sz w:val="28"/>
          <w:szCs w:val="28"/>
        </w:rPr>
      </w:pPr>
      <w:r>
        <w:rPr>
          <w:sz w:val="28"/>
          <w:szCs w:val="28"/>
        </w:rPr>
        <w:t xml:space="preserve">The following </w:t>
      </w:r>
      <w:proofErr w:type="gramStart"/>
      <w:r>
        <w:rPr>
          <w:sz w:val="28"/>
          <w:szCs w:val="28"/>
        </w:rPr>
        <w:t>pictures shows</w:t>
      </w:r>
      <w:proofErr w:type="gramEnd"/>
      <w:r>
        <w:rPr>
          <w:sz w:val="28"/>
          <w:szCs w:val="28"/>
        </w:rPr>
        <w:t xml:space="preserve"> an </w:t>
      </w:r>
      <w:r>
        <w:rPr>
          <w:rStyle w:val="Emphasis"/>
          <w:sz w:val="28"/>
          <w:szCs w:val="28"/>
        </w:rPr>
        <w:t>activity</w:t>
      </w:r>
      <w:r>
        <w:rPr>
          <w:sz w:val="28"/>
          <w:szCs w:val="28"/>
        </w:rPr>
        <w:t xml:space="preserve"> called </w:t>
      </w:r>
      <w:proofErr w:type="spellStart"/>
      <w:r>
        <w:rPr>
          <w:rStyle w:val="Emphasis"/>
          <w:sz w:val="28"/>
          <w:szCs w:val="28"/>
        </w:rPr>
        <w:t>MainActivity</w:t>
      </w:r>
      <w:proofErr w:type="spellEnd"/>
      <w:r>
        <w:rPr>
          <w:sz w:val="28"/>
          <w:szCs w:val="28"/>
        </w:rPr>
        <w:t xml:space="preserve">. On a smaller screen it shows one </w:t>
      </w:r>
      <w:r>
        <w:rPr>
          <w:rStyle w:val="Emphasis"/>
          <w:sz w:val="28"/>
          <w:szCs w:val="28"/>
        </w:rPr>
        <w:t>fragment</w:t>
      </w:r>
      <w:r>
        <w:rPr>
          <w:sz w:val="28"/>
          <w:szCs w:val="28"/>
        </w:rPr>
        <w:t xml:space="preserve"> and allows that the user navigates to another </w:t>
      </w:r>
      <w:r>
        <w:rPr>
          <w:rStyle w:val="Emphasis"/>
          <w:sz w:val="28"/>
          <w:szCs w:val="28"/>
        </w:rPr>
        <w:t>fragment</w:t>
      </w:r>
      <w:r>
        <w:rPr>
          <w:sz w:val="28"/>
          <w:szCs w:val="28"/>
        </w:rPr>
        <w:t xml:space="preserve">. On a wide screen it shows two </w:t>
      </w:r>
      <w:r>
        <w:rPr>
          <w:rStyle w:val="Emphasis"/>
          <w:sz w:val="28"/>
          <w:szCs w:val="28"/>
        </w:rPr>
        <w:t>fragments</w:t>
      </w:r>
      <w:r>
        <w:rPr>
          <w:sz w:val="28"/>
          <w:szCs w:val="28"/>
        </w:rPr>
        <w:t xml:space="preserve">. </w:t>
      </w:r>
    </w:p>
    <w:p w:rsidR="00FB429F" w:rsidRDefault="00FB429F" w:rsidP="00FB429F">
      <w:pPr>
        <w:rPr>
          <w:rFonts w:ascii="Verdana" w:hAnsi="Verdana"/>
          <w:sz w:val="28"/>
          <w:szCs w:val="28"/>
        </w:rPr>
      </w:pPr>
    </w:p>
    <w:p w:rsidR="00FB429F" w:rsidRDefault="00FB429F" w:rsidP="00FB429F">
      <w:pPr>
        <w:rPr>
          <w:rFonts w:ascii="Verdana" w:hAnsi="Verdana"/>
          <w:sz w:val="28"/>
          <w:szCs w:val="28"/>
        </w:rPr>
      </w:pPr>
      <w:r>
        <w:rPr>
          <w:rFonts w:ascii="Verdana" w:hAnsi="Verdana"/>
          <w:sz w:val="28"/>
          <w:szCs w:val="28"/>
        </w:rPr>
        <w:t xml:space="preserve"> </w:t>
      </w:r>
    </w:p>
    <w:p w:rsidR="00FB429F" w:rsidRDefault="00FB429F" w:rsidP="00FB429F">
      <w:pPr>
        <w:rPr>
          <w:rFonts w:ascii="Verdana" w:hAnsi="Verdana"/>
          <w:sz w:val="28"/>
          <w:szCs w:val="28"/>
        </w:rPr>
      </w:pPr>
    </w:p>
    <w:p w:rsidR="00FB429F" w:rsidRDefault="00FB429F" w:rsidP="00FB429F">
      <w:pPr>
        <w:rPr>
          <w:rFonts w:ascii="Verdana" w:hAnsi="Verdana"/>
          <w:sz w:val="28"/>
          <w:szCs w:val="28"/>
        </w:rPr>
      </w:pPr>
      <w:r>
        <w:rPr>
          <w:noProof/>
        </w:rPr>
        <w:drawing>
          <wp:anchor distT="0" distB="0" distL="0" distR="0" simplePos="0" relativeHeight="251664384" behindDoc="0" locked="0" layoutInCell="1" allowOverlap="1">
            <wp:simplePos x="0" y="0"/>
            <wp:positionH relativeFrom="column">
              <wp:posOffset>1012825</wp:posOffset>
            </wp:positionH>
            <wp:positionV relativeFrom="paragraph">
              <wp:posOffset>561340</wp:posOffset>
            </wp:positionV>
            <wp:extent cx="4602480" cy="2903855"/>
            <wp:effectExtent l="1905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602480" cy="2903855"/>
                    </a:xfrm>
                    <a:prstGeom prst="rect">
                      <a:avLst/>
                    </a:prstGeom>
                    <a:solidFill>
                      <a:srgbClr val="FFFFFF"/>
                    </a:solidFill>
                    <a:ln w="9525">
                      <a:noFill/>
                      <a:miter lim="800000"/>
                      <a:headEnd/>
                      <a:tailEnd/>
                    </a:ln>
                  </pic:spPr>
                </pic:pic>
              </a:graphicData>
            </a:graphic>
          </wp:anchor>
        </w:drawing>
      </w:r>
    </w:p>
    <w:p w:rsidR="00FB429F" w:rsidRDefault="00FB429F" w:rsidP="00FB429F">
      <w:pPr>
        <w:rPr>
          <w:rFonts w:ascii="Verdana" w:hAnsi="Verdana"/>
          <w:sz w:val="28"/>
          <w:szCs w:val="28"/>
        </w:rPr>
      </w:pPr>
    </w:p>
    <w:p w:rsidR="00FB429F" w:rsidRDefault="00FB429F" w:rsidP="00FB429F">
      <w:pPr>
        <w:pStyle w:val="Heading2"/>
        <w:keepNext/>
        <w:widowControl w:val="0"/>
        <w:numPr>
          <w:ilvl w:val="1"/>
          <w:numId w:val="3"/>
        </w:numPr>
        <w:tabs>
          <w:tab w:val="clear" w:pos="576"/>
          <w:tab w:val="num" w:pos="0"/>
        </w:tabs>
        <w:spacing w:before="240" w:after="120"/>
        <w:rPr>
          <w:rFonts w:ascii="Verdana" w:hAnsi="Verdana"/>
          <w:b w:val="0"/>
          <w:bCs w:val="0"/>
          <w:sz w:val="28"/>
          <w:szCs w:val="28"/>
        </w:rPr>
      </w:pPr>
      <w:r>
        <w:lastRenderedPageBreak/>
        <w:pict>
          <v:line id="_x0000_s1030" style="position:absolute;left:0;text-align:left;z-index:251665408" from="2.2pt,18pt" to="498.05pt,18pt" strokeweight=".26mm"/>
        </w:pict>
      </w:r>
    </w:p>
    <w:p w:rsidR="00FB429F" w:rsidRDefault="00FB429F" w:rsidP="00B912F3">
      <w:pPr>
        <w:rPr>
          <w:rFonts w:ascii="CMBX12" w:hAnsi="CMBX12" w:cs="CMBX12"/>
          <w:sz w:val="34"/>
          <w:szCs w:val="34"/>
        </w:rPr>
      </w:pPr>
    </w:p>
    <w:sectPr w:rsidR="00FB429F"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F1B91"/>
    <w:rsid w:val="002E2253"/>
    <w:rsid w:val="003816DC"/>
    <w:rsid w:val="004005C1"/>
    <w:rsid w:val="00431D3B"/>
    <w:rsid w:val="004A37B4"/>
    <w:rsid w:val="004D7D16"/>
    <w:rsid w:val="00534600"/>
    <w:rsid w:val="00600281"/>
    <w:rsid w:val="00772EC1"/>
    <w:rsid w:val="007D27E8"/>
    <w:rsid w:val="008260DE"/>
    <w:rsid w:val="00835D09"/>
    <w:rsid w:val="00874725"/>
    <w:rsid w:val="00903053"/>
    <w:rsid w:val="00927735"/>
    <w:rsid w:val="00965587"/>
    <w:rsid w:val="009A041F"/>
    <w:rsid w:val="00AA73AF"/>
    <w:rsid w:val="00AB6F90"/>
    <w:rsid w:val="00AF2332"/>
    <w:rsid w:val="00B912F3"/>
    <w:rsid w:val="00BB5F45"/>
    <w:rsid w:val="00C46615"/>
    <w:rsid w:val="00D12959"/>
    <w:rsid w:val="00D67E84"/>
    <w:rsid w:val="00DB580D"/>
    <w:rsid w:val="00E4062F"/>
    <w:rsid w:val="00E45242"/>
    <w:rsid w:val="00E816EC"/>
    <w:rsid w:val="00FB429F"/>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styleId="Hyperlink">
    <w:name w:val="Hyperlink"/>
    <w:rsid w:val="00FB429F"/>
    <w:rPr>
      <w:color w:val="000080"/>
      <w:u w:val="single"/>
      <w:lang/>
    </w:rPr>
  </w:style>
  <w:style w:type="character" w:styleId="Emphasis">
    <w:name w:val="Emphasis"/>
    <w:qFormat/>
    <w:rsid w:val="00FB429F"/>
    <w:rPr>
      <w:i/>
      <w:iCs/>
    </w:rPr>
  </w:style>
  <w:style w:type="character" w:customStyle="1" w:styleId="SourceText">
    <w:name w:val="Source Text"/>
    <w:rsid w:val="00FB429F"/>
    <w:rPr>
      <w:rFonts w:ascii="Courier New" w:eastAsia="NSimSun" w:hAnsi="Courier New" w:cs="Courier New"/>
    </w:rPr>
  </w:style>
  <w:style w:type="character" w:styleId="Strong">
    <w:name w:val="Strong"/>
    <w:qFormat/>
    <w:rsid w:val="00FB429F"/>
    <w:rPr>
      <w:b/>
      <w:bCs/>
    </w:rPr>
  </w:style>
  <w:style w:type="paragraph" w:styleId="BalloonText">
    <w:name w:val="Balloon Text"/>
    <w:basedOn w:val="Normal"/>
    <w:link w:val="BalloonTextChar"/>
    <w:uiPriority w:val="99"/>
    <w:semiHidden/>
    <w:unhideWhenUsed/>
    <w:rsid w:val="00FB4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2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sources/tutorials/views/index.html" TargetMode="External"/><Relationship Id="rId13" Type="http://schemas.openxmlformats.org/officeDocument/2006/relationships/hyperlink" Target="http://developer.android.com/training/notepad/index.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developer.android.com/reference/android/app/Activit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ebkit.org/" TargetMode="External"/><Relationship Id="rId11" Type="http://schemas.openxmlformats.org/officeDocument/2006/relationships/hyperlink" Target="http://developer.android.com/reference/android/app/NotificationManager.html" TargetMode="External"/><Relationship Id="rId5" Type="http://schemas.openxmlformats.org/officeDocument/2006/relationships/hyperlink" Target="http://developer.android.com/sdk/index.html" TargetMode="External"/><Relationship Id="rId15" Type="http://schemas.openxmlformats.org/officeDocument/2006/relationships/fontTable" Target="fontTable.xml"/><Relationship Id="rId10" Type="http://schemas.openxmlformats.org/officeDocument/2006/relationships/hyperlink" Target="http://developer.android.com/guide/topics/resources/resources-i18n.html" TargetMode="External"/><Relationship Id="rId4" Type="http://schemas.openxmlformats.org/officeDocument/2006/relationships/webSettings" Target="webSettings.xml"/><Relationship Id="rId9" Type="http://schemas.openxmlformats.org/officeDocument/2006/relationships/hyperlink" Target="http://developer.android.com/guide/topics/providers/content-providers.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10</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24</cp:revision>
  <dcterms:created xsi:type="dcterms:W3CDTF">2015-08-24T03:38:00Z</dcterms:created>
  <dcterms:modified xsi:type="dcterms:W3CDTF">2015-09-18T07:01:00Z</dcterms:modified>
</cp:coreProperties>
</file>