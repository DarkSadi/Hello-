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437438" w:rsidRDefault="00D67E84" w:rsidP="00927735">
      <w:pPr>
        <w:autoSpaceDE w:val="0"/>
        <w:autoSpaceDN w:val="0"/>
        <w:adjustRightInd w:val="0"/>
        <w:spacing w:after="0" w:line="240" w:lineRule="auto"/>
        <w:jc w:val="center"/>
        <w:rPr>
          <w:rFonts w:ascii="CMR17" w:hAnsi="CMR17" w:cs="CMR17"/>
          <w:sz w:val="30"/>
          <w:szCs w:val="34"/>
        </w:rPr>
      </w:pPr>
      <w:r w:rsidRPr="00437438">
        <w:rPr>
          <w:rFonts w:ascii="CMR17" w:hAnsi="CMR17" w:cs="CMR17"/>
          <w:sz w:val="34"/>
          <w:szCs w:val="34"/>
        </w:rPr>
        <w:t xml:space="preserve">Module: </w:t>
      </w:r>
      <w:r w:rsidR="00927735" w:rsidRPr="00437438">
        <w:rPr>
          <w:rFonts w:ascii="CMR17" w:hAnsi="CMR17" w:cs="CMR17"/>
          <w:sz w:val="34"/>
          <w:szCs w:val="34"/>
        </w:rPr>
        <w:t>Mobile Application development (Android)</w:t>
      </w:r>
      <w:r w:rsidR="00927735" w:rsidRPr="00437438">
        <w:rPr>
          <w:rFonts w:ascii="CMR17" w:hAnsi="CMR17" w:cs="CMR17"/>
          <w:sz w:val="30"/>
          <w:szCs w:val="34"/>
        </w:rPr>
        <w:t xml:space="preserve"> </w:t>
      </w:r>
    </w:p>
    <w:p w:rsidR="00DB580D" w:rsidRPr="00437438" w:rsidRDefault="00AF2332" w:rsidP="0041448B">
      <w:pPr>
        <w:autoSpaceDE w:val="0"/>
        <w:autoSpaceDN w:val="0"/>
        <w:adjustRightInd w:val="0"/>
        <w:jc w:val="center"/>
        <w:rPr>
          <w:rFonts w:ascii="Verdana" w:hAnsi="Verdana" w:cs="CMR12"/>
          <w:sz w:val="20"/>
          <w:szCs w:val="20"/>
        </w:rPr>
      </w:pPr>
      <w:r w:rsidRPr="00437438">
        <w:rPr>
          <w:rFonts w:ascii="CMR17" w:hAnsi="CMR17" w:cs="CMR17"/>
          <w:sz w:val="34"/>
          <w:szCs w:val="34"/>
        </w:rPr>
        <w:t>Session</w:t>
      </w:r>
      <w:r w:rsidR="001537F0" w:rsidRPr="00437438">
        <w:rPr>
          <w:rFonts w:ascii="CMR17" w:hAnsi="CMR17" w:cs="CMR17"/>
          <w:sz w:val="34"/>
          <w:szCs w:val="34"/>
        </w:rPr>
        <w:t xml:space="preserve"> </w:t>
      </w:r>
      <w:r w:rsidR="0041448B" w:rsidRPr="00437438">
        <w:rPr>
          <w:rFonts w:ascii="CMR17" w:hAnsi="CMR17" w:cs="CMR17"/>
          <w:sz w:val="34"/>
          <w:szCs w:val="34"/>
        </w:rPr>
        <w:t>22</w:t>
      </w:r>
      <w:r w:rsidR="00534600" w:rsidRPr="00437438">
        <w:rPr>
          <w:rFonts w:ascii="CMR17" w:hAnsi="CMR17" w:cs="CMR17"/>
          <w:sz w:val="34"/>
          <w:szCs w:val="34"/>
        </w:rPr>
        <w:t>:</w:t>
      </w:r>
      <w:r w:rsidR="0041448B" w:rsidRPr="00437438">
        <w:rPr>
          <w:rFonts w:ascii="CMR17" w:hAnsi="CMR17" w:cs="CMR17"/>
          <w:sz w:val="34"/>
          <w:szCs w:val="34"/>
        </w:rPr>
        <w:t xml:space="preserve"> Working with Intent - I</w:t>
      </w:r>
    </w:p>
    <w:p w:rsidR="00E45242" w:rsidRPr="00437438" w:rsidRDefault="00E45242" w:rsidP="00B912F3">
      <w:pPr>
        <w:rPr>
          <w:rFonts w:ascii="CMBX12" w:hAnsi="CMBX12" w:cs="CMBX12"/>
          <w:sz w:val="34"/>
          <w:szCs w:val="34"/>
        </w:rPr>
      </w:pPr>
    </w:p>
    <w:p w:rsidR="00437438" w:rsidRPr="00437438" w:rsidRDefault="00437438" w:rsidP="00B912F3">
      <w:pPr>
        <w:rPr>
          <w:rFonts w:ascii="CMBX12" w:hAnsi="CMBX12" w:cs="CMBX12"/>
          <w:sz w:val="34"/>
          <w:szCs w:val="34"/>
        </w:rPr>
      </w:pPr>
    </w:p>
    <w:p w:rsidR="00437438" w:rsidRPr="00437438" w:rsidRDefault="00437438" w:rsidP="00437438">
      <w:pPr>
        <w:jc w:val="center"/>
        <w:rPr>
          <w:rFonts w:ascii="CMBX12" w:hAnsi="CMBX12" w:cs="CMBX12"/>
          <w:b/>
          <w:sz w:val="44"/>
          <w:szCs w:val="34"/>
        </w:rPr>
      </w:pPr>
      <w:r w:rsidRPr="00437438">
        <w:rPr>
          <w:rFonts w:ascii="CMR17" w:hAnsi="CMR17" w:cs="CMR17"/>
          <w:b/>
          <w:sz w:val="44"/>
          <w:szCs w:val="34"/>
        </w:rPr>
        <w:t>Working with Intent - I</w:t>
      </w:r>
    </w:p>
    <w:p w:rsidR="00437438" w:rsidRPr="00437438" w:rsidRDefault="00437438" w:rsidP="00B912F3">
      <w:pPr>
        <w:rPr>
          <w:rFonts w:ascii="CMBX12" w:hAnsi="CMBX12" w:cs="CMBX12"/>
          <w:sz w:val="34"/>
          <w:szCs w:val="34"/>
        </w:rPr>
      </w:pPr>
    </w:p>
    <w:p w:rsidR="00437438" w:rsidRPr="00437438" w:rsidRDefault="00437438" w:rsidP="00437438">
      <w:pPr>
        <w:pStyle w:val="ListParagraph"/>
        <w:numPr>
          <w:ilvl w:val="0"/>
          <w:numId w:val="16"/>
        </w:numPr>
        <w:rPr>
          <w:rFonts w:ascii="CMBX12" w:hAnsi="CMBX12" w:cs="CMBX12"/>
          <w:sz w:val="34"/>
          <w:szCs w:val="34"/>
        </w:rPr>
      </w:pPr>
      <w:r w:rsidRPr="00437438">
        <w:rPr>
          <w:rFonts w:ascii="CMBX12" w:hAnsi="CMBX12" w:cs="CMBX12"/>
          <w:sz w:val="34"/>
          <w:szCs w:val="34"/>
        </w:rPr>
        <w:t>Intent Types</w:t>
      </w:r>
    </w:p>
    <w:p w:rsidR="00437438" w:rsidRPr="00437438" w:rsidRDefault="00437438" w:rsidP="00437438">
      <w:pPr>
        <w:pStyle w:val="ListParagraph"/>
        <w:numPr>
          <w:ilvl w:val="0"/>
          <w:numId w:val="16"/>
        </w:numPr>
        <w:rPr>
          <w:rFonts w:ascii="CMBX12" w:hAnsi="CMBX12" w:cs="CMBX12"/>
          <w:sz w:val="34"/>
          <w:szCs w:val="34"/>
        </w:rPr>
      </w:pPr>
      <w:r w:rsidRPr="00437438">
        <w:rPr>
          <w:rFonts w:ascii="CMBX12" w:hAnsi="CMBX12" w:cs="CMBX12"/>
          <w:sz w:val="34"/>
          <w:szCs w:val="34"/>
        </w:rPr>
        <w:t>Building an Intent</w:t>
      </w:r>
    </w:p>
    <w:p w:rsidR="00437438" w:rsidRPr="00437438" w:rsidRDefault="00437438" w:rsidP="00437438">
      <w:pPr>
        <w:pStyle w:val="ListParagraph"/>
        <w:numPr>
          <w:ilvl w:val="1"/>
          <w:numId w:val="16"/>
        </w:numPr>
        <w:rPr>
          <w:rFonts w:ascii="CMBX12" w:hAnsi="CMBX12" w:cs="CMBX12"/>
          <w:sz w:val="34"/>
          <w:szCs w:val="34"/>
        </w:rPr>
      </w:pPr>
      <w:r w:rsidRPr="00437438">
        <w:rPr>
          <w:rFonts w:ascii="CMBX12" w:hAnsi="CMBX12" w:cs="CMBX12"/>
          <w:sz w:val="34"/>
          <w:szCs w:val="34"/>
        </w:rPr>
        <w:t>Example explicit intent</w:t>
      </w:r>
    </w:p>
    <w:p w:rsidR="00437438" w:rsidRPr="00437438" w:rsidRDefault="00437438" w:rsidP="00437438">
      <w:pPr>
        <w:pStyle w:val="ListParagraph"/>
        <w:numPr>
          <w:ilvl w:val="1"/>
          <w:numId w:val="16"/>
        </w:numPr>
        <w:rPr>
          <w:rFonts w:ascii="CMBX12" w:hAnsi="CMBX12" w:cs="CMBX12"/>
          <w:sz w:val="34"/>
          <w:szCs w:val="34"/>
        </w:rPr>
      </w:pPr>
      <w:r w:rsidRPr="00437438">
        <w:rPr>
          <w:rFonts w:ascii="CMBX12" w:hAnsi="CMBX12" w:cs="CMBX12"/>
          <w:sz w:val="34"/>
          <w:szCs w:val="34"/>
        </w:rPr>
        <w:t>Example implicit intent</w:t>
      </w:r>
    </w:p>
    <w:p w:rsidR="00437438" w:rsidRPr="00437438" w:rsidRDefault="00437438" w:rsidP="00437438">
      <w:pPr>
        <w:pStyle w:val="ListParagraph"/>
        <w:numPr>
          <w:ilvl w:val="1"/>
          <w:numId w:val="16"/>
        </w:numPr>
        <w:rPr>
          <w:rFonts w:ascii="CMBX12" w:hAnsi="CMBX12" w:cs="CMBX12"/>
          <w:sz w:val="34"/>
          <w:szCs w:val="34"/>
        </w:rPr>
      </w:pPr>
      <w:r w:rsidRPr="00437438">
        <w:rPr>
          <w:rFonts w:ascii="CMBX12" w:hAnsi="CMBX12" w:cs="CMBX12"/>
          <w:sz w:val="34"/>
          <w:szCs w:val="34"/>
        </w:rPr>
        <w:t>Forcing an app chooser</w:t>
      </w:r>
    </w:p>
    <w:p w:rsidR="00437438" w:rsidRPr="00437438" w:rsidRDefault="00437438" w:rsidP="00437438">
      <w:pPr>
        <w:pStyle w:val="ListParagraph"/>
        <w:numPr>
          <w:ilvl w:val="0"/>
          <w:numId w:val="16"/>
        </w:numPr>
        <w:rPr>
          <w:rFonts w:ascii="CMBX12" w:hAnsi="CMBX12" w:cs="CMBX12"/>
          <w:sz w:val="34"/>
          <w:szCs w:val="34"/>
        </w:rPr>
      </w:pPr>
      <w:r w:rsidRPr="00437438">
        <w:rPr>
          <w:rFonts w:ascii="CMBX12" w:hAnsi="CMBX12" w:cs="CMBX12"/>
          <w:sz w:val="34"/>
          <w:szCs w:val="34"/>
        </w:rPr>
        <w:t>Receiving an Implicit Intent</w:t>
      </w:r>
    </w:p>
    <w:p w:rsidR="00437438" w:rsidRPr="00437438" w:rsidRDefault="00437438" w:rsidP="00437438">
      <w:pPr>
        <w:pStyle w:val="ListParagraph"/>
        <w:numPr>
          <w:ilvl w:val="1"/>
          <w:numId w:val="16"/>
        </w:numPr>
        <w:rPr>
          <w:rFonts w:ascii="CMBX12" w:hAnsi="CMBX12" w:cs="CMBX12"/>
          <w:sz w:val="34"/>
          <w:szCs w:val="34"/>
        </w:rPr>
      </w:pPr>
      <w:r w:rsidRPr="00437438">
        <w:rPr>
          <w:rFonts w:ascii="CMBX12" w:hAnsi="CMBX12" w:cs="CMBX12"/>
          <w:sz w:val="34"/>
          <w:szCs w:val="34"/>
        </w:rPr>
        <w:t>Example filters</w:t>
      </w:r>
    </w:p>
    <w:p w:rsidR="00437438" w:rsidRPr="00437438" w:rsidRDefault="00437438" w:rsidP="00437438">
      <w:pPr>
        <w:pStyle w:val="ListParagraph"/>
        <w:numPr>
          <w:ilvl w:val="0"/>
          <w:numId w:val="16"/>
        </w:numPr>
        <w:rPr>
          <w:rFonts w:ascii="CMBX12" w:hAnsi="CMBX12" w:cs="CMBX12"/>
          <w:sz w:val="34"/>
          <w:szCs w:val="34"/>
        </w:rPr>
      </w:pPr>
      <w:r w:rsidRPr="00437438">
        <w:rPr>
          <w:rFonts w:ascii="CMBX12" w:hAnsi="CMBX12" w:cs="CMBX12"/>
          <w:sz w:val="34"/>
          <w:szCs w:val="34"/>
        </w:rPr>
        <w:t>Using a Pending Intent</w:t>
      </w:r>
    </w:p>
    <w:p w:rsidR="00437438" w:rsidRPr="00437438" w:rsidRDefault="00437438" w:rsidP="00437438">
      <w:pPr>
        <w:pStyle w:val="ListParagraph"/>
        <w:numPr>
          <w:ilvl w:val="0"/>
          <w:numId w:val="16"/>
        </w:numPr>
        <w:rPr>
          <w:rFonts w:ascii="CMBX12" w:hAnsi="CMBX12" w:cs="CMBX12"/>
          <w:sz w:val="34"/>
          <w:szCs w:val="34"/>
        </w:rPr>
      </w:pPr>
      <w:r w:rsidRPr="00437438">
        <w:rPr>
          <w:rFonts w:ascii="CMBX12" w:hAnsi="CMBX12" w:cs="CMBX12"/>
          <w:sz w:val="34"/>
          <w:szCs w:val="34"/>
        </w:rPr>
        <w:t>Intent Resolution</w:t>
      </w:r>
    </w:p>
    <w:p w:rsidR="00437438" w:rsidRPr="00437438" w:rsidRDefault="00437438" w:rsidP="00437438">
      <w:pPr>
        <w:pStyle w:val="ListParagraph"/>
        <w:numPr>
          <w:ilvl w:val="1"/>
          <w:numId w:val="16"/>
        </w:numPr>
        <w:rPr>
          <w:rFonts w:ascii="CMBX12" w:hAnsi="CMBX12" w:cs="CMBX12"/>
          <w:sz w:val="34"/>
          <w:szCs w:val="34"/>
        </w:rPr>
      </w:pPr>
      <w:r w:rsidRPr="00437438">
        <w:rPr>
          <w:rFonts w:ascii="CMBX12" w:hAnsi="CMBX12" w:cs="CMBX12"/>
          <w:sz w:val="34"/>
          <w:szCs w:val="34"/>
        </w:rPr>
        <w:t>Action test</w:t>
      </w:r>
    </w:p>
    <w:p w:rsidR="00437438" w:rsidRPr="00437438" w:rsidRDefault="00437438" w:rsidP="00437438">
      <w:pPr>
        <w:pStyle w:val="ListParagraph"/>
        <w:numPr>
          <w:ilvl w:val="1"/>
          <w:numId w:val="16"/>
        </w:numPr>
        <w:rPr>
          <w:rFonts w:ascii="CMBX12" w:hAnsi="CMBX12" w:cs="CMBX12"/>
          <w:sz w:val="34"/>
          <w:szCs w:val="34"/>
        </w:rPr>
      </w:pPr>
      <w:r w:rsidRPr="00437438">
        <w:rPr>
          <w:rFonts w:ascii="CMBX12" w:hAnsi="CMBX12" w:cs="CMBX12"/>
          <w:sz w:val="34"/>
          <w:szCs w:val="34"/>
        </w:rPr>
        <w:t>Category test</w:t>
      </w:r>
    </w:p>
    <w:p w:rsidR="00437438" w:rsidRPr="00437438" w:rsidRDefault="00437438" w:rsidP="00437438">
      <w:pPr>
        <w:pStyle w:val="ListParagraph"/>
        <w:numPr>
          <w:ilvl w:val="1"/>
          <w:numId w:val="16"/>
        </w:numPr>
        <w:rPr>
          <w:rFonts w:ascii="CMBX12" w:hAnsi="CMBX12" w:cs="CMBX12"/>
          <w:sz w:val="34"/>
          <w:szCs w:val="34"/>
        </w:rPr>
      </w:pPr>
      <w:r w:rsidRPr="00437438">
        <w:rPr>
          <w:rFonts w:ascii="CMBX12" w:hAnsi="CMBX12" w:cs="CMBX12"/>
          <w:sz w:val="34"/>
          <w:szCs w:val="34"/>
        </w:rPr>
        <w:t>Data test</w:t>
      </w:r>
    </w:p>
    <w:p w:rsidR="00437438" w:rsidRPr="00437438" w:rsidRDefault="00437438" w:rsidP="00437438">
      <w:pPr>
        <w:pStyle w:val="ListParagraph"/>
        <w:numPr>
          <w:ilvl w:val="1"/>
          <w:numId w:val="16"/>
        </w:numPr>
        <w:rPr>
          <w:rFonts w:ascii="CMBX12" w:hAnsi="CMBX12" w:cs="CMBX12"/>
          <w:sz w:val="34"/>
          <w:szCs w:val="34"/>
        </w:rPr>
      </w:pPr>
      <w:r w:rsidRPr="00437438">
        <w:rPr>
          <w:rFonts w:ascii="CMBX12" w:hAnsi="CMBX12" w:cs="CMBX12"/>
          <w:sz w:val="34"/>
          <w:szCs w:val="34"/>
        </w:rPr>
        <w:t>Intent matching</w:t>
      </w:r>
    </w:p>
    <w:p w:rsidR="00437438" w:rsidRPr="00437438" w:rsidRDefault="00437438" w:rsidP="00437438">
      <w:pPr>
        <w:rPr>
          <w:rFonts w:ascii="CMBX12" w:hAnsi="CMBX12" w:cs="CMBX12"/>
          <w:sz w:val="34"/>
          <w:szCs w:val="34"/>
        </w:rPr>
      </w:pPr>
    </w:p>
    <w:p w:rsidR="00437438" w:rsidRPr="00437438" w:rsidRDefault="00437438" w:rsidP="00437438">
      <w:pPr>
        <w:rPr>
          <w:rFonts w:ascii="CMBX12" w:hAnsi="CMBX12" w:cs="CMBX12"/>
          <w:sz w:val="34"/>
          <w:szCs w:val="34"/>
        </w:rPr>
      </w:pPr>
    </w:p>
    <w:p w:rsidR="00437438" w:rsidRPr="00437438" w:rsidRDefault="00437438" w:rsidP="00437438">
      <w:pPr>
        <w:rPr>
          <w:rFonts w:ascii="CMBX12" w:hAnsi="CMBX12" w:cs="CMBX12"/>
          <w:sz w:val="34"/>
          <w:szCs w:val="34"/>
        </w:rPr>
      </w:pPr>
    </w:p>
    <w:p w:rsidR="00437438" w:rsidRPr="00437438" w:rsidRDefault="00437438" w:rsidP="00437438">
      <w:pPr>
        <w:rPr>
          <w:rFonts w:ascii="CMBX12" w:hAnsi="CMBX12" w:cs="CMBX12"/>
          <w:sz w:val="34"/>
          <w:szCs w:val="34"/>
        </w:rPr>
      </w:pPr>
    </w:p>
    <w:p w:rsidR="00437438" w:rsidRPr="00437438" w:rsidRDefault="00437438" w:rsidP="00437438">
      <w:pPr>
        <w:rPr>
          <w:rFonts w:ascii="CMBX12" w:hAnsi="CMBX12" w:cs="CMBX12"/>
          <w:sz w:val="34"/>
          <w:szCs w:val="34"/>
        </w:rPr>
      </w:pPr>
    </w:p>
    <w:p w:rsidR="00437438" w:rsidRPr="00437438" w:rsidRDefault="00437438" w:rsidP="00437438">
      <w:pPr>
        <w:rPr>
          <w:rFonts w:ascii="CMBX12" w:hAnsi="CMBX12" w:cs="CMBX12"/>
          <w:sz w:val="34"/>
          <w:szCs w:val="34"/>
        </w:rPr>
      </w:pPr>
    </w:p>
    <w:p w:rsidR="00437438" w:rsidRPr="00437438" w:rsidRDefault="00437438" w:rsidP="00437438">
      <w:pPr>
        <w:pStyle w:val="NormalWeb"/>
        <w:shd w:val="clear" w:color="auto" w:fill="FFFFFF"/>
        <w:spacing w:before="0" w:after="240" w:line="360" w:lineRule="atLeast"/>
        <w:rPr>
          <w:rFonts w:ascii="Arial" w:hAnsi="Arial" w:cs="Arial"/>
          <w:color w:val="auto"/>
        </w:rPr>
      </w:pPr>
      <w:proofErr w:type="gramStart"/>
      <w:r w:rsidRPr="00437438">
        <w:rPr>
          <w:rFonts w:ascii="Arial" w:hAnsi="Arial" w:cs="Arial"/>
          <w:color w:val="auto"/>
        </w:rPr>
        <w:t>An</w:t>
      </w:r>
      <w:r w:rsidRPr="00437438">
        <w:rPr>
          <w:rStyle w:val="apple-converted-space"/>
          <w:rFonts w:ascii="Arial" w:hAnsi="Arial" w:cs="Arial"/>
          <w:color w:val="auto"/>
        </w:rPr>
        <w:t> </w:t>
      </w:r>
      <w:hyperlink r:id="rId5" w:history="1">
        <w:r w:rsidRPr="00437438">
          <w:rPr>
            <w:rStyle w:val="Hyperlink"/>
            <w:rFonts w:ascii="Consolas" w:hAnsi="Consolas" w:cs="Consolas"/>
            <w:color w:val="auto"/>
            <w:sz w:val="20"/>
            <w:szCs w:val="20"/>
            <w:shd w:val="clear" w:color="auto" w:fill="F7F7F7"/>
          </w:rPr>
          <w:t>Intent</w:t>
        </w:r>
        <w:proofErr w:type="gramEnd"/>
      </w:hyperlink>
      <w:r w:rsidRPr="00437438">
        <w:rPr>
          <w:rStyle w:val="apple-converted-space"/>
          <w:rFonts w:ascii="Arial" w:hAnsi="Arial" w:cs="Arial"/>
          <w:color w:val="auto"/>
        </w:rPr>
        <w:t> </w:t>
      </w:r>
      <w:r w:rsidRPr="00437438">
        <w:rPr>
          <w:rFonts w:ascii="Arial" w:hAnsi="Arial" w:cs="Arial"/>
          <w:color w:val="auto"/>
        </w:rPr>
        <w:t>is a messaging object you can use to request an action from another</w:t>
      </w:r>
      <w:r w:rsidRPr="00437438">
        <w:rPr>
          <w:rStyle w:val="apple-converted-space"/>
          <w:rFonts w:ascii="Arial" w:hAnsi="Arial" w:cs="Arial"/>
          <w:color w:val="auto"/>
        </w:rPr>
        <w:t> </w:t>
      </w:r>
      <w:hyperlink r:id="rId6" w:anchor="Components" w:history="1">
        <w:r w:rsidRPr="00437438">
          <w:rPr>
            <w:rStyle w:val="Hyperlink"/>
            <w:rFonts w:ascii="Arial" w:hAnsi="Arial" w:cs="Arial"/>
            <w:color w:val="auto"/>
          </w:rPr>
          <w:t>app component</w:t>
        </w:r>
      </w:hyperlink>
      <w:r w:rsidRPr="00437438">
        <w:rPr>
          <w:rFonts w:ascii="Arial" w:hAnsi="Arial" w:cs="Arial"/>
          <w:color w:val="auto"/>
        </w:rPr>
        <w:t>. Although intents facilitate communication between components in several ways, there are three fundamental use-cases:</w:t>
      </w:r>
    </w:p>
    <w:p w:rsidR="00437438" w:rsidRPr="00437438" w:rsidRDefault="00437438" w:rsidP="00437438">
      <w:pPr>
        <w:numPr>
          <w:ilvl w:val="0"/>
          <w:numId w:val="17"/>
        </w:numPr>
        <w:shd w:val="clear" w:color="auto" w:fill="FFFFFF"/>
        <w:spacing w:after="180" w:line="360" w:lineRule="atLeast"/>
        <w:ind w:left="300"/>
        <w:rPr>
          <w:rFonts w:ascii="Arial" w:hAnsi="Arial" w:cs="Arial"/>
          <w:sz w:val="21"/>
          <w:szCs w:val="21"/>
        </w:rPr>
      </w:pPr>
      <w:r w:rsidRPr="00437438">
        <w:rPr>
          <w:rFonts w:ascii="Arial" w:hAnsi="Arial" w:cs="Arial"/>
          <w:b/>
          <w:bCs/>
          <w:sz w:val="21"/>
          <w:szCs w:val="21"/>
        </w:rPr>
        <w:t>To start an activity:</w:t>
      </w:r>
    </w:p>
    <w:p w:rsidR="00437438" w:rsidRPr="00437438" w:rsidRDefault="00437438" w:rsidP="00437438">
      <w:pPr>
        <w:pStyle w:val="NormalWeb"/>
        <w:shd w:val="clear" w:color="auto" w:fill="FFFFFF"/>
        <w:spacing w:before="90" w:after="90" w:line="360" w:lineRule="atLeast"/>
        <w:ind w:left="300"/>
        <w:rPr>
          <w:rFonts w:ascii="Arial" w:hAnsi="Arial" w:cs="Arial"/>
          <w:color w:val="auto"/>
          <w:sz w:val="21"/>
          <w:szCs w:val="21"/>
        </w:rPr>
      </w:pPr>
      <w:r w:rsidRPr="00437438">
        <w:rPr>
          <w:rFonts w:ascii="Arial" w:hAnsi="Arial" w:cs="Arial"/>
          <w:color w:val="auto"/>
          <w:sz w:val="21"/>
          <w:szCs w:val="21"/>
        </w:rPr>
        <w:t>An</w:t>
      </w:r>
      <w:r w:rsidRPr="00437438">
        <w:rPr>
          <w:rStyle w:val="apple-converted-space"/>
          <w:rFonts w:ascii="Arial" w:hAnsi="Arial" w:cs="Arial"/>
          <w:color w:val="auto"/>
          <w:sz w:val="21"/>
          <w:szCs w:val="21"/>
        </w:rPr>
        <w:t> </w:t>
      </w:r>
      <w:hyperlink r:id="rId7" w:history="1">
        <w:r w:rsidRPr="00437438">
          <w:rPr>
            <w:rStyle w:val="Hyperlink"/>
            <w:rFonts w:ascii="Consolas" w:hAnsi="Consolas" w:cs="Consolas"/>
            <w:color w:val="auto"/>
            <w:sz w:val="20"/>
            <w:szCs w:val="20"/>
            <w:shd w:val="clear" w:color="auto" w:fill="F7F7F7"/>
          </w:rPr>
          <w:t>Activity</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represents a single screen in an app. You can start a new instance of an</w:t>
      </w:r>
      <w:r w:rsidRPr="00437438">
        <w:rPr>
          <w:rStyle w:val="apple-converted-space"/>
          <w:rFonts w:ascii="Arial" w:hAnsi="Arial" w:cs="Arial"/>
          <w:color w:val="auto"/>
          <w:sz w:val="21"/>
          <w:szCs w:val="21"/>
        </w:rPr>
        <w:t> </w:t>
      </w:r>
      <w:hyperlink r:id="rId8" w:history="1">
        <w:r w:rsidRPr="00437438">
          <w:rPr>
            <w:rStyle w:val="Hyperlink"/>
            <w:rFonts w:ascii="Consolas" w:hAnsi="Consolas" w:cs="Consolas"/>
            <w:color w:val="auto"/>
            <w:sz w:val="20"/>
            <w:szCs w:val="20"/>
            <w:shd w:val="clear" w:color="auto" w:fill="F7F7F7"/>
          </w:rPr>
          <w:t>Activity</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by passing an</w:t>
      </w:r>
      <w:r w:rsidRPr="00437438">
        <w:rPr>
          <w:rStyle w:val="apple-converted-space"/>
          <w:rFonts w:ascii="Arial" w:hAnsi="Arial" w:cs="Arial"/>
          <w:color w:val="auto"/>
          <w:sz w:val="21"/>
          <w:szCs w:val="21"/>
        </w:rPr>
        <w:t> </w:t>
      </w:r>
      <w:hyperlink r:id="rId9"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proofErr w:type="spellStart"/>
      <w:r w:rsidRPr="00437438">
        <w:rPr>
          <w:rFonts w:ascii="Arial" w:hAnsi="Arial" w:cs="Arial"/>
          <w:color w:val="auto"/>
          <w:sz w:val="21"/>
          <w:szCs w:val="21"/>
        </w:rPr>
        <w:t>to</w:t>
      </w:r>
      <w:hyperlink r:id="rId10" w:anchor="startActivity(android.content.Intent)" w:history="1">
        <w:proofErr w:type="gramStart"/>
        <w:r w:rsidRPr="00437438">
          <w:rPr>
            <w:rStyle w:val="Hyperlink"/>
            <w:rFonts w:ascii="Consolas" w:hAnsi="Consolas" w:cs="Consolas"/>
            <w:color w:val="auto"/>
            <w:sz w:val="20"/>
            <w:szCs w:val="20"/>
            <w:shd w:val="clear" w:color="auto" w:fill="F7F7F7"/>
          </w:rPr>
          <w:t>startActivity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hyperlink>
      <w:r w:rsidRPr="00437438">
        <w:rPr>
          <w:rFonts w:ascii="Arial" w:hAnsi="Arial" w:cs="Arial"/>
          <w:color w:val="auto"/>
          <w:sz w:val="21"/>
          <w:szCs w:val="21"/>
        </w:rPr>
        <w:t>. The</w:t>
      </w:r>
      <w:r w:rsidRPr="00437438">
        <w:rPr>
          <w:rStyle w:val="apple-converted-space"/>
          <w:rFonts w:ascii="Arial" w:hAnsi="Arial" w:cs="Arial"/>
          <w:color w:val="auto"/>
          <w:sz w:val="21"/>
          <w:szCs w:val="21"/>
        </w:rPr>
        <w:t> </w:t>
      </w:r>
      <w:hyperlink r:id="rId11"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describes the activity to start and carries any necessary data.</w:t>
      </w:r>
    </w:p>
    <w:p w:rsidR="00437438" w:rsidRPr="00437438" w:rsidRDefault="00437438" w:rsidP="00437438">
      <w:pPr>
        <w:pStyle w:val="NormalWeb"/>
        <w:shd w:val="clear" w:color="auto" w:fill="FFFFFF"/>
        <w:spacing w:before="90" w:after="90" w:line="360" w:lineRule="atLeast"/>
        <w:ind w:left="300"/>
        <w:rPr>
          <w:rFonts w:ascii="Arial" w:hAnsi="Arial" w:cs="Arial"/>
          <w:color w:val="auto"/>
          <w:sz w:val="21"/>
          <w:szCs w:val="21"/>
        </w:rPr>
      </w:pPr>
      <w:r w:rsidRPr="00437438">
        <w:rPr>
          <w:rFonts w:ascii="Arial" w:hAnsi="Arial" w:cs="Arial"/>
          <w:color w:val="auto"/>
          <w:sz w:val="21"/>
          <w:szCs w:val="21"/>
        </w:rPr>
        <w:t>If you want to receive a result from the activity when it finishes, call</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"http://developer.android.com/reference/android/app/Activity.html" \l "startActivityForResult(android.content.Intent, int)"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startActivityForResult</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Your activity receives the result as a separate</w:t>
      </w:r>
      <w:r w:rsidRPr="00437438">
        <w:rPr>
          <w:rStyle w:val="apple-converted-space"/>
          <w:rFonts w:ascii="Arial" w:hAnsi="Arial" w:cs="Arial"/>
          <w:color w:val="auto"/>
          <w:sz w:val="21"/>
          <w:szCs w:val="21"/>
        </w:rPr>
        <w:t> </w:t>
      </w:r>
      <w:hyperlink r:id="rId12"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object in your </w:t>
      </w:r>
      <w:proofErr w:type="spellStart"/>
      <w:r w:rsidRPr="00437438">
        <w:rPr>
          <w:rFonts w:ascii="Arial" w:hAnsi="Arial" w:cs="Arial"/>
          <w:color w:val="auto"/>
          <w:sz w:val="21"/>
          <w:szCs w:val="21"/>
        </w:rPr>
        <w:t>activity's</w:t>
      </w:r>
      <w:hyperlink r:id="rId13" w:anchor="onActivityResult(int, int, android.content.Intent)" w:history="1">
        <w:proofErr w:type="gramStart"/>
        <w:r w:rsidRPr="00437438">
          <w:rPr>
            <w:rStyle w:val="Hyperlink"/>
            <w:rFonts w:ascii="Consolas" w:hAnsi="Consolas" w:cs="Consolas"/>
            <w:color w:val="auto"/>
            <w:sz w:val="20"/>
            <w:szCs w:val="20"/>
            <w:shd w:val="clear" w:color="auto" w:fill="F7F7F7"/>
          </w:rPr>
          <w:t>onActivityResult</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callback. For more information, see </w:t>
      </w:r>
      <w:proofErr w:type="spellStart"/>
      <w:r w:rsidRPr="00437438">
        <w:rPr>
          <w:rFonts w:ascii="Arial" w:hAnsi="Arial" w:cs="Arial"/>
          <w:color w:val="auto"/>
          <w:sz w:val="21"/>
          <w:szCs w:val="21"/>
        </w:rPr>
        <w:t>the</w:t>
      </w:r>
      <w:hyperlink r:id="rId14" w:history="1">
        <w:r w:rsidRPr="00437438">
          <w:rPr>
            <w:rStyle w:val="Hyperlink"/>
            <w:rFonts w:ascii="Arial" w:hAnsi="Arial" w:cs="Arial"/>
            <w:color w:val="auto"/>
            <w:sz w:val="21"/>
            <w:szCs w:val="21"/>
          </w:rPr>
          <w:t>Activities</w:t>
        </w:r>
        <w:proofErr w:type="spellEnd"/>
      </w:hyperlink>
      <w:r w:rsidRPr="00437438">
        <w:rPr>
          <w:rStyle w:val="apple-converted-space"/>
          <w:rFonts w:ascii="Arial" w:hAnsi="Arial" w:cs="Arial"/>
          <w:color w:val="auto"/>
          <w:sz w:val="21"/>
          <w:szCs w:val="21"/>
        </w:rPr>
        <w:t> </w:t>
      </w:r>
      <w:r w:rsidRPr="00437438">
        <w:rPr>
          <w:rFonts w:ascii="Arial" w:hAnsi="Arial" w:cs="Arial"/>
          <w:color w:val="auto"/>
          <w:sz w:val="21"/>
          <w:szCs w:val="21"/>
        </w:rPr>
        <w:t>guide.</w:t>
      </w:r>
    </w:p>
    <w:p w:rsidR="00437438" w:rsidRPr="00437438" w:rsidRDefault="00437438" w:rsidP="00437438">
      <w:pPr>
        <w:numPr>
          <w:ilvl w:val="0"/>
          <w:numId w:val="17"/>
        </w:numPr>
        <w:shd w:val="clear" w:color="auto" w:fill="FFFFFF"/>
        <w:spacing w:after="180" w:line="360" w:lineRule="atLeast"/>
        <w:ind w:left="300"/>
        <w:rPr>
          <w:rFonts w:ascii="Arial" w:hAnsi="Arial" w:cs="Arial"/>
          <w:sz w:val="21"/>
          <w:szCs w:val="21"/>
        </w:rPr>
      </w:pPr>
      <w:r w:rsidRPr="00437438">
        <w:rPr>
          <w:rFonts w:ascii="Arial" w:hAnsi="Arial" w:cs="Arial"/>
          <w:b/>
          <w:bCs/>
          <w:sz w:val="21"/>
          <w:szCs w:val="21"/>
        </w:rPr>
        <w:t>To start a service:</w:t>
      </w:r>
    </w:p>
    <w:p w:rsidR="00437438" w:rsidRPr="00437438" w:rsidRDefault="00437438" w:rsidP="00437438">
      <w:pPr>
        <w:pStyle w:val="NormalWeb"/>
        <w:shd w:val="clear" w:color="auto" w:fill="FFFFFF"/>
        <w:spacing w:before="90" w:after="90" w:line="360" w:lineRule="atLeast"/>
        <w:ind w:left="300"/>
        <w:rPr>
          <w:rFonts w:ascii="Arial" w:hAnsi="Arial" w:cs="Arial"/>
          <w:color w:val="auto"/>
          <w:sz w:val="21"/>
          <w:szCs w:val="21"/>
        </w:rPr>
      </w:pPr>
      <w:r w:rsidRPr="00437438">
        <w:rPr>
          <w:rFonts w:ascii="Arial" w:hAnsi="Arial" w:cs="Arial"/>
          <w:color w:val="auto"/>
          <w:sz w:val="21"/>
          <w:szCs w:val="21"/>
        </w:rPr>
        <w:t>A</w:t>
      </w:r>
      <w:r w:rsidRPr="00437438">
        <w:rPr>
          <w:rStyle w:val="apple-converted-space"/>
          <w:rFonts w:ascii="Arial" w:hAnsi="Arial" w:cs="Arial"/>
          <w:color w:val="auto"/>
          <w:sz w:val="21"/>
          <w:szCs w:val="21"/>
        </w:rPr>
        <w:t> </w:t>
      </w:r>
      <w:hyperlink r:id="rId15" w:history="1">
        <w:r w:rsidRPr="00437438">
          <w:rPr>
            <w:rStyle w:val="Hyperlink"/>
            <w:rFonts w:ascii="Consolas" w:hAnsi="Consolas" w:cs="Consolas"/>
            <w:color w:val="auto"/>
            <w:sz w:val="20"/>
            <w:szCs w:val="20"/>
            <w:shd w:val="clear" w:color="auto" w:fill="F7F7F7"/>
          </w:rPr>
          <w:t>Service</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is a component that performs operations in the background without a user interface. You can start a service to perform a one-time operation (such as download a file) by passing an</w:t>
      </w:r>
      <w:r w:rsidRPr="00437438">
        <w:rPr>
          <w:rStyle w:val="apple-converted-space"/>
          <w:rFonts w:ascii="Arial" w:hAnsi="Arial" w:cs="Arial"/>
          <w:color w:val="auto"/>
          <w:sz w:val="21"/>
          <w:szCs w:val="21"/>
        </w:rPr>
        <w:t> </w:t>
      </w:r>
      <w:hyperlink r:id="rId16"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to</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"http://developer.android.com/reference/android/content/Context.html" \l "startService(android.content.Intent)"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startService</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The</w:t>
      </w:r>
      <w:r w:rsidRPr="00437438">
        <w:rPr>
          <w:rStyle w:val="apple-converted-space"/>
          <w:rFonts w:ascii="Arial" w:hAnsi="Arial" w:cs="Arial"/>
          <w:color w:val="auto"/>
          <w:sz w:val="21"/>
          <w:szCs w:val="21"/>
        </w:rPr>
        <w:t> </w:t>
      </w:r>
      <w:hyperlink r:id="rId17"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describes the service to start and carries any necessary data.</w:t>
      </w:r>
    </w:p>
    <w:p w:rsidR="00437438" w:rsidRPr="00437438" w:rsidRDefault="00437438" w:rsidP="00437438">
      <w:pPr>
        <w:pStyle w:val="NormalWeb"/>
        <w:shd w:val="clear" w:color="auto" w:fill="FFFFFF"/>
        <w:spacing w:before="90" w:after="90" w:line="360" w:lineRule="atLeast"/>
        <w:ind w:left="300"/>
        <w:rPr>
          <w:rFonts w:ascii="Arial" w:hAnsi="Arial" w:cs="Arial"/>
          <w:color w:val="auto"/>
          <w:sz w:val="21"/>
          <w:szCs w:val="21"/>
        </w:rPr>
      </w:pPr>
      <w:r w:rsidRPr="00437438">
        <w:rPr>
          <w:rFonts w:ascii="Arial" w:hAnsi="Arial" w:cs="Arial"/>
          <w:color w:val="auto"/>
          <w:sz w:val="21"/>
          <w:szCs w:val="21"/>
        </w:rPr>
        <w:t>If the service is designed with a client-server interface, you can bind to the service from another component by passing an</w:t>
      </w:r>
      <w:r w:rsidRPr="00437438">
        <w:rPr>
          <w:rStyle w:val="apple-converted-space"/>
          <w:rFonts w:ascii="Arial" w:hAnsi="Arial" w:cs="Arial"/>
          <w:color w:val="auto"/>
          <w:sz w:val="21"/>
          <w:szCs w:val="21"/>
        </w:rPr>
        <w:t> </w:t>
      </w:r>
      <w:hyperlink r:id="rId18"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to</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"http://developer.android.com/reference/android/content/Context.html" \l "bindService(android.content.Intent, android.content.ServiceConnection, int)"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bindService</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For more information, see the</w:t>
      </w:r>
      <w:r w:rsidRPr="00437438">
        <w:rPr>
          <w:rStyle w:val="apple-converted-space"/>
          <w:rFonts w:ascii="Arial" w:hAnsi="Arial" w:cs="Arial"/>
          <w:color w:val="auto"/>
          <w:sz w:val="21"/>
          <w:szCs w:val="21"/>
        </w:rPr>
        <w:t> </w:t>
      </w:r>
      <w:hyperlink r:id="rId19" w:history="1">
        <w:r w:rsidRPr="00437438">
          <w:rPr>
            <w:rStyle w:val="Hyperlink"/>
            <w:rFonts w:ascii="Arial" w:hAnsi="Arial" w:cs="Arial"/>
            <w:color w:val="auto"/>
            <w:sz w:val="21"/>
            <w:szCs w:val="21"/>
          </w:rPr>
          <w:t>Services</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guide.</w:t>
      </w:r>
    </w:p>
    <w:p w:rsidR="00437438" w:rsidRPr="00437438" w:rsidRDefault="00437438" w:rsidP="00437438">
      <w:pPr>
        <w:numPr>
          <w:ilvl w:val="0"/>
          <w:numId w:val="17"/>
        </w:numPr>
        <w:shd w:val="clear" w:color="auto" w:fill="FFFFFF"/>
        <w:spacing w:after="180" w:line="360" w:lineRule="atLeast"/>
        <w:ind w:left="300"/>
        <w:rPr>
          <w:rFonts w:ascii="Arial" w:hAnsi="Arial" w:cs="Arial"/>
          <w:sz w:val="21"/>
          <w:szCs w:val="21"/>
        </w:rPr>
      </w:pPr>
      <w:r w:rsidRPr="00437438">
        <w:rPr>
          <w:rFonts w:ascii="Arial" w:hAnsi="Arial" w:cs="Arial"/>
          <w:b/>
          <w:bCs/>
          <w:sz w:val="21"/>
          <w:szCs w:val="21"/>
        </w:rPr>
        <w:t>To deliver a broadcast:</w:t>
      </w:r>
    </w:p>
    <w:p w:rsidR="00437438" w:rsidRPr="00437438" w:rsidRDefault="00437438" w:rsidP="00437438">
      <w:pPr>
        <w:pStyle w:val="NormalWeb"/>
        <w:shd w:val="clear" w:color="auto" w:fill="FFFFFF"/>
        <w:spacing w:before="90" w:after="90" w:line="360" w:lineRule="atLeast"/>
        <w:ind w:left="300"/>
        <w:rPr>
          <w:rFonts w:ascii="Arial" w:hAnsi="Arial" w:cs="Arial"/>
          <w:color w:val="auto"/>
          <w:sz w:val="21"/>
          <w:szCs w:val="21"/>
        </w:rPr>
      </w:pPr>
      <w:r w:rsidRPr="00437438">
        <w:rPr>
          <w:rFonts w:ascii="Arial" w:hAnsi="Arial" w:cs="Arial"/>
          <w:color w:val="auto"/>
          <w:sz w:val="21"/>
          <w:szCs w:val="21"/>
        </w:rPr>
        <w:t>A broadcast is a message that any app can receive. The system delivers various broadcasts for system events, such as when the system boots up or the device starts charging. You can deliver a broadcast to other apps by passing an</w:t>
      </w:r>
      <w:r w:rsidRPr="00437438">
        <w:rPr>
          <w:rStyle w:val="apple-converted-space"/>
          <w:rFonts w:ascii="Arial" w:hAnsi="Arial" w:cs="Arial"/>
          <w:color w:val="auto"/>
          <w:sz w:val="21"/>
          <w:szCs w:val="21"/>
        </w:rPr>
        <w:t> </w:t>
      </w:r>
      <w:hyperlink r:id="rId20"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to</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"http://developer.android.com/reference/android/content/Context.html" \l "sendBroadcast(android.content.Intent)"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sendBroadcast</w:t>
      </w:r>
      <w:proofErr w:type="spell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"http://developer.android.com/reference/android/content/Context.html" \l "sendOrderedBroadcast(android.content.Intent, java.lang.String)"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sendOrderedBroadcast</w:t>
      </w:r>
      <w:proofErr w:type="spell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or</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"http://developer.android.com/reference/android/content/Context.html" \l "sendStickyBroadcast(android.content.Intent)"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sendStickyBroadcast</w:t>
      </w:r>
      <w:proofErr w:type="spell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w:t>
      </w:r>
    </w:p>
    <w:p w:rsidR="00437438" w:rsidRPr="00437438" w:rsidRDefault="00437438" w:rsidP="00437438">
      <w:pPr>
        <w:pStyle w:val="Heading2"/>
        <w:shd w:val="clear" w:color="auto" w:fill="FFFFFF"/>
        <w:spacing w:before="360" w:line="480" w:lineRule="atLeast"/>
        <w:ind w:left="0" w:firstLine="0"/>
        <w:rPr>
          <w:rFonts w:ascii="Arial" w:hAnsi="Arial" w:cs="Arial"/>
          <w:b w:val="0"/>
          <w:bCs w:val="0"/>
          <w:color w:val="auto"/>
          <w:sz w:val="42"/>
          <w:szCs w:val="42"/>
        </w:rPr>
      </w:pPr>
      <w:r w:rsidRPr="00437438">
        <w:rPr>
          <w:rFonts w:ascii="Arial" w:hAnsi="Arial" w:cs="Arial"/>
          <w:b w:val="0"/>
          <w:bCs w:val="0"/>
          <w:color w:val="auto"/>
          <w:sz w:val="42"/>
          <w:szCs w:val="42"/>
        </w:rPr>
        <w:t>Intent Types</w:t>
      </w:r>
    </w:p>
    <w:p w:rsidR="00437438" w:rsidRPr="00437438" w:rsidRDefault="00437438" w:rsidP="00437438">
      <w:pPr>
        <w:spacing w:before="105" w:after="180"/>
        <w:rPr>
          <w:rFonts w:ascii="Times New Roman" w:hAnsi="Times New Roman" w:cs="Times New Roman"/>
          <w:sz w:val="24"/>
          <w:szCs w:val="24"/>
        </w:rPr>
      </w:pPr>
      <w:r w:rsidRPr="00437438">
        <w:pict>
          <v:rect id="_x0000_i1025" style="width:0;height:.75pt" o:hralign="center" o:hrstd="t" o:hr="t" fillcolor="#a0a0a0" stroked="f"/>
        </w:pic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There are two types of intents:</w:t>
      </w:r>
    </w:p>
    <w:p w:rsidR="00437438" w:rsidRPr="00437438" w:rsidRDefault="00437438" w:rsidP="00437438">
      <w:pPr>
        <w:numPr>
          <w:ilvl w:val="0"/>
          <w:numId w:val="18"/>
        </w:numPr>
        <w:shd w:val="clear" w:color="auto" w:fill="FFFFFF"/>
        <w:spacing w:after="180" w:line="360" w:lineRule="atLeast"/>
        <w:ind w:left="300"/>
        <w:rPr>
          <w:rFonts w:ascii="Arial" w:hAnsi="Arial" w:cs="Arial"/>
          <w:sz w:val="21"/>
          <w:szCs w:val="21"/>
        </w:rPr>
      </w:pPr>
      <w:r w:rsidRPr="00437438">
        <w:rPr>
          <w:rFonts w:ascii="Arial" w:hAnsi="Arial" w:cs="Arial"/>
          <w:b/>
          <w:bCs/>
          <w:sz w:val="21"/>
          <w:szCs w:val="21"/>
        </w:rPr>
        <w:t>Explicit intents</w:t>
      </w:r>
      <w:r w:rsidRPr="00437438">
        <w:rPr>
          <w:rStyle w:val="apple-converted-space"/>
          <w:rFonts w:ascii="Arial" w:hAnsi="Arial" w:cs="Arial"/>
          <w:sz w:val="21"/>
          <w:szCs w:val="21"/>
        </w:rPr>
        <w:t> </w:t>
      </w:r>
      <w:r w:rsidRPr="00437438">
        <w:rPr>
          <w:rFonts w:ascii="Arial" w:hAnsi="Arial" w:cs="Arial"/>
          <w:sz w:val="21"/>
          <w:szCs w:val="21"/>
        </w:rPr>
        <w:t xml:space="preserve">specify the component to start by name (the fully-qualified class name). You'll typically use an explicit intent to start a component in your own app, because you know the class </w:t>
      </w:r>
      <w:r w:rsidRPr="00437438">
        <w:rPr>
          <w:rFonts w:ascii="Arial" w:hAnsi="Arial" w:cs="Arial"/>
          <w:sz w:val="21"/>
          <w:szCs w:val="21"/>
        </w:rPr>
        <w:lastRenderedPageBreak/>
        <w:t>name of the activity or service you want to start. For example, start a new activity in response to a user action or start a service to download a file in the background.</w:t>
      </w:r>
    </w:p>
    <w:p w:rsidR="00437438" w:rsidRPr="00437438" w:rsidRDefault="00437438" w:rsidP="00437438">
      <w:pPr>
        <w:numPr>
          <w:ilvl w:val="0"/>
          <w:numId w:val="18"/>
        </w:numPr>
        <w:shd w:val="clear" w:color="auto" w:fill="FFFFFF"/>
        <w:spacing w:after="180" w:line="360" w:lineRule="atLeast"/>
        <w:ind w:left="300"/>
        <w:rPr>
          <w:rFonts w:ascii="Arial" w:hAnsi="Arial" w:cs="Arial"/>
          <w:sz w:val="21"/>
          <w:szCs w:val="21"/>
        </w:rPr>
      </w:pPr>
      <w:r w:rsidRPr="00437438">
        <w:rPr>
          <w:rFonts w:ascii="Arial" w:hAnsi="Arial" w:cs="Arial"/>
          <w:b/>
          <w:bCs/>
          <w:sz w:val="21"/>
          <w:szCs w:val="21"/>
        </w:rPr>
        <w:t>Implicit intents</w:t>
      </w:r>
      <w:r w:rsidRPr="00437438">
        <w:rPr>
          <w:rStyle w:val="apple-converted-space"/>
          <w:rFonts w:ascii="Arial" w:hAnsi="Arial" w:cs="Arial"/>
          <w:sz w:val="21"/>
          <w:szCs w:val="21"/>
        </w:rPr>
        <w:t> </w:t>
      </w:r>
      <w:r w:rsidRPr="00437438">
        <w:rPr>
          <w:rFonts w:ascii="Arial" w:hAnsi="Arial" w:cs="Arial"/>
          <w:sz w:val="21"/>
          <w:szCs w:val="21"/>
        </w:rPr>
        <w:t>do not name a specific component, but instead declare a general action to perform, which allows a component from another app to handle it. For example, if you want to show the user a location on a map, you can use an implicit intent to request that another capable app show a specified location on a map.</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When you create an explicit intent to start an activity or service, the system immediately starts the app component specified in the</w:t>
      </w:r>
      <w:r w:rsidRPr="00437438">
        <w:rPr>
          <w:rStyle w:val="apple-converted-space"/>
          <w:rFonts w:ascii="Arial" w:hAnsi="Arial" w:cs="Arial"/>
          <w:color w:val="auto"/>
          <w:sz w:val="21"/>
          <w:szCs w:val="21"/>
        </w:rPr>
        <w:t> </w:t>
      </w:r>
      <w:hyperlink r:id="rId21"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object.</w:t>
      </w:r>
    </w:p>
    <w:p w:rsidR="00437438" w:rsidRPr="00437438" w:rsidRDefault="00437438" w:rsidP="00437438">
      <w:pPr>
        <w:shd w:val="clear" w:color="auto" w:fill="FFFFFF"/>
        <w:spacing w:line="360" w:lineRule="atLeast"/>
        <w:rPr>
          <w:rFonts w:ascii="Arial" w:hAnsi="Arial" w:cs="Arial"/>
          <w:sz w:val="21"/>
          <w:szCs w:val="21"/>
        </w:rPr>
      </w:pPr>
      <w:r w:rsidRPr="00437438">
        <w:rPr>
          <w:rFonts w:ascii="Arial" w:hAnsi="Arial" w:cs="Arial"/>
          <w:noProof/>
          <w:sz w:val="21"/>
          <w:szCs w:val="21"/>
        </w:rPr>
        <w:drawing>
          <wp:inline distT="0" distB="0" distL="0" distR="0">
            <wp:extent cx="4248150" cy="1952625"/>
            <wp:effectExtent l="19050" t="0" r="0" b="0"/>
            <wp:docPr id="2" name="Picture 2" descr="http://developer.android.com/images/components/intent-filter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loper.android.com/images/components/intent-filters@2x.png"/>
                    <pic:cNvPicPr>
                      <a:picLocks noChangeAspect="1" noChangeArrowheads="1"/>
                    </pic:cNvPicPr>
                  </pic:nvPicPr>
                  <pic:blipFill>
                    <a:blip r:embed="rId22"/>
                    <a:srcRect/>
                    <a:stretch>
                      <a:fillRect/>
                    </a:stretch>
                  </pic:blipFill>
                  <pic:spPr bwMode="auto">
                    <a:xfrm>
                      <a:off x="0" y="0"/>
                      <a:ext cx="4248150" cy="1952625"/>
                    </a:xfrm>
                    <a:prstGeom prst="rect">
                      <a:avLst/>
                    </a:prstGeom>
                    <a:noFill/>
                    <a:ln w="9525">
                      <a:noFill/>
                      <a:miter lim="800000"/>
                      <a:headEnd/>
                      <a:tailEnd/>
                    </a:ln>
                  </pic:spPr>
                </pic:pic>
              </a:graphicData>
            </a:graphic>
          </wp:inline>
        </w:drawing>
      </w:r>
    </w:p>
    <w:p w:rsidR="00437438" w:rsidRPr="00437438" w:rsidRDefault="00437438" w:rsidP="00437438">
      <w:pPr>
        <w:pStyle w:val="img-caption"/>
        <w:shd w:val="clear" w:color="auto" w:fill="FFFFFF"/>
        <w:spacing w:before="0" w:beforeAutospacing="0" w:after="300" w:afterAutospacing="0" w:line="360" w:lineRule="atLeast"/>
        <w:rPr>
          <w:rFonts w:ascii="Arial" w:hAnsi="Arial" w:cs="Arial"/>
          <w:sz w:val="20"/>
          <w:szCs w:val="20"/>
        </w:rPr>
      </w:pPr>
      <w:proofErr w:type="gramStart"/>
      <w:r w:rsidRPr="00437438">
        <w:rPr>
          <w:rStyle w:val="Strong"/>
          <w:rFonts w:ascii="Arial" w:hAnsi="Arial" w:cs="Arial"/>
          <w:sz w:val="20"/>
          <w:szCs w:val="20"/>
        </w:rPr>
        <w:t>Figure 1.</w:t>
      </w:r>
      <w:proofErr w:type="gramEnd"/>
      <w:r w:rsidRPr="00437438">
        <w:rPr>
          <w:rStyle w:val="apple-converted-space"/>
          <w:rFonts w:ascii="Arial" w:hAnsi="Arial" w:cs="Arial"/>
          <w:sz w:val="20"/>
          <w:szCs w:val="20"/>
        </w:rPr>
        <w:t> </w:t>
      </w:r>
      <w:r w:rsidRPr="00437438">
        <w:rPr>
          <w:rFonts w:ascii="Arial" w:hAnsi="Arial" w:cs="Arial"/>
          <w:sz w:val="20"/>
          <w:szCs w:val="20"/>
        </w:rPr>
        <w:t>Illustration of how an implicit intent is delivered through the system to start another activity:</w:t>
      </w:r>
      <w:r w:rsidRPr="00437438">
        <w:rPr>
          <w:rStyle w:val="apple-converted-space"/>
          <w:rFonts w:ascii="Arial" w:hAnsi="Arial" w:cs="Arial"/>
          <w:sz w:val="20"/>
          <w:szCs w:val="20"/>
        </w:rPr>
        <w:t> </w:t>
      </w:r>
      <w:r w:rsidRPr="00437438">
        <w:rPr>
          <w:rFonts w:ascii="Arial" w:hAnsi="Arial" w:cs="Arial"/>
          <w:b/>
          <w:bCs/>
          <w:sz w:val="20"/>
          <w:szCs w:val="20"/>
        </w:rPr>
        <w:t>[1]</w:t>
      </w:r>
      <w:r w:rsidRPr="00437438">
        <w:rPr>
          <w:rStyle w:val="apple-converted-space"/>
          <w:rFonts w:ascii="Arial" w:hAnsi="Arial" w:cs="Arial"/>
          <w:sz w:val="20"/>
          <w:szCs w:val="20"/>
        </w:rPr>
        <w:t> </w:t>
      </w:r>
      <w:r w:rsidRPr="00437438">
        <w:rPr>
          <w:rStyle w:val="Emphasis"/>
          <w:rFonts w:ascii="Arial" w:hAnsi="Arial" w:cs="Arial"/>
          <w:sz w:val="20"/>
          <w:szCs w:val="20"/>
        </w:rPr>
        <w:t xml:space="preserve">Activity </w:t>
      </w:r>
      <w:proofErr w:type="spellStart"/>
      <w:r w:rsidRPr="00437438">
        <w:rPr>
          <w:rStyle w:val="Emphasis"/>
          <w:rFonts w:ascii="Arial" w:hAnsi="Arial" w:cs="Arial"/>
          <w:sz w:val="20"/>
          <w:szCs w:val="20"/>
        </w:rPr>
        <w:t>A</w:t>
      </w:r>
      <w:r w:rsidRPr="00437438">
        <w:rPr>
          <w:rFonts w:ascii="Arial" w:hAnsi="Arial" w:cs="Arial"/>
          <w:sz w:val="20"/>
          <w:szCs w:val="20"/>
        </w:rPr>
        <w:t>creates</w:t>
      </w:r>
      <w:proofErr w:type="spellEnd"/>
      <w:r w:rsidRPr="00437438">
        <w:rPr>
          <w:rFonts w:ascii="Arial" w:hAnsi="Arial" w:cs="Arial"/>
          <w:sz w:val="20"/>
          <w:szCs w:val="20"/>
        </w:rPr>
        <w:t xml:space="preserve"> an</w:t>
      </w:r>
      <w:r w:rsidRPr="00437438">
        <w:rPr>
          <w:rStyle w:val="apple-converted-space"/>
          <w:rFonts w:ascii="Arial" w:hAnsi="Arial" w:cs="Arial"/>
          <w:sz w:val="20"/>
          <w:szCs w:val="20"/>
        </w:rPr>
        <w:t> </w:t>
      </w:r>
      <w:hyperlink r:id="rId23"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sz w:val="20"/>
          <w:szCs w:val="20"/>
        </w:rPr>
        <w:t> </w:t>
      </w:r>
      <w:r w:rsidRPr="00437438">
        <w:rPr>
          <w:rFonts w:ascii="Arial" w:hAnsi="Arial" w:cs="Arial"/>
          <w:sz w:val="20"/>
          <w:szCs w:val="20"/>
        </w:rPr>
        <w:t>with an action description and passes it to</w:t>
      </w:r>
      <w:r w:rsidRPr="00437438">
        <w:rPr>
          <w:rStyle w:val="apple-converted-space"/>
          <w:rFonts w:ascii="Arial" w:hAnsi="Arial" w:cs="Arial"/>
          <w:sz w:val="20"/>
          <w:szCs w:val="20"/>
        </w:rPr>
        <w:t> </w:t>
      </w:r>
      <w:proofErr w:type="spellStart"/>
      <w:r w:rsidRPr="00437438">
        <w:rPr>
          <w:rStyle w:val="HTMLCode"/>
          <w:rFonts w:ascii="Consolas" w:hAnsi="Consolas" w:cs="Consolas"/>
          <w:shd w:val="clear" w:color="auto" w:fill="F7F7F7"/>
        </w:rPr>
        <w:fldChar w:fldCharType="begin"/>
      </w:r>
      <w:r w:rsidRPr="00437438">
        <w:rPr>
          <w:rStyle w:val="HTMLCode"/>
          <w:rFonts w:ascii="Consolas" w:hAnsi="Consolas" w:cs="Consolas"/>
          <w:shd w:val="clear" w:color="auto" w:fill="F7F7F7"/>
        </w:rPr>
        <w:instrText xml:space="preserve"> HYPERLINK "http://developer.android.com/reference/android/content/Context.html" \l "startActivity(android.content.Intent)" </w:instrText>
      </w:r>
      <w:r w:rsidRPr="00437438">
        <w:rPr>
          <w:rStyle w:val="HTMLCode"/>
          <w:rFonts w:ascii="Consolas" w:hAnsi="Consolas" w:cs="Consolas"/>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startActivity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shd w:val="clear" w:color="auto" w:fill="F7F7F7"/>
        </w:rPr>
        <w:fldChar w:fldCharType="end"/>
      </w:r>
      <w:r w:rsidRPr="00437438">
        <w:rPr>
          <w:rFonts w:ascii="Arial" w:hAnsi="Arial" w:cs="Arial"/>
          <w:sz w:val="20"/>
          <w:szCs w:val="20"/>
        </w:rPr>
        <w:t>.</w:t>
      </w:r>
      <w:r w:rsidRPr="00437438">
        <w:rPr>
          <w:rStyle w:val="apple-converted-space"/>
          <w:rFonts w:ascii="Arial" w:hAnsi="Arial" w:cs="Arial"/>
          <w:sz w:val="20"/>
          <w:szCs w:val="20"/>
        </w:rPr>
        <w:t> </w:t>
      </w:r>
      <w:r w:rsidRPr="00437438">
        <w:rPr>
          <w:rFonts w:ascii="Arial" w:hAnsi="Arial" w:cs="Arial"/>
          <w:b/>
          <w:bCs/>
          <w:sz w:val="20"/>
          <w:szCs w:val="20"/>
        </w:rPr>
        <w:t>[2]</w:t>
      </w:r>
      <w:r w:rsidRPr="00437438">
        <w:rPr>
          <w:rStyle w:val="apple-converted-space"/>
          <w:rFonts w:ascii="Arial" w:hAnsi="Arial" w:cs="Arial"/>
          <w:sz w:val="20"/>
          <w:szCs w:val="20"/>
        </w:rPr>
        <w:t> </w:t>
      </w:r>
      <w:r w:rsidRPr="00437438">
        <w:rPr>
          <w:rFonts w:ascii="Arial" w:hAnsi="Arial" w:cs="Arial"/>
          <w:sz w:val="20"/>
          <w:szCs w:val="20"/>
        </w:rPr>
        <w:t>The Android System searches all apps for an intent filter that matches the intent. When a match is found,</w:t>
      </w:r>
      <w:r w:rsidRPr="00437438">
        <w:rPr>
          <w:rStyle w:val="apple-converted-space"/>
          <w:rFonts w:ascii="Arial" w:hAnsi="Arial" w:cs="Arial"/>
          <w:sz w:val="20"/>
          <w:szCs w:val="20"/>
        </w:rPr>
        <w:t> </w:t>
      </w:r>
      <w:r w:rsidRPr="00437438">
        <w:rPr>
          <w:rFonts w:ascii="Arial" w:hAnsi="Arial" w:cs="Arial"/>
          <w:b/>
          <w:bCs/>
          <w:sz w:val="20"/>
          <w:szCs w:val="20"/>
        </w:rPr>
        <w:t>[3]</w:t>
      </w:r>
      <w:r w:rsidRPr="00437438">
        <w:rPr>
          <w:rStyle w:val="apple-converted-space"/>
          <w:rFonts w:ascii="Arial" w:hAnsi="Arial" w:cs="Arial"/>
          <w:sz w:val="20"/>
          <w:szCs w:val="20"/>
        </w:rPr>
        <w:t> </w:t>
      </w:r>
      <w:r w:rsidRPr="00437438">
        <w:rPr>
          <w:rFonts w:ascii="Arial" w:hAnsi="Arial" w:cs="Arial"/>
          <w:sz w:val="20"/>
          <w:szCs w:val="20"/>
        </w:rPr>
        <w:t>the system starts the matching activity (</w:t>
      </w:r>
      <w:r w:rsidRPr="00437438">
        <w:rPr>
          <w:rStyle w:val="Emphasis"/>
          <w:rFonts w:ascii="Arial" w:hAnsi="Arial" w:cs="Arial"/>
          <w:sz w:val="20"/>
          <w:szCs w:val="20"/>
        </w:rPr>
        <w:t>Activity B</w:t>
      </w:r>
      <w:r w:rsidRPr="00437438">
        <w:rPr>
          <w:rFonts w:ascii="Arial" w:hAnsi="Arial" w:cs="Arial"/>
          <w:sz w:val="20"/>
          <w:szCs w:val="20"/>
        </w:rPr>
        <w:t>) by invoking its</w:t>
      </w:r>
      <w:r w:rsidRPr="00437438">
        <w:rPr>
          <w:rStyle w:val="apple-converted-space"/>
          <w:rFonts w:ascii="Arial" w:hAnsi="Arial" w:cs="Arial"/>
          <w:sz w:val="20"/>
          <w:szCs w:val="20"/>
        </w:rPr>
        <w:t> </w:t>
      </w:r>
      <w:proofErr w:type="spellStart"/>
      <w:r w:rsidRPr="00437438">
        <w:rPr>
          <w:rStyle w:val="HTMLCode"/>
          <w:rFonts w:ascii="Consolas" w:hAnsi="Consolas" w:cs="Consolas"/>
          <w:shd w:val="clear" w:color="auto" w:fill="F7F7F7"/>
        </w:rPr>
        <w:fldChar w:fldCharType="begin"/>
      </w:r>
      <w:r w:rsidRPr="00437438">
        <w:rPr>
          <w:rStyle w:val="HTMLCode"/>
          <w:rFonts w:ascii="Consolas" w:hAnsi="Consolas" w:cs="Consolas"/>
          <w:shd w:val="clear" w:color="auto" w:fill="F7F7F7"/>
        </w:rPr>
        <w:instrText xml:space="preserve"> HYPERLINK "http://developer.android.com/reference/android/app/Activity.html" \l "onCreate(android.os.Bundle)" </w:instrText>
      </w:r>
      <w:r w:rsidRPr="00437438">
        <w:rPr>
          <w:rStyle w:val="HTMLCode"/>
          <w:rFonts w:ascii="Consolas" w:hAnsi="Consolas" w:cs="Consolas"/>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onCreate</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shd w:val="clear" w:color="auto" w:fill="F7F7F7"/>
        </w:rPr>
        <w:fldChar w:fldCharType="end"/>
      </w:r>
      <w:r w:rsidRPr="00437438">
        <w:rPr>
          <w:rStyle w:val="apple-converted-space"/>
          <w:rFonts w:ascii="Arial" w:hAnsi="Arial" w:cs="Arial"/>
          <w:sz w:val="20"/>
          <w:szCs w:val="20"/>
        </w:rPr>
        <w:t> </w:t>
      </w:r>
      <w:r w:rsidRPr="00437438">
        <w:rPr>
          <w:rFonts w:ascii="Arial" w:hAnsi="Arial" w:cs="Arial"/>
          <w:sz w:val="20"/>
          <w:szCs w:val="20"/>
        </w:rPr>
        <w:t>method and passing it the</w:t>
      </w:r>
      <w:r w:rsidRPr="00437438">
        <w:rPr>
          <w:rStyle w:val="apple-converted-space"/>
          <w:rFonts w:ascii="Arial" w:hAnsi="Arial" w:cs="Arial"/>
          <w:sz w:val="20"/>
          <w:szCs w:val="20"/>
        </w:rPr>
        <w:t> </w:t>
      </w:r>
      <w:hyperlink r:id="rId24" w:history="1">
        <w:r w:rsidRPr="00437438">
          <w:rPr>
            <w:rStyle w:val="Hyperlink"/>
            <w:rFonts w:ascii="Consolas" w:hAnsi="Consolas" w:cs="Consolas"/>
            <w:color w:val="auto"/>
            <w:sz w:val="20"/>
            <w:szCs w:val="20"/>
            <w:shd w:val="clear" w:color="auto" w:fill="F7F7F7"/>
          </w:rPr>
          <w:t>Intent</w:t>
        </w:r>
      </w:hyperlink>
      <w:r w:rsidRPr="00437438">
        <w:rPr>
          <w:rFonts w:ascii="Arial" w:hAnsi="Arial" w:cs="Arial"/>
          <w:sz w:val="20"/>
          <w:szCs w:val="20"/>
        </w:rPr>
        <w: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When you create an implicit intent, the Android system finds the appropriate component to start by comparing the contents of the intent to the</w:t>
      </w:r>
      <w:r w:rsidRPr="00437438">
        <w:rPr>
          <w:rStyle w:val="apple-converted-space"/>
          <w:rFonts w:ascii="Arial" w:hAnsi="Arial" w:cs="Arial"/>
          <w:color w:val="auto"/>
          <w:sz w:val="21"/>
          <w:szCs w:val="21"/>
        </w:rPr>
        <w:t> </w:t>
      </w:r>
      <w:r w:rsidRPr="00437438">
        <w:rPr>
          <w:rStyle w:val="Emphasis"/>
          <w:rFonts w:ascii="Arial" w:hAnsi="Arial" w:cs="Arial"/>
          <w:color w:val="auto"/>
          <w:sz w:val="21"/>
          <w:szCs w:val="21"/>
        </w:rPr>
        <w:t>intent filters</w:t>
      </w:r>
      <w:r w:rsidRPr="00437438">
        <w:rPr>
          <w:rStyle w:val="apple-converted-space"/>
          <w:rFonts w:ascii="Arial" w:hAnsi="Arial" w:cs="Arial"/>
          <w:color w:val="auto"/>
          <w:sz w:val="21"/>
          <w:szCs w:val="21"/>
        </w:rPr>
        <w:t> </w:t>
      </w:r>
      <w:r w:rsidRPr="00437438">
        <w:rPr>
          <w:rFonts w:ascii="Arial" w:hAnsi="Arial" w:cs="Arial"/>
          <w:color w:val="auto"/>
          <w:sz w:val="21"/>
          <w:szCs w:val="21"/>
        </w:rPr>
        <w:t>declared in the</w:t>
      </w:r>
      <w:r w:rsidRPr="00437438">
        <w:rPr>
          <w:rStyle w:val="apple-converted-space"/>
          <w:rFonts w:ascii="Arial" w:hAnsi="Arial" w:cs="Arial"/>
          <w:color w:val="auto"/>
          <w:sz w:val="21"/>
          <w:szCs w:val="21"/>
        </w:rPr>
        <w:t> </w:t>
      </w:r>
      <w:hyperlink r:id="rId25" w:history="1">
        <w:r w:rsidRPr="00437438">
          <w:rPr>
            <w:rStyle w:val="Hyperlink"/>
            <w:rFonts w:ascii="Arial" w:hAnsi="Arial" w:cs="Arial"/>
            <w:color w:val="auto"/>
            <w:sz w:val="21"/>
            <w:szCs w:val="21"/>
          </w:rPr>
          <w:t>manifest file</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of other apps on the device. If the intent matches an intent filter, the system starts that component and delivers it </w:t>
      </w:r>
      <w:proofErr w:type="spellStart"/>
      <w:r w:rsidRPr="00437438">
        <w:rPr>
          <w:rFonts w:ascii="Arial" w:hAnsi="Arial" w:cs="Arial"/>
          <w:color w:val="auto"/>
          <w:sz w:val="21"/>
          <w:szCs w:val="21"/>
        </w:rPr>
        <w:t>the</w:t>
      </w:r>
      <w:hyperlink r:id="rId26" w:history="1">
        <w:r w:rsidRPr="00437438">
          <w:rPr>
            <w:rStyle w:val="Hyperlink"/>
            <w:rFonts w:ascii="Consolas" w:hAnsi="Consolas" w:cs="Consolas"/>
            <w:color w:val="auto"/>
            <w:sz w:val="20"/>
            <w:szCs w:val="20"/>
            <w:shd w:val="clear" w:color="auto" w:fill="F7F7F7"/>
          </w:rPr>
          <w:t>Intent</w:t>
        </w:r>
        <w:proofErr w:type="spellEnd"/>
      </w:hyperlink>
      <w:r w:rsidRPr="00437438">
        <w:rPr>
          <w:rStyle w:val="apple-converted-space"/>
          <w:rFonts w:ascii="Arial" w:hAnsi="Arial" w:cs="Arial"/>
          <w:color w:val="auto"/>
          <w:sz w:val="21"/>
          <w:szCs w:val="21"/>
        </w:rPr>
        <w:t> </w:t>
      </w:r>
      <w:r w:rsidRPr="00437438">
        <w:rPr>
          <w:rFonts w:ascii="Arial" w:hAnsi="Arial" w:cs="Arial"/>
          <w:color w:val="auto"/>
          <w:sz w:val="21"/>
          <w:szCs w:val="21"/>
        </w:rPr>
        <w:t>object. If multiple intent filters are compatible, the system displays a dialog so the user can pick which app to use.</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An intent filter is an expression in an app's manifest file that specifies the type of intents that the component would like to receive. For instance, by declaring an intent filter for an activity, you make it possible for other apps to directly start your activity with a certain kind of intent. Likewise, if you do</w:t>
      </w:r>
      <w:r w:rsidRPr="00437438">
        <w:rPr>
          <w:rStyle w:val="apple-converted-space"/>
          <w:rFonts w:ascii="Arial" w:hAnsi="Arial" w:cs="Arial"/>
          <w:color w:val="auto"/>
          <w:sz w:val="21"/>
          <w:szCs w:val="21"/>
        </w:rPr>
        <w:t> </w:t>
      </w:r>
      <w:proofErr w:type="spellStart"/>
      <w:r w:rsidRPr="00437438">
        <w:rPr>
          <w:rStyle w:val="Emphasis"/>
          <w:rFonts w:ascii="Arial" w:hAnsi="Arial" w:cs="Arial"/>
          <w:color w:val="auto"/>
          <w:sz w:val="21"/>
          <w:szCs w:val="21"/>
        </w:rPr>
        <w:t>not</w:t>
      </w:r>
      <w:r w:rsidRPr="00437438">
        <w:rPr>
          <w:rFonts w:ascii="Arial" w:hAnsi="Arial" w:cs="Arial"/>
          <w:color w:val="auto"/>
          <w:sz w:val="21"/>
          <w:szCs w:val="21"/>
        </w:rPr>
        <w:t>declare</w:t>
      </w:r>
      <w:proofErr w:type="spellEnd"/>
      <w:r w:rsidRPr="00437438">
        <w:rPr>
          <w:rFonts w:ascii="Arial" w:hAnsi="Arial" w:cs="Arial"/>
          <w:color w:val="auto"/>
          <w:sz w:val="21"/>
          <w:szCs w:val="21"/>
        </w:rPr>
        <w:t xml:space="preserve"> any intent filters for an activity, then it can be started only with an explicit intent.</w:t>
      </w:r>
    </w:p>
    <w:p w:rsidR="00437438" w:rsidRPr="00437438" w:rsidRDefault="00437438" w:rsidP="00437438">
      <w:pPr>
        <w:pStyle w:val="Heading2"/>
        <w:shd w:val="clear" w:color="auto" w:fill="FFFFFF"/>
        <w:spacing w:before="360" w:line="480" w:lineRule="atLeast"/>
        <w:ind w:left="0" w:firstLine="0"/>
        <w:rPr>
          <w:rFonts w:ascii="Arial" w:hAnsi="Arial" w:cs="Arial"/>
          <w:b w:val="0"/>
          <w:bCs w:val="0"/>
          <w:color w:val="auto"/>
          <w:sz w:val="42"/>
          <w:szCs w:val="42"/>
        </w:rPr>
      </w:pPr>
      <w:r w:rsidRPr="00437438">
        <w:rPr>
          <w:rFonts w:ascii="Arial" w:hAnsi="Arial" w:cs="Arial"/>
          <w:b w:val="0"/>
          <w:bCs w:val="0"/>
          <w:color w:val="auto"/>
          <w:sz w:val="42"/>
          <w:szCs w:val="42"/>
        </w:rPr>
        <w:lastRenderedPageBreak/>
        <w:t>Building an Intent</w:t>
      </w:r>
    </w:p>
    <w:p w:rsidR="00437438" w:rsidRPr="00437438" w:rsidRDefault="00437438" w:rsidP="00437438">
      <w:pPr>
        <w:spacing w:before="105" w:after="180"/>
        <w:rPr>
          <w:rFonts w:ascii="Times New Roman" w:hAnsi="Times New Roman" w:cs="Times New Roman"/>
          <w:sz w:val="24"/>
          <w:szCs w:val="24"/>
        </w:rPr>
      </w:pPr>
      <w:r w:rsidRPr="00437438">
        <w:pict>
          <v:rect id="_x0000_i1026" style="width:0;height:.75pt" o:hralign="center" o:hrstd="t" o:hr="t" fillcolor="#a0a0a0" stroked="f"/>
        </w:pic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An</w:t>
      </w:r>
      <w:r w:rsidRPr="00437438">
        <w:rPr>
          <w:rStyle w:val="apple-converted-space"/>
          <w:rFonts w:ascii="Arial" w:hAnsi="Arial" w:cs="Arial"/>
          <w:color w:val="auto"/>
          <w:sz w:val="21"/>
          <w:szCs w:val="21"/>
        </w:rPr>
        <w:t> </w:t>
      </w:r>
      <w:hyperlink r:id="rId27"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object carries information that the Android system uses to determine which component to start (such as the exact component name or component category that should receive the intent), plus information that the recipient component uses in order to properly perform the action (such as the action to take and the data to act upon).</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 xml:space="preserve">The primary information contained in </w:t>
      </w:r>
      <w:proofErr w:type="gramStart"/>
      <w:r w:rsidRPr="00437438">
        <w:rPr>
          <w:rFonts w:ascii="Arial" w:hAnsi="Arial" w:cs="Arial"/>
          <w:color w:val="auto"/>
          <w:sz w:val="21"/>
          <w:szCs w:val="21"/>
        </w:rPr>
        <w:t>an</w:t>
      </w:r>
      <w:r w:rsidRPr="00437438">
        <w:rPr>
          <w:rStyle w:val="apple-converted-space"/>
          <w:rFonts w:ascii="Arial" w:hAnsi="Arial" w:cs="Arial"/>
          <w:color w:val="auto"/>
          <w:sz w:val="21"/>
          <w:szCs w:val="21"/>
        </w:rPr>
        <w:t> </w:t>
      </w:r>
      <w:hyperlink r:id="rId28" w:history="1">
        <w:r w:rsidRPr="00437438">
          <w:rPr>
            <w:rStyle w:val="Hyperlink"/>
            <w:rFonts w:ascii="Consolas" w:hAnsi="Consolas" w:cs="Consolas"/>
            <w:color w:val="auto"/>
            <w:sz w:val="20"/>
            <w:szCs w:val="20"/>
            <w:shd w:val="clear" w:color="auto" w:fill="F7F7F7"/>
          </w:rPr>
          <w:t>Intent</w:t>
        </w:r>
        <w:proofErr w:type="gramEnd"/>
      </w:hyperlink>
      <w:r w:rsidRPr="00437438">
        <w:rPr>
          <w:rStyle w:val="apple-converted-space"/>
          <w:rFonts w:ascii="Arial" w:hAnsi="Arial" w:cs="Arial"/>
          <w:color w:val="auto"/>
          <w:sz w:val="21"/>
          <w:szCs w:val="21"/>
        </w:rPr>
        <w:t> </w:t>
      </w:r>
      <w:r w:rsidRPr="00437438">
        <w:rPr>
          <w:rFonts w:ascii="Arial" w:hAnsi="Arial" w:cs="Arial"/>
          <w:color w:val="auto"/>
          <w:sz w:val="21"/>
          <w:szCs w:val="21"/>
        </w:rPr>
        <w:t>is the following:</w:t>
      </w:r>
    </w:p>
    <w:p w:rsidR="00437438" w:rsidRPr="00437438" w:rsidRDefault="00437438" w:rsidP="00437438">
      <w:pPr>
        <w:shd w:val="clear" w:color="auto" w:fill="FFFFFF"/>
        <w:spacing w:before="360" w:after="180" w:line="360" w:lineRule="atLeast"/>
        <w:rPr>
          <w:rFonts w:ascii="Arial" w:hAnsi="Arial" w:cs="Arial"/>
          <w:sz w:val="21"/>
          <w:szCs w:val="21"/>
        </w:rPr>
      </w:pPr>
      <w:r w:rsidRPr="00437438">
        <w:rPr>
          <w:rFonts w:ascii="Arial" w:hAnsi="Arial" w:cs="Arial"/>
          <w:b/>
          <w:bCs/>
          <w:sz w:val="21"/>
          <w:szCs w:val="21"/>
        </w:rPr>
        <w:t>Component name</w:t>
      </w:r>
    </w:p>
    <w:p w:rsidR="00437438" w:rsidRPr="00437438" w:rsidRDefault="00437438" w:rsidP="00437438">
      <w:pPr>
        <w:shd w:val="clear" w:color="auto" w:fill="FFFFFF"/>
        <w:spacing w:after="150" w:line="360" w:lineRule="atLeast"/>
        <w:ind w:left="720"/>
        <w:rPr>
          <w:rFonts w:ascii="Arial" w:hAnsi="Arial" w:cs="Arial"/>
          <w:sz w:val="21"/>
          <w:szCs w:val="21"/>
        </w:rPr>
      </w:pPr>
      <w:proofErr w:type="gramStart"/>
      <w:r w:rsidRPr="00437438">
        <w:rPr>
          <w:rFonts w:ascii="Arial" w:hAnsi="Arial" w:cs="Arial"/>
          <w:sz w:val="21"/>
          <w:szCs w:val="21"/>
        </w:rPr>
        <w:t>The name of the component to start.</w:t>
      </w:r>
      <w:proofErr w:type="gramEnd"/>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t xml:space="preserve">This is optional, but it's the critical piece of information that makes </w:t>
      </w:r>
      <w:proofErr w:type="gramStart"/>
      <w:r w:rsidRPr="00437438">
        <w:rPr>
          <w:rFonts w:ascii="Arial" w:hAnsi="Arial" w:cs="Arial"/>
          <w:color w:val="auto"/>
          <w:sz w:val="21"/>
          <w:szCs w:val="21"/>
        </w:rPr>
        <w:t>an intent</w:t>
      </w:r>
      <w:proofErr w:type="gramEnd"/>
      <w:r w:rsidRPr="00437438">
        <w:rPr>
          <w:rStyle w:val="apple-converted-space"/>
          <w:rFonts w:ascii="Arial" w:hAnsi="Arial" w:cs="Arial"/>
          <w:color w:val="auto"/>
          <w:sz w:val="21"/>
          <w:szCs w:val="21"/>
        </w:rPr>
        <w:t> </w:t>
      </w:r>
      <w:r w:rsidRPr="00437438">
        <w:rPr>
          <w:rFonts w:ascii="Arial" w:hAnsi="Arial" w:cs="Arial"/>
          <w:b/>
          <w:bCs/>
          <w:color w:val="auto"/>
          <w:sz w:val="21"/>
          <w:szCs w:val="21"/>
        </w:rPr>
        <w:t>explicit</w:t>
      </w:r>
      <w:r w:rsidRPr="00437438">
        <w:rPr>
          <w:rFonts w:ascii="Arial" w:hAnsi="Arial" w:cs="Arial"/>
          <w:color w:val="auto"/>
          <w:sz w:val="21"/>
          <w:szCs w:val="21"/>
        </w:rPr>
        <w:t>, meaning that the intent should be delivered only to the app component defined by the component name. Without a component name, the intent is</w:t>
      </w:r>
      <w:r w:rsidRPr="00437438">
        <w:rPr>
          <w:rStyle w:val="apple-converted-space"/>
          <w:rFonts w:ascii="Arial" w:hAnsi="Arial" w:cs="Arial"/>
          <w:color w:val="auto"/>
          <w:sz w:val="21"/>
          <w:szCs w:val="21"/>
        </w:rPr>
        <w:t> </w:t>
      </w:r>
      <w:r w:rsidRPr="00437438">
        <w:rPr>
          <w:rFonts w:ascii="Arial" w:hAnsi="Arial" w:cs="Arial"/>
          <w:b/>
          <w:bCs/>
          <w:color w:val="auto"/>
          <w:sz w:val="21"/>
          <w:szCs w:val="21"/>
        </w:rPr>
        <w:t>implicit</w:t>
      </w:r>
      <w:r w:rsidRPr="00437438">
        <w:rPr>
          <w:rStyle w:val="apple-converted-space"/>
          <w:rFonts w:ascii="Arial" w:hAnsi="Arial" w:cs="Arial"/>
          <w:color w:val="auto"/>
          <w:sz w:val="21"/>
          <w:szCs w:val="21"/>
        </w:rPr>
        <w:t> </w:t>
      </w:r>
      <w:r w:rsidRPr="00437438">
        <w:rPr>
          <w:rFonts w:ascii="Arial" w:hAnsi="Arial" w:cs="Arial"/>
          <w:color w:val="auto"/>
          <w:sz w:val="21"/>
          <w:szCs w:val="21"/>
        </w:rPr>
        <w:t>and the system decides which component should receive the intent based on the other intent information (such as the action, data, and category—described below). So if you need to start a specific component in your app, you should specify the component name.</w:t>
      </w:r>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t>This field of the</w:t>
      </w:r>
      <w:r w:rsidRPr="00437438">
        <w:rPr>
          <w:rStyle w:val="apple-converted-space"/>
          <w:rFonts w:ascii="Arial" w:hAnsi="Arial" w:cs="Arial"/>
          <w:color w:val="auto"/>
          <w:sz w:val="21"/>
          <w:szCs w:val="21"/>
        </w:rPr>
        <w:t> </w:t>
      </w:r>
      <w:hyperlink r:id="rId29"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is a</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"http://developer.android.com/reference/android/content/ComponentName.html"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ComponentName</w:t>
      </w:r>
      <w:proofErr w:type="spellEnd"/>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object, which you can specify using a fully qualified class name of the target component, including the package name of the app. For </w:t>
      </w:r>
      <w:proofErr w:type="spellStart"/>
      <w:r w:rsidRPr="00437438">
        <w:rPr>
          <w:rFonts w:ascii="Arial" w:hAnsi="Arial" w:cs="Arial"/>
          <w:color w:val="auto"/>
          <w:sz w:val="21"/>
          <w:szCs w:val="21"/>
        </w:rPr>
        <w:t>example</w:t>
      </w:r>
      <w:proofErr w:type="gramStart"/>
      <w:r w:rsidRPr="00437438">
        <w:rPr>
          <w:rFonts w:ascii="Arial" w:hAnsi="Arial" w:cs="Arial"/>
          <w:color w:val="auto"/>
          <w:sz w:val="21"/>
          <w:szCs w:val="21"/>
        </w:rPr>
        <w:t>,</w:t>
      </w:r>
      <w:r w:rsidRPr="00437438">
        <w:rPr>
          <w:rStyle w:val="HTMLCode"/>
          <w:rFonts w:ascii="Consolas" w:hAnsi="Consolas" w:cs="Consolas"/>
          <w:color w:val="auto"/>
          <w:shd w:val="clear" w:color="auto" w:fill="F7F7F7"/>
        </w:rPr>
        <w:t>com.example.ExampleActivity</w:t>
      </w:r>
      <w:proofErr w:type="spellEnd"/>
      <w:proofErr w:type="gramEnd"/>
      <w:r w:rsidRPr="00437438">
        <w:rPr>
          <w:rFonts w:ascii="Arial" w:hAnsi="Arial" w:cs="Arial"/>
          <w:color w:val="auto"/>
          <w:sz w:val="21"/>
          <w:szCs w:val="21"/>
        </w:rPr>
        <w:t>. You can set the component name with</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"setComponent(android.content.ComponentName)"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setComponent</w:t>
      </w:r>
      <w:proofErr w:type="spell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"setClass(android.content.Context, java.lang.Class&lt;?&gt;)"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setClass</w:t>
      </w:r>
      <w:proofErr w:type="spell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"setClassName(java.lang.String, java.lang.String)"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setClassName</w:t>
      </w:r>
      <w:proofErr w:type="spell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or with the</w:t>
      </w:r>
      <w:r w:rsidRPr="00437438">
        <w:rPr>
          <w:rStyle w:val="apple-converted-space"/>
          <w:rFonts w:ascii="Arial" w:hAnsi="Arial" w:cs="Arial"/>
          <w:color w:val="auto"/>
          <w:sz w:val="21"/>
          <w:szCs w:val="21"/>
        </w:rPr>
        <w:t> </w:t>
      </w:r>
      <w:hyperlink r:id="rId30"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constructor.</w:t>
      </w:r>
    </w:p>
    <w:p w:rsidR="00437438" w:rsidRPr="00437438" w:rsidRDefault="00437438" w:rsidP="00437438">
      <w:pPr>
        <w:shd w:val="clear" w:color="auto" w:fill="FFFFFF"/>
        <w:spacing w:before="360" w:after="180" w:line="360" w:lineRule="atLeast"/>
        <w:ind w:left="600"/>
        <w:rPr>
          <w:rFonts w:ascii="Arial" w:hAnsi="Arial" w:cs="Arial"/>
          <w:sz w:val="21"/>
          <w:szCs w:val="21"/>
        </w:rPr>
      </w:pPr>
      <w:r w:rsidRPr="00437438">
        <w:rPr>
          <w:rFonts w:ascii="Arial" w:hAnsi="Arial" w:cs="Arial"/>
          <w:b/>
          <w:bCs/>
          <w:sz w:val="21"/>
          <w:szCs w:val="21"/>
        </w:rPr>
        <w:t>Action</w:t>
      </w:r>
    </w:p>
    <w:p w:rsidR="00437438" w:rsidRPr="00437438" w:rsidRDefault="00437438" w:rsidP="00437438">
      <w:pPr>
        <w:shd w:val="clear" w:color="auto" w:fill="FFFFFF"/>
        <w:spacing w:after="150" w:line="360" w:lineRule="atLeast"/>
        <w:ind w:left="720"/>
        <w:rPr>
          <w:rFonts w:ascii="Arial" w:hAnsi="Arial" w:cs="Arial"/>
          <w:sz w:val="21"/>
          <w:szCs w:val="21"/>
        </w:rPr>
      </w:pPr>
      <w:proofErr w:type="gramStart"/>
      <w:r w:rsidRPr="00437438">
        <w:rPr>
          <w:rFonts w:ascii="Arial" w:hAnsi="Arial" w:cs="Arial"/>
          <w:sz w:val="21"/>
          <w:szCs w:val="21"/>
        </w:rPr>
        <w:t>A string that specifies the generic action to perform (such as</w:t>
      </w:r>
      <w:r w:rsidRPr="00437438">
        <w:rPr>
          <w:rStyle w:val="apple-converted-space"/>
          <w:rFonts w:ascii="Arial" w:hAnsi="Arial" w:cs="Arial"/>
          <w:sz w:val="21"/>
          <w:szCs w:val="21"/>
        </w:rPr>
        <w:t> </w:t>
      </w:r>
      <w:r w:rsidRPr="00437438">
        <w:rPr>
          <w:rStyle w:val="Emphasis"/>
          <w:rFonts w:ascii="Arial" w:hAnsi="Arial" w:cs="Arial"/>
          <w:sz w:val="21"/>
          <w:szCs w:val="21"/>
        </w:rPr>
        <w:t>view</w:t>
      </w:r>
      <w:r w:rsidRPr="00437438">
        <w:rPr>
          <w:rStyle w:val="apple-converted-space"/>
          <w:rFonts w:ascii="Arial" w:hAnsi="Arial" w:cs="Arial"/>
          <w:sz w:val="21"/>
          <w:szCs w:val="21"/>
        </w:rPr>
        <w:t> </w:t>
      </w:r>
      <w:r w:rsidRPr="00437438">
        <w:rPr>
          <w:rFonts w:ascii="Arial" w:hAnsi="Arial" w:cs="Arial"/>
          <w:sz w:val="21"/>
          <w:szCs w:val="21"/>
        </w:rPr>
        <w:t>or</w:t>
      </w:r>
      <w:r w:rsidRPr="00437438">
        <w:rPr>
          <w:rStyle w:val="apple-converted-space"/>
          <w:rFonts w:ascii="Arial" w:hAnsi="Arial" w:cs="Arial"/>
          <w:sz w:val="21"/>
          <w:szCs w:val="21"/>
        </w:rPr>
        <w:t> </w:t>
      </w:r>
      <w:r w:rsidRPr="00437438">
        <w:rPr>
          <w:rStyle w:val="Emphasis"/>
          <w:rFonts w:ascii="Arial" w:hAnsi="Arial" w:cs="Arial"/>
          <w:sz w:val="21"/>
          <w:szCs w:val="21"/>
        </w:rPr>
        <w:t>pick</w:t>
      </w:r>
      <w:r w:rsidRPr="00437438">
        <w:rPr>
          <w:rFonts w:ascii="Arial" w:hAnsi="Arial" w:cs="Arial"/>
          <w:sz w:val="21"/>
          <w:szCs w:val="21"/>
        </w:rPr>
        <w:t>).</w:t>
      </w:r>
      <w:proofErr w:type="gramEnd"/>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t>In the case of a broadcast intent, this is the action that took place and is being reported. The action largely determines how the rest of the intent is structured—particularly what is contained in the data and extras.</w:t>
      </w:r>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t>You can specify your own actions for use by intents within your app (or for use by other apps to invoke components in your app), but you should usually use action constants defined by the</w:t>
      </w:r>
      <w:r w:rsidRPr="00437438">
        <w:rPr>
          <w:rStyle w:val="apple-converted-space"/>
          <w:rFonts w:ascii="Arial" w:hAnsi="Arial" w:cs="Arial"/>
          <w:color w:val="auto"/>
          <w:sz w:val="21"/>
          <w:szCs w:val="21"/>
        </w:rPr>
        <w:t> </w:t>
      </w:r>
      <w:hyperlink r:id="rId31"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class or other framework classes. Here are some common actions for starting an activity:</w:t>
      </w:r>
    </w:p>
    <w:p w:rsidR="00437438" w:rsidRPr="00437438" w:rsidRDefault="00437438" w:rsidP="00437438">
      <w:pPr>
        <w:shd w:val="clear" w:color="auto" w:fill="FFFFFF"/>
        <w:spacing w:before="360" w:after="180" w:line="360" w:lineRule="atLeast"/>
        <w:ind w:left="720"/>
        <w:rPr>
          <w:rFonts w:ascii="Arial" w:hAnsi="Arial" w:cs="Arial"/>
          <w:sz w:val="21"/>
          <w:szCs w:val="21"/>
        </w:rPr>
      </w:pPr>
      <w:hyperlink r:id="rId32" w:anchor="ACTION_VIEW" w:history="1">
        <w:r w:rsidRPr="00437438">
          <w:rPr>
            <w:rStyle w:val="Hyperlink"/>
            <w:rFonts w:ascii="Consolas" w:hAnsi="Consolas" w:cs="Consolas"/>
            <w:color w:val="auto"/>
            <w:sz w:val="20"/>
            <w:szCs w:val="20"/>
            <w:shd w:val="clear" w:color="auto" w:fill="F7F7F7"/>
          </w:rPr>
          <w:t>ACTION_VIEW</w:t>
        </w:r>
      </w:hyperlink>
    </w:p>
    <w:p w:rsidR="00437438" w:rsidRPr="00437438" w:rsidRDefault="00437438" w:rsidP="00437438">
      <w:pPr>
        <w:shd w:val="clear" w:color="auto" w:fill="FFFFFF"/>
        <w:spacing w:after="150" w:line="360" w:lineRule="atLeast"/>
        <w:ind w:left="720"/>
        <w:rPr>
          <w:rFonts w:ascii="Arial" w:hAnsi="Arial" w:cs="Arial"/>
          <w:sz w:val="21"/>
          <w:szCs w:val="21"/>
        </w:rPr>
      </w:pPr>
      <w:r w:rsidRPr="00437438">
        <w:rPr>
          <w:rFonts w:ascii="Arial" w:hAnsi="Arial" w:cs="Arial"/>
          <w:sz w:val="21"/>
          <w:szCs w:val="21"/>
        </w:rPr>
        <w:t>Use this action in an intent with</w:t>
      </w:r>
      <w:r w:rsidRPr="00437438">
        <w:rPr>
          <w:rStyle w:val="apple-converted-space"/>
          <w:rFonts w:ascii="Arial" w:hAnsi="Arial" w:cs="Arial"/>
          <w:sz w:val="21"/>
          <w:szCs w:val="21"/>
        </w:rPr>
        <w:t> </w:t>
      </w:r>
      <w:proofErr w:type="spellStart"/>
      <w:r w:rsidRPr="00437438">
        <w:rPr>
          <w:rStyle w:val="HTMLCode"/>
          <w:rFonts w:ascii="Consolas" w:eastAsiaTheme="minorHAnsi" w:hAnsi="Consolas" w:cs="Consolas"/>
          <w:shd w:val="clear" w:color="auto" w:fill="F7F7F7"/>
        </w:rPr>
        <w:fldChar w:fldCharType="begin"/>
      </w:r>
      <w:r w:rsidRPr="00437438">
        <w:rPr>
          <w:rStyle w:val="HTMLCode"/>
          <w:rFonts w:ascii="Consolas" w:eastAsiaTheme="minorHAnsi" w:hAnsi="Consolas" w:cs="Consolas"/>
          <w:shd w:val="clear" w:color="auto" w:fill="F7F7F7"/>
        </w:rPr>
        <w:instrText xml:space="preserve"> HYPERLINK "http://developer.android.com/reference/android/content/Context.html" \l "startActivity(android.content.Intent)" </w:instrText>
      </w:r>
      <w:r w:rsidRPr="00437438">
        <w:rPr>
          <w:rStyle w:val="HTMLCode"/>
          <w:rFonts w:ascii="Consolas" w:eastAsiaTheme="minorHAnsi" w:hAnsi="Consolas" w:cs="Consolas"/>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startActivity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eastAsiaTheme="minorHAnsi" w:hAnsi="Consolas" w:cs="Consolas"/>
          <w:shd w:val="clear" w:color="auto" w:fill="F7F7F7"/>
        </w:rPr>
        <w:fldChar w:fldCharType="end"/>
      </w:r>
      <w:r w:rsidRPr="00437438">
        <w:rPr>
          <w:rStyle w:val="apple-converted-space"/>
          <w:rFonts w:ascii="Arial" w:hAnsi="Arial" w:cs="Arial"/>
          <w:sz w:val="21"/>
          <w:szCs w:val="21"/>
        </w:rPr>
        <w:t> </w:t>
      </w:r>
      <w:r w:rsidRPr="00437438">
        <w:rPr>
          <w:rFonts w:ascii="Arial" w:hAnsi="Arial" w:cs="Arial"/>
          <w:sz w:val="21"/>
          <w:szCs w:val="21"/>
        </w:rPr>
        <w:t>when you have some information that an activity can show to the user, such as a photo to view in a gallery app, or an address to view in a map app.</w:t>
      </w:r>
    </w:p>
    <w:p w:rsidR="00437438" w:rsidRPr="00437438" w:rsidRDefault="00437438" w:rsidP="00437438">
      <w:pPr>
        <w:shd w:val="clear" w:color="auto" w:fill="FFFFFF"/>
        <w:spacing w:before="360" w:after="180" w:line="360" w:lineRule="atLeast"/>
        <w:ind w:left="1320"/>
        <w:rPr>
          <w:rFonts w:ascii="Arial" w:hAnsi="Arial" w:cs="Arial"/>
          <w:sz w:val="21"/>
          <w:szCs w:val="21"/>
        </w:rPr>
      </w:pPr>
      <w:hyperlink r:id="rId33" w:anchor="ACTION_SEND" w:history="1">
        <w:r w:rsidRPr="00437438">
          <w:rPr>
            <w:rStyle w:val="Hyperlink"/>
            <w:rFonts w:ascii="Consolas" w:hAnsi="Consolas" w:cs="Consolas"/>
            <w:color w:val="auto"/>
            <w:sz w:val="20"/>
            <w:szCs w:val="20"/>
            <w:shd w:val="clear" w:color="auto" w:fill="F7F7F7"/>
          </w:rPr>
          <w:t>ACTION_SEND</w:t>
        </w:r>
      </w:hyperlink>
    </w:p>
    <w:p w:rsidR="00437438" w:rsidRPr="00437438" w:rsidRDefault="00437438" w:rsidP="00437438">
      <w:pPr>
        <w:shd w:val="clear" w:color="auto" w:fill="FFFFFF"/>
        <w:spacing w:after="150" w:line="360" w:lineRule="atLeast"/>
        <w:ind w:left="720"/>
        <w:rPr>
          <w:rFonts w:ascii="Arial" w:hAnsi="Arial" w:cs="Arial"/>
          <w:sz w:val="21"/>
          <w:szCs w:val="21"/>
        </w:rPr>
      </w:pPr>
      <w:r w:rsidRPr="00437438">
        <w:rPr>
          <w:rFonts w:ascii="Arial" w:hAnsi="Arial" w:cs="Arial"/>
          <w:sz w:val="21"/>
          <w:szCs w:val="21"/>
        </w:rPr>
        <w:t>Also known as the "share" intent, you should use this in an intent with</w:t>
      </w:r>
      <w:r w:rsidRPr="00437438">
        <w:rPr>
          <w:rStyle w:val="apple-converted-space"/>
          <w:rFonts w:ascii="Arial" w:hAnsi="Arial" w:cs="Arial"/>
          <w:sz w:val="21"/>
          <w:szCs w:val="21"/>
        </w:rPr>
        <w:t> </w:t>
      </w:r>
      <w:proofErr w:type="spellStart"/>
      <w:r w:rsidRPr="00437438">
        <w:rPr>
          <w:rStyle w:val="HTMLCode"/>
          <w:rFonts w:ascii="Consolas" w:eastAsiaTheme="minorHAnsi" w:hAnsi="Consolas" w:cs="Consolas"/>
          <w:shd w:val="clear" w:color="auto" w:fill="F7F7F7"/>
        </w:rPr>
        <w:fldChar w:fldCharType="begin"/>
      </w:r>
      <w:r w:rsidRPr="00437438">
        <w:rPr>
          <w:rStyle w:val="HTMLCode"/>
          <w:rFonts w:ascii="Consolas" w:eastAsiaTheme="minorHAnsi" w:hAnsi="Consolas" w:cs="Consolas"/>
          <w:shd w:val="clear" w:color="auto" w:fill="F7F7F7"/>
        </w:rPr>
        <w:instrText xml:space="preserve"> HYPERLINK "http://developer.android.com/reference/android/content/Context.html" \l "startActivity(android.content.Intent)" </w:instrText>
      </w:r>
      <w:r w:rsidRPr="00437438">
        <w:rPr>
          <w:rStyle w:val="HTMLCode"/>
          <w:rFonts w:ascii="Consolas" w:eastAsiaTheme="minorHAnsi" w:hAnsi="Consolas" w:cs="Consolas"/>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startActivity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eastAsiaTheme="minorHAnsi" w:hAnsi="Consolas" w:cs="Consolas"/>
          <w:shd w:val="clear" w:color="auto" w:fill="F7F7F7"/>
        </w:rPr>
        <w:fldChar w:fldCharType="end"/>
      </w:r>
      <w:r w:rsidRPr="00437438">
        <w:rPr>
          <w:rStyle w:val="apple-converted-space"/>
          <w:rFonts w:ascii="Arial" w:hAnsi="Arial" w:cs="Arial"/>
          <w:sz w:val="21"/>
          <w:szCs w:val="21"/>
        </w:rPr>
        <w:t> </w:t>
      </w:r>
      <w:r w:rsidRPr="00437438">
        <w:rPr>
          <w:rFonts w:ascii="Arial" w:hAnsi="Arial" w:cs="Arial"/>
          <w:sz w:val="21"/>
          <w:szCs w:val="21"/>
        </w:rPr>
        <w:t>when you have some data that the user can share through another app, such as an email app or social sharing app.</w:t>
      </w:r>
    </w:p>
    <w:p w:rsidR="00437438" w:rsidRPr="00437438" w:rsidRDefault="00437438" w:rsidP="00437438">
      <w:pPr>
        <w:pStyle w:val="NormalWeb"/>
        <w:shd w:val="clear" w:color="auto" w:fill="FFFFFF"/>
        <w:spacing w:before="150" w:after="180" w:line="360" w:lineRule="atLeast"/>
        <w:ind w:left="1920"/>
        <w:rPr>
          <w:rFonts w:ascii="Arial" w:hAnsi="Arial" w:cs="Arial"/>
          <w:color w:val="auto"/>
          <w:sz w:val="21"/>
          <w:szCs w:val="21"/>
        </w:rPr>
      </w:pPr>
      <w:r w:rsidRPr="00437438">
        <w:rPr>
          <w:rFonts w:ascii="Arial" w:hAnsi="Arial" w:cs="Arial"/>
          <w:color w:val="auto"/>
          <w:sz w:val="21"/>
          <w:szCs w:val="21"/>
        </w:rPr>
        <w:t>See the</w:t>
      </w:r>
      <w:r w:rsidRPr="00437438">
        <w:rPr>
          <w:rStyle w:val="apple-converted-space"/>
          <w:rFonts w:ascii="Arial" w:hAnsi="Arial" w:cs="Arial"/>
          <w:color w:val="auto"/>
          <w:sz w:val="21"/>
          <w:szCs w:val="21"/>
        </w:rPr>
        <w:t> </w:t>
      </w:r>
      <w:hyperlink r:id="rId34"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class reference for more constants that define generic actions. Other actions are defined elsewhere in the Android framework, such as in</w:t>
      </w:r>
      <w:r w:rsidRPr="00437438">
        <w:rPr>
          <w:rStyle w:val="apple-converted-space"/>
          <w:rFonts w:ascii="Arial" w:hAnsi="Arial" w:cs="Arial"/>
          <w:color w:val="auto"/>
          <w:sz w:val="21"/>
          <w:szCs w:val="21"/>
        </w:rPr>
        <w:t> </w:t>
      </w:r>
      <w:hyperlink r:id="rId35" w:history="1">
        <w:r w:rsidRPr="00437438">
          <w:rPr>
            <w:rStyle w:val="Hyperlink"/>
            <w:rFonts w:ascii="Consolas" w:hAnsi="Consolas" w:cs="Consolas"/>
            <w:color w:val="auto"/>
            <w:sz w:val="20"/>
            <w:szCs w:val="20"/>
            <w:shd w:val="clear" w:color="auto" w:fill="F7F7F7"/>
          </w:rPr>
          <w:t>Settings</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for actions that open specific screens in the system's Settings app.</w:t>
      </w:r>
    </w:p>
    <w:p w:rsidR="00437438" w:rsidRPr="00437438" w:rsidRDefault="00437438" w:rsidP="00437438">
      <w:pPr>
        <w:pStyle w:val="NormalWeb"/>
        <w:shd w:val="clear" w:color="auto" w:fill="FFFFFF"/>
        <w:spacing w:before="150" w:after="180" w:line="360" w:lineRule="atLeast"/>
        <w:ind w:left="1920"/>
        <w:rPr>
          <w:rFonts w:ascii="Arial" w:hAnsi="Arial" w:cs="Arial"/>
          <w:color w:val="auto"/>
          <w:sz w:val="21"/>
          <w:szCs w:val="21"/>
        </w:rPr>
      </w:pPr>
      <w:r w:rsidRPr="00437438">
        <w:rPr>
          <w:rFonts w:ascii="Arial" w:hAnsi="Arial" w:cs="Arial"/>
          <w:color w:val="auto"/>
          <w:sz w:val="21"/>
          <w:szCs w:val="21"/>
        </w:rPr>
        <w:t>You can specify the action for an intent with</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"setAction(java.lang.String)"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setAction</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or with an</w:t>
      </w:r>
      <w:r w:rsidRPr="00437438">
        <w:rPr>
          <w:rStyle w:val="apple-converted-space"/>
          <w:rFonts w:ascii="Arial" w:hAnsi="Arial" w:cs="Arial"/>
          <w:color w:val="auto"/>
          <w:sz w:val="21"/>
          <w:szCs w:val="21"/>
        </w:rPr>
        <w:t> </w:t>
      </w:r>
      <w:hyperlink r:id="rId36"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constructor.</w:t>
      </w:r>
    </w:p>
    <w:p w:rsidR="00437438" w:rsidRPr="00437438" w:rsidRDefault="00437438" w:rsidP="00437438">
      <w:pPr>
        <w:pStyle w:val="NormalWeb"/>
        <w:shd w:val="clear" w:color="auto" w:fill="FFFFFF"/>
        <w:spacing w:before="150" w:after="180" w:line="360" w:lineRule="atLeast"/>
        <w:ind w:left="1920"/>
        <w:rPr>
          <w:rFonts w:ascii="Arial" w:hAnsi="Arial" w:cs="Arial"/>
          <w:color w:val="auto"/>
          <w:sz w:val="21"/>
          <w:szCs w:val="21"/>
        </w:rPr>
      </w:pPr>
      <w:r w:rsidRPr="00437438">
        <w:rPr>
          <w:rFonts w:ascii="Arial" w:hAnsi="Arial" w:cs="Arial"/>
          <w:color w:val="auto"/>
          <w:sz w:val="21"/>
          <w:szCs w:val="21"/>
        </w:rPr>
        <w:t>If you define your own actions, be sure to include your app's package name as a prefix. For example:</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ind w:left="1920"/>
        <w:rPr>
          <w:rFonts w:ascii="Consolas" w:hAnsi="Consolas" w:cs="Consolas"/>
        </w:rPr>
      </w:pPr>
      <w:proofErr w:type="gramStart"/>
      <w:r w:rsidRPr="00437438">
        <w:rPr>
          <w:rStyle w:val="kwd"/>
          <w:rFonts w:ascii="Consolas" w:hAnsi="Consolas" w:cs="Consolas"/>
        </w:rPr>
        <w:t>static</w:t>
      </w:r>
      <w:proofErr w:type="gramEnd"/>
      <w:r w:rsidRPr="00437438">
        <w:rPr>
          <w:rStyle w:val="pln"/>
          <w:rFonts w:ascii="Consolas" w:hAnsi="Consolas" w:cs="Consolas"/>
        </w:rPr>
        <w:t xml:space="preserve"> </w:t>
      </w:r>
      <w:r w:rsidRPr="00437438">
        <w:rPr>
          <w:rStyle w:val="kwd"/>
          <w:rFonts w:ascii="Consolas" w:hAnsi="Consolas" w:cs="Consolas"/>
        </w:rPr>
        <w:t>final</w:t>
      </w:r>
      <w:r w:rsidRPr="00437438">
        <w:rPr>
          <w:rStyle w:val="pln"/>
          <w:rFonts w:ascii="Consolas" w:hAnsi="Consolas" w:cs="Consolas"/>
        </w:rPr>
        <w:t xml:space="preserve"> </w:t>
      </w:r>
      <w:r w:rsidRPr="00437438">
        <w:rPr>
          <w:rStyle w:val="typ"/>
          <w:rFonts w:ascii="Consolas" w:hAnsi="Consolas" w:cs="Consolas"/>
        </w:rPr>
        <w:t>String</w:t>
      </w:r>
      <w:r w:rsidRPr="00437438">
        <w:rPr>
          <w:rStyle w:val="pln"/>
          <w:rFonts w:ascii="Consolas" w:hAnsi="Consolas" w:cs="Consolas"/>
        </w:rPr>
        <w:t xml:space="preserve"> ACTION_TIMETRAVEL </w:t>
      </w:r>
      <w:r w:rsidRPr="00437438">
        <w:rPr>
          <w:rStyle w:val="pun"/>
          <w:rFonts w:ascii="Consolas" w:hAnsi="Consolas" w:cs="Consolas"/>
        </w:rPr>
        <w:t>=</w:t>
      </w:r>
      <w:r w:rsidRPr="00437438">
        <w:rPr>
          <w:rStyle w:val="pln"/>
          <w:rFonts w:ascii="Consolas" w:hAnsi="Consolas" w:cs="Consolas"/>
        </w:rPr>
        <w:t xml:space="preserve"> </w:t>
      </w:r>
      <w:r w:rsidRPr="00437438">
        <w:rPr>
          <w:rStyle w:val="str"/>
          <w:rFonts w:ascii="Consolas" w:hAnsi="Consolas" w:cs="Consolas"/>
        </w:rPr>
        <w:t>"</w:t>
      </w:r>
      <w:proofErr w:type="spellStart"/>
      <w:r w:rsidRPr="00437438">
        <w:rPr>
          <w:rStyle w:val="str"/>
          <w:rFonts w:ascii="Consolas" w:hAnsi="Consolas" w:cs="Consolas"/>
        </w:rPr>
        <w:t>com.example.action.TIMETRAVEL</w:t>
      </w:r>
      <w:proofErr w:type="spellEnd"/>
      <w:r w:rsidRPr="00437438">
        <w:rPr>
          <w:rStyle w:val="str"/>
          <w:rFonts w:ascii="Consolas" w:hAnsi="Consolas" w:cs="Consolas"/>
        </w:rPr>
        <w:t>"</w:t>
      </w:r>
      <w:r w:rsidRPr="00437438">
        <w:rPr>
          <w:rStyle w:val="pun"/>
          <w:rFonts w:ascii="Consolas" w:hAnsi="Consolas" w:cs="Consolas"/>
        </w:rPr>
        <w:t>;</w:t>
      </w:r>
    </w:p>
    <w:p w:rsidR="00437438" w:rsidRPr="00437438" w:rsidRDefault="00437438" w:rsidP="00437438">
      <w:pPr>
        <w:shd w:val="clear" w:color="auto" w:fill="FFFFFF"/>
        <w:spacing w:before="360" w:after="180" w:line="360" w:lineRule="atLeast"/>
        <w:ind w:left="1200"/>
        <w:rPr>
          <w:rFonts w:ascii="Arial" w:hAnsi="Arial" w:cs="Arial"/>
          <w:sz w:val="21"/>
          <w:szCs w:val="21"/>
        </w:rPr>
      </w:pPr>
      <w:r w:rsidRPr="00437438">
        <w:rPr>
          <w:rFonts w:ascii="Arial" w:hAnsi="Arial" w:cs="Arial"/>
          <w:b/>
          <w:bCs/>
          <w:sz w:val="21"/>
          <w:szCs w:val="21"/>
        </w:rPr>
        <w:t>Data</w:t>
      </w:r>
    </w:p>
    <w:p w:rsidR="00437438" w:rsidRPr="00437438" w:rsidRDefault="00437438" w:rsidP="00437438">
      <w:pPr>
        <w:shd w:val="clear" w:color="auto" w:fill="FFFFFF"/>
        <w:spacing w:after="150" w:line="360" w:lineRule="atLeast"/>
        <w:ind w:left="720"/>
        <w:rPr>
          <w:rFonts w:ascii="Arial" w:hAnsi="Arial" w:cs="Arial"/>
          <w:sz w:val="21"/>
          <w:szCs w:val="21"/>
        </w:rPr>
      </w:pPr>
      <w:r w:rsidRPr="00437438">
        <w:rPr>
          <w:rFonts w:ascii="Arial" w:hAnsi="Arial" w:cs="Arial"/>
          <w:sz w:val="21"/>
          <w:szCs w:val="21"/>
        </w:rPr>
        <w:t>The URI (</w:t>
      </w:r>
      <w:proofErr w:type="gramStart"/>
      <w:r w:rsidRPr="00437438">
        <w:rPr>
          <w:rFonts w:ascii="Arial" w:hAnsi="Arial" w:cs="Arial"/>
          <w:sz w:val="21"/>
          <w:szCs w:val="21"/>
        </w:rPr>
        <w:t>a</w:t>
      </w:r>
      <w:proofErr w:type="gramEnd"/>
      <w:r w:rsidRPr="00437438">
        <w:rPr>
          <w:rStyle w:val="apple-converted-space"/>
          <w:rFonts w:ascii="Arial" w:hAnsi="Arial" w:cs="Arial"/>
          <w:sz w:val="21"/>
          <w:szCs w:val="21"/>
        </w:rPr>
        <w:t> </w:t>
      </w:r>
      <w:hyperlink r:id="rId37" w:history="1">
        <w:r w:rsidRPr="00437438">
          <w:rPr>
            <w:rStyle w:val="Hyperlink"/>
            <w:rFonts w:ascii="Consolas" w:hAnsi="Consolas" w:cs="Consolas"/>
            <w:color w:val="auto"/>
            <w:sz w:val="20"/>
            <w:szCs w:val="20"/>
            <w:shd w:val="clear" w:color="auto" w:fill="F7F7F7"/>
          </w:rPr>
          <w:t>Uri</w:t>
        </w:r>
      </w:hyperlink>
      <w:r w:rsidRPr="00437438">
        <w:rPr>
          <w:rStyle w:val="apple-converted-space"/>
          <w:rFonts w:ascii="Arial" w:hAnsi="Arial" w:cs="Arial"/>
          <w:sz w:val="21"/>
          <w:szCs w:val="21"/>
        </w:rPr>
        <w:t> </w:t>
      </w:r>
      <w:r w:rsidRPr="00437438">
        <w:rPr>
          <w:rFonts w:ascii="Arial" w:hAnsi="Arial" w:cs="Arial"/>
          <w:sz w:val="21"/>
          <w:szCs w:val="21"/>
        </w:rPr>
        <w:t xml:space="preserve">object) that references the data to be acted on and/or the MIME type of that data. The type of data supplied is generally dictated by the intent's action. For example, if the action </w:t>
      </w:r>
      <w:proofErr w:type="spellStart"/>
      <w:r w:rsidRPr="00437438">
        <w:rPr>
          <w:rFonts w:ascii="Arial" w:hAnsi="Arial" w:cs="Arial"/>
          <w:sz w:val="21"/>
          <w:szCs w:val="21"/>
        </w:rPr>
        <w:t>is</w:t>
      </w:r>
      <w:hyperlink r:id="rId38" w:anchor="ACTION_EDIT" w:history="1">
        <w:r w:rsidRPr="00437438">
          <w:rPr>
            <w:rStyle w:val="Hyperlink"/>
            <w:rFonts w:ascii="Consolas" w:hAnsi="Consolas" w:cs="Consolas"/>
            <w:color w:val="auto"/>
            <w:sz w:val="20"/>
            <w:szCs w:val="20"/>
            <w:shd w:val="clear" w:color="auto" w:fill="F7F7F7"/>
          </w:rPr>
          <w:t>ACTION_EDIT</w:t>
        </w:r>
        <w:proofErr w:type="spellEnd"/>
      </w:hyperlink>
      <w:r w:rsidRPr="00437438">
        <w:rPr>
          <w:rFonts w:ascii="Arial" w:hAnsi="Arial" w:cs="Arial"/>
          <w:sz w:val="21"/>
          <w:szCs w:val="21"/>
        </w:rPr>
        <w:t>, the data should contain the URI of the document to edit.</w:t>
      </w:r>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t xml:space="preserve">When creating </w:t>
      </w:r>
      <w:proofErr w:type="gramStart"/>
      <w:r w:rsidRPr="00437438">
        <w:rPr>
          <w:rFonts w:ascii="Arial" w:hAnsi="Arial" w:cs="Arial"/>
          <w:color w:val="auto"/>
          <w:sz w:val="21"/>
          <w:szCs w:val="21"/>
        </w:rPr>
        <w:t>an intent</w:t>
      </w:r>
      <w:proofErr w:type="gramEnd"/>
      <w:r w:rsidRPr="00437438">
        <w:rPr>
          <w:rFonts w:ascii="Arial" w:hAnsi="Arial" w:cs="Arial"/>
          <w:color w:val="auto"/>
          <w:sz w:val="21"/>
          <w:szCs w:val="21"/>
        </w:rPr>
        <w:t>, it's often important to specify the type of data (its MIME type) in addition to its URI. For example, an activity that's able to display images probably won't be able to play an audio file, even though the URI formats could be similar. So specifying the MIME type of your data helps the Android system find the best component to receive your intent. However, the MIME type can sometimes be inferred from the URI—particularly when the data is a</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content:</w:t>
      </w:r>
      <w:r w:rsidRPr="00437438">
        <w:rPr>
          <w:rStyle w:val="apple-converted-space"/>
          <w:rFonts w:ascii="Arial" w:hAnsi="Arial" w:cs="Arial"/>
          <w:color w:val="auto"/>
          <w:sz w:val="21"/>
          <w:szCs w:val="21"/>
        </w:rPr>
        <w:t> </w:t>
      </w:r>
      <w:r w:rsidRPr="00437438">
        <w:rPr>
          <w:rFonts w:ascii="Arial" w:hAnsi="Arial" w:cs="Arial"/>
          <w:color w:val="auto"/>
          <w:sz w:val="21"/>
          <w:szCs w:val="21"/>
        </w:rPr>
        <w:t>URI, which indicates the data is located on the device and controlled by a</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"http://developer.android.com/reference/android/content/ContentProvider.html"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ContentProvider</w:t>
      </w:r>
      <w:proofErr w:type="spellEnd"/>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which makes the data MIME type visible to the system.</w:t>
      </w:r>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lastRenderedPageBreak/>
        <w:t>To set only the data URI, call</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"setData(android.net.Uri)"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setData</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To set only the MIME type, call</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"setType(java.lang.String)"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setType</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If necessary, you can set both explicitly with</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"setDataAndType(android.net.Uri, java.lang.String)"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setDataAndType</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w:t>
      </w:r>
    </w:p>
    <w:p w:rsidR="00437438" w:rsidRPr="00437438" w:rsidRDefault="00437438" w:rsidP="00437438">
      <w:pPr>
        <w:shd w:val="clear" w:color="auto" w:fill="FFFFFF"/>
        <w:spacing w:before="360" w:after="180" w:line="360" w:lineRule="atLeast"/>
        <w:rPr>
          <w:rFonts w:ascii="Arial" w:hAnsi="Arial" w:cs="Arial"/>
          <w:sz w:val="21"/>
          <w:szCs w:val="21"/>
        </w:rPr>
      </w:pPr>
      <w:r w:rsidRPr="00437438">
        <w:rPr>
          <w:rFonts w:ascii="Arial" w:hAnsi="Arial" w:cs="Arial"/>
          <w:b/>
          <w:bCs/>
          <w:sz w:val="21"/>
          <w:szCs w:val="21"/>
        </w:rPr>
        <w:t>Category</w:t>
      </w:r>
    </w:p>
    <w:p w:rsidR="00437438" w:rsidRPr="00437438" w:rsidRDefault="00437438" w:rsidP="00437438">
      <w:pPr>
        <w:shd w:val="clear" w:color="auto" w:fill="FFFFFF"/>
        <w:spacing w:after="150" w:line="360" w:lineRule="atLeast"/>
        <w:ind w:left="720"/>
        <w:rPr>
          <w:rFonts w:ascii="Arial" w:hAnsi="Arial" w:cs="Arial"/>
          <w:sz w:val="21"/>
          <w:szCs w:val="21"/>
        </w:rPr>
      </w:pPr>
      <w:proofErr w:type="gramStart"/>
      <w:r w:rsidRPr="00437438">
        <w:rPr>
          <w:rFonts w:ascii="Arial" w:hAnsi="Arial" w:cs="Arial"/>
          <w:sz w:val="21"/>
          <w:szCs w:val="21"/>
        </w:rPr>
        <w:t>A string containing additional information about the kind of component that should handle the intent.</w:t>
      </w:r>
      <w:proofErr w:type="gramEnd"/>
      <w:r w:rsidRPr="00437438">
        <w:rPr>
          <w:rFonts w:ascii="Arial" w:hAnsi="Arial" w:cs="Arial"/>
          <w:sz w:val="21"/>
          <w:szCs w:val="21"/>
        </w:rPr>
        <w:t xml:space="preserve"> Any number of category descriptions can be placed in </w:t>
      </w:r>
      <w:proofErr w:type="gramStart"/>
      <w:r w:rsidRPr="00437438">
        <w:rPr>
          <w:rFonts w:ascii="Arial" w:hAnsi="Arial" w:cs="Arial"/>
          <w:sz w:val="21"/>
          <w:szCs w:val="21"/>
        </w:rPr>
        <w:t>an intent</w:t>
      </w:r>
      <w:proofErr w:type="gramEnd"/>
      <w:r w:rsidRPr="00437438">
        <w:rPr>
          <w:rFonts w:ascii="Arial" w:hAnsi="Arial" w:cs="Arial"/>
          <w:sz w:val="21"/>
          <w:szCs w:val="21"/>
        </w:rPr>
        <w:t>, but most intents do not require a category. Here are some common categories:</w:t>
      </w:r>
    </w:p>
    <w:p w:rsidR="00437438" w:rsidRPr="00437438" w:rsidRDefault="00437438" w:rsidP="00437438">
      <w:pPr>
        <w:shd w:val="clear" w:color="auto" w:fill="FFFFFF"/>
        <w:spacing w:before="360" w:after="180" w:line="360" w:lineRule="atLeast"/>
        <w:ind w:left="720"/>
        <w:rPr>
          <w:rFonts w:ascii="Arial" w:hAnsi="Arial" w:cs="Arial"/>
          <w:sz w:val="21"/>
          <w:szCs w:val="21"/>
        </w:rPr>
      </w:pPr>
      <w:hyperlink r:id="rId39" w:anchor="CATEGORY_BROWSABLE" w:history="1">
        <w:r w:rsidRPr="00437438">
          <w:rPr>
            <w:rStyle w:val="Hyperlink"/>
            <w:rFonts w:ascii="Consolas" w:hAnsi="Consolas" w:cs="Consolas"/>
            <w:color w:val="auto"/>
            <w:sz w:val="20"/>
            <w:szCs w:val="20"/>
            <w:shd w:val="clear" w:color="auto" w:fill="F7F7F7"/>
          </w:rPr>
          <w:t>CATEGORY_BROWSABLE</w:t>
        </w:r>
      </w:hyperlink>
    </w:p>
    <w:p w:rsidR="00437438" w:rsidRPr="00437438" w:rsidRDefault="00437438" w:rsidP="00437438">
      <w:pPr>
        <w:shd w:val="clear" w:color="auto" w:fill="FFFFFF"/>
        <w:spacing w:after="150" w:line="360" w:lineRule="atLeast"/>
        <w:ind w:left="720"/>
        <w:rPr>
          <w:rFonts w:ascii="Arial" w:hAnsi="Arial" w:cs="Arial"/>
          <w:sz w:val="21"/>
          <w:szCs w:val="21"/>
        </w:rPr>
      </w:pPr>
      <w:r w:rsidRPr="00437438">
        <w:rPr>
          <w:rFonts w:ascii="Arial" w:hAnsi="Arial" w:cs="Arial"/>
          <w:sz w:val="21"/>
          <w:szCs w:val="21"/>
        </w:rPr>
        <w:t>The target activity allows itself to be started by a web browser to display data referenced by a link—such as an image or an e-mail message.</w:t>
      </w:r>
    </w:p>
    <w:p w:rsidR="00437438" w:rsidRPr="00437438" w:rsidRDefault="00437438" w:rsidP="00437438">
      <w:pPr>
        <w:shd w:val="clear" w:color="auto" w:fill="FFFFFF"/>
        <w:spacing w:before="360" w:after="180" w:line="360" w:lineRule="atLeast"/>
        <w:ind w:left="1320"/>
        <w:rPr>
          <w:rFonts w:ascii="Arial" w:hAnsi="Arial" w:cs="Arial"/>
          <w:sz w:val="21"/>
          <w:szCs w:val="21"/>
        </w:rPr>
      </w:pPr>
      <w:hyperlink r:id="rId40" w:anchor="CATEGORY_LAUNCHER" w:history="1">
        <w:r w:rsidRPr="00437438">
          <w:rPr>
            <w:rStyle w:val="Hyperlink"/>
            <w:rFonts w:ascii="Consolas" w:hAnsi="Consolas" w:cs="Consolas"/>
            <w:color w:val="auto"/>
            <w:sz w:val="20"/>
            <w:szCs w:val="20"/>
            <w:shd w:val="clear" w:color="auto" w:fill="F7F7F7"/>
          </w:rPr>
          <w:t>CATEGORY_LAUNCHER</w:t>
        </w:r>
      </w:hyperlink>
    </w:p>
    <w:p w:rsidR="00437438" w:rsidRPr="00437438" w:rsidRDefault="00437438" w:rsidP="00437438">
      <w:pPr>
        <w:shd w:val="clear" w:color="auto" w:fill="FFFFFF"/>
        <w:spacing w:after="150" w:line="360" w:lineRule="atLeast"/>
        <w:ind w:left="720"/>
        <w:rPr>
          <w:rFonts w:ascii="Arial" w:hAnsi="Arial" w:cs="Arial"/>
          <w:sz w:val="21"/>
          <w:szCs w:val="21"/>
        </w:rPr>
      </w:pPr>
      <w:r w:rsidRPr="00437438">
        <w:rPr>
          <w:rFonts w:ascii="Arial" w:hAnsi="Arial" w:cs="Arial"/>
          <w:sz w:val="21"/>
          <w:szCs w:val="21"/>
        </w:rPr>
        <w:t>The activity is the initial activity of a task and is listed in the system's application launcher.</w:t>
      </w:r>
    </w:p>
    <w:p w:rsidR="00437438" w:rsidRPr="00437438" w:rsidRDefault="00437438" w:rsidP="00437438">
      <w:pPr>
        <w:pStyle w:val="NormalWeb"/>
        <w:shd w:val="clear" w:color="auto" w:fill="FFFFFF"/>
        <w:spacing w:before="150" w:after="180" w:line="360" w:lineRule="atLeast"/>
        <w:ind w:left="1920"/>
        <w:rPr>
          <w:rFonts w:ascii="Arial" w:hAnsi="Arial" w:cs="Arial"/>
          <w:color w:val="auto"/>
          <w:sz w:val="21"/>
          <w:szCs w:val="21"/>
        </w:rPr>
      </w:pPr>
      <w:r w:rsidRPr="00437438">
        <w:rPr>
          <w:rFonts w:ascii="Arial" w:hAnsi="Arial" w:cs="Arial"/>
          <w:color w:val="auto"/>
          <w:sz w:val="21"/>
          <w:szCs w:val="21"/>
        </w:rPr>
        <w:t>See the</w:t>
      </w:r>
      <w:r w:rsidRPr="00437438">
        <w:rPr>
          <w:rStyle w:val="apple-converted-space"/>
          <w:rFonts w:ascii="Arial" w:hAnsi="Arial" w:cs="Arial"/>
          <w:color w:val="auto"/>
          <w:sz w:val="21"/>
          <w:szCs w:val="21"/>
        </w:rPr>
        <w:t> </w:t>
      </w:r>
      <w:hyperlink r:id="rId41"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class description for the full list of categories.</w:t>
      </w:r>
    </w:p>
    <w:p w:rsidR="00437438" w:rsidRPr="00437438" w:rsidRDefault="00437438" w:rsidP="00437438">
      <w:pPr>
        <w:pStyle w:val="NormalWeb"/>
        <w:shd w:val="clear" w:color="auto" w:fill="FFFFFF"/>
        <w:spacing w:before="150" w:after="180" w:line="360" w:lineRule="atLeast"/>
        <w:ind w:left="1920"/>
        <w:rPr>
          <w:rFonts w:ascii="Arial" w:hAnsi="Arial" w:cs="Arial"/>
          <w:color w:val="auto"/>
          <w:sz w:val="21"/>
          <w:szCs w:val="21"/>
        </w:rPr>
      </w:pPr>
      <w:r w:rsidRPr="00437438">
        <w:rPr>
          <w:rFonts w:ascii="Arial" w:hAnsi="Arial" w:cs="Arial"/>
          <w:color w:val="auto"/>
          <w:sz w:val="21"/>
          <w:szCs w:val="21"/>
        </w:rPr>
        <w:t>You can specify a category with</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"addCategory(java.lang.String)"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addCategory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w:t>
      </w:r>
    </w:p>
    <w:p w:rsidR="00437438" w:rsidRPr="00437438" w:rsidRDefault="00437438" w:rsidP="00437438">
      <w:pPr>
        <w:pStyle w:val="NormalWeb"/>
        <w:shd w:val="clear" w:color="auto" w:fill="FFFFFF"/>
        <w:spacing w:before="0" w:after="180" w:line="360" w:lineRule="atLeast"/>
        <w:ind w:left="2400"/>
        <w:rPr>
          <w:rFonts w:ascii="Arial" w:hAnsi="Arial" w:cs="Arial"/>
          <w:color w:val="auto"/>
          <w:sz w:val="21"/>
          <w:szCs w:val="21"/>
        </w:rPr>
      </w:pPr>
      <w:r w:rsidRPr="00437438">
        <w:rPr>
          <w:rFonts w:ascii="Arial" w:hAnsi="Arial" w:cs="Arial"/>
          <w:color w:val="auto"/>
          <w:sz w:val="21"/>
          <w:szCs w:val="21"/>
        </w:rPr>
        <w:t>These properties listed above (component name, action, data, and category) represent the defining characteristics of an intent. By reading these properties, the Android system is able to resolve which app component it should start.</w:t>
      </w:r>
    </w:p>
    <w:p w:rsidR="00437438" w:rsidRPr="00437438" w:rsidRDefault="00437438" w:rsidP="00437438">
      <w:pPr>
        <w:pStyle w:val="NormalWeb"/>
        <w:shd w:val="clear" w:color="auto" w:fill="FFFFFF"/>
        <w:spacing w:before="0" w:after="180" w:line="360" w:lineRule="atLeast"/>
        <w:ind w:left="2400"/>
        <w:rPr>
          <w:rFonts w:ascii="Arial" w:hAnsi="Arial" w:cs="Arial"/>
          <w:color w:val="auto"/>
          <w:sz w:val="21"/>
          <w:szCs w:val="21"/>
        </w:rPr>
      </w:pPr>
      <w:r w:rsidRPr="00437438">
        <w:rPr>
          <w:rFonts w:ascii="Arial" w:hAnsi="Arial" w:cs="Arial"/>
          <w:color w:val="auto"/>
          <w:sz w:val="21"/>
          <w:szCs w:val="21"/>
        </w:rPr>
        <w:t xml:space="preserve">However, </w:t>
      </w:r>
      <w:proofErr w:type="gramStart"/>
      <w:r w:rsidRPr="00437438">
        <w:rPr>
          <w:rFonts w:ascii="Arial" w:hAnsi="Arial" w:cs="Arial"/>
          <w:color w:val="auto"/>
          <w:sz w:val="21"/>
          <w:szCs w:val="21"/>
        </w:rPr>
        <w:t>an intent</w:t>
      </w:r>
      <w:proofErr w:type="gramEnd"/>
      <w:r w:rsidRPr="00437438">
        <w:rPr>
          <w:rFonts w:ascii="Arial" w:hAnsi="Arial" w:cs="Arial"/>
          <w:color w:val="auto"/>
          <w:sz w:val="21"/>
          <w:szCs w:val="21"/>
        </w:rPr>
        <w:t xml:space="preserve"> can carry additional information that does not affect how it is resolved to an app component. </w:t>
      </w:r>
      <w:proofErr w:type="gramStart"/>
      <w:r w:rsidRPr="00437438">
        <w:rPr>
          <w:rFonts w:ascii="Arial" w:hAnsi="Arial" w:cs="Arial"/>
          <w:color w:val="auto"/>
          <w:sz w:val="21"/>
          <w:szCs w:val="21"/>
        </w:rPr>
        <w:t>An intent</w:t>
      </w:r>
      <w:proofErr w:type="gramEnd"/>
      <w:r w:rsidRPr="00437438">
        <w:rPr>
          <w:rFonts w:ascii="Arial" w:hAnsi="Arial" w:cs="Arial"/>
          <w:color w:val="auto"/>
          <w:sz w:val="21"/>
          <w:szCs w:val="21"/>
        </w:rPr>
        <w:t xml:space="preserve"> can also supply:</w:t>
      </w:r>
    </w:p>
    <w:p w:rsidR="00437438" w:rsidRPr="00437438" w:rsidRDefault="00437438" w:rsidP="00437438">
      <w:pPr>
        <w:shd w:val="clear" w:color="auto" w:fill="FFFFFF"/>
        <w:spacing w:before="360" w:after="180" w:line="360" w:lineRule="atLeast"/>
        <w:rPr>
          <w:rFonts w:ascii="Arial" w:hAnsi="Arial" w:cs="Arial"/>
          <w:sz w:val="21"/>
          <w:szCs w:val="21"/>
        </w:rPr>
      </w:pPr>
      <w:r w:rsidRPr="00437438">
        <w:rPr>
          <w:rFonts w:ascii="Arial" w:hAnsi="Arial" w:cs="Arial"/>
          <w:b/>
          <w:bCs/>
          <w:sz w:val="21"/>
          <w:szCs w:val="21"/>
        </w:rPr>
        <w:t>Extras</w:t>
      </w:r>
    </w:p>
    <w:p w:rsidR="00437438" w:rsidRPr="00437438" w:rsidRDefault="00437438" w:rsidP="00437438">
      <w:pPr>
        <w:shd w:val="clear" w:color="auto" w:fill="FFFFFF"/>
        <w:spacing w:after="150" w:line="360" w:lineRule="atLeast"/>
        <w:ind w:left="720"/>
        <w:rPr>
          <w:rFonts w:ascii="Arial" w:hAnsi="Arial" w:cs="Arial"/>
          <w:sz w:val="21"/>
          <w:szCs w:val="21"/>
        </w:rPr>
      </w:pPr>
      <w:r w:rsidRPr="00437438">
        <w:rPr>
          <w:rFonts w:ascii="Arial" w:hAnsi="Arial" w:cs="Arial"/>
          <w:sz w:val="21"/>
          <w:szCs w:val="21"/>
        </w:rPr>
        <w:t>Key-value pairs that carry additional information required to accomplish the requested action. Just as some actions use particular kinds of data URIs, some actions also use particular extras.</w:t>
      </w:r>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t>You can add extra data with various</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"putExtra(java.lang.String, android.os.Bundle)"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putExtra</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methods, each accepting two parameters: the key name and the value. You can also create a</w:t>
      </w:r>
      <w:r w:rsidRPr="00437438">
        <w:rPr>
          <w:rStyle w:val="apple-converted-space"/>
          <w:rFonts w:ascii="Arial" w:hAnsi="Arial" w:cs="Arial"/>
          <w:color w:val="auto"/>
          <w:sz w:val="21"/>
          <w:szCs w:val="21"/>
        </w:rPr>
        <w:t> </w:t>
      </w:r>
      <w:hyperlink r:id="rId42" w:history="1">
        <w:r w:rsidRPr="00437438">
          <w:rPr>
            <w:rStyle w:val="Hyperlink"/>
            <w:rFonts w:ascii="Consolas" w:hAnsi="Consolas" w:cs="Consolas"/>
            <w:color w:val="auto"/>
            <w:sz w:val="20"/>
            <w:szCs w:val="20"/>
            <w:shd w:val="clear" w:color="auto" w:fill="F7F7F7"/>
          </w:rPr>
          <w:t>Bundle</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object with all the extra data, then insert the</w:t>
      </w:r>
      <w:r w:rsidRPr="00437438">
        <w:rPr>
          <w:rStyle w:val="apple-converted-space"/>
          <w:rFonts w:ascii="Arial" w:hAnsi="Arial" w:cs="Arial"/>
          <w:color w:val="auto"/>
          <w:sz w:val="21"/>
          <w:szCs w:val="21"/>
        </w:rPr>
        <w:t> </w:t>
      </w:r>
      <w:hyperlink r:id="rId43" w:history="1">
        <w:r w:rsidRPr="00437438">
          <w:rPr>
            <w:rStyle w:val="Hyperlink"/>
            <w:rFonts w:ascii="Consolas" w:hAnsi="Consolas" w:cs="Consolas"/>
            <w:color w:val="auto"/>
            <w:sz w:val="20"/>
            <w:szCs w:val="20"/>
            <w:shd w:val="clear" w:color="auto" w:fill="F7F7F7"/>
          </w:rPr>
          <w:t>Bundle</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in </w:t>
      </w:r>
      <w:proofErr w:type="spellStart"/>
      <w:r w:rsidRPr="00437438">
        <w:rPr>
          <w:rFonts w:ascii="Arial" w:hAnsi="Arial" w:cs="Arial"/>
          <w:color w:val="auto"/>
          <w:sz w:val="21"/>
          <w:szCs w:val="21"/>
        </w:rPr>
        <w:t>the</w:t>
      </w:r>
      <w:hyperlink r:id="rId44" w:history="1">
        <w:r w:rsidRPr="00437438">
          <w:rPr>
            <w:rStyle w:val="Hyperlink"/>
            <w:rFonts w:ascii="Consolas" w:hAnsi="Consolas" w:cs="Consolas"/>
            <w:color w:val="auto"/>
            <w:sz w:val="20"/>
            <w:szCs w:val="20"/>
            <w:shd w:val="clear" w:color="auto" w:fill="F7F7F7"/>
          </w:rPr>
          <w:t>Intent</w:t>
        </w:r>
        <w:proofErr w:type="spellEnd"/>
      </w:hyperlink>
      <w:r w:rsidRPr="00437438">
        <w:rPr>
          <w:rStyle w:val="apple-converted-space"/>
          <w:rFonts w:ascii="Arial" w:hAnsi="Arial" w:cs="Arial"/>
          <w:color w:val="auto"/>
          <w:sz w:val="21"/>
          <w:szCs w:val="21"/>
        </w:rPr>
        <w:t> </w:t>
      </w:r>
      <w:r w:rsidRPr="00437438">
        <w:rPr>
          <w:rFonts w:ascii="Arial" w:hAnsi="Arial" w:cs="Arial"/>
          <w:color w:val="auto"/>
          <w:sz w:val="21"/>
          <w:szCs w:val="21"/>
        </w:rPr>
        <w:t>with</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"putExtras(android.content.Intent)"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putExtras</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w:t>
      </w:r>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lastRenderedPageBreak/>
        <w:t>For example, when creating an intent to send an email with</w:t>
      </w:r>
      <w:r w:rsidRPr="00437438">
        <w:rPr>
          <w:rStyle w:val="apple-converted-space"/>
          <w:rFonts w:ascii="Arial" w:hAnsi="Arial" w:cs="Arial"/>
          <w:color w:val="auto"/>
          <w:sz w:val="21"/>
          <w:szCs w:val="21"/>
        </w:rPr>
        <w:t> </w:t>
      </w:r>
      <w:hyperlink r:id="rId45" w:anchor="ACTION_SEND" w:history="1">
        <w:r w:rsidRPr="00437438">
          <w:rPr>
            <w:rStyle w:val="Hyperlink"/>
            <w:rFonts w:ascii="Consolas" w:hAnsi="Consolas" w:cs="Consolas"/>
            <w:color w:val="auto"/>
            <w:sz w:val="20"/>
            <w:szCs w:val="20"/>
            <w:shd w:val="clear" w:color="auto" w:fill="F7F7F7"/>
          </w:rPr>
          <w:t>ACTION_SEND</w:t>
        </w:r>
      </w:hyperlink>
      <w:r w:rsidRPr="00437438">
        <w:rPr>
          <w:rFonts w:ascii="Arial" w:hAnsi="Arial" w:cs="Arial"/>
          <w:color w:val="auto"/>
          <w:sz w:val="21"/>
          <w:szCs w:val="21"/>
        </w:rPr>
        <w:t>, you can specify the "to" recipient with the</w:t>
      </w:r>
      <w:r w:rsidRPr="00437438">
        <w:rPr>
          <w:rStyle w:val="apple-converted-space"/>
          <w:rFonts w:ascii="Arial" w:hAnsi="Arial" w:cs="Arial"/>
          <w:color w:val="auto"/>
          <w:sz w:val="21"/>
          <w:szCs w:val="21"/>
        </w:rPr>
        <w:t> </w:t>
      </w:r>
      <w:hyperlink r:id="rId46" w:anchor="EXTRA_EMAIL" w:history="1">
        <w:r w:rsidRPr="00437438">
          <w:rPr>
            <w:rStyle w:val="Hyperlink"/>
            <w:rFonts w:ascii="Consolas" w:hAnsi="Consolas" w:cs="Consolas"/>
            <w:color w:val="auto"/>
            <w:sz w:val="20"/>
            <w:szCs w:val="20"/>
            <w:shd w:val="clear" w:color="auto" w:fill="F7F7F7"/>
          </w:rPr>
          <w:t>EXTRA_EMAIL</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key, and specify the "subject" with the</w:t>
      </w:r>
      <w:r w:rsidRPr="00437438">
        <w:rPr>
          <w:rStyle w:val="apple-converted-space"/>
          <w:rFonts w:ascii="Arial" w:hAnsi="Arial" w:cs="Arial"/>
          <w:color w:val="auto"/>
          <w:sz w:val="21"/>
          <w:szCs w:val="21"/>
        </w:rPr>
        <w:t> </w:t>
      </w:r>
      <w:hyperlink r:id="rId47" w:anchor="EXTRA_SUBJECT" w:history="1">
        <w:r w:rsidRPr="00437438">
          <w:rPr>
            <w:rStyle w:val="Hyperlink"/>
            <w:rFonts w:ascii="Consolas" w:hAnsi="Consolas" w:cs="Consolas"/>
            <w:color w:val="auto"/>
            <w:sz w:val="20"/>
            <w:szCs w:val="20"/>
            <w:shd w:val="clear" w:color="auto" w:fill="F7F7F7"/>
          </w:rPr>
          <w:t>EXTRA_SUBJECT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key.</w:t>
      </w:r>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t>The</w:t>
      </w:r>
      <w:r w:rsidRPr="00437438">
        <w:rPr>
          <w:rStyle w:val="apple-converted-space"/>
          <w:rFonts w:ascii="Arial" w:hAnsi="Arial" w:cs="Arial"/>
          <w:color w:val="auto"/>
          <w:sz w:val="21"/>
          <w:szCs w:val="21"/>
        </w:rPr>
        <w:t> </w:t>
      </w:r>
      <w:hyperlink r:id="rId48"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class specifies many</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EXTRA_*</w:t>
      </w:r>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constants for standardized data types. </w:t>
      </w:r>
      <w:proofErr w:type="gramStart"/>
      <w:r w:rsidRPr="00437438">
        <w:rPr>
          <w:rFonts w:ascii="Arial" w:hAnsi="Arial" w:cs="Arial"/>
          <w:color w:val="auto"/>
          <w:sz w:val="21"/>
          <w:szCs w:val="21"/>
        </w:rPr>
        <w:t>If you need to declare your own extra keys (for intents that your app receives), be sure to include your app's package name as a prefix.</w:t>
      </w:r>
      <w:proofErr w:type="gramEnd"/>
      <w:r w:rsidRPr="00437438">
        <w:rPr>
          <w:rFonts w:ascii="Arial" w:hAnsi="Arial" w:cs="Arial"/>
          <w:color w:val="auto"/>
          <w:sz w:val="21"/>
          <w:szCs w:val="21"/>
        </w:rPr>
        <w:t xml:space="preserve"> For example:</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ind w:left="720"/>
        <w:rPr>
          <w:rFonts w:ascii="Consolas" w:hAnsi="Consolas" w:cs="Consolas"/>
        </w:rPr>
      </w:pPr>
      <w:proofErr w:type="gramStart"/>
      <w:r w:rsidRPr="00437438">
        <w:rPr>
          <w:rStyle w:val="kwd"/>
          <w:rFonts w:ascii="Consolas" w:hAnsi="Consolas" w:cs="Consolas"/>
        </w:rPr>
        <w:t>static</w:t>
      </w:r>
      <w:proofErr w:type="gramEnd"/>
      <w:r w:rsidRPr="00437438">
        <w:rPr>
          <w:rStyle w:val="pln"/>
          <w:rFonts w:ascii="Consolas" w:hAnsi="Consolas" w:cs="Consolas"/>
        </w:rPr>
        <w:t xml:space="preserve"> </w:t>
      </w:r>
      <w:r w:rsidRPr="00437438">
        <w:rPr>
          <w:rStyle w:val="kwd"/>
          <w:rFonts w:ascii="Consolas" w:hAnsi="Consolas" w:cs="Consolas"/>
        </w:rPr>
        <w:t>final</w:t>
      </w:r>
      <w:r w:rsidRPr="00437438">
        <w:rPr>
          <w:rStyle w:val="pln"/>
          <w:rFonts w:ascii="Consolas" w:hAnsi="Consolas" w:cs="Consolas"/>
        </w:rPr>
        <w:t xml:space="preserve"> </w:t>
      </w:r>
      <w:r w:rsidRPr="00437438">
        <w:rPr>
          <w:rStyle w:val="typ"/>
          <w:rFonts w:ascii="Consolas" w:hAnsi="Consolas" w:cs="Consolas"/>
        </w:rPr>
        <w:t>String</w:t>
      </w:r>
      <w:r w:rsidRPr="00437438">
        <w:rPr>
          <w:rStyle w:val="pln"/>
          <w:rFonts w:ascii="Consolas" w:hAnsi="Consolas" w:cs="Consolas"/>
        </w:rPr>
        <w:t xml:space="preserve"> EXTRA_GIGAWATTS </w:t>
      </w:r>
      <w:r w:rsidRPr="00437438">
        <w:rPr>
          <w:rStyle w:val="pun"/>
          <w:rFonts w:ascii="Consolas" w:hAnsi="Consolas" w:cs="Consolas"/>
        </w:rPr>
        <w:t>=</w:t>
      </w:r>
      <w:r w:rsidRPr="00437438">
        <w:rPr>
          <w:rStyle w:val="pln"/>
          <w:rFonts w:ascii="Consolas" w:hAnsi="Consolas" w:cs="Consolas"/>
        </w:rPr>
        <w:t xml:space="preserve"> </w:t>
      </w:r>
      <w:r w:rsidRPr="00437438">
        <w:rPr>
          <w:rStyle w:val="str"/>
          <w:rFonts w:ascii="Consolas" w:hAnsi="Consolas" w:cs="Consolas"/>
        </w:rPr>
        <w:t>"</w:t>
      </w:r>
      <w:proofErr w:type="spellStart"/>
      <w:r w:rsidRPr="00437438">
        <w:rPr>
          <w:rStyle w:val="str"/>
          <w:rFonts w:ascii="Consolas" w:hAnsi="Consolas" w:cs="Consolas"/>
        </w:rPr>
        <w:t>com.example.EXTRA_GIGAWATTS</w:t>
      </w:r>
      <w:proofErr w:type="spellEnd"/>
      <w:r w:rsidRPr="00437438">
        <w:rPr>
          <w:rStyle w:val="str"/>
          <w:rFonts w:ascii="Consolas" w:hAnsi="Consolas" w:cs="Consolas"/>
        </w:rPr>
        <w:t>"</w:t>
      </w:r>
      <w:r w:rsidRPr="00437438">
        <w:rPr>
          <w:rStyle w:val="pun"/>
          <w:rFonts w:ascii="Consolas" w:hAnsi="Consolas" w:cs="Consolas"/>
        </w:rPr>
        <w:t>;</w:t>
      </w:r>
    </w:p>
    <w:p w:rsidR="00437438" w:rsidRPr="00437438" w:rsidRDefault="00437438" w:rsidP="00437438">
      <w:pPr>
        <w:shd w:val="clear" w:color="auto" w:fill="FFFFFF"/>
        <w:spacing w:before="360" w:after="180" w:line="360" w:lineRule="atLeast"/>
        <w:rPr>
          <w:rFonts w:ascii="Arial" w:hAnsi="Arial" w:cs="Arial"/>
          <w:sz w:val="21"/>
          <w:szCs w:val="21"/>
        </w:rPr>
      </w:pPr>
      <w:r w:rsidRPr="00437438">
        <w:rPr>
          <w:rFonts w:ascii="Arial" w:hAnsi="Arial" w:cs="Arial"/>
          <w:b/>
          <w:bCs/>
          <w:sz w:val="21"/>
          <w:szCs w:val="21"/>
        </w:rPr>
        <w:t>Flags</w:t>
      </w:r>
    </w:p>
    <w:p w:rsidR="00437438" w:rsidRPr="00437438" w:rsidRDefault="00437438" w:rsidP="00437438">
      <w:pPr>
        <w:shd w:val="clear" w:color="auto" w:fill="FFFFFF"/>
        <w:spacing w:after="150" w:line="360" w:lineRule="atLeast"/>
        <w:ind w:left="720"/>
        <w:rPr>
          <w:rFonts w:ascii="Arial" w:hAnsi="Arial" w:cs="Arial"/>
          <w:sz w:val="21"/>
          <w:szCs w:val="21"/>
        </w:rPr>
      </w:pPr>
      <w:r w:rsidRPr="00437438">
        <w:rPr>
          <w:rFonts w:ascii="Arial" w:hAnsi="Arial" w:cs="Arial"/>
          <w:sz w:val="21"/>
          <w:szCs w:val="21"/>
        </w:rPr>
        <w:t>Flags defined in the</w:t>
      </w:r>
      <w:r w:rsidRPr="00437438">
        <w:rPr>
          <w:rStyle w:val="apple-converted-space"/>
          <w:rFonts w:ascii="Arial" w:hAnsi="Arial" w:cs="Arial"/>
          <w:sz w:val="21"/>
          <w:szCs w:val="21"/>
        </w:rPr>
        <w:t> </w:t>
      </w:r>
      <w:hyperlink r:id="rId49"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sz w:val="21"/>
          <w:szCs w:val="21"/>
        </w:rPr>
        <w:t> </w:t>
      </w:r>
      <w:r w:rsidRPr="00437438">
        <w:rPr>
          <w:rFonts w:ascii="Arial" w:hAnsi="Arial" w:cs="Arial"/>
          <w:sz w:val="21"/>
          <w:szCs w:val="21"/>
        </w:rPr>
        <w:t>class that function as metadata for the intent. The flags may instruct the Android system how to launch an activity (for example, which</w:t>
      </w:r>
      <w:r w:rsidRPr="00437438">
        <w:rPr>
          <w:rStyle w:val="apple-converted-space"/>
          <w:rFonts w:ascii="Arial" w:hAnsi="Arial" w:cs="Arial"/>
          <w:sz w:val="21"/>
          <w:szCs w:val="21"/>
        </w:rPr>
        <w:t> </w:t>
      </w:r>
      <w:hyperlink r:id="rId50" w:history="1">
        <w:r w:rsidRPr="00437438">
          <w:rPr>
            <w:rStyle w:val="Hyperlink"/>
            <w:rFonts w:ascii="Arial" w:hAnsi="Arial" w:cs="Arial"/>
            <w:color w:val="auto"/>
            <w:sz w:val="21"/>
            <w:szCs w:val="21"/>
          </w:rPr>
          <w:t>task</w:t>
        </w:r>
      </w:hyperlink>
      <w:r w:rsidRPr="00437438">
        <w:rPr>
          <w:rStyle w:val="apple-converted-space"/>
          <w:rFonts w:ascii="Arial" w:hAnsi="Arial" w:cs="Arial"/>
          <w:sz w:val="21"/>
          <w:szCs w:val="21"/>
        </w:rPr>
        <w:t> </w:t>
      </w:r>
      <w:r w:rsidRPr="00437438">
        <w:rPr>
          <w:rFonts w:ascii="Arial" w:hAnsi="Arial" w:cs="Arial"/>
          <w:sz w:val="21"/>
          <w:szCs w:val="21"/>
        </w:rPr>
        <w:t>the activity should belong to) and how to treat it after it's launched (for example, whether it belongs in the list of recent activities).</w:t>
      </w:r>
    </w:p>
    <w:p w:rsidR="00437438" w:rsidRPr="00437438" w:rsidRDefault="00437438" w:rsidP="00437438">
      <w:pPr>
        <w:pStyle w:val="NormalWeb"/>
        <w:shd w:val="clear" w:color="auto" w:fill="FFFFFF"/>
        <w:spacing w:before="150" w:after="180" w:line="360" w:lineRule="atLeast"/>
        <w:ind w:left="720"/>
        <w:rPr>
          <w:rFonts w:ascii="Arial" w:hAnsi="Arial" w:cs="Arial"/>
          <w:color w:val="auto"/>
          <w:sz w:val="21"/>
          <w:szCs w:val="21"/>
        </w:rPr>
      </w:pPr>
      <w:r w:rsidRPr="00437438">
        <w:rPr>
          <w:rFonts w:ascii="Arial" w:hAnsi="Arial" w:cs="Arial"/>
          <w:color w:val="auto"/>
          <w:sz w:val="21"/>
          <w:szCs w:val="21"/>
        </w:rPr>
        <w:t>For more information, see the</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"setFlags(int)"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setFlags</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method.</w:t>
      </w:r>
    </w:p>
    <w:p w:rsidR="00437438" w:rsidRPr="00437438" w:rsidRDefault="00437438" w:rsidP="00437438">
      <w:pPr>
        <w:pStyle w:val="Heading3"/>
        <w:shd w:val="clear" w:color="auto" w:fill="FFFFFF"/>
        <w:spacing w:before="240" w:after="240" w:line="480" w:lineRule="atLeast"/>
        <w:ind w:left="0" w:firstLine="0"/>
        <w:rPr>
          <w:rFonts w:ascii="Arial" w:hAnsi="Arial" w:cs="Arial"/>
          <w:b w:val="0"/>
          <w:bCs w:val="0"/>
          <w:sz w:val="36"/>
          <w:szCs w:val="36"/>
        </w:rPr>
      </w:pPr>
      <w:r w:rsidRPr="00437438">
        <w:rPr>
          <w:rFonts w:ascii="Arial" w:hAnsi="Arial" w:cs="Arial"/>
          <w:b w:val="0"/>
          <w:bCs w:val="0"/>
          <w:sz w:val="36"/>
          <w:szCs w:val="36"/>
        </w:rPr>
        <w:t>Example explicit intent</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An explicit intent is one that you use to launch a specific app component, such as a particular activity or service in your app. To create an explicit intent, define the component name for the</w:t>
      </w:r>
      <w:r w:rsidRPr="00437438">
        <w:rPr>
          <w:rStyle w:val="apple-converted-space"/>
          <w:rFonts w:ascii="Arial" w:hAnsi="Arial" w:cs="Arial"/>
          <w:color w:val="auto"/>
          <w:sz w:val="21"/>
          <w:szCs w:val="21"/>
        </w:rPr>
        <w:t> </w:t>
      </w:r>
      <w:hyperlink r:id="rId51"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object—all other intent properties are optional.</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For example, if you built a service in your app, named</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t>DownloadService</w:t>
      </w:r>
      <w:proofErr w:type="spellEnd"/>
      <w:r w:rsidRPr="00437438">
        <w:rPr>
          <w:rFonts w:ascii="Arial" w:hAnsi="Arial" w:cs="Arial"/>
          <w:color w:val="auto"/>
          <w:sz w:val="21"/>
          <w:szCs w:val="21"/>
        </w:rPr>
        <w:t>, designed to download a file from the web, you can start it with the following code:</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720"/>
        <w:rPr>
          <w:rFonts w:ascii="Consolas" w:hAnsi="Consolas" w:cs="Consolas"/>
        </w:rPr>
      </w:pPr>
      <w:r w:rsidRPr="00437438">
        <w:rPr>
          <w:rStyle w:val="com"/>
          <w:rFonts w:ascii="Consolas" w:hAnsi="Consolas" w:cs="Consolas"/>
        </w:rPr>
        <w:t xml:space="preserve">// Executed in an Activity, so 'this' is the </w:t>
      </w:r>
      <w:hyperlink r:id="rId52" w:history="1">
        <w:r w:rsidRPr="00437438">
          <w:rPr>
            <w:rStyle w:val="com"/>
            <w:rFonts w:ascii="Consolas" w:hAnsi="Consolas" w:cs="Consolas"/>
            <w:shd w:val="clear" w:color="auto" w:fill="F7F7F7"/>
          </w:rPr>
          <w:t>Context</w:t>
        </w:r>
      </w:hyperlink>
      <w:r w:rsidRPr="00437438">
        <w:rPr>
          <w:rFonts w:ascii="Consolas" w:hAnsi="Consolas" w:cs="Consolas"/>
        </w:rPr>
        <w:br/>
      </w:r>
      <w:r w:rsidRPr="00437438">
        <w:rPr>
          <w:rStyle w:val="com"/>
          <w:rFonts w:ascii="Consolas" w:hAnsi="Consolas" w:cs="Consolas"/>
        </w:rPr>
        <w:t xml:space="preserve">// The </w:t>
      </w:r>
      <w:proofErr w:type="spellStart"/>
      <w:r w:rsidRPr="00437438">
        <w:rPr>
          <w:rStyle w:val="com"/>
          <w:rFonts w:ascii="Consolas" w:hAnsi="Consolas" w:cs="Consolas"/>
        </w:rPr>
        <w:t>fileUrl</w:t>
      </w:r>
      <w:proofErr w:type="spellEnd"/>
      <w:r w:rsidRPr="00437438">
        <w:rPr>
          <w:rStyle w:val="com"/>
          <w:rFonts w:ascii="Consolas" w:hAnsi="Consolas" w:cs="Consolas"/>
        </w:rPr>
        <w:t xml:space="preserve"> is a string URL, such as "http://www.example.com/image.png"</w:t>
      </w:r>
      <w:r w:rsidRPr="00437438">
        <w:rPr>
          <w:rFonts w:ascii="Consolas" w:hAnsi="Consolas" w:cs="Consolas"/>
        </w:rPr>
        <w:br/>
      </w:r>
      <w:r w:rsidRPr="00437438">
        <w:rPr>
          <w:rStyle w:val="typ"/>
          <w:rFonts w:ascii="Consolas" w:hAnsi="Consolas" w:cs="Consolas"/>
        </w:rPr>
        <w:t>Intent</w:t>
      </w:r>
      <w:r w:rsidRPr="00437438">
        <w:rPr>
          <w:rStyle w:val="pln"/>
          <w:rFonts w:ascii="Consolas" w:hAnsi="Consolas" w:cs="Consolas"/>
        </w:rPr>
        <w:t xml:space="preserve"> </w:t>
      </w:r>
      <w:proofErr w:type="spellStart"/>
      <w:r w:rsidRPr="00437438">
        <w:rPr>
          <w:rStyle w:val="pln"/>
          <w:rFonts w:ascii="Consolas" w:hAnsi="Consolas" w:cs="Consolas"/>
        </w:rPr>
        <w:t>downloadIntent</w:t>
      </w:r>
      <w:proofErr w:type="spellEnd"/>
      <w:r w:rsidRPr="00437438">
        <w:rPr>
          <w:rStyle w:val="pln"/>
          <w:rFonts w:ascii="Consolas" w:hAnsi="Consolas" w:cs="Consolas"/>
        </w:rPr>
        <w:t xml:space="preserve"> </w:t>
      </w:r>
      <w:r w:rsidRPr="00437438">
        <w:rPr>
          <w:rStyle w:val="pun"/>
          <w:rFonts w:ascii="Consolas" w:hAnsi="Consolas" w:cs="Consolas"/>
        </w:rPr>
        <w:t>=</w:t>
      </w:r>
      <w:r w:rsidRPr="00437438">
        <w:rPr>
          <w:rStyle w:val="pln"/>
          <w:rFonts w:ascii="Consolas" w:hAnsi="Consolas" w:cs="Consolas"/>
        </w:rPr>
        <w:t xml:space="preserve"> </w:t>
      </w:r>
      <w:r w:rsidRPr="00437438">
        <w:rPr>
          <w:rStyle w:val="kwd"/>
          <w:rFonts w:ascii="Consolas" w:hAnsi="Consolas" w:cs="Consolas"/>
        </w:rPr>
        <w:t>new</w:t>
      </w:r>
      <w:r w:rsidRPr="00437438">
        <w:rPr>
          <w:rStyle w:val="pln"/>
          <w:rFonts w:ascii="Consolas" w:hAnsi="Consolas" w:cs="Consolas"/>
        </w:rPr>
        <w:t xml:space="preserve"> </w:t>
      </w:r>
      <w:proofErr w:type="gramStart"/>
      <w:r w:rsidRPr="00437438">
        <w:rPr>
          <w:rStyle w:val="typ"/>
          <w:rFonts w:ascii="Consolas" w:hAnsi="Consolas" w:cs="Consolas"/>
        </w:rPr>
        <w:t>Intent</w:t>
      </w:r>
      <w:r w:rsidRPr="00437438">
        <w:rPr>
          <w:rStyle w:val="pun"/>
          <w:rFonts w:ascii="Consolas" w:hAnsi="Consolas" w:cs="Consolas"/>
        </w:rPr>
        <w:t>(</w:t>
      </w:r>
      <w:proofErr w:type="gramEnd"/>
      <w:r w:rsidRPr="00437438">
        <w:rPr>
          <w:rStyle w:val="kwd"/>
          <w:rFonts w:ascii="Consolas" w:hAnsi="Consolas" w:cs="Consolas"/>
        </w:rPr>
        <w:t>this</w:t>
      </w:r>
      <w:r w:rsidRPr="00437438">
        <w:rPr>
          <w:rStyle w:val="pun"/>
          <w:rFonts w:ascii="Consolas" w:hAnsi="Consolas" w:cs="Consolas"/>
        </w:rPr>
        <w:t>,</w:t>
      </w:r>
      <w:r w:rsidRPr="00437438">
        <w:rPr>
          <w:rStyle w:val="pln"/>
          <w:rFonts w:ascii="Consolas" w:hAnsi="Consolas" w:cs="Consolas"/>
        </w:rPr>
        <w:t xml:space="preserve"> </w:t>
      </w:r>
      <w:proofErr w:type="spellStart"/>
      <w:r w:rsidRPr="00437438">
        <w:rPr>
          <w:rStyle w:val="typ"/>
          <w:rFonts w:ascii="Consolas" w:hAnsi="Consolas" w:cs="Consolas"/>
        </w:rPr>
        <w:t>DownloadService</w:t>
      </w:r>
      <w:r w:rsidRPr="00437438">
        <w:rPr>
          <w:rStyle w:val="pun"/>
          <w:rFonts w:ascii="Consolas" w:hAnsi="Consolas" w:cs="Consolas"/>
        </w:rPr>
        <w:t>.</w:t>
      </w:r>
      <w:r w:rsidRPr="00437438">
        <w:rPr>
          <w:rStyle w:val="kwd"/>
          <w:rFonts w:ascii="Consolas" w:hAnsi="Consolas" w:cs="Consolas"/>
        </w:rPr>
        <w:t>class</w:t>
      </w:r>
      <w:proofErr w:type="spellEnd"/>
      <w:r w:rsidRPr="00437438">
        <w:rPr>
          <w:rStyle w:val="pun"/>
          <w:rFonts w:ascii="Consolas" w:hAnsi="Consolas" w:cs="Consolas"/>
        </w:rPr>
        <w:t>);</w:t>
      </w:r>
      <w:r w:rsidRPr="00437438">
        <w:rPr>
          <w:rFonts w:ascii="Consolas" w:hAnsi="Consolas" w:cs="Consolas"/>
        </w:rPr>
        <w:br/>
      </w:r>
      <w:proofErr w:type="spellStart"/>
      <w:r w:rsidRPr="00437438">
        <w:rPr>
          <w:rStyle w:val="pln"/>
          <w:rFonts w:ascii="Consolas" w:hAnsi="Consolas" w:cs="Consolas"/>
        </w:rPr>
        <w:t>downloadIntent</w:t>
      </w:r>
      <w:r w:rsidRPr="00437438">
        <w:rPr>
          <w:rStyle w:val="pun"/>
          <w:rFonts w:ascii="Consolas" w:hAnsi="Consolas" w:cs="Consolas"/>
        </w:rPr>
        <w:t>.</w:t>
      </w:r>
      <w:r w:rsidRPr="00437438">
        <w:rPr>
          <w:rStyle w:val="pln"/>
          <w:rFonts w:ascii="Consolas" w:hAnsi="Consolas" w:cs="Consolas"/>
        </w:rPr>
        <w:t>setData</w:t>
      </w:r>
      <w:proofErr w:type="spellEnd"/>
      <w:r w:rsidRPr="00437438">
        <w:rPr>
          <w:rStyle w:val="pun"/>
          <w:rFonts w:ascii="Consolas" w:hAnsi="Consolas" w:cs="Consolas"/>
        </w:rPr>
        <w:t>(</w:t>
      </w:r>
      <w:proofErr w:type="spellStart"/>
      <w:r w:rsidRPr="00437438">
        <w:rPr>
          <w:rStyle w:val="HTMLCode"/>
          <w:rFonts w:ascii="Consolas" w:hAnsi="Consolas" w:cs="Consolas"/>
          <w:shd w:val="clear" w:color="auto" w:fill="F7F7F7"/>
        </w:rPr>
        <w:fldChar w:fldCharType="begin"/>
      </w:r>
      <w:r w:rsidRPr="00437438">
        <w:rPr>
          <w:rStyle w:val="HTMLCode"/>
          <w:rFonts w:ascii="Consolas" w:hAnsi="Consolas" w:cs="Consolas"/>
          <w:shd w:val="clear" w:color="auto" w:fill="F7F7F7"/>
        </w:rPr>
        <w:instrText xml:space="preserve"> HYPERLINK "http://developer.android.com/reference/android/net/Uri.html" \l "parse(java.lang.String)" </w:instrText>
      </w:r>
      <w:r w:rsidRPr="00437438">
        <w:rPr>
          <w:rStyle w:val="HTMLCode"/>
          <w:rFonts w:ascii="Consolas" w:hAnsi="Consolas" w:cs="Consolas"/>
          <w:shd w:val="clear" w:color="auto" w:fill="F7F7F7"/>
        </w:rPr>
        <w:fldChar w:fldCharType="separate"/>
      </w:r>
      <w:r w:rsidRPr="00437438">
        <w:rPr>
          <w:rStyle w:val="typ"/>
          <w:rFonts w:ascii="Consolas" w:hAnsi="Consolas" w:cs="Consolas"/>
          <w:shd w:val="clear" w:color="auto" w:fill="F7F7F7"/>
        </w:rPr>
        <w:t>Uri</w:t>
      </w:r>
      <w:r w:rsidRPr="00437438">
        <w:rPr>
          <w:rStyle w:val="pun"/>
          <w:rFonts w:ascii="Consolas" w:hAnsi="Consolas" w:cs="Consolas"/>
          <w:shd w:val="clear" w:color="auto" w:fill="F7F7F7"/>
        </w:rPr>
        <w:t>.</w:t>
      </w:r>
      <w:r w:rsidRPr="00437438">
        <w:rPr>
          <w:rStyle w:val="pln"/>
          <w:rFonts w:ascii="Consolas" w:hAnsi="Consolas" w:cs="Consolas"/>
          <w:shd w:val="clear" w:color="auto" w:fill="F7F7F7"/>
        </w:rPr>
        <w:t>parse</w:t>
      </w:r>
      <w:proofErr w:type="spellEnd"/>
      <w:r w:rsidRPr="00437438">
        <w:rPr>
          <w:rStyle w:val="HTMLCode"/>
          <w:rFonts w:ascii="Consolas" w:hAnsi="Consolas" w:cs="Consolas"/>
          <w:shd w:val="clear" w:color="auto" w:fill="F7F7F7"/>
        </w:rPr>
        <w:fldChar w:fldCharType="end"/>
      </w:r>
      <w:r w:rsidRPr="00437438">
        <w:rPr>
          <w:rStyle w:val="pun"/>
          <w:rFonts w:ascii="Consolas" w:hAnsi="Consolas" w:cs="Consolas"/>
        </w:rPr>
        <w:t>(</w:t>
      </w:r>
      <w:proofErr w:type="spellStart"/>
      <w:r w:rsidRPr="00437438">
        <w:rPr>
          <w:rStyle w:val="pln"/>
          <w:rFonts w:ascii="Consolas" w:hAnsi="Consolas" w:cs="Consolas"/>
        </w:rPr>
        <w:t>fileUrl</w:t>
      </w:r>
      <w:proofErr w:type="spellEnd"/>
      <w:r w:rsidRPr="00437438">
        <w:rPr>
          <w:rStyle w:val="pun"/>
          <w:rFonts w:ascii="Consolas" w:hAnsi="Consolas" w:cs="Consolas"/>
        </w:rPr>
        <w:t>));</w:t>
      </w:r>
      <w:r w:rsidRPr="00437438">
        <w:rPr>
          <w:rFonts w:ascii="Consolas" w:hAnsi="Consolas" w:cs="Consolas"/>
        </w:rPr>
        <w:br/>
      </w:r>
      <w:proofErr w:type="spellStart"/>
      <w:r w:rsidRPr="00437438">
        <w:rPr>
          <w:rStyle w:val="pln"/>
          <w:rFonts w:ascii="Consolas" w:hAnsi="Consolas" w:cs="Consolas"/>
        </w:rPr>
        <w:t>startService</w:t>
      </w:r>
      <w:proofErr w:type="spellEnd"/>
      <w:r w:rsidRPr="00437438">
        <w:rPr>
          <w:rStyle w:val="pun"/>
          <w:rFonts w:ascii="Consolas" w:hAnsi="Consolas" w:cs="Consolas"/>
        </w:rPr>
        <w:t>(</w:t>
      </w:r>
      <w:proofErr w:type="spellStart"/>
      <w:r w:rsidRPr="00437438">
        <w:rPr>
          <w:rStyle w:val="pln"/>
          <w:rFonts w:ascii="Consolas" w:hAnsi="Consolas" w:cs="Consolas"/>
        </w:rPr>
        <w:t>downloadIntent</w:t>
      </w:r>
      <w:proofErr w:type="spellEnd"/>
      <w:r w:rsidRPr="00437438">
        <w:rPr>
          <w:rStyle w:val="pun"/>
          <w:rFonts w:ascii="Consolas" w:hAnsi="Consolas" w:cs="Consolas"/>
        </w:rPr>
        <w:t>);</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The</w:t>
      </w:r>
      <w:r w:rsidRPr="00437438">
        <w:rPr>
          <w:rStyle w:val="apple-converted-space"/>
          <w:rFonts w:ascii="Arial" w:hAnsi="Arial" w:cs="Arial"/>
          <w:color w:val="auto"/>
          <w:sz w:val="21"/>
          <w:szCs w:val="21"/>
        </w:rPr>
        <w:t> </w:t>
      </w:r>
      <w:hyperlink r:id="rId53" w:anchor="Intent(android.content.Context, java.lang.Class&lt;?&gt;)" w:history="1">
        <w:proofErr w:type="gramStart"/>
        <w:r w:rsidRPr="00437438">
          <w:rPr>
            <w:rStyle w:val="Hyperlink"/>
            <w:rFonts w:ascii="Consolas" w:hAnsi="Consolas" w:cs="Consolas"/>
            <w:color w:val="auto"/>
            <w:sz w:val="20"/>
            <w:szCs w:val="20"/>
            <w:shd w:val="clear" w:color="auto" w:fill="F7F7F7"/>
          </w:rPr>
          <w:t>Intent(</w:t>
        </w:r>
        <w:proofErr w:type="gramEnd"/>
        <w:r w:rsidRPr="00437438">
          <w:rPr>
            <w:rStyle w:val="Hyperlink"/>
            <w:rFonts w:ascii="Consolas" w:hAnsi="Consolas" w:cs="Consolas"/>
            <w:color w:val="auto"/>
            <w:sz w:val="20"/>
            <w:szCs w:val="20"/>
            <w:shd w:val="clear" w:color="auto" w:fill="F7F7F7"/>
          </w:rPr>
          <w:t>Context, Class)</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constructor supplies the app</w:t>
      </w:r>
      <w:r w:rsidRPr="00437438">
        <w:rPr>
          <w:rStyle w:val="apple-converted-space"/>
          <w:rFonts w:ascii="Arial" w:hAnsi="Arial" w:cs="Arial"/>
          <w:color w:val="auto"/>
          <w:sz w:val="21"/>
          <w:szCs w:val="21"/>
        </w:rPr>
        <w:t> </w:t>
      </w:r>
      <w:hyperlink r:id="rId54" w:history="1">
        <w:r w:rsidRPr="00437438">
          <w:rPr>
            <w:rStyle w:val="Hyperlink"/>
            <w:rFonts w:ascii="Consolas" w:hAnsi="Consolas" w:cs="Consolas"/>
            <w:color w:val="auto"/>
            <w:sz w:val="20"/>
            <w:szCs w:val="20"/>
            <w:shd w:val="clear" w:color="auto" w:fill="F7F7F7"/>
          </w:rPr>
          <w:t>Context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and the component a</w:t>
      </w:r>
      <w:r w:rsidRPr="00437438">
        <w:rPr>
          <w:rStyle w:val="apple-converted-space"/>
          <w:rFonts w:ascii="Arial" w:hAnsi="Arial" w:cs="Arial"/>
          <w:color w:val="auto"/>
          <w:sz w:val="21"/>
          <w:szCs w:val="21"/>
        </w:rPr>
        <w:t> </w:t>
      </w:r>
      <w:hyperlink r:id="rId55" w:history="1">
        <w:r w:rsidRPr="00437438">
          <w:rPr>
            <w:rStyle w:val="Hyperlink"/>
            <w:rFonts w:ascii="Consolas" w:hAnsi="Consolas" w:cs="Consolas"/>
            <w:color w:val="auto"/>
            <w:sz w:val="20"/>
            <w:szCs w:val="20"/>
            <w:shd w:val="clear" w:color="auto" w:fill="F7F7F7"/>
          </w:rPr>
          <w:t>Class</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object. As such, this intent explicitly starts the</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t>DownloadService</w:t>
      </w:r>
      <w:proofErr w:type="spellEnd"/>
      <w:r w:rsidRPr="00437438">
        <w:rPr>
          <w:rStyle w:val="apple-converted-space"/>
          <w:rFonts w:ascii="Arial" w:hAnsi="Arial" w:cs="Arial"/>
          <w:color w:val="auto"/>
          <w:sz w:val="21"/>
          <w:szCs w:val="21"/>
        </w:rPr>
        <w:t> </w:t>
      </w:r>
      <w:r w:rsidRPr="00437438">
        <w:rPr>
          <w:rFonts w:ascii="Arial" w:hAnsi="Arial" w:cs="Arial"/>
          <w:color w:val="auto"/>
          <w:sz w:val="21"/>
          <w:szCs w:val="21"/>
        </w:rPr>
        <w:t>class in the app.</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For more information about building and starting a service, see the</w:t>
      </w:r>
      <w:r w:rsidRPr="00437438">
        <w:rPr>
          <w:rStyle w:val="apple-converted-space"/>
          <w:rFonts w:ascii="Arial" w:hAnsi="Arial" w:cs="Arial"/>
          <w:color w:val="auto"/>
          <w:sz w:val="21"/>
          <w:szCs w:val="21"/>
        </w:rPr>
        <w:t> </w:t>
      </w:r>
      <w:hyperlink r:id="rId56" w:history="1">
        <w:r w:rsidRPr="00437438">
          <w:rPr>
            <w:rStyle w:val="Hyperlink"/>
            <w:rFonts w:ascii="Arial" w:hAnsi="Arial" w:cs="Arial"/>
            <w:color w:val="auto"/>
            <w:sz w:val="21"/>
            <w:szCs w:val="21"/>
          </w:rPr>
          <w:t>Services</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guide.</w:t>
      </w:r>
    </w:p>
    <w:p w:rsidR="00437438" w:rsidRPr="00437438" w:rsidRDefault="00437438" w:rsidP="00437438">
      <w:pPr>
        <w:pStyle w:val="Heading3"/>
        <w:shd w:val="clear" w:color="auto" w:fill="FFFFFF"/>
        <w:spacing w:before="240" w:after="240" w:line="480" w:lineRule="atLeast"/>
        <w:ind w:left="720"/>
        <w:rPr>
          <w:rFonts w:ascii="Arial" w:hAnsi="Arial" w:cs="Arial"/>
          <w:b w:val="0"/>
          <w:bCs w:val="0"/>
          <w:sz w:val="36"/>
          <w:szCs w:val="36"/>
        </w:rPr>
      </w:pPr>
      <w:r w:rsidRPr="00437438">
        <w:rPr>
          <w:rFonts w:ascii="Arial" w:hAnsi="Arial" w:cs="Arial"/>
          <w:b w:val="0"/>
          <w:bCs w:val="0"/>
          <w:sz w:val="36"/>
          <w:szCs w:val="36"/>
        </w:rPr>
        <w:lastRenderedPageBreak/>
        <w:t>Example implicit intent</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An implicit intent specifies an action that can invoke any app on the device able to perform the action. Using an implicit intent is useful when your app cannot perform the action, but other apps probably can and you'd like the user to pick which app to use.</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 xml:space="preserve">For example, if you have content you want the user to share with other people, create </w:t>
      </w:r>
      <w:proofErr w:type="gramStart"/>
      <w:r w:rsidRPr="00437438">
        <w:rPr>
          <w:rFonts w:ascii="Arial" w:hAnsi="Arial" w:cs="Arial"/>
          <w:color w:val="auto"/>
          <w:sz w:val="21"/>
          <w:szCs w:val="21"/>
        </w:rPr>
        <w:t>an intent</w:t>
      </w:r>
      <w:proofErr w:type="gramEnd"/>
      <w:r w:rsidRPr="00437438">
        <w:rPr>
          <w:rFonts w:ascii="Arial" w:hAnsi="Arial" w:cs="Arial"/>
          <w:color w:val="auto"/>
          <w:sz w:val="21"/>
          <w:szCs w:val="21"/>
        </w:rPr>
        <w:t xml:space="preserve"> with </w:t>
      </w:r>
      <w:proofErr w:type="spellStart"/>
      <w:r w:rsidRPr="00437438">
        <w:rPr>
          <w:rFonts w:ascii="Arial" w:hAnsi="Arial" w:cs="Arial"/>
          <w:color w:val="auto"/>
          <w:sz w:val="21"/>
          <w:szCs w:val="21"/>
        </w:rPr>
        <w:t>the</w:t>
      </w:r>
      <w:hyperlink r:id="rId57" w:anchor="ACTION_SEND" w:history="1">
        <w:r w:rsidRPr="00437438">
          <w:rPr>
            <w:rStyle w:val="Hyperlink"/>
            <w:rFonts w:ascii="Consolas" w:hAnsi="Consolas" w:cs="Consolas"/>
            <w:color w:val="auto"/>
            <w:sz w:val="20"/>
            <w:szCs w:val="20"/>
            <w:shd w:val="clear" w:color="auto" w:fill="F7F7F7"/>
          </w:rPr>
          <w:t>ACTION_SEND</w:t>
        </w:r>
        <w:proofErr w:type="spellEnd"/>
      </w:hyperlink>
      <w:r w:rsidRPr="00437438">
        <w:rPr>
          <w:rStyle w:val="apple-converted-space"/>
          <w:rFonts w:ascii="Arial" w:hAnsi="Arial" w:cs="Arial"/>
          <w:color w:val="auto"/>
          <w:sz w:val="21"/>
          <w:szCs w:val="21"/>
        </w:rPr>
        <w:t> </w:t>
      </w:r>
      <w:r w:rsidRPr="00437438">
        <w:rPr>
          <w:rFonts w:ascii="Arial" w:hAnsi="Arial" w:cs="Arial"/>
          <w:color w:val="auto"/>
          <w:sz w:val="21"/>
          <w:szCs w:val="21"/>
        </w:rPr>
        <w:t>action and add extras that specify the content to share. When you call</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"http://developer.android.com/reference/android/content/Context.html" \l "startActivity(android.content.Intent)"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startActivity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with that intent, the user can pick an app through which to share the content.</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720"/>
        <w:rPr>
          <w:rFonts w:ascii="Consolas" w:hAnsi="Consolas" w:cs="Consolas"/>
        </w:rPr>
      </w:pPr>
      <w:r w:rsidRPr="00437438">
        <w:rPr>
          <w:rStyle w:val="com"/>
          <w:rFonts w:ascii="Consolas" w:hAnsi="Consolas" w:cs="Consolas"/>
        </w:rPr>
        <w:t>// Create the text message with a string</w:t>
      </w:r>
      <w:r w:rsidRPr="00437438">
        <w:rPr>
          <w:rFonts w:ascii="Consolas" w:hAnsi="Consolas" w:cs="Consolas"/>
        </w:rPr>
        <w:br/>
      </w:r>
      <w:r w:rsidRPr="00437438">
        <w:rPr>
          <w:rStyle w:val="typ"/>
          <w:rFonts w:ascii="Consolas" w:hAnsi="Consolas" w:cs="Consolas"/>
        </w:rPr>
        <w:t>Intent</w:t>
      </w:r>
      <w:r w:rsidRPr="00437438">
        <w:rPr>
          <w:rStyle w:val="pln"/>
          <w:rFonts w:ascii="Consolas" w:hAnsi="Consolas" w:cs="Consolas"/>
        </w:rPr>
        <w:t xml:space="preserve"> </w:t>
      </w:r>
      <w:proofErr w:type="spellStart"/>
      <w:r w:rsidRPr="00437438">
        <w:rPr>
          <w:rStyle w:val="pln"/>
          <w:rFonts w:ascii="Consolas" w:hAnsi="Consolas" w:cs="Consolas"/>
        </w:rPr>
        <w:t>sendIntent</w:t>
      </w:r>
      <w:proofErr w:type="spellEnd"/>
      <w:r w:rsidRPr="00437438">
        <w:rPr>
          <w:rStyle w:val="pln"/>
          <w:rFonts w:ascii="Consolas" w:hAnsi="Consolas" w:cs="Consolas"/>
        </w:rPr>
        <w:t xml:space="preserve"> </w:t>
      </w:r>
      <w:r w:rsidRPr="00437438">
        <w:rPr>
          <w:rStyle w:val="pun"/>
          <w:rFonts w:ascii="Consolas" w:hAnsi="Consolas" w:cs="Consolas"/>
        </w:rPr>
        <w:t>=</w:t>
      </w:r>
      <w:r w:rsidRPr="00437438">
        <w:rPr>
          <w:rStyle w:val="pln"/>
          <w:rFonts w:ascii="Consolas" w:hAnsi="Consolas" w:cs="Consolas"/>
        </w:rPr>
        <w:t xml:space="preserve"> </w:t>
      </w:r>
      <w:r w:rsidRPr="00437438">
        <w:rPr>
          <w:rStyle w:val="kwd"/>
          <w:rFonts w:ascii="Consolas" w:hAnsi="Consolas" w:cs="Consolas"/>
        </w:rPr>
        <w:t>new</w:t>
      </w:r>
      <w:r w:rsidRPr="00437438">
        <w:rPr>
          <w:rStyle w:val="pln"/>
          <w:rFonts w:ascii="Consolas" w:hAnsi="Consolas" w:cs="Consolas"/>
        </w:rPr>
        <w:t xml:space="preserve"> </w:t>
      </w:r>
      <w:r w:rsidRPr="00437438">
        <w:rPr>
          <w:rStyle w:val="typ"/>
          <w:rFonts w:ascii="Consolas" w:hAnsi="Consolas" w:cs="Consolas"/>
        </w:rPr>
        <w:t>Intent</w:t>
      </w:r>
      <w:r w:rsidRPr="00437438">
        <w:rPr>
          <w:rStyle w:val="pun"/>
          <w:rFonts w:ascii="Consolas" w:hAnsi="Consolas" w:cs="Consolas"/>
        </w:rPr>
        <w:t>();</w:t>
      </w:r>
      <w:r w:rsidRPr="00437438">
        <w:rPr>
          <w:rFonts w:ascii="Consolas" w:hAnsi="Consolas" w:cs="Consolas"/>
        </w:rPr>
        <w:br/>
      </w:r>
      <w:proofErr w:type="spellStart"/>
      <w:r w:rsidRPr="00437438">
        <w:rPr>
          <w:rStyle w:val="pln"/>
          <w:rFonts w:ascii="Consolas" w:hAnsi="Consolas" w:cs="Consolas"/>
        </w:rPr>
        <w:t>sendIntent</w:t>
      </w:r>
      <w:r w:rsidRPr="00437438">
        <w:rPr>
          <w:rStyle w:val="pun"/>
          <w:rFonts w:ascii="Consolas" w:hAnsi="Consolas" w:cs="Consolas"/>
        </w:rPr>
        <w:t>.</w:t>
      </w:r>
      <w:r w:rsidRPr="00437438">
        <w:rPr>
          <w:rStyle w:val="pln"/>
          <w:rFonts w:ascii="Consolas" w:hAnsi="Consolas" w:cs="Consolas"/>
        </w:rPr>
        <w:t>setAction</w:t>
      </w:r>
      <w:proofErr w:type="spellEnd"/>
      <w:r w:rsidRPr="00437438">
        <w:rPr>
          <w:rStyle w:val="pun"/>
          <w:rFonts w:ascii="Consolas" w:hAnsi="Consolas" w:cs="Consolas"/>
        </w:rPr>
        <w:t>(</w:t>
      </w:r>
      <w:proofErr w:type="spellStart"/>
      <w:r w:rsidRPr="00437438">
        <w:rPr>
          <w:rStyle w:val="typ"/>
          <w:rFonts w:ascii="Consolas" w:hAnsi="Consolas" w:cs="Consolas"/>
        </w:rPr>
        <w:t>Intent</w:t>
      </w:r>
      <w:r w:rsidRPr="00437438">
        <w:rPr>
          <w:rStyle w:val="pun"/>
          <w:rFonts w:ascii="Consolas" w:hAnsi="Consolas" w:cs="Consolas"/>
        </w:rPr>
        <w:t>.</w:t>
      </w:r>
      <w:r w:rsidRPr="00437438">
        <w:rPr>
          <w:rStyle w:val="pln"/>
          <w:rFonts w:ascii="Consolas" w:hAnsi="Consolas" w:cs="Consolas"/>
        </w:rPr>
        <w:t>ACTION_SEND</w:t>
      </w:r>
      <w:proofErr w:type="spellEnd"/>
      <w:r w:rsidRPr="00437438">
        <w:rPr>
          <w:rStyle w:val="pun"/>
          <w:rFonts w:ascii="Consolas" w:hAnsi="Consolas" w:cs="Consolas"/>
        </w:rPr>
        <w:t>);</w:t>
      </w:r>
      <w:r w:rsidRPr="00437438">
        <w:rPr>
          <w:rFonts w:ascii="Consolas" w:hAnsi="Consolas" w:cs="Consolas"/>
        </w:rPr>
        <w:br/>
      </w:r>
      <w:proofErr w:type="spellStart"/>
      <w:r w:rsidRPr="00437438">
        <w:rPr>
          <w:rStyle w:val="pln"/>
          <w:rFonts w:ascii="Consolas" w:hAnsi="Consolas" w:cs="Consolas"/>
        </w:rPr>
        <w:t>sendIntent</w:t>
      </w:r>
      <w:r w:rsidRPr="00437438">
        <w:rPr>
          <w:rStyle w:val="pun"/>
          <w:rFonts w:ascii="Consolas" w:hAnsi="Consolas" w:cs="Consolas"/>
        </w:rPr>
        <w:t>.</w:t>
      </w:r>
      <w:r w:rsidRPr="00437438">
        <w:rPr>
          <w:rStyle w:val="pln"/>
          <w:rFonts w:ascii="Consolas" w:hAnsi="Consolas" w:cs="Consolas"/>
        </w:rPr>
        <w:t>putExtra</w:t>
      </w:r>
      <w:proofErr w:type="spellEnd"/>
      <w:r w:rsidRPr="00437438">
        <w:rPr>
          <w:rStyle w:val="pun"/>
          <w:rFonts w:ascii="Consolas" w:hAnsi="Consolas" w:cs="Consolas"/>
        </w:rPr>
        <w:t>(</w:t>
      </w:r>
      <w:proofErr w:type="spellStart"/>
      <w:r w:rsidRPr="00437438">
        <w:rPr>
          <w:rStyle w:val="typ"/>
          <w:rFonts w:ascii="Consolas" w:hAnsi="Consolas" w:cs="Consolas"/>
        </w:rPr>
        <w:t>Intent</w:t>
      </w:r>
      <w:r w:rsidRPr="00437438">
        <w:rPr>
          <w:rStyle w:val="pun"/>
          <w:rFonts w:ascii="Consolas" w:hAnsi="Consolas" w:cs="Consolas"/>
        </w:rPr>
        <w:t>.</w:t>
      </w:r>
      <w:r w:rsidRPr="00437438">
        <w:rPr>
          <w:rStyle w:val="pln"/>
          <w:rFonts w:ascii="Consolas" w:hAnsi="Consolas" w:cs="Consolas"/>
        </w:rPr>
        <w:t>EXTRA_TEXT</w:t>
      </w:r>
      <w:proofErr w:type="spellEnd"/>
      <w:r w:rsidRPr="00437438">
        <w:rPr>
          <w:rStyle w:val="pun"/>
          <w:rFonts w:ascii="Consolas" w:hAnsi="Consolas" w:cs="Consolas"/>
        </w:rPr>
        <w:t>,</w:t>
      </w:r>
      <w:r w:rsidRPr="00437438">
        <w:rPr>
          <w:rStyle w:val="pln"/>
          <w:rFonts w:ascii="Consolas" w:hAnsi="Consolas" w:cs="Consolas"/>
        </w:rPr>
        <w:t xml:space="preserve"> </w:t>
      </w:r>
      <w:proofErr w:type="spellStart"/>
      <w:r w:rsidRPr="00437438">
        <w:rPr>
          <w:rStyle w:val="pln"/>
          <w:rFonts w:ascii="Consolas" w:hAnsi="Consolas" w:cs="Consolas"/>
        </w:rPr>
        <w:t>textMessage</w:t>
      </w:r>
      <w:proofErr w:type="spellEnd"/>
      <w:r w:rsidRPr="00437438">
        <w:rPr>
          <w:rStyle w:val="pun"/>
          <w:rFonts w:ascii="Consolas" w:hAnsi="Consolas" w:cs="Consolas"/>
        </w:rPr>
        <w:t>);</w:t>
      </w:r>
      <w:r w:rsidRPr="00437438">
        <w:rPr>
          <w:rFonts w:ascii="Consolas" w:hAnsi="Consolas" w:cs="Consolas"/>
        </w:rPr>
        <w:br/>
      </w:r>
      <w:proofErr w:type="spellStart"/>
      <w:r w:rsidRPr="00437438">
        <w:rPr>
          <w:rStyle w:val="pln"/>
          <w:rFonts w:ascii="Consolas" w:hAnsi="Consolas" w:cs="Consolas"/>
        </w:rPr>
        <w:t>sendIntent</w:t>
      </w:r>
      <w:r w:rsidRPr="00437438">
        <w:rPr>
          <w:rStyle w:val="pun"/>
          <w:rFonts w:ascii="Consolas" w:hAnsi="Consolas" w:cs="Consolas"/>
        </w:rPr>
        <w:t>.</w:t>
      </w:r>
      <w:r w:rsidRPr="00437438">
        <w:rPr>
          <w:rStyle w:val="pln"/>
          <w:rFonts w:ascii="Consolas" w:hAnsi="Consolas" w:cs="Consolas"/>
        </w:rPr>
        <w:t>setType</w:t>
      </w:r>
      <w:proofErr w:type="spellEnd"/>
      <w:r w:rsidRPr="00437438">
        <w:rPr>
          <w:rStyle w:val="pun"/>
          <w:rFonts w:ascii="Consolas" w:hAnsi="Consolas" w:cs="Consolas"/>
        </w:rPr>
        <w:t>(</w:t>
      </w:r>
      <w:r w:rsidRPr="00437438">
        <w:rPr>
          <w:rStyle w:val="str"/>
          <w:rFonts w:ascii="Consolas" w:hAnsi="Consolas" w:cs="Consolas"/>
        </w:rPr>
        <w:t>"text/plain"</w:t>
      </w:r>
      <w:r w:rsidRPr="00437438">
        <w:rPr>
          <w:rStyle w:val="pun"/>
          <w:rFonts w:ascii="Consolas" w:hAnsi="Consolas" w:cs="Consolas"/>
        </w:rPr>
        <w:t>);</w:t>
      </w:r>
      <w:r w:rsidRPr="00437438">
        <w:rPr>
          <w:rFonts w:ascii="Consolas" w:hAnsi="Consolas" w:cs="Consolas"/>
        </w:rPr>
        <w:br/>
      </w:r>
      <w:r w:rsidRPr="00437438">
        <w:rPr>
          <w:rFonts w:ascii="Consolas" w:hAnsi="Consolas" w:cs="Consolas"/>
        </w:rPr>
        <w:br/>
      </w:r>
      <w:r w:rsidRPr="00437438">
        <w:rPr>
          <w:rStyle w:val="com"/>
          <w:rFonts w:ascii="Consolas" w:hAnsi="Consolas" w:cs="Consolas"/>
        </w:rPr>
        <w:t>// Verify that the intent will resolve to an activity</w:t>
      </w:r>
      <w:r w:rsidRPr="00437438">
        <w:rPr>
          <w:rFonts w:ascii="Consolas" w:hAnsi="Consolas" w:cs="Consolas"/>
        </w:rPr>
        <w:br/>
      </w:r>
      <w:r w:rsidRPr="00437438">
        <w:rPr>
          <w:rStyle w:val="kwd"/>
          <w:rFonts w:ascii="Consolas" w:hAnsi="Consolas" w:cs="Consolas"/>
        </w:rPr>
        <w:t>if</w:t>
      </w:r>
      <w:r w:rsidRPr="00437438">
        <w:rPr>
          <w:rStyle w:val="pln"/>
          <w:rFonts w:ascii="Consolas" w:hAnsi="Consolas" w:cs="Consolas"/>
        </w:rPr>
        <w:t xml:space="preserve"> </w:t>
      </w:r>
      <w:r w:rsidRPr="00437438">
        <w:rPr>
          <w:rStyle w:val="pun"/>
          <w:rFonts w:ascii="Consolas" w:hAnsi="Consolas" w:cs="Consolas"/>
        </w:rPr>
        <w:t>(</w:t>
      </w:r>
      <w:proofErr w:type="spellStart"/>
      <w:r w:rsidRPr="00437438">
        <w:rPr>
          <w:rStyle w:val="pln"/>
          <w:rFonts w:ascii="Consolas" w:hAnsi="Consolas" w:cs="Consolas"/>
        </w:rPr>
        <w:t>sendIntent</w:t>
      </w:r>
      <w:r w:rsidRPr="00437438">
        <w:rPr>
          <w:rStyle w:val="pun"/>
          <w:rFonts w:ascii="Consolas" w:hAnsi="Consolas" w:cs="Consolas"/>
        </w:rPr>
        <w:t>.</w:t>
      </w:r>
      <w:r w:rsidRPr="00437438">
        <w:rPr>
          <w:rStyle w:val="pln"/>
          <w:rFonts w:ascii="Consolas" w:hAnsi="Consolas" w:cs="Consolas"/>
        </w:rPr>
        <w:t>resolveActivity</w:t>
      </w:r>
      <w:proofErr w:type="spellEnd"/>
      <w:r w:rsidRPr="00437438">
        <w:rPr>
          <w:rStyle w:val="pun"/>
          <w:rFonts w:ascii="Consolas" w:hAnsi="Consolas" w:cs="Consolas"/>
        </w:rPr>
        <w:t>(</w:t>
      </w:r>
      <w:proofErr w:type="spellStart"/>
      <w:r w:rsidRPr="00437438">
        <w:rPr>
          <w:rStyle w:val="pln"/>
          <w:rFonts w:ascii="Consolas" w:hAnsi="Consolas" w:cs="Consolas"/>
        </w:rPr>
        <w:t>getPackageManager</w:t>
      </w:r>
      <w:proofErr w:type="spellEnd"/>
      <w:r w:rsidRPr="00437438">
        <w:rPr>
          <w:rStyle w:val="pun"/>
          <w:rFonts w:ascii="Consolas" w:hAnsi="Consolas" w:cs="Consolas"/>
        </w:rPr>
        <w:t>())</w:t>
      </w:r>
      <w:r w:rsidRPr="00437438">
        <w:rPr>
          <w:rStyle w:val="pln"/>
          <w:rFonts w:ascii="Consolas" w:hAnsi="Consolas" w:cs="Consolas"/>
        </w:rPr>
        <w:t xml:space="preserve"> </w:t>
      </w:r>
      <w:r w:rsidRPr="00437438">
        <w:rPr>
          <w:rStyle w:val="pun"/>
          <w:rFonts w:ascii="Consolas" w:hAnsi="Consolas" w:cs="Consolas"/>
        </w:rPr>
        <w:t>!=</w:t>
      </w:r>
      <w:r w:rsidRPr="00437438">
        <w:rPr>
          <w:rStyle w:val="pln"/>
          <w:rFonts w:ascii="Consolas" w:hAnsi="Consolas" w:cs="Consolas"/>
        </w:rPr>
        <w:t xml:space="preserve"> </w:t>
      </w:r>
      <w:r w:rsidRPr="00437438">
        <w:rPr>
          <w:rStyle w:val="kwd"/>
          <w:rFonts w:ascii="Consolas" w:hAnsi="Consolas" w:cs="Consolas"/>
        </w:rPr>
        <w:t>null</w:t>
      </w:r>
      <w:r w:rsidRPr="00437438">
        <w:rPr>
          <w:rStyle w:val="pun"/>
          <w:rFonts w:ascii="Consolas" w:hAnsi="Consolas" w:cs="Consolas"/>
        </w:rPr>
        <w:t>)</w:t>
      </w:r>
      <w:r w:rsidRPr="00437438">
        <w:rPr>
          <w:rStyle w:val="pln"/>
          <w:rFonts w:ascii="Consolas" w:hAnsi="Consolas" w:cs="Consolas"/>
        </w:rPr>
        <w:t xml:space="preserve"> </w:t>
      </w:r>
      <w:r w:rsidRPr="00437438">
        <w:rPr>
          <w:rStyle w:val="pun"/>
          <w:rFonts w:ascii="Consolas" w:hAnsi="Consolas" w:cs="Consolas"/>
        </w:rPr>
        <w:t>{</w:t>
      </w:r>
      <w:r w:rsidRPr="00437438">
        <w:rPr>
          <w:rFonts w:ascii="Consolas" w:hAnsi="Consolas" w:cs="Consolas"/>
        </w:rPr>
        <w:br/>
      </w:r>
      <w:r w:rsidRPr="00437438">
        <w:rPr>
          <w:rStyle w:val="pln"/>
          <w:rFonts w:ascii="Consolas" w:hAnsi="Consolas" w:cs="Consolas"/>
        </w:rPr>
        <w:t xml:space="preserve">    </w:t>
      </w:r>
      <w:proofErr w:type="spellStart"/>
      <w:r w:rsidRPr="00437438">
        <w:rPr>
          <w:rStyle w:val="pln"/>
          <w:rFonts w:ascii="Consolas" w:hAnsi="Consolas" w:cs="Consolas"/>
        </w:rPr>
        <w:t>startActivity</w:t>
      </w:r>
      <w:proofErr w:type="spellEnd"/>
      <w:r w:rsidRPr="00437438">
        <w:rPr>
          <w:rStyle w:val="pun"/>
          <w:rFonts w:ascii="Consolas" w:hAnsi="Consolas" w:cs="Consolas"/>
        </w:rPr>
        <w:t>(</w:t>
      </w:r>
      <w:proofErr w:type="spellStart"/>
      <w:r w:rsidRPr="00437438">
        <w:rPr>
          <w:rStyle w:val="pln"/>
          <w:rFonts w:ascii="Consolas" w:hAnsi="Consolas" w:cs="Consolas"/>
        </w:rPr>
        <w:t>sendIntent</w:t>
      </w:r>
      <w:proofErr w:type="spellEnd"/>
      <w:r w:rsidRPr="00437438">
        <w:rPr>
          <w:rStyle w:val="pun"/>
          <w:rFonts w:ascii="Consolas" w:hAnsi="Consolas" w:cs="Consolas"/>
        </w:rPr>
        <w:t>);</w:t>
      </w:r>
      <w:r w:rsidRPr="00437438">
        <w:rPr>
          <w:rFonts w:ascii="Consolas" w:hAnsi="Consolas" w:cs="Consolas"/>
        </w:rPr>
        <w:br/>
      </w:r>
      <w:r w:rsidRPr="00437438">
        <w:rPr>
          <w:rStyle w:val="pun"/>
          <w:rFonts w:ascii="Consolas" w:hAnsi="Consolas" w:cs="Consolas"/>
        </w:rPr>
        <w:t>}</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When</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"http://developer.android.com/reference/android/content/Context.html" \l "startActivity(android.content.Intent)"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startActivity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is called, the system examines all of the installed apps to determine which ones can handle this kind of intent (an intent with the</w:t>
      </w:r>
      <w:r w:rsidRPr="00437438">
        <w:rPr>
          <w:rStyle w:val="apple-converted-space"/>
          <w:rFonts w:ascii="Arial" w:hAnsi="Arial" w:cs="Arial"/>
          <w:color w:val="auto"/>
          <w:sz w:val="21"/>
          <w:szCs w:val="21"/>
        </w:rPr>
        <w:t> </w:t>
      </w:r>
      <w:hyperlink r:id="rId58" w:anchor="ACTION_SEND" w:history="1">
        <w:r w:rsidRPr="00437438">
          <w:rPr>
            <w:rStyle w:val="Hyperlink"/>
            <w:rFonts w:ascii="Consolas" w:hAnsi="Consolas" w:cs="Consolas"/>
            <w:color w:val="auto"/>
            <w:sz w:val="20"/>
            <w:szCs w:val="20"/>
            <w:shd w:val="clear" w:color="auto" w:fill="F7F7F7"/>
          </w:rPr>
          <w:t>ACTION_SEND</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action and that carries "text/plain" data). If there's only one app that can handle it, that app opens immediately and is given the intent. If multiple activities accept the intent, the system displays a dialog so the user can pick which app to use</w:t>
      </w:r>
      <w:proofErr w:type="gramStart"/>
      <w:r w:rsidRPr="00437438">
        <w:rPr>
          <w:rFonts w:ascii="Arial" w:hAnsi="Arial" w:cs="Arial"/>
          <w:color w:val="auto"/>
          <w:sz w:val="21"/>
          <w:szCs w:val="21"/>
        </w:rPr>
        <w:t>..</w:t>
      </w:r>
      <w:proofErr w:type="gramEnd"/>
    </w:p>
    <w:p w:rsidR="00437438" w:rsidRPr="00437438" w:rsidRDefault="00437438" w:rsidP="00437438">
      <w:pPr>
        <w:shd w:val="clear" w:color="auto" w:fill="FFFFFF"/>
        <w:spacing w:line="360" w:lineRule="atLeast"/>
        <w:ind w:left="720"/>
        <w:rPr>
          <w:rFonts w:ascii="Arial" w:hAnsi="Arial" w:cs="Arial"/>
          <w:sz w:val="21"/>
          <w:szCs w:val="21"/>
        </w:rPr>
      </w:pPr>
      <w:r w:rsidRPr="00437438">
        <w:rPr>
          <w:rFonts w:ascii="Arial" w:hAnsi="Arial" w:cs="Arial"/>
          <w:noProof/>
          <w:sz w:val="21"/>
          <w:szCs w:val="21"/>
        </w:rPr>
        <w:lastRenderedPageBreak/>
        <w:drawing>
          <wp:inline distT="0" distB="0" distL="0" distR="0">
            <wp:extent cx="1905000" cy="2724150"/>
            <wp:effectExtent l="19050" t="0" r="0" b="0"/>
            <wp:docPr id="4" name="Picture 4" descr="http://developer.android.com/images/training/basics/intent-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eloper.android.com/images/training/basics/intent-chooser.png"/>
                    <pic:cNvPicPr>
                      <a:picLocks noChangeAspect="1" noChangeArrowheads="1"/>
                    </pic:cNvPicPr>
                  </pic:nvPicPr>
                  <pic:blipFill>
                    <a:blip r:embed="rId59"/>
                    <a:srcRect/>
                    <a:stretch>
                      <a:fillRect/>
                    </a:stretch>
                  </pic:blipFill>
                  <pic:spPr bwMode="auto">
                    <a:xfrm>
                      <a:off x="0" y="0"/>
                      <a:ext cx="1905000" cy="2724150"/>
                    </a:xfrm>
                    <a:prstGeom prst="rect">
                      <a:avLst/>
                    </a:prstGeom>
                    <a:noFill/>
                    <a:ln w="9525">
                      <a:noFill/>
                      <a:miter lim="800000"/>
                      <a:headEnd/>
                      <a:tailEnd/>
                    </a:ln>
                  </pic:spPr>
                </pic:pic>
              </a:graphicData>
            </a:graphic>
          </wp:inline>
        </w:drawing>
      </w:r>
    </w:p>
    <w:p w:rsidR="00437438" w:rsidRPr="00437438" w:rsidRDefault="00437438" w:rsidP="00437438">
      <w:pPr>
        <w:pStyle w:val="img-caption"/>
        <w:shd w:val="clear" w:color="auto" w:fill="FFFFFF"/>
        <w:spacing w:before="0" w:beforeAutospacing="0" w:after="300" w:afterAutospacing="0" w:line="360" w:lineRule="atLeast"/>
        <w:ind w:left="720"/>
        <w:rPr>
          <w:rFonts w:ascii="Arial" w:hAnsi="Arial" w:cs="Arial"/>
          <w:sz w:val="20"/>
          <w:szCs w:val="20"/>
        </w:rPr>
      </w:pPr>
      <w:proofErr w:type="gramStart"/>
      <w:r w:rsidRPr="00437438">
        <w:rPr>
          <w:rStyle w:val="Strong"/>
          <w:rFonts w:ascii="Arial" w:hAnsi="Arial" w:cs="Arial"/>
          <w:sz w:val="20"/>
          <w:szCs w:val="20"/>
        </w:rPr>
        <w:t>Figure 2.</w:t>
      </w:r>
      <w:proofErr w:type="gramEnd"/>
      <w:r w:rsidRPr="00437438">
        <w:rPr>
          <w:rStyle w:val="apple-converted-space"/>
          <w:rFonts w:ascii="Arial" w:hAnsi="Arial" w:cs="Arial"/>
          <w:sz w:val="20"/>
          <w:szCs w:val="20"/>
        </w:rPr>
        <w:t> </w:t>
      </w:r>
      <w:proofErr w:type="gramStart"/>
      <w:r w:rsidRPr="00437438">
        <w:rPr>
          <w:rFonts w:ascii="Arial" w:hAnsi="Arial" w:cs="Arial"/>
          <w:sz w:val="20"/>
          <w:szCs w:val="20"/>
        </w:rPr>
        <w:t>A chooser dialog.</w:t>
      </w:r>
      <w:proofErr w:type="gramEnd"/>
    </w:p>
    <w:p w:rsidR="00437438" w:rsidRPr="00437438" w:rsidRDefault="00437438" w:rsidP="00437438">
      <w:pPr>
        <w:pStyle w:val="Heading3"/>
        <w:shd w:val="clear" w:color="auto" w:fill="FFFFFF"/>
        <w:spacing w:before="240" w:after="240" w:line="480" w:lineRule="atLeast"/>
        <w:ind w:left="720"/>
        <w:rPr>
          <w:rFonts w:ascii="Arial" w:hAnsi="Arial" w:cs="Arial"/>
          <w:b w:val="0"/>
          <w:bCs w:val="0"/>
          <w:sz w:val="36"/>
          <w:szCs w:val="36"/>
        </w:rPr>
      </w:pPr>
      <w:r w:rsidRPr="00437438">
        <w:rPr>
          <w:rFonts w:ascii="Arial" w:hAnsi="Arial" w:cs="Arial"/>
          <w:b w:val="0"/>
          <w:bCs w:val="0"/>
          <w:sz w:val="36"/>
          <w:szCs w:val="36"/>
        </w:rPr>
        <w:t>Forcing an app chooser</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When there is more than one app that responds to your implicit intent, the user can select which app to use and make that app the default choice for the action. This is nice when performing an action for which the user probably wants to use the same app from now on, such as when opening a web page (users often prefer just one web browser</w:t>
      </w:r>
      <w:proofErr w:type="gramStart"/>
      <w:r w:rsidRPr="00437438">
        <w:rPr>
          <w:rFonts w:ascii="Arial" w:hAnsi="Arial" w:cs="Arial"/>
          <w:color w:val="auto"/>
          <w:sz w:val="21"/>
          <w:szCs w:val="21"/>
        </w:rPr>
        <w:t>) .</w:t>
      </w:r>
      <w:proofErr w:type="gramEnd"/>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However, if multiple apps can respond to the intent and the user might want to use a different app each time, you should explicitly show a chooser dialog. The chooser dialog asks the user to select which app to use for the action every time (the user cannot select a default app for the action). For example, when your app performs "share" with the</w:t>
      </w:r>
      <w:r w:rsidRPr="00437438">
        <w:rPr>
          <w:rStyle w:val="apple-converted-space"/>
          <w:rFonts w:ascii="Arial" w:hAnsi="Arial" w:cs="Arial"/>
          <w:color w:val="auto"/>
          <w:sz w:val="21"/>
          <w:szCs w:val="21"/>
        </w:rPr>
        <w:t> </w:t>
      </w:r>
      <w:hyperlink r:id="rId60" w:anchor="ACTION_SEND" w:history="1">
        <w:r w:rsidRPr="00437438">
          <w:rPr>
            <w:rStyle w:val="Hyperlink"/>
            <w:rFonts w:ascii="Consolas" w:hAnsi="Consolas" w:cs="Consolas"/>
            <w:color w:val="auto"/>
            <w:sz w:val="20"/>
            <w:szCs w:val="20"/>
            <w:shd w:val="clear" w:color="auto" w:fill="F7F7F7"/>
          </w:rPr>
          <w:t>ACTION_SEND</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action, users may want to share using a different app depending on their current situation, so you should always use the chooser dialog, as shown in figure 2.</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To show the chooser, create an</w:t>
      </w:r>
      <w:r w:rsidRPr="00437438">
        <w:rPr>
          <w:rStyle w:val="apple-converted-space"/>
          <w:rFonts w:ascii="Arial" w:hAnsi="Arial" w:cs="Arial"/>
          <w:color w:val="auto"/>
          <w:sz w:val="21"/>
          <w:szCs w:val="21"/>
        </w:rPr>
        <w:t> </w:t>
      </w:r>
      <w:hyperlink r:id="rId61"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using</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"createChooser(android.content.Intent, java.lang.CharSequence)"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createChooser</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and pass it to</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"http://developer.android.com/reference/android/app/Activity.html" \l "startActivity(android.content.Intent)"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startActivity</w:t>
      </w:r>
      <w:proofErr w:type="spell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For example:</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720"/>
        <w:rPr>
          <w:rFonts w:ascii="Consolas" w:hAnsi="Consolas" w:cs="Consolas"/>
        </w:rPr>
      </w:pPr>
      <w:r w:rsidRPr="00437438">
        <w:rPr>
          <w:rStyle w:val="typ"/>
          <w:rFonts w:ascii="Consolas" w:hAnsi="Consolas" w:cs="Consolas"/>
        </w:rPr>
        <w:t>Intent</w:t>
      </w:r>
      <w:r w:rsidRPr="00437438">
        <w:rPr>
          <w:rStyle w:val="pln"/>
          <w:rFonts w:ascii="Consolas" w:hAnsi="Consolas" w:cs="Consolas"/>
        </w:rPr>
        <w:t xml:space="preserve"> </w:t>
      </w:r>
      <w:proofErr w:type="spellStart"/>
      <w:r w:rsidRPr="00437438">
        <w:rPr>
          <w:rStyle w:val="pln"/>
          <w:rFonts w:ascii="Consolas" w:hAnsi="Consolas" w:cs="Consolas"/>
        </w:rPr>
        <w:t>sendIntent</w:t>
      </w:r>
      <w:proofErr w:type="spellEnd"/>
      <w:r w:rsidRPr="00437438">
        <w:rPr>
          <w:rStyle w:val="pln"/>
          <w:rFonts w:ascii="Consolas" w:hAnsi="Consolas" w:cs="Consolas"/>
        </w:rPr>
        <w:t xml:space="preserve"> </w:t>
      </w:r>
      <w:r w:rsidRPr="00437438">
        <w:rPr>
          <w:rStyle w:val="pun"/>
          <w:rFonts w:ascii="Consolas" w:hAnsi="Consolas" w:cs="Consolas"/>
        </w:rPr>
        <w:t>=</w:t>
      </w:r>
      <w:r w:rsidRPr="00437438">
        <w:rPr>
          <w:rStyle w:val="pln"/>
          <w:rFonts w:ascii="Consolas" w:hAnsi="Consolas" w:cs="Consolas"/>
        </w:rPr>
        <w:t xml:space="preserve"> </w:t>
      </w:r>
      <w:r w:rsidRPr="00437438">
        <w:rPr>
          <w:rStyle w:val="kwd"/>
          <w:rFonts w:ascii="Consolas" w:hAnsi="Consolas" w:cs="Consolas"/>
        </w:rPr>
        <w:t>new</w:t>
      </w:r>
      <w:r w:rsidRPr="00437438">
        <w:rPr>
          <w:rStyle w:val="pln"/>
          <w:rFonts w:ascii="Consolas" w:hAnsi="Consolas" w:cs="Consolas"/>
        </w:rPr>
        <w:t xml:space="preserve"> </w:t>
      </w:r>
      <w:proofErr w:type="gramStart"/>
      <w:r w:rsidRPr="00437438">
        <w:rPr>
          <w:rStyle w:val="typ"/>
          <w:rFonts w:ascii="Consolas" w:hAnsi="Consolas" w:cs="Consolas"/>
        </w:rPr>
        <w:t>Intent</w:t>
      </w:r>
      <w:r w:rsidRPr="00437438">
        <w:rPr>
          <w:rStyle w:val="pun"/>
          <w:rFonts w:ascii="Consolas" w:hAnsi="Consolas" w:cs="Consolas"/>
        </w:rPr>
        <w:t>(</w:t>
      </w:r>
      <w:proofErr w:type="spellStart"/>
      <w:proofErr w:type="gramEnd"/>
      <w:r w:rsidRPr="00437438">
        <w:rPr>
          <w:rStyle w:val="typ"/>
          <w:rFonts w:ascii="Consolas" w:hAnsi="Consolas" w:cs="Consolas"/>
        </w:rPr>
        <w:t>Intent</w:t>
      </w:r>
      <w:r w:rsidRPr="00437438">
        <w:rPr>
          <w:rStyle w:val="pun"/>
          <w:rFonts w:ascii="Consolas" w:hAnsi="Consolas" w:cs="Consolas"/>
        </w:rPr>
        <w:t>.</w:t>
      </w:r>
      <w:r w:rsidRPr="00437438">
        <w:rPr>
          <w:rStyle w:val="pln"/>
          <w:rFonts w:ascii="Consolas" w:hAnsi="Consolas" w:cs="Consolas"/>
        </w:rPr>
        <w:t>ACTION_SEND</w:t>
      </w:r>
      <w:proofErr w:type="spellEnd"/>
      <w:r w:rsidRPr="00437438">
        <w:rPr>
          <w:rStyle w:val="pun"/>
          <w:rFonts w:ascii="Consolas" w:hAnsi="Consolas" w:cs="Consolas"/>
        </w:rPr>
        <w:t>);</w:t>
      </w:r>
      <w:r w:rsidRPr="00437438">
        <w:rPr>
          <w:rFonts w:ascii="Consolas" w:hAnsi="Consolas" w:cs="Consolas"/>
        </w:rPr>
        <w:br/>
      </w:r>
      <w:r w:rsidRPr="00437438">
        <w:rPr>
          <w:rStyle w:val="pun"/>
          <w:rFonts w:ascii="Consolas" w:hAnsi="Consolas" w:cs="Consolas"/>
        </w:rPr>
        <w:t>...</w:t>
      </w:r>
      <w:r w:rsidRPr="00437438">
        <w:rPr>
          <w:rFonts w:ascii="Consolas" w:hAnsi="Consolas" w:cs="Consolas"/>
        </w:rPr>
        <w:br/>
      </w:r>
      <w:r w:rsidRPr="00437438">
        <w:rPr>
          <w:rFonts w:ascii="Consolas" w:hAnsi="Consolas" w:cs="Consolas"/>
        </w:rPr>
        <w:br/>
      </w:r>
      <w:r w:rsidRPr="00437438">
        <w:rPr>
          <w:rStyle w:val="com"/>
          <w:rFonts w:ascii="Consolas" w:hAnsi="Consolas" w:cs="Consolas"/>
        </w:rPr>
        <w:t>// Always use string resources for UI text.</w:t>
      </w:r>
      <w:r w:rsidRPr="00437438">
        <w:rPr>
          <w:rFonts w:ascii="Consolas" w:hAnsi="Consolas" w:cs="Consolas"/>
        </w:rPr>
        <w:br/>
      </w:r>
      <w:r w:rsidRPr="00437438">
        <w:rPr>
          <w:rStyle w:val="com"/>
          <w:rFonts w:ascii="Consolas" w:hAnsi="Consolas" w:cs="Consolas"/>
        </w:rPr>
        <w:t>// This says something like "Share this photo with"</w:t>
      </w:r>
      <w:r w:rsidRPr="00437438">
        <w:rPr>
          <w:rFonts w:ascii="Consolas" w:hAnsi="Consolas" w:cs="Consolas"/>
        </w:rPr>
        <w:br/>
      </w:r>
      <w:r w:rsidRPr="00437438">
        <w:rPr>
          <w:rStyle w:val="typ"/>
          <w:rFonts w:ascii="Consolas" w:hAnsi="Consolas" w:cs="Consolas"/>
        </w:rPr>
        <w:t>String</w:t>
      </w:r>
      <w:r w:rsidRPr="00437438">
        <w:rPr>
          <w:rStyle w:val="pln"/>
          <w:rFonts w:ascii="Consolas" w:hAnsi="Consolas" w:cs="Consolas"/>
        </w:rPr>
        <w:t xml:space="preserve"> title </w:t>
      </w:r>
      <w:r w:rsidRPr="00437438">
        <w:rPr>
          <w:rStyle w:val="pun"/>
          <w:rFonts w:ascii="Consolas" w:hAnsi="Consolas" w:cs="Consolas"/>
        </w:rPr>
        <w:t>=</w:t>
      </w:r>
      <w:r w:rsidRPr="00437438">
        <w:rPr>
          <w:rStyle w:val="pln"/>
          <w:rFonts w:ascii="Consolas" w:hAnsi="Consolas" w:cs="Consolas"/>
        </w:rPr>
        <w:t xml:space="preserve"> </w:t>
      </w:r>
      <w:proofErr w:type="spellStart"/>
      <w:r w:rsidRPr="00437438">
        <w:rPr>
          <w:rStyle w:val="pln"/>
          <w:rFonts w:ascii="Consolas" w:hAnsi="Consolas" w:cs="Consolas"/>
        </w:rPr>
        <w:t>getResources</w:t>
      </w:r>
      <w:proofErr w:type="spellEnd"/>
      <w:r w:rsidRPr="00437438">
        <w:rPr>
          <w:rStyle w:val="pun"/>
          <w:rFonts w:ascii="Consolas" w:hAnsi="Consolas" w:cs="Consolas"/>
        </w:rPr>
        <w:t>().</w:t>
      </w:r>
      <w:proofErr w:type="spellStart"/>
      <w:r w:rsidRPr="00437438">
        <w:rPr>
          <w:rStyle w:val="pln"/>
          <w:rFonts w:ascii="Consolas" w:hAnsi="Consolas" w:cs="Consolas"/>
        </w:rPr>
        <w:t>getString</w:t>
      </w:r>
      <w:proofErr w:type="spellEnd"/>
      <w:r w:rsidRPr="00437438">
        <w:rPr>
          <w:rStyle w:val="pun"/>
          <w:rFonts w:ascii="Consolas" w:hAnsi="Consolas" w:cs="Consolas"/>
        </w:rPr>
        <w:t>(</w:t>
      </w:r>
      <w:proofErr w:type="spellStart"/>
      <w:r w:rsidRPr="00437438">
        <w:rPr>
          <w:rStyle w:val="pln"/>
          <w:rFonts w:ascii="Consolas" w:hAnsi="Consolas" w:cs="Consolas"/>
        </w:rPr>
        <w:t>R</w:t>
      </w:r>
      <w:r w:rsidRPr="00437438">
        <w:rPr>
          <w:rStyle w:val="pun"/>
          <w:rFonts w:ascii="Consolas" w:hAnsi="Consolas" w:cs="Consolas"/>
        </w:rPr>
        <w:t>.</w:t>
      </w:r>
      <w:r w:rsidRPr="00437438">
        <w:rPr>
          <w:rStyle w:val="kwd"/>
          <w:rFonts w:ascii="Consolas" w:hAnsi="Consolas" w:cs="Consolas"/>
        </w:rPr>
        <w:t>string</w:t>
      </w:r>
      <w:r w:rsidRPr="00437438">
        <w:rPr>
          <w:rStyle w:val="pun"/>
          <w:rFonts w:ascii="Consolas" w:hAnsi="Consolas" w:cs="Consolas"/>
        </w:rPr>
        <w:t>.</w:t>
      </w:r>
      <w:r w:rsidRPr="00437438">
        <w:rPr>
          <w:rStyle w:val="pln"/>
          <w:rFonts w:ascii="Consolas" w:hAnsi="Consolas" w:cs="Consolas"/>
        </w:rPr>
        <w:t>chooser_title</w:t>
      </w:r>
      <w:proofErr w:type="spellEnd"/>
      <w:r w:rsidRPr="00437438">
        <w:rPr>
          <w:rStyle w:val="pun"/>
          <w:rFonts w:ascii="Consolas" w:hAnsi="Consolas" w:cs="Consolas"/>
        </w:rPr>
        <w:t>);</w:t>
      </w:r>
      <w:r w:rsidRPr="00437438">
        <w:rPr>
          <w:rFonts w:ascii="Consolas" w:hAnsi="Consolas" w:cs="Consolas"/>
        </w:rPr>
        <w:br/>
      </w:r>
      <w:r w:rsidRPr="00437438">
        <w:rPr>
          <w:rStyle w:val="com"/>
          <w:rFonts w:ascii="Consolas" w:hAnsi="Consolas" w:cs="Consolas"/>
        </w:rPr>
        <w:lastRenderedPageBreak/>
        <w:t>// Create intent to show the chooser dialog</w:t>
      </w:r>
      <w:r w:rsidRPr="00437438">
        <w:rPr>
          <w:rFonts w:ascii="Consolas" w:hAnsi="Consolas" w:cs="Consolas"/>
        </w:rPr>
        <w:br/>
      </w:r>
      <w:r w:rsidRPr="00437438">
        <w:rPr>
          <w:rStyle w:val="typ"/>
          <w:rFonts w:ascii="Consolas" w:hAnsi="Consolas" w:cs="Consolas"/>
        </w:rPr>
        <w:t>Intent</w:t>
      </w:r>
      <w:r w:rsidRPr="00437438">
        <w:rPr>
          <w:rStyle w:val="pln"/>
          <w:rFonts w:ascii="Consolas" w:hAnsi="Consolas" w:cs="Consolas"/>
        </w:rPr>
        <w:t xml:space="preserve"> chooser </w:t>
      </w:r>
      <w:r w:rsidRPr="00437438">
        <w:rPr>
          <w:rStyle w:val="pun"/>
          <w:rFonts w:ascii="Consolas" w:hAnsi="Consolas" w:cs="Consolas"/>
        </w:rPr>
        <w:t>=</w:t>
      </w:r>
      <w:r w:rsidRPr="00437438">
        <w:rPr>
          <w:rStyle w:val="pln"/>
          <w:rFonts w:ascii="Consolas" w:hAnsi="Consolas" w:cs="Consolas"/>
        </w:rPr>
        <w:t xml:space="preserve"> </w:t>
      </w:r>
      <w:proofErr w:type="spellStart"/>
      <w:r w:rsidRPr="00437438">
        <w:rPr>
          <w:rStyle w:val="typ"/>
          <w:rFonts w:ascii="Consolas" w:hAnsi="Consolas" w:cs="Consolas"/>
        </w:rPr>
        <w:t>Intent</w:t>
      </w:r>
      <w:r w:rsidRPr="00437438">
        <w:rPr>
          <w:rStyle w:val="pun"/>
          <w:rFonts w:ascii="Consolas" w:hAnsi="Consolas" w:cs="Consolas"/>
        </w:rPr>
        <w:t>.</w:t>
      </w:r>
      <w:r w:rsidRPr="00437438">
        <w:rPr>
          <w:rStyle w:val="pln"/>
          <w:rFonts w:ascii="Consolas" w:hAnsi="Consolas" w:cs="Consolas"/>
        </w:rPr>
        <w:t>createChooser</w:t>
      </w:r>
      <w:proofErr w:type="spellEnd"/>
      <w:r w:rsidRPr="00437438">
        <w:rPr>
          <w:rStyle w:val="pun"/>
          <w:rFonts w:ascii="Consolas" w:hAnsi="Consolas" w:cs="Consolas"/>
        </w:rPr>
        <w:t>(</w:t>
      </w:r>
      <w:proofErr w:type="spellStart"/>
      <w:r w:rsidRPr="00437438">
        <w:rPr>
          <w:rStyle w:val="pln"/>
          <w:rFonts w:ascii="Consolas" w:hAnsi="Consolas" w:cs="Consolas"/>
        </w:rPr>
        <w:t>sendIntent</w:t>
      </w:r>
      <w:proofErr w:type="spellEnd"/>
      <w:r w:rsidRPr="00437438">
        <w:rPr>
          <w:rStyle w:val="pun"/>
          <w:rFonts w:ascii="Consolas" w:hAnsi="Consolas" w:cs="Consolas"/>
        </w:rPr>
        <w:t>,</w:t>
      </w:r>
      <w:r w:rsidRPr="00437438">
        <w:rPr>
          <w:rStyle w:val="pln"/>
          <w:rFonts w:ascii="Consolas" w:hAnsi="Consolas" w:cs="Consolas"/>
        </w:rPr>
        <w:t xml:space="preserve"> title</w:t>
      </w:r>
      <w:r w:rsidRPr="00437438">
        <w:rPr>
          <w:rStyle w:val="pun"/>
          <w:rFonts w:ascii="Consolas" w:hAnsi="Consolas" w:cs="Consolas"/>
        </w:rPr>
        <w:t>);</w:t>
      </w:r>
      <w:r w:rsidRPr="00437438">
        <w:rPr>
          <w:rFonts w:ascii="Consolas" w:hAnsi="Consolas" w:cs="Consolas"/>
        </w:rPr>
        <w:br/>
      </w:r>
      <w:r w:rsidRPr="00437438">
        <w:rPr>
          <w:rFonts w:ascii="Consolas" w:hAnsi="Consolas" w:cs="Consolas"/>
        </w:rPr>
        <w:br/>
      </w:r>
      <w:r w:rsidRPr="00437438">
        <w:rPr>
          <w:rStyle w:val="com"/>
          <w:rFonts w:ascii="Consolas" w:hAnsi="Consolas" w:cs="Consolas"/>
        </w:rPr>
        <w:t>// Verify the original intent will resolve to at least one activity</w:t>
      </w:r>
      <w:r w:rsidRPr="00437438">
        <w:rPr>
          <w:rFonts w:ascii="Consolas" w:hAnsi="Consolas" w:cs="Consolas"/>
        </w:rPr>
        <w:br/>
      </w:r>
      <w:r w:rsidRPr="00437438">
        <w:rPr>
          <w:rStyle w:val="kwd"/>
          <w:rFonts w:ascii="Consolas" w:hAnsi="Consolas" w:cs="Consolas"/>
        </w:rPr>
        <w:t>if</w:t>
      </w:r>
      <w:r w:rsidRPr="00437438">
        <w:rPr>
          <w:rStyle w:val="pln"/>
          <w:rFonts w:ascii="Consolas" w:hAnsi="Consolas" w:cs="Consolas"/>
        </w:rPr>
        <w:t xml:space="preserve"> </w:t>
      </w:r>
      <w:r w:rsidRPr="00437438">
        <w:rPr>
          <w:rStyle w:val="pun"/>
          <w:rFonts w:ascii="Consolas" w:hAnsi="Consolas" w:cs="Consolas"/>
        </w:rPr>
        <w:t>(</w:t>
      </w:r>
      <w:proofErr w:type="spellStart"/>
      <w:r w:rsidRPr="00437438">
        <w:rPr>
          <w:rStyle w:val="pln"/>
          <w:rFonts w:ascii="Consolas" w:hAnsi="Consolas" w:cs="Consolas"/>
        </w:rPr>
        <w:t>sendIntent</w:t>
      </w:r>
      <w:r w:rsidRPr="00437438">
        <w:rPr>
          <w:rStyle w:val="pun"/>
          <w:rFonts w:ascii="Consolas" w:hAnsi="Consolas" w:cs="Consolas"/>
        </w:rPr>
        <w:t>.</w:t>
      </w:r>
      <w:r w:rsidRPr="00437438">
        <w:rPr>
          <w:rStyle w:val="pln"/>
          <w:rFonts w:ascii="Consolas" w:hAnsi="Consolas" w:cs="Consolas"/>
        </w:rPr>
        <w:t>resolveActivity</w:t>
      </w:r>
      <w:proofErr w:type="spellEnd"/>
      <w:r w:rsidRPr="00437438">
        <w:rPr>
          <w:rStyle w:val="pun"/>
          <w:rFonts w:ascii="Consolas" w:hAnsi="Consolas" w:cs="Consolas"/>
        </w:rPr>
        <w:t>(</w:t>
      </w:r>
      <w:proofErr w:type="spellStart"/>
      <w:r w:rsidRPr="00437438">
        <w:rPr>
          <w:rStyle w:val="pln"/>
          <w:rFonts w:ascii="Consolas" w:hAnsi="Consolas" w:cs="Consolas"/>
        </w:rPr>
        <w:t>getPackageManager</w:t>
      </w:r>
      <w:proofErr w:type="spellEnd"/>
      <w:r w:rsidRPr="00437438">
        <w:rPr>
          <w:rStyle w:val="pun"/>
          <w:rFonts w:ascii="Consolas" w:hAnsi="Consolas" w:cs="Consolas"/>
        </w:rPr>
        <w:t>())</w:t>
      </w:r>
      <w:r w:rsidRPr="00437438">
        <w:rPr>
          <w:rStyle w:val="pln"/>
          <w:rFonts w:ascii="Consolas" w:hAnsi="Consolas" w:cs="Consolas"/>
        </w:rPr>
        <w:t xml:space="preserve"> </w:t>
      </w:r>
      <w:r w:rsidRPr="00437438">
        <w:rPr>
          <w:rStyle w:val="pun"/>
          <w:rFonts w:ascii="Consolas" w:hAnsi="Consolas" w:cs="Consolas"/>
        </w:rPr>
        <w:t>!=</w:t>
      </w:r>
      <w:r w:rsidRPr="00437438">
        <w:rPr>
          <w:rStyle w:val="pln"/>
          <w:rFonts w:ascii="Consolas" w:hAnsi="Consolas" w:cs="Consolas"/>
        </w:rPr>
        <w:t xml:space="preserve"> </w:t>
      </w:r>
      <w:r w:rsidRPr="00437438">
        <w:rPr>
          <w:rStyle w:val="kwd"/>
          <w:rFonts w:ascii="Consolas" w:hAnsi="Consolas" w:cs="Consolas"/>
        </w:rPr>
        <w:t>null</w:t>
      </w:r>
      <w:r w:rsidRPr="00437438">
        <w:rPr>
          <w:rStyle w:val="pun"/>
          <w:rFonts w:ascii="Consolas" w:hAnsi="Consolas" w:cs="Consolas"/>
        </w:rPr>
        <w:t>)</w:t>
      </w:r>
      <w:r w:rsidRPr="00437438">
        <w:rPr>
          <w:rStyle w:val="pln"/>
          <w:rFonts w:ascii="Consolas" w:hAnsi="Consolas" w:cs="Consolas"/>
        </w:rPr>
        <w:t xml:space="preserve"> </w:t>
      </w:r>
      <w:r w:rsidRPr="00437438">
        <w:rPr>
          <w:rStyle w:val="pun"/>
          <w:rFonts w:ascii="Consolas" w:hAnsi="Consolas" w:cs="Consolas"/>
        </w:rPr>
        <w:t>{</w:t>
      </w:r>
      <w:r w:rsidRPr="00437438">
        <w:rPr>
          <w:rFonts w:ascii="Consolas" w:hAnsi="Consolas" w:cs="Consolas"/>
        </w:rPr>
        <w:br/>
      </w:r>
      <w:r w:rsidRPr="00437438">
        <w:rPr>
          <w:rStyle w:val="pln"/>
          <w:rFonts w:ascii="Consolas" w:hAnsi="Consolas" w:cs="Consolas"/>
        </w:rPr>
        <w:t xml:space="preserve">    </w:t>
      </w:r>
      <w:proofErr w:type="spellStart"/>
      <w:r w:rsidRPr="00437438">
        <w:rPr>
          <w:rStyle w:val="pln"/>
          <w:rFonts w:ascii="Consolas" w:hAnsi="Consolas" w:cs="Consolas"/>
        </w:rPr>
        <w:t>startActivity</w:t>
      </w:r>
      <w:proofErr w:type="spellEnd"/>
      <w:r w:rsidRPr="00437438">
        <w:rPr>
          <w:rStyle w:val="pun"/>
          <w:rFonts w:ascii="Consolas" w:hAnsi="Consolas" w:cs="Consolas"/>
        </w:rPr>
        <w:t>(</w:t>
      </w:r>
      <w:r w:rsidRPr="00437438">
        <w:rPr>
          <w:rStyle w:val="pln"/>
          <w:rFonts w:ascii="Consolas" w:hAnsi="Consolas" w:cs="Consolas"/>
        </w:rPr>
        <w:t>chooser</w:t>
      </w:r>
      <w:r w:rsidRPr="00437438">
        <w:rPr>
          <w:rStyle w:val="pun"/>
          <w:rFonts w:ascii="Consolas" w:hAnsi="Consolas" w:cs="Consolas"/>
        </w:rPr>
        <w:t>);</w:t>
      </w:r>
      <w:r w:rsidRPr="00437438">
        <w:rPr>
          <w:rFonts w:ascii="Consolas" w:hAnsi="Consolas" w:cs="Consolas"/>
        </w:rPr>
        <w:br/>
      </w:r>
      <w:r w:rsidRPr="00437438">
        <w:rPr>
          <w:rStyle w:val="pun"/>
          <w:rFonts w:ascii="Consolas" w:hAnsi="Consolas" w:cs="Consolas"/>
        </w:rPr>
        <w:t>}</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This displays a dialog with a list of apps that respond to the intent passed to the</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"createChooser(android.content.Intent, java.lang.CharSequence)"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createChooser</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method and uses the supplied text as the dialog title.</w:t>
      </w:r>
    </w:p>
    <w:p w:rsidR="00437438" w:rsidRPr="00437438" w:rsidRDefault="00437438" w:rsidP="00437438">
      <w:pPr>
        <w:pStyle w:val="Heading2"/>
        <w:shd w:val="clear" w:color="auto" w:fill="FFFFFF"/>
        <w:spacing w:before="360" w:line="480" w:lineRule="atLeast"/>
        <w:ind w:left="2520"/>
        <w:rPr>
          <w:rFonts w:ascii="Arial" w:hAnsi="Arial" w:cs="Arial"/>
          <w:b w:val="0"/>
          <w:bCs w:val="0"/>
          <w:color w:val="auto"/>
          <w:sz w:val="42"/>
          <w:szCs w:val="42"/>
        </w:rPr>
      </w:pPr>
      <w:r w:rsidRPr="00437438">
        <w:rPr>
          <w:rFonts w:ascii="Arial" w:hAnsi="Arial" w:cs="Arial"/>
          <w:b w:val="0"/>
          <w:bCs w:val="0"/>
          <w:color w:val="auto"/>
          <w:sz w:val="42"/>
          <w:szCs w:val="42"/>
        </w:rPr>
        <w:t>Receiving an Implicit Intent</w:t>
      </w:r>
    </w:p>
    <w:p w:rsidR="00437438" w:rsidRPr="00437438" w:rsidRDefault="00437438" w:rsidP="00437438">
      <w:pPr>
        <w:spacing w:before="105" w:after="180"/>
        <w:ind w:left="2520"/>
        <w:rPr>
          <w:rFonts w:ascii="Times New Roman" w:hAnsi="Times New Roman" w:cs="Times New Roman"/>
          <w:sz w:val="24"/>
          <w:szCs w:val="24"/>
        </w:rPr>
      </w:pPr>
      <w:r w:rsidRPr="00437438">
        <w:pict>
          <v:rect id="_x0000_i1027" style="width:0;height:.75pt" o:hralign="center" o:hrstd="t" o:hr="t" fillcolor="#a0a0a0" stroked="f"/>
        </w:pict>
      </w:r>
    </w:p>
    <w:p w:rsidR="00437438" w:rsidRPr="00437438" w:rsidRDefault="00437438" w:rsidP="00437438">
      <w:pPr>
        <w:pStyle w:val="NormalWeb"/>
        <w:shd w:val="clear" w:color="auto" w:fill="FFFFFF"/>
        <w:spacing w:before="0" w:after="180" w:line="360" w:lineRule="atLeast"/>
        <w:ind w:left="2520"/>
        <w:rPr>
          <w:rFonts w:ascii="Arial" w:hAnsi="Arial" w:cs="Arial"/>
          <w:color w:val="auto"/>
          <w:sz w:val="21"/>
          <w:szCs w:val="21"/>
        </w:rPr>
      </w:pPr>
      <w:r w:rsidRPr="00437438">
        <w:rPr>
          <w:rFonts w:ascii="Arial" w:hAnsi="Arial" w:cs="Arial"/>
          <w:color w:val="auto"/>
          <w:sz w:val="21"/>
          <w:szCs w:val="21"/>
        </w:rPr>
        <w:t>To advertise which implicit intents your app can receive, declare one or more intent filters for each of your app components with an</w:t>
      </w:r>
      <w:r w:rsidRPr="00437438">
        <w:rPr>
          <w:rStyle w:val="apple-converted-space"/>
          <w:rFonts w:ascii="Arial" w:hAnsi="Arial" w:cs="Arial"/>
          <w:color w:val="auto"/>
          <w:sz w:val="21"/>
          <w:szCs w:val="21"/>
        </w:rPr>
        <w:t> </w:t>
      </w:r>
      <w:hyperlink r:id="rId62" w:history="1">
        <w:r w:rsidRPr="00437438">
          <w:rPr>
            <w:rStyle w:val="HTMLCode"/>
            <w:rFonts w:ascii="Consolas" w:hAnsi="Consolas" w:cs="Consolas"/>
            <w:color w:val="auto"/>
            <w:shd w:val="clear" w:color="auto" w:fill="F7F7F7"/>
          </w:rPr>
          <w:t>&lt;intent-filter&gt;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 in your</w:t>
      </w:r>
      <w:r w:rsidRPr="00437438">
        <w:rPr>
          <w:rStyle w:val="apple-converted-space"/>
          <w:rFonts w:ascii="Arial" w:hAnsi="Arial" w:cs="Arial"/>
          <w:color w:val="auto"/>
          <w:sz w:val="21"/>
          <w:szCs w:val="21"/>
        </w:rPr>
        <w:t> </w:t>
      </w:r>
      <w:hyperlink r:id="rId63" w:history="1">
        <w:r w:rsidRPr="00437438">
          <w:rPr>
            <w:rStyle w:val="Hyperlink"/>
            <w:rFonts w:ascii="Arial" w:hAnsi="Arial" w:cs="Arial"/>
            <w:color w:val="auto"/>
            <w:sz w:val="21"/>
            <w:szCs w:val="21"/>
          </w:rPr>
          <w:t>manifest file</w:t>
        </w:r>
      </w:hyperlink>
      <w:r w:rsidRPr="00437438">
        <w:rPr>
          <w:rFonts w:ascii="Arial" w:hAnsi="Arial" w:cs="Arial"/>
          <w:color w:val="auto"/>
          <w:sz w:val="21"/>
          <w:szCs w:val="21"/>
        </w:rPr>
        <w:t>. Each intent filter specifies the type of intents it accepts based on the intent's action, data, and category. The system will deliver an implicit intent to your app component only if the intent can pass through one of your intent filters.</w:t>
      </w:r>
    </w:p>
    <w:p w:rsidR="00437438" w:rsidRPr="00437438" w:rsidRDefault="00437438" w:rsidP="00437438">
      <w:pPr>
        <w:pStyle w:val="NormalWeb"/>
        <w:shd w:val="clear" w:color="auto" w:fill="FFFFFF"/>
        <w:spacing w:before="0" w:after="180" w:line="360" w:lineRule="atLeast"/>
        <w:ind w:left="2520"/>
        <w:rPr>
          <w:rFonts w:ascii="Arial" w:hAnsi="Arial" w:cs="Arial"/>
          <w:color w:val="auto"/>
          <w:sz w:val="21"/>
          <w:szCs w:val="21"/>
        </w:rPr>
      </w:pPr>
      <w:r w:rsidRPr="00437438">
        <w:rPr>
          <w:rFonts w:ascii="Arial" w:hAnsi="Arial" w:cs="Arial"/>
          <w:color w:val="auto"/>
          <w:sz w:val="21"/>
          <w:szCs w:val="21"/>
        </w:rPr>
        <w:t>An app component should declare separate filters for each unique job it can do. For example, one activity in an image gallery app may have two filters: one filter to view an image, and another filter to edit an image. When the activity starts, it inspects the</w:t>
      </w:r>
      <w:r w:rsidRPr="00437438">
        <w:rPr>
          <w:rStyle w:val="apple-converted-space"/>
          <w:rFonts w:ascii="Arial" w:hAnsi="Arial" w:cs="Arial"/>
          <w:color w:val="auto"/>
          <w:sz w:val="21"/>
          <w:szCs w:val="21"/>
        </w:rPr>
        <w:t> </w:t>
      </w:r>
      <w:hyperlink r:id="rId64"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and decides how to behave based on the information in the</w:t>
      </w:r>
      <w:r w:rsidRPr="00437438">
        <w:rPr>
          <w:rStyle w:val="apple-converted-space"/>
          <w:rFonts w:ascii="Arial" w:hAnsi="Arial" w:cs="Arial"/>
          <w:color w:val="auto"/>
          <w:sz w:val="21"/>
          <w:szCs w:val="21"/>
        </w:rPr>
        <w:t> </w:t>
      </w:r>
      <w:hyperlink r:id="rId65"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(such as to show the editor controls or not).</w:t>
      </w:r>
    </w:p>
    <w:p w:rsidR="00437438" w:rsidRPr="00437438" w:rsidRDefault="00437438" w:rsidP="00437438">
      <w:pPr>
        <w:pStyle w:val="NormalWeb"/>
        <w:shd w:val="clear" w:color="auto" w:fill="FFFFFF"/>
        <w:spacing w:before="0" w:after="180" w:line="360" w:lineRule="atLeast"/>
        <w:ind w:left="2520"/>
        <w:rPr>
          <w:rFonts w:ascii="Arial" w:hAnsi="Arial" w:cs="Arial"/>
          <w:color w:val="auto"/>
          <w:sz w:val="21"/>
          <w:szCs w:val="21"/>
        </w:rPr>
      </w:pPr>
      <w:r w:rsidRPr="00437438">
        <w:rPr>
          <w:rFonts w:ascii="Arial" w:hAnsi="Arial" w:cs="Arial"/>
          <w:color w:val="auto"/>
          <w:sz w:val="21"/>
          <w:szCs w:val="21"/>
        </w:rPr>
        <w:t>Each intent filter is defined by an</w:t>
      </w:r>
      <w:r w:rsidRPr="00437438">
        <w:rPr>
          <w:rStyle w:val="apple-converted-space"/>
          <w:rFonts w:ascii="Arial" w:hAnsi="Arial" w:cs="Arial"/>
          <w:color w:val="auto"/>
          <w:sz w:val="21"/>
          <w:szCs w:val="21"/>
        </w:rPr>
        <w:t> </w:t>
      </w:r>
      <w:hyperlink r:id="rId66" w:history="1">
        <w:r w:rsidRPr="00437438">
          <w:rPr>
            <w:rStyle w:val="HTMLCode"/>
            <w:rFonts w:ascii="Consolas" w:hAnsi="Consolas" w:cs="Consolas"/>
            <w:color w:val="auto"/>
            <w:shd w:val="clear" w:color="auto" w:fill="F7F7F7"/>
          </w:rPr>
          <w:t>&lt;intent-filter&gt;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 in the app's manifest file, nested in the corresponding app component (such as an</w:t>
      </w:r>
      <w:r w:rsidRPr="00437438">
        <w:rPr>
          <w:rStyle w:val="apple-converted-space"/>
          <w:rFonts w:ascii="Arial" w:hAnsi="Arial" w:cs="Arial"/>
          <w:color w:val="auto"/>
          <w:sz w:val="21"/>
          <w:szCs w:val="21"/>
        </w:rPr>
        <w:t> </w:t>
      </w:r>
      <w:hyperlink r:id="rId67" w:history="1">
        <w:r w:rsidRPr="00437438">
          <w:rPr>
            <w:rStyle w:val="HTMLCode"/>
            <w:rFonts w:ascii="Consolas" w:hAnsi="Consolas" w:cs="Consolas"/>
            <w:color w:val="auto"/>
            <w:shd w:val="clear" w:color="auto" w:fill="F7F7F7"/>
          </w:rPr>
          <w:t>&lt;activity&gt;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 Inside the</w:t>
      </w:r>
      <w:r w:rsidRPr="00437438">
        <w:rPr>
          <w:rStyle w:val="apple-converted-space"/>
          <w:rFonts w:ascii="Arial" w:hAnsi="Arial" w:cs="Arial"/>
          <w:color w:val="auto"/>
          <w:sz w:val="21"/>
          <w:szCs w:val="21"/>
        </w:rPr>
        <w:t> </w:t>
      </w:r>
      <w:hyperlink r:id="rId68" w:history="1">
        <w:r w:rsidRPr="00437438">
          <w:rPr>
            <w:rStyle w:val="HTMLCode"/>
            <w:rFonts w:ascii="Consolas" w:hAnsi="Consolas" w:cs="Consolas"/>
            <w:color w:val="auto"/>
            <w:shd w:val="clear" w:color="auto" w:fill="F7F7F7"/>
          </w:rPr>
          <w:t>&lt;intent-filter&gt;</w:t>
        </w:r>
      </w:hyperlink>
      <w:r w:rsidRPr="00437438">
        <w:rPr>
          <w:rFonts w:ascii="Arial" w:hAnsi="Arial" w:cs="Arial"/>
          <w:color w:val="auto"/>
          <w:sz w:val="21"/>
          <w:szCs w:val="21"/>
        </w:rPr>
        <w:t>, you can specify the type of intents to accept using one or more of these three elements:</w:t>
      </w:r>
    </w:p>
    <w:p w:rsidR="00437438" w:rsidRPr="00437438" w:rsidRDefault="00437438" w:rsidP="00437438">
      <w:pPr>
        <w:shd w:val="clear" w:color="auto" w:fill="FFFFFF"/>
        <w:spacing w:before="360" w:after="180" w:line="360" w:lineRule="atLeast"/>
        <w:ind w:left="2520"/>
        <w:rPr>
          <w:rFonts w:ascii="Arial" w:hAnsi="Arial" w:cs="Arial"/>
          <w:sz w:val="21"/>
          <w:szCs w:val="21"/>
        </w:rPr>
      </w:pPr>
      <w:hyperlink r:id="rId69" w:history="1">
        <w:r w:rsidRPr="00437438">
          <w:rPr>
            <w:rStyle w:val="HTMLCode"/>
            <w:rFonts w:ascii="Consolas" w:eastAsiaTheme="minorHAnsi" w:hAnsi="Consolas" w:cs="Consolas"/>
            <w:shd w:val="clear" w:color="auto" w:fill="F7F7F7"/>
          </w:rPr>
          <w:t>&lt;</w:t>
        </w:r>
        <w:proofErr w:type="gramStart"/>
        <w:r w:rsidRPr="00437438">
          <w:rPr>
            <w:rStyle w:val="HTMLCode"/>
            <w:rFonts w:ascii="Consolas" w:eastAsiaTheme="minorHAnsi" w:hAnsi="Consolas" w:cs="Consolas"/>
            <w:shd w:val="clear" w:color="auto" w:fill="F7F7F7"/>
          </w:rPr>
          <w:t>action</w:t>
        </w:r>
        <w:proofErr w:type="gramEnd"/>
        <w:r w:rsidRPr="00437438">
          <w:rPr>
            <w:rStyle w:val="HTMLCode"/>
            <w:rFonts w:ascii="Consolas" w:eastAsiaTheme="minorHAnsi" w:hAnsi="Consolas" w:cs="Consolas"/>
            <w:shd w:val="clear" w:color="auto" w:fill="F7F7F7"/>
          </w:rPr>
          <w:t>&gt;</w:t>
        </w:r>
      </w:hyperlink>
    </w:p>
    <w:p w:rsidR="00437438" w:rsidRPr="00437438" w:rsidRDefault="00437438" w:rsidP="00437438">
      <w:pPr>
        <w:shd w:val="clear" w:color="auto" w:fill="FFFFFF"/>
        <w:spacing w:after="150" w:line="360" w:lineRule="atLeast"/>
        <w:ind w:left="-360"/>
        <w:rPr>
          <w:rFonts w:ascii="Arial" w:hAnsi="Arial" w:cs="Arial"/>
          <w:sz w:val="21"/>
          <w:szCs w:val="21"/>
        </w:rPr>
      </w:pPr>
      <w:r w:rsidRPr="00437438">
        <w:rPr>
          <w:rFonts w:ascii="Arial" w:hAnsi="Arial" w:cs="Arial"/>
          <w:sz w:val="21"/>
          <w:szCs w:val="21"/>
        </w:rPr>
        <w:t>Declares the intent action accepted, in the</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name</w:t>
      </w:r>
      <w:r w:rsidRPr="00437438">
        <w:rPr>
          <w:rStyle w:val="apple-converted-space"/>
          <w:rFonts w:ascii="Arial" w:hAnsi="Arial" w:cs="Arial"/>
          <w:sz w:val="21"/>
          <w:szCs w:val="21"/>
        </w:rPr>
        <w:t> </w:t>
      </w:r>
      <w:r w:rsidRPr="00437438">
        <w:rPr>
          <w:rFonts w:ascii="Arial" w:hAnsi="Arial" w:cs="Arial"/>
          <w:sz w:val="21"/>
          <w:szCs w:val="21"/>
        </w:rPr>
        <w:t>attribute. The value must be the literal string value of an action, not the class constant.</w:t>
      </w:r>
    </w:p>
    <w:p w:rsidR="00437438" w:rsidRPr="00437438" w:rsidRDefault="00437438" w:rsidP="00437438">
      <w:pPr>
        <w:shd w:val="clear" w:color="auto" w:fill="FFFFFF"/>
        <w:spacing w:before="360" w:after="180" w:line="360" w:lineRule="atLeast"/>
        <w:ind w:left="3120"/>
        <w:rPr>
          <w:rFonts w:ascii="Arial" w:hAnsi="Arial" w:cs="Arial"/>
          <w:sz w:val="21"/>
          <w:szCs w:val="21"/>
        </w:rPr>
      </w:pPr>
      <w:hyperlink r:id="rId70" w:history="1">
        <w:r w:rsidRPr="00437438">
          <w:rPr>
            <w:rStyle w:val="HTMLCode"/>
            <w:rFonts w:ascii="Consolas" w:eastAsiaTheme="minorHAnsi" w:hAnsi="Consolas" w:cs="Consolas"/>
            <w:shd w:val="clear" w:color="auto" w:fill="F7F7F7"/>
          </w:rPr>
          <w:t>&lt;</w:t>
        </w:r>
        <w:proofErr w:type="gramStart"/>
        <w:r w:rsidRPr="00437438">
          <w:rPr>
            <w:rStyle w:val="HTMLCode"/>
            <w:rFonts w:ascii="Consolas" w:eastAsiaTheme="minorHAnsi" w:hAnsi="Consolas" w:cs="Consolas"/>
            <w:shd w:val="clear" w:color="auto" w:fill="F7F7F7"/>
          </w:rPr>
          <w:t>data</w:t>
        </w:r>
        <w:proofErr w:type="gramEnd"/>
        <w:r w:rsidRPr="00437438">
          <w:rPr>
            <w:rStyle w:val="HTMLCode"/>
            <w:rFonts w:ascii="Consolas" w:eastAsiaTheme="minorHAnsi" w:hAnsi="Consolas" w:cs="Consolas"/>
            <w:shd w:val="clear" w:color="auto" w:fill="F7F7F7"/>
          </w:rPr>
          <w:t>&gt;</w:t>
        </w:r>
      </w:hyperlink>
    </w:p>
    <w:p w:rsidR="00437438" w:rsidRPr="00437438" w:rsidRDefault="00437438" w:rsidP="00437438">
      <w:pPr>
        <w:shd w:val="clear" w:color="auto" w:fill="FFFFFF"/>
        <w:spacing w:after="150" w:line="360" w:lineRule="atLeast"/>
        <w:ind w:left="-360"/>
        <w:rPr>
          <w:rFonts w:ascii="Arial" w:hAnsi="Arial" w:cs="Arial"/>
          <w:sz w:val="21"/>
          <w:szCs w:val="21"/>
        </w:rPr>
      </w:pPr>
      <w:proofErr w:type="gramStart"/>
      <w:r w:rsidRPr="00437438">
        <w:rPr>
          <w:rFonts w:ascii="Arial" w:hAnsi="Arial" w:cs="Arial"/>
          <w:sz w:val="21"/>
          <w:szCs w:val="21"/>
        </w:rPr>
        <w:t>Declares the type of data accepted, using one or more attributes that specify various aspects of the data URI (</w:t>
      </w:r>
      <w:r w:rsidRPr="00437438">
        <w:rPr>
          <w:rStyle w:val="HTMLCode"/>
          <w:rFonts w:ascii="Consolas" w:eastAsiaTheme="minorHAnsi" w:hAnsi="Consolas" w:cs="Consolas"/>
          <w:shd w:val="clear" w:color="auto" w:fill="F7F7F7"/>
        </w:rPr>
        <w:t>scheme</w:t>
      </w:r>
      <w:r w:rsidRPr="00437438">
        <w:rPr>
          <w:rFonts w:ascii="Arial" w:hAnsi="Arial" w:cs="Arial"/>
          <w:sz w:val="21"/>
          <w:szCs w:val="21"/>
        </w:rPr>
        <w:t>,</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host</w:t>
      </w:r>
      <w:r w:rsidRPr="00437438">
        <w:rPr>
          <w:rFonts w:ascii="Arial" w:hAnsi="Arial" w:cs="Arial"/>
          <w:sz w:val="21"/>
          <w:szCs w:val="21"/>
        </w:rPr>
        <w:t>,</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port</w:t>
      </w:r>
      <w:r w:rsidRPr="00437438">
        <w:rPr>
          <w:rFonts w:ascii="Arial" w:hAnsi="Arial" w:cs="Arial"/>
          <w:sz w:val="21"/>
          <w:szCs w:val="21"/>
        </w:rPr>
        <w:t>,</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path</w:t>
      </w:r>
      <w:r w:rsidRPr="00437438">
        <w:rPr>
          <w:rFonts w:ascii="Arial" w:hAnsi="Arial" w:cs="Arial"/>
          <w:sz w:val="21"/>
          <w:szCs w:val="21"/>
        </w:rPr>
        <w:t>, etc.) and MIME type.</w:t>
      </w:r>
      <w:proofErr w:type="gramEnd"/>
    </w:p>
    <w:p w:rsidR="00437438" w:rsidRPr="00437438" w:rsidRDefault="00437438" w:rsidP="00437438">
      <w:pPr>
        <w:shd w:val="clear" w:color="auto" w:fill="FFFFFF"/>
        <w:spacing w:before="360" w:after="180" w:line="360" w:lineRule="atLeast"/>
        <w:ind w:left="3720"/>
        <w:rPr>
          <w:rFonts w:ascii="Arial" w:hAnsi="Arial" w:cs="Arial"/>
          <w:sz w:val="21"/>
          <w:szCs w:val="21"/>
        </w:rPr>
      </w:pPr>
      <w:hyperlink r:id="rId71" w:history="1">
        <w:r w:rsidRPr="00437438">
          <w:rPr>
            <w:rStyle w:val="HTMLCode"/>
            <w:rFonts w:ascii="Consolas" w:eastAsiaTheme="minorHAnsi" w:hAnsi="Consolas" w:cs="Consolas"/>
            <w:shd w:val="clear" w:color="auto" w:fill="F7F7F7"/>
          </w:rPr>
          <w:t>&lt;</w:t>
        </w:r>
        <w:proofErr w:type="gramStart"/>
        <w:r w:rsidRPr="00437438">
          <w:rPr>
            <w:rStyle w:val="HTMLCode"/>
            <w:rFonts w:ascii="Consolas" w:eastAsiaTheme="minorHAnsi" w:hAnsi="Consolas" w:cs="Consolas"/>
            <w:shd w:val="clear" w:color="auto" w:fill="F7F7F7"/>
          </w:rPr>
          <w:t>category</w:t>
        </w:r>
        <w:proofErr w:type="gramEnd"/>
        <w:r w:rsidRPr="00437438">
          <w:rPr>
            <w:rStyle w:val="HTMLCode"/>
            <w:rFonts w:ascii="Consolas" w:eastAsiaTheme="minorHAnsi" w:hAnsi="Consolas" w:cs="Consolas"/>
            <w:shd w:val="clear" w:color="auto" w:fill="F7F7F7"/>
          </w:rPr>
          <w:t>&gt;</w:t>
        </w:r>
      </w:hyperlink>
    </w:p>
    <w:p w:rsidR="00437438" w:rsidRPr="00437438" w:rsidRDefault="00437438" w:rsidP="00437438">
      <w:pPr>
        <w:shd w:val="clear" w:color="auto" w:fill="FFFFFF"/>
        <w:spacing w:after="150" w:line="360" w:lineRule="atLeast"/>
        <w:ind w:left="-360"/>
        <w:rPr>
          <w:rFonts w:ascii="Arial" w:hAnsi="Arial" w:cs="Arial"/>
          <w:sz w:val="21"/>
          <w:szCs w:val="21"/>
        </w:rPr>
      </w:pPr>
      <w:r w:rsidRPr="00437438">
        <w:rPr>
          <w:rFonts w:ascii="Arial" w:hAnsi="Arial" w:cs="Arial"/>
          <w:sz w:val="21"/>
          <w:szCs w:val="21"/>
        </w:rPr>
        <w:t>Declares the intent category accepted, in the</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name</w:t>
      </w:r>
      <w:r w:rsidRPr="00437438">
        <w:rPr>
          <w:rStyle w:val="apple-converted-space"/>
          <w:rFonts w:ascii="Arial" w:hAnsi="Arial" w:cs="Arial"/>
          <w:sz w:val="21"/>
          <w:szCs w:val="21"/>
        </w:rPr>
        <w:t> </w:t>
      </w:r>
      <w:r w:rsidRPr="00437438">
        <w:rPr>
          <w:rFonts w:ascii="Arial" w:hAnsi="Arial" w:cs="Arial"/>
          <w:sz w:val="21"/>
          <w:szCs w:val="21"/>
        </w:rPr>
        <w:t>attribute. The value must be the literal string value of an action, not the class constant.</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 xml:space="preserve">For example, here's an activity declaration with an intent filter to receive </w:t>
      </w:r>
      <w:proofErr w:type="gramStart"/>
      <w:r w:rsidRPr="00437438">
        <w:rPr>
          <w:rFonts w:ascii="Arial" w:hAnsi="Arial" w:cs="Arial"/>
          <w:color w:val="auto"/>
          <w:sz w:val="21"/>
          <w:szCs w:val="21"/>
        </w:rPr>
        <w:t>an</w:t>
      </w:r>
      <w:r w:rsidRPr="00437438">
        <w:rPr>
          <w:rStyle w:val="apple-converted-space"/>
          <w:rFonts w:ascii="Arial" w:hAnsi="Arial" w:cs="Arial"/>
          <w:color w:val="auto"/>
          <w:sz w:val="21"/>
          <w:szCs w:val="21"/>
        </w:rPr>
        <w:t> </w:t>
      </w:r>
      <w:hyperlink r:id="rId72" w:anchor="ACTION_SEND" w:history="1">
        <w:r w:rsidRPr="00437438">
          <w:rPr>
            <w:rStyle w:val="Hyperlink"/>
            <w:rFonts w:ascii="Consolas" w:hAnsi="Consolas" w:cs="Consolas"/>
            <w:color w:val="auto"/>
            <w:sz w:val="20"/>
            <w:szCs w:val="20"/>
            <w:shd w:val="clear" w:color="auto" w:fill="F7F7F7"/>
          </w:rPr>
          <w:t>ACTION_SEND</w:t>
        </w:r>
      </w:hyperlink>
      <w:proofErr w:type="gramEnd"/>
      <w:r w:rsidRPr="00437438">
        <w:rPr>
          <w:rStyle w:val="apple-converted-space"/>
          <w:rFonts w:ascii="Arial" w:hAnsi="Arial" w:cs="Arial"/>
          <w:color w:val="auto"/>
          <w:sz w:val="21"/>
          <w:szCs w:val="21"/>
        </w:rPr>
        <w:t> </w:t>
      </w:r>
      <w:r w:rsidRPr="00437438">
        <w:rPr>
          <w:rFonts w:ascii="Arial" w:hAnsi="Arial" w:cs="Arial"/>
          <w:color w:val="auto"/>
          <w:sz w:val="21"/>
          <w:szCs w:val="21"/>
        </w:rPr>
        <w:t>intent when the data type is text:</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720"/>
        <w:rPr>
          <w:rFonts w:ascii="Consolas" w:hAnsi="Consolas" w:cs="Consolas"/>
        </w:rPr>
      </w:pPr>
      <w:r w:rsidRPr="00437438">
        <w:rPr>
          <w:rStyle w:val="tag"/>
          <w:rFonts w:ascii="Consolas" w:hAnsi="Consolas" w:cs="Consolas"/>
        </w:rPr>
        <w:t>&lt;activity</w:t>
      </w:r>
      <w:r w:rsidRPr="00437438">
        <w:rPr>
          <w:rStyle w:val="pln"/>
          <w:rFonts w:ascii="Consolas" w:hAnsi="Consolas" w:cs="Consolas"/>
        </w:rPr>
        <w:t xml:space="preserve"> </w:t>
      </w:r>
      <w:proofErr w:type="spellStart"/>
      <w:r w:rsidRPr="00437438">
        <w:rPr>
          <w:rStyle w:val="atn"/>
          <w:rFonts w:ascii="Consolas" w:hAnsi="Consolas" w:cs="Consolas"/>
        </w:rPr>
        <w:t>android</w:t>
      </w:r>
      <w:proofErr w:type="gramStart"/>
      <w:r w:rsidRPr="00437438">
        <w:rPr>
          <w:rStyle w:val="atn"/>
          <w:rFonts w:ascii="Consolas" w:hAnsi="Consolas" w:cs="Consolas"/>
        </w:rPr>
        <w:t>:name</w:t>
      </w:r>
      <w:proofErr w:type="spellEnd"/>
      <w:proofErr w:type="gram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ShareActivity</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&lt;action</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android.intent.action.SEND</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&lt;category</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android.intent.category.DEFAULT</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android:mimeType</w:t>
      </w:r>
      <w:proofErr w:type="spellEnd"/>
      <w:r w:rsidRPr="00437438">
        <w:rPr>
          <w:rStyle w:val="pun"/>
          <w:rFonts w:ascii="Consolas" w:hAnsi="Consolas" w:cs="Consolas"/>
        </w:rPr>
        <w:t>=</w:t>
      </w:r>
      <w:r w:rsidRPr="00437438">
        <w:rPr>
          <w:rStyle w:val="atv"/>
          <w:rFonts w:ascii="Consolas" w:hAnsi="Consolas" w:cs="Consolas"/>
        </w:rPr>
        <w:t>"text/plain"</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&lt;/intent-filter&gt;</w:t>
      </w:r>
      <w:r w:rsidRPr="00437438">
        <w:rPr>
          <w:rFonts w:ascii="Consolas" w:hAnsi="Consolas" w:cs="Consolas"/>
        </w:rPr>
        <w:br/>
      </w:r>
      <w:r w:rsidRPr="00437438">
        <w:rPr>
          <w:rStyle w:val="tag"/>
          <w:rFonts w:ascii="Consolas" w:hAnsi="Consolas" w:cs="Consolas"/>
        </w:rPr>
        <w:t>&lt;/activity&gt;</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It's okay to create a filter that includes more than one instance of</w:t>
      </w:r>
      <w:r w:rsidRPr="00437438">
        <w:rPr>
          <w:rStyle w:val="apple-converted-space"/>
          <w:rFonts w:ascii="Arial" w:hAnsi="Arial" w:cs="Arial"/>
          <w:color w:val="auto"/>
          <w:sz w:val="21"/>
          <w:szCs w:val="21"/>
        </w:rPr>
        <w:t> </w:t>
      </w:r>
      <w:hyperlink r:id="rId73" w:history="1">
        <w:r w:rsidRPr="00437438">
          <w:rPr>
            <w:rStyle w:val="HTMLCode"/>
            <w:rFonts w:ascii="Consolas" w:hAnsi="Consolas" w:cs="Consolas"/>
            <w:color w:val="auto"/>
            <w:shd w:val="clear" w:color="auto" w:fill="F7F7F7"/>
          </w:rPr>
          <w:t>&lt;action&gt;</w:t>
        </w:r>
      </w:hyperlink>
      <w:r w:rsidRPr="00437438">
        <w:rPr>
          <w:rFonts w:ascii="Arial" w:hAnsi="Arial" w:cs="Arial"/>
          <w:color w:val="auto"/>
          <w:sz w:val="21"/>
          <w:szCs w:val="21"/>
        </w:rPr>
        <w:t>,</w:t>
      </w:r>
      <w:r w:rsidRPr="00437438">
        <w:rPr>
          <w:rStyle w:val="apple-converted-space"/>
          <w:rFonts w:ascii="Arial" w:hAnsi="Arial" w:cs="Arial"/>
          <w:color w:val="auto"/>
          <w:sz w:val="21"/>
          <w:szCs w:val="21"/>
        </w:rPr>
        <w:t> </w:t>
      </w:r>
      <w:hyperlink r:id="rId74" w:history="1">
        <w:r w:rsidRPr="00437438">
          <w:rPr>
            <w:rStyle w:val="HTMLCode"/>
            <w:rFonts w:ascii="Consolas" w:hAnsi="Consolas" w:cs="Consolas"/>
            <w:color w:val="auto"/>
            <w:shd w:val="clear" w:color="auto" w:fill="F7F7F7"/>
          </w:rPr>
          <w:t>&lt;data&gt;</w:t>
        </w:r>
      </w:hyperlink>
      <w:r w:rsidRPr="00437438">
        <w:rPr>
          <w:rFonts w:ascii="Arial" w:hAnsi="Arial" w:cs="Arial"/>
          <w:color w:val="auto"/>
          <w:sz w:val="21"/>
          <w:szCs w:val="21"/>
        </w:rPr>
        <w:t>, or</w:t>
      </w:r>
      <w:r w:rsidRPr="00437438">
        <w:rPr>
          <w:rStyle w:val="apple-converted-space"/>
          <w:rFonts w:ascii="Arial" w:hAnsi="Arial" w:cs="Arial"/>
          <w:color w:val="auto"/>
          <w:sz w:val="21"/>
          <w:szCs w:val="21"/>
        </w:rPr>
        <w:t> </w:t>
      </w:r>
      <w:hyperlink r:id="rId75" w:history="1">
        <w:r w:rsidRPr="00437438">
          <w:rPr>
            <w:rStyle w:val="HTMLCode"/>
            <w:rFonts w:ascii="Consolas" w:hAnsi="Consolas" w:cs="Consolas"/>
            <w:color w:val="auto"/>
            <w:shd w:val="clear" w:color="auto" w:fill="F7F7F7"/>
          </w:rPr>
          <w:t>&lt;category&gt;</w:t>
        </w:r>
      </w:hyperlink>
      <w:r w:rsidRPr="00437438">
        <w:rPr>
          <w:rFonts w:ascii="Arial" w:hAnsi="Arial" w:cs="Arial"/>
          <w:color w:val="auto"/>
          <w:sz w:val="21"/>
          <w:szCs w:val="21"/>
        </w:rPr>
        <w:t>. If you do, you simply need to be certain that the component can handle any and all combinations of those filter elements.</w:t>
      </w:r>
    </w:p>
    <w:p w:rsidR="00437438" w:rsidRPr="00437438" w:rsidRDefault="00437438" w:rsidP="00437438">
      <w:pPr>
        <w:pStyle w:val="NormalWeb"/>
        <w:shd w:val="clear" w:color="auto" w:fill="FFFFFF"/>
        <w:spacing w:before="0" w:after="180" w:line="360" w:lineRule="atLeast"/>
        <w:ind w:left="720"/>
        <w:rPr>
          <w:rFonts w:ascii="Arial" w:hAnsi="Arial" w:cs="Arial"/>
          <w:color w:val="auto"/>
          <w:sz w:val="21"/>
          <w:szCs w:val="21"/>
        </w:rPr>
      </w:pPr>
      <w:r w:rsidRPr="00437438">
        <w:rPr>
          <w:rFonts w:ascii="Arial" w:hAnsi="Arial" w:cs="Arial"/>
          <w:color w:val="auto"/>
          <w:sz w:val="21"/>
          <w:szCs w:val="21"/>
        </w:rPr>
        <w:t>When you want to handle multiple kinds of intents, but only in specific combinations of action, data, and category type, then you need to create multiple intent filters.</w:t>
      </w:r>
    </w:p>
    <w:p w:rsidR="00437438" w:rsidRPr="00437438" w:rsidRDefault="00437438" w:rsidP="00437438">
      <w:pPr>
        <w:rPr>
          <w:rFonts w:ascii="CMBX12" w:hAnsi="CMBX12" w:cs="CMBX12"/>
          <w:sz w:val="34"/>
          <w:szCs w:val="34"/>
        </w:rPr>
      </w:pP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An implicit intent is tested against a filter by comparing the intent to each of the three elements. To be delivered to the component, the intent must pass all three tests. If it fails to match even one of them, the Android system won't deliver the intent to the component. However, because a component may have multiple intent filters, an intent that does not pass through one of a component's filters might make it through on another filter. More information about how the system resolves intents is provided in the section below about</w:t>
      </w:r>
      <w:r w:rsidRPr="00437438">
        <w:rPr>
          <w:rStyle w:val="apple-converted-space"/>
          <w:rFonts w:ascii="Arial" w:hAnsi="Arial" w:cs="Arial"/>
          <w:color w:val="auto"/>
          <w:sz w:val="21"/>
          <w:szCs w:val="21"/>
        </w:rPr>
        <w:t> </w:t>
      </w:r>
      <w:hyperlink r:id="rId76" w:anchor="Resolution" w:history="1">
        <w:r w:rsidRPr="00437438">
          <w:rPr>
            <w:rStyle w:val="Hyperlink"/>
            <w:rFonts w:ascii="Arial" w:hAnsi="Arial" w:cs="Arial"/>
            <w:color w:val="auto"/>
            <w:sz w:val="21"/>
            <w:szCs w:val="21"/>
          </w:rPr>
          <w:t>Intent Resolution</w:t>
        </w:r>
      </w:hyperlink>
      <w:r w:rsidRPr="00437438">
        <w:rPr>
          <w:rFonts w:ascii="Arial" w:hAnsi="Arial" w:cs="Arial"/>
          <w:color w:val="auto"/>
          <w:sz w:val="21"/>
          <w:szCs w:val="21"/>
        </w:rPr>
        <w:t>.</w:t>
      </w:r>
    </w:p>
    <w:p w:rsidR="00437438" w:rsidRPr="00437438" w:rsidRDefault="00437438" w:rsidP="00437438">
      <w:pPr>
        <w:pStyle w:val="Heading3"/>
        <w:shd w:val="clear" w:color="auto" w:fill="FFFFFF"/>
        <w:spacing w:before="240" w:after="240" w:line="480" w:lineRule="atLeast"/>
        <w:ind w:left="0" w:firstLine="0"/>
        <w:rPr>
          <w:rFonts w:ascii="Arial" w:hAnsi="Arial" w:cs="Arial"/>
          <w:b w:val="0"/>
          <w:bCs w:val="0"/>
          <w:sz w:val="36"/>
          <w:szCs w:val="36"/>
        </w:rPr>
      </w:pPr>
      <w:r w:rsidRPr="00437438">
        <w:rPr>
          <w:rFonts w:ascii="Arial" w:hAnsi="Arial" w:cs="Arial"/>
          <w:b w:val="0"/>
          <w:bCs w:val="0"/>
          <w:sz w:val="36"/>
          <w:szCs w:val="36"/>
        </w:rPr>
        <w:t>Example filters</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lastRenderedPageBreak/>
        <w:t>To better understand some of the intent filter behaviors, look at the following snippet from the manifest file of a social-sharing app.</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sidRPr="00437438">
        <w:rPr>
          <w:rStyle w:val="tag"/>
          <w:rFonts w:ascii="Consolas" w:hAnsi="Consolas" w:cs="Consolas"/>
        </w:rPr>
        <w:t>&lt;activity</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MainActivity</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com"/>
          <w:rFonts w:ascii="Consolas" w:hAnsi="Consolas" w:cs="Consolas"/>
        </w:rPr>
        <w:t>&lt;!-- This activity is the main entry, should appear in app launcher --&gt;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&lt;action</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android.intent.action.MAIN</w:t>
      </w:r>
      <w:proofErr w:type="spellEnd"/>
      <w:r w:rsidRPr="00437438">
        <w:rPr>
          <w:rStyle w:val="atv"/>
          <w:rFonts w:ascii="Consolas" w:hAnsi="Consolas" w:cs="Consolas"/>
        </w:rPr>
        <w:t>"</w:t>
      </w:r>
      <w:r w:rsidRPr="00437438">
        <w:rPr>
          <w:rStyle w:val="pln"/>
          <w:rFonts w:ascii="Consolas" w:hAnsi="Consolas" w:cs="Consolas"/>
        </w:rPr>
        <w:t xml:space="preserve">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&lt;category</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android.intent.category.LAUNCHER</w:t>
      </w:r>
      <w:proofErr w:type="spellEnd"/>
      <w:r w:rsidRPr="00437438">
        <w:rPr>
          <w:rStyle w:val="atv"/>
          <w:rFonts w:ascii="Consolas" w:hAnsi="Consolas" w:cs="Consolas"/>
        </w:rPr>
        <w:t>"</w:t>
      </w:r>
      <w:r w:rsidRPr="00437438">
        <w:rPr>
          <w:rStyle w:val="pln"/>
          <w:rFonts w:ascii="Consolas" w:hAnsi="Consolas" w:cs="Consolas"/>
        </w:rPr>
        <w:t xml:space="preserve">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&lt;/intent-filter&gt;</w:t>
      </w:r>
      <w:r w:rsidRPr="00437438">
        <w:rPr>
          <w:rFonts w:ascii="Consolas" w:hAnsi="Consolas" w:cs="Consolas"/>
        </w:rPr>
        <w:br/>
      </w:r>
      <w:r w:rsidRPr="00437438">
        <w:rPr>
          <w:rStyle w:val="tag"/>
          <w:rFonts w:ascii="Consolas" w:hAnsi="Consolas" w:cs="Consolas"/>
        </w:rPr>
        <w:t>&lt;/activity&gt;</w:t>
      </w:r>
      <w:r w:rsidRPr="00437438">
        <w:rPr>
          <w:rFonts w:ascii="Consolas" w:hAnsi="Consolas" w:cs="Consolas"/>
        </w:rPr>
        <w:br/>
      </w:r>
      <w:r w:rsidRPr="00437438">
        <w:rPr>
          <w:rFonts w:ascii="Consolas" w:hAnsi="Consolas" w:cs="Consolas"/>
        </w:rPr>
        <w:br/>
      </w:r>
      <w:r w:rsidRPr="00437438">
        <w:rPr>
          <w:rStyle w:val="tag"/>
          <w:rFonts w:ascii="Consolas" w:hAnsi="Consolas" w:cs="Consolas"/>
        </w:rPr>
        <w:t>&lt;activity</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ShareActivity</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com"/>
          <w:rFonts w:ascii="Consolas" w:hAnsi="Consolas" w:cs="Consolas"/>
        </w:rPr>
        <w:t>&lt;!-- This activity handles "SEND" actions with text data --&gt;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&lt;action</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android.intent.action.SEND</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&lt;category</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android.intent.category.DEFAULT</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android:mimeType</w:t>
      </w:r>
      <w:proofErr w:type="spellEnd"/>
      <w:r w:rsidRPr="00437438">
        <w:rPr>
          <w:rStyle w:val="pun"/>
          <w:rFonts w:ascii="Consolas" w:hAnsi="Consolas" w:cs="Consolas"/>
        </w:rPr>
        <w:t>=</w:t>
      </w:r>
      <w:r w:rsidRPr="00437438">
        <w:rPr>
          <w:rStyle w:val="atv"/>
          <w:rFonts w:ascii="Consolas" w:hAnsi="Consolas" w:cs="Consolas"/>
        </w:rPr>
        <w:t>"text/plain"</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com"/>
          <w:rFonts w:ascii="Consolas" w:hAnsi="Consolas" w:cs="Consolas"/>
        </w:rPr>
        <w:t>&lt;!-- This activity also handles "SEND" and "SEND_MULTIPLE" with media data --&gt;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&lt;action</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android.intent.action.SEND</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&lt;action</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android.intent.action.SEND_MULTIPLE</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&lt;category</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android.intent.category.DEFAULT</w:t>
      </w:r>
      <w:proofErr w:type="spellEnd"/>
      <w:r w:rsidRPr="00437438">
        <w:rPr>
          <w:rStyle w:val="atv"/>
          <w:rFonts w:ascii="Consolas" w:hAnsi="Consolas" w:cs="Consolas"/>
        </w:rPr>
        <w:t>"</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android:mimeType</w:t>
      </w:r>
      <w:proofErr w:type="spellEnd"/>
      <w:r w:rsidRPr="00437438">
        <w:rPr>
          <w:rStyle w:val="pun"/>
          <w:rFonts w:ascii="Consolas" w:hAnsi="Consolas" w:cs="Consolas"/>
        </w:rPr>
        <w:t>=</w:t>
      </w:r>
      <w:r w:rsidRPr="00437438">
        <w:rPr>
          <w:rStyle w:val="atv"/>
          <w:rFonts w:ascii="Consolas" w:hAnsi="Consolas" w:cs="Consolas"/>
        </w:rPr>
        <w:t>"application/vnd.google.panorama360+jpg"</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android:mimeType</w:t>
      </w:r>
      <w:proofErr w:type="spellEnd"/>
      <w:r w:rsidRPr="00437438">
        <w:rPr>
          <w:rStyle w:val="pun"/>
          <w:rFonts w:ascii="Consolas" w:hAnsi="Consolas" w:cs="Consolas"/>
        </w:rPr>
        <w:t>=</w:t>
      </w:r>
      <w:r w:rsidRPr="00437438">
        <w:rPr>
          <w:rStyle w:val="atv"/>
          <w:rFonts w:ascii="Consolas" w:hAnsi="Consolas" w:cs="Consolas"/>
        </w:rPr>
        <w:t>"image/*"</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android:mimeType</w:t>
      </w:r>
      <w:proofErr w:type="spellEnd"/>
      <w:r w:rsidRPr="00437438">
        <w:rPr>
          <w:rStyle w:val="pun"/>
          <w:rFonts w:ascii="Consolas" w:hAnsi="Consolas" w:cs="Consolas"/>
        </w:rPr>
        <w:t>=</w:t>
      </w:r>
      <w:r w:rsidRPr="00437438">
        <w:rPr>
          <w:rStyle w:val="atv"/>
          <w:rFonts w:ascii="Consolas" w:hAnsi="Consolas" w:cs="Consolas"/>
        </w:rPr>
        <w:t>"video/*"</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&lt;/intent-filter&gt;</w:t>
      </w:r>
      <w:r w:rsidRPr="00437438">
        <w:rPr>
          <w:rFonts w:ascii="Consolas" w:hAnsi="Consolas" w:cs="Consolas"/>
        </w:rPr>
        <w:br/>
      </w:r>
      <w:r w:rsidRPr="00437438">
        <w:rPr>
          <w:rStyle w:val="tag"/>
          <w:rFonts w:ascii="Consolas" w:hAnsi="Consolas" w:cs="Consolas"/>
        </w:rPr>
        <w:t>&lt;/activity&gt;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The first activity,</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t>MainActivity</w:t>
      </w:r>
      <w:proofErr w:type="spellEnd"/>
      <w:r w:rsidRPr="00437438">
        <w:rPr>
          <w:rFonts w:ascii="Arial" w:hAnsi="Arial" w:cs="Arial"/>
          <w:color w:val="auto"/>
          <w:sz w:val="21"/>
          <w:szCs w:val="21"/>
        </w:rPr>
        <w:t>, is the app's main entry point—the activity that opens when the user initially launches the app with the launcher icon:</w:t>
      </w:r>
    </w:p>
    <w:p w:rsidR="00437438" w:rsidRPr="00437438" w:rsidRDefault="00437438" w:rsidP="00437438">
      <w:pPr>
        <w:numPr>
          <w:ilvl w:val="0"/>
          <w:numId w:val="19"/>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The</w:t>
      </w:r>
      <w:r w:rsidRPr="00437438">
        <w:rPr>
          <w:rStyle w:val="apple-converted-space"/>
          <w:rFonts w:ascii="Arial" w:hAnsi="Arial" w:cs="Arial"/>
          <w:sz w:val="21"/>
          <w:szCs w:val="21"/>
        </w:rPr>
        <w:t> </w:t>
      </w:r>
      <w:hyperlink r:id="rId77" w:anchor="ACTION_MAIN" w:history="1">
        <w:r w:rsidRPr="00437438">
          <w:rPr>
            <w:rStyle w:val="Hyperlink"/>
            <w:rFonts w:ascii="Consolas" w:hAnsi="Consolas" w:cs="Consolas"/>
            <w:color w:val="auto"/>
            <w:sz w:val="20"/>
            <w:szCs w:val="20"/>
            <w:shd w:val="clear" w:color="auto" w:fill="F7F7F7"/>
          </w:rPr>
          <w:t>ACTION_MAIN</w:t>
        </w:r>
      </w:hyperlink>
      <w:r w:rsidRPr="00437438">
        <w:rPr>
          <w:rStyle w:val="apple-converted-space"/>
          <w:rFonts w:ascii="Arial" w:hAnsi="Arial" w:cs="Arial"/>
          <w:sz w:val="21"/>
          <w:szCs w:val="21"/>
        </w:rPr>
        <w:t> </w:t>
      </w:r>
      <w:r w:rsidRPr="00437438">
        <w:rPr>
          <w:rFonts w:ascii="Arial" w:hAnsi="Arial" w:cs="Arial"/>
          <w:sz w:val="21"/>
          <w:szCs w:val="21"/>
        </w:rPr>
        <w:t>action indicates this is the main entry point and does not expect any intent data.</w:t>
      </w:r>
    </w:p>
    <w:p w:rsidR="00437438" w:rsidRPr="00437438" w:rsidRDefault="00437438" w:rsidP="00437438">
      <w:pPr>
        <w:numPr>
          <w:ilvl w:val="0"/>
          <w:numId w:val="19"/>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The</w:t>
      </w:r>
      <w:r w:rsidRPr="00437438">
        <w:rPr>
          <w:rStyle w:val="apple-converted-space"/>
          <w:rFonts w:ascii="Arial" w:hAnsi="Arial" w:cs="Arial"/>
          <w:sz w:val="21"/>
          <w:szCs w:val="21"/>
        </w:rPr>
        <w:t> </w:t>
      </w:r>
      <w:hyperlink r:id="rId78" w:anchor="CATEGORY_LAUNCHER" w:history="1">
        <w:r w:rsidRPr="00437438">
          <w:rPr>
            <w:rStyle w:val="Hyperlink"/>
            <w:rFonts w:ascii="Consolas" w:hAnsi="Consolas" w:cs="Consolas"/>
            <w:color w:val="auto"/>
            <w:sz w:val="20"/>
            <w:szCs w:val="20"/>
            <w:shd w:val="clear" w:color="auto" w:fill="F7F7F7"/>
          </w:rPr>
          <w:t>CATEGORY_LAUNCHER</w:t>
        </w:r>
      </w:hyperlink>
      <w:r w:rsidRPr="00437438">
        <w:rPr>
          <w:rStyle w:val="apple-converted-space"/>
          <w:rFonts w:ascii="Arial" w:hAnsi="Arial" w:cs="Arial"/>
          <w:sz w:val="21"/>
          <w:szCs w:val="21"/>
        </w:rPr>
        <w:t> </w:t>
      </w:r>
      <w:r w:rsidRPr="00437438">
        <w:rPr>
          <w:rFonts w:ascii="Arial" w:hAnsi="Arial" w:cs="Arial"/>
          <w:sz w:val="21"/>
          <w:szCs w:val="21"/>
        </w:rPr>
        <w:t>category indicates that this activity's icon should be placed in the system's app launcher. If the</w:t>
      </w:r>
      <w:r w:rsidRPr="00437438">
        <w:rPr>
          <w:rStyle w:val="apple-converted-space"/>
          <w:rFonts w:ascii="Arial" w:hAnsi="Arial" w:cs="Arial"/>
          <w:sz w:val="21"/>
          <w:szCs w:val="21"/>
        </w:rPr>
        <w:t> </w:t>
      </w:r>
      <w:hyperlink r:id="rId79" w:history="1">
        <w:r w:rsidRPr="00437438">
          <w:rPr>
            <w:rStyle w:val="HTMLCode"/>
            <w:rFonts w:ascii="Consolas" w:eastAsiaTheme="minorHAnsi" w:hAnsi="Consolas" w:cs="Consolas"/>
            <w:shd w:val="clear" w:color="auto" w:fill="F7F7F7"/>
          </w:rPr>
          <w:t>&lt;activity&gt;</w:t>
        </w:r>
      </w:hyperlink>
      <w:r w:rsidRPr="00437438">
        <w:rPr>
          <w:rStyle w:val="apple-converted-space"/>
          <w:rFonts w:ascii="Arial" w:hAnsi="Arial" w:cs="Arial"/>
          <w:sz w:val="21"/>
          <w:szCs w:val="21"/>
        </w:rPr>
        <w:t> </w:t>
      </w:r>
      <w:r w:rsidRPr="00437438">
        <w:rPr>
          <w:rFonts w:ascii="Arial" w:hAnsi="Arial" w:cs="Arial"/>
          <w:sz w:val="21"/>
          <w:szCs w:val="21"/>
        </w:rPr>
        <w:t>element does not specify an icon with</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icon</w:t>
      </w:r>
      <w:r w:rsidRPr="00437438">
        <w:rPr>
          <w:rFonts w:ascii="Arial" w:hAnsi="Arial" w:cs="Arial"/>
          <w:sz w:val="21"/>
          <w:szCs w:val="21"/>
        </w:rPr>
        <w:t>, then the system uses the icon from the</w:t>
      </w:r>
      <w:r w:rsidRPr="00437438">
        <w:rPr>
          <w:rStyle w:val="apple-converted-space"/>
          <w:rFonts w:ascii="Arial" w:hAnsi="Arial" w:cs="Arial"/>
          <w:sz w:val="21"/>
          <w:szCs w:val="21"/>
        </w:rPr>
        <w:t> </w:t>
      </w:r>
      <w:hyperlink r:id="rId80" w:history="1">
        <w:r w:rsidRPr="00437438">
          <w:rPr>
            <w:rStyle w:val="HTMLCode"/>
            <w:rFonts w:ascii="Consolas" w:eastAsiaTheme="minorHAnsi" w:hAnsi="Consolas" w:cs="Consolas"/>
            <w:shd w:val="clear" w:color="auto" w:fill="F7F7F7"/>
          </w:rPr>
          <w:t>&lt;application&gt;</w:t>
        </w:r>
      </w:hyperlink>
      <w:r w:rsidRPr="00437438">
        <w:rPr>
          <w:rStyle w:val="apple-converted-space"/>
          <w:rFonts w:ascii="Arial" w:hAnsi="Arial" w:cs="Arial"/>
          <w:sz w:val="21"/>
          <w:szCs w:val="21"/>
        </w:rPr>
        <w:t> </w:t>
      </w:r>
      <w:r w:rsidRPr="00437438">
        <w:rPr>
          <w:rFonts w:ascii="Arial" w:hAnsi="Arial" w:cs="Arial"/>
          <w:sz w:val="21"/>
          <w:szCs w:val="21"/>
        </w:rPr>
        <w:t>element.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These two must be paired together in order for the activity to appear in the app launcher.</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The second activity,</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t>ShareActivity</w:t>
      </w:r>
      <w:proofErr w:type="spellEnd"/>
      <w:r w:rsidRPr="00437438">
        <w:rPr>
          <w:rFonts w:ascii="Arial" w:hAnsi="Arial" w:cs="Arial"/>
          <w:color w:val="auto"/>
          <w:sz w:val="21"/>
          <w:szCs w:val="21"/>
        </w:rPr>
        <w:t>, is intended to facilitate sharing text and media content. Although users might enter this activity by navigating to it from</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t>MainActivity</w:t>
      </w:r>
      <w:proofErr w:type="spellEnd"/>
      <w:r w:rsidRPr="00437438">
        <w:rPr>
          <w:rFonts w:ascii="Arial" w:hAnsi="Arial" w:cs="Arial"/>
          <w:color w:val="auto"/>
          <w:sz w:val="21"/>
          <w:szCs w:val="21"/>
        </w:rPr>
        <w:t xml:space="preserve">, they can also </w:t>
      </w:r>
      <w:r w:rsidRPr="00437438">
        <w:rPr>
          <w:rFonts w:ascii="Arial" w:hAnsi="Arial" w:cs="Arial"/>
          <w:color w:val="auto"/>
          <w:sz w:val="21"/>
          <w:szCs w:val="21"/>
        </w:rPr>
        <w:lastRenderedPageBreak/>
        <w:t>enter</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t>ShareActivity</w:t>
      </w:r>
      <w:proofErr w:type="spellEnd"/>
      <w:r w:rsidRPr="00437438">
        <w:rPr>
          <w:rStyle w:val="apple-converted-space"/>
          <w:rFonts w:ascii="Arial" w:hAnsi="Arial" w:cs="Arial"/>
          <w:color w:val="auto"/>
          <w:sz w:val="21"/>
          <w:szCs w:val="21"/>
        </w:rPr>
        <w:t> </w:t>
      </w:r>
      <w:r w:rsidRPr="00437438">
        <w:rPr>
          <w:rFonts w:ascii="Arial" w:hAnsi="Arial" w:cs="Arial"/>
          <w:color w:val="auto"/>
          <w:sz w:val="21"/>
          <w:szCs w:val="21"/>
        </w:rPr>
        <w:t>directly from another app that issues an implicit intent matching one of the two intent filters.</w:t>
      </w:r>
    </w:p>
    <w:p w:rsidR="00437438" w:rsidRPr="00437438" w:rsidRDefault="00437438" w:rsidP="00437438">
      <w:pPr>
        <w:pStyle w:val="Heading2"/>
        <w:shd w:val="clear" w:color="auto" w:fill="FFFFFF"/>
        <w:spacing w:before="360" w:line="480" w:lineRule="atLeast"/>
        <w:ind w:left="0" w:firstLine="0"/>
        <w:rPr>
          <w:rFonts w:ascii="Arial" w:hAnsi="Arial" w:cs="Arial"/>
          <w:b w:val="0"/>
          <w:bCs w:val="0"/>
          <w:color w:val="auto"/>
          <w:sz w:val="42"/>
          <w:szCs w:val="42"/>
        </w:rPr>
      </w:pPr>
      <w:r w:rsidRPr="00437438">
        <w:rPr>
          <w:rFonts w:ascii="Arial" w:hAnsi="Arial" w:cs="Arial"/>
          <w:b w:val="0"/>
          <w:bCs w:val="0"/>
          <w:color w:val="auto"/>
          <w:sz w:val="42"/>
          <w:szCs w:val="42"/>
        </w:rPr>
        <w:t>Using a Pending Intent</w:t>
      </w:r>
    </w:p>
    <w:p w:rsidR="00437438" w:rsidRPr="00437438" w:rsidRDefault="00437438" w:rsidP="00437438">
      <w:pPr>
        <w:spacing w:before="105" w:after="180"/>
        <w:rPr>
          <w:rFonts w:ascii="Times New Roman" w:hAnsi="Times New Roman" w:cs="Times New Roman"/>
          <w:sz w:val="24"/>
          <w:szCs w:val="24"/>
        </w:rPr>
      </w:pPr>
      <w:r w:rsidRPr="00437438">
        <w:pict>
          <v:rect id="_x0000_i1028" style="width:0;height:.75pt" o:hralign="center" o:hrstd="t" o:hr="t" fillcolor="#a0a0a0" stroked="f"/>
        </w:pic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A</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"http://developer.android.com/reference/android/app/PendingIntent.html"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PendingIntent</w:t>
      </w:r>
      <w:proofErr w:type="spellEnd"/>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object is a wrapper around an</w:t>
      </w:r>
      <w:r w:rsidRPr="00437438">
        <w:rPr>
          <w:rStyle w:val="apple-converted-space"/>
          <w:rFonts w:ascii="Arial" w:hAnsi="Arial" w:cs="Arial"/>
          <w:color w:val="auto"/>
          <w:sz w:val="21"/>
          <w:szCs w:val="21"/>
        </w:rPr>
        <w:t> </w:t>
      </w:r>
      <w:hyperlink r:id="rId81"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object. The primary purpose of a</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"http://developer.android.com/reference/android/app/PendingIntent.html"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PendingIntent</w:t>
      </w:r>
      <w:proofErr w:type="spellEnd"/>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is to grant permission to a foreign application to use the contained</w:t>
      </w:r>
      <w:r w:rsidRPr="00437438">
        <w:rPr>
          <w:rStyle w:val="apple-converted-space"/>
          <w:rFonts w:ascii="Arial" w:hAnsi="Arial" w:cs="Arial"/>
          <w:color w:val="auto"/>
          <w:sz w:val="21"/>
          <w:szCs w:val="21"/>
        </w:rPr>
        <w:t> </w:t>
      </w:r>
      <w:hyperlink r:id="rId82"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as if it were executed from your app's own process.</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Major use cases for a pending intent include:</w:t>
      </w:r>
    </w:p>
    <w:p w:rsidR="00437438" w:rsidRPr="00437438" w:rsidRDefault="00437438" w:rsidP="00437438">
      <w:pPr>
        <w:numPr>
          <w:ilvl w:val="0"/>
          <w:numId w:val="20"/>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 xml:space="preserve">Declare </w:t>
      </w:r>
      <w:proofErr w:type="gramStart"/>
      <w:r w:rsidRPr="00437438">
        <w:rPr>
          <w:rFonts w:ascii="Arial" w:hAnsi="Arial" w:cs="Arial"/>
          <w:sz w:val="21"/>
          <w:szCs w:val="21"/>
        </w:rPr>
        <w:t>an intent</w:t>
      </w:r>
      <w:proofErr w:type="gramEnd"/>
      <w:r w:rsidRPr="00437438">
        <w:rPr>
          <w:rFonts w:ascii="Arial" w:hAnsi="Arial" w:cs="Arial"/>
          <w:sz w:val="21"/>
          <w:szCs w:val="21"/>
        </w:rPr>
        <w:t xml:space="preserve"> to be executed when the user performs an action with your</w:t>
      </w:r>
      <w:r w:rsidRPr="00437438">
        <w:rPr>
          <w:rStyle w:val="apple-converted-space"/>
          <w:rFonts w:ascii="Arial" w:hAnsi="Arial" w:cs="Arial"/>
          <w:sz w:val="21"/>
          <w:szCs w:val="21"/>
        </w:rPr>
        <w:t> </w:t>
      </w:r>
      <w:hyperlink r:id="rId83" w:history="1">
        <w:r w:rsidRPr="00437438">
          <w:rPr>
            <w:rStyle w:val="Hyperlink"/>
            <w:rFonts w:ascii="Arial" w:hAnsi="Arial" w:cs="Arial"/>
            <w:color w:val="auto"/>
            <w:sz w:val="21"/>
            <w:szCs w:val="21"/>
          </w:rPr>
          <w:t>Notification</w:t>
        </w:r>
      </w:hyperlink>
      <w:r w:rsidRPr="00437438">
        <w:rPr>
          <w:rStyle w:val="apple-converted-space"/>
          <w:rFonts w:ascii="Arial" w:hAnsi="Arial" w:cs="Arial"/>
          <w:sz w:val="21"/>
          <w:szCs w:val="21"/>
        </w:rPr>
        <w:t> </w:t>
      </w:r>
      <w:r w:rsidRPr="00437438">
        <w:rPr>
          <w:rFonts w:ascii="Arial" w:hAnsi="Arial" w:cs="Arial"/>
          <w:sz w:val="21"/>
          <w:szCs w:val="21"/>
        </w:rPr>
        <w:t>(the Android system's</w:t>
      </w:r>
      <w:r w:rsidRPr="00437438">
        <w:rPr>
          <w:rStyle w:val="apple-converted-space"/>
          <w:rFonts w:ascii="Arial" w:hAnsi="Arial" w:cs="Arial"/>
          <w:sz w:val="21"/>
          <w:szCs w:val="21"/>
        </w:rPr>
        <w:t> </w:t>
      </w:r>
      <w:proofErr w:type="spellStart"/>
      <w:r w:rsidRPr="00437438">
        <w:rPr>
          <w:rStyle w:val="HTMLCode"/>
          <w:rFonts w:ascii="Consolas" w:eastAsiaTheme="minorHAnsi" w:hAnsi="Consolas" w:cs="Consolas"/>
          <w:shd w:val="clear" w:color="auto" w:fill="F7F7F7"/>
        </w:rPr>
        <w:fldChar w:fldCharType="begin"/>
      </w:r>
      <w:r w:rsidRPr="00437438">
        <w:rPr>
          <w:rStyle w:val="HTMLCode"/>
          <w:rFonts w:ascii="Consolas" w:eastAsiaTheme="minorHAnsi" w:hAnsi="Consolas" w:cs="Consolas"/>
          <w:shd w:val="clear" w:color="auto" w:fill="F7F7F7"/>
        </w:rPr>
        <w:instrText xml:space="preserve"> HYPERLINK "http://developer.android.com/reference/android/app/NotificationManager.html" </w:instrText>
      </w:r>
      <w:r w:rsidRPr="00437438">
        <w:rPr>
          <w:rStyle w:val="HTMLCode"/>
          <w:rFonts w:ascii="Consolas" w:eastAsiaTheme="minorHAnsi" w:hAnsi="Consolas" w:cs="Consolas"/>
          <w:shd w:val="clear" w:color="auto" w:fill="F7F7F7"/>
        </w:rPr>
        <w:fldChar w:fldCharType="separate"/>
      </w:r>
      <w:r w:rsidRPr="00437438">
        <w:rPr>
          <w:rStyle w:val="Hyperlink"/>
          <w:rFonts w:ascii="Consolas" w:hAnsi="Consolas" w:cs="Consolas"/>
          <w:color w:val="auto"/>
          <w:sz w:val="20"/>
          <w:szCs w:val="20"/>
          <w:shd w:val="clear" w:color="auto" w:fill="F7F7F7"/>
        </w:rPr>
        <w:t>NotificationManager</w:t>
      </w:r>
      <w:proofErr w:type="spellEnd"/>
      <w:r w:rsidRPr="00437438">
        <w:rPr>
          <w:rStyle w:val="HTMLCode"/>
          <w:rFonts w:ascii="Consolas" w:eastAsiaTheme="minorHAnsi" w:hAnsi="Consolas" w:cs="Consolas"/>
          <w:shd w:val="clear" w:color="auto" w:fill="F7F7F7"/>
        </w:rPr>
        <w:fldChar w:fldCharType="end"/>
      </w:r>
      <w:r w:rsidRPr="00437438">
        <w:rPr>
          <w:rStyle w:val="apple-converted-space"/>
          <w:rFonts w:ascii="Arial" w:hAnsi="Arial" w:cs="Arial"/>
          <w:sz w:val="21"/>
          <w:szCs w:val="21"/>
        </w:rPr>
        <w:t> </w:t>
      </w:r>
      <w:r w:rsidRPr="00437438">
        <w:rPr>
          <w:rFonts w:ascii="Arial" w:hAnsi="Arial" w:cs="Arial"/>
          <w:sz w:val="21"/>
          <w:szCs w:val="21"/>
        </w:rPr>
        <w:t>executes the</w:t>
      </w:r>
      <w:r w:rsidRPr="00437438">
        <w:rPr>
          <w:rStyle w:val="apple-converted-space"/>
          <w:rFonts w:ascii="Arial" w:hAnsi="Arial" w:cs="Arial"/>
          <w:sz w:val="21"/>
          <w:szCs w:val="21"/>
        </w:rPr>
        <w:t> </w:t>
      </w:r>
      <w:hyperlink r:id="rId84" w:history="1">
        <w:r w:rsidRPr="00437438">
          <w:rPr>
            <w:rStyle w:val="Hyperlink"/>
            <w:rFonts w:ascii="Consolas" w:hAnsi="Consolas" w:cs="Consolas"/>
            <w:color w:val="auto"/>
            <w:sz w:val="20"/>
            <w:szCs w:val="20"/>
            <w:shd w:val="clear" w:color="auto" w:fill="F7F7F7"/>
          </w:rPr>
          <w:t>Intent</w:t>
        </w:r>
      </w:hyperlink>
      <w:r w:rsidRPr="00437438">
        <w:rPr>
          <w:rFonts w:ascii="Arial" w:hAnsi="Arial" w:cs="Arial"/>
          <w:sz w:val="21"/>
          <w:szCs w:val="21"/>
        </w:rPr>
        <w:t>).</w:t>
      </w:r>
    </w:p>
    <w:p w:rsidR="00437438" w:rsidRPr="00437438" w:rsidRDefault="00437438" w:rsidP="00437438">
      <w:pPr>
        <w:numPr>
          <w:ilvl w:val="0"/>
          <w:numId w:val="20"/>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Declare an intent to be executed when the user performs an action with your</w:t>
      </w:r>
      <w:r w:rsidRPr="00437438">
        <w:rPr>
          <w:rStyle w:val="apple-converted-space"/>
          <w:rFonts w:ascii="Arial" w:hAnsi="Arial" w:cs="Arial"/>
          <w:sz w:val="21"/>
          <w:szCs w:val="21"/>
        </w:rPr>
        <w:t> </w:t>
      </w:r>
      <w:hyperlink r:id="rId85" w:history="1">
        <w:r w:rsidRPr="00437438">
          <w:rPr>
            <w:rStyle w:val="Hyperlink"/>
            <w:rFonts w:ascii="Arial" w:hAnsi="Arial" w:cs="Arial"/>
            <w:color w:val="auto"/>
            <w:sz w:val="21"/>
            <w:szCs w:val="21"/>
          </w:rPr>
          <w:t>App Widget</w:t>
        </w:r>
      </w:hyperlink>
      <w:r w:rsidRPr="00437438">
        <w:rPr>
          <w:rStyle w:val="apple-converted-space"/>
          <w:rFonts w:ascii="Arial" w:hAnsi="Arial" w:cs="Arial"/>
          <w:sz w:val="21"/>
          <w:szCs w:val="21"/>
        </w:rPr>
        <w:t> </w:t>
      </w:r>
      <w:r w:rsidRPr="00437438">
        <w:rPr>
          <w:rFonts w:ascii="Arial" w:hAnsi="Arial" w:cs="Arial"/>
          <w:sz w:val="21"/>
          <w:szCs w:val="21"/>
        </w:rPr>
        <w:t>(the Home screen app executes the</w:t>
      </w:r>
      <w:r w:rsidRPr="00437438">
        <w:rPr>
          <w:rStyle w:val="apple-converted-space"/>
          <w:rFonts w:ascii="Arial" w:hAnsi="Arial" w:cs="Arial"/>
          <w:sz w:val="21"/>
          <w:szCs w:val="21"/>
        </w:rPr>
        <w:t> </w:t>
      </w:r>
      <w:hyperlink r:id="rId86" w:history="1">
        <w:r w:rsidRPr="00437438">
          <w:rPr>
            <w:rStyle w:val="Hyperlink"/>
            <w:rFonts w:ascii="Consolas" w:hAnsi="Consolas" w:cs="Consolas"/>
            <w:color w:val="auto"/>
            <w:sz w:val="20"/>
            <w:szCs w:val="20"/>
            <w:shd w:val="clear" w:color="auto" w:fill="F7F7F7"/>
          </w:rPr>
          <w:t>Intent</w:t>
        </w:r>
      </w:hyperlink>
      <w:r w:rsidRPr="00437438">
        <w:rPr>
          <w:rFonts w:ascii="Arial" w:hAnsi="Arial" w:cs="Arial"/>
          <w:sz w:val="21"/>
          <w:szCs w:val="21"/>
        </w:rPr>
        <w:t>).</w:t>
      </w:r>
    </w:p>
    <w:p w:rsidR="00437438" w:rsidRPr="00437438" w:rsidRDefault="00437438" w:rsidP="00437438">
      <w:pPr>
        <w:numPr>
          <w:ilvl w:val="0"/>
          <w:numId w:val="20"/>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Declare an intent to be executed at a specified time in the future (the Android system's</w:t>
      </w:r>
      <w:r w:rsidRPr="00437438">
        <w:rPr>
          <w:rStyle w:val="apple-converted-space"/>
          <w:rFonts w:ascii="Arial" w:hAnsi="Arial" w:cs="Arial"/>
          <w:sz w:val="21"/>
          <w:szCs w:val="21"/>
        </w:rPr>
        <w:t> </w:t>
      </w:r>
      <w:proofErr w:type="spellStart"/>
      <w:r w:rsidRPr="00437438">
        <w:rPr>
          <w:rStyle w:val="HTMLCode"/>
          <w:rFonts w:ascii="Consolas" w:eastAsiaTheme="minorHAnsi" w:hAnsi="Consolas" w:cs="Consolas"/>
          <w:shd w:val="clear" w:color="auto" w:fill="F7F7F7"/>
        </w:rPr>
        <w:fldChar w:fldCharType="begin"/>
      </w:r>
      <w:r w:rsidRPr="00437438">
        <w:rPr>
          <w:rStyle w:val="HTMLCode"/>
          <w:rFonts w:ascii="Consolas" w:eastAsiaTheme="minorHAnsi" w:hAnsi="Consolas" w:cs="Consolas"/>
          <w:shd w:val="clear" w:color="auto" w:fill="F7F7F7"/>
        </w:rPr>
        <w:instrText xml:space="preserve"> HYPERLINK "http://developer.android.com/reference/android/app/AlarmManager.html" </w:instrText>
      </w:r>
      <w:r w:rsidRPr="00437438">
        <w:rPr>
          <w:rStyle w:val="HTMLCode"/>
          <w:rFonts w:ascii="Consolas" w:eastAsiaTheme="minorHAnsi" w:hAnsi="Consolas" w:cs="Consolas"/>
          <w:shd w:val="clear" w:color="auto" w:fill="F7F7F7"/>
        </w:rPr>
        <w:fldChar w:fldCharType="separate"/>
      </w:r>
      <w:r w:rsidRPr="00437438">
        <w:rPr>
          <w:rStyle w:val="Hyperlink"/>
          <w:rFonts w:ascii="Consolas" w:hAnsi="Consolas" w:cs="Consolas"/>
          <w:color w:val="auto"/>
          <w:sz w:val="20"/>
          <w:szCs w:val="20"/>
          <w:shd w:val="clear" w:color="auto" w:fill="F7F7F7"/>
        </w:rPr>
        <w:t>AlarmManager</w:t>
      </w:r>
      <w:r w:rsidRPr="00437438">
        <w:rPr>
          <w:rStyle w:val="HTMLCode"/>
          <w:rFonts w:ascii="Consolas" w:eastAsiaTheme="minorHAnsi" w:hAnsi="Consolas" w:cs="Consolas"/>
          <w:shd w:val="clear" w:color="auto" w:fill="F7F7F7"/>
        </w:rPr>
        <w:fldChar w:fldCharType="end"/>
      </w:r>
      <w:r w:rsidRPr="00437438">
        <w:rPr>
          <w:rFonts w:ascii="Arial" w:hAnsi="Arial" w:cs="Arial"/>
          <w:sz w:val="21"/>
          <w:szCs w:val="21"/>
        </w:rPr>
        <w:t>executes</w:t>
      </w:r>
      <w:proofErr w:type="spellEnd"/>
      <w:r w:rsidRPr="00437438">
        <w:rPr>
          <w:rFonts w:ascii="Arial" w:hAnsi="Arial" w:cs="Arial"/>
          <w:sz w:val="21"/>
          <w:szCs w:val="21"/>
        </w:rPr>
        <w:t xml:space="preserve"> the</w:t>
      </w:r>
      <w:r w:rsidRPr="00437438">
        <w:rPr>
          <w:rStyle w:val="apple-converted-space"/>
          <w:rFonts w:ascii="Arial" w:hAnsi="Arial" w:cs="Arial"/>
          <w:sz w:val="21"/>
          <w:szCs w:val="21"/>
        </w:rPr>
        <w:t> </w:t>
      </w:r>
      <w:hyperlink r:id="rId87" w:history="1">
        <w:r w:rsidRPr="00437438">
          <w:rPr>
            <w:rStyle w:val="Hyperlink"/>
            <w:rFonts w:ascii="Consolas" w:hAnsi="Consolas" w:cs="Consolas"/>
            <w:color w:val="auto"/>
            <w:sz w:val="20"/>
            <w:szCs w:val="20"/>
            <w:shd w:val="clear" w:color="auto" w:fill="F7F7F7"/>
          </w:rPr>
          <w:t>Intent</w:t>
        </w:r>
      </w:hyperlink>
      <w:r w:rsidRPr="00437438">
        <w:rPr>
          <w:rFonts w:ascii="Arial" w:hAnsi="Arial" w:cs="Arial"/>
          <w:sz w:val="21"/>
          <w:szCs w:val="21"/>
        </w:rPr>
        <w: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Because each</w:t>
      </w:r>
      <w:r w:rsidRPr="00437438">
        <w:rPr>
          <w:rStyle w:val="apple-converted-space"/>
          <w:rFonts w:ascii="Arial" w:hAnsi="Arial" w:cs="Arial"/>
          <w:color w:val="auto"/>
          <w:sz w:val="21"/>
          <w:szCs w:val="21"/>
        </w:rPr>
        <w:t> </w:t>
      </w:r>
      <w:hyperlink r:id="rId88"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object is designed to be handled by a specific type of app component (either </w:t>
      </w:r>
      <w:proofErr w:type="spellStart"/>
      <w:r w:rsidRPr="00437438">
        <w:rPr>
          <w:rFonts w:ascii="Arial" w:hAnsi="Arial" w:cs="Arial"/>
          <w:color w:val="auto"/>
          <w:sz w:val="21"/>
          <w:szCs w:val="21"/>
        </w:rPr>
        <w:t>an</w:t>
      </w:r>
      <w:hyperlink r:id="rId89" w:history="1">
        <w:r w:rsidRPr="00437438">
          <w:rPr>
            <w:rStyle w:val="Hyperlink"/>
            <w:rFonts w:ascii="Consolas" w:hAnsi="Consolas" w:cs="Consolas"/>
            <w:color w:val="auto"/>
            <w:sz w:val="20"/>
            <w:szCs w:val="20"/>
            <w:shd w:val="clear" w:color="auto" w:fill="F7F7F7"/>
          </w:rPr>
          <w:t>Activity</w:t>
        </w:r>
        <w:proofErr w:type="spellEnd"/>
      </w:hyperlink>
      <w:r w:rsidRPr="00437438">
        <w:rPr>
          <w:rFonts w:ascii="Arial" w:hAnsi="Arial" w:cs="Arial"/>
          <w:color w:val="auto"/>
          <w:sz w:val="21"/>
          <w:szCs w:val="21"/>
        </w:rPr>
        <w:t>, a</w:t>
      </w:r>
      <w:r w:rsidRPr="00437438">
        <w:rPr>
          <w:rStyle w:val="apple-converted-space"/>
          <w:rFonts w:ascii="Arial" w:hAnsi="Arial" w:cs="Arial"/>
          <w:color w:val="auto"/>
          <w:sz w:val="21"/>
          <w:szCs w:val="21"/>
        </w:rPr>
        <w:t> </w:t>
      </w:r>
      <w:hyperlink r:id="rId90" w:history="1">
        <w:r w:rsidRPr="00437438">
          <w:rPr>
            <w:rStyle w:val="Hyperlink"/>
            <w:rFonts w:ascii="Consolas" w:hAnsi="Consolas" w:cs="Consolas"/>
            <w:color w:val="auto"/>
            <w:sz w:val="20"/>
            <w:szCs w:val="20"/>
            <w:shd w:val="clear" w:color="auto" w:fill="F7F7F7"/>
          </w:rPr>
          <w:t>Service</w:t>
        </w:r>
      </w:hyperlink>
      <w:r w:rsidRPr="00437438">
        <w:rPr>
          <w:rFonts w:ascii="Arial" w:hAnsi="Arial" w:cs="Arial"/>
          <w:color w:val="auto"/>
          <w:sz w:val="21"/>
          <w:szCs w:val="21"/>
        </w:rPr>
        <w:t>, or a</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"http://developer.android.com/reference/android/content/BroadcastReceiver.html"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BroadcastReceiver</w:t>
      </w:r>
      <w:proofErr w:type="spellEnd"/>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so too must a</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"http://developer.android.com/reference/android/app/PendingIntent.html"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PendingIntent</w:t>
      </w:r>
      <w:proofErr w:type="spellEnd"/>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be created with the same consideration. When using a pending intent, your app will not execute the intent with a call such </w:t>
      </w:r>
      <w:proofErr w:type="spellStart"/>
      <w:r w:rsidRPr="00437438">
        <w:rPr>
          <w:rFonts w:ascii="Arial" w:hAnsi="Arial" w:cs="Arial"/>
          <w:color w:val="auto"/>
          <w:sz w:val="21"/>
          <w:szCs w:val="21"/>
        </w:rPr>
        <w:t>as</w:t>
      </w:r>
      <w:hyperlink r:id="rId91" w:anchor="startActivity(android.content.Intent)" w:history="1">
        <w:proofErr w:type="gramStart"/>
        <w:r w:rsidRPr="00437438">
          <w:rPr>
            <w:rStyle w:val="Hyperlink"/>
            <w:rFonts w:ascii="Consolas" w:hAnsi="Consolas" w:cs="Consolas"/>
            <w:color w:val="auto"/>
            <w:sz w:val="20"/>
            <w:szCs w:val="20"/>
            <w:shd w:val="clear" w:color="auto" w:fill="F7F7F7"/>
          </w:rPr>
          <w:t>startActivity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hyperlink>
      <w:r w:rsidRPr="00437438">
        <w:rPr>
          <w:rFonts w:ascii="Arial" w:hAnsi="Arial" w:cs="Arial"/>
          <w:color w:val="auto"/>
          <w:sz w:val="21"/>
          <w:szCs w:val="21"/>
        </w:rPr>
        <w:t xml:space="preserve">. You must instead declare the intended component type when you create </w:t>
      </w:r>
      <w:proofErr w:type="spellStart"/>
      <w:r w:rsidRPr="00437438">
        <w:rPr>
          <w:rFonts w:ascii="Arial" w:hAnsi="Arial" w:cs="Arial"/>
          <w:color w:val="auto"/>
          <w:sz w:val="21"/>
          <w:szCs w:val="21"/>
        </w:rPr>
        <w:t>the</w:t>
      </w:r>
      <w:hyperlink r:id="rId92" w:history="1">
        <w:r w:rsidRPr="00437438">
          <w:rPr>
            <w:rStyle w:val="Hyperlink"/>
            <w:rFonts w:ascii="Consolas" w:hAnsi="Consolas" w:cs="Consolas"/>
            <w:color w:val="auto"/>
            <w:sz w:val="20"/>
            <w:szCs w:val="20"/>
            <w:shd w:val="clear" w:color="auto" w:fill="F7F7F7"/>
          </w:rPr>
          <w:t>PendingIntent</w:t>
        </w:r>
        <w:proofErr w:type="spellEnd"/>
      </w:hyperlink>
      <w:r w:rsidRPr="00437438">
        <w:rPr>
          <w:rStyle w:val="apple-converted-space"/>
          <w:rFonts w:ascii="Arial" w:hAnsi="Arial" w:cs="Arial"/>
          <w:color w:val="auto"/>
          <w:sz w:val="21"/>
          <w:szCs w:val="21"/>
        </w:rPr>
        <w:t> </w:t>
      </w:r>
      <w:r w:rsidRPr="00437438">
        <w:rPr>
          <w:rFonts w:ascii="Arial" w:hAnsi="Arial" w:cs="Arial"/>
          <w:color w:val="auto"/>
          <w:sz w:val="21"/>
          <w:szCs w:val="21"/>
        </w:rPr>
        <w:t>by calling the respective creator method:</w:t>
      </w:r>
    </w:p>
    <w:p w:rsidR="00437438" w:rsidRPr="00437438" w:rsidRDefault="00437438" w:rsidP="00437438">
      <w:pPr>
        <w:numPr>
          <w:ilvl w:val="0"/>
          <w:numId w:val="21"/>
        </w:numPr>
        <w:shd w:val="clear" w:color="auto" w:fill="FFFFFF"/>
        <w:spacing w:after="180" w:line="360" w:lineRule="atLeast"/>
        <w:ind w:left="300"/>
        <w:rPr>
          <w:rFonts w:ascii="Arial" w:hAnsi="Arial" w:cs="Arial"/>
          <w:sz w:val="21"/>
          <w:szCs w:val="21"/>
        </w:rPr>
      </w:pPr>
      <w:hyperlink r:id="rId93" w:anchor="getActivity(android.content.Context, int, android.content.Intent, int)" w:history="1">
        <w:proofErr w:type="spellStart"/>
        <w:proofErr w:type="gramStart"/>
        <w:r w:rsidRPr="00437438">
          <w:rPr>
            <w:rStyle w:val="Hyperlink"/>
            <w:rFonts w:ascii="Consolas" w:hAnsi="Consolas" w:cs="Consolas"/>
            <w:color w:val="auto"/>
            <w:sz w:val="20"/>
            <w:szCs w:val="20"/>
            <w:shd w:val="clear" w:color="auto" w:fill="F7F7F7"/>
          </w:rPr>
          <w:t>PendingIntent.getActivity</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hyperlink>
      <w:r w:rsidRPr="00437438">
        <w:rPr>
          <w:rStyle w:val="apple-converted-space"/>
          <w:rFonts w:ascii="Arial" w:hAnsi="Arial" w:cs="Arial"/>
          <w:sz w:val="21"/>
          <w:szCs w:val="21"/>
        </w:rPr>
        <w:t> </w:t>
      </w:r>
      <w:r w:rsidRPr="00437438">
        <w:rPr>
          <w:rFonts w:ascii="Arial" w:hAnsi="Arial" w:cs="Arial"/>
          <w:sz w:val="21"/>
          <w:szCs w:val="21"/>
        </w:rPr>
        <w:t>for an</w:t>
      </w:r>
      <w:r w:rsidRPr="00437438">
        <w:rPr>
          <w:rStyle w:val="apple-converted-space"/>
          <w:rFonts w:ascii="Arial" w:hAnsi="Arial" w:cs="Arial"/>
          <w:sz w:val="21"/>
          <w:szCs w:val="21"/>
        </w:rPr>
        <w:t> </w:t>
      </w:r>
      <w:hyperlink r:id="rId94"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sz w:val="21"/>
          <w:szCs w:val="21"/>
        </w:rPr>
        <w:t> </w:t>
      </w:r>
      <w:r w:rsidRPr="00437438">
        <w:rPr>
          <w:rFonts w:ascii="Arial" w:hAnsi="Arial" w:cs="Arial"/>
          <w:sz w:val="21"/>
          <w:szCs w:val="21"/>
        </w:rPr>
        <w:t>that starts an</w:t>
      </w:r>
      <w:r w:rsidRPr="00437438">
        <w:rPr>
          <w:rStyle w:val="apple-converted-space"/>
          <w:rFonts w:ascii="Arial" w:hAnsi="Arial" w:cs="Arial"/>
          <w:sz w:val="21"/>
          <w:szCs w:val="21"/>
        </w:rPr>
        <w:t> </w:t>
      </w:r>
      <w:hyperlink r:id="rId95" w:history="1">
        <w:r w:rsidRPr="00437438">
          <w:rPr>
            <w:rStyle w:val="Hyperlink"/>
            <w:rFonts w:ascii="Consolas" w:hAnsi="Consolas" w:cs="Consolas"/>
            <w:color w:val="auto"/>
            <w:sz w:val="20"/>
            <w:szCs w:val="20"/>
            <w:shd w:val="clear" w:color="auto" w:fill="F7F7F7"/>
          </w:rPr>
          <w:t>Activity</w:t>
        </w:r>
      </w:hyperlink>
      <w:r w:rsidRPr="00437438">
        <w:rPr>
          <w:rFonts w:ascii="Arial" w:hAnsi="Arial" w:cs="Arial"/>
          <w:sz w:val="21"/>
          <w:szCs w:val="21"/>
        </w:rPr>
        <w:t>.</w:t>
      </w:r>
    </w:p>
    <w:p w:rsidR="00437438" w:rsidRPr="00437438" w:rsidRDefault="00437438" w:rsidP="00437438">
      <w:pPr>
        <w:numPr>
          <w:ilvl w:val="0"/>
          <w:numId w:val="21"/>
        </w:numPr>
        <w:shd w:val="clear" w:color="auto" w:fill="FFFFFF"/>
        <w:spacing w:after="180" w:line="360" w:lineRule="atLeast"/>
        <w:ind w:left="300"/>
        <w:rPr>
          <w:rFonts w:ascii="Arial" w:hAnsi="Arial" w:cs="Arial"/>
          <w:sz w:val="21"/>
          <w:szCs w:val="21"/>
        </w:rPr>
      </w:pPr>
      <w:hyperlink r:id="rId96" w:anchor="getService(android.content.Context, int, android.content.Intent, int)" w:history="1">
        <w:proofErr w:type="spellStart"/>
        <w:proofErr w:type="gramStart"/>
        <w:r w:rsidRPr="00437438">
          <w:rPr>
            <w:rStyle w:val="Hyperlink"/>
            <w:rFonts w:ascii="Consolas" w:hAnsi="Consolas" w:cs="Consolas"/>
            <w:color w:val="auto"/>
            <w:sz w:val="20"/>
            <w:szCs w:val="20"/>
            <w:shd w:val="clear" w:color="auto" w:fill="F7F7F7"/>
          </w:rPr>
          <w:t>PendingIntent.getService</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hyperlink>
      <w:r w:rsidRPr="00437438">
        <w:rPr>
          <w:rStyle w:val="apple-converted-space"/>
          <w:rFonts w:ascii="Arial" w:hAnsi="Arial" w:cs="Arial"/>
          <w:sz w:val="21"/>
          <w:szCs w:val="21"/>
        </w:rPr>
        <w:t> </w:t>
      </w:r>
      <w:r w:rsidRPr="00437438">
        <w:rPr>
          <w:rFonts w:ascii="Arial" w:hAnsi="Arial" w:cs="Arial"/>
          <w:sz w:val="21"/>
          <w:szCs w:val="21"/>
        </w:rPr>
        <w:t>for an</w:t>
      </w:r>
      <w:r w:rsidRPr="00437438">
        <w:rPr>
          <w:rStyle w:val="apple-converted-space"/>
          <w:rFonts w:ascii="Arial" w:hAnsi="Arial" w:cs="Arial"/>
          <w:sz w:val="21"/>
          <w:szCs w:val="21"/>
        </w:rPr>
        <w:t> </w:t>
      </w:r>
      <w:hyperlink r:id="rId97"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sz w:val="21"/>
          <w:szCs w:val="21"/>
        </w:rPr>
        <w:t> </w:t>
      </w:r>
      <w:r w:rsidRPr="00437438">
        <w:rPr>
          <w:rFonts w:ascii="Arial" w:hAnsi="Arial" w:cs="Arial"/>
          <w:sz w:val="21"/>
          <w:szCs w:val="21"/>
        </w:rPr>
        <w:t>that starts a</w:t>
      </w:r>
      <w:r w:rsidRPr="00437438">
        <w:rPr>
          <w:rStyle w:val="apple-converted-space"/>
          <w:rFonts w:ascii="Arial" w:hAnsi="Arial" w:cs="Arial"/>
          <w:sz w:val="21"/>
          <w:szCs w:val="21"/>
        </w:rPr>
        <w:t> </w:t>
      </w:r>
      <w:hyperlink r:id="rId98" w:history="1">
        <w:r w:rsidRPr="00437438">
          <w:rPr>
            <w:rStyle w:val="Hyperlink"/>
            <w:rFonts w:ascii="Consolas" w:hAnsi="Consolas" w:cs="Consolas"/>
            <w:color w:val="auto"/>
            <w:sz w:val="20"/>
            <w:szCs w:val="20"/>
            <w:shd w:val="clear" w:color="auto" w:fill="F7F7F7"/>
          </w:rPr>
          <w:t>Service</w:t>
        </w:r>
      </w:hyperlink>
      <w:r w:rsidRPr="00437438">
        <w:rPr>
          <w:rFonts w:ascii="Arial" w:hAnsi="Arial" w:cs="Arial"/>
          <w:sz w:val="21"/>
          <w:szCs w:val="21"/>
        </w:rPr>
        <w:t>.</w:t>
      </w:r>
    </w:p>
    <w:p w:rsidR="00437438" w:rsidRPr="00437438" w:rsidRDefault="00437438" w:rsidP="00437438">
      <w:pPr>
        <w:numPr>
          <w:ilvl w:val="0"/>
          <w:numId w:val="21"/>
        </w:numPr>
        <w:shd w:val="clear" w:color="auto" w:fill="FFFFFF"/>
        <w:spacing w:after="180" w:line="360" w:lineRule="atLeast"/>
        <w:ind w:left="300"/>
        <w:rPr>
          <w:rFonts w:ascii="Arial" w:hAnsi="Arial" w:cs="Arial"/>
          <w:sz w:val="21"/>
          <w:szCs w:val="21"/>
        </w:rPr>
      </w:pPr>
      <w:hyperlink r:id="rId99" w:anchor="getBroadcast(android.content.Context, int, android.content.Intent, int)" w:history="1">
        <w:proofErr w:type="spellStart"/>
        <w:proofErr w:type="gramStart"/>
        <w:r w:rsidRPr="00437438">
          <w:rPr>
            <w:rStyle w:val="Hyperlink"/>
            <w:rFonts w:ascii="Consolas" w:hAnsi="Consolas" w:cs="Consolas"/>
            <w:color w:val="auto"/>
            <w:sz w:val="20"/>
            <w:szCs w:val="20"/>
            <w:shd w:val="clear" w:color="auto" w:fill="F7F7F7"/>
          </w:rPr>
          <w:t>PendingIntent.getBroadcast</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hyperlink>
      <w:r w:rsidRPr="00437438">
        <w:rPr>
          <w:rStyle w:val="apple-converted-space"/>
          <w:rFonts w:ascii="Arial" w:hAnsi="Arial" w:cs="Arial"/>
          <w:sz w:val="21"/>
          <w:szCs w:val="21"/>
        </w:rPr>
        <w:t> </w:t>
      </w:r>
      <w:r w:rsidRPr="00437438">
        <w:rPr>
          <w:rFonts w:ascii="Arial" w:hAnsi="Arial" w:cs="Arial"/>
          <w:sz w:val="21"/>
          <w:szCs w:val="21"/>
        </w:rPr>
        <w:t>for a</w:t>
      </w:r>
      <w:r w:rsidRPr="00437438">
        <w:rPr>
          <w:rStyle w:val="apple-converted-space"/>
          <w:rFonts w:ascii="Arial" w:hAnsi="Arial" w:cs="Arial"/>
          <w:sz w:val="21"/>
          <w:szCs w:val="21"/>
        </w:rPr>
        <w:t> </w:t>
      </w:r>
      <w:hyperlink r:id="rId100"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sz w:val="21"/>
          <w:szCs w:val="21"/>
        </w:rPr>
        <w:t> </w:t>
      </w:r>
      <w:r w:rsidRPr="00437438">
        <w:rPr>
          <w:rFonts w:ascii="Arial" w:hAnsi="Arial" w:cs="Arial"/>
          <w:sz w:val="21"/>
          <w:szCs w:val="21"/>
        </w:rPr>
        <w:t>that starts an</w:t>
      </w:r>
      <w:r w:rsidRPr="00437438">
        <w:rPr>
          <w:rStyle w:val="apple-converted-space"/>
          <w:rFonts w:ascii="Arial" w:hAnsi="Arial" w:cs="Arial"/>
          <w:sz w:val="21"/>
          <w:szCs w:val="21"/>
        </w:rPr>
        <w:t> </w:t>
      </w:r>
      <w:proofErr w:type="spellStart"/>
      <w:r w:rsidRPr="00437438">
        <w:rPr>
          <w:rStyle w:val="HTMLCode"/>
          <w:rFonts w:ascii="Consolas" w:eastAsiaTheme="minorHAnsi" w:hAnsi="Consolas" w:cs="Consolas"/>
          <w:shd w:val="clear" w:color="auto" w:fill="F7F7F7"/>
        </w:rPr>
        <w:fldChar w:fldCharType="begin"/>
      </w:r>
      <w:r w:rsidRPr="00437438">
        <w:rPr>
          <w:rStyle w:val="HTMLCode"/>
          <w:rFonts w:ascii="Consolas" w:eastAsiaTheme="minorHAnsi" w:hAnsi="Consolas" w:cs="Consolas"/>
          <w:shd w:val="clear" w:color="auto" w:fill="F7F7F7"/>
        </w:rPr>
        <w:instrText xml:space="preserve"> HYPERLINK "http://developer.android.com/reference/android/content/BroadcastReceiver.html" </w:instrText>
      </w:r>
      <w:r w:rsidRPr="00437438">
        <w:rPr>
          <w:rStyle w:val="HTMLCode"/>
          <w:rFonts w:ascii="Consolas" w:eastAsiaTheme="minorHAnsi" w:hAnsi="Consolas" w:cs="Consolas"/>
          <w:shd w:val="clear" w:color="auto" w:fill="F7F7F7"/>
        </w:rPr>
        <w:fldChar w:fldCharType="separate"/>
      </w:r>
      <w:r w:rsidRPr="00437438">
        <w:rPr>
          <w:rStyle w:val="Hyperlink"/>
          <w:rFonts w:ascii="Consolas" w:hAnsi="Consolas" w:cs="Consolas"/>
          <w:color w:val="auto"/>
          <w:sz w:val="20"/>
          <w:szCs w:val="20"/>
          <w:shd w:val="clear" w:color="auto" w:fill="F7F7F7"/>
        </w:rPr>
        <w:t>BroadcastReceiver</w:t>
      </w:r>
      <w:proofErr w:type="spellEnd"/>
      <w:r w:rsidRPr="00437438">
        <w:rPr>
          <w:rStyle w:val="HTMLCode"/>
          <w:rFonts w:ascii="Consolas" w:eastAsiaTheme="minorHAnsi" w:hAnsi="Consolas" w:cs="Consolas"/>
          <w:shd w:val="clear" w:color="auto" w:fill="F7F7F7"/>
        </w:rPr>
        <w:fldChar w:fldCharType="end"/>
      </w:r>
      <w:r w:rsidRPr="00437438">
        <w:rPr>
          <w:rFonts w:ascii="Arial" w:hAnsi="Arial" w:cs="Arial"/>
          <w:sz w:val="21"/>
          <w:szCs w:val="21"/>
        </w:rPr>
        <w: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Unless your app is</w:t>
      </w:r>
      <w:r w:rsidRPr="00437438">
        <w:rPr>
          <w:rStyle w:val="apple-converted-space"/>
          <w:rFonts w:ascii="Arial" w:hAnsi="Arial" w:cs="Arial"/>
          <w:color w:val="auto"/>
          <w:sz w:val="21"/>
          <w:szCs w:val="21"/>
        </w:rPr>
        <w:t> </w:t>
      </w:r>
      <w:r w:rsidRPr="00437438">
        <w:rPr>
          <w:rStyle w:val="Emphasis"/>
          <w:rFonts w:ascii="Arial" w:hAnsi="Arial" w:cs="Arial"/>
          <w:color w:val="auto"/>
          <w:sz w:val="21"/>
          <w:szCs w:val="21"/>
        </w:rPr>
        <w:t>receiving</w:t>
      </w:r>
      <w:r w:rsidRPr="00437438">
        <w:rPr>
          <w:rStyle w:val="apple-converted-space"/>
          <w:rFonts w:ascii="Arial" w:hAnsi="Arial" w:cs="Arial"/>
          <w:color w:val="auto"/>
          <w:sz w:val="21"/>
          <w:szCs w:val="21"/>
        </w:rPr>
        <w:t> </w:t>
      </w:r>
      <w:r w:rsidRPr="00437438">
        <w:rPr>
          <w:rFonts w:ascii="Arial" w:hAnsi="Arial" w:cs="Arial"/>
          <w:color w:val="auto"/>
          <w:sz w:val="21"/>
          <w:szCs w:val="21"/>
        </w:rPr>
        <w:t>pending intents from other apps, the above methods to create a</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"http://developer.android.com/reference/android/app/PendingIntent.html"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PendingIntent</w:t>
      </w:r>
      <w:proofErr w:type="spellEnd"/>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are the only</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"http://developer.android.com/reference/android/app/PendingIntent.html"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PendingIntent</w:t>
      </w:r>
      <w:proofErr w:type="spellEnd"/>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methods you'll probably ever need.</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Each method takes the current app</w:t>
      </w:r>
      <w:r w:rsidRPr="00437438">
        <w:rPr>
          <w:rStyle w:val="apple-converted-space"/>
          <w:rFonts w:ascii="Arial" w:hAnsi="Arial" w:cs="Arial"/>
          <w:color w:val="auto"/>
          <w:sz w:val="21"/>
          <w:szCs w:val="21"/>
        </w:rPr>
        <w:t> </w:t>
      </w:r>
      <w:hyperlink r:id="rId101" w:history="1">
        <w:r w:rsidRPr="00437438">
          <w:rPr>
            <w:rStyle w:val="Hyperlink"/>
            <w:rFonts w:ascii="Consolas" w:hAnsi="Consolas" w:cs="Consolas"/>
            <w:color w:val="auto"/>
            <w:sz w:val="20"/>
            <w:szCs w:val="20"/>
            <w:shd w:val="clear" w:color="auto" w:fill="F7F7F7"/>
          </w:rPr>
          <w:t>Context</w:t>
        </w:r>
      </w:hyperlink>
      <w:r w:rsidRPr="00437438">
        <w:rPr>
          <w:rFonts w:ascii="Arial" w:hAnsi="Arial" w:cs="Arial"/>
          <w:color w:val="auto"/>
          <w:sz w:val="21"/>
          <w:szCs w:val="21"/>
        </w:rPr>
        <w:t>, the</w:t>
      </w:r>
      <w:r w:rsidRPr="00437438">
        <w:rPr>
          <w:rStyle w:val="apple-converted-space"/>
          <w:rFonts w:ascii="Arial" w:hAnsi="Arial" w:cs="Arial"/>
          <w:color w:val="auto"/>
          <w:sz w:val="21"/>
          <w:szCs w:val="21"/>
        </w:rPr>
        <w:t> </w:t>
      </w:r>
      <w:hyperlink r:id="rId102"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you want to wrap, and one or more flags that specify how the intent should be used (such as whether the intent can be used more than once).</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More information about using pending intents is provided with the documentation for each of the respective use cases, such as in the</w:t>
      </w:r>
      <w:r w:rsidRPr="00437438">
        <w:rPr>
          <w:rStyle w:val="apple-converted-space"/>
          <w:rFonts w:ascii="Arial" w:hAnsi="Arial" w:cs="Arial"/>
          <w:color w:val="auto"/>
          <w:sz w:val="21"/>
          <w:szCs w:val="21"/>
        </w:rPr>
        <w:t> </w:t>
      </w:r>
      <w:hyperlink r:id="rId103" w:history="1">
        <w:r w:rsidRPr="00437438">
          <w:rPr>
            <w:rStyle w:val="Hyperlink"/>
            <w:rFonts w:ascii="Arial" w:hAnsi="Arial" w:cs="Arial"/>
            <w:color w:val="auto"/>
            <w:sz w:val="21"/>
            <w:szCs w:val="21"/>
          </w:rPr>
          <w:t>Notifications</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and</w:t>
      </w:r>
      <w:r w:rsidRPr="00437438">
        <w:rPr>
          <w:rStyle w:val="apple-converted-space"/>
          <w:rFonts w:ascii="Arial" w:hAnsi="Arial" w:cs="Arial"/>
          <w:color w:val="auto"/>
          <w:sz w:val="21"/>
          <w:szCs w:val="21"/>
        </w:rPr>
        <w:t> </w:t>
      </w:r>
      <w:hyperlink r:id="rId104" w:history="1">
        <w:r w:rsidRPr="00437438">
          <w:rPr>
            <w:rStyle w:val="Hyperlink"/>
            <w:rFonts w:ascii="Arial" w:hAnsi="Arial" w:cs="Arial"/>
            <w:color w:val="auto"/>
            <w:sz w:val="21"/>
            <w:szCs w:val="21"/>
          </w:rPr>
          <w:t>App Widgets</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API guides.</w:t>
      </w:r>
    </w:p>
    <w:p w:rsidR="00437438" w:rsidRPr="00437438" w:rsidRDefault="00437438" w:rsidP="00437438">
      <w:pPr>
        <w:pStyle w:val="Heading2"/>
        <w:shd w:val="clear" w:color="auto" w:fill="FFFFFF"/>
        <w:spacing w:before="360" w:line="480" w:lineRule="atLeast"/>
        <w:ind w:left="0" w:firstLine="0"/>
        <w:rPr>
          <w:rFonts w:ascii="Arial" w:hAnsi="Arial" w:cs="Arial"/>
          <w:b w:val="0"/>
          <w:bCs w:val="0"/>
          <w:color w:val="auto"/>
          <w:sz w:val="42"/>
          <w:szCs w:val="42"/>
        </w:rPr>
      </w:pPr>
      <w:r w:rsidRPr="00437438">
        <w:rPr>
          <w:rFonts w:ascii="Arial" w:hAnsi="Arial" w:cs="Arial"/>
          <w:b w:val="0"/>
          <w:bCs w:val="0"/>
          <w:color w:val="auto"/>
          <w:sz w:val="42"/>
          <w:szCs w:val="42"/>
        </w:rPr>
        <w:lastRenderedPageBreak/>
        <w:t>Intent Resolution</w:t>
      </w:r>
    </w:p>
    <w:p w:rsidR="00437438" w:rsidRPr="00437438" w:rsidRDefault="00437438" w:rsidP="00437438">
      <w:pPr>
        <w:spacing w:before="105" w:after="180"/>
        <w:rPr>
          <w:rFonts w:ascii="Times New Roman" w:hAnsi="Times New Roman" w:cs="Times New Roman"/>
          <w:sz w:val="24"/>
          <w:szCs w:val="24"/>
        </w:rPr>
      </w:pPr>
      <w:r w:rsidRPr="00437438">
        <w:pict>
          <v:rect id="_x0000_i1029" style="width:0;height:.75pt" o:hralign="center" o:hrstd="t" o:hr="t" fillcolor="#a0a0a0" stroked="f"/>
        </w:pic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When the system receives an implicit intent to start an activity, it searches for the best activity for the intent by comparing the intent to intent filters based on three aspects:</w:t>
      </w:r>
    </w:p>
    <w:p w:rsidR="00437438" w:rsidRPr="00437438" w:rsidRDefault="00437438" w:rsidP="00437438">
      <w:pPr>
        <w:numPr>
          <w:ilvl w:val="0"/>
          <w:numId w:val="22"/>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The intent action</w:t>
      </w:r>
    </w:p>
    <w:p w:rsidR="00437438" w:rsidRPr="00437438" w:rsidRDefault="00437438" w:rsidP="00437438">
      <w:pPr>
        <w:numPr>
          <w:ilvl w:val="0"/>
          <w:numId w:val="22"/>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The intent data (both URI and data type)</w:t>
      </w:r>
    </w:p>
    <w:p w:rsidR="00437438" w:rsidRPr="00437438" w:rsidRDefault="00437438" w:rsidP="00437438">
      <w:pPr>
        <w:numPr>
          <w:ilvl w:val="0"/>
          <w:numId w:val="22"/>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The intent category</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The following sections describe how intents are matched to the appropriate component(s) in terms of how the intent filter is declared in an app's manifest file.</w:t>
      </w:r>
    </w:p>
    <w:p w:rsidR="00437438" w:rsidRPr="00437438" w:rsidRDefault="00437438" w:rsidP="00437438">
      <w:pPr>
        <w:pStyle w:val="Heading3"/>
        <w:shd w:val="clear" w:color="auto" w:fill="FFFFFF"/>
        <w:spacing w:before="240" w:after="240" w:line="480" w:lineRule="atLeast"/>
        <w:ind w:left="0" w:firstLine="0"/>
        <w:rPr>
          <w:rFonts w:ascii="Arial" w:hAnsi="Arial" w:cs="Arial"/>
          <w:b w:val="0"/>
          <w:bCs w:val="0"/>
          <w:sz w:val="36"/>
          <w:szCs w:val="36"/>
        </w:rPr>
      </w:pPr>
      <w:r w:rsidRPr="00437438">
        <w:rPr>
          <w:rFonts w:ascii="Arial" w:hAnsi="Arial" w:cs="Arial"/>
          <w:b w:val="0"/>
          <w:bCs w:val="0"/>
          <w:sz w:val="36"/>
          <w:szCs w:val="36"/>
        </w:rPr>
        <w:t>Action test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To specify accepted intent actions, an intent filter can declare zero or more</w:t>
      </w:r>
      <w:r w:rsidRPr="00437438">
        <w:rPr>
          <w:rStyle w:val="apple-converted-space"/>
          <w:rFonts w:ascii="Arial" w:hAnsi="Arial" w:cs="Arial"/>
          <w:color w:val="auto"/>
          <w:sz w:val="21"/>
          <w:szCs w:val="21"/>
        </w:rPr>
        <w:t> </w:t>
      </w:r>
      <w:hyperlink r:id="rId105" w:history="1">
        <w:r w:rsidRPr="00437438">
          <w:rPr>
            <w:rStyle w:val="HTMLCode"/>
            <w:rFonts w:ascii="Consolas" w:hAnsi="Consolas" w:cs="Consolas"/>
            <w:color w:val="auto"/>
            <w:shd w:val="clear" w:color="auto" w:fill="F7F7F7"/>
          </w:rPr>
          <w:t>&lt;action&gt;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elements. For example:</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&lt;action</w:t>
      </w:r>
      <w:r w:rsidRPr="00437438">
        <w:rPr>
          <w:rStyle w:val="pln"/>
          <w:rFonts w:ascii="Consolas" w:hAnsi="Consolas" w:cs="Consolas"/>
        </w:rPr>
        <w:t xml:space="preserve"> </w:t>
      </w:r>
      <w:proofErr w:type="spellStart"/>
      <w:r w:rsidRPr="00437438">
        <w:rPr>
          <w:rStyle w:val="atn"/>
          <w:rFonts w:ascii="Consolas" w:hAnsi="Consolas" w:cs="Consolas"/>
        </w:rPr>
        <w:t>android</w:t>
      </w:r>
      <w:proofErr w:type="gramStart"/>
      <w:r w:rsidRPr="00437438">
        <w:rPr>
          <w:rStyle w:val="atn"/>
          <w:rFonts w:ascii="Consolas" w:hAnsi="Consolas" w:cs="Consolas"/>
        </w:rPr>
        <w:t>:name</w:t>
      </w:r>
      <w:proofErr w:type="spellEnd"/>
      <w:proofErr w:type="gram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android.intent.action.EDIT</w:t>
      </w:r>
      <w:proofErr w:type="spellEnd"/>
      <w:r w:rsidRPr="00437438">
        <w:rPr>
          <w:rStyle w:val="atv"/>
          <w:rFonts w:ascii="Consolas" w:hAnsi="Consolas" w:cs="Consolas"/>
        </w:rPr>
        <w:t>"</w:t>
      </w:r>
      <w:r w:rsidRPr="00437438">
        <w:rPr>
          <w:rStyle w:val="pln"/>
          <w:rFonts w:ascii="Consolas" w:hAnsi="Consolas" w:cs="Consolas"/>
        </w:rPr>
        <w:t xml:space="preserve">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&lt;action</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android.intent.action.VIEW</w:t>
      </w:r>
      <w:proofErr w:type="spellEnd"/>
      <w:r w:rsidRPr="00437438">
        <w:rPr>
          <w:rStyle w:val="atv"/>
          <w:rFonts w:ascii="Consolas" w:hAnsi="Consolas" w:cs="Consolas"/>
        </w:rPr>
        <w:t>"</w:t>
      </w:r>
      <w:r w:rsidRPr="00437438">
        <w:rPr>
          <w:rStyle w:val="pln"/>
          <w:rFonts w:ascii="Consolas" w:hAnsi="Consolas" w:cs="Consolas"/>
        </w:rPr>
        <w:t xml:space="preserve">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w:t>
      </w:r>
      <w:r w:rsidRPr="00437438">
        <w:rPr>
          <w:rFonts w:ascii="Consolas" w:hAnsi="Consolas" w:cs="Consolas"/>
        </w:rPr>
        <w:br/>
      </w:r>
      <w:r w:rsidRPr="00437438">
        <w:rPr>
          <w:rStyle w:val="tag"/>
          <w:rFonts w:ascii="Consolas" w:hAnsi="Consolas" w:cs="Consolas"/>
        </w:rPr>
        <w:t>&lt;/intent-filter&gt;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To get through this filter, the action specified in the</w:t>
      </w:r>
      <w:r w:rsidRPr="00437438">
        <w:rPr>
          <w:rStyle w:val="apple-converted-space"/>
          <w:rFonts w:ascii="Arial" w:hAnsi="Arial" w:cs="Arial"/>
          <w:color w:val="auto"/>
          <w:sz w:val="21"/>
          <w:szCs w:val="21"/>
        </w:rPr>
        <w:t> </w:t>
      </w:r>
      <w:hyperlink r:id="rId106"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must match one of the actions listed in the filter.</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 xml:space="preserve">If the filter does not list any actions, there is nothing for </w:t>
      </w:r>
      <w:proofErr w:type="gramStart"/>
      <w:r w:rsidRPr="00437438">
        <w:rPr>
          <w:rFonts w:ascii="Arial" w:hAnsi="Arial" w:cs="Arial"/>
          <w:color w:val="auto"/>
          <w:sz w:val="21"/>
          <w:szCs w:val="21"/>
        </w:rPr>
        <w:t>an intent</w:t>
      </w:r>
      <w:proofErr w:type="gramEnd"/>
      <w:r w:rsidRPr="00437438">
        <w:rPr>
          <w:rFonts w:ascii="Arial" w:hAnsi="Arial" w:cs="Arial"/>
          <w:color w:val="auto"/>
          <w:sz w:val="21"/>
          <w:szCs w:val="21"/>
        </w:rPr>
        <w:t xml:space="preserve"> to match, so all intents fail the test. However, if </w:t>
      </w:r>
      <w:proofErr w:type="gramStart"/>
      <w:r w:rsidRPr="00437438">
        <w:rPr>
          <w:rFonts w:ascii="Arial" w:hAnsi="Arial" w:cs="Arial"/>
          <w:color w:val="auto"/>
          <w:sz w:val="21"/>
          <w:szCs w:val="21"/>
        </w:rPr>
        <w:t>an</w:t>
      </w:r>
      <w:r w:rsidRPr="00437438">
        <w:rPr>
          <w:rStyle w:val="apple-converted-space"/>
          <w:rFonts w:ascii="Arial" w:hAnsi="Arial" w:cs="Arial"/>
          <w:color w:val="auto"/>
          <w:sz w:val="21"/>
          <w:szCs w:val="21"/>
        </w:rPr>
        <w:t> </w:t>
      </w:r>
      <w:hyperlink r:id="rId107" w:history="1">
        <w:r w:rsidRPr="00437438">
          <w:rPr>
            <w:rStyle w:val="Hyperlink"/>
            <w:rFonts w:ascii="Consolas" w:hAnsi="Consolas" w:cs="Consolas"/>
            <w:color w:val="auto"/>
            <w:sz w:val="20"/>
            <w:szCs w:val="20"/>
            <w:shd w:val="clear" w:color="auto" w:fill="F7F7F7"/>
          </w:rPr>
          <w:t>Intent</w:t>
        </w:r>
        <w:proofErr w:type="gramEnd"/>
      </w:hyperlink>
      <w:r w:rsidRPr="00437438">
        <w:rPr>
          <w:rStyle w:val="apple-converted-space"/>
          <w:rFonts w:ascii="Arial" w:hAnsi="Arial" w:cs="Arial"/>
          <w:color w:val="auto"/>
          <w:sz w:val="21"/>
          <w:szCs w:val="21"/>
        </w:rPr>
        <w:t> </w:t>
      </w:r>
      <w:r w:rsidRPr="00437438">
        <w:rPr>
          <w:rFonts w:ascii="Arial" w:hAnsi="Arial" w:cs="Arial"/>
          <w:color w:val="auto"/>
          <w:sz w:val="21"/>
          <w:szCs w:val="21"/>
        </w:rPr>
        <w:t>does not specify an action, it will pass the test (as long as the filter contains at least one action).</w:t>
      </w:r>
    </w:p>
    <w:p w:rsidR="00437438" w:rsidRPr="00437438" w:rsidRDefault="00437438" w:rsidP="00437438">
      <w:pPr>
        <w:pStyle w:val="Heading3"/>
        <w:shd w:val="clear" w:color="auto" w:fill="FFFFFF"/>
        <w:spacing w:before="240" w:after="240" w:line="480" w:lineRule="atLeast"/>
        <w:ind w:left="0" w:firstLine="0"/>
        <w:rPr>
          <w:rFonts w:ascii="Arial" w:hAnsi="Arial" w:cs="Arial"/>
          <w:b w:val="0"/>
          <w:bCs w:val="0"/>
          <w:sz w:val="36"/>
          <w:szCs w:val="36"/>
        </w:rPr>
      </w:pPr>
      <w:r w:rsidRPr="00437438">
        <w:rPr>
          <w:rFonts w:ascii="Arial" w:hAnsi="Arial" w:cs="Arial"/>
          <w:b w:val="0"/>
          <w:bCs w:val="0"/>
          <w:sz w:val="36"/>
          <w:szCs w:val="36"/>
        </w:rPr>
        <w:t>Category test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To specify accepted intent categories, an intent filter can declare zero or more</w:t>
      </w:r>
      <w:r w:rsidRPr="00437438">
        <w:rPr>
          <w:rStyle w:val="apple-converted-space"/>
          <w:rFonts w:ascii="Arial" w:hAnsi="Arial" w:cs="Arial"/>
          <w:color w:val="auto"/>
          <w:sz w:val="21"/>
          <w:szCs w:val="21"/>
        </w:rPr>
        <w:t> </w:t>
      </w:r>
      <w:hyperlink r:id="rId108" w:history="1">
        <w:r w:rsidRPr="00437438">
          <w:rPr>
            <w:rStyle w:val="HTMLCode"/>
            <w:rFonts w:ascii="Consolas" w:hAnsi="Consolas" w:cs="Consolas"/>
            <w:color w:val="auto"/>
            <w:shd w:val="clear" w:color="auto" w:fill="F7F7F7"/>
          </w:rPr>
          <w:t>&lt;category&gt;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elements. For example:</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sidRPr="00437438">
        <w:rPr>
          <w:rStyle w:val="tag"/>
          <w:rFonts w:ascii="Consolas" w:hAnsi="Consolas" w:cs="Consolas"/>
        </w:rPr>
        <w:lastRenderedPageBreak/>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&lt;category</w:t>
      </w:r>
      <w:r w:rsidRPr="00437438">
        <w:rPr>
          <w:rStyle w:val="pln"/>
          <w:rFonts w:ascii="Consolas" w:hAnsi="Consolas" w:cs="Consolas"/>
        </w:rPr>
        <w:t xml:space="preserve"> </w:t>
      </w:r>
      <w:proofErr w:type="spellStart"/>
      <w:r w:rsidRPr="00437438">
        <w:rPr>
          <w:rStyle w:val="atn"/>
          <w:rFonts w:ascii="Consolas" w:hAnsi="Consolas" w:cs="Consolas"/>
        </w:rPr>
        <w:t>android</w:t>
      </w:r>
      <w:proofErr w:type="gramStart"/>
      <w:r w:rsidRPr="00437438">
        <w:rPr>
          <w:rStyle w:val="atn"/>
          <w:rFonts w:ascii="Consolas" w:hAnsi="Consolas" w:cs="Consolas"/>
        </w:rPr>
        <w:t>:name</w:t>
      </w:r>
      <w:proofErr w:type="spellEnd"/>
      <w:proofErr w:type="gram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android.intent.category.DEFAULT</w:t>
      </w:r>
      <w:proofErr w:type="spellEnd"/>
      <w:r w:rsidRPr="00437438">
        <w:rPr>
          <w:rStyle w:val="atv"/>
          <w:rFonts w:ascii="Consolas" w:hAnsi="Consolas" w:cs="Consolas"/>
        </w:rPr>
        <w:t>"</w:t>
      </w:r>
      <w:r w:rsidRPr="00437438">
        <w:rPr>
          <w:rStyle w:val="pln"/>
          <w:rFonts w:ascii="Consolas" w:hAnsi="Consolas" w:cs="Consolas"/>
        </w:rPr>
        <w:t xml:space="preserve">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&lt;category</w:t>
      </w:r>
      <w:r w:rsidRPr="00437438">
        <w:rPr>
          <w:rStyle w:val="pln"/>
          <w:rFonts w:ascii="Consolas" w:hAnsi="Consolas" w:cs="Consolas"/>
        </w:rPr>
        <w:t xml:space="preserve"> </w:t>
      </w:r>
      <w:proofErr w:type="spellStart"/>
      <w:r w:rsidRPr="00437438">
        <w:rPr>
          <w:rStyle w:val="atn"/>
          <w:rFonts w:ascii="Consolas" w:hAnsi="Consolas" w:cs="Consolas"/>
        </w:rPr>
        <w:t>android:name</w:t>
      </w:r>
      <w:proofErr w:type="spellEnd"/>
      <w:r w:rsidRPr="00437438">
        <w:rPr>
          <w:rStyle w:val="pun"/>
          <w:rFonts w:ascii="Consolas" w:hAnsi="Consolas" w:cs="Consolas"/>
        </w:rPr>
        <w:t>=</w:t>
      </w:r>
      <w:r w:rsidRPr="00437438">
        <w:rPr>
          <w:rStyle w:val="atv"/>
          <w:rFonts w:ascii="Consolas" w:hAnsi="Consolas" w:cs="Consolas"/>
        </w:rPr>
        <w:t>"</w:t>
      </w:r>
      <w:proofErr w:type="spellStart"/>
      <w:r w:rsidRPr="00437438">
        <w:rPr>
          <w:rStyle w:val="atv"/>
          <w:rFonts w:ascii="Consolas" w:hAnsi="Consolas" w:cs="Consolas"/>
        </w:rPr>
        <w:t>android.intent.category.BROWSABLE</w:t>
      </w:r>
      <w:proofErr w:type="spellEnd"/>
      <w:r w:rsidRPr="00437438">
        <w:rPr>
          <w:rStyle w:val="atv"/>
          <w:rFonts w:ascii="Consolas" w:hAnsi="Consolas" w:cs="Consolas"/>
        </w:rPr>
        <w:t>"</w:t>
      </w:r>
      <w:r w:rsidRPr="00437438">
        <w:rPr>
          <w:rStyle w:val="pln"/>
          <w:rFonts w:ascii="Consolas" w:hAnsi="Consolas" w:cs="Consolas"/>
        </w:rPr>
        <w:t xml:space="preserve">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w:t>
      </w:r>
      <w:r w:rsidRPr="00437438">
        <w:rPr>
          <w:rFonts w:ascii="Consolas" w:hAnsi="Consolas" w:cs="Consolas"/>
        </w:rPr>
        <w:br/>
      </w:r>
      <w:r w:rsidRPr="00437438">
        <w:rPr>
          <w:rStyle w:val="tag"/>
          <w:rFonts w:ascii="Consolas" w:hAnsi="Consolas" w:cs="Consolas"/>
        </w:rPr>
        <w:t>&lt;/intent-filter&gt;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 xml:space="preserve">For </w:t>
      </w:r>
      <w:proofErr w:type="gramStart"/>
      <w:r w:rsidRPr="00437438">
        <w:rPr>
          <w:rFonts w:ascii="Arial" w:hAnsi="Arial" w:cs="Arial"/>
          <w:color w:val="auto"/>
          <w:sz w:val="21"/>
          <w:szCs w:val="21"/>
        </w:rPr>
        <w:t>an intent</w:t>
      </w:r>
      <w:proofErr w:type="gramEnd"/>
      <w:r w:rsidRPr="00437438">
        <w:rPr>
          <w:rFonts w:ascii="Arial" w:hAnsi="Arial" w:cs="Arial"/>
          <w:color w:val="auto"/>
          <w:sz w:val="21"/>
          <w:szCs w:val="21"/>
        </w:rPr>
        <w:t xml:space="preserve"> to pass the category test, every category in the</w:t>
      </w:r>
      <w:r w:rsidRPr="00437438">
        <w:rPr>
          <w:rStyle w:val="apple-converted-space"/>
          <w:rFonts w:ascii="Arial" w:hAnsi="Arial" w:cs="Arial"/>
          <w:color w:val="auto"/>
          <w:sz w:val="21"/>
          <w:szCs w:val="21"/>
        </w:rPr>
        <w:t> </w:t>
      </w:r>
      <w:hyperlink r:id="rId109"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must match a category in the filter. The reverse is not necessary—the intent filter may declare more categories than are specified in the</w:t>
      </w:r>
      <w:r w:rsidRPr="00437438">
        <w:rPr>
          <w:rStyle w:val="apple-converted-space"/>
          <w:rFonts w:ascii="Arial" w:hAnsi="Arial" w:cs="Arial"/>
          <w:color w:val="auto"/>
          <w:sz w:val="21"/>
          <w:szCs w:val="21"/>
        </w:rPr>
        <w:t> </w:t>
      </w:r>
      <w:hyperlink r:id="rId110" w:history="1">
        <w:r w:rsidRPr="00437438">
          <w:rPr>
            <w:rStyle w:val="Hyperlink"/>
            <w:rFonts w:ascii="Consolas" w:hAnsi="Consolas" w:cs="Consolas"/>
            <w:color w:val="auto"/>
            <w:sz w:val="20"/>
            <w:szCs w:val="20"/>
            <w:shd w:val="clear" w:color="auto" w:fill="F7F7F7"/>
          </w:rPr>
          <w:t>Intent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and </w:t>
      </w:r>
      <w:proofErr w:type="spellStart"/>
      <w:r w:rsidRPr="00437438">
        <w:rPr>
          <w:rFonts w:ascii="Arial" w:hAnsi="Arial" w:cs="Arial"/>
          <w:color w:val="auto"/>
          <w:sz w:val="21"/>
          <w:szCs w:val="21"/>
        </w:rPr>
        <w:t>the</w:t>
      </w:r>
      <w:hyperlink r:id="rId111" w:history="1">
        <w:r w:rsidRPr="00437438">
          <w:rPr>
            <w:rStyle w:val="Hyperlink"/>
            <w:rFonts w:ascii="Consolas" w:hAnsi="Consolas" w:cs="Consolas"/>
            <w:color w:val="auto"/>
            <w:sz w:val="20"/>
            <w:szCs w:val="20"/>
            <w:shd w:val="clear" w:color="auto" w:fill="F7F7F7"/>
          </w:rPr>
          <w:t>Intent</w:t>
        </w:r>
        <w:proofErr w:type="spellEnd"/>
      </w:hyperlink>
      <w:r w:rsidRPr="00437438">
        <w:rPr>
          <w:rStyle w:val="apple-converted-space"/>
          <w:rFonts w:ascii="Arial" w:hAnsi="Arial" w:cs="Arial"/>
          <w:color w:val="auto"/>
          <w:sz w:val="21"/>
          <w:szCs w:val="21"/>
        </w:rPr>
        <w:t> </w:t>
      </w:r>
      <w:r w:rsidRPr="00437438">
        <w:rPr>
          <w:rFonts w:ascii="Arial" w:hAnsi="Arial" w:cs="Arial"/>
          <w:color w:val="auto"/>
          <w:sz w:val="21"/>
          <w:szCs w:val="21"/>
        </w:rPr>
        <w:t xml:space="preserve">will still pass. Therefore, </w:t>
      </w:r>
      <w:proofErr w:type="gramStart"/>
      <w:r w:rsidRPr="00437438">
        <w:rPr>
          <w:rFonts w:ascii="Arial" w:hAnsi="Arial" w:cs="Arial"/>
          <w:color w:val="auto"/>
          <w:sz w:val="21"/>
          <w:szCs w:val="21"/>
        </w:rPr>
        <w:t>an intent</w:t>
      </w:r>
      <w:proofErr w:type="gramEnd"/>
      <w:r w:rsidRPr="00437438">
        <w:rPr>
          <w:rFonts w:ascii="Arial" w:hAnsi="Arial" w:cs="Arial"/>
          <w:color w:val="auto"/>
          <w:sz w:val="21"/>
          <w:szCs w:val="21"/>
        </w:rPr>
        <w:t xml:space="preserve"> with no categories should always pass this test, regardless of what categories are declared in the filter.</w:t>
      </w:r>
    </w:p>
    <w:p w:rsidR="00437438" w:rsidRPr="00437438" w:rsidRDefault="00437438" w:rsidP="00437438">
      <w:pPr>
        <w:pStyle w:val="Heading3"/>
        <w:shd w:val="clear" w:color="auto" w:fill="FFFFFF"/>
        <w:spacing w:before="240" w:after="240" w:line="480" w:lineRule="atLeast"/>
        <w:ind w:left="0" w:firstLine="0"/>
        <w:rPr>
          <w:rFonts w:ascii="Arial" w:hAnsi="Arial" w:cs="Arial"/>
          <w:b w:val="0"/>
          <w:bCs w:val="0"/>
          <w:sz w:val="36"/>
          <w:szCs w:val="36"/>
        </w:rPr>
      </w:pPr>
      <w:r w:rsidRPr="00437438">
        <w:rPr>
          <w:rFonts w:ascii="Arial" w:hAnsi="Arial" w:cs="Arial"/>
          <w:b w:val="0"/>
          <w:bCs w:val="0"/>
          <w:sz w:val="36"/>
          <w:szCs w:val="36"/>
        </w:rPr>
        <w:t>Data test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To specify accepted intent data, an intent filter can declare zero or more</w:t>
      </w:r>
      <w:r w:rsidRPr="00437438">
        <w:rPr>
          <w:rStyle w:val="apple-converted-space"/>
          <w:rFonts w:ascii="Arial" w:hAnsi="Arial" w:cs="Arial"/>
          <w:color w:val="auto"/>
          <w:sz w:val="21"/>
          <w:szCs w:val="21"/>
        </w:rPr>
        <w:t> </w:t>
      </w:r>
      <w:hyperlink r:id="rId112" w:history="1">
        <w:r w:rsidRPr="00437438">
          <w:rPr>
            <w:rStyle w:val="HTMLCode"/>
            <w:rFonts w:ascii="Consolas" w:hAnsi="Consolas" w:cs="Consolas"/>
            <w:color w:val="auto"/>
            <w:shd w:val="clear" w:color="auto" w:fill="F7F7F7"/>
          </w:rPr>
          <w:t>&lt;data&gt;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elements. For example:</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w:t>
      </w:r>
      <w:proofErr w:type="gramStart"/>
      <w:r w:rsidRPr="00437438">
        <w:rPr>
          <w:rStyle w:val="atn"/>
          <w:rFonts w:ascii="Consolas" w:hAnsi="Consolas" w:cs="Consolas"/>
        </w:rPr>
        <w:t>:mimeType</w:t>
      </w:r>
      <w:proofErr w:type="spellEnd"/>
      <w:proofErr w:type="gramEnd"/>
      <w:r w:rsidRPr="00437438">
        <w:rPr>
          <w:rStyle w:val="pun"/>
          <w:rFonts w:ascii="Consolas" w:hAnsi="Consolas" w:cs="Consolas"/>
        </w:rPr>
        <w:t>=</w:t>
      </w:r>
      <w:r w:rsidRPr="00437438">
        <w:rPr>
          <w:rStyle w:val="atv"/>
          <w:rFonts w:ascii="Consolas" w:hAnsi="Consolas" w:cs="Consolas"/>
        </w:rPr>
        <w:t>"video/mpeg"</w:t>
      </w:r>
      <w:r w:rsidRPr="00437438">
        <w:rPr>
          <w:rStyle w:val="pln"/>
          <w:rFonts w:ascii="Consolas" w:hAnsi="Consolas" w:cs="Consolas"/>
        </w:rPr>
        <w:t xml:space="preserve"> </w:t>
      </w:r>
      <w:proofErr w:type="spellStart"/>
      <w:r w:rsidRPr="00437438">
        <w:rPr>
          <w:rStyle w:val="atn"/>
          <w:rFonts w:ascii="Consolas" w:hAnsi="Consolas" w:cs="Consolas"/>
        </w:rPr>
        <w:t>android:scheme</w:t>
      </w:r>
      <w:proofErr w:type="spellEnd"/>
      <w:r w:rsidRPr="00437438">
        <w:rPr>
          <w:rStyle w:val="pun"/>
          <w:rFonts w:ascii="Consolas" w:hAnsi="Consolas" w:cs="Consolas"/>
        </w:rPr>
        <w:t>=</w:t>
      </w:r>
      <w:r w:rsidRPr="00437438">
        <w:rPr>
          <w:rStyle w:val="atv"/>
          <w:rFonts w:ascii="Consolas" w:hAnsi="Consolas" w:cs="Consolas"/>
        </w:rPr>
        <w:t>"http"</w:t>
      </w:r>
      <w:r w:rsidRPr="00437438">
        <w:rPr>
          <w:rStyle w:val="pln"/>
          <w:rFonts w:ascii="Consolas" w:hAnsi="Consolas" w:cs="Consolas"/>
        </w:rPr>
        <w:t xml:space="preserve"> ...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android:mimeType</w:t>
      </w:r>
      <w:proofErr w:type="spellEnd"/>
      <w:r w:rsidRPr="00437438">
        <w:rPr>
          <w:rStyle w:val="pun"/>
          <w:rFonts w:ascii="Consolas" w:hAnsi="Consolas" w:cs="Consolas"/>
        </w:rPr>
        <w:t>=</w:t>
      </w:r>
      <w:r w:rsidRPr="00437438">
        <w:rPr>
          <w:rStyle w:val="atv"/>
          <w:rFonts w:ascii="Consolas" w:hAnsi="Consolas" w:cs="Consolas"/>
        </w:rPr>
        <w:t>"audio/mpeg"</w:t>
      </w:r>
      <w:r w:rsidRPr="00437438">
        <w:rPr>
          <w:rStyle w:val="pln"/>
          <w:rFonts w:ascii="Consolas" w:hAnsi="Consolas" w:cs="Consolas"/>
        </w:rPr>
        <w:t xml:space="preserve"> </w:t>
      </w:r>
      <w:proofErr w:type="spellStart"/>
      <w:r w:rsidRPr="00437438">
        <w:rPr>
          <w:rStyle w:val="atn"/>
          <w:rFonts w:ascii="Consolas" w:hAnsi="Consolas" w:cs="Consolas"/>
        </w:rPr>
        <w:t>android:scheme</w:t>
      </w:r>
      <w:proofErr w:type="spellEnd"/>
      <w:r w:rsidRPr="00437438">
        <w:rPr>
          <w:rStyle w:val="pun"/>
          <w:rFonts w:ascii="Consolas" w:hAnsi="Consolas" w:cs="Consolas"/>
        </w:rPr>
        <w:t>=</w:t>
      </w:r>
      <w:r w:rsidRPr="00437438">
        <w:rPr>
          <w:rStyle w:val="atv"/>
          <w:rFonts w:ascii="Consolas" w:hAnsi="Consolas" w:cs="Consolas"/>
        </w:rPr>
        <w:t>"http"</w:t>
      </w:r>
      <w:r w:rsidRPr="00437438">
        <w:rPr>
          <w:rStyle w:val="pln"/>
          <w:rFonts w:ascii="Consolas" w:hAnsi="Consolas" w:cs="Consolas"/>
        </w:rPr>
        <w:t xml:space="preserve"> ...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w:t>
      </w:r>
      <w:r w:rsidRPr="00437438">
        <w:rPr>
          <w:rFonts w:ascii="Consolas" w:hAnsi="Consolas" w:cs="Consolas"/>
        </w:rPr>
        <w:br/>
      </w:r>
      <w:r w:rsidRPr="00437438">
        <w:rPr>
          <w:rStyle w:val="tag"/>
          <w:rFonts w:ascii="Consolas" w:hAnsi="Consolas" w:cs="Consolas"/>
        </w:rPr>
        <w:t>&lt;/intent-filter&gt;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Each</w:t>
      </w:r>
      <w:r w:rsidRPr="00437438">
        <w:rPr>
          <w:rStyle w:val="apple-converted-space"/>
          <w:rFonts w:ascii="Arial" w:hAnsi="Arial" w:cs="Arial"/>
          <w:color w:val="auto"/>
          <w:sz w:val="21"/>
          <w:szCs w:val="21"/>
        </w:rPr>
        <w:t> </w:t>
      </w:r>
      <w:hyperlink r:id="rId113" w:history="1">
        <w:r w:rsidRPr="00437438">
          <w:rPr>
            <w:rStyle w:val="Hyperlink"/>
            <w:rFonts w:ascii="Consolas" w:hAnsi="Consolas" w:cs="Consolas"/>
            <w:color w:val="auto"/>
            <w:sz w:val="20"/>
            <w:szCs w:val="20"/>
            <w:shd w:val="clear" w:color="auto" w:fill="F7F7F7"/>
          </w:rPr>
          <w:t>&lt;data&gt;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 can specify a URI structure and a data type (MIME media type). There are separate attributes —</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scheme</w:t>
      </w:r>
      <w:r w:rsidRPr="00437438">
        <w:rPr>
          <w:rFonts w:ascii="Arial" w:hAnsi="Arial" w:cs="Arial"/>
          <w:color w:val="auto"/>
          <w:sz w:val="21"/>
          <w:szCs w:val="21"/>
        </w:rPr>
        <w:t>,</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host</w:t>
      </w:r>
      <w:r w:rsidRPr="00437438">
        <w:rPr>
          <w:rFonts w:ascii="Arial" w:hAnsi="Arial" w:cs="Arial"/>
          <w:color w:val="auto"/>
          <w:sz w:val="21"/>
          <w:szCs w:val="21"/>
        </w:rPr>
        <w:t>,</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port</w:t>
      </w:r>
      <w:r w:rsidRPr="00437438">
        <w:rPr>
          <w:rFonts w:ascii="Arial" w:hAnsi="Arial" w:cs="Arial"/>
          <w:color w:val="auto"/>
          <w:sz w:val="21"/>
          <w:szCs w:val="21"/>
        </w:rPr>
        <w:t>, and</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path</w:t>
      </w:r>
      <w:r w:rsidRPr="00437438">
        <w:rPr>
          <w:rStyle w:val="apple-converted-space"/>
          <w:rFonts w:ascii="Arial" w:hAnsi="Arial" w:cs="Arial"/>
          <w:color w:val="auto"/>
          <w:sz w:val="21"/>
          <w:szCs w:val="21"/>
        </w:rPr>
        <w:t> </w:t>
      </w:r>
      <w:r w:rsidRPr="00437438">
        <w:rPr>
          <w:rFonts w:ascii="Arial" w:hAnsi="Arial" w:cs="Arial"/>
          <w:color w:val="auto"/>
          <w:sz w:val="21"/>
          <w:szCs w:val="21"/>
        </w:rPr>
        <w:t>— for each part of the URI:</w:t>
      </w:r>
    </w:p>
    <w:p w:rsidR="00437438" w:rsidRPr="00437438" w:rsidRDefault="00437438" w:rsidP="00437438">
      <w:pPr>
        <w:pStyle w:val="NormalWeb"/>
        <w:shd w:val="clear" w:color="auto" w:fill="FFFFFF"/>
        <w:spacing w:before="0" w:after="180" w:line="360" w:lineRule="atLeast"/>
        <w:ind w:left="480"/>
        <w:rPr>
          <w:rFonts w:ascii="Arial" w:hAnsi="Arial" w:cs="Arial"/>
          <w:color w:val="auto"/>
          <w:sz w:val="21"/>
          <w:szCs w:val="21"/>
        </w:rPr>
      </w:pPr>
      <w:r w:rsidRPr="00437438">
        <w:rPr>
          <w:rStyle w:val="HTMLCode"/>
          <w:rFonts w:ascii="Consolas" w:hAnsi="Consolas" w:cs="Consolas"/>
          <w:color w:val="auto"/>
          <w:shd w:val="clear" w:color="auto" w:fill="F7F7F7"/>
        </w:rPr>
        <w:t>&lt;</w:t>
      </w:r>
      <w:proofErr w:type="gramStart"/>
      <w:r w:rsidRPr="00437438">
        <w:rPr>
          <w:rStyle w:val="HTMLCode"/>
          <w:rFonts w:ascii="Consolas" w:hAnsi="Consolas" w:cs="Consolas"/>
          <w:color w:val="auto"/>
          <w:shd w:val="clear" w:color="auto" w:fill="F7F7F7"/>
        </w:rPr>
        <w:t>scheme</w:t>
      </w:r>
      <w:proofErr w:type="gramEnd"/>
      <w:r w:rsidRPr="00437438">
        <w:rPr>
          <w:rStyle w:val="HTMLCode"/>
          <w:rFonts w:ascii="Consolas" w:hAnsi="Consolas" w:cs="Consolas"/>
          <w:color w:val="auto"/>
          <w:shd w:val="clear" w:color="auto" w:fill="F7F7F7"/>
        </w:rPr>
        <w:t>&gt;://&lt;host&gt;:&lt;port&gt;/&lt;path&gt;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For example:</w:t>
      </w:r>
    </w:p>
    <w:p w:rsidR="00437438" w:rsidRPr="00437438" w:rsidRDefault="00437438" w:rsidP="00437438">
      <w:pPr>
        <w:pStyle w:val="NormalWeb"/>
        <w:shd w:val="clear" w:color="auto" w:fill="FFFFFF"/>
        <w:spacing w:before="0" w:after="180" w:line="360" w:lineRule="atLeast"/>
        <w:ind w:left="480"/>
        <w:rPr>
          <w:rFonts w:ascii="Arial" w:hAnsi="Arial" w:cs="Arial"/>
          <w:color w:val="auto"/>
          <w:sz w:val="21"/>
          <w:szCs w:val="21"/>
        </w:rPr>
      </w:pPr>
      <w:r w:rsidRPr="00437438">
        <w:rPr>
          <w:rStyle w:val="HTMLCode"/>
          <w:rFonts w:ascii="Consolas" w:hAnsi="Consolas" w:cs="Consolas"/>
          <w:color w:val="auto"/>
          <w:shd w:val="clear" w:color="auto" w:fill="F7F7F7"/>
        </w:rPr>
        <w:t>content://com.example.project:200/folder/subfolder/etc</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In this URI, the scheme is</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content</w:t>
      </w:r>
      <w:r w:rsidRPr="00437438">
        <w:rPr>
          <w:rFonts w:ascii="Arial" w:hAnsi="Arial" w:cs="Arial"/>
          <w:color w:val="auto"/>
          <w:sz w:val="21"/>
          <w:szCs w:val="21"/>
        </w:rPr>
        <w:t>, the host is</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t>com.example.project</w:t>
      </w:r>
      <w:proofErr w:type="spellEnd"/>
      <w:r w:rsidRPr="00437438">
        <w:rPr>
          <w:rFonts w:ascii="Arial" w:hAnsi="Arial" w:cs="Arial"/>
          <w:color w:val="auto"/>
          <w:sz w:val="21"/>
          <w:szCs w:val="21"/>
        </w:rPr>
        <w:t>, the port is</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200</w:t>
      </w:r>
      <w:r w:rsidRPr="00437438">
        <w:rPr>
          <w:rFonts w:ascii="Arial" w:hAnsi="Arial" w:cs="Arial"/>
          <w:color w:val="auto"/>
          <w:sz w:val="21"/>
          <w:szCs w:val="21"/>
        </w:rPr>
        <w:t xml:space="preserve">, and the path </w:t>
      </w:r>
      <w:proofErr w:type="spellStart"/>
      <w:r w:rsidRPr="00437438">
        <w:rPr>
          <w:rFonts w:ascii="Arial" w:hAnsi="Arial" w:cs="Arial"/>
          <w:color w:val="auto"/>
          <w:sz w:val="21"/>
          <w:szCs w:val="21"/>
        </w:rPr>
        <w:t>is</w:t>
      </w:r>
      <w:r w:rsidRPr="00437438">
        <w:rPr>
          <w:rStyle w:val="HTMLCode"/>
          <w:rFonts w:ascii="Consolas" w:hAnsi="Consolas" w:cs="Consolas"/>
          <w:color w:val="auto"/>
          <w:shd w:val="clear" w:color="auto" w:fill="F7F7F7"/>
        </w:rPr>
        <w:t>folder</w:t>
      </w:r>
      <w:proofErr w:type="spellEnd"/>
      <w:r w:rsidRPr="00437438">
        <w:rPr>
          <w:rStyle w:val="HTMLCode"/>
          <w:rFonts w:ascii="Consolas" w:hAnsi="Consolas" w:cs="Consolas"/>
          <w:color w:val="auto"/>
          <w:shd w:val="clear" w:color="auto" w:fill="F7F7F7"/>
        </w:rPr>
        <w:t>/subfolder/etc</w:t>
      </w:r>
      <w:r w:rsidRPr="00437438">
        <w:rPr>
          <w:rFonts w:ascii="Arial" w:hAnsi="Arial" w:cs="Arial"/>
          <w:color w:val="auto"/>
          <w:sz w:val="21"/>
          <w:szCs w:val="21"/>
        </w:rPr>
        <w: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Each of these attributes is optional in a</w:t>
      </w:r>
      <w:r w:rsidRPr="00437438">
        <w:rPr>
          <w:rStyle w:val="apple-converted-space"/>
          <w:rFonts w:ascii="Arial" w:hAnsi="Arial" w:cs="Arial"/>
          <w:color w:val="auto"/>
          <w:sz w:val="21"/>
          <w:szCs w:val="21"/>
        </w:rPr>
        <w:t> </w:t>
      </w:r>
      <w:hyperlink r:id="rId114" w:history="1">
        <w:r w:rsidRPr="00437438">
          <w:rPr>
            <w:rStyle w:val="HTMLCode"/>
            <w:rFonts w:ascii="Consolas" w:hAnsi="Consolas" w:cs="Consolas"/>
            <w:color w:val="auto"/>
            <w:shd w:val="clear" w:color="auto" w:fill="F7F7F7"/>
          </w:rPr>
          <w:t>&lt;data&gt;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 but there are linear dependencies:</w:t>
      </w:r>
    </w:p>
    <w:p w:rsidR="00437438" w:rsidRPr="00437438" w:rsidRDefault="00437438" w:rsidP="00437438">
      <w:pPr>
        <w:numPr>
          <w:ilvl w:val="0"/>
          <w:numId w:val="23"/>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If a scheme is not specified, the host is ignored.</w:t>
      </w:r>
    </w:p>
    <w:p w:rsidR="00437438" w:rsidRPr="00437438" w:rsidRDefault="00437438" w:rsidP="00437438">
      <w:pPr>
        <w:numPr>
          <w:ilvl w:val="0"/>
          <w:numId w:val="23"/>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If a host is not specified, the port is ignored.</w:t>
      </w:r>
    </w:p>
    <w:p w:rsidR="00437438" w:rsidRPr="00437438" w:rsidRDefault="00437438" w:rsidP="00437438">
      <w:pPr>
        <w:numPr>
          <w:ilvl w:val="0"/>
          <w:numId w:val="23"/>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If both the scheme and host are not specified, the path is ignored.</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lastRenderedPageBreak/>
        <w:t xml:space="preserve">When the URI in </w:t>
      </w:r>
      <w:proofErr w:type="gramStart"/>
      <w:r w:rsidRPr="00437438">
        <w:rPr>
          <w:rFonts w:ascii="Arial" w:hAnsi="Arial" w:cs="Arial"/>
          <w:color w:val="auto"/>
          <w:sz w:val="21"/>
          <w:szCs w:val="21"/>
        </w:rPr>
        <w:t>an intent</w:t>
      </w:r>
      <w:proofErr w:type="gramEnd"/>
      <w:r w:rsidRPr="00437438">
        <w:rPr>
          <w:rFonts w:ascii="Arial" w:hAnsi="Arial" w:cs="Arial"/>
          <w:color w:val="auto"/>
          <w:sz w:val="21"/>
          <w:szCs w:val="21"/>
        </w:rPr>
        <w:t xml:space="preserve"> is compared to a URI specification in a filter, it's compared only to the parts of the URI included in the filter. For example:</w:t>
      </w:r>
    </w:p>
    <w:p w:rsidR="00437438" w:rsidRPr="00437438" w:rsidRDefault="00437438" w:rsidP="00437438">
      <w:pPr>
        <w:numPr>
          <w:ilvl w:val="0"/>
          <w:numId w:val="24"/>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If a filter specifies only a scheme, all URIs with that scheme match the filter.</w:t>
      </w:r>
    </w:p>
    <w:p w:rsidR="00437438" w:rsidRPr="00437438" w:rsidRDefault="00437438" w:rsidP="00437438">
      <w:pPr>
        <w:numPr>
          <w:ilvl w:val="0"/>
          <w:numId w:val="24"/>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If a filter specifies a scheme and an authority but no path, all URIs with the same scheme and authority pass the filter, regardless of their paths.</w:t>
      </w:r>
    </w:p>
    <w:p w:rsidR="00437438" w:rsidRPr="00437438" w:rsidRDefault="00437438" w:rsidP="00437438">
      <w:pPr>
        <w:numPr>
          <w:ilvl w:val="0"/>
          <w:numId w:val="24"/>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If a filter specifies a scheme, an authority, and a path, only URIs with the same scheme, authority, and path pass the filter.</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The data test compares both the URI and the MIME type in the intent to a URI and MIME type specified in the filter. The rules are as follows:</w:t>
      </w:r>
    </w:p>
    <w:p w:rsidR="00437438" w:rsidRPr="00437438" w:rsidRDefault="00437438" w:rsidP="00437438">
      <w:pPr>
        <w:numPr>
          <w:ilvl w:val="0"/>
          <w:numId w:val="25"/>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An intent that contains neither a URI nor a MIME type passes the test only if the filter does not specify any URIs or MIME types.</w:t>
      </w:r>
    </w:p>
    <w:p w:rsidR="00437438" w:rsidRPr="00437438" w:rsidRDefault="00437438" w:rsidP="00437438">
      <w:pPr>
        <w:numPr>
          <w:ilvl w:val="0"/>
          <w:numId w:val="25"/>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An intent that contains a URI but no MIME type (neither explicit nor inferable from the URI) passes the test only if its URI matches the filter's URI format and the filter likewise does not specify a MIME type.</w:t>
      </w:r>
    </w:p>
    <w:p w:rsidR="00437438" w:rsidRPr="00437438" w:rsidRDefault="00437438" w:rsidP="00437438">
      <w:pPr>
        <w:numPr>
          <w:ilvl w:val="0"/>
          <w:numId w:val="25"/>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An intent that contains a MIME type but not a URI passes the test only if the filter lists the same MIME type and does not specify a URI format.</w:t>
      </w:r>
    </w:p>
    <w:p w:rsidR="00437438" w:rsidRPr="00437438" w:rsidRDefault="00437438" w:rsidP="00437438">
      <w:pPr>
        <w:numPr>
          <w:ilvl w:val="0"/>
          <w:numId w:val="25"/>
        </w:numPr>
        <w:shd w:val="clear" w:color="auto" w:fill="FFFFFF"/>
        <w:spacing w:after="180" w:line="360" w:lineRule="atLeast"/>
        <w:ind w:left="300"/>
        <w:rPr>
          <w:rFonts w:ascii="Arial" w:hAnsi="Arial" w:cs="Arial"/>
          <w:sz w:val="21"/>
          <w:szCs w:val="21"/>
        </w:rPr>
      </w:pPr>
      <w:r w:rsidRPr="00437438">
        <w:rPr>
          <w:rFonts w:ascii="Arial" w:hAnsi="Arial" w:cs="Arial"/>
          <w:sz w:val="21"/>
          <w:szCs w:val="21"/>
        </w:rPr>
        <w:t xml:space="preserve">An intent that contains both a URI and a MIME type (either explicit or inferable from the URI) passes the MIME type part of the test only if that type matches a type listed in the filter. It passes the URI part of the test either if its URI matches a URI in the filter or if it has </w:t>
      </w:r>
      <w:proofErr w:type="gramStart"/>
      <w:r w:rsidRPr="00437438">
        <w:rPr>
          <w:rFonts w:ascii="Arial" w:hAnsi="Arial" w:cs="Arial"/>
          <w:sz w:val="21"/>
          <w:szCs w:val="21"/>
        </w:rPr>
        <w:t>a</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content</w:t>
      </w:r>
      <w:proofErr w:type="gramEnd"/>
      <w:r w:rsidRPr="00437438">
        <w:rPr>
          <w:rStyle w:val="HTMLCode"/>
          <w:rFonts w:ascii="Consolas" w:eastAsiaTheme="minorHAnsi" w:hAnsi="Consolas" w:cs="Consolas"/>
          <w:shd w:val="clear" w:color="auto" w:fill="F7F7F7"/>
        </w:rPr>
        <w:t>:</w:t>
      </w:r>
      <w:r w:rsidRPr="00437438">
        <w:rPr>
          <w:rStyle w:val="apple-converted-space"/>
          <w:rFonts w:ascii="Arial" w:hAnsi="Arial" w:cs="Arial"/>
          <w:sz w:val="21"/>
          <w:szCs w:val="21"/>
        </w:rPr>
        <w:t> </w:t>
      </w:r>
      <w:r w:rsidRPr="00437438">
        <w:rPr>
          <w:rFonts w:ascii="Arial" w:hAnsi="Arial" w:cs="Arial"/>
          <w:sz w:val="21"/>
          <w:szCs w:val="21"/>
        </w:rPr>
        <w:t>or</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file:</w:t>
      </w:r>
      <w:r w:rsidRPr="00437438">
        <w:rPr>
          <w:rStyle w:val="apple-converted-space"/>
          <w:rFonts w:ascii="Arial" w:hAnsi="Arial" w:cs="Arial"/>
          <w:sz w:val="21"/>
          <w:szCs w:val="21"/>
        </w:rPr>
        <w:t> </w:t>
      </w:r>
      <w:r w:rsidRPr="00437438">
        <w:rPr>
          <w:rFonts w:ascii="Arial" w:hAnsi="Arial" w:cs="Arial"/>
          <w:sz w:val="21"/>
          <w:szCs w:val="21"/>
        </w:rPr>
        <w:t>URI and the filter does not specify a URI. In other words, a component is presumed to support</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content:</w:t>
      </w:r>
      <w:r w:rsidRPr="00437438">
        <w:rPr>
          <w:rStyle w:val="apple-converted-space"/>
          <w:rFonts w:ascii="Arial" w:hAnsi="Arial" w:cs="Arial"/>
          <w:sz w:val="21"/>
          <w:szCs w:val="21"/>
        </w:rPr>
        <w:t> </w:t>
      </w:r>
      <w:r w:rsidRPr="00437438">
        <w:rPr>
          <w:rFonts w:ascii="Arial" w:hAnsi="Arial" w:cs="Arial"/>
          <w:sz w:val="21"/>
          <w:szCs w:val="21"/>
        </w:rPr>
        <w:t>and</w:t>
      </w:r>
      <w:r w:rsidRPr="00437438">
        <w:rPr>
          <w:rStyle w:val="apple-converted-space"/>
          <w:rFonts w:ascii="Arial" w:hAnsi="Arial" w:cs="Arial"/>
          <w:sz w:val="21"/>
          <w:szCs w:val="21"/>
        </w:rPr>
        <w:t> </w:t>
      </w:r>
      <w:r w:rsidRPr="00437438">
        <w:rPr>
          <w:rStyle w:val="HTMLCode"/>
          <w:rFonts w:ascii="Consolas" w:eastAsiaTheme="minorHAnsi" w:hAnsi="Consolas" w:cs="Consolas"/>
          <w:shd w:val="clear" w:color="auto" w:fill="F7F7F7"/>
        </w:rPr>
        <w:t>file:</w:t>
      </w:r>
      <w:r w:rsidRPr="00437438">
        <w:rPr>
          <w:rStyle w:val="apple-converted-space"/>
          <w:rFonts w:ascii="Arial" w:hAnsi="Arial" w:cs="Arial"/>
          <w:sz w:val="21"/>
          <w:szCs w:val="21"/>
        </w:rPr>
        <w:t> </w:t>
      </w:r>
      <w:r w:rsidRPr="00437438">
        <w:rPr>
          <w:rFonts w:ascii="Arial" w:hAnsi="Arial" w:cs="Arial"/>
          <w:sz w:val="21"/>
          <w:szCs w:val="21"/>
        </w:rPr>
        <w:t>data if its filter lists</w:t>
      </w:r>
      <w:r w:rsidRPr="00437438">
        <w:rPr>
          <w:rStyle w:val="apple-converted-space"/>
          <w:rFonts w:ascii="Arial" w:hAnsi="Arial" w:cs="Arial"/>
          <w:sz w:val="21"/>
          <w:szCs w:val="21"/>
        </w:rPr>
        <w:t> </w:t>
      </w:r>
      <w:r w:rsidRPr="00437438">
        <w:rPr>
          <w:rStyle w:val="Emphasis"/>
          <w:rFonts w:ascii="Arial" w:hAnsi="Arial" w:cs="Arial"/>
          <w:sz w:val="21"/>
          <w:szCs w:val="21"/>
        </w:rPr>
        <w:t>only</w:t>
      </w:r>
      <w:r w:rsidRPr="00437438">
        <w:rPr>
          <w:rStyle w:val="apple-converted-space"/>
          <w:rFonts w:ascii="Arial" w:hAnsi="Arial" w:cs="Arial"/>
          <w:sz w:val="21"/>
          <w:szCs w:val="21"/>
        </w:rPr>
        <w:t> </w:t>
      </w:r>
      <w:r w:rsidRPr="00437438">
        <w:rPr>
          <w:rFonts w:ascii="Arial" w:hAnsi="Arial" w:cs="Arial"/>
          <w:sz w:val="21"/>
          <w:szCs w:val="21"/>
        </w:rPr>
        <w:t>a MIME type.</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This last rule, rule (d), reflects the expectation that components are able to get local data from a file or content provider. Therefore, their filters can list just a data type and do not need to explicitly name the</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content:</w:t>
      </w:r>
      <w:r w:rsidRPr="00437438">
        <w:rPr>
          <w:rStyle w:val="apple-converted-space"/>
          <w:rFonts w:ascii="Arial" w:hAnsi="Arial" w:cs="Arial"/>
          <w:color w:val="auto"/>
          <w:sz w:val="21"/>
          <w:szCs w:val="21"/>
        </w:rPr>
        <w:t> </w:t>
      </w:r>
      <w:proofErr w:type="spellStart"/>
      <w:r w:rsidRPr="00437438">
        <w:rPr>
          <w:rFonts w:ascii="Arial" w:hAnsi="Arial" w:cs="Arial"/>
          <w:color w:val="auto"/>
          <w:sz w:val="21"/>
          <w:szCs w:val="21"/>
        </w:rPr>
        <w:t>and</w:t>
      </w:r>
      <w:r w:rsidRPr="00437438">
        <w:rPr>
          <w:rStyle w:val="HTMLCode"/>
          <w:rFonts w:ascii="Consolas" w:hAnsi="Consolas" w:cs="Consolas"/>
          <w:color w:val="auto"/>
          <w:shd w:val="clear" w:color="auto" w:fill="F7F7F7"/>
        </w:rPr>
        <w:t>file</w:t>
      </w:r>
      <w:proofErr w:type="spellEnd"/>
      <w:r w:rsidRPr="00437438">
        <w:rPr>
          <w:rStyle w:val="HTMLCode"/>
          <w:rFonts w:ascii="Consolas" w:hAnsi="Consolas" w:cs="Consolas"/>
          <w:color w:val="auto"/>
          <w:shd w:val="clear" w:color="auto" w:fill="F7F7F7"/>
        </w:rPr>
        <w:t>:</w:t>
      </w:r>
      <w:r w:rsidRPr="00437438">
        <w:rPr>
          <w:rStyle w:val="apple-converted-space"/>
          <w:rFonts w:ascii="Arial" w:hAnsi="Arial" w:cs="Arial"/>
          <w:color w:val="auto"/>
          <w:sz w:val="21"/>
          <w:szCs w:val="21"/>
        </w:rPr>
        <w:t> </w:t>
      </w:r>
      <w:r w:rsidRPr="00437438">
        <w:rPr>
          <w:rFonts w:ascii="Arial" w:hAnsi="Arial" w:cs="Arial"/>
          <w:color w:val="auto"/>
          <w:sz w:val="21"/>
          <w:szCs w:val="21"/>
        </w:rPr>
        <w:t>schemes. This is a typical case. A</w:t>
      </w:r>
      <w:r w:rsidRPr="00437438">
        <w:rPr>
          <w:rStyle w:val="apple-converted-space"/>
          <w:rFonts w:ascii="Arial" w:hAnsi="Arial" w:cs="Arial"/>
          <w:color w:val="auto"/>
          <w:sz w:val="21"/>
          <w:szCs w:val="21"/>
        </w:rPr>
        <w:t> </w:t>
      </w:r>
      <w:hyperlink r:id="rId115" w:history="1">
        <w:r w:rsidRPr="00437438">
          <w:rPr>
            <w:rStyle w:val="HTMLCode"/>
            <w:rFonts w:ascii="Consolas" w:hAnsi="Consolas" w:cs="Consolas"/>
            <w:color w:val="auto"/>
            <w:shd w:val="clear" w:color="auto" w:fill="F7F7F7"/>
          </w:rPr>
          <w:t>&lt;data&gt;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 like the following, for example, tells Android that the component can get image data from a content provider and display it:</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w:t>
      </w:r>
      <w:proofErr w:type="gramStart"/>
      <w:r w:rsidRPr="00437438">
        <w:rPr>
          <w:rStyle w:val="atn"/>
          <w:rFonts w:ascii="Consolas" w:hAnsi="Consolas" w:cs="Consolas"/>
        </w:rPr>
        <w:t>:mimeType</w:t>
      </w:r>
      <w:proofErr w:type="spellEnd"/>
      <w:proofErr w:type="gramEnd"/>
      <w:r w:rsidRPr="00437438">
        <w:rPr>
          <w:rStyle w:val="pun"/>
          <w:rFonts w:ascii="Consolas" w:hAnsi="Consolas" w:cs="Consolas"/>
        </w:rPr>
        <w:t>=</w:t>
      </w:r>
      <w:r w:rsidRPr="00437438">
        <w:rPr>
          <w:rStyle w:val="atv"/>
          <w:rFonts w:ascii="Consolas" w:hAnsi="Consolas" w:cs="Consolas"/>
        </w:rPr>
        <w:t>"image/*"</w:t>
      </w:r>
      <w:r w:rsidRPr="00437438">
        <w:rPr>
          <w:rStyle w:val="pln"/>
          <w:rFonts w:ascii="Consolas" w:hAnsi="Consolas" w:cs="Consolas"/>
        </w:rPr>
        <w:t xml:space="preserve">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w:t>
      </w:r>
      <w:r w:rsidRPr="00437438">
        <w:rPr>
          <w:rFonts w:ascii="Consolas" w:hAnsi="Consolas" w:cs="Consolas"/>
        </w:rPr>
        <w:br/>
      </w:r>
      <w:r w:rsidRPr="00437438">
        <w:rPr>
          <w:rStyle w:val="tag"/>
          <w:rFonts w:ascii="Consolas" w:hAnsi="Consolas" w:cs="Consolas"/>
        </w:rPr>
        <w:t>&lt;/intent-filter&gt;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lastRenderedPageBreak/>
        <w:t>Because most available data is dispensed by content providers, filters that specify a data type but not a URI are perhaps the most common.</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Another common configuration is filters with a scheme and a data type. For example, a</w:t>
      </w:r>
      <w:r w:rsidRPr="00437438">
        <w:rPr>
          <w:rStyle w:val="apple-converted-space"/>
          <w:rFonts w:ascii="Arial" w:hAnsi="Arial" w:cs="Arial"/>
          <w:color w:val="auto"/>
          <w:sz w:val="21"/>
          <w:szCs w:val="21"/>
        </w:rPr>
        <w:t> </w:t>
      </w:r>
      <w:hyperlink r:id="rId116" w:history="1">
        <w:r w:rsidRPr="00437438">
          <w:rPr>
            <w:rStyle w:val="HTMLCode"/>
            <w:rFonts w:ascii="Consolas" w:hAnsi="Consolas" w:cs="Consolas"/>
            <w:color w:val="auto"/>
            <w:shd w:val="clear" w:color="auto" w:fill="F7F7F7"/>
          </w:rPr>
          <w:t>&lt;data&gt;</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element like the following tells Android that the component can retrieve video data from the network in order to perform the action:</w:t>
      </w:r>
    </w:p>
    <w:p w:rsidR="00437438" w:rsidRPr="00437438" w:rsidRDefault="00437438" w:rsidP="00437438">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rPr>
      </w:pPr>
      <w:r w:rsidRPr="00437438">
        <w:rPr>
          <w:rStyle w:val="tag"/>
          <w:rFonts w:ascii="Consolas" w:hAnsi="Consolas" w:cs="Consolas"/>
        </w:rPr>
        <w:t>&lt;intent-filter&gt;</w:t>
      </w:r>
      <w:r w:rsidRPr="00437438">
        <w:rPr>
          <w:rFonts w:ascii="Consolas" w:hAnsi="Consolas" w:cs="Consolas"/>
        </w:rPr>
        <w:br/>
      </w:r>
      <w:r w:rsidRPr="00437438">
        <w:rPr>
          <w:rStyle w:val="pln"/>
          <w:rFonts w:ascii="Consolas" w:hAnsi="Consolas" w:cs="Consolas"/>
        </w:rPr>
        <w:t xml:space="preserve">    </w:t>
      </w:r>
      <w:r w:rsidRPr="00437438">
        <w:rPr>
          <w:rStyle w:val="tag"/>
          <w:rFonts w:ascii="Consolas" w:hAnsi="Consolas" w:cs="Consolas"/>
        </w:rPr>
        <w:t>&lt;data</w:t>
      </w:r>
      <w:r w:rsidRPr="00437438">
        <w:rPr>
          <w:rStyle w:val="pln"/>
          <w:rFonts w:ascii="Consolas" w:hAnsi="Consolas" w:cs="Consolas"/>
        </w:rPr>
        <w:t xml:space="preserve"> </w:t>
      </w:r>
      <w:proofErr w:type="spellStart"/>
      <w:r w:rsidRPr="00437438">
        <w:rPr>
          <w:rStyle w:val="atn"/>
          <w:rFonts w:ascii="Consolas" w:hAnsi="Consolas" w:cs="Consolas"/>
        </w:rPr>
        <w:t>android</w:t>
      </w:r>
      <w:proofErr w:type="gramStart"/>
      <w:r w:rsidRPr="00437438">
        <w:rPr>
          <w:rStyle w:val="atn"/>
          <w:rFonts w:ascii="Consolas" w:hAnsi="Consolas" w:cs="Consolas"/>
        </w:rPr>
        <w:t>:scheme</w:t>
      </w:r>
      <w:proofErr w:type="spellEnd"/>
      <w:proofErr w:type="gramEnd"/>
      <w:r w:rsidRPr="00437438">
        <w:rPr>
          <w:rStyle w:val="pun"/>
          <w:rFonts w:ascii="Consolas" w:hAnsi="Consolas" w:cs="Consolas"/>
        </w:rPr>
        <w:t>=</w:t>
      </w:r>
      <w:r w:rsidRPr="00437438">
        <w:rPr>
          <w:rStyle w:val="atv"/>
          <w:rFonts w:ascii="Consolas" w:hAnsi="Consolas" w:cs="Consolas"/>
        </w:rPr>
        <w:t>"http"</w:t>
      </w:r>
      <w:r w:rsidRPr="00437438">
        <w:rPr>
          <w:rStyle w:val="pln"/>
          <w:rFonts w:ascii="Consolas" w:hAnsi="Consolas" w:cs="Consolas"/>
        </w:rPr>
        <w:t xml:space="preserve"> </w:t>
      </w:r>
      <w:proofErr w:type="spellStart"/>
      <w:r w:rsidRPr="00437438">
        <w:rPr>
          <w:rStyle w:val="atn"/>
          <w:rFonts w:ascii="Consolas" w:hAnsi="Consolas" w:cs="Consolas"/>
        </w:rPr>
        <w:t>android:type</w:t>
      </w:r>
      <w:proofErr w:type="spellEnd"/>
      <w:r w:rsidRPr="00437438">
        <w:rPr>
          <w:rStyle w:val="pun"/>
          <w:rFonts w:ascii="Consolas" w:hAnsi="Consolas" w:cs="Consolas"/>
        </w:rPr>
        <w:t>=</w:t>
      </w:r>
      <w:r w:rsidRPr="00437438">
        <w:rPr>
          <w:rStyle w:val="atv"/>
          <w:rFonts w:ascii="Consolas" w:hAnsi="Consolas" w:cs="Consolas"/>
        </w:rPr>
        <w:t>"video/*"</w:t>
      </w:r>
      <w:r w:rsidRPr="00437438">
        <w:rPr>
          <w:rStyle w:val="pln"/>
          <w:rFonts w:ascii="Consolas" w:hAnsi="Consolas" w:cs="Consolas"/>
        </w:rPr>
        <w:t xml:space="preserve"> </w:t>
      </w:r>
      <w:r w:rsidRPr="00437438">
        <w:rPr>
          <w:rStyle w:val="tag"/>
          <w:rFonts w:ascii="Consolas" w:hAnsi="Consolas" w:cs="Consolas"/>
        </w:rPr>
        <w:t>/&gt;</w:t>
      </w:r>
      <w:r w:rsidRPr="00437438">
        <w:rPr>
          <w:rFonts w:ascii="Consolas" w:hAnsi="Consolas" w:cs="Consolas"/>
        </w:rPr>
        <w:br/>
      </w:r>
      <w:r w:rsidRPr="00437438">
        <w:rPr>
          <w:rStyle w:val="pln"/>
          <w:rFonts w:ascii="Consolas" w:hAnsi="Consolas" w:cs="Consolas"/>
        </w:rPr>
        <w:t>    ...</w:t>
      </w:r>
      <w:r w:rsidRPr="00437438">
        <w:rPr>
          <w:rFonts w:ascii="Consolas" w:hAnsi="Consolas" w:cs="Consolas"/>
        </w:rPr>
        <w:br/>
      </w:r>
      <w:r w:rsidRPr="00437438">
        <w:rPr>
          <w:rStyle w:val="tag"/>
          <w:rFonts w:ascii="Consolas" w:hAnsi="Consolas" w:cs="Consolas"/>
        </w:rPr>
        <w:t>&lt;/intent-filter&gt;</w:t>
      </w:r>
    </w:p>
    <w:p w:rsidR="00437438" w:rsidRPr="00437438" w:rsidRDefault="00437438" w:rsidP="00437438">
      <w:pPr>
        <w:pStyle w:val="Heading3"/>
        <w:shd w:val="clear" w:color="auto" w:fill="FFFFFF"/>
        <w:spacing w:before="240" w:after="240" w:line="480" w:lineRule="atLeast"/>
        <w:rPr>
          <w:rFonts w:ascii="Arial" w:hAnsi="Arial" w:cs="Arial"/>
          <w:b w:val="0"/>
          <w:bCs w:val="0"/>
          <w:sz w:val="36"/>
          <w:szCs w:val="36"/>
        </w:rPr>
      </w:pPr>
      <w:r w:rsidRPr="00437438">
        <w:rPr>
          <w:rFonts w:ascii="Arial" w:hAnsi="Arial" w:cs="Arial"/>
          <w:b w:val="0"/>
          <w:bCs w:val="0"/>
          <w:sz w:val="36"/>
          <w:szCs w:val="36"/>
        </w:rPr>
        <w:t>Intent matching</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Intents are matched against intent filters not only to discover a target component to activate, but also to discover something about the set of components on the device. For example, the Home app populates the app launcher by finding all the activities with intent filters that specify the</w:t>
      </w:r>
      <w:r w:rsidRPr="00437438">
        <w:rPr>
          <w:rStyle w:val="apple-converted-space"/>
          <w:rFonts w:ascii="Arial" w:hAnsi="Arial" w:cs="Arial"/>
          <w:color w:val="auto"/>
          <w:sz w:val="21"/>
          <w:szCs w:val="21"/>
        </w:rPr>
        <w:t> </w:t>
      </w:r>
      <w:hyperlink r:id="rId117" w:anchor="ACTION_MAIN" w:history="1">
        <w:r w:rsidRPr="00437438">
          <w:rPr>
            <w:rStyle w:val="Hyperlink"/>
            <w:rFonts w:ascii="Consolas" w:hAnsi="Consolas" w:cs="Consolas"/>
            <w:color w:val="auto"/>
            <w:sz w:val="20"/>
            <w:szCs w:val="20"/>
            <w:shd w:val="clear" w:color="auto" w:fill="F7F7F7"/>
          </w:rPr>
          <w:t>ACTION_MAIN</w:t>
        </w:r>
      </w:hyperlink>
      <w:r w:rsidRPr="00437438">
        <w:rPr>
          <w:rStyle w:val="apple-converted-space"/>
          <w:rFonts w:ascii="Arial" w:hAnsi="Arial" w:cs="Arial"/>
          <w:color w:val="auto"/>
          <w:sz w:val="21"/>
          <w:szCs w:val="21"/>
        </w:rPr>
        <w:t> </w:t>
      </w:r>
      <w:r w:rsidRPr="00437438">
        <w:rPr>
          <w:rFonts w:ascii="Arial" w:hAnsi="Arial" w:cs="Arial"/>
          <w:color w:val="auto"/>
          <w:sz w:val="21"/>
          <w:szCs w:val="21"/>
        </w:rPr>
        <w:t>action and</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"http://developer.android.com/reference/android/content/Intent.html" \l "CATEGORY_LAUNCHER"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CATEGORY_LAUNCHER</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category</w:t>
      </w:r>
      <w:proofErr w:type="spellEnd"/>
      <w:r w:rsidRPr="00437438">
        <w:rPr>
          <w:rFonts w:ascii="Arial" w:hAnsi="Arial" w:cs="Arial"/>
          <w:color w:val="auto"/>
          <w:sz w:val="21"/>
          <w:szCs w:val="21"/>
        </w:rPr>
        <w:t>.</w:t>
      </w:r>
    </w:p>
    <w:p w:rsidR="00437438" w:rsidRPr="00437438" w:rsidRDefault="00437438" w:rsidP="00437438">
      <w:pPr>
        <w:pStyle w:val="NormalWeb"/>
        <w:shd w:val="clear" w:color="auto" w:fill="FFFFFF"/>
        <w:spacing w:before="0" w:after="180" w:line="360" w:lineRule="atLeast"/>
        <w:rPr>
          <w:rFonts w:ascii="Arial" w:hAnsi="Arial" w:cs="Arial"/>
          <w:color w:val="auto"/>
          <w:sz w:val="21"/>
          <w:szCs w:val="21"/>
        </w:rPr>
      </w:pPr>
      <w:r w:rsidRPr="00437438">
        <w:rPr>
          <w:rFonts w:ascii="Arial" w:hAnsi="Arial" w:cs="Arial"/>
          <w:color w:val="auto"/>
          <w:sz w:val="21"/>
          <w:szCs w:val="21"/>
        </w:rPr>
        <w:t>Your application can use intent matching in a similar way. The</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"http://developer.android.com/reference/android/content/pm/PackageManager.html"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PackageManager</w:t>
      </w:r>
      <w:proofErr w:type="spellEnd"/>
      <w:r w:rsidRPr="00437438">
        <w:rPr>
          <w:rStyle w:val="HTMLCode"/>
          <w:rFonts w:ascii="Consolas" w:hAnsi="Consolas" w:cs="Consolas"/>
          <w:color w:val="auto"/>
          <w:shd w:val="clear" w:color="auto" w:fill="F7F7F7"/>
        </w:rPr>
        <w:fldChar w:fldCharType="end"/>
      </w:r>
      <w:r w:rsidRPr="00437438">
        <w:rPr>
          <w:rStyle w:val="apple-converted-space"/>
          <w:rFonts w:ascii="Arial" w:hAnsi="Arial" w:cs="Arial"/>
          <w:color w:val="auto"/>
          <w:sz w:val="21"/>
          <w:szCs w:val="21"/>
        </w:rPr>
        <w:t> </w:t>
      </w:r>
      <w:r w:rsidRPr="00437438">
        <w:rPr>
          <w:rFonts w:ascii="Arial" w:hAnsi="Arial" w:cs="Arial"/>
          <w:color w:val="auto"/>
          <w:sz w:val="21"/>
          <w:szCs w:val="21"/>
        </w:rPr>
        <w:t>has a set of</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query</w:t>
      </w:r>
      <w:proofErr w:type="gramStart"/>
      <w:r w:rsidRPr="00437438">
        <w:rPr>
          <w:rStyle w:val="HTMLCode"/>
          <w:rFonts w:ascii="Consolas" w:hAnsi="Consolas" w:cs="Consolas"/>
          <w:color w:val="auto"/>
          <w:shd w:val="clear" w:color="auto" w:fill="F7F7F7"/>
        </w:rPr>
        <w:t>...(</w:t>
      </w:r>
      <w:proofErr w:type="gramEnd"/>
      <w:r w:rsidRPr="00437438">
        <w:rPr>
          <w:rStyle w:val="HTMLCode"/>
          <w:rFonts w:ascii="Consolas" w:hAnsi="Consolas" w:cs="Consolas"/>
          <w:color w:val="auto"/>
          <w:shd w:val="clear" w:color="auto" w:fill="F7F7F7"/>
        </w:rPr>
        <w:t>)</w:t>
      </w:r>
      <w:r w:rsidRPr="00437438">
        <w:rPr>
          <w:rFonts w:ascii="Arial" w:hAnsi="Arial" w:cs="Arial"/>
          <w:color w:val="auto"/>
          <w:sz w:val="21"/>
          <w:szCs w:val="21"/>
        </w:rPr>
        <w:t>methods that return all components that can accept a particular intent, and a similar series of</w:t>
      </w:r>
      <w:r w:rsidRPr="00437438">
        <w:rPr>
          <w:rStyle w:val="apple-converted-space"/>
          <w:rFonts w:ascii="Arial" w:hAnsi="Arial" w:cs="Arial"/>
          <w:color w:val="auto"/>
          <w:sz w:val="21"/>
          <w:szCs w:val="21"/>
        </w:rPr>
        <w:t> </w:t>
      </w:r>
      <w:r w:rsidRPr="00437438">
        <w:rPr>
          <w:rStyle w:val="HTMLCode"/>
          <w:rFonts w:ascii="Consolas" w:hAnsi="Consolas" w:cs="Consolas"/>
          <w:color w:val="auto"/>
          <w:shd w:val="clear" w:color="auto" w:fill="F7F7F7"/>
        </w:rPr>
        <w:t>resolve...()</w:t>
      </w:r>
      <w:r w:rsidRPr="00437438">
        <w:rPr>
          <w:rFonts w:ascii="Arial" w:hAnsi="Arial" w:cs="Arial"/>
          <w:color w:val="auto"/>
          <w:sz w:val="21"/>
          <w:szCs w:val="21"/>
        </w:rPr>
        <w:t>methods that determine the best component to respond to an intent. For example,</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"http://developer.android.com/reference/android/content/pm/PackageManager.html" \l "queryIntentActivities(android.content.Intent, int)"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queryIntentActivities</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returns a list of all activities that can perform the intent passed as an argument, and</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"http://developer.android.com/reference/android/content/pm/PackageManager.html" \l "queryIntentServices(android.content.Intent, int)" </w:instrText>
      </w:r>
      <w:r w:rsidRPr="00437438">
        <w:rPr>
          <w:rStyle w:val="HTMLCode"/>
          <w:rFonts w:ascii="Consolas" w:hAnsi="Consolas" w:cs="Consolas"/>
          <w:color w:val="auto"/>
          <w:shd w:val="clear" w:color="auto" w:fill="F7F7F7"/>
        </w:rPr>
        <w:fldChar w:fldCharType="separate"/>
      </w:r>
      <w:r w:rsidRPr="00437438">
        <w:rPr>
          <w:rStyle w:val="Hyperlink"/>
          <w:rFonts w:ascii="Consolas" w:hAnsi="Consolas" w:cs="Consolas"/>
          <w:color w:val="auto"/>
          <w:sz w:val="20"/>
          <w:szCs w:val="20"/>
          <w:shd w:val="clear" w:color="auto" w:fill="F7F7F7"/>
        </w:rPr>
        <w:t>queryIntentServices</w:t>
      </w:r>
      <w:proofErr w:type="spell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returns a similar list of services. Neither method activates the components; they just list the ones that can respond. There's a similar method,</w:t>
      </w:r>
      <w:r w:rsidRPr="00437438">
        <w:rPr>
          <w:rStyle w:val="apple-converted-space"/>
          <w:rFonts w:ascii="Arial" w:hAnsi="Arial" w:cs="Arial"/>
          <w:color w:val="auto"/>
          <w:sz w:val="21"/>
          <w:szCs w:val="21"/>
        </w:rPr>
        <w:t> </w:t>
      </w:r>
      <w:proofErr w:type="spellStart"/>
      <w:r w:rsidRPr="00437438">
        <w:rPr>
          <w:rStyle w:val="HTMLCode"/>
          <w:rFonts w:ascii="Consolas" w:hAnsi="Consolas" w:cs="Consolas"/>
          <w:color w:val="auto"/>
          <w:shd w:val="clear" w:color="auto" w:fill="F7F7F7"/>
        </w:rPr>
        <w:fldChar w:fldCharType="begin"/>
      </w:r>
      <w:r w:rsidRPr="00437438">
        <w:rPr>
          <w:rStyle w:val="HTMLCode"/>
          <w:rFonts w:ascii="Consolas" w:hAnsi="Consolas" w:cs="Consolas"/>
          <w:color w:val="auto"/>
          <w:shd w:val="clear" w:color="auto" w:fill="F7F7F7"/>
        </w:rPr>
        <w:instrText xml:space="preserve"> HYPERLINK "http://developer.android.com/reference/android/content/pm/PackageManager.html" \l "queryBroadcastReceivers(android.content.Intent, int)" </w:instrText>
      </w:r>
      <w:r w:rsidRPr="00437438">
        <w:rPr>
          <w:rStyle w:val="HTMLCode"/>
          <w:rFonts w:ascii="Consolas" w:hAnsi="Consolas" w:cs="Consolas"/>
          <w:color w:val="auto"/>
          <w:shd w:val="clear" w:color="auto" w:fill="F7F7F7"/>
        </w:rPr>
        <w:fldChar w:fldCharType="separate"/>
      </w:r>
      <w:proofErr w:type="gramStart"/>
      <w:r w:rsidRPr="00437438">
        <w:rPr>
          <w:rStyle w:val="Hyperlink"/>
          <w:rFonts w:ascii="Consolas" w:hAnsi="Consolas" w:cs="Consolas"/>
          <w:color w:val="auto"/>
          <w:sz w:val="20"/>
          <w:szCs w:val="20"/>
          <w:shd w:val="clear" w:color="auto" w:fill="F7F7F7"/>
        </w:rPr>
        <w:t>queryBroadcastReceivers</w:t>
      </w:r>
      <w:proofErr w:type="spellEnd"/>
      <w:r w:rsidRPr="00437438">
        <w:rPr>
          <w:rStyle w:val="Hyperlink"/>
          <w:rFonts w:ascii="Consolas" w:hAnsi="Consolas" w:cs="Consolas"/>
          <w:color w:val="auto"/>
          <w:sz w:val="20"/>
          <w:szCs w:val="20"/>
          <w:shd w:val="clear" w:color="auto" w:fill="F7F7F7"/>
        </w:rPr>
        <w:t>(</w:t>
      </w:r>
      <w:proofErr w:type="gramEnd"/>
      <w:r w:rsidRPr="00437438">
        <w:rPr>
          <w:rStyle w:val="Hyperlink"/>
          <w:rFonts w:ascii="Consolas" w:hAnsi="Consolas" w:cs="Consolas"/>
          <w:color w:val="auto"/>
          <w:sz w:val="20"/>
          <w:szCs w:val="20"/>
          <w:shd w:val="clear" w:color="auto" w:fill="F7F7F7"/>
        </w:rPr>
        <w:t>)</w:t>
      </w:r>
      <w:r w:rsidRPr="00437438">
        <w:rPr>
          <w:rStyle w:val="HTMLCode"/>
          <w:rFonts w:ascii="Consolas" w:hAnsi="Consolas" w:cs="Consolas"/>
          <w:color w:val="auto"/>
          <w:shd w:val="clear" w:color="auto" w:fill="F7F7F7"/>
        </w:rPr>
        <w:fldChar w:fldCharType="end"/>
      </w:r>
      <w:r w:rsidRPr="00437438">
        <w:rPr>
          <w:rFonts w:ascii="Arial" w:hAnsi="Arial" w:cs="Arial"/>
          <w:color w:val="auto"/>
          <w:sz w:val="21"/>
          <w:szCs w:val="21"/>
        </w:rPr>
        <w:t>, for broadcast receivers.</w:t>
      </w:r>
    </w:p>
    <w:p w:rsidR="00437438" w:rsidRPr="00437438" w:rsidRDefault="00437438" w:rsidP="00437438">
      <w:pPr>
        <w:rPr>
          <w:rFonts w:ascii="CMBX12" w:hAnsi="CMBX12" w:cs="CMBX12"/>
          <w:sz w:val="34"/>
          <w:szCs w:val="34"/>
        </w:rPr>
      </w:pPr>
    </w:p>
    <w:sectPr w:rsidR="00437438" w:rsidRPr="00437438"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66A516B"/>
    <w:multiLevelType w:val="multilevel"/>
    <w:tmpl w:val="8DE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12B06"/>
    <w:multiLevelType w:val="multilevel"/>
    <w:tmpl w:val="9E28D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817115"/>
    <w:multiLevelType w:val="multilevel"/>
    <w:tmpl w:val="03DA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BA00DC"/>
    <w:multiLevelType w:val="multilevel"/>
    <w:tmpl w:val="50B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F32BCD"/>
    <w:multiLevelType w:val="multilevel"/>
    <w:tmpl w:val="41B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13807C6"/>
    <w:multiLevelType w:val="multilevel"/>
    <w:tmpl w:val="AF44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DC6AE3"/>
    <w:multiLevelType w:val="multilevel"/>
    <w:tmpl w:val="C28E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BF09F4"/>
    <w:multiLevelType w:val="hybridMultilevel"/>
    <w:tmpl w:val="F8DE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6454C"/>
    <w:multiLevelType w:val="multilevel"/>
    <w:tmpl w:val="53F6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A626F1"/>
    <w:multiLevelType w:val="multilevel"/>
    <w:tmpl w:val="52F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22"/>
  </w:num>
  <w:num w:numId="17">
    <w:abstractNumId w:val="16"/>
  </w:num>
  <w:num w:numId="18">
    <w:abstractNumId w:val="20"/>
  </w:num>
  <w:num w:numId="19">
    <w:abstractNumId w:val="23"/>
  </w:num>
  <w:num w:numId="20">
    <w:abstractNumId w:val="17"/>
  </w:num>
  <w:num w:numId="21">
    <w:abstractNumId w:val="13"/>
  </w:num>
  <w:num w:numId="22">
    <w:abstractNumId w:val="24"/>
  </w:num>
  <w:num w:numId="23">
    <w:abstractNumId w:val="18"/>
  </w:num>
  <w:num w:numId="24">
    <w:abstractNumId w:val="21"/>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D0BF5"/>
    <w:rsid w:val="000F1B91"/>
    <w:rsid w:val="001537F0"/>
    <w:rsid w:val="002E2253"/>
    <w:rsid w:val="003816DC"/>
    <w:rsid w:val="003835C5"/>
    <w:rsid w:val="004005C1"/>
    <w:rsid w:val="0041448B"/>
    <w:rsid w:val="00431D3B"/>
    <w:rsid w:val="00437438"/>
    <w:rsid w:val="004A37B4"/>
    <w:rsid w:val="004D7D16"/>
    <w:rsid w:val="00534600"/>
    <w:rsid w:val="00600281"/>
    <w:rsid w:val="00772EC1"/>
    <w:rsid w:val="007D27E8"/>
    <w:rsid w:val="008260DE"/>
    <w:rsid w:val="00874725"/>
    <w:rsid w:val="00891C07"/>
    <w:rsid w:val="00903053"/>
    <w:rsid w:val="00927735"/>
    <w:rsid w:val="00965587"/>
    <w:rsid w:val="009A041F"/>
    <w:rsid w:val="00AA73AF"/>
    <w:rsid w:val="00AB6F90"/>
    <w:rsid w:val="00AF2332"/>
    <w:rsid w:val="00B912F3"/>
    <w:rsid w:val="00BB5F45"/>
    <w:rsid w:val="00BC17E1"/>
    <w:rsid w:val="00C46615"/>
    <w:rsid w:val="00CB64F0"/>
    <w:rsid w:val="00D12959"/>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uiPriority w:val="9"/>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uiPriority w:val="9"/>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uiPriority w:val="9"/>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uiPriority w:val="9"/>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uiPriority w:val="99"/>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apple-converted-space">
    <w:name w:val="apple-converted-space"/>
    <w:basedOn w:val="DefaultParagraphFont"/>
    <w:rsid w:val="00437438"/>
  </w:style>
  <w:style w:type="character" w:styleId="HTMLCode">
    <w:name w:val="HTML Code"/>
    <w:basedOn w:val="DefaultParagraphFont"/>
    <w:uiPriority w:val="99"/>
    <w:semiHidden/>
    <w:unhideWhenUsed/>
    <w:rsid w:val="004374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7438"/>
    <w:rPr>
      <w:color w:val="0000FF"/>
      <w:u w:val="single"/>
    </w:rPr>
  </w:style>
  <w:style w:type="character" w:styleId="FollowedHyperlink">
    <w:name w:val="FollowedHyperlink"/>
    <w:basedOn w:val="DefaultParagraphFont"/>
    <w:uiPriority w:val="99"/>
    <w:semiHidden/>
    <w:unhideWhenUsed/>
    <w:rsid w:val="00437438"/>
    <w:rPr>
      <w:color w:val="800080"/>
      <w:u w:val="single"/>
    </w:rPr>
  </w:style>
  <w:style w:type="paragraph" w:customStyle="1" w:styleId="img-caption">
    <w:name w:val="img-caption"/>
    <w:basedOn w:val="Normal"/>
    <w:rsid w:val="004374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7438"/>
    <w:rPr>
      <w:b/>
      <w:bCs/>
    </w:rPr>
  </w:style>
  <w:style w:type="character" w:styleId="Emphasis">
    <w:name w:val="Emphasis"/>
    <w:basedOn w:val="DefaultParagraphFont"/>
    <w:uiPriority w:val="20"/>
    <w:qFormat/>
    <w:rsid w:val="00437438"/>
    <w:rPr>
      <w:i/>
      <w:iCs/>
    </w:rPr>
  </w:style>
  <w:style w:type="paragraph" w:customStyle="1" w:styleId="caution">
    <w:name w:val="caution"/>
    <w:basedOn w:val="Normal"/>
    <w:rsid w:val="00437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4374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3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7438"/>
    <w:rPr>
      <w:rFonts w:ascii="Courier New" w:eastAsia="Times New Roman" w:hAnsi="Courier New" w:cs="Courier New"/>
      <w:sz w:val="20"/>
      <w:szCs w:val="20"/>
    </w:rPr>
  </w:style>
  <w:style w:type="character" w:customStyle="1" w:styleId="kwd">
    <w:name w:val="kwd"/>
    <w:basedOn w:val="DefaultParagraphFont"/>
    <w:rsid w:val="00437438"/>
  </w:style>
  <w:style w:type="character" w:customStyle="1" w:styleId="pln">
    <w:name w:val="pln"/>
    <w:basedOn w:val="DefaultParagraphFont"/>
    <w:rsid w:val="00437438"/>
  </w:style>
  <w:style w:type="character" w:customStyle="1" w:styleId="typ">
    <w:name w:val="typ"/>
    <w:basedOn w:val="DefaultParagraphFont"/>
    <w:rsid w:val="00437438"/>
  </w:style>
  <w:style w:type="character" w:customStyle="1" w:styleId="pun">
    <w:name w:val="pun"/>
    <w:basedOn w:val="DefaultParagraphFont"/>
    <w:rsid w:val="00437438"/>
  </w:style>
  <w:style w:type="character" w:customStyle="1" w:styleId="str">
    <w:name w:val="str"/>
    <w:basedOn w:val="DefaultParagraphFont"/>
    <w:rsid w:val="00437438"/>
  </w:style>
  <w:style w:type="character" w:customStyle="1" w:styleId="com">
    <w:name w:val="com"/>
    <w:basedOn w:val="DefaultParagraphFont"/>
    <w:rsid w:val="00437438"/>
  </w:style>
  <w:style w:type="character" w:customStyle="1" w:styleId="tag">
    <w:name w:val="tag"/>
    <w:basedOn w:val="DefaultParagraphFont"/>
    <w:rsid w:val="00437438"/>
  </w:style>
  <w:style w:type="character" w:customStyle="1" w:styleId="atn">
    <w:name w:val="atn"/>
    <w:basedOn w:val="DefaultParagraphFont"/>
    <w:rsid w:val="00437438"/>
  </w:style>
  <w:style w:type="character" w:customStyle="1" w:styleId="atv">
    <w:name w:val="atv"/>
    <w:basedOn w:val="DefaultParagraphFont"/>
    <w:rsid w:val="00437438"/>
  </w:style>
  <w:style w:type="paragraph" w:styleId="BalloonText">
    <w:name w:val="Balloon Text"/>
    <w:basedOn w:val="Normal"/>
    <w:link w:val="BalloonTextChar"/>
    <w:uiPriority w:val="99"/>
    <w:semiHidden/>
    <w:unhideWhenUsed/>
    <w:rsid w:val="00437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4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5633654">
      <w:bodyDiv w:val="1"/>
      <w:marLeft w:val="0"/>
      <w:marRight w:val="0"/>
      <w:marTop w:val="0"/>
      <w:marBottom w:val="0"/>
      <w:divBdr>
        <w:top w:val="none" w:sz="0" w:space="0" w:color="auto"/>
        <w:left w:val="none" w:sz="0" w:space="0" w:color="auto"/>
        <w:bottom w:val="none" w:sz="0" w:space="0" w:color="auto"/>
        <w:right w:val="none" w:sz="0" w:space="0" w:color="auto"/>
      </w:divBdr>
      <w:divsChild>
        <w:div w:id="1092161611">
          <w:marLeft w:val="0"/>
          <w:marRight w:val="0"/>
          <w:marTop w:val="150"/>
          <w:marBottom w:val="0"/>
          <w:divBdr>
            <w:top w:val="none" w:sz="0" w:space="0" w:color="auto"/>
            <w:left w:val="none" w:sz="0" w:space="0" w:color="auto"/>
            <w:bottom w:val="none" w:sz="0" w:space="0" w:color="auto"/>
            <w:right w:val="none" w:sz="0" w:space="0" w:color="auto"/>
          </w:divBdr>
        </w:div>
        <w:div w:id="501359009">
          <w:marLeft w:val="0"/>
          <w:marRight w:val="0"/>
          <w:marTop w:val="150"/>
          <w:marBottom w:val="0"/>
          <w:divBdr>
            <w:top w:val="none" w:sz="0" w:space="0" w:color="auto"/>
            <w:left w:val="none" w:sz="0" w:space="0" w:color="auto"/>
            <w:bottom w:val="none" w:sz="0" w:space="0" w:color="auto"/>
            <w:right w:val="none" w:sz="0" w:space="0" w:color="auto"/>
          </w:divBdr>
        </w:div>
      </w:divsChild>
    </w:div>
    <w:div w:id="14680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ference/android/content/Intent.html" TargetMode="External"/><Relationship Id="rId117" Type="http://schemas.openxmlformats.org/officeDocument/2006/relationships/hyperlink" Target="http://developer.android.com/reference/android/content/Intent.html" TargetMode="External"/><Relationship Id="rId21" Type="http://schemas.openxmlformats.org/officeDocument/2006/relationships/hyperlink" Target="http://developer.android.com/reference/android/content/Intent.html" TargetMode="External"/><Relationship Id="rId42" Type="http://schemas.openxmlformats.org/officeDocument/2006/relationships/hyperlink" Target="http://developer.android.com/reference/android/os/Bundle.html" TargetMode="External"/><Relationship Id="rId47" Type="http://schemas.openxmlformats.org/officeDocument/2006/relationships/hyperlink" Target="http://developer.android.com/reference/android/content/Intent.html" TargetMode="External"/><Relationship Id="rId63" Type="http://schemas.openxmlformats.org/officeDocument/2006/relationships/hyperlink" Target="http://developer.android.com/guide/topics/manifest/manifest-intro.html" TargetMode="External"/><Relationship Id="rId68" Type="http://schemas.openxmlformats.org/officeDocument/2006/relationships/hyperlink" Target="http://developer.android.com/guide/topics/manifest/intent-filter-element.html" TargetMode="External"/><Relationship Id="rId84" Type="http://schemas.openxmlformats.org/officeDocument/2006/relationships/hyperlink" Target="http://developer.android.com/reference/android/content/Intent.html" TargetMode="External"/><Relationship Id="rId89" Type="http://schemas.openxmlformats.org/officeDocument/2006/relationships/hyperlink" Target="http://developer.android.com/reference/android/app/Activity.html" TargetMode="External"/><Relationship Id="rId112" Type="http://schemas.openxmlformats.org/officeDocument/2006/relationships/hyperlink" Target="http://developer.android.com/guide/topics/manifest/data-element.html" TargetMode="External"/><Relationship Id="rId16" Type="http://schemas.openxmlformats.org/officeDocument/2006/relationships/hyperlink" Target="http://developer.android.com/reference/android/content/Intent.html" TargetMode="External"/><Relationship Id="rId107" Type="http://schemas.openxmlformats.org/officeDocument/2006/relationships/hyperlink" Target="http://developer.android.com/reference/android/content/Intent.html" TargetMode="External"/><Relationship Id="rId11" Type="http://schemas.openxmlformats.org/officeDocument/2006/relationships/hyperlink" Target="http://developer.android.com/reference/android/content/Intent.html" TargetMode="External"/><Relationship Id="rId24" Type="http://schemas.openxmlformats.org/officeDocument/2006/relationships/hyperlink" Target="http://developer.android.com/reference/android/content/Intent.html" TargetMode="External"/><Relationship Id="rId32" Type="http://schemas.openxmlformats.org/officeDocument/2006/relationships/hyperlink" Target="http://developer.android.com/reference/android/content/Intent.html" TargetMode="External"/><Relationship Id="rId37" Type="http://schemas.openxmlformats.org/officeDocument/2006/relationships/hyperlink" Target="http://developer.android.com/reference/android/net/Uri.html" TargetMode="External"/><Relationship Id="rId40" Type="http://schemas.openxmlformats.org/officeDocument/2006/relationships/hyperlink" Target="http://developer.android.com/reference/android/content/Intent.html" TargetMode="External"/><Relationship Id="rId45" Type="http://schemas.openxmlformats.org/officeDocument/2006/relationships/hyperlink" Target="http://developer.android.com/reference/android/content/Intent.html" TargetMode="External"/><Relationship Id="rId53" Type="http://schemas.openxmlformats.org/officeDocument/2006/relationships/hyperlink" Target="http://developer.android.com/reference/android/content/Intent.html" TargetMode="External"/><Relationship Id="rId58" Type="http://schemas.openxmlformats.org/officeDocument/2006/relationships/hyperlink" Target="http://developer.android.com/reference/android/content/Intent.html" TargetMode="External"/><Relationship Id="rId66" Type="http://schemas.openxmlformats.org/officeDocument/2006/relationships/hyperlink" Target="http://developer.android.com/guide/topics/manifest/intent-filter-element.html" TargetMode="External"/><Relationship Id="rId74" Type="http://schemas.openxmlformats.org/officeDocument/2006/relationships/hyperlink" Target="http://developer.android.com/guide/topics/manifest/data-element.html" TargetMode="External"/><Relationship Id="rId79" Type="http://schemas.openxmlformats.org/officeDocument/2006/relationships/hyperlink" Target="http://developer.android.com/guide/topics/manifest/activity-element.html" TargetMode="External"/><Relationship Id="rId87" Type="http://schemas.openxmlformats.org/officeDocument/2006/relationships/hyperlink" Target="http://developer.android.com/reference/android/content/Intent.html" TargetMode="External"/><Relationship Id="rId102" Type="http://schemas.openxmlformats.org/officeDocument/2006/relationships/hyperlink" Target="http://developer.android.com/reference/android/content/Intent.html" TargetMode="External"/><Relationship Id="rId110" Type="http://schemas.openxmlformats.org/officeDocument/2006/relationships/hyperlink" Target="http://developer.android.com/reference/android/content/Intent.html" TargetMode="External"/><Relationship Id="rId115" Type="http://schemas.openxmlformats.org/officeDocument/2006/relationships/hyperlink" Target="http://developer.android.com/guide/topics/manifest/data-element.html" TargetMode="External"/><Relationship Id="rId5" Type="http://schemas.openxmlformats.org/officeDocument/2006/relationships/hyperlink" Target="http://developer.android.com/reference/android/content/Intent.html" TargetMode="External"/><Relationship Id="rId61" Type="http://schemas.openxmlformats.org/officeDocument/2006/relationships/hyperlink" Target="http://developer.android.com/reference/android/content/Intent.html" TargetMode="External"/><Relationship Id="rId82" Type="http://schemas.openxmlformats.org/officeDocument/2006/relationships/hyperlink" Target="http://developer.android.com/reference/android/content/Intent.html" TargetMode="External"/><Relationship Id="rId90" Type="http://schemas.openxmlformats.org/officeDocument/2006/relationships/hyperlink" Target="http://developer.android.com/reference/android/app/Service.html" TargetMode="External"/><Relationship Id="rId95" Type="http://schemas.openxmlformats.org/officeDocument/2006/relationships/hyperlink" Target="http://developer.android.com/reference/android/app/Activity.html" TargetMode="External"/><Relationship Id="rId19" Type="http://schemas.openxmlformats.org/officeDocument/2006/relationships/hyperlink" Target="http://developer.android.com/guide/components/services.html" TargetMode="External"/><Relationship Id="rId14" Type="http://schemas.openxmlformats.org/officeDocument/2006/relationships/hyperlink" Target="http://developer.android.com/guide/components/activities.html" TargetMode="External"/><Relationship Id="rId22" Type="http://schemas.openxmlformats.org/officeDocument/2006/relationships/image" Target="media/image1.png"/><Relationship Id="rId27" Type="http://schemas.openxmlformats.org/officeDocument/2006/relationships/hyperlink" Target="http://developer.android.com/reference/android/content/Intent.html" TargetMode="External"/><Relationship Id="rId30" Type="http://schemas.openxmlformats.org/officeDocument/2006/relationships/hyperlink" Target="http://developer.android.com/reference/android/content/Intent.html" TargetMode="External"/><Relationship Id="rId35" Type="http://schemas.openxmlformats.org/officeDocument/2006/relationships/hyperlink" Target="http://developer.android.com/reference/android/provider/Settings.html" TargetMode="External"/><Relationship Id="rId43" Type="http://schemas.openxmlformats.org/officeDocument/2006/relationships/hyperlink" Target="http://developer.android.com/reference/android/os/Bundle.html" TargetMode="External"/><Relationship Id="rId48" Type="http://schemas.openxmlformats.org/officeDocument/2006/relationships/hyperlink" Target="http://developer.android.com/reference/android/content/Intent.html" TargetMode="External"/><Relationship Id="rId56" Type="http://schemas.openxmlformats.org/officeDocument/2006/relationships/hyperlink" Target="http://developer.android.com/guide/components/services.html" TargetMode="External"/><Relationship Id="rId64" Type="http://schemas.openxmlformats.org/officeDocument/2006/relationships/hyperlink" Target="http://developer.android.com/reference/android/content/Intent.html" TargetMode="External"/><Relationship Id="rId69" Type="http://schemas.openxmlformats.org/officeDocument/2006/relationships/hyperlink" Target="http://developer.android.com/guide/topics/manifest/action-element.html" TargetMode="External"/><Relationship Id="rId77" Type="http://schemas.openxmlformats.org/officeDocument/2006/relationships/hyperlink" Target="http://developer.android.com/reference/android/content/Intent.html" TargetMode="External"/><Relationship Id="rId100" Type="http://schemas.openxmlformats.org/officeDocument/2006/relationships/hyperlink" Target="http://developer.android.com/reference/android/content/Intent.html" TargetMode="External"/><Relationship Id="rId105" Type="http://schemas.openxmlformats.org/officeDocument/2006/relationships/hyperlink" Target="http://developer.android.com/guide/topics/manifest/action-element.html" TargetMode="External"/><Relationship Id="rId113" Type="http://schemas.openxmlformats.org/officeDocument/2006/relationships/hyperlink" Target="http://developer.android.com/guide/topics/manifest/data-element.html" TargetMode="External"/><Relationship Id="rId118" Type="http://schemas.openxmlformats.org/officeDocument/2006/relationships/fontTable" Target="fontTable.xml"/><Relationship Id="rId8" Type="http://schemas.openxmlformats.org/officeDocument/2006/relationships/hyperlink" Target="http://developer.android.com/reference/android/app/Activity.html" TargetMode="External"/><Relationship Id="rId51" Type="http://schemas.openxmlformats.org/officeDocument/2006/relationships/hyperlink" Target="http://developer.android.com/reference/android/content/Intent.html" TargetMode="External"/><Relationship Id="rId72" Type="http://schemas.openxmlformats.org/officeDocument/2006/relationships/hyperlink" Target="http://developer.android.com/reference/android/content/Intent.html" TargetMode="External"/><Relationship Id="rId80" Type="http://schemas.openxmlformats.org/officeDocument/2006/relationships/hyperlink" Target="http://developer.android.com/guide/topics/manifest/application-element.html" TargetMode="External"/><Relationship Id="rId85" Type="http://schemas.openxmlformats.org/officeDocument/2006/relationships/hyperlink" Target="http://developer.android.com/guide/topics/appwidgets/index.html" TargetMode="External"/><Relationship Id="rId93" Type="http://schemas.openxmlformats.org/officeDocument/2006/relationships/hyperlink" Target="http://developer.android.com/reference/android/app/PendingIntent.html" TargetMode="External"/><Relationship Id="rId98" Type="http://schemas.openxmlformats.org/officeDocument/2006/relationships/hyperlink" Target="http://developer.android.com/reference/android/app/Service.html" TargetMode="External"/><Relationship Id="rId3" Type="http://schemas.openxmlformats.org/officeDocument/2006/relationships/settings" Target="settings.xml"/><Relationship Id="rId12" Type="http://schemas.openxmlformats.org/officeDocument/2006/relationships/hyperlink" Target="http://developer.android.com/reference/android/content/Intent.html" TargetMode="External"/><Relationship Id="rId17" Type="http://schemas.openxmlformats.org/officeDocument/2006/relationships/hyperlink" Target="http://developer.android.com/reference/android/content/Intent.html" TargetMode="External"/><Relationship Id="rId25" Type="http://schemas.openxmlformats.org/officeDocument/2006/relationships/hyperlink" Target="http://developer.android.com/guide/topics/manifest/manifest-intro.html" TargetMode="External"/><Relationship Id="rId33" Type="http://schemas.openxmlformats.org/officeDocument/2006/relationships/hyperlink" Target="http://developer.android.com/reference/android/content/Intent.html" TargetMode="External"/><Relationship Id="rId38" Type="http://schemas.openxmlformats.org/officeDocument/2006/relationships/hyperlink" Target="http://developer.android.com/reference/android/content/Intent.html" TargetMode="External"/><Relationship Id="rId46" Type="http://schemas.openxmlformats.org/officeDocument/2006/relationships/hyperlink" Target="http://developer.android.com/reference/android/content/Intent.html" TargetMode="External"/><Relationship Id="rId59" Type="http://schemas.openxmlformats.org/officeDocument/2006/relationships/image" Target="media/image2.png"/><Relationship Id="rId67" Type="http://schemas.openxmlformats.org/officeDocument/2006/relationships/hyperlink" Target="http://developer.android.com/guide/topics/manifest/activity-element.html" TargetMode="External"/><Relationship Id="rId103" Type="http://schemas.openxmlformats.org/officeDocument/2006/relationships/hyperlink" Target="http://developer.android.com/guide/topics/ui/notifiers/notifications.html" TargetMode="External"/><Relationship Id="rId108" Type="http://schemas.openxmlformats.org/officeDocument/2006/relationships/hyperlink" Target="http://developer.android.com/guide/topics/manifest/category-element.html" TargetMode="External"/><Relationship Id="rId116" Type="http://schemas.openxmlformats.org/officeDocument/2006/relationships/hyperlink" Target="http://developer.android.com/guide/topics/manifest/data-element.html" TargetMode="External"/><Relationship Id="rId20" Type="http://schemas.openxmlformats.org/officeDocument/2006/relationships/hyperlink" Target="http://developer.android.com/reference/android/content/Intent.html" TargetMode="External"/><Relationship Id="rId41" Type="http://schemas.openxmlformats.org/officeDocument/2006/relationships/hyperlink" Target="http://developer.android.com/reference/android/content/Intent.html" TargetMode="External"/><Relationship Id="rId54" Type="http://schemas.openxmlformats.org/officeDocument/2006/relationships/hyperlink" Target="http://developer.android.com/reference/android/content/Context.html" TargetMode="External"/><Relationship Id="rId62" Type="http://schemas.openxmlformats.org/officeDocument/2006/relationships/hyperlink" Target="http://developer.android.com/guide/topics/manifest/intent-filter-element.html" TargetMode="External"/><Relationship Id="rId70" Type="http://schemas.openxmlformats.org/officeDocument/2006/relationships/hyperlink" Target="http://developer.android.com/guide/topics/manifest/data-element.html" TargetMode="External"/><Relationship Id="rId75" Type="http://schemas.openxmlformats.org/officeDocument/2006/relationships/hyperlink" Target="http://developer.android.com/guide/topics/manifest/category-element.html" TargetMode="External"/><Relationship Id="rId83" Type="http://schemas.openxmlformats.org/officeDocument/2006/relationships/hyperlink" Target="http://developer.android.com/guide/topics/ui/notifiers/notifications.html" TargetMode="External"/><Relationship Id="rId88" Type="http://schemas.openxmlformats.org/officeDocument/2006/relationships/hyperlink" Target="http://developer.android.com/reference/android/content/Intent.html" TargetMode="External"/><Relationship Id="rId91" Type="http://schemas.openxmlformats.org/officeDocument/2006/relationships/hyperlink" Target="http://developer.android.com/reference/android/content/Context.html" TargetMode="External"/><Relationship Id="rId96" Type="http://schemas.openxmlformats.org/officeDocument/2006/relationships/hyperlink" Target="http://developer.android.com/reference/android/app/PendingIntent.html" TargetMode="External"/><Relationship Id="rId111" Type="http://schemas.openxmlformats.org/officeDocument/2006/relationships/hyperlink" Target="http://developer.android.com/reference/android/content/Intent.html" TargetMode="External"/><Relationship Id="rId1" Type="http://schemas.openxmlformats.org/officeDocument/2006/relationships/numbering" Target="numbering.xml"/><Relationship Id="rId6" Type="http://schemas.openxmlformats.org/officeDocument/2006/relationships/hyperlink" Target="http://developer.android.com/guide/components/fundamentals.html" TargetMode="External"/><Relationship Id="rId15" Type="http://schemas.openxmlformats.org/officeDocument/2006/relationships/hyperlink" Target="http://developer.android.com/reference/android/app/Service.html" TargetMode="External"/><Relationship Id="rId23" Type="http://schemas.openxmlformats.org/officeDocument/2006/relationships/hyperlink" Target="http://developer.android.com/reference/android/content/Intent.html" TargetMode="External"/><Relationship Id="rId28" Type="http://schemas.openxmlformats.org/officeDocument/2006/relationships/hyperlink" Target="http://developer.android.com/reference/android/content/Intent.html" TargetMode="External"/><Relationship Id="rId36" Type="http://schemas.openxmlformats.org/officeDocument/2006/relationships/hyperlink" Target="http://developer.android.com/reference/android/content/Intent.html" TargetMode="External"/><Relationship Id="rId49" Type="http://schemas.openxmlformats.org/officeDocument/2006/relationships/hyperlink" Target="http://developer.android.com/reference/android/content/Intent.html" TargetMode="External"/><Relationship Id="rId57" Type="http://schemas.openxmlformats.org/officeDocument/2006/relationships/hyperlink" Target="http://developer.android.com/reference/android/content/Intent.html" TargetMode="External"/><Relationship Id="rId106" Type="http://schemas.openxmlformats.org/officeDocument/2006/relationships/hyperlink" Target="http://developer.android.com/reference/android/content/Intent.html" TargetMode="External"/><Relationship Id="rId114" Type="http://schemas.openxmlformats.org/officeDocument/2006/relationships/hyperlink" Target="http://developer.android.com/guide/topics/manifest/data-element.html" TargetMode="External"/><Relationship Id="rId119" Type="http://schemas.openxmlformats.org/officeDocument/2006/relationships/theme" Target="theme/theme1.xml"/><Relationship Id="rId10" Type="http://schemas.openxmlformats.org/officeDocument/2006/relationships/hyperlink" Target="http://developer.android.com/reference/android/content/Context.html" TargetMode="External"/><Relationship Id="rId31" Type="http://schemas.openxmlformats.org/officeDocument/2006/relationships/hyperlink" Target="http://developer.android.com/reference/android/content/Intent.html" TargetMode="External"/><Relationship Id="rId44" Type="http://schemas.openxmlformats.org/officeDocument/2006/relationships/hyperlink" Target="http://developer.android.com/reference/android/content/Intent.html" TargetMode="External"/><Relationship Id="rId52" Type="http://schemas.openxmlformats.org/officeDocument/2006/relationships/hyperlink" Target="http://developer.android.com/reference/android/content/Context.html" TargetMode="External"/><Relationship Id="rId60" Type="http://schemas.openxmlformats.org/officeDocument/2006/relationships/hyperlink" Target="http://developer.android.com/reference/android/content/Intent.html" TargetMode="External"/><Relationship Id="rId65" Type="http://schemas.openxmlformats.org/officeDocument/2006/relationships/hyperlink" Target="http://developer.android.com/reference/android/content/Intent.html" TargetMode="External"/><Relationship Id="rId73" Type="http://schemas.openxmlformats.org/officeDocument/2006/relationships/hyperlink" Target="http://developer.android.com/guide/topics/manifest/action-element.html" TargetMode="External"/><Relationship Id="rId78" Type="http://schemas.openxmlformats.org/officeDocument/2006/relationships/hyperlink" Target="http://developer.android.com/reference/android/content/Intent.html" TargetMode="External"/><Relationship Id="rId81" Type="http://schemas.openxmlformats.org/officeDocument/2006/relationships/hyperlink" Target="http://developer.android.com/reference/android/content/Intent.html" TargetMode="External"/><Relationship Id="rId86" Type="http://schemas.openxmlformats.org/officeDocument/2006/relationships/hyperlink" Target="http://developer.android.com/reference/android/content/Intent.html" TargetMode="External"/><Relationship Id="rId94" Type="http://schemas.openxmlformats.org/officeDocument/2006/relationships/hyperlink" Target="http://developer.android.com/reference/android/content/Intent.html" TargetMode="External"/><Relationship Id="rId99" Type="http://schemas.openxmlformats.org/officeDocument/2006/relationships/hyperlink" Target="http://developer.android.com/reference/android/app/PendingIntent.html" TargetMode="External"/><Relationship Id="rId101" Type="http://schemas.openxmlformats.org/officeDocument/2006/relationships/hyperlink" Target="http://developer.android.com/reference/android/content/Context.html" TargetMode="External"/><Relationship Id="rId4" Type="http://schemas.openxmlformats.org/officeDocument/2006/relationships/webSettings" Target="webSettings.xml"/><Relationship Id="rId9" Type="http://schemas.openxmlformats.org/officeDocument/2006/relationships/hyperlink" Target="http://developer.android.com/reference/android/content/Intent.html" TargetMode="External"/><Relationship Id="rId13" Type="http://schemas.openxmlformats.org/officeDocument/2006/relationships/hyperlink" Target="http://developer.android.com/reference/android/app/Activity.html" TargetMode="External"/><Relationship Id="rId18" Type="http://schemas.openxmlformats.org/officeDocument/2006/relationships/hyperlink" Target="http://developer.android.com/reference/android/content/Intent.html" TargetMode="External"/><Relationship Id="rId39" Type="http://schemas.openxmlformats.org/officeDocument/2006/relationships/hyperlink" Target="http://developer.android.com/reference/android/content/Intent.html" TargetMode="External"/><Relationship Id="rId109" Type="http://schemas.openxmlformats.org/officeDocument/2006/relationships/hyperlink" Target="http://developer.android.com/reference/android/content/Intent.html" TargetMode="External"/><Relationship Id="rId34" Type="http://schemas.openxmlformats.org/officeDocument/2006/relationships/hyperlink" Target="http://developer.android.com/reference/android/content/Intent.html" TargetMode="External"/><Relationship Id="rId50" Type="http://schemas.openxmlformats.org/officeDocument/2006/relationships/hyperlink" Target="http://developer.android.com/guide/components/tasks-and-back-stack.html" TargetMode="External"/><Relationship Id="rId55" Type="http://schemas.openxmlformats.org/officeDocument/2006/relationships/hyperlink" Target="http://developer.android.com/reference/java/lang/Class.html" TargetMode="External"/><Relationship Id="rId76" Type="http://schemas.openxmlformats.org/officeDocument/2006/relationships/hyperlink" Target="http://developer.android.com/guide/components/intents-filters.html" TargetMode="External"/><Relationship Id="rId97" Type="http://schemas.openxmlformats.org/officeDocument/2006/relationships/hyperlink" Target="http://developer.android.com/reference/android/content/Intent.html" TargetMode="External"/><Relationship Id="rId104" Type="http://schemas.openxmlformats.org/officeDocument/2006/relationships/hyperlink" Target="http://developer.android.com/guide/topics/appwidgets/index.html" TargetMode="External"/><Relationship Id="rId7" Type="http://schemas.openxmlformats.org/officeDocument/2006/relationships/hyperlink" Target="http://developer.android.com/reference/android/app/Activity.html" TargetMode="External"/><Relationship Id="rId71" Type="http://schemas.openxmlformats.org/officeDocument/2006/relationships/hyperlink" Target="http://developer.android.com/guide/topics/manifest/category-element.html" TargetMode="External"/><Relationship Id="rId92" Type="http://schemas.openxmlformats.org/officeDocument/2006/relationships/hyperlink" Target="http://developer.android.com/reference/android/app/PendingIntent.html" TargetMode="External"/><Relationship Id="rId2" Type="http://schemas.openxmlformats.org/officeDocument/2006/relationships/styles" Target="styles.xml"/><Relationship Id="rId29" Type="http://schemas.openxmlformats.org/officeDocument/2006/relationships/hyperlink" Target="http://developer.android.com/reference/android/content/Int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17</Pages>
  <Words>6338</Words>
  <Characters>36132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2015-09-18T12:09:00Z</dcterms:modified>
</cp:coreProperties>
</file>